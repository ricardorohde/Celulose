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0CE" w:rsidRPr="009C50CE" w:rsidRDefault="009C50CE" w:rsidP="009C50CE">
      <w:pPr>
        <w:rPr>
          <w:rFonts w:ascii="Franklin Gothic Book" w:hAnsi="Franklin Gothic Book" w:cs="Arial"/>
          <w:color w:val="000000"/>
          <w:sz w:val="4"/>
          <w:szCs w:val="4"/>
          <w:lang w:val="es-ES_tradnl"/>
        </w:rPr>
      </w:pPr>
    </w:p>
    <w:p w:rsidR="00755320" w:rsidRPr="00EC608D" w:rsidRDefault="00E25B49" w:rsidP="00481BC2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</w:t>
      </w:r>
    </w:p>
    <w:p w:rsidR="004E5E56" w:rsidRDefault="00EC608D" w:rsidP="00B911D4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</w:t>
      </w:r>
    </w:p>
    <w:p w:rsidR="00EC608D" w:rsidRDefault="00EC608D" w:rsidP="00B911D4">
      <w:pPr>
        <w:rPr>
          <w:rFonts w:ascii="Tahoma" w:hAnsi="Tahoma" w:cs="Tahoma"/>
          <w:b/>
          <w:sz w:val="16"/>
          <w:szCs w:val="16"/>
        </w:rPr>
      </w:pPr>
    </w:p>
    <w:p w:rsidR="00B911D4" w:rsidRPr="00862B1C" w:rsidRDefault="00B911D4" w:rsidP="00B911D4">
      <w:pPr>
        <w:pStyle w:val="Subttulo"/>
        <w:rPr>
          <w:rFonts w:ascii="Tahoma" w:hAnsi="Tahoma" w:cs="Tahoma"/>
          <w:b/>
          <w:i w:val="0"/>
          <w:sz w:val="24"/>
          <w:szCs w:val="24"/>
        </w:rPr>
      </w:pPr>
      <w:r w:rsidRPr="00862B1C">
        <w:rPr>
          <w:sz w:val="24"/>
          <w:szCs w:val="24"/>
        </w:rPr>
        <w:t xml:space="preserve">  </w:t>
      </w:r>
      <w:r w:rsidR="00FC5B2B" w:rsidRPr="00862B1C">
        <w:rPr>
          <w:sz w:val="24"/>
          <w:szCs w:val="24"/>
        </w:rPr>
        <w:t xml:space="preserve">                              </w:t>
      </w:r>
      <w:r w:rsidR="00041584" w:rsidRPr="00862B1C">
        <w:rPr>
          <w:sz w:val="24"/>
          <w:szCs w:val="24"/>
        </w:rPr>
        <w:t xml:space="preserve">  </w:t>
      </w:r>
      <w:r w:rsidR="00862B1C">
        <w:rPr>
          <w:sz w:val="24"/>
          <w:szCs w:val="24"/>
        </w:rPr>
        <w:t xml:space="preserve">                </w:t>
      </w:r>
      <w:r w:rsidR="00862B1C" w:rsidRPr="00862B1C">
        <w:rPr>
          <w:sz w:val="24"/>
          <w:szCs w:val="24"/>
        </w:rPr>
        <w:t xml:space="preserve"> </w:t>
      </w:r>
      <w:r w:rsidR="00CC4F26" w:rsidRPr="00862B1C">
        <w:rPr>
          <w:sz w:val="24"/>
          <w:szCs w:val="24"/>
        </w:rPr>
        <w:t xml:space="preserve"> </w:t>
      </w:r>
      <w:r w:rsidRPr="00862B1C">
        <w:rPr>
          <w:rFonts w:ascii="Tahoma" w:hAnsi="Tahoma" w:cs="Tahoma"/>
          <w:b/>
          <w:i w:val="0"/>
          <w:sz w:val="24"/>
          <w:szCs w:val="24"/>
        </w:rPr>
        <w:t>Marco Aurélio Pereira da Silva</w:t>
      </w:r>
    </w:p>
    <w:p w:rsidR="00B911D4" w:rsidRPr="00317B46" w:rsidRDefault="00B911D4" w:rsidP="00DA7B38">
      <w:pPr>
        <w:rPr>
          <w:rFonts w:ascii="Tahoma" w:hAnsi="Tahoma" w:cs="Tahoma"/>
          <w:sz w:val="6"/>
          <w:szCs w:val="6"/>
        </w:rPr>
      </w:pPr>
    </w:p>
    <w:p w:rsidR="00B911D4" w:rsidRPr="00B16B1D" w:rsidRDefault="00B911D4" w:rsidP="00DA7B38">
      <w:pPr>
        <w:pStyle w:val="Subttulo"/>
        <w:jc w:val="center"/>
        <w:rPr>
          <w:rFonts w:ascii="Tahoma" w:hAnsi="Tahoma" w:cs="Tahoma"/>
          <w:i w:val="0"/>
          <w:color w:val="000000"/>
          <w:sz w:val="18"/>
          <w:szCs w:val="18"/>
        </w:rPr>
      </w:pPr>
      <w:r w:rsidRPr="00B16B1D">
        <w:rPr>
          <w:rFonts w:ascii="Tahoma" w:hAnsi="Tahoma" w:cs="Tahoma"/>
          <w:i w:val="0"/>
          <w:color w:val="000000"/>
          <w:sz w:val="18"/>
          <w:szCs w:val="18"/>
        </w:rPr>
        <w:t>53 anos, brasileiro, casado</w:t>
      </w:r>
    </w:p>
    <w:p w:rsidR="00B911D4" w:rsidRPr="00DA7B38" w:rsidRDefault="00B911D4" w:rsidP="00DA7B38">
      <w:pPr>
        <w:pStyle w:val="Subttulo"/>
        <w:jc w:val="center"/>
        <w:rPr>
          <w:rFonts w:ascii="Tahoma" w:hAnsi="Tahoma" w:cs="Tahoma"/>
          <w:i w:val="0"/>
          <w:sz w:val="4"/>
          <w:szCs w:val="4"/>
        </w:rPr>
      </w:pPr>
    </w:p>
    <w:p w:rsidR="00B911D4" w:rsidRPr="00DA7B38" w:rsidRDefault="00B911D4" w:rsidP="00DA7B38">
      <w:pPr>
        <w:pStyle w:val="Subttulo"/>
        <w:jc w:val="center"/>
        <w:rPr>
          <w:rFonts w:ascii="Tahoma" w:hAnsi="Tahoma" w:cs="Tahoma"/>
          <w:i w:val="0"/>
          <w:sz w:val="6"/>
          <w:szCs w:val="6"/>
        </w:rPr>
      </w:pPr>
    </w:p>
    <w:p w:rsidR="00B911D4" w:rsidRPr="00B16B1D" w:rsidRDefault="00B911D4" w:rsidP="00DA7B38">
      <w:pPr>
        <w:pStyle w:val="Subttulo"/>
        <w:jc w:val="center"/>
        <w:rPr>
          <w:rFonts w:ascii="Tahoma" w:hAnsi="Tahoma" w:cs="Tahoma"/>
          <w:i w:val="0"/>
          <w:color w:val="000000"/>
          <w:sz w:val="18"/>
          <w:szCs w:val="18"/>
        </w:rPr>
      </w:pPr>
      <w:r w:rsidRPr="00B16B1D">
        <w:rPr>
          <w:rFonts w:ascii="Tahoma" w:hAnsi="Tahoma" w:cs="Tahoma"/>
          <w:i w:val="0"/>
          <w:color w:val="000000"/>
          <w:sz w:val="18"/>
          <w:szCs w:val="18"/>
        </w:rPr>
        <w:t>Av. Teresóp</w:t>
      </w:r>
      <w:r w:rsidR="00F41649" w:rsidRPr="00B16B1D">
        <w:rPr>
          <w:rFonts w:ascii="Tahoma" w:hAnsi="Tahoma" w:cs="Tahoma"/>
          <w:i w:val="0"/>
          <w:color w:val="000000"/>
          <w:sz w:val="18"/>
          <w:szCs w:val="18"/>
        </w:rPr>
        <w:t>olis 2866 apto 601 CEP 90870-000</w:t>
      </w:r>
      <w:r w:rsidR="00916243" w:rsidRPr="00B16B1D">
        <w:rPr>
          <w:rFonts w:ascii="Tahoma" w:hAnsi="Tahoma" w:cs="Tahoma"/>
          <w:i w:val="0"/>
          <w:color w:val="000000"/>
          <w:sz w:val="18"/>
          <w:szCs w:val="18"/>
        </w:rPr>
        <w:t xml:space="preserve"> -</w:t>
      </w:r>
      <w:r w:rsidRPr="00B16B1D">
        <w:rPr>
          <w:rFonts w:ascii="Tahoma" w:hAnsi="Tahoma" w:cs="Tahoma"/>
          <w:i w:val="0"/>
          <w:color w:val="000000"/>
          <w:sz w:val="18"/>
          <w:szCs w:val="18"/>
        </w:rPr>
        <w:t xml:space="preserve"> Porto Alegre /RS</w:t>
      </w:r>
    </w:p>
    <w:p w:rsidR="00DA7B38" w:rsidRPr="00DA7B38" w:rsidRDefault="00DA7B38" w:rsidP="00DA7B38">
      <w:pPr>
        <w:pStyle w:val="Corpodetexto"/>
        <w:rPr>
          <w:rFonts w:ascii="Tahoma" w:hAnsi="Tahoma" w:cs="Tahoma"/>
          <w:sz w:val="4"/>
          <w:szCs w:val="4"/>
        </w:rPr>
      </w:pPr>
    </w:p>
    <w:p w:rsidR="00B911D4" w:rsidRPr="00DA7B38" w:rsidRDefault="00B911D4" w:rsidP="00DA7B38">
      <w:pPr>
        <w:pStyle w:val="Subttulo"/>
        <w:jc w:val="center"/>
        <w:rPr>
          <w:rFonts w:ascii="Tahoma" w:hAnsi="Tahoma" w:cs="Tahoma"/>
          <w:i w:val="0"/>
          <w:color w:val="000000"/>
          <w:sz w:val="6"/>
          <w:szCs w:val="6"/>
        </w:rPr>
      </w:pPr>
    </w:p>
    <w:p w:rsidR="00B911D4" w:rsidRPr="00B16B1D" w:rsidRDefault="0055157A" w:rsidP="00DA7B38">
      <w:pPr>
        <w:pStyle w:val="Subttulo"/>
        <w:jc w:val="center"/>
        <w:rPr>
          <w:rFonts w:ascii="Tahoma" w:hAnsi="Tahoma" w:cs="Tahoma"/>
          <w:i w:val="0"/>
          <w:sz w:val="18"/>
          <w:szCs w:val="18"/>
        </w:rPr>
      </w:pPr>
      <w:r>
        <w:rPr>
          <w:rFonts w:ascii="Tahoma" w:hAnsi="Tahoma" w:cs="Tahoma"/>
          <w:i w:val="0"/>
          <w:color w:val="000000"/>
          <w:sz w:val="18"/>
          <w:szCs w:val="18"/>
        </w:rPr>
        <w:t>Tel: (51) 9155-2330</w:t>
      </w:r>
      <w:r w:rsidR="00B911D4" w:rsidRPr="00B16B1D">
        <w:rPr>
          <w:rFonts w:ascii="Tahoma" w:hAnsi="Tahoma" w:cs="Tahoma"/>
          <w:i w:val="0"/>
          <w:color w:val="000000"/>
          <w:sz w:val="18"/>
          <w:szCs w:val="18"/>
        </w:rPr>
        <w:t xml:space="preserve"> </w:t>
      </w:r>
      <w:r w:rsidR="00322A98" w:rsidRPr="00B16B1D">
        <w:rPr>
          <w:rFonts w:ascii="Tahoma" w:hAnsi="Tahoma" w:cs="Tahoma"/>
          <w:i w:val="0"/>
          <w:sz w:val="18"/>
          <w:szCs w:val="18"/>
        </w:rPr>
        <w:t>/ (51) 8268-3333</w:t>
      </w:r>
      <w:bookmarkStart w:id="0" w:name="_GoBack"/>
      <w:bookmarkEnd w:id="0"/>
    </w:p>
    <w:p w:rsidR="00DA7B38" w:rsidRPr="00DA7B38" w:rsidRDefault="00DA7B38" w:rsidP="00DA7B38">
      <w:pPr>
        <w:pStyle w:val="Corpodetexto"/>
        <w:rPr>
          <w:rFonts w:ascii="Tahoma" w:hAnsi="Tahoma" w:cs="Tahoma"/>
          <w:sz w:val="4"/>
          <w:szCs w:val="4"/>
        </w:rPr>
      </w:pPr>
    </w:p>
    <w:p w:rsidR="00B911D4" w:rsidRPr="00DA7B38" w:rsidRDefault="00B911D4" w:rsidP="00DA7B38">
      <w:pPr>
        <w:pStyle w:val="Subttulo"/>
        <w:jc w:val="center"/>
        <w:rPr>
          <w:rFonts w:ascii="Tahoma" w:hAnsi="Tahoma" w:cs="Tahoma"/>
          <w:i w:val="0"/>
          <w:sz w:val="4"/>
          <w:szCs w:val="4"/>
        </w:rPr>
      </w:pPr>
    </w:p>
    <w:p w:rsidR="00322A98" w:rsidRPr="00B16B1D" w:rsidRDefault="00B911D4" w:rsidP="00322A98">
      <w:pPr>
        <w:pStyle w:val="Subttulo"/>
        <w:jc w:val="center"/>
        <w:rPr>
          <w:rFonts w:ascii="Tahoma" w:hAnsi="Tahoma" w:cs="Tahoma"/>
          <w:i w:val="0"/>
          <w:sz w:val="18"/>
          <w:szCs w:val="18"/>
        </w:rPr>
      </w:pPr>
      <w:r w:rsidRPr="00B16B1D">
        <w:rPr>
          <w:rFonts w:ascii="Tahoma" w:hAnsi="Tahoma" w:cs="Tahoma"/>
          <w:i w:val="0"/>
          <w:color w:val="000000"/>
          <w:sz w:val="18"/>
          <w:szCs w:val="18"/>
        </w:rPr>
        <w:t xml:space="preserve">E-mail: </w:t>
      </w:r>
      <w:hyperlink r:id="rId8" w:history="1">
        <w:r w:rsidR="00322A98" w:rsidRPr="00B16B1D">
          <w:rPr>
            <w:rStyle w:val="Hyperlink"/>
            <w:rFonts w:ascii="Tahoma" w:hAnsi="Tahoma" w:cs="Tahoma"/>
            <w:i w:val="0"/>
            <w:sz w:val="18"/>
            <w:szCs w:val="18"/>
          </w:rPr>
          <w:t>marco.apesilva@gmail.com</w:t>
        </w:r>
      </w:hyperlink>
    </w:p>
    <w:p w:rsidR="00317B46" w:rsidRPr="00B16B1D" w:rsidRDefault="00317B46" w:rsidP="00317B46">
      <w:pPr>
        <w:pStyle w:val="Corpodetexto"/>
        <w:rPr>
          <w:rFonts w:ascii="Tahoma" w:hAnsi="Tahoma" w:cs="Tahoma"/>
          <w:sz w:val="8"/>
          <w:szCs w:val="8"/>
        </w:rPr>
      </w:pPr>
    </w:p>
    <w:p w:rsidR="00B911D4" w:rsidRPr="00DA7B38" w:rsidRDefault="00B911D4" w:rsidP="00DA7B38">
      <w:pPr>
        <w:pStyle w:val="Corpodetexto"/>
        <w:jc w:val="center"/>
        <w:rPr>
          <w:rFonts w:ascii="Tahoma" w:hAnsi="Tahoma" w:cs="Tahoma"/>
          <w:sz w:val="6"/>
          <w:szCs w:val="6"/>
        </w:rPr>
      </w:pPr>
    </w:p>
    <w:p w:rsidR="00B911D4" w:rsidRPr="00B16B1D" w:rsidRDefault="00317B46" w:rsidP="00DA7B38">
      <w:pPr>
        <w:pStyle w:val="Corpodetexto"/>
        <w:jc w:val="center"/>
        <w:rPr>
          <w:rFonts w:ascii="Tahoma" w:hAnsi="Tahoma" w:cs="Tahoma"/>
          <w:sz w:val="18"/>
          <w:szCs w:val="18"/>
        </w:rPr>
      </w:pPr>
      <w:r w:rsidRPr="00B16B1D">
        <w:rPr>
          <w:rFonts w:ascii="Tahoma" w:hAnsi="Tahoma" w:cs="Tahoma"/>
          <w:sz w:val="18"/>
          <w:szCs w:val="18"/>
        </w:rPr>
        <w:t xml:space="preserve">   </w:t>
      </w:r>
      <w:r w:rsidR="00B911D4" w:rsidRPr="00B16B1D">
        <w:rPr>
          <w:rFonts w:ascii="Tahoma" w:hAnsi="Tahoma" w:cs="Tahoma"/>
          <w:sz w:val="18"/>
          <w:szCs w:val="18"/>
        </w:rPr>
        <w:t>CNH Categoria “C”</w:t>
      </w:r>
    </w:p>
    <w:p w:rsidR="00B911D4" w:rsidRDefault="00B911D4" w:rsidP="00317B46"/>
    <w:p w:rsidR="004E5E56" w:rsidRDefault="004E5E56" w:rsidP="00317B46"/>
    <w:p w:rsidR="00B911D4" w:rsidRPr="001F3443" w:rsidRDefault="00F4700D" w:rsidP="00E32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  <w:r w:rsidRPr="001F3443">
        <w:rPr>
          <w:rFonts w:ascii="Tahoma" w:hAnsi="Tahoma" w:cs="Tahoma"/>
          <w:b/>
        </w:rPr>
        <w:t xml:space="preserve">             </w:t>
      </w:r>
      <w:r w:rsidR="007B26EB">
        <w:rPr>
          <w:rFonts w:ascii="Tahoma" w:hAnsi="Tahoma" w:cs="Tahoma"/>
          <w:b/>
        </w:rPr>
        <w:t xml:space="preserve">                          </w:t>
      </w:r>
      <w:r w:rsidR="00B911D4" w:rsidRPr="001F3443">
        <w:rPr>
          <w:rFonts w:ascii="Tahoma" w:hAnsi="Tahoma" w:cs="Tahoma"/>
          <w:b/>
        </w:rPr>
        <w:t xml:space="preserve">OBJETIVO: </w:t>
      </w:r>
      <w:r w:rsidR="006909BF" w:rsidRPr="001F3443">
        <w:rPr>
          <w:rFonts w:ascii="Tahoma" w:hAnsi="Tahoma" w:cs="Tahoma"/>
          <w:b/>
        </w:rPr>
        <w:t xml:space="preserve"> ÁREA DE S</w:t>
      </w:r>
      <w:r w:rsidR="007B26EB">
        <w:rPr>
          <w:rFonts w:ascii="Tahoma" w:hAnsi="Tahoma" w:cs="Tahoma"/>
          <w:b/>
        </w:rPr>
        <w:t xml:space="preserve">EGURANÇA PATRIMONIAL </w:t>
      </w:r>
    </w:p>
    <w:p w:rsidR="00B911D4" w:rsidRPr="001F3443" w:rsidRDefault="00B911D4" w:rsidP="00B911D4">
      <w:pPr>
        <w:rPr>
          <w:rFonts w:ascii="Arial" w:hAnsi="Arial" w:cs="Arial"/>
          <w:i/>
        </w:rPr>
      </w:pPr>
    </w:p>
    <w:p w:rsidR="00B911D4" w:rsidRDefault="00B911D4" w:rsidP="00B911D4">
      <w:pPr>
        <w:spacing w:line="240" w:lineRule="exact"/>
        <w:rPr>
          <w:i/>
          <w:sz w:val="32"/>
        </w:rPr>
      </w:pPr>
    </w:p>
    <w:p w:rsidR="004E5E56" w:rsidRDefault="004E5E56" w:rsidP="00B911D4">
      <w:pPr>
        <w:spacing w:line="240" w:lineRule="exact"/>
        <w:rPr>
          <w:i/>
          <w:sz w:val="32"/>
        </w:rPr>
      </w:pPr>
    </w:p>
    <w:p w:rsidR="00B911D4" w:rsidRPr="009D26B8" w:rsidRDefault="00B911D4" w:rsidP="00ED2203">
      <w:pPr>
        <w:pStyle w:val="PargrafodaLista"/>
        <w:numPr>
          <w:ilvl w:val="0"/>
          <w:numId w:val="19"/>
        </w:numPr>
        <w:spacing w:line="240" w:lineRule="exact"/>
        <w:rPr>
          <w:rFonts w:ascii="Arial" w:hAnsi="Arial" w:cs="Arial"/>
          <w:b/>
          <w:sz w:val="18"/>
          <w:szCs w:val="18"/>
        </w:rPr>
      </w:pPr>
      <w:r w:rsidRPr="001F3443">
        <w:rPr>
          <w:rFonts w:ascii="Tahoma" w:hAnsi="Tahoma" w:cs="Tahoma"/>
          <w:b/>
        </w:rPr>
        <w:t>RESUMO PROFISSIONAL</w:t>
      </w:r>
      <w:r w:rsidRPr="009D26B8">
        <w:rPr>
          <w:rFonts w:ascii="Arial" w:hAnsi="Arial" w:cs="Arial"/>
          <w:b/>
          <w:sz w:val="18"/>
          <w:szCs w:val="18"/>
        </w:rPr>
        <w:t>:</w:t>
      </w:r>
    </w:p>
    <w:p w:rsidR="00B911D4" w:rsidRDefault="00B911D4" w:rsidP="00B911D4">
      <w:pPr>
        <w:spacing w:line="240" w:lineRule="exact"/>
        <w:rPr>
          <w:rStyle w:val="Forte"/>
        </w:rPr>
      </w:pPr>
      <w:r>
        <w:rPr>
          <w:rStyle w:val="Forte"/>
        </w:rPr>
        <w:t>______________________________________________________________________________________________</w:t>
      </w:r>
    </w:p>
    <w:p w:rsidR="00B911D4" w:rsidRPr="00586077" w:rsidRDefault="00B911D4" w:rsidP="00B911D4">
      <w:pPr>
        <w:spacing w:line="240" w:lineRule="exact"/>
        <w:rPr>
          <w:rFonts w:ascii="Tahoma" w:hAnsi="Tahoma" w:cs="Tahoma"/>
          <w:i/>
          <w:sz w:val="10"/>
          <w:szCs w:val="10"/>
        </w:rPr>
      </w:pPr>
    </w:p>
    <w:p w:rsidR="00592911" w:rsidRDefault="00B911D4" w:rsidP="00592911">
      <w:pPr>
        <w:pStyle w:val="SemEspaamento"/>
        <w:numPr>
          <w:ilvl w:val="0"/>
          <w:numId w:val="6"/>
        </w:numPr>
        <w:rPr>
          <w:rFonts w:ascii="Tahoma" w:hAnsi="Tahoma" w:cs="Tahoma"/>
          <w:sz w:val="18"/>
          <w:szCs w:val="18"/>
          <w:lang w:val="pt-PT"/>
        </w:rPr>
      </w:pPr>
      <w:r w:rsidRPr="006B5750">
        <w:rPr>
          <w:rFonts w:ascii="Tahoma" w:hAnsi="Tahoma" w:cs="Tahoma"/>
          <w:sz w:val="18"/>
          <w:szCs w:val="18"/>
          <w:lang w:val="pt-PT"/>
        </w:rPr>
        <w:t>Profissional com ma</w:t>
      </w:r>
      <w:r w:rsidR="004E4B80">
        <w:rPr>
          <w:rFonts w:ascii="Tahoma" w:hAnsi="Tahoma" w:cs="Tahoma"/>
          <w:sz w:val="18"/>
          <w:szCs w:val="18"/>
          <w:lang w:val="pt-PT"/>
        </w:rPr>
        <w:t>is</w:t>
      </w:r>
      <w:r w:rsidR="00CE3E2F">
        <w:rPr>
          <w:rFonts w:ascii="Tahoma" w:hAnsi="Tahoma" w:cs="Tahoma"/>
          <w:sz w:val="18"/>
          <w:szCs w:val="18"/>
          <w:lang w:val="pt-PT"/>
        </w:rPr>
        <w:t xml:space="preserve"> de 20 anos de exper</w:t>
      </w:r>
      <w:r w:rsidR="001E1969">
        <w:rPr>
          <w:rFonts w:ascii="Tahoma" w:hAnsi="Tahoma" w:cs="Tahoma"/>
          <w:sz w:val="18"/>
          <w:szCs w:val="18"/>
          <w:lang w:val="pt-PT"/>
        </w:rPr>
        <w:t xml:space="preserve">iência </w:t>
      </w:r>
      <w:r w:rsidR="00FC79B5">
        <w:rPr>
          <w:rFonts w:ascii="Tahoma" w:hAnsi="Tahoma" w:cs="Tahoma"/>
          <w:sz w:val="18"/>
          <w:szCs w:val="18"/>
          <w:lang w:val="pt-PT"/>
        </w:rPr>
        <w:t xml:space="preserve">em </w:t>
      </w:r>
      <w:r w:rsidR="00D87CDB">
        <w:rPr>
          <w:rFonts w:ascii="Tahoma" w:hAnsi="Tahoma" w:cs="Tahoma"/>
          <w:sz w:val="18"/>
          <w:szCs w:val="18"/>
          <w:lang w:val="pt-PT"/>
        </w:rPr>
        <w:t>liderar, treinar e orientar</w:t>
      </w:r>
      <w:r w:rsidR="00592911">
        <w:rPr>
          <w:rFonts w:ascii="Tahoma" w:hAnsi="Tahoma" w:cs="Tahoma"/>
          <w:sz w:val="18"/>
          <w:szCs w:val="18"/>
          <w:lang w:val="pt-PT"/>
        </w:rPr>
        <w:t xml:space="preserve"> equipes e conduzir processos  e</w:t>
      </w:r>
    </w:p>
    <w:p w:rsidR="000E70CB" w:rsidRDefault="000E70CB" w:rsidP="000E70CB">
      <w:pPr>
        <w:pStyle w:val="SemEspaamento"/>
        <w:rPr>
          <w:rFonts w:ascii="Tahoma" w:hAnsi="Tahoma" w:cs="Tahoma"/>
          <w:sz w:val="8"/>
          <w:szCs w:val="8"/>
          <w:lang w:val="pt-PT"/>
        </w:rPr>
      </w:pPr>
    </w:p>
    <w:p w:rsidR="00F73956" w:rsidRPr="00592911" w:rsidRDefault="00F73956" w:rsidP="000E70CB">
      <w:pPr>
        <w:pStyle w:val="SemEspaamento"/>
        <w:rPr>
          <w:rFonts w:ascii="Tahoma" w:hAnsi="Tahoma" w:cs="Tahoma"/>
          <w:sz w:val="4"/>
          <w:szCs w:val="4"/>
          <w:lang w:val="pt-PT"/>
        </w:rPr>
      </w:pPr>
    </w:p>
    <w:p w:rsidR="008B7F24" w:rsidRDefault="00592911" w:rsidP="000E70CB">
      <w:pPr>
        <w:pStyle w:val="SemEspaamento"/>
        <w:ind w:left="360"/>
        <w:rPr>
          <w:rFonts w:ascii="Tahoma" w:hAnsi="Tahoma" w:cs="Tahoma"/>
          <w:sz w:val="18"/>
          <w:szCs w:val="18"/>
          <w:lang w:val="pt-PT"/>
        </w:rPr>
      </w:pPr>
      <w:r>
        <w:rPr>
          <w:rFonts w:ascii="Tahoma" w:hAnsi="Tahoma" w:cs="Tahoma"/>
          <w:sz w:val="18"/>
          <w:szCs w:val="18"/>
          <w:lang w:val="pt-PT"/>
        </w:rPr>
        <w:t>estratégias na área de segurança patrimonial com foco em ações</w:t>
      </w:r>
      <w:r w:rsidR="008B7F24">
        <w:rPr>
          <w:rFonts w:ascii="Tahoma" w:hAnsi="Tahoma" w:cs="Tahoma"/>
          <w:sz w:val="18"/>
          <w:szCs w:val="18"/>
          <w:lang w:val="pt-PT"/>
        </w:rPr>
        <w:t xml:space="preserve"> preventivas para reduzir os riscos</w:t>
      </w:r>
      <w:r w:rsidR="003152C8">
        <w:rPr>
          <w:rFonts w:ascii="Tahoma" w:hAnsi="Tahoma" w:cs="Tahoma"/>
          <w:sz w:val="18"/>
          <w:szCs w:val="18"/>
          <w:lang w:val="pt-PT"/>
        </w:rPr>
        <w:t>,</w:t>
      </w:r>
      <w:r w:rsidR="008B7F24">
        <w:rPr>
          <w:rFonts w:ascii="Tahoma" w:hAnsi="Tahoma" w:cs="Tahoma"/>
          <w:sz w:val="18"/>
          <w:szCs w:val="18"/>
          <w:lang w:val="pt-PT"/>
        </w:rPr>
        <w:t xml:space="preserve"> e projetos </w:t>
      </w:r>
    </w:p>
    <w:p w:rsidR="008B7F24" w:rsidRDefault="008B7F24" w:rsidP="000E70CB">
      <w:pPr>
        <w:pStyle w:val="SemEspaamento"/>
        <w:ind w:left="360"/>
        <w:rPr>
          <w:rFonts w:ascii="Tahoma" w:hAnsi="Tahoma" w:cs="Tahoma"/>
          <w:sz w:val="4"/>
          <w:szCs w:val="4"/>
          <w:lang w:val="pt-PT"/>
        </w:rPr>
      </w:pPr>
    </w:p>
    <w:p w:rsidR="008B7F24" w:rsidRPr="008B7F24" w:rsidRDefault="008B7F24" w:rsidP="000E70CB">
      <w:pPr>
        <w:pStyle w:val="SemEspaamento"/>
        <w:ind w:left="360"/>
        <w:rPr>
          <w:rFonts w:ascii="Tahoma" w:hAnsi="Tahoma" w:cs="Tahoma"/>
          <w:sz w:val="4"/>
          <w:szCs w:val="4"/>
          <w:lang w:val="pt-PT"/>
        </w:rPr>
      </w:pPr>
    </w:p>
    <w:p w:rsidR="00F73956" w:rsidRDefault="00061DAB" w:rsidP="008B7F24">
      <w:pPr>
        <w:pStyle w:val="SemEspaamento"/>
        <w:ind w:left="360"/>
        <w:rPr>
          <w:rFonts w:ascii="Tahoma" w:hAnsi="Tahoma" w:cs="Tahoma"/>
          <w:sz w:val="18"/>
          <w:szCs w:val="18"/>
          <w:lang w:val="pt-PT"/>
        </w:rPr>
      </w:pPr>
      <w:r>
        <w:rPr>
          <w:rFonts w:ascii="Tahoma" w:hAnsi="Tahoma" w:cs="Tahoma"/>
          <w:sz w:val="18"/>
          <w:szCs w:val="18"/>
          <w:lang w:val="pt-PT"/>
        </w:rPr>
        <w:t>de economi</w:t>
      </w:r>
      <w:r w:rsidR="00172FFC">
        <w:rPr>
          <w:rFonts w:ascii="Tahoma" w:hAnsi="Tahoma" w:cs="Tahoma"/>
          <w:sz w:val="18"/>
          <w:szCs w:val="18"/>
          <w:lang w:val="pt-PT"/>
        </w:rPr>
        <w:t>a</w:t>
      </w:r>
      <w:r w:rsidR="004719CC">
        <w:rPr>
          <w:rFonts w:ascii="Tahoma" w:hAnsi="Tahoma" w:cs="Tahoma"/>
          <w:sz w:val="18"/>
          <w:szCs w:val="18"/>
          <w:lang w:val="pt-PT"/>
        </w:rPr>
        <w:t xml:space="preserve"> co</w:t>
      </w:r>
      <w:r w:rsidR="001811A8">
        <w:rPr>
          <w:rFonts w:ascii="Tahoma" w:hAnsi="Tahoma" w:cs="Tahoma"/>
          <w:sz w:val="18"/>
          <w:szCs w:val="18"/>
          <w:lang w:val="pt-PT"/>
        </w:rPr>
        <w:t>m medidas para diminuir</w:t>
      </w:r>
      <w:r w:rsidR="00053191">
        <w:rPr>
          <w:rFonts w:ascii="Tahoma" w:hAnsi="Tahoma" w:cs="Tahoma"/>
          <w:sz w:val="18"/>
          <w:szCs w:val="18"/>
          <w:lang w:val="pt-PT"/>
        </w:rPr>
        <w:t xml:space="preserve"> </w:t>
      </w:r>
      <w:r w:rsidR="00687BCC">
        <w:rPr>
          <w:rFonts w:ascii="Tahoma" w:hAnsi="Tahoma" w:cs="Tahoma"/>
          <w:sz w:val="18"/>
          <w:szCs w:val="18"/>
          <w:lang w:val="pt-PT"/>
        </w:rPr>
        <w:t xml:space="preserve">os </w:t>
      </w:r>
      <w:r w:rsidR="00053191">
        <w:rPr>
          <w:rFonts w:ascii="Tahoma" w:hAnsi="Tahoma" w:cs="Tahoma"/>
          <w:sz w:val="18"/>
          <w:szCs w:val="18"/>
          <w:lang w:val="pt-PT"/>
        </w:rPr>
        <w:t>custos com s</w:t>
      </w:r>
      <w:r w:rsidR="00B82DB9">
        <w:rPr>
          <w:rFonts w:ascii="Tahoma" w:hAnsi="Tahoma" w:cs="Tahoma"/>
          <w:sz w:val="18"/>
          <w:szCs w:val="18"/>
          <w:lang w:val="pt-PT"/>
        </w:rPr>
        <w:t>erviços e sistemas de segurança.</w:t>
      </w:r>
    </w:p>
    <w:p w:rsidR="007B471D" w:rsidRPr="008B7F24" w:rsidRDefault="007B471D" w:rsidP="00B911D4">
      <w:pPr>
        <w:pStyle w:val="SemEspaamento"/>
        <w:rPr>
          <w:rFonts w:ascii="Tahoma" w:hAnsi="Tahoma" w:cs="Tahoma"/>
          <w:sz w:val="6"/>
          <w:szCs w:val="6"/>
          <w:lang w:val="pt-PT"/>
        </w:rPr>
      </w:pPr>
    </w:p>
    <w:p w:rsidR="008B7F24" w:rsidRPr="008B7F24" w:rsidRDefault="008B7F24" w:rsidP="00B911D4">
      <w:pPr>
        <w:pStyle w:val="SemEspaamento"/>
        <w:rPr>
          <w:rFonts w:ascii="Tahoma" w:hAnsi="Tahoma" w:cs="Tahoma"/>
          <w:sz w:val="6"/>
          <w:szCs w:val="6"/>
          <w:lang w:val="pt-PT"/>
        </w:rPr>
      </w:pPr>
    </w:p>
    <w:p w:rsidR="00B911D4" w:rsidRDefault="00B911D4" w:rsidP="00B911D4">
      <w:pPr>
        <w:pStyle w:val="SemEspaamento"/>
        <w:numPr>
          <w:ilvl w:val="0"/>
          <w:numId w:val="6"/>
        </w:numPr>
        <w:rPr>
          <w:rFonts w:ascii="Tahoma" w:hAnsi="Tahoma" w:cs="Tahoma"/>
          <w:sz w:val="18"/>
          <w:szCs w:val="18"/>
          <w:lang w:val="pt-PT"/>
        </w:rPr>
      </w:pPr>
      <w:r w:rsidRPr="006B5750">
        <w:rPr>
          <w:rFonts w:ascii="Tahoma" w:hAnsi="Tahoma" w:cs="Tahoma"/>
          <w:sz w:val="18"/>
          <w:szCs w:val="18"/>
          <w:lang w:val="pt-PT"/>
        </w:rPr>
        <w:t>Bons</w:t>
      </w:r>
      <w:r w:rsidR="00961044">
        <w:rPr>
          <w:rFonts w:ascii="Tahoma" w:hAnsi="Tahoma" w:cs="Tahoma"/>
          <w:sz w:val="18"/>
          <w:szCs w:val="18"/>
          <w:lang w:val="pt-PT"/>
        </w:rPr>
        <w:t xml:space="preserve"> </w:t>
      </w:r>
      <w:r w:rsidR="004E5E56">
        <w:rPr>
          <w:rFonts w:ascii="Tahoma" w:hAnsi="Tahoma" w:cs="Tahoma"/>
          <w:sz w:val="18"/>
          <w:szCs w:val="18"/>
          <w:lang w:val="pt-PT"/>
        </w:rPr>
        <w:t xml:space="preserve">conhecimentos em </w:t>
      </w:r>
      <w:r w:rsidR="00961044">
        <w:rPr>
          <w:rFonts w:ascii="Tahoma" w:hAnsi="Tahoma" w:cs="Tahoma"/>
          <w:sz w:val="18"/>
          <w:szCs w:val="18"/>
          <w:lang w:val="pt-PT"/>
        </w:rPr>
        <w:t>informática</w:t>
      </w:r>
      <w:r w:rsidRPr="006B5750">
        <w:rPr>
          <w:rFonts w:ascii="Tahoma" w:hAnsi="Tahoma" w:cs="Tahoma"/>
          <w:sz w:val="18"/>
          <w:szCs w:val="18"/>
          <w:lang w:val="pt-PT"/>
        </w:rPr>
        <w:t xml:space="preserve"> </w:t>
      </w:r>
      <w:r w:rsidR="00991CD3">
        <w:rPr>
          <w:rFonts w:ascii="Tahoma" w:hAnsi="Tahoma" w:cs="Tahoma"/>
          <w:sz w:val="18"/>
          <w:szCs w:val="18"/>
          <w:lang w:val="pt-PT"/>
        </w:rPr>
        <w:t xml:space="preserve"> </w:t>
      </w:r>
      <w:r w:rsidRPr="006B5750">
        <w:rPr>
          <w:rFonts w:ascii="Tahoma" w:hAnsi="Tahoma" w:cs="Tahoma"/>
          <w:sz w:val="18"/>
          <w:szCs w:val="18"/>
          <w:lang w:val="pt-PT"/>
        </w:rPr>
        <w:t xml:space="preserve">pacote </w:t>
      </w:r>
      <w:r w:rsidR="004E5E56">
        <w:rPr>
          <w:rFonts w:ascii="Tahoma" w:hAnsi="Tahoma" w:cs="Tahoma"/>
          <w:sz w:val="18"/>
          <w:szCs w:val="18"/>
          <w:lang w:val="pt-PT"/>
        </w:rPr>
        <w:t xml:space="preserve"> </w:t>
      </w:r>
      <w:r w:rsidRPr="006B5750">
        <w:rPr>
          <w:rFonts w:ascii="Tahoma" w:hAnsi="Tahoma" w:cs="Tahoma"/>
          <w:sz w:val="18"/>
          <w:szCs w:val="18"/>
          <w:lang w:val="pt-PT"/>
        </w:rPr>
        <w:t xml:space="preserve">oficce, internet, ERP/ SAP, normas </w:t>
      </w:r>
      <w:r w:rsidR="00991CD3">
        <w:rPr>
          <w:rFonts w:ascii="Tahoma" w:hAnsi="Tahoma" w:cs="Tahoma"/>
          <w:sz w:val="18"/>
          <w:szCs w:val="18"/>
          <w:lang w:val="pt-PT"/>
        </w:rPr>
        <w:t xml:space="preserve"> </w:t>
      </w:r>
      <w:r w:rsidRPr="006B5750">
        <w:rPr>
          <w:rFonts w:ascii="Tahoma" w:hAnsi="Tahoma" w:cs="Tahoma"/>
          <w:sz w:val="18"/>
          <w:szCs w:val="18"/>
          <w:lang w:val="pt-PT"/>
        </w:rPr>
        <w:t>de qualidade ISO 9001, 14001,</w:t>
      </w:r>
    </w:p>
    <w:p w:rsidR="00961044" w:rsidRPr="00961044" w:rsidRDefault="00961044" w:rsidP="00961044">
      <w:pPr>
        <w:pStyle w:val="SemEspaamento"/>
        <w:rPr>
          <w:rFonts w:ascii="Tahoma" w:hAnsi="Tahoma" w:cs="Tahoma"/>
          <w:sz w:val="4"/>
          <w:szCs w:val="4"/>
          <w:lang w:val="pt-PT"/>
        </w:rPr>
      </w:pPr>
    </w:p>
    <w:p w:rsidR="00B911D4" w:rsidRPr="006B5750" w:rsidRDefault="00B911D4" w:rsidP="00B911D4">
      <w:pPr>
        <w:rPr>
          <w:rFonts w:ascii="Tahoma" w:hAnsi="Tahoma" w:cs="Tahoma"/>
          <w:sz w:val="4"/>
          <w:szCs w:val="4"/>
          <w:lang w:val="pt-PT"/>
        </w:rPr>
      </w:pPr>
    </w:p>
    <w:p w:rsidR="00A870C5" w:rsidRDefault="0094667B" w:rsidP="0060099B">
      <w:pPr>
        <w:pStyle w:val="SemEspaamento"/>
        <w:ind w:left="360"/>
        <w:rPr>
          <w:rFonts w:ascii="Tahoma" w:hAnsi="Tahoma" w:cs="Tahoma"/>
          <w:sz w:val="18"/>
          <w:szCs w:val="18"/>
          <w:lang w:val="pt-PT"/>
        </w:rPr>
      </w:pPr>
      <w:r>
        <w:rPr>
          <w:rFonts w:ascii="Tahoma" w:hAnsi="Tahoma" w:cs="Tahoma"/>
          <w:sz w:val="18"/>
          <w:szCs w:val="18"/>
          <w:lang w:val="pt-PT"/>
        </w:rPr>
        <w:t xml:space="preserve">OHSAS </w:t>
      </w:r>
      <w:r w:rsidR="009B13AA">
        <w:rPr>
          <w:rFonts w:ascii="Tahoma" w:hAnsi="Tahoma" w:cs="Tahoma"/>
          <w:sz w:val="18"/>
          <w:szCs w:val="18"/>
          <w:lang w:val="pt-PT"/>
        </w:rPr>
        <w:t>18001, e idioma inglê</w:t>
      </w:r>
      <w:r w:rsidR="00B911D4" w:rsidRPr="006B5750">
        <w:rPr>
          <w:rFonts w:ascii="Tahoma" w:hAnsi="Tahoma" w:cs="Tahoma"/>
          <w:sz w:val="18"/>
          <w:szCs w:val="18"/>
          <w:lang w:val="pt-PT"/>
        </w:rPr>
        <w:t>s e espanhol básico.</w:t>
      </w:r>
    </w:p>
    <w:p w:rsidR="00546C19" w:rsidRDefault="00546C19" w:rsidP="0060099B">
      <w:pPr>
        <w:pStyle w:val="SemEspaamento"/>
        <w:ind w:left="360"/>
        <w:rPr>
          <w:rFonts w:ascii="Tahoma" w:hAnsi="Tahoma" w:cs="Tahoma"/>
          <w:sz w:val="4"/>
          <w:szCs w:val="4"/>
          <w:lang w:val="pt-PT"/>
        </w:rPr>
      </w:pPr>
    </w:p>
    <w:p w:rsidR="00546C19" w:rsidRPr="00546C19" w:rsidRDefault="00546C19" w:rsidP="0060099B">
      <w:pPr>
        <w:pStyle w:val="SemEspaamento"/>
        <w:ind w:left="360"/>
        <w:rPr>
          <w:rFonts w:ascii="Tahoma" w:hAnsi="Tahoma" w:cs="Tahoma"/>
          <w:sz w:val="4"/>
          <w:szCs w:val="4"/>
          <w:lang w:val="pt-PT"/>
        </w:rPr>
      </w:pPr>
    </w:p>
    <w:p w:rsidR="00546C19" w:rsidRDefault="00546C19" w:rsidP="00546C19">
      <w:pPr>
        <w:pStyle w:val="SemEspaamento"/>
        <w:numPr>
          <w:ilvl w:val="0"/>
          <w:numId w:val="6"/>
        </w:numPr>
        <w:rPr>
          <w:rFonts w:ascii="Tahoma" w:hAnsi="Tahoma" w:cs="Tahoma"/>
          <w:sz w:val="18"/>
          <w:szCs w:val="18"/>
          <w:lang w:val="pt-PT"/>
        </w:rPr>
      </w:pPr>
      <w:r>
        <w:rPr>
          <w:rFonts w:ascii="Tahoma" w:hAnsi="Tahoma" w:cs="Tahoma"/>
          <w:sz w:val="18"/>
          <w:szCs w:val="18"/>
          <w:lang w:val="pt-PT"/>
        </w:rPr>
        <w:t>Plenos conhecimentos em gestão de equ</w:t>
      </w:r>
      <w:r w:rsidR="00CA5CF6">
        <w:rPr>
          <w:rFonts w:ascii="Tahoma" w:hAnsi="Tahoma" w:cs="Tahoma"/>
          <w:sz w:val="18"/>
          <w:szCs w:val="18"/>
          <w:lang w:val="pt-PT"/>
        </w:rPr>
        <w:t>ipes em processos orgâ</w:t>
      </w:r>
      <w:r>
        <w:rPr>
          <w:rFonts w:ascii="Tahoma" w:hAnsi="Tahoma" w:cs="Tahoma"/>
          <w:sz w:val="18"/>
          <w:szCs w:val="18"/>
          <w:lang w:val="pt-PT"/>
        </w:rPr>
        <w:t>nicos e terceirizados na área de serviços gerais.</w:t>
      </w:r>
    </w:p>
    <w:p w:rsidR="00A870C5" w:rsidRPr="00A870C5" w:rsidRDefault="00A870C5" w:rsidP="00921AB6">
      <w:pPr>
        <w:pStyle w:val="SemEspaamento"/>
        <w:ind w:left="360"/>
        <w:rPr>
          <w:rFonts w:ascii="Tahoma" w:hAnsi="Tahoma" w:cs="Tahoma"/>
          <w:sz w:val="6"/>
          <w:szCs w:val="6"/>
          <w:lang w:val="pt-PT"/>
        </w:rPr>
      </w:pPr>
    </w:p>
    <w:p w:rsidR="00422DF6" w:rsidRPr="000E70CB" w:rsidRDefault="00422DF6" w:rsidP="00422DF6">
      <w:pPr>
        <w:pStyle w:val="SemEspaamento"/>
        <w:rPr>
          <w:rFonts w:ascii="Tahoma" w:hAnsi="Tahoma" w:cs="Tahoma"/>
          <w:sz w:val="8"/>
          <w:szCs w:val="8"/>
          <w:lang w:val="pt-PT"/>
        </w:rPr>
      </w:pPr>
    </w:p>
    <w:p w:rsidR="00B911D4" w:rsidRDefault="00B911D4" w:rsidP="00B911D4">
      <w:pPr>
        <w:pStyle w:val="SemEspaamento"/>
        <w:numPr>
          <w:ilvl w:val="0"/>
          <w:numId w:val="6"/>
        </w:numPr>
        <w:rPr>
          <w:rFonts w:ascii="Tahoma" w:hAnsi="Tahoma" w:cs="Tahoma"/>
          <w:sz w:val="18"/>
          <w:szCs w:val="18"/>
          <w:lang w:val="pt-PT"/>
        </w:rPr>
      </w:pPr>
      <w:r w:rsidRPr="006B5750">
        <w:rPr>
          <w:rFonts w:ascii="Tahoma" w:hAnsi="Tahoma" w:cs="Tahoma"/>
          <w:sz w:val="18"/>
          <w:szCs w:val="18"/>
          <w:lang w:val="pt-PT"/>
        </w:rPr>
        <w:t>V</w:t>
      </w:r>
      <w:r w:rsidR="00774FE7">
        <w:rPr>
          <w:rFonts w:ascii="Tahoma" w:hAnsi="Tahoma" w:cs="Tahoma"/>
          <w:sz w:val="18"/>
          <w:szCs w:val="18"/>
          <w:lang w:val="pt-PT"/>
        </w:rPr>
        <w:t>ivência em desenvolver e</w:t>
      </w:r>
      <w:r w:rsidR="004E5E56">
        <w:rPr>
          <w:rFonts w:ascii="Tahoma" w:hAnsi="Tahoma" w:cs="Tahoma"/>
          <w:sz w:val="18"/>
          <w:szCs w:val="18"/>
          <w:lang w:val="pt-PT"/>
        </w:rPr>
        <w:t xml:space="preserve"> </w:t>
      </w:r>
      <w:r w:rsidR="00774FE7">
        <w:rPr>
          <w:rFonts w:ascii="Tahoma" w:hAnsi="Tahoma" w:cs="Tahoma"/>
          <w:sz w:val="18"/>
          <w:szCs w:val="18"/>
          <w:lang w:val="pt-PT"/>
        </w:rPr>
        <w:t>implantar</w:t>
      </w:r>
      <w:r w:rsidR="00991CD3">
        <w:rPr>
          <w:rFonts w:ascii="Tahoma" w:hAnsi="Tahoma" w:cs="Tahoma"/>
          <w:sz w:val="18"/>
          <w:szCs w:val="18"/>
          <w:lang w:val="pt-PT"/>
        </w:rPr>
        <w:t xml:space="preserve"> </w:t>
      </w:r>
      <w:r w:rsidR="00533489">
        <w:rPr>
          <w:rFonts w:ascii="Tahoma" w:hAnsi="Tahoma" w:cs="Tahoma"/>
          <w:sz w:val="18"/>
          <w:szCs w:val="18"/>
          <w:lang w:val="pt-PT"/>
        </w:rPr>
        <w:t xml:space="preserve">procedimentos </w:t>
      </w:r>
      <w:r w:rsidRPr="006B5750">
        <w:rPr>
          <w:rFonts w:ascii="Tahoma" w:hAnsi="Tahoma" w:cs="Tahoma"/>
          <w:sz w:val="18"/>
          <w:szCs w:val="18"/>
          <w:lang w:val="pt-PT"/>
        </w:rPr>
        <w:t>e projetos de segurança fisica e eletrônica</w:t>
      </w:r>
      <w:r w:rsidR="00774FE7">
        <w:rPr>
          <w:rFonts w:ascii="Tahoma" w:hAnsi="Tahoma" w:cs="Tahoma"/>
          <w:sz w:val="18"/>
          <w:szCs w:val="18"/>
          <w:lang w:val="pt-PT"/>
        </w:rPr>
        <w:t xml:space="preserve"> (CFTV, alarmes e</w:t>
      </w:r>
    </w:p>
    <w:p w:rsidR="00774FE7" w:rsidRDefault="00774FE7" w:rsidP="00774FE7">
      <w:pPr>
        <w:pStyle w:val="SemEspaamento"/>
        <w:ind w:left="360"/>
        <w:rPr>
          <w:rFonts w:ascii="Tahoma" w:hAnsi="Tahoma" w:cs="Tahoma"/>
          <w:sz w:val="4"/>
          <w:szCs w:val="4"/>
          <w:lang w:val="pt-PT"/>
        </w:rPr>
      </w:pPr>
    </w:p>
    <w:p w:rsidR="00774FE7" w:rsidRPr="00774FE7" w:rsidRDefault="00774FE7" w:rsidP="00774FE7">
      <w:pPr>
        <w:pStyle w:val="SemEspaamento"/>
        <w:ind w:left="360"/>
        <w:rPr>
          <w:rFonts w:ascii="Tahoma" w:hAnsi="Tahoma" w:cs="Tahoma"/>
          <w:sz w:val="4"/>
          <w:szCs w:val="4"/>
          <w:lang w:val="pt-PT"/>
        </w:rPr>
      </w:pPr>
    </w:p>
    <w:p w:rsidR="00961044" w:rsidRDefault="003357E6" w:rsidP="003357E6">
      <w:pPr>
        <w:pStyle w:val="SemEspaamento"/>
        <w:rPr>
          <w:rFonts w:ascii="Tahoma" w:hAnsi="Tahoma" w:cs="Tahoma"/>
          <w:sz w:val="18"/>
          <w:szCs w:val="18"/>
          <w:lang w:val="pt-PT"/>
        </w:rPr>
      </w:pPr>
      <w:r>
        <w:rPr>
          <w:rFonts w:ascii="Tahoma" w:hAnsi="Tahoma" w:cs="Tahoma"/>
          <w:sz w:val="18"/>
          <w:szCs w:val="18"/>
          <w:lang w:val="pt-PT"/>
        </w:rPr>
        <w:t xml:space="preserve">      </w:t>
      </w:r>
      <w:r w:rsidR="007B1E75">
        <w:rPr>
          <w:rFonts w:ascii="Tahoma" w:hAnsi="Tahoma" w:cs="Tahoma"/>
          <w:sz w:val="18"/>
          <w:szCs w:val="18"/>
          <w:lang w:val="pt-PT"/>
        </w:rPr>
        <w:t>controle de acesso) em e</w:t>
      </w:r>
      <w:r w:rsidR="004E5E56">
        <w:rPr>
          <w:rFonts w:ascii="Tahoma" w:hAnsi="Tahoma" w:cs="Tahoma"/>
          <w:sz w:val="18"/>
          <w:szCs w:val="18"/>
          <w:lang w:val="pt-PT"/>
        </w:rPr>
        <w:t>mpresas de médio e grande porte</w:t>
      </w:r>
      <w:r w:rsidR="00A1462C">
        <w:rPr>
          <w:rFonts w:ascii="Tahoma" w:hAnsi="Tahoma" w:cs="Tahoma"/>
          <w:sz w:val="18"/>
          <w:szCs w:val="18"/>
          <w:lang w:val="pt-PT"/>
        </w:rPr>
        <w:t>.</w:t>
      </w:r>
    </w:p>
    <w:p w:rsidR="004E5E56" w:rsidRPr="004E5E56" w:rsidRDefault="004E5E56" w:rsidP="004E5E56">
      <w:pPr>
        <w:pStyle w:val="SemEspaamento"/>
        <w:ind w:left="360"/>
        <w:rPr>
          <w:rFonts w:ascii="Tahoma" w:hAnsi="Tahoma" w:cs="Tahoma"/>
          <w:sz w:val="4"/>
          <w:szCs w:val="4"/>
          <w:lang w:val="pt-PT"/>
        </w:rPr>
      </w:pPr>
    </w:p>
    <w:p w:rsidR="004E5E56" w:rsidRDefault="004E5E56" w:rsidP="004E5E56">
      <w:pPr>
        <w:pStyle w:val="SemEspaamento"/>
        <w:rPr>
          <w:rFonts w:ascii="Tahoma" w:hAnsi="Tahoma" w:cs="Tahoma"/>
          <w:sz w:val="4"/>
          <w:szCs w:val="4"/>
          <w:lang w:val="pt-PT"/>
        </w:rPr>
      </w:pPr>
    </w:p>
    <w:p w:rsidR="00DA7B38" w:rsidRPr="00DA7B38" w:rsidRDefault="00DA7B38" w:rsidP="00B911D4">
      <w:pPr>
        <w:pStyle w:val="SemEspaamento"/>
        <w:ind w:left="360"/>
        <w:rPr>
          <w:rFonts w:ascii="Tahoma" w:hAnsi="Tahoma" w:cs="Tahoma"/>
          <w:sz w:val="4"/>
          <w:szCs w:val="4"/>
          <w:lang w:val="pt-PT"/>
        </w:rPr>
      </w:pPr>
    </w:p>
    <w:p w:rsidR="00546C19" w:rsidRPr="00CA5CF6" w:rsidRDefault="00B911D4" w:rsidP="00546C19">
      <w:pPr>
        <w:pStyle w:val="PargrafodaLista"/>
        <w:numPr>
          <w:ilvl w:val="0"/>
          <w:numId w:val="6"/>
        </w:numPr>
        <w:spacing w:line="240" w:lineRule="exact"/>
        <w:rPr>
          <w:rFonts w:ascii="Tahoma" w:hAnsi="Tahoma" w:cs="Tahoma"/>
          <w:i/>
        </w:rPr>
      </w:pPr>
      <w:r w:rsidRPr="00B911D4">
        <w:rPr>
          <w:rFonts w:ascii="Tahoma" w:hAnsi="Tahoma" w:cs="Tahoma"/>
          <w:sz w:val="18"/>
          <w:szCs w:val="18"/>
        </w:rPr>
        <w:t>Bom relacionamento com órgãos de seg</w:t>
      </w:r>
      <w:r w:rsidR="003E7110">
        <w:rPr>
          <w:rFonts w:ascii="Tahoma" w:hAnsi="Tahoma" w:cs="Tahoma"/>
          <w:sz w:val="18"/>
          <w:szCs w:val="18"/>
        </w:rPr>
        <w:t>urança pública policias civil,</w:t>
      </w:r>
      <w:r w:rsidR="003E7110" w:rsidRPr="00B911D4">
        <w:rPr>
          <w:rFonts w:ascii="Tahoma" w:hAnsi="Tahoma" w:cs="Tahoma"/>
          <w:sz w:val="18"/>
          <w:szCs w:val="18"/>
        </w:rPr>
        <w:t xml:space="preserve"> militar</w:t>
      </w:r>
      <w:r w:rsidR="003E7110">
        <w:rPr>
          <w:rFonts w:ascii="Tahoma" w:hAnsi="Tahoma" w:cs="Tahoma"/>
          <w:sz w:val="18"/>
          <w:szCs w:val="18"/>
        </w:rPr>
        <w:t xml:space="preserve">, bombeiros </w:t>
      </w:r>
      <w:r w:rsidR="003E7110" w:rsidRPr="00B911D4">
        <w:rPr>
          <w:rFonts w:ascii="Tahoma" w:hAnsi="Tahoma" w:cs="Tahoma"/>
          <w:sz w:val="18"/>
          <w:szCs w:val="18"/>
        </w:rPr>
        <w:t>e</w:t>
      </w:r>
      <w:r w:rsidRPr="00B911D4">
        <w:rPr>
          <w:rFonts w:ascii="Tahoma" w:hAnsi="Tahoma" w:cs="Tahoma"/>
          <w:sz w:val="18"/>
          <w:szCs w:val="18"/>
        </w:rPr>
        <w:t xml:space="preserve"> outras instituições</w:t>
      </w:r>
      <w:r w:rsidR="006255B4">
        <w:rPr>
          <w:rFonts w:ascii="Tahoma" w:hAnsi="Tahoma" w:cs="Tahoma"/>
          <w:sz w:val="18"/>
          <w:szCs w:val="18"/>
        </w:rPr>
        <w:t>.</w:t>
      </w:r>
    </w:p>
    <w:p w:rsidR="004E5E56" w:rsidRPr="00153015" w:rsidRDefault="004E5E56" w:rsidP="00B911D4">
      <w:pPr>
        <w:rPr>
          <w:rFonts w:ascii="Tahoma" w:hAnsi="Tahoma" w:cs="Tahoma"/>
          <w:i/>
          <w:sz w:val="12"/>
          <w:szCs w:val="12"/>
        </w:rPr>
      </w:pPr>
    </w:p>
    <w:p w:rsidR="00153015" w:rsidRPr="004E5E56" w:rsidRDefault="00153015" w:rsidP="00B911D4">
      <w:pPr>
        <w:rPr>
          <w:rFonts w:ascii="Tahoma" w:hAnsi="Tahoma" w:cs="Tahoma"/>
          <w:i/>
          <w:sz w:val="10"/>
          <w:szCs w:val="10"/>
        </w:rPr>
      </w:pPr>
    </w:p>
    <w:p w:rsidR="00DA7B38" w:rsidRPr="00586077" w:rsidRDefault="00DA7B38" w:rsidP="00B911D4">
      <w:pPr>
        <w:rPr>
          <w:rFonts w:ascii="Tahoma" w:hAnsi="Tahoma" w:cs="Tahoma"/>
          <w:sz w:val="8"/>
          <w:szCs w:val="8"/>
        </w:rPr>
      </w:pPr>
    </w:p>
    <w:p w:rsidR="00251E94" w:rsidRPr="001F3443" w:rsidRDefault="007B42FA" w:rsidP="007B42FA">
      <w:pPr>
        <w:pStyle w:val="PargrafodaLista"/>
        <w:numPr>
          <w:ilvl w:val="0"/>
          <w:numId w:val="19"/>
        </w:numPr>
        <w:rPr>
          <w:rFonts w:ascii="Tahoma" w:hAnsi="Tahoma" w:cs="Tahoma"/>
          <w:b/>
        </w:rPr>
      </w:pPr>
      <w:r w:rsidRPr="001F3443">
        <w:rPr>
          <w:rFonts w:ascii="Tahoma" w:hAnsi="Tahoma" w:cs="Tahoma"/>
          <w:b/>
        </w:rPr>
        <w:t>EXPÊRIENCIA PROFISSIONAL</w:t>
      </w:r>
      <w:r w:rsidR="00B96043" w:rsidRPr="001F3443">
        <w:rPr>
          <w:rFonts w:ascii="Tahoma" w:hAnsi="Tahoma" w:cs="Tahoma"/>
          <w:b/>
        </w:rPr>
        <w:t>:</w:t>
      </w:r>
    </w:p>
    <w:p w:rsidR="00473177" w:rsidRPr="00473177" w:rsidRDefault="00473177" w:rsidP="00473177">
      <w:pPr>
        <w:pStyle w:val="SemEspaamento"/>
        <w:rPr>
          <w:rFonts w:asciiTheme="minorHAnsi" w:hAnsiTheme="minorHAnsi" w:cs="Tahoma"/>
          <w:sz w:val="18"/>
          <w:szCs w:val="18"/>
          <w:lang w:val="pt-PT"/>
        </w:rPr>
      </w:pPr>
      <w:r>
        <w:rPr>
          <w:rFonts w:ascii="Verdana" w:hAnsi="Verdana" w:cs="Tahoma"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0482205" wp14:editId="6A4DD741">
                <wp:simplePos x="0" y="0"/>
                <wp:positionH relativeFrom="column">
                  <wp:posOffset>66675</wp:posOffset>
                </wp:positionH>
                <wp:positionV relativeFrom="paragraph">
                  <wp:posOffset>104775</wp:posOffset>
                </wp:positionV>
                <wp:extent cx="6120130" cy="0"/>
                <wp:effectExtent l="0" t="0" r="33020" b="19050"/>
                <wp:wrapNone/>
                <wp:docPr id="8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282CD" id="Line 40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5pt,8.25pt" to="487.1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" strokecolor="windowText" strokeweight=".5pt">
                <v:stroke joinstyle="miter"/>
              </v:line>
            </w:pict>
          </mc:Fallback>
        </mc:AlternateContent>
      </w:r>
    </w:p>
    <w:p w:rsidR="00755320" w:rsidRPr="00CB07FE" w:rsidRDefault="00755320" w:rsidP="004A5FD9">
      <w:pPr>
        <w:spacing w:line="240" w:lineRule="exact"/>
        <w:rPr>
          <w:rFonts w:ascii="Franklin Gothic Book" w:hAnsi="Franklin Gothic Book" w:cs="Arial"/>
          <w:b/>
          <w:color w:val="000000"/>
          <w:sz w:val="10"/>
          <w:szCs w:val="10"/>
          <w:u w:val="single"/>
        </w:rPr>
      </w:pPr>
    </w:p>
    <w:p w:rsidR="004374E9" w:rsidRPr="00153015" w:rsidRDefault="004374E9" w:rsidP="004A5FD9">
      <w:pPr>
        <w:rPr>
          <w:rStyle w:val="Forte"/>
          <w:rFonts w:ascii="Tahoma" w:hAnsi="Tahoma" w:cs="Tahoma"/>
          <w:sz w:val="12"/>
          <w:szCs w:val="12"/>
        </w:rPr>
      </w:pPr>
    </w:p>
    <w:p w:rsidR="004374E9" w:rsidRDefault="004374E9" w:rsidP="00151471">
      <w:pPr>
        <w:pStyle w:val="PargrafodaLista"/>
        <w:numPr>
          <w:ilvl w:val="0"/>
          <w:numId w:val="6"/>
        </w:numPr>
        <w:rPr>
          <w:rStyle w:val="Forte"/>
          <w:rFonts w:ascii="Tahoma" w:hAnsi="Tahoma" w:cs="Tahoma"/>
        </w:rPr>
      </w:pPr>
      <w:r w:rsidRPr="00151471">
        <w:rPr>
          <w:rStyle w:val="Forte"/>
          <w:rFonts w:ascii="Tahoma" w:hAnsi="Tahoma" w:cs="Tahoma"/>
        </w:rPr>
        <w:t>Iesa Óleo e Gás S/A – Fábrica de Módulos para Plataformas de Petróleo - Projeto Petrobrás</w:t>
      </w:r>
    </w:p>
    <w:p w:rsidR="00005CF6" w:rsidRPr="00005CF6" w:rsidRDefault="00005CF6" w:rsidP="00005CF6">
      <w:pPr>
        <w:pStyle w:val="PargrafodaLista"/>
        <w:ind w:left="360"/>
        <w:rPr>
          <w:rStyle w:val="Forte"/>
          <w:rFonts w:ascii="Tahoma" w:hAnsi="Tahoma" w:cs="Tahoma"/>
          <w:sz w:val="4"/>
          <w:szCs w:val="4"/>
        </w:rPr>
      </w:pPr>
    </w:p>
    <w:p w:rsidR="004374E9" w:rsidRPr="004374E9" w:rsidRDefault="004374E9" w:rsidP="004A5FD9">
      <w:pPr>
        <w:rPr>
          <w:rStyle w:val="Forte"/>
          <w:rFonts w:ascii="Tahoma" w:hAnsi="Tahoma" w:cs="Tahoma"/>
          <w:sz w:val="4"/>
          <w:szCs w:val="4"/>
        </w:rPr>
      </w:pPr>
    </w:p>
    <w:p w:rsidR="00473177" w:rsidRPr="00151471" w:rsidRDefault="0021313E" w:rsidP="00151471">
      <w:pPr>
        <w:pStyle w:val="PargrafodaLista"/>
        <w:numPr>
          <w:ilvl w:val="0"/>
          <w:numId w:val="33"/>
        </w:numPr>
        <w:rPr>
          <w:rStyle w:val="Forte"/>
          <w:rFonts w:ascii="Tahoma" w:hAnsi="Tahoma" w:cs="Tahoma"/>
          <w:b w:val="0"/>
        </w:rPr>
      </w:pPr>
      <w:r w:rsidRPr="00B16B1D">
        <w:rPr>
          <w:rStyle w:val="Forte"/>
          <w:rFonts w:ascii="Tahoma" w:hAnsi="Tahoma" w:cs="Tahoma"/>
          <w:b w:val="0"/>
          <w:sz w:val="18"/>
          <w:szCs w:val="18"/>
        </w:rPr>
        <w:t>Jun</w:t>
      </w:r>
      <w:r w:rsidR="00B30C65" w:rsidRPr="00B16B1D">
        <w:rPr>
          <w:rStyle w:val="Forte"/>
          <w:rFonts w:ascii="Tahoma" w:hAnsi="Tahoma" w:cs="Tahoma"/>
          <w:b w:val="0"/>
          <w:sz w:val="18"/>
          <w:szCs w:val="18"/>
        </w:rPr>
        <w:t>/2013 -</w:t>
      </w:r>
      <w:r w:rsidRPr="00B16B1D">
        <w:rPr>
          <w:rStyle w:val="Forte"/>
          <w:rFonts w:ascii="Tahoma" w:hAnsi="Tahoma" w:cs="Tahoma"/>
          <w:b w:val="0"/>
          <w:sz w:val="18"/>
          <w:szCs w:val="18"/>
        </w:rPr>
        <w:t xml:space="preserve"> Fev</w:t>
      </w:r>
      <w:r w:rsidR="007E5100" w:rsidRPr="00B16B1D">
        <w:rPr>
          <w:rStyle w:val="Forte"/>
          <w:rFonts w:ascii="Tahoma" w:hAnsi="Tahoma" w:cs="Tahoma"/>
          <w:b w:val="0"/>
          <w:sz w:val="18"/>
          <w:szCs w:val="18"/>
        </w:rPr>
        <w:t xml:space="preserve"> /</w:t>
      </w:r>
      <w:r w:rsidR="00B30C65" w:rsidRPr="00B16B1D">
        <w:rPr>
          <w:rStyle w:val="Forte"/>
          <w:rFonts w:ascii="Tahoma" w:hAnsi="Tahoma" w:cs="Tahoma"/>
          <w:b w:val="0"/>
          <w:sz w:val="18"/>
          <w:szCs w:val="18"/>
        </w:rPr>
        <w:t>2</w:t>
      </w:r>
      <w:r w:rsidR="00976D64" w:rsidRPr="00B16B1D">
        <w:rPr>
          <w:rStyle w:val="Forte"/>
          <w:rFonts w:ascii="Tahoma" w:hAnsi="Tahoma" w:cs="Tahoma"/>
          <w:b w:val="0"/>
          <w:sz w:val="18"/>
          <w:szCs w:val="18"/>
        </w:rPr>
        <w:t>015</w:t>
      </w:r>
      <w:r w:rsidR="00976D64" w:rsidRPr="00151471">
        <w:rPr>
          <w:rStyle w:val="Forte"/>
          <w:rFonts w:ascii="Tahoma" w:hAnsi="Tahoma" w:cs="Tahoma"/>
          <w:b w:val="0"/>
        </w:rPr>
        <w:t xml:space="preserve"> -</w:t>
      </w:r>
      <w:r w:rsidR="004374E9" w:rsidRPr="00151471">
        <w:rPr>
          <w:rStyle w:val="Forte"/>
          <w:rFonts w:ascii="Tahoma" w:hAnsi="Tahoma" w:cs="Tahoma"/>
          <w:b w:val="0"/>
        </w:rPr>
        <w:t xml:space="preserve"> Coordenador de Segurança</w:t>
      </w:r>
      <w:r w:rsidR="004A5FD9" w:rsidRPr="00151471">
        <w:rPr>
          <w:rStyle w:val="Forte"/>
          <w:rFonts w:ascii="Tahoma" w:hAnsi="Tahoma" w:cs="Tahoma"/>
          <w:b w:val="0"/>
        </w:rPr>
        <w:t xml:space="preserve"> Patrimonial e Serviços Gerais</w:t>
      </w:r>
    </w:p>
    <w:p w:rsidR="00F26C1D" w:rsidRPr="007A2E01" w:rsidRDefault="00F26C1D" w:rsidP="00473177">
      <w:pPr>
        <w:rPr>
          <w:rStyle w:val="Forte"/>
          <w:rFonts w:ascii="Franklin Gothic Book" w:hAnsi="Franklin Gothic Book" w:cs="Arial"/>
          <w:b w:val="0"/>
          <w:sz w:val="8"/>
          <w:szCs w:val="8"/>
        </w:rPr>
      </w:pPr>
    </w:p>
    <w:p w:rsidR="00406499" w:rsidRPr="009E0490" w:rsidRDefault="00563E5D" w:rsidP="009E0490">
      <w:pPr>
        <w:pStyle w:val="PargrafodaLista"/>
        <w:numPr>
          <w:ilvl w:val="0"/>
          <w:numId w:val="6"/>
        </w:numPr>
        <w:rPr>
          <w:rStyle w:val="Forte"/>
          <w:rFonts w:ascii="Tahoma" w:hAnsi="Tahoma" w:cs="Tahoma"/>
          <w:b w:val="0"/>
          <w:sz w:val="18"/>
          <w:szCs w:val="18"/>
        </w:rPr>
      </w:pPr>
      <w:r w:rsidRPr="009E0490">
        <w:rPr>
          <w:rStyle w:val="Forte"/>
          <w:rFonts w:ascii="Tahoma" w:hAnsi="Tahoma" w:cs="Tahoma"/>
          <w:b w:val="0"/>
          <w:sz w:val="18"/>
          <w:szCs w:val="18"/>
        </w:rPr>
        <w:t xml:space="preserve">Coordenava uma equipe de 80 colaboradores </w:t>
      </w:r>
      <w:r w:rsidR="00153927" w:rsidRPr="009E0490">
        <w:rPr>
          <w:rStyle w:val="Forte"/>
          <w:rFonts w:ascii="Tahoma" w:hAnsi="Tahoma" w:cs="Tahoma"/>
          <w:b w:val="0"/>
          <w:sz w:val="18"/>
          <w:szCs w:val="18"/>
        </w:rPr>
        <w:t>nas áreas de vigilância, portaria, limpeza, transporte e serviços gerais</w:t>
      </w:r>
    </w:p>
    <w:p w:rsidR="00153927" w:rsidRPr="00406499" w:rsidRDefault="00153927" w:rsidP="00406499">
      <w:pPr>
        <w:rPr>
          <w:rStyle w:val="Forte"/>
          <w:rFonts w:ascii="Tahoma" w:hAnsi="Tahoma" w:cs="Tahoma"/>
          <w:b w:val="0"/>
          <w:sz w:val="4"/>
          <w:szCs w:val="4"/>
        </w:rPr>
      </w:pPr>
      <w:r w:rsidRPr="00406499">
        <w:rPr>
          <w:rStyle w:val="Forte"/>
          <w:rFonts w:ascii="Tahoma" w:hAnsi="Tahoma" w:cs="Tahoma"/>
          <w:b w:val="0"/>
          <w:sz w:val="4"/>
          <w:szCs w:val="4"/>
        </w:rPr>
        <w:t xml:space="preserve"> </w:t>
      </w:r>
    </w:p>
    <w:p w:rsidR="001327E7" w:rsidRPr="001327E7" w:rsidRDefault="001327E7" w:rsidP="001327E7">
      <w:pPr>
        <w:pStyle w:val="PargrafodaLista"/>
        <w:ind w:left="360"/>
        <w:rPr>
          <w:rStyle w:val="Forte"/>
          <w:rFonts w:ascii="Tahoma" w:hAnsi="Tahoma" w:cs="Tahoma"/>
          <w:b w:val="0"/>
          <w:sz w:val="4"/>
          <w:szCs w:val="4"/>
        </w:rPr>
      </w:pPr>
    </w:p>
    <w:p w:rsidR="00153927" w:rsidRDefault="009E0490" w:rsidP="00153927">
      <w:pPr>
        <w:rPr>
          <w:rStyle w:val="Forte"/>
          <w:rFonts w:ascii="Tahoma" w:hAnsi="Tahoma" w:cs="Tahoma"/>
          <w:b w:val="0"/>
          <w:sz w:val="18"/>
          <w:szCs w:val="18"/>
        </w:rPr>
      </w:pPr>
      <w:r>
        <w:rPr>
          <w:rStyle w:val="Forte"/>
          <w:rFonts w:ascii="Tahoma" w:hAnsi="Tahoma" w:cs="Tahoma"/>
          <w:b w:val="0"/>
          <w:sz w:val="18"/>
          <w:szCs w:val="18"/>
        </w:rPr>
        <w:t xml:space="preserve"> </w:t>
      </w:r>
      <w:r w:rsidR="00E430E4">
        <w:rPr>
          <w:rStyle w:val="Forte"/>
          <w:rFonts w:ascii="Tahoma" w:hAnsi="Tahoma" w:cs="Tahoma"/>
          <w:b w:val="0"/>
          <w:sz w:val="18"/>
          <w:szCs w:val="18"/>
        </w:rPr>
        <w:t>e</w:t>
      </w:r>
      <w:r w:rsidR="001327E7">
        <w:rPr>
          <w:rStyle w:val="Forte"/>
          <w:rFonts w:ascii="Tahoma" w:hAnsi="Tahoma" w:cs="Tahoma"/>
          <w:b w:val="0"/>
          <w:sz w:val="18"/>
          <w:szCs w:val="18"/>
        </w:rPr>
        <w:t>m um empreendimento de grande porte no qual faziam parte as empresas Petrobras, Iesa e Metasa e subcontratadas.</w:t>
      </w:r>
    </w:p>
    <w:p w:rsidR="00C06D68" w:rsidRPr="00C06D68" w:rsidRDefault="00C06D68" w:rsidP="00153927">
      <w:pPr>
        <w:rPr>
          <w:rStyle w:val="Forte"/>
          <w:rFonts w:ascii="Tahoma" w:hAnsi="Tahoma" w:cs="Tahoma"/>
          <w:b w:val="0"/>
          <w:sz w:val="4"/>
          <w:szCs w:val="4"/>
        </w:rPr>
      </w:pPr>
    </w:p>
    <w:p w:rsidR="00563E5D" w:rsidRDefault="00563E5D" w:rsidP="00563E5D">
      <w:pPr>
        <w:rPr>
          <w:rStyle w:val="Forte"/>
          <w:rFonts w:ascii="Tahoma" w:hAnsi="Tahoma" w:cs="Tahoma"/>
          <w:b w:val="0"/>
          <w:sz w:val="4"/>
          <w:szCs w:val="4"/>
        </w:rPr>
      </w:pPr>
    </w:p>
    <w:p w:rsidR="00B442FE" w:rsidRDefault="00B442FE" w:rsidP="00563E5D">
      <w:pPr>
        <w:rPr>
          <w:rStyle w:val="Forte"/>
          <w:rFonts w:ascii="Tahoma" w:hAnsi="Tahoma" w:cs="Tahoma"/>
          <w:b w:val="0"/>
          <w:sz w:val="4"/>
          <w:szCs w:val="4"/>
        </w:rPr>
      </w:pPr>
    </w:p>
    <w:p w:rsidR="00B442FE" w:rsidRDefault="00B442FE" w:rsidP="00563E5D">
      <w:pPr>
        <w:rPr>
          <w:rStyle w:val="Forte"/>
          <w:rFonts w:ascii="Tahoma" w:hAnsi="Tahoma" w:cs="Tahoma"/>
          <w:b w:val="0"/>
          <w:sz w:val="4"/>
          <w:szCs w:val="4"/>
        </w:rPr>
      </w:pPr>
    </w:p>
    <w:p w:rsidR="00914413" w:rsidRPr="00DB3279" w:rsidRDefault="00914413" w:rsidP="00563E5D">
      <w:pPr>
        <w:rPr>
          <w:rStyle w:val="Forte"/>
          <w:rFonts w:ascii="Tahoma" w:hAnsi="Tahoma" w:cs="Tahoma"/>
          <w:b w:val="0"/>
          <w:sz w:val="4"/>
          <w:szCs w:val="4"/>
        </w:rPr>
      </w:pPr>
    </w:p>
    <w:p w:rsidR="00DB3279" w:rsidRDefault="00DB3279" w:rsidP="00C06D68">
      <w:pPr>
        <w:pStyle w:val="PargrafodaLista"/>
        <w:numPr>
          <w:ilvl w:val="0"/>
          <w:numId w:val="15"/>
        </w:numPr>
        <w:rPr>
          <w:rStyle w:val="Forte"/>
          <w:rFonts w:ascii="Tahoma" w:hAnsi="Tahoma" w:cs="Tahoma"/>
          <w:b w:val="0"/>
          <w:sz w:val="18"/>
          <w:szCs w:val="18"/>
        </w:rPr>
      </w:pPr>
      <w:r w:rsidRPr="00C06D68">
        <w:rPr>
          <w:rStyle w:val="Forte"/>
          <w:rFonts w:ascii="Tahoma" w:hAnsi="Tahoma" w:cs="Tahoma"/>
          <w:b w:val="0"/>
          <w:sz w:val="18"/>
          <w:szCs w:val="18"/>
        </w:rPr>
        <w:t>Principais resultados:</w:t>
      </w:r>
    </w:p>
    <w:p w:rsidR="00151471" w:rsidRPr="00151471" w:rsidRDefault="00151471" w:rsidP="00151471">
      <w:pPr>
        <w:pStyle w:val="PargrafodaLista"/>
        <w:ind w:left="502"/>
        <w:rPr>
          <w:rStyle w:val="Forte"/>
          <w:rFonts w:ascii="Tahoma" w:hAnsi="Tahoma" w:cs="Tahoma"/>
          <w:b w:val="0"/>
          <w:sz w:val="8"/>
          <w:szCs w:val="8"/>
        </w:rPr>
      </w:pPr>
    </w:p>
    <w:p w:rsidR="00DB3279" w:rsidRPr="00151471" w:rsidRDefault="00DB3279" w:rsidP="00DB3279">
      <w:pPr>
        <w:ind w:left="142"/>
        <w:rPr>
          <w:rStyle w:val="Forte"/>
          <w:rFonts w:ascii="Tahoma" w:hAnsi="Tahoma" w:cs="Tahoma"/>
          <w:b w:val="0"/>
          <w:sz w:val="4"/>
          <w:szCs w:val="4"/>
        </w:rPr>
      </w:pPr>
    </w:p>
    <w:p w:rsidR="00DB3279" w:rsidRPr="00642331" w:rsidRDefault="001327E7" w:rsidP="00642331">
      <w:pPr>
        <w:pStyle w:val="PargrafodaLista"/>
        <w:numPr>
          <w:ilvl w:val="0"/>
          <w:numId w:val="13"/>
        </w:numPr>
        <w:rPr>
          <w:rStyle w:val="Forte"/>
          <w:rFonts w:ascii="Tahoma" w:hAnsi="Tahoma" w:cs="Tahoma"/>
          <w:b w:val="0"/>
          <w:sz w:val="18"/>
          <w:szCs w:val="18"/>
        </w:rPr>
      </w:pPr>
      <w:r w:rsidRPr="00642331">
        <w:rPr>
          <w:rStyle w:val="Forte"/>
          <w:rFonts w:ascii="Tahoma" w:hAnsi="Tahoma" w:cs="Tahoma"/>
          <w:b w:val="0"/>
          <w:sz w:val="18"/>
          <w:szCs w:val="18"/>
        </w:rPr>
        <w:t xml:space="preserve">Implantou o departamento de segurança patrimonial e serviços gerais </w:t>
      </w:r>
    </w:p>
    <w:p w:rsidR="00E430E4" w:rsidRPr="00E430E4" w:rsidRDefault="00E430E4" w:rsidP="00E430E4">
      <w:pPr>
        <w:pStyle w:val="PargrafodaLista"/>
        <w:ind w:left="360"/>
        <w:rPr>
          <w:rStyle w:val="Forte"/>
          <w:rFonts w:ascii="Tahoma" w:hAnsi="Tahoma" w:cs="Tahoma"/>
          <w:b w:val="0"/>
          <w:sz w:val="4"/>
          <w:szCs w:val="4"/>
        </w:rPr>
      </w:pPr>
    </w:p>
    <w:p w:rsidR="00914413" w:rsidRPr="00914413" w:rsidRDefault="00914413" w:rsidP="00914413">
      <w:pPr>
        <w:pStyle w:val="PargrafodaLista"/>
        <w:ind w:left="360"/>
        <w:rPr>
          <w:rStyle w:val="Forte"/>
          <w:rFonts w:ascii="Tahoma" w:hAnsi="Tahoma" w:cs="Tahoma"/>
          <w:b w:val="0"/>
          <w:sz w:val="4"/>
          <w:szCs w:val="4"/>
        </w:rPr>
      </w:pPr>
    </w:p>
    <w:p w:rsidR="001327E7" w:rsidRDefault="001327E7" w:rsidP="00DB3279">
      <w:pPr>
        <w:pStyle w:val="PargrafodaLista"/>
        <w:numPr>
          <w:ilvl w:val="0"/>
          <w:numId w:val="13"/>
        </w:numPr>
        <w:rPr>
          <w:rStyle w:val="Forte"/>
          <w:rFonts w:ascii="Tahoma" w:hAnsi="Tahoma" w:cs="Tahoma"/>
          <w:b w:val="0"/>
          <w:sz w:val="18"/>
          <w:szCs w:val="18"/>
        </w:rPr>
      </w:pPr>
      <w:r>
        <w:rPr>
          <w:rStyle w:val="Forte"/>
          <w:rFonts w:ascii="Tahoma" w:hAnsi="Tahoma" w:cs="Tahoma"/>
          <w:b w:val="0"/>
          <w:sz w:val="18"/>
          <w:szCs w:val="18"/>
        </w:rPr>
        <w:t>Elaborou e impla</w:t>
      </w:r>
      <w:r w:rsidR="005204AC">
        <w:rPr>
          <w:rStyle w:val="Forte"/>
          <w:rFonts w:ascii="Tahoma" w:hAnsi="Tahoma" w:cs="Tahoma"/>
          <w:b w:val="0"/>
          <w:sz w:val="18"/>
          <w:szCs w:val="18"/>
        </w:rPr>
        <w:t>ntou p</w:t>
      </w:r>
      <w:r w:rsidR="00B442FE">
        <w:rPr>
          <w:rStyle w:val="Forte"/>
          <w:rFonts w:ascii="Tahoma" w:hAnsi="Tahoma" w:cs="Tahoma"/>
          <w:b w:val="0"/>
          <w:sz w:val="18"/>
          <w:szCs w:val="18"/>
        </w:rPr>
        <w:t>rocedimentos de segurança</w:t>
      </w:r>
      <w:r w:rsidR="009222B1">
        <w:rPr>
          <w:rStyle w:val="Forte"/>
          <w:rFonts w:ascii="Tahoma" w:hAnsi="Tahoma" w:cs="Tahoma"/>
          <w:b w:val="0"/>
          <w:sz w:val="18"/>
          <w:szCs w:val="18"/>
        </w:rPr>
        <w:t xml:space="preserve"> para um</w:t>
      </w:r>
      <w:r w:rsidR="00E430E4">
        <w:rPr>
          <w:rStyle w:val="Forte"/>
          <w:rFonts w:ascii="Tahoma" w:hAnsi="Tahoma" w:cs="Tahoma"/>
          <w:b w:val="0"/>
          <w:sz w:val="18"/>
          <w:szCs w:val="18"/>
        </w:rPr>
        <w:t xml:space="preserve"> site</w:t>
      </w:r>
      <w:r w:rsidR="00CB1929">
        <w:rPr>
          <w:rStyle w:val="Forte"/>
          <w:rFonts w:ascii="Tahoma" w:hAnsi="Tahoma" w:cs="Tahoma"/>
          <w:b w:val="0"/>
          <w:sz w:val="18"/>
          <w:szCs w:val="18"/>
        </w:rPr>
        <w:t xml:space="preserve"> com área de 360.000.m2 </w:t>
      </w:r>
    </w:p>
    <w:p w:rsidR="00914413" w:rsidRPr="00914413" w:rsidRDefault="00914413" w:rsidP="00914413">
      <w:pPr>
        <w:pStyle w:val="PargrafodaLista"/>
        <w:rPr>
          <w:rStyle w:val="Forte"/>
          <w:rFonts w:ascii="Tahoma" w:hAnsi="Tahoma" w:cs="Tahoma"/>
          <w:b w:val="0"/>
          <w:sz w:val="4"/>
          <w:szCs w:val="4"/>
        </w:rPr>
      </w:pPr>
    </w:p>
    <w:p w:rsidR="00914413" w:rsidRPr="00914413" w:rsidRDefault="00914413" w:rsidP="00914413">
      <w:pPr>
        <w:pStyle w:val="PargrafodaLista"/>
        <w:ind w:left="360"/>
        <w:rPr>
          <w:rStyle w:val="Forte"/>
          <w:rFonts w:ascii="Tahoma" w:hAnsi="Tahoma" w:cs="Tahoma"/>
          <w:b w:val="0"/>
          <w:sz w:val="4"/>
          <w:szCs w:val="4"/>
        </w:rPr>
      </w:pPr>
    </w:p>
    <w:p w:rsidR="001327E7" w:rsidRPr="00642331" w:rsidRDefault="001327E7" w:rsidP="00642331">
      <w:pPr>
        <w:pStyle w:val="PargrafodaLista"/>
        <w:numPr>
          <w:ilvl w:val="0"/>
          <w:numId w:val="13"/>
        </w:numPr>
        <w:rPr>
          <w:rStyle w:val="Forte"/>
          <w:rFonts w:ascii="Tahoma" w:hAnsi="Tahoma" w:cs="Tahoma"/>
          <w:b w:val="0"/>
          <w:sz w:val="18"/>
          <w:szCs w:val="18"/>
        </w:rPr>
      </w:pPr>
      <w:r w:rsidRPr="00642331">
        <w:rPr>
          <w:rStyle w:val="Forte"/>
          <w:rFonts w:ascii="Tahoma" w:hAnsi="Tahoma" w:cs="Tahoma"/>
          <w:b w:val="0"/>
          <w:sz w:val="18"/>
          <w:szCs w:val="18"/>
        </w:rPr>
        <w:t xml:space="preserve">Assessorou na implantação do projeto de segurança física e eletrônica </w:t>
      </w:r>
      <w:r w:rsidR="006909BF" w:rsidRPr="00642331">
        <w:rPr>
          <w:rStyle w:val="Forte"/>
          <w:rFonts w:ascii="Tahoma" w:hAnsi="Tahoma" w:cs="Tahoma"/>
          <w:b w:val="0"/>
          <w:sz w:val="18"/>
          <w:szCs w:val="18"/>
        </w:rPr>
        <w:t>(CFTV, Alarmes e</w:t>
      </w:r>
      <w:r w:rsidR="00914413" w:rsidRPr="00642331">
        <w:rPr>
          <w:rStyle w:val="Forte"/>
          <w:rFonts w:ascii="Tahoma" w:hAnsi="Tahoma" w:cs="Tahoma"/>
          <w:b w:val="0"/>
          <w:sz w:val="18"/>
          <w:szCs w:val="18"/>
        </w:rPr>
        <w:t xml:space="preserve"> controle de acesso)</w:t>
      </w:r>
    </w:p>
    <w:p w:rsidR="00914413" w:rsidRPr="00914413" w:rsidRDefault="00914413" w:rsidP="00914413">
      <w:pPr>
        <w:pStyle w:val="PargrafodaLista"/>
        <w:ind w:left="360"/>
        <w:rPr>
          <w:rStyle w:val="Forte"/>
          <w:rFonts w:ascii="Tahoma" w:hAnsi="Tahoma" w:cs="Tahoma"/>
          <w:b w:val="0"/>
          <w:sz w:val="4"/>
          <w:szCs w:val="4"/>
        </w:rPr>
      </w:pPr>
    </w:p>
    <w:p w:rsidR="00914413" w:rsidRPr="00914413" w:rsidRDefault="00914413" w:rsidP="00914413">
      <w:pPr>
        <w:pStyle w:val="PargrafodaLista"/>
        <w:ind w:left="360"/>
        <w:rPr>
          <w:rStyle w:val="Forte"/>
          <w:rFonts w:ascii="Tahoma" w:hAnsi="Tahoma" w:cs="Tahoma"/>
          <w:b w:val="0"/>
          <w:sz w:val="4"/>
          <w:szCs w:val="4"/>
        </w:rPr>
      </w:pPr>
    </w:p>
    <w:p w:rsidR="004374E9" w:rsidRDefault="001327E7" w:rsidP="00151471">
      <w:pPr>
        <w:pStyle w:val="PargrafodaLista"/>
        <w:numPr>
          <w:ilvl w:val="0"/>
          <w:numId w:val="13"/>
        </w:numPr>
        <w:rPr>
          <w:rStyle w:val="Forte"/>
          <w:rFonts w:ascii="Tahoma" w:hAnsi="Tahoma" w:cs="Tahoma"/>
          <w:b w:val="0"/>
          <w:sz w:val="18"/>
          <w:szCs w:val="18"/>
        </w:rPr>
      </w:pPr>
      <w:r w:rsidRPr="00642331">
        <w:rPr>
          <w:rStyle w:val="Forte"/>
          <w:rFonts w:ascii="Tahoma" w:hAnsi="Tahoma" w:cs="Tahoma"/>
          <w:b w:val="0"/>
          <w:sz w:val="18"/>
          <w:szCs w:val="18"/>
        </w:rPr>
        <w:t>Reduziu custos</w:t>
      </w:r>
      <w:r w:rsidR="00914413" w:rsidRPr="00642331">
        <w:rPr>
          <w:rStyle w:val="Forte"/>
          <w:rFonts w:ascii="Tahoma" w:hAnsi="Tahoma" w:cs="Tahoma"/>
          <w:b w:val="0"/>
          <w:sz w:val="18"/>
          <w:szCs w:val="18"/>
        </w:rPr>
        <w:t xml:space="preserve"> em 40 % nos serviços de Limpeza e</w:t>
      </w:r>
      <w:r w:rsidR="009D6A7B" w:rsidRPr="00642331">
        <w:rPr>
          <w:rStyle w:val="Forte"/>
          <w:rFonts w:ascii="Tahoma" w:hAnsi="Tahoma" w:cs="Tahoma"/>
          <w:b w:val="0"/>
          <w:sz w:val="18"/>
          <w:szCs w:val="18"/>
        </w:rPr>
        <w:t xml:space="preserve"> 30 % nos serviços de seguranç</w:t>
      </w:r>
      <w:r w:rsidR="00D12E6E" w:rsidRPr="00642331">
        <w:rPr>
          <w:rStyle w:val="Forte"/>
          <w:rFonts w:ascii="Tahoma" w:hAnsi="Tahoma" w:cs="Tahoma"/>
          <w:b w:val="0"/>
          <w:sz w:val="18"/>
          <w:szCs w:val="18"/>
        </w:rPr>
        <w:t>a</w:t>
      </w:r>
    </w:p>
    <w:p w:rsidR="00151471" w:rsidRPr="00151471" w:rsidRDefault="00151471" w:rsidP="00151471">
      <w:pPr>
        <w:pStyle w:val="PargrafodaLista"/>
        <w:ind w:left="360"/>
        <w:rPr>
          <w:rStyle w:val="Forte"/>
          <w:rFonts w:ascii="Tahoma" w:hAnsi="Tahoma" w:cs="Tahoma"/>
          <w:b w:val="0"/>
          <w:sz w:val="10"/>
          <w:szCs w:val="10"/>
        </w:rPr>
      </w:pPr>
    </w:p>
    <w:p w:rsidR="00A84D19" w:rsidRDefault="00A84D19" w:rsidP="00765625">
      <w:pPr>
        <w:rPr>
          <w:rStyle w:val="Forte"/>
          <w:rFonts w:ascii="Franklin Gothic Book" w:hAnsi="Franklin Gothic Book" w:cs="Arial"/>
          <w:sz w:val="8"/>
          <w:szCs w:val="8"/>
        </w:rPr>
      </w:pPr>
    </w:p>
    <w:p w:rsidR="00151471" w:rsidRPr="00A84D19" w:rsidRDefault="00151471" w:rsidP="00765625">
      <w:pPr>
        <w:rPr>
          <w:rStyle w:val="Forte"/>
          <w:rFonts w:ascii="Franklin Gothic Book" w:hAnsi="Franklin Gothic Book" w:cs="Arial"/>
          <w:sz w:val="8"/>
          <w:szCs w:val="8"/>
        </w:rPr>
      </w:pPr>
    </w:p>
    <w:p w:rsidR="004A5FD9" w:rsidRDefault="004A5FD9" w:rsidP="00151471">
      <w:pPr>
        <w:pStyle w:val="PargrafodaLista"/>
        <w:numPr>
          <w:ilvl w:val="0"/>
          <w:numId w:val="13"/>
        </w:numPr>
        <w:tabs>
          <w:tab w:val="left" w:pos="8325"/>
        </w:tabs>
        <w:rPr>
          <w:rStyle w:val="Forte"/>
          <w:rFonts w:ascii="Tahoma" w:hAnsi="Tahoma" w:cs="Tahoma"/>
        </w:rPr>
      </w:pPr>
      <w:r w:rsidRPr="00151471">
        <w:rPr>
          <w:rStyle w:val="Forte"/>
          <w:rFonts w:ascii="Tahoma" w:hAnsi="Tahoma" w:cs="Tahoma"/>
          <w:sz w:val="18"/>
          <w:szCs w:val="18"/>
        </w:rPr>
        <w:t>Weg</w:t>
      </w:r>
      <w:r w:rsidRPr="00151471">
        <w:rPr>
          <w:rStyle w:val="Forte"/>
          <w:rFonts w:ascii="Tahoma" w:hAnsi="Tahoma" w:cs="Tahoma"/>
        </w:rPr>
        <w:t xml:space="preserve"> Equipamentos Elétricos S/</w:t>
      </w:r>
      <w:r w:rsidR="00584714" w:rsidRPr="00151471">
        <w:rPr>
          <w:rStyle w:val="Forte"/>
          <w:rFonts w:ascii="Tahoma" w:hAnsi="Tahoma" w:cs="Tahoma"/>
        </w:rPr>
        <w:t>A</w:t>
      </w:r>
      <w:r w:rsidR="00584714" w:rsidRPr="00151471">
        <w:rPr>
          <w:rStyle w:val="Forte"/>
          <w:rFonts w:ascii="Tahoma" w:hAnsi="Tahoma" w:cs="Tahoma"/>
          <w:b w:val="0"/>
        </w:rPr>
        <w:t xml:space="preserve"> (</w:t>
      </w:r>
      <w:r w:rsidR="002C6692" w:rsidRPr="00151471">
        <w:rPr>
          <w:rStyle w:val="Forte"/>
          <w:rFonts w:ascii="Tahoma" w:hAnsi="Tahoma" w:cs="Tahoma"/>
        </w:rPr>
        <w:t>Fábrica</w:t>
      </w:r>
      <w:r w:rsidR="004374E9" w:rsidRPr="00151471">
        <w:rPr>
          <w:rStyle w:val="Forte"/>
          <w:rFonts w:ascii="Tahoma" w:hAnsi="Tahoma" w:cs="Tahoma"/>
        </w:rPr>
        <w:t xml:space="preserve"> </w:t>
      </w:r>
      <w:r w:rsidR="00151471">
        <w:rPr>
          <w:rStyle w:val="Forte"/>
          <w:rFonts w:ascii="Tahoma" w:hAnsi="Tahoma" w:cs="Tahoma"/>
        </w:rPr>
        <w:t>de Transformadores e Caldeiraria)</w:t>
      </w:r>
    </w:p>
    <w:p w:rsidR="00005CF6" w:rsidRPr="00005CF6" w:rsidRDefault="00005CF6" w:rsidP="00005CF6">
      <w:pPr>
        <w:pStyle w:val="PargrafodaLista"/>
        <w:tabs>
          <w:tab w:val="left" w:pos="8325"/>
        </w:tabs>
        <w:ind w:left="502"/>
        <w:rPr>
          <w:rStyle w:val="Forte"/>
          <w:rFonts w:ascii="Tahoma" w:hAnsi="Tahoma" w:cs="Tahoma"/>
          <w:sz w:val="4"/>
          <w:szCs w:val="4"/>
        </w:rPr>
      </w:pPr>
    </w:p>
    <w:p w:rsidR="004374E9" w:rsidRPr="004374E9" w:rsidRDefault="004374E9" w:rsidP="004A5FD9">
      <w:pPr>
        <w:tabs>
          <w:tab w:val="left" w:pos="8325"/>
        </w:tabs>
        <w:rPr>
          <w:rStyle w:val="Forte"/>
          <w:rFonts w:ascii="Tahoma" w:hAnsi="Tahoma" w:cs="Tahoma"/>
          <w:b w:val="0"/>
          <w:sz w:val="4"/>
          <w:szCs w:val="4"/>
        </w:rPr>
      </w:pPr>
    </w:p>
    <w:p w:rsidR="004374E9" w:rsidRPr="00151471" w:rsidRDefault="0021313E" w:rsidP="00151471">
      <w:pPr>
        <w:pStyle w:val="PargrafodaLista"/>
        <w:numPr>
          <w:ilvl w:val="0"/>
          <w:numId w:val="15"/>
        </w:numPr>
        <w:jc w:val="both"/>
        <w:rPr>
          <w:rStyle w:val="Forte"/>
          <w:rFonts w:ascii="Tahoma" w:hAnsi="Tahoma" w:cs="Tahoma"/>
          <w:b w:val="0"/>
        </w:rPr>
      </w:pPr>
      <w:r w:rsidRPr="00B16B1D">
        <w:rPr>
          <w:rStyle w:val="Forte"/>
          <w:rFonts w:ascii="Tahoma" w:hAnsi="Tahoma" w:cs="Tahoma"/>
          <w:b w:val="0"/>
          <w:sz w:val="18"/>
          <w:szCs w:val="18"/>
        </w:rPr>
        <w:t>Abr/2008 - Jun</w:t>
      </w:r>
      <w:r w:rsidR="004374E9" w:rsidRPr="00B16B1D">
        <w:rPr>
          <w:rStyle w:val="Forte"/>
          <w:rFonts w:ascii="Tahoma" w:hAnsi="Tahoma" w:cs="Tahoma"/>
          <w:b w:val="0"/>
          <w:sz w:val="18"/>
          <w:szCs w:val="18"/>
        </w:rPr>
        <w:t>/2013</w:t>
      </w:r>
      <w:r w:rsidR="004374E9" w:rsidRPr="00151471">
        <w:rPr>
          <w:rStyle w:val="Forte"/>
          <w:rFonts w:ascii="Tahoma" w:hAnsi="Tahoma" w:cs="Tahoma"/>
          <w:b w:val="0"/>
        </w:rPr>
        <w:t xml:space="preserve"> - Líder de Segurança Patrimonial e Serviços Gerais </w:t>
      </w:r>
    </w:p>
    <w:p w:rsidR="00B442FE" w:rsidRDefault="00B442FE" w:rsidP="004A5FD9">
      <w:pPr>
        <w:tabs>
          <w:tab w:val="left" w:pos="8325"/>
        </w:tabs>
        <w:rPr>
          <w:rStyle w:val="Forte"/>
          <w:rFonts w:ascii="Tahoma" w:hAnsi="Tahoma" w:cs="Tahoma"/>
          <w:b w:val="0"/>
        </w:rPr>
      </w:pPr>
    </w:p>
    <w:p w:rsidR="007B45D1" w:rsidRDefault="009D6A7B" w:rsidP="00755320">
      <w:pPr>
        <w:pStyle w:val="PargrafodaLista"/>
        <w:numPr>
          <w:ilvl w:val="0"/>
          <w:numId w:val="16"/>
        </w:numPr>
        <w:tabs>
          <w:tab w:val="left" w:pos="8325"/>
        </w:tabs>
        <w:rPr>
          <w:rStyle w:val="Forte"/>
          <w:rFonts w:ascii="Tahoma" w:hAnsi="Tahoma" w:cs="Tahoma"/>
          <w:b w:val="0"/>
          <w:sz w:val="18"/>
          <w:szCs w:val="18"/>
        </w:rPr>
      </w:pPr>
      <w:r w:rsidRPr="007B45D1">
        <w:rPr>
          <w:rStyle w:val="Forte"/>
          <w:rFonts w:ascii="Tahoma" w:hAnsi="Tahoma" w:cs="Tahoma"/>
          <w:b w:val="0"/>
          <w:sz w:val="18"/>
          <w:szCs w:val="18"/>
        </w:rPr>
        <w:t>Responsável pel</w:t>
      </w:r>
      <w:r w:rsidR="00755320" w:rsidRPr="007B45D1">
        <w:rPr>
          <w:rStyle w:val="Forte"/>
          <w:rFonts w:ascii="Tahoma" w:hAnsi="Tahoma" w:cs="Tahoma"/>
          <w:b w:val="0"/>
          <w:sz w:val="18"/>
          <w:szCs w:val="18"/>
        </w:rPr>
        <w:t>o setor</w:t>
      </w:r>
      <w:r w:rsidRPr="007B45D1">
        <w:rPr>
          <w:rStyle w:val="Forte"/>
          <w:rFonts w:ascii="Tahoma" w:hAnsi="Tahoma" w:cs="Tahoma"/>
          <w:b w:val="0"/>
          <w:sz w:val="18"/>
          <w:szCs w:val="18"/>
        </w:rPr>
        <w:t xml:space="preserve"> de segurança</w:t>
      </w:r>
      <w:r w:rsidR="00755320" w:rsidRPr="007B45D1">
        <w:rPr>
          <w:rStyle w:val="Forte"/>
          <w:rFonts w:ascii="Tahoma" w:hAnsi="Tahoma" w:cs="Tahoma"/>
          <w:b w:val="0"/>
          <w:sz w:val="18"/>
          <w:szCs w:val="18"/>
        </w:rPr>
        <w:t xml:space="preserve"> patrimonial</w:t>
      </w:r>
      <w:r w:rsidRPr="007B45D1">
        <w:rPr>
          <w:rStyle w:val="Forte"/>
          <w:rFonts w:ascii="Tahoma" w:hAnsi="Tahoma" w:cs="Tahoma"/>
          <w:b w:val="0"/>
          <w:sz w:val="18"/>
          <w:szCs w:val="18"/>
        </w:rPr>
        <w:t xml:space="preserve"> e serviços </w:t>
      </w:r>
      <w:r w:rsidR="00755320" w:rsidRPr="007B45D1">
        <w:rPr>
          <w:rStyle w:val="Forte"/>
          <w:rFonts w:ascii="Tahoma" w:hAnsi="Tahoma" w:cs="Tahoma"/>
          <w:b w:val="0"/>
          <w:sz w:val="18"/>
          <w:szCs w:val="18"/>
        </w:rPr>
        <w:t xml:space="preserve">em (02) </w:t>
      </w:r>
      <w:r w:rsidRPr="007B45D1">
        <w:rPr>
          <w:rStyle w:val="Forte"/>
          <w:rFonts w:ascii="Tahoma" w:hAnsi="Tahoma" w:cs="Tahoma"/>
          <w:b w:val="0"/>
          <w:sz w:val="18"/>
          <w:szCs w:val="18"/>
        </w:rPr>
        <w:t>duas un</w:t>
      </w:r>
      <w:r w:rsidR="00755320" w:rsidRPr="007B45D1">
        <w:rPr>
          <w:rStyle w:val="Forte"/>
          <w:rFonts w:ascii="Tahoma" w:hAnsi="Tahoma" w:cs="Tahoma"/>
          <w:b w:val="0"/>
          <w:sz w:val="18"/>
          <w:szCs w:val="18"/>
        </w:rPr>
        <w:t>idades onde liderava uma</w:t>
      </w:r>
      <w:r w:rsidR="007B45D1">
        <w:rPr>
          <w:rStyle w:val="Forte"/>
          <w:rFonts w:ascii="Tahoma" w:hAnsi="Tahoma" w:cs="Tahoma"/>
          <w:b w:val="0"/>
          <w:sz w:val="18"/>
          <w:szCs w:val="18"/>
        </w:rPr>
        <w:t xml:space="preserve"> equipe de </w:t>
      </w:r>
    </w:p>
    <w:p w:rsidR="007B45D1" w:rsidRPr="007B45D1" w:rsidRDefault="007B45D1" w:rsidP="007B45D1">
      <w:pPr>
        <w:tabs>
          <w:tab w:val="left" w:pos="8325"/>
        </w:tabs>
        <w:rPr>
          <w:rStyle w:val="Forte"/>
          <w:rFonts w:ascii="Tahoma" w:hAnsi="Tahoma" w:cs="Tahoma"/>
          <w:b w:val="0"/>
          <w:sz w:val="4"/>
          <w:szCs w:val="4"/>
        </w:rPr>
      </w:pPr>
    </w:p>
    <w:p w:rsidR="00755320" w:rsidRPr="007B45D1" w:rsidRDefault="00755320" w:rsidP="007B45D1">
      <w:pPr>
        <w:tabs>
          <w:tab w:val="left" w:pos="8325"/>
        </w:tabs>
        <w:rPr>
          <w:rStyle w:val="Forte"/>
          <w:rFonts w:ascii="Tahoma" w:hAnsi="Tahoma" w:cs="Tahoma"/>
          <w:b w:val="0"/>
          <w:sz w:val="4"/>
          <w:szCs w:val="4"/>
        </w:rPr>
      </w:pPr>
      <w:r w:rsidRPr="007B45D1">
        <w:rPr>
          <w:rStyle w:val="Forte"/>
          <w:rFonts w:ascii="Tahoma" w:hAnsi="Tahoma" w:cs="Tahoma"/>
          <w:b w:val="0"/>
          <w:sz w:val="18"/>
          <w:szCs w:val="18"/>
        </w:rPr>
        <w:t xml:space="preserve"> </w:t>
      </w:r>
    </w:p>
    <w:p w:rsidR="00B442FE" w:rsidRPr="007B45D1" w:rsidRDefault="007B45D1" w:rsidP="007B45D1">
      <w:pPr>
        <w:tabs>
          <w:tab w:val="left" w:pos="8325"/>
        </w:tabs>
        <w:rPr>
          <w:rStyle w:val="Forte"/>
          <w:rFonts w:ascii="Tahoma" w:hAnsi="Tahoma" w:cs="Tahoma"/>
          <w:b w:val="0"/>
          <w:sz w:val="18"/>
          <w:szCs w:val="18"/>
        </w:rPr>
      </w:pPr>
      <w:r>
        <w:rPr>
          <w:rStyle w:val="Forte"/>
          <w:rFonts w:ascii="Tahoma" w:hAnsi="Tahoma" w:cs="Tahoma"/>
          <w:b w:val="0"/>
          <w:sz w:val="18"/>
          <w:szCs w:val="18"/>
        </w:rPr>
        <w:t xml:space="preserve">  </w:t>
      </w:r>
      <w:r w:rsidR="00B270A5">
        <w:rPr>
          <w:rStyle w:val="Forte"/>
          <w:rFonts w:ascii="Tahoma" w:hAnsi="Tahoma" w:cs="Tahoma"/>
          <w:b w:val="0"/>
          <w:sz w:val="18"/>
          <w:szCs w:val="18"/>
        </w:rPr>
        <w:t xml:space="preserve"> </w:t>
      </w:r>
      <w:r w:rsidR="009D6A7B" w:rsidRPr="007B45D1">
        <w:rPr>
          <w:rStyle w:val="Forte"/>
          <w:rFonts w:ascii="Tahoma" w:hAnsi="Tahoma" w:cs="Tahoma"/>
          <w:b w:val="0"/>
          <w:sz w:val="18"/>
          <w:szCs w:val="18"/>
        </w:rPr>
        <w:t xml:space="preserve">50 </w:t>
      </w:r>
      <w:r w:rsidR="00D12E6E" w:rsidRPr="007B45D1">
        <w:rPr>
          <w:rStyle w:val="Forte"/>
          <w:rFonts w:ascii="Tahoma" w:hAnsi="Tahoma" w:cs="Tahoma"/>
          <w:b w:val="0"/>
          <w:sz w:val="18"/>
          <w:szCs w:val="18"/>
        </w:rPr>
        <w:t>colaboradores nas áreas de vigilância, portaria, limpez</w:t>
      </w:r>
      <w:r w:rsidR="00E430E4" w:rsidRPr="007B45D1">
        <w:rPr>
          <w:rStyle w:val="Forte"/>
          <w:rFonts w:ascii="Tahoma" w:hAnsi="Tahoma" w:cs="Tahoma"/>
          <w:b w:val="0"/>
          <w:sz w:val="18"/>
          <w:szCs w:val="18"/>
        </w:rPr>
        <w:t>a, transporte e serviços gerais.</w:t>
      </w:r>
    </w:p>
    <w:p w:rsidR="00755320" w:rsidRPr="007B45D1" w:rsidRDefault="00755320" w:rsidP="007B45D1">
      <w:pPr>
        <w:tabs>
          <w:tab w:val="left" w:pos="8325"/>
        </w:tabs>
        <w:rPr>
          <w:rStyle w:val="Forte"/>
          <w:rFonts w:ascii="Tahoma" w:hAnsi="Tahoma" w:cs="Tahoma"/>
          <w:b w:val="0"/>
          <w:sz w:val="18"/>
          <w:szCs w:val="18"/>
        </w:rPr>
      </w:pPr>
    </w:p>
    <w:p w:rsidR="00D12E6E" w:rsidRDefault="00D12E6E" w:rsidP="00D12E6E">
      <w:pPr>
        <w:pStyle w:val="PargrafodaLista"/>
        <w:numPr>
          <w:ilvl w:val="0"/>
          <w:numId w:val="15"/>
        </w:numPr>
        <w:tabs>
          <w:tab w:val="left" w:pos="8325"/>
        </w:tabs>
        <w:rPr>
          <w:rStyle w:val="Forte"/>
          <w:rFonts w:ascii="Tahoma" w:hAnsi="Tahoma" w:cs="Tahoma"/>
          <w:b w:val="0"/>
        </w:rPr>
      </w:pPr>
      <w:r>
        <w:rPr>
          <w:rStyle w:val="Forte"/>
          <w:rFonts w:ascii="Tahoma" w:hAnsi="Tahoma" w:cs="Tahoma"/>
          <w:b w:val="0"/>
        </w:rPr>
        <w:t>Principais resultados:</w:t>
      </w:r>
    </w:p>
    <w:p w:rsidR="00D12E6E" w:rsidRDefault="00D12E6E" w:rsidP="00D12E6E">
      <w:pPr>
        <w:tabs>
          <w:tab w:val="left" w:pos="8325"/>
        </w:tabs>
        <w:rPr>
          <w:rStyle w:val="Forte"/>
          <w:rFonts w:ascii="Tahoma" w:hAnsi="Tahoma" w:cs="Tahoma"/>
          <w:b w:val="0"/>
          <w:sz w:val="10"/>
          <w:szCs w:val="10"/>
        </w:rPr>
      </w:pPr>
    </w:p>
    <w:p w:rsidR="00151471" w:rsidRPr="00151471" w:rsidRDefault="00151471" w:rsidP="00D12E6E">
      <w:pPr>
        <w:tabs>
          <w:tab w:val="left" w:pos="8325"/>
        </w:tabs>
        <w:rPr>
          <w:rStyle w:val="Forte"/>
          <w:rFonts w:ascii="Tahoma" w:hAnsi="Tahoma" w:cs="Tahoma"/>
          <w:b w:val="0"/>
          <w:sz w:val="6"/>
          <w:szCs w:val="6"/>
        </w:rPr>
      </w:pPr>
    </w:p>
    <w:p w:rsidR="00D12E6E" w:rsidRDefault="00D12E6E" w:rsidP="00D12E6E">
      <w:pPr>
        <w:pStyle w:val="PargrafodaLista"/>
        <w:numPr>
          <w:ilvl w:val="0"/>
          <w:numId w:val="16"/>
        </w:numPr>
        <w:tabs>
          <w:tab w:val="left" w:pos="8325"/>
        </w:tabs>
        <w:rPr>
          <w:rStyle w:val="Forte"/>
          <w:rFonts w:ascii="Tahoma" w:hAnsi="Tahoma" w:cs="Tahoma"/>
          <w:b w:val="0"/>
          <w:sz w:val="18"/>
          <w:szCs w:val="18"/>
        </w:rPr>
      </w:pPr>
      <w:r w:rsidRPr="007B45D1">
        <w:rPr>
          <w:rStyle w:val="Forte"/>
          <w:rFonts w:ascii="Tahoma" w:hAnsi="Tahoma" w:cs="Tahoma"/>
          <w:b w:val="0"/>
          <w:sz w:val="18"/>
          <w:szCs w:val="18"/>
        </w:rPr>
        <w:t>Planejou, desenvolveu e implantou procedimentos de segurança</w:t>
      </w:r>
      <w:r w:rsidR="00E430E4" w:rsidRPr="007B45D1">
        <w:rPr>
          <w:rStyle w:val="Forte"/>
          <w:rFonts w:ascii="Tahoma" w:hAnsi="Tahoma" w:cs="Tahoma"/>
          <w:b w:val="0"/>
          <w:sz w:val="18"/>
          <w:szCs w:val="18"/>
        </w:rPr>
        <w:t xml:space="preserve"> </w:t>
      </w:r>
      <w:r w:rsidR="007B45D1">
        <w:rPr>
          <w:rStyle w:val="Forte"/>
          <w:rFonts w:ascii="Tahoma" w:hAnsi="Tahoma" w:cs="Tahoma"/>
          <w:b w:val="0"/>
          <w:sz w:val="18"/>
          <w:szCs w:val="18"/>
        </w:rPr>
        <w:t xml:space="preserve">para as unidades fábrica e caldeiraria. </w:t>
      </w:r>
    </w:p>
    <w:p w:rsidR="007B45D1" w:rsidRPr="007B45D1" w:rsidRDefault="007B45D1" w:rsidP="007B45D1">
      <w:pPr>
        <w:pStyle w:val="PargrafodaLista"/>
        <w:tabs>
          <w:tab w:val="left" w:pos="8325"/>
        </w:tabs>
        <w:ind w:left="502"/>
        <w:rPr>
          <w:rStyle w:val="Forte"/>
          <w:rFonts w:ascii="Tahoma" w:hAnsi="Tahoma" w:cs="Tahoma"/>
          <w:b w:val="0"/>
          <w:sz w:val="4"/>
          <w:szCs w:val="4"/>
        </w:rPr>
      </w:pPr>
    </w:p>
    <w:p w:rsidR="00755320" w:rsidRPr="007B45D1" w:rsidRDefault="00755320" w:rsidP="00755320">
      <w:pPr>
        <w:tabs>
          <w:tab w:val="left" w:pos="8325"/>
        </w:tabs>
        <w:rPr>
          <w:rStyle w:val="Forte"/>
          <w:rFonts w:ascii="Tahoma" w:hAnsi="Tahoma" w:cs="Tahoma"/>
          <w:b w:val="0"/>
          <w:sz w:val="4"/>
          <w:szCs w:val="4"/>
        </w:rPr>
      </w:pPr>
    </w:p>
    <w:p w:rsidR="00D12E6E" w:rsidRDefault="00755320" w:rsidP="00D12E6E">
      <w:pPr>
        <w:pStyle w:val="PargrafodaLista"/>
        <w:numPr>
          <w:ilvl w:val="0"/>
          <w:numId w:val="16"/>
        </w:numPr>
        <w:tabs>
          <w:tab w:val="left" w:pos="8325"/>
        </w:tabs>
        <w:rPr>
          <w:rStyle w:val="Forte"/>
          <w:rFonts w:ascii="Tahoma" w:hAnsi="Tahoma" w:cs="Tahoma"/>
          <w:b w:val="0"/>
          <w:sz w:val="18"/>
          <w:szCs w:val="18"/>
        </w:rPr>
      </w:pPr>
      <w:r w:rsidRPr="007B45D1">
        <w:rPr>
          <w:rStyle w:val="Forte"/>
          <w:rFonts w:ascii="Tahoma" w:hAnsi="Tahoma" w:cs="Tahoma"/>
          <w:b w:val="0"/>
          <w:sz w:val="18"/>
          <w:szCs w:val="18"/>
        </w:rPr>
        <w:t>Implantou o projeto de CFTV, alarmes e portais para revista</w:t>
      </w:r>
      <w:r w:rsidR="00F25F25">
        <w:rPr>
          <w:rStyle w:val="Forte"/>
          <w:rFonts w:ascii="Tahoma" w:hAnsi="Tahoma" w:cs="Tahoma"/>
          <w:b w:val="0"/>
          <w:sz w:val="18"/>
          <w:szCs w:val="18"/>
        </w:rPr>
        <w:t>.</w:t>
      </w:r>
      <w:r w:rsidR="00FB76FB" w:rsidRPr="007B45D1">
        <w:rPr>
          <w:rStyle w:val="Forte"/>
          <w:rFonts w:ascii="Tahoma" w:hAnsi="Tahoma" w:cs="Tahoma"/>
          <w:b w:val="0"/>
          <w:sz w:val="18"/>
          <w:szCs w:val="18"/>
        </w:rPr>
        <w:t xml:space="preserve"> </w:t>
      </w:r>
    </w:p>
    <w:p w:rsidR="007B45D1" w:rsidRPr="007B45D1" w:rsidRDefault="007B45D1" w:rsidP="007B45D1">
      <w:pPr>
        <w:pStyle w:val="PargrafodaLista"/>
        <w:tabs>
          <w:tab w:val="left" w:pos="8325"/>
        </w:tabs>
        <w:ind w:left="502"/>
        <w:rPr>
          <w:rStyle w:val="Forte"/>
          <w:rFonts w:ascii="Tahoma" w:hAnsi="Tahoma" w:cs="Tahoma"/>
          <w:b w:val="0"/>
          <w:sz w:val="4"/>
          <w:szCs w:val="4"/>
        </w:rPr>
      </w:pPr>
    </w:p>
    <w:p w:rsidR="00755320" w:rsidRPr="007B45D1" w:rsidRDefault="00755320" w:rsidP="00755320">
      <w:pPr>
        <w:tabs>
          <w:tab w:val="left" w:pos="8325"/>
        </w:tabs>
        <w:rPr>
          <w:rStyle w:val="Forte"/>
          <w:rFonts w:ascii="Tahoma" w:hAnsi="Tahoma" w:cs="Tahoma"/>
          <w:b w:val="0"/>
          <w:sz w:val="4"/>
          <w:szCs w:val="4"/>
        </w:rPr>
      </w:pPr>
    </w:p>
    <w:p w:rsidR="00623872" w:rsidRPr="007B45D1" w:rsidRDefault="00755320" w:rsidP="00FB76FB">
      <w:pPr>
        <w:pStyle w:val="PargrafodaLista"/>
        <w:numPr>
          <w:ilvl w:val="0"/>
          <w:numId w:val="16"/>
        </w:numPr>
        <w:tabs>
          <w:tab w:val="left" w:pos="8325"/>
        </w:tabs>
        <w:rPr>
          <w:rStyle w:val="Forte"/>
          <w:rFonts w:ascii="Tahoma" w:hAnsi="Tahoma" w:cs="Tahoma"/>
          <w:b w:val="0"/>
          <w:sz w:val="18"/>
          <w:szCs w:val="18"/>
        </w:rPr>
      </w:pPr>
      <w:r w:rsidRPr="007B45D1">
        <w:rPr>
          <w:rStyle w:val="Forte"/>
          <w:rFonts w:ascii="Tahoma" w:hAnsi="Tahoma" w:cs="Tahoma"/>
          <w:b w:val="0"/>
          <w:sz w:val="18"/>
          <w:szCs w:val="18"/>
        </w:rPr>
        <w:t>Reduziu o</w:t>
      </w:r>
      <w:r w:rsidR="00CB1929" w:rsidRPr="007B45D1">
        <w:rPr>
          <w:rStyle w:val="Forte"/>
          <w:rFonts w:ascii="Tahoma" w:hAnsi="Tahoma" w:cs="Tahoma"/>
          <w:b w:val="0"/>
          <w:sz w:val="18"/>
          <w:szCs w:val="18"/>
        </w:rPr>
        <w:t>s</w:t>
      </w:r>
      <w:r w:rsidRPr="007B45D1">
        <w:rPr>
          <w:rStyle w:val="Forte"/>
          <w:rFonts w:ascii="Tahoma" w:hAnsi="Tahoma" w:cs="Tahoma"/>
          <w:b w:val="0"/>
          <w:sz w:val="18"/>
          <w:szCs w:val="18"/>
        </w:rPr>
        <w:t xml:space="preserve"> custo</w:t>
      </w:r>
      <w:r w:rsidR="00CB1929" w:rsidRPr="007B45D1">
        <w:rPr>
          <w:rStyle w:val="Forte"/>
          <w:rFonts w:ascii="Tahoma" w:hAnsi="Tahoma" w:cs="Tahoma"/>
          <w:b w:val="0"/>
          <w:sz w:val="18"/>
          <w:szCs w:val="18"/>
        </w:rPr>
        <w:t>s</w:t>
      </w:r>
      <w:r w:rsidRPr="007B45D1">
        <w:rPr>
          <w:rStyle w:val="Forte"/>
          <w:rFonts w:ascii="Tahoma" w:hAnsi="Tahoma" w:cs="Tahoma"/>
          <w:b w:val="0"/>
          <w:sz w:val="18"/>
          <w:szCs w:val="18"/>
        </w:rPr>
        <w:t xml:space="preserve"> no</w:t>
      </w:r>
      <w:r w:rsidR="00CB1929" w:rsidRPr="007B45D1">
        <w:rPr>
          <w:rStyle w:val="Forte"/>
          <w:rFonts w:ascii="Tahoma" w:hAnsi="Tahoma" w:cs="Tahoma"/>
          <w:b w:val="0"/>
          <w:sz w:val="18"/>
          <w:szCs w:val="18"/>
        </w:rPr>
        <w:t>s</w:t>
      </w:r>
      <w:r w:rsidRPr="007B45D1">
        <w:rPr>
          <w:rStyle w:val="Forte"/>
          <w:rFonts w:ascii="Tahoma" w:hAnsi="Tahoma" w:cs="Tahoma"/>
          <w:b w:val="0"/>
          <w:sz w:val="18"/>
          <w:szCs w:val="18"/>
        </w:rPr>
        <w:t xml:space="preserve"> contrato</w:t>
      </w:r>
      <w:r w:rsidR="00CB1929" w:rsidRPr="007B45D1">
        <w:rPr>
          <w:rStyle w:val="Forte"/>
          <w:rFonts w:ascii="Tahoma" w:hAnsi="Tahoma" w:cs="Tahoma"/>
          <w:b w:val="0"/>
          <w:sz w:val="18"/>
          <w:szCs w:val="18"/>
        </w:rPr>
        <w:t>s</w:t>
      </w:r>
      <w:r w:rsidRPr="007B45D1">
        <w:rPr>
          <w:rStyle w:val="Forte"/>
          <w:rFonts w:ascii="Tahoma" w:hAnsi="Tahoma" w:cs="Tahoma"/>
          <w:b w:val="0"/>
          <w:sz w:val="18"/>
          <w:szCs w:val="18"/>
        </w:rPr>
        <w:t xml:space="preserve"> de (segurança 20%) e (Limpeza 30%)</w:t>
      </w:r>
    </w:p>
    <w:p w:rsidR="003441C9" w:rsidRPr="003441C9" w:rsidRDefault="003441C9" w:rsidP="003441C9">
      <w:pPr>
        <w:pStyle w:val="PargrafodaLista"/>
        <w:rPr>
          <w:rStyle w:val="Forte"/>
          <w:rFonts w:ascii="Tahoma" w:hAnsi="Tahoma" w:cs="Tahoma"/>
          <w:b w:val="0"/>
        </w:rPr>
      </w:pPr>
    </w:p>
    <w:p w:rsidR="003441C9" w:rsidRPr="00FB76FB" w:rsidRDefault="003441C9" w:rsidP="003441C9">
      <w:pPr>
        <w:pStyle w:val="PargrafodaLista"/>
        <w:tabs>
          <w:tab w:val="left" w:pos="8325"/>
        </w:tabs>
        <w:ind w:left="502"/>
        <w:rPr>
          <w:rStyle w:val="Forte"/>
          <w:rFonts w:ascii="Tahoma" w:hAnsi="Tahoma" w:cs="Tahoma"/>
          <w:b w:val="0"/>
        </w:rPr>
      </w:pPr>
    </w:p>
    <w:p w:rsidR="00B442FE" w:rsidRDefault="00B442FE" w:rsidP="004A5FD9">
      <w:pPr>
        <w:tabs>
          <w:tab w:val="left" w:pos="8325"/>
        </w:tabs>
        <w:rPr>
          <w:rStyle w:val="Forte"/>
          <w:rFonts w:ascii="Tahoma" w:hAnsi="Tahoma" w:cs="Tahoma"/>
          <w:b w:val="0"/>
        </w:rPr>
      </w:pPr>
    </w:p>
    <w:p w:rsidR="009B5A8E" w:rsidRPr="009B5A8E" w:rsidRDefault="009B5A8E" w:rsidP="004A5FD9">
      <w:pPr>
        <w:tabs>
          <w:tab w:val="left" w:pos="8325"/>
        </w:tabs>
        <w:rPr>
          <w:rStyle w:val="Forte"/>
          <w:rFonts w:ascii="Tahoma" w:hAnsi="Tahoma" w:cs="Tahoma"/>
          <w:b w:val="0"/>
          <w:sz w:val="10"/>
          <w:szCs w:val="10"/>
        </w:rPr>
      </w:pPr>
    </w:p>
    <w:p w:rsidR="00B442FE" w:rsidRDefault="00B442FE" w:rsidP="004A5FD9">
      <w:pPr>
        <w:tabs>
          <w:tab w:val="left" w:pos="8325"/>
        </w:tabs>
        <w:rPr>
          <w:rStyle w:val="Forte"/>
          <w:rFonts w:ascii="Tahoma" w:hAnsi="Tahoma" w:cs="Tahoma"/>
          <w:b w:val="0"/>
          <w:sz w:val="8"/>
          <w:szCs w:val="8"/>
        </w:rPr>
      </w:pPr>
    </w:p>
    <w:p w:rsidR="00B664AC" w:rsidRDefault="00B664AC" w:rsidP="004A5FD9">
      <w:pPr>
        <w:tabs>
          <w:tab w:val="left" w:pos="8325"/>
        </w:tabs>
        <w:rPr>
          <w:rStyle w:val="Forte"/>
          <w:rFonts w:ascii="Tahoma" w:hAnsi="Tahoma" w:cs="Tahoma"/>
          <w:b w:val="0"/>
          <w:sz w:val="8"/>
          <w:szCs w:val="8"/>
        </w:rPr>
      </w:pPr>
    </w:p>
    <w:p w:rsidR="00B664AC" w:rsidRDefault="00B664AC" w:rsidP="004A5FD9">
      <w:pPr>
        <w:tabs>
          <w:tab w:val="left" w:pos="8325"/>
        </w:tabs>
        <w:rPr>
          <w:rStyle w:val="Forte"/>
          <w:rFonts w:ascii="Tahoma" w:hAnsi="Tahoma" w:cs="Tahoma"/>
          <w:b w:val="0"/>
          <w:sz w:val="8"/>
          <w:szCs w:val="8"/>
        </w:rPr>
      </w:pPr>
    </w:p>
    <w:p w:rsidR="00B664AC" w:rsidRDefault="00B664AC" w:rsidP="004A5FD9">
      <w:pPr>
        <w:tabs>
          <w:tab w:val="left" w:pos="8325"/>
        </w:tabs>
        <w:rPr>
          <w:rStyle w:val="Forte"/>
          <w:rFonts w:ascii="Tahoma" w:hAnsi="Tahoma" w:cs="Tahoma"/>
          <w:b w:val="0"/>
          <w:sz w:val="8"/>
          <w:szCs w:val="8"/>
        </w:rPr>
      </w:pPr>
    </w:p>
    <w:p w:rsidR="00151471" w:rsidRPr="00151471" w:rsidRDefault="00151471" w:rsidP="00151471">
      <w:pPr>
        <w:pStyle w:val="PargrafodaLista"/>
        <w:numPr>
          <w:ilvl w:val="0"/>
          <w:numId w:val="16"/>
        </w:numPr>
        <w:tabs>
          <w:tab w:val="left" w:pos="6525"/>
        </w:tabs>
        <w:rPr>
          <w:rFonts w:ascii="Tahoma" w:hAnsi="Tahoma" w:cs="Tahoma"/>
          <w:b/>
        </w:rPr>
      </w:pPr>
      <w:r w:rsidRPr="00151471">
        <w:rPr>
          <w:rFonts w:ascii="Tahoma" w:hAnsi="Tahoma" w:cs="Tahoma"/>
          <w:b/>
        </w:rPr>
        <w:t>Ru</w:t>
      </w:r>
      <w:r w:rsidR="00005CF6">
        <w:rPr>
          <w:rFonts w:ascii="Tahoma" w:hAnsi="Tahoma" w:cs="Tahoma"/>
          <w:b/>
        </w:rPr>
        <w:t>dder Segurança Ltda.  (</w:t>
      </w:r>
      <w:r w:rsidR="009D6748">
        <w:rPr>
          <w:rFonts w:ascii="Tahoma" w:hAnsi="Tahoma" w:cs="Tahoma"/>
          <w:b/>
        </w:rPr>
        <w:t>Redes Banco</w:t>
      </w:r>
      <w:r w:rsidR="00005CF6">
        <w:rPr>
          <w:rFonts w:ascii="Tahoma" w:hAnsi="Tahoma" w:cs="Tahoma"/>
          <w:b/>
        </w:rPr>
        <w:t xml:space="preserve"> Itaú e Vivo) </w:t>
      </w:r>
    </w:p>
    <w:p w:rsidR="00B664AC" w:rsidRDefault="00B664AC" w:rsidP="004A5FD9">
      <w:pPr>
        <w:tabs>
          <w:tab w:val="left" w:pos="8325"/>
        </w:tabs>
        <w:rPr>
          <w:rStyle w:val="Forte"/>
          <w:rFonts w:ascii="Tahoma" w:hAnsi="Tahoma" w:cs="Tahoma"/>
          <w:b w:val="0"/>
          <w:sz w:val="8"/>
          <w:szCs w:val="8"/>
        </w:rPr>
      </w:pPr>
    </w:p>
    <w:p w:rsidR="00B664AC" w:rsidRPr="00151471" w:rsidRDefault="00B664AC" w:rsidP="004A5FD9">
      <w:pPr>
        <w:tabs>
          <w:tab w:val="left" w:pos="8325"/>
        </w:tabs>
        <w:rPr>
          <w:rStyle w:val="Forte"/>
          <w:rFonts w:ascii="Tahoma" w:hAnsi="Tahoma" w:cs="Tahoma"/>
          <w:b w:val="0"/>
          <w:sz w:val="4"/>
          <w:szCs w:val="4"/>
        </w:rPr>
      </w:pPr>
    </w:p>
    <w:p w:rsidR="00160151" w:rsidRPr="00151471" w:rsidRDefault="0021313E" w:rsidP="00151471">
      <w:pPr>
        <w:pStyle w:val="PargrafodaLista"/>
        <w:numPr>
          <w:ilvl w:val="0"/>
          <w:numId w:val="1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Jan</w:t>
      </w:r>
      <w:r w:rsidR="00976D64" w:rsidRPr="00151471">
        <w:rPr>
          <w:rFonts w:ascii="Tahoma" w:hAnsi="Tahoma" w:cs="Tahoma"/>
          <w:sz w:val="18"/>
          <w:szCs w:val="18"/>
        </w:rPr>
        <w:t>/2008 -</w:t>
      </w:r>
      <w:r>
        <w:rPr>
          <w:rFonts w:ascii="Tahoma" w:hAnsi="Tahoma" w:cs="Tahoma"/>
          <w:sz w:val="18"/>
          <w:szCs w:val="18"/>
        </w:rPr>
        <w:t xml:space="preserve"> Abr</w:t>
      </w:r>
      <w:r w:rsidR="00E92B4A" w:rsidRPr="00151471">
        <w:rPr>
          <w:rFonts w:ascii="Tahoma" w:hAnsi="Tahoma" w:cs="Tahoma"/>
          <w:sz w:val="18"/>
          <w:szCs w:val="18"/>
        </w:rPr>
        <w:t>/2</w:t>
      </w:r>
      <w:r w:rsidR="00976D64" w:rsidRPr="00151471">
        <w:rPr>
          <w:rFonts w:ascii="Tahoma" w:hAnsi="Tahoma" w:cs="Tahoma"/>
          <w:sz w:val="18"/>
          <w:szCs w:val="18"/>
        </w:rPr>
        <w:t>008 -</w:t>
      </w:r>
      <w:r w:rsidR="00322A98" w:rsidRPr="00151471">
        <w:rPr>
          <w:rFonts w:ascii="Tahoma" w:hAnsi="Tahoma" w:cs="Tahoma"/>
          <w:sz w:val="18"/>
          <w:szCs w:val="18"/>
        </w:rPr>
        <w:t xml:space="preserve"> Supervisor de operações </w:t>
      </w:r>
    </w:p>
    <w:p w:rsidR="00E92B4A" w:rsidRPr="00F91C8D" w:rsidRDefault="00E92B4A" w:rsidP="00F91C8D">
      <w:pPr>
        <w:tabs>
          <w:tab w:val="left" w:pos="6525"/>
        </w:tabs>
        <w:rPr>
          <w:rFonts w:ascii="Tahoma" w:hAnsi="Tahoma" w:cs="Tahoma"/>
          <w:b/>
          <w:sz w:val="10"/>
          <w:szCs w:val="10"/>
        </w:rPr>
      </w:pPr>
      <w:r w:rsidRPr="00F91C8D">
        <w:rPr>
          <w:rFonts w:ascii="Tahoma" w:hAnsi="Tahoma" w:cs="Tahoma"/>
          <w:b/>
          <w:sz w:val="10"/>
          <w:szCs w:val="10"/>
        </w:rPr>
        <w:tab/>
      </w:r>
    </w:p>
    <w:p w:rsidR="005046F4" w:rsidRPr="00151471" w:rsidRDefault="00062B29" w:rsidP="00151471">
      <w:pPr>
        <w:pStyle w:val="PargrafodaLista"/>
        <w:numPr>
          <w:ilvl w:val="0"/>
          <w:numId w:val="34"/>
        </w:numPr>
        <w:rPr>
          <w:rFonts w:ascii="Tahoma" w:hAnsi="Tahoma" w:cs="Tahoma"/>
          <w:sz w:val="18"/>
          <w:szCs w:val="18"/>
        </w:rPr>
      </w:pPr>
      <w:r w:rsidRPr="00151471">
        <w:rPr>
          <w:rFonts w:ascii="Tahoma" w:hAnsi="Tahoma" w:cs="Tahoma"/>
          <w:sz w:val="18"/>
          <w:szCs w:val="18"/>
        </w:rPr>
        <w:t>Supervisão e fiscalização dos serviços de segurança nas redes VIVO e IT</w:t>
      </w:r>
      <w:r w:rsidR="005046F4" w:rsidRPr="00151471">
        <w:rPr>
          <w:rFonts w:ascii="Tahoma" w:hAnsi="Tahoma" w:cs="Tahoma"/>
          <w:sz w:val="18"/>
          <w:szCs w:val="18"/>
        </w:rPr>
        <w:t xml:space="preserve">AÚ tendo sob responsabilidade </w:t>
      </w:r>
      <w:r w:rsidR="0061789D" w:rsidRPr="00151471">
        <w:rPr>
          <w:rFonts w:ascii="Tahoma" w:hAnsi="Tahoma" w:cs="Tahoma"/>
          <w:sz w:val="18"/>
          <w:szCs w:val="18"/>
        </w:rPr>
        <w:t xml:space="preserve">um efetivo </w:t>
      </w:r>
    </w:p>
    <w:p w:rsidR="0061789D" w:rsidRPr="0061789D" w:rsidRDefault="0061789D" w:rsidP="0061789D">
      <w:pPr>
        <w:pStyle w:val="PargrafodaLista"/>
        <w:ind w:left="360"/>
        <w:rPr>
          <w:rFonts w:ascii="Tahoma" w:hAnsi="Tahoma" w:cs="Tahoma"/>
          <w:sz w:val="4"/>
          <w:szCs w:val="4"/>
        </w:rPr>
      </w:pPr>
    </w:p>
    <w:p w:rsidR="0061789D" w:rsidRPr="0061789D" w:rsidRDefault="0061789D" w:rsidP="0061789D">
      <w:pPr>
        <w:pStyle w:val="PargrafodaLista"/>
        <w:ind w:left="360"/>
        <w:rPr>
          <w:rFonts w:ascii="Tahoma" w:hAnsi="Tahoma" w:cs="Tahoma"/>
          <w:sz w:val="4"/>
          <w:szCs w:val="4"/>
        </w:rPr>
      </w:pPr>
    </w:p>
    <w:p w:rsidR="00584714" w:rsidRDefault="005046F4" w:rsidP="005046F4">
      <w:pPr>
        <w:rPr>
          <w:rFonts w:ascii="Tahoma" w:hAnsi="Tahoma" w:cs="Tahoma"/>
          <w:sz w:val="18"/>
          <w:szCs w:val="18"/>
        </w:rPr>
      </w:pPr>
      <w:r w:rsidRPr="0061789D">
        <w:rPr>
          <w:rFonts w:ascii="Tahoma" w:hAnsi="Tahoma" w:cs="Tahoma"/>
          <w:sz w:val="18"/>
          <w:szCs w:val="18"/>
        </w:rPr>
        <w:t xml:space="preserve"> </w:t>
      </w:r>
      <w:r w:rsidR="00005CF6">
        <w:rPr>
          <w:rFonts w:ascii="Tahoma" w:hAnsi="Tahoma" w:cs="Tahoma"/>
          <w:sz w:val="18"/>
          <w:szCs w:val="18"/>
        </w:rPr>
        <w:t xml:space="preserve">  </w:t>
      </w:r>
      <w:r w:rsidRPr="0061789D">
        <w:rPr>
          <w:rFonts w:ascii="Tahoma" w:hAnsi="Tahoma" w:cs="Tahoma"/>
          <w:sz w:val="18"/>
          <w:szCs w:val="18"/>
        </w:rPr>
        <w:t>de 215 vigilantes divididos em 94 postos localizados na capital e interior do RS.</w:t>
      </w:r>
    </w:p>
    <w:p w:rsidR="00151471" w:rsidRPr="009B79B3" w:rsidRDefault="00151471" w:rsidP="005046F4">
      <w:pPr>
        <w:rPr>
          <w:rFonts w:ascii="Tahoma" w:hAnsi="Tahoma" w:cs="Tahoma"/>
          <w:sz w:val="6"/>
          <w:szCs w:val="6"/>
        </w:rPr>
      </w:pPr>
    </w:p>
    <w:p w:rsidR="00005CF6" w:rsidRDefault="00005CF6" w:rsidP="005046F4">
      <w:pPr>
        <w:rPr>
          <w:rFonts w:ascii="Tahoma" w:hAnsi="Tahoma" w:cs="Tahoma"/>
          <w:sz w:val="8"/>
          <w:szCs w:val="8"/>
        </w:rPr>
      </w:pPr>
    </w:p>
    <w:p w:rsidR="00005CF6" w:rsidRPr="00005CF6" w:rsidRDefault="00005CF6" w:rsidP="00005CF6">
      <w:pPr>
        <w:pStyle w:val="PargrafodaLista"/>
        <w:numPr>
          <w:ilvl w:val="0"/>
          <w:numId w:val="35"/>
        </w:numPr>
        <w:rPr>
          <w:rFonts w:ascii="Tahoma" w:hAnsi="Tahoma" w:cs="Tahoma"/>
          <w:sz w:val="18"/>
          <w:szCs w:val="18"/>
        </w:rPr>
      </w:pPr>
      <w:r w:rsidRPr="00005CF6">
        <w:rPr>
          <w:rFonts w:ascii="Tahoma" w:hAnsi="Tahoma" w:cs="Tahoma"/>
          <w:b/>
          <w:sz w:val="18"/>
          <w:szCs w:val="18"/>
        </w:rPr>
        <w:t xml:space="preserve">ASS -Administração e Sistemas de Segurança </w:t>
      </w:r>
      <w:r w:rsidR="00386AE1">
        <w:rPr>
          <w:rFonts w:ascii="Tahoma" w:hAnsi="Tahoma" w:cs="Tahoma"/>
          <w:b/>
          <w:sz w:val="18"/>
          <w:szCs w:val="18"/>
        </w:rPr>
        <w:t>Ltda</w:t>
      </w:r>
      <w:r w:rsidR="00EF49EA">
        <w:rPr>
          <w:rFonts w:ascii="Tahoma" w:hAnsi="Tahoma" w:cs="Tahoma"/>
          <w:sz w:val="18"/>
          <w:szCs w:val="18"/>
        </w:rPr>
        <w:t xml:space="preserve"> </w:t>
      </w:r>
      <w:r w:rsidR="00B270A5">
        <w:rPr>
          <w:rFonts w:ascii="Tahoma" w:hAnsi="Tahoma" w:cs="Tahoma"/>
          <w:sz w:val="18"/>
          <w:szCs w:val="18"/>
        </w:rPr>
        <w:t>- (</w:t>
      </w:r>
      <w:r w:rsidR="007B26EB">
        <w:rPr>
          <w:rFonts w:ascii="Tahoma" w:hAnsi="Tahoma" w:cs="Tahoma"/>
          <w:b/>
          <w:sz w:val="18"/>
          <w:szCs w:val="18"/>
        </w:rPr>
        <w:t>C</w:t>
      </w:r>
      <w:r w:rsidR="00EF49EA" w:rsidRPr="00EF49EA">
        <w:rPr>
          <w:rFonts w:ascii="Tahoma" w:hAnsi="Tahoma" w:cs="Tahoma"/>
          <w:b/>
          <w:sz w:val="18"/>
          <w:szCs w:val="18"/>
        </w:rPr>
        <w:t>ondomínios</w:t>
      </w:r>
      <w:r w:rsidR="007B26EB">
        <w:rPr>
          <w:rFonts w:ascii="Tahoma" w:hAnsi="Tahoma" w:cs="Tahoma"/>
          <w:b/>
          <w:sz w:val="18"/>
          <w:szCs w:val="18"/>
        </w:rPr>
        <w:t xml:space="preserve"> Comerciais e R</w:t>
      </w:r>
      <w:r w:rsidR="00B270A5">
        <w:rPr>
          <w:rFonts w:ascii="Tahoma" w:hAnsi="Tahoma" w:cs="Tahoma"/>
          <w:b/>
          <w:sz w:val="18"/>
          <w:szCs w:val="18"/>
        </w:rPr>
        <w:t>esidenciais)</w:t>
      </w:r>
    </w:p>
    <w:p w:rsidR="002520B0" w:rsidRDefault="002520B0" w:rsidP="00E92B4A">
      <w:pPr>
        <w:rPr>
          <w:rFonts w:ascii="Tahoma" w:hAnsi="Tahoma" w:cs="Tahoma"/>
          <w:sz w:val="8"/>
          <w:szCs w:val="8"/>
        </w:rPr>
      </w:pPr>
    </w:p>
    <w:p w:rsidR="00005CF6" w:rsidRPr="00160151" w:rsidRDefault="00005CF6" w:rsidP="00E92B4A">
      <w:pPr>
        <w:rPr>
          <w:rStyle w:val="Forte"/>
          <w:rFonts w:ascii="Tahoma" w:hAnsi="Tahoma" w:cs="Tahoma"/>
          <w:b w:val="0"/>
          <w:sz w:val="4"/>
          <w:szCs w:val="4"/>
        </w:rPr>
      </w:pPr>
    </w:p>
    <w:p w:rsidR="0061789D" w:rsidRPr="00005CF6" w:rsidRDefault="0021313E" w:rsidP="00005CF6">
      <w:pPr>
        <w:pStyle w:val="PargrafodaLista"/>
        <w:numPr>
          <w:ilvl w:val="0"/>
          <w:numId w:val="15"/>
        </w:numPr>
        <w:tabs>
          <w:tab w:val="left" w:pos="723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Ago/2000 - Set</w:t>
      </w:r>
      <w:r w:rsidR="00976D64" w:rsidRPr="00005CF6">
        <w:rPr>
          <w:rFonts w:ascii="Tahoma" w:hAnsi="Tahoma" w:cs="Tahoma"/>
          <w:sz w:val="18"/>
          <w:szCs w:val="18"/>
        </w:rPr>
        <w:t>/2007 -</w:t>
      </w:r>
      <w:r w:rsidR="00E92B4A" w:rsidRPr="00005CF6">
        <w:rPr>
          <w:rFonts w:ascii="Tahoma" w:hAnsi="Tahoma" w:cs="Tahoma"/>
          <w:sz w:val="18"/>
          <w:szCs w:val="18"/>
        </w:rPr>
        <w:t xml:space="preserve"> Coordenador Operacional</w:t>
      </w:r>
    </w:p>
    <w:p w:rsidR="008C3037" w:rsidRPr="004B3D69" w:rsidRDefault="00E92B4A" w:rsidP="004B3D69">
      <w:pPr>
        <w:tabs>
          <w:tab w:val="left" w:pos="7230"/>
        </w:tabs>
        <w:rPr>
          <w:rFonts w:ascii="Tahoma" w:hAnsi="Tahoma" w:cs="Tahoma"/>
          <w:b/>
          <w:sz w:val="8"/>
          <w:szCs w:val="8"/>
        </w:rPr>
      </w:pPr>
      <w:r w:rsidRPr="002E6C61">
        <w:rPr>
          <w:rFonts w:ascii="Tahoma" w:hAnsi="Tahoma" w:cs="Tahoma"/>
          <w:b/>
          <w:sz w:val="8"/>
          <w:szCs w:val="8"/>
        </w:rPr>
        <w:tab/>
      </w:r>
    </w:p>
    <w:p w:rsidR="00F8312A" w:rsidRDefault="00E92B4A" w:rsidP="008C3037">
      <w:pPr>
        <w:pStyle w:val="PargrafodaLista"/>
        <w:numPr>
          <w:ilvl w:val="0"/>
          <w:numId w:val="13"/>
        </w:numPr>
        <w:rPr>
          <w:rFonts w:ascii="Tahoma" w:hAnsi="Tahoma" w:cs="Tahoma"/>
          <w:sz w:val="18"/>
          <w:szCs w:val="18"/>
        </w:rPr>
      </w:pPr>
      <w:r w:rsidRPr="0061789D">
        <w:rPr>
          <w:rFonts w:ascii="Tahoma" w:hAnsi="Tahoma" w:cs="Tahoma"/>
          <w:sz w:val="18"/>
          <w:szCs w:val="18"/>
        </w:rPr>
        <w:t xml:space="preserve">Coordenava o departamento </w:t>
      </w:r>
      <w:r w:rsidR="002520B0" w:rsidRPr="0061789D">
        <w:rPr>
          <w:rFonts w:ascii="Tahoma" w:hAnsi="Tahoma" w:cs="Tahoma"/>
          <w:sz w:val="18"/>
          <w:szCs w:val="18"/>
        </w:rPr>
        <w:t>operacional sendo</w:t>
      </w:r>
      <w:r w:rsidR="00F8312A">
        <w:rPr>
          <w:rFonts w:ascii="Tahoma" w:hAnsi="Tahoma" w:cs="Tahoma"/>
          <w:sz w:val="18"/>
          <w:szCs w:val="18"/>
        </w:rPr>
        <w:t xml:space="preserve"> responsável pela manutenção de todos os</w:t>
      </w:r>
      <w:r w:rsidRPr="0061789D">
        <w:rPr>
          <w:rFonts w:ascii="Tahoma" w:hAnsi="Tahoma" w:cs="Tahoma"/>
          <w:sz w:val="18"/>
          <w:szCs w:val="18"/>
        </w:rPr>
        <w:t xml:space="preserve"> contratos </w:t>
      </w:r>
      <w:r w:rsidR="008C3037" w:rsidRPr="0061789D">
        <w:rPr>
          <w:rFonts w:ascii="Tahoma" w:hAnsi="Tahoma" w:cs="Tahoma"/>
          <w:sz w:val="18"/>
          <w:szCs w:val="18"/>
        </w:rPr>
        <w:t>na</w:t>
      </w:r>
      <w:r w:rsidR="00F8312A">
        <w:rPr>
          <w:rFonts w:ascii="Tahoma" w:hAnsi="Tahoma" w:cs="Tahoma"/>
          <w:sz w:val="18"/>
          <w:szCs w:val="18"/>
        </w:rPr>
        <w:t>s</w:t>
      </w:r>
      <w:r w:rsidR="008C3037" w:rsidRPr="0061789D">
        <w:rPr>
          <w:rFonts w:ascii="Tahoma" w:hAnsi="Tahoma" w:cs="Tahoma"/>
          <w:sz w:val="18"/>
          <w:szCs w:val="18"/>
        </w:rPr>
        <w:t xml:space="preserve"> área</w:t>
      </w:r>
      <w:r w:rsidR="00F8312A">
        <w:rPr>
          <w:rFonts w:ascii="Tahoma" w:hAnsi="Tahoma" w:cs="Tahoma"/>
          <w:sz w:val="18"/>
          <w:szCs w:val="18"/>
        </w:rPr>
        <w:t>s</w:t>
      </w:r>
      <w:r w:rsidR="008C3037" w:rsidRPr="0061789D">
        <w:rPr>
          <w:rFonts w:ascii="Tahoma" w:hAnsi="Tahoma" w:cs="Tahoma"/>
          <w:sz w:val="18"/>
          <w:szCs w:val="18"/>
        </w:rPr>
        <w:t xml:space="preserve"> </w:t>
      </w:r>
      <w:r w:rsidR="002520B0" w:rsidRPr="0061789D">
        <w:rPr>
          <w:rFonts w:ascii="Tahoma" w:hAnsi="Tahoma" w:cs="Tahoma"/>
          <w:sz w:val="18"/>
          <w:szCs w:val="18"/>
        </w:rPr>
        <w:t>de</w:t>
      </w:r>
      <w:r w:rsidR="0061789D">
        <w:rPr>
          <w:rFonts w:ascii="Tahoma" w:hAnsi="Tahoma" w:cs="Tahoma"/>
          <w:sz w:val="18"/>
          <w:szCs w:val="18"/>
        </w:rPr>
        <w:t xml:space="preserve"> </w:t>
      </w:r>
    </w:p>
    <w:p w:rsidR="00F8312A" w:rsidRPr="00F8312A" w:rsidRDefault="00F8312A" w:rsidP="00F8312A">
      <w:pPr>
        <w:pStyle w:val="PargrafodaLista"/>
        <w:ind w:left="502"/>
        <w:rPr>
          <w:rFonts w:ascii="Tahoma" w:hAnsi="Tahoma" w:cs="Tahoma"/>
          <w:sz w:val="8"/>
          <w:szCs w:val="8"/>
        </w:rPr>
      </w:pPr>
    </w:p>
    <w:p w:rsidR="00E92B4A" w:rsidRDefault="00F8312A" w:rsidP="00F8312A">
      <w:pPr>
        <w:pStyle w:val="PargrafodaLista"/>
        <w:ind w:left="502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segurança, limpeza e serviços gerais prestados em condomínios residenciais e comerciais.</w:t>
      </w:r>
    </w:p>
    <w:p w:rsidR="009B79B3" w:rsidRDefault="009B79B3" w:rsidP="008C3037">
      <w:pPr>
        <w:rPr>
          <w:rFonts w:ascii="Tahoma" w:hAnsi="Tahoma" w:cs="Tahoma"/>
          <w:sz w:val="6"/>
          <w:szCs w:val="6"/>
        </w:rPr>
      </w:pPr>
    </w:p>
    <w:p w:rsidR="004B3D69" w:rsidRPr="00F8312A" w:rsidRDefault="004B3D69" w:rsidP="008C3037">
      <w:pPr>
        <w:rPr>
          <w:rFonts w:ascii="Tahoma" w:hAnsi="Tahoma" w:cs="Tahoma"/>
          <w:sz w:val="8"/>
          <w:szCs w:val="8"/>
        </w:rPr>
      </w:pPr>
    </w:p>
    <w:p w:rsidR="009B79B3" w:rsidRPr="009B79B3" w:rsidRDefault="009B79B3" w:rsidP="008C3037">
      <w:pPr>
        <w:rPr>
          <w:rFonts w:ascii="Tahoma" w:hAnsi="Tahoma" w:cs="Tahoma"/>
          <w:sz w:val="6"/>
          <w:szCs w:val="6"/>
        </w:rPr>
      </w:pPr>
    </w:p>
    <w:p w:rsidR="0061789D" w:rsidRPr="00005CF6" w:rsidRDefault="00005CF6" w:rsidP="00005CF6">
      <w:pPr>
        <w:pStyle w:val="PargrafodaLista"/>
        <w:numPr>
          <w:ilvl w:val="0"/>
          <w:numId w:val="13"/>
        </w:numPr>
        <w:rPr>
          <w:rFonts w:ascii="Tahoma" w:hAnsi="Tahoma" w:cs="Tahoma"/>
          <w:b/>
          <w:sz w:val="18"/>
          <w:szCs w:val="18"/>
        </w:rPr>
      </w:pPr>
      <w:r w:rsidRPr="00005CF6">
        <w:rPr>
          <w:rFonts w:ascii="Tahoma" w:hAnsi="Tahoma" w:cs="Tahoma"/>
          <w:b/>
          <w:sz w:val="18"/>
          <w:szCs w:val="18"/>
        </w:rPr>
        <w:t>Grupo Ripalda (Vigilância / Limpeza /Monitoramento de Alarmes)</w:t>
      </w:r>
    </w:p>
    <w:p w:rsidR="00062B29" w:rsidRPr="00005CF6" w:rsidRDefault="00062B29" w:rsidP="00937BB7">
      <w:pPr>
        <w:tabs>
          <w:tab w:val="left" w:pos="6255"/>
        </w:tabs>
        <w:rPr>
          <w:rFonts w:ascii="Tahoma" w:hAnsi="Tahoma" w:cs="Tahoma"/>
          <w:b/>
          <w:sz w:val="6"/>
          <w:szCs w:val="6"/>
        </w:rPr>
      </w:pPr>
    </w:p>
    <w:p w:rsidR="00124233" w:rsidRPr="00005CF6" w:rsidRDefault="00124233" w:rsidP="00937BB7">
      <w:pPr>
        <w:tabs>
          <w:tab w:val="left" w:pos="6255"/>
        </w:tabs>
        <w:rPr>
          <w:rFonts w:ascii="Tahoma" w:hAnsi="Tahoma" w:cs="Tahoma"/>
          <w:b/>
          <w:sz w:val="6"/>
          <w:szCs w:val="6"/>
        </w:rPr>
      </w:pPr>
    </w:p>
    <w:p w:rsidR="00F91C8D" w:rsidRPr="00B270A5" w:rsidRDefault="007B26EB" w:rsidP="00005CF6">
      <w:pPr>
        <w:pStyle w:val="PargrafodaLista"/>
        <w:numPr>
          <w:ilvl w:val="0"/>
          <w:numId w:val="15"/>
        </w:numPr>
        <w:tabs>
          <w:tab w:val="left" w:pos="6255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Set/1999 -</w:t>
      </w:r>
      <w:r w:rsidR="0021313E">
        <w:rPr>
          <w:rFonts w:ascii="Tahoma" w:hAnsi="Tahoma" w:cs="Tahoma"/>
          <w:sz w:val="18"/>
          <w:szCs w:val="18"/>
        </w:rPr>
        <w:t xml:space="preserve"> Jul</w:t>
      </w:r>
      <w:r w:rsidR="00976D64" w:rsidRPr="00B270A5">
        <w:rPr>
          <w:rFonts w:ascii="Tahoma" w:hAnsi="Tahoma" w:cs="Tahoma"/>
          <w:sz w:val="18"/>
          <w:szCs w:val="18"/>
        </w:rPr>
        <w:t>/2000 -</w:t>
      </w:r>
      <w:r w:rsidR="00937BB7" w:rsidRPr="00B270A5">
        <w:rPr>
          <w:rFonts w:ascii="Tahoma" w:hAnsi="Tahoma" w:cs="Tahoma"/>
          <w:sz w:val="18"/>
          <w:szCs w:val="18"/>
        </w:rPr>
        <w:t xml:space="preserve"> Gerente Comercial</w:t>
      </w:r>
    </w:p>
    <w:p w:rsidR="00937BB7" w:rsidRDefault="00F91C8D" w:rsidP="00005CF6">
      <w:pPr>
        <w:tabs>
          <w:tab w:val="left" w:pos="6255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  <w:sz w:val="4"/>
          <w:szCs w:val="4"/>
        </w:rPr>
        <w:t>]</w:t>
      </w:r>
    </w:p>
    <w:p w:rsidR="00EC608D" w:rsidRPr="0061789D" w:rsidRDefault="00EC608D" w:rsidP="00937BB7">
      <w:pPr>
        <w:rPr>
          <w:rFonts w:ascii="Tahoma" w:hAnsi="Tahoma" w:cs="Tahoma"/>
          <w:sz w:val="8"/>
          <w:szCs w:val="8"/>
        </w:rPr>
      </w:pPr>
    </w:p>
    <w:p w:rsidR="00937BB7" w:rsidRPr="009B79B3" w:rsidRDefault="00937BB7" w:rsidP="00937BB7">
      <w:pPr>
        <w:rPr>
          <w:rFonts w:ascii="Tahoma" w:hAnsi="Tahoma" w:cs="Tahoma"/>
          <w:b/>
          <w:sz w:val="4"/>
          <w:szCs w:val="4"/>
        </w:rPr>
      </w:pPr>
    </w:p>
    <w:p w:rsidR="00A22766" w:rsidRDefault="00005CF6" w:rsidP="00A22766">
      <w:pPr>
        <w:pStyle w:val="PargrafodaLista"/>
        <w:numPr>
          <w:ilvl w:val="0"/>
          <w:numId w:val="13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Gestão da área comercial</w:t>
      </w:r>
      <w:r w:rsidR="00A22766" w:rsidRPr="0061789D">
        <w:rPr>
          <w:rFonts w:ascii="Tahoma" w:hAnsi="Tahoma" w:cs="Tahoma"/>
          <w:sz w:val="18"/>
          <w:szCs w:val="18"/>
        </w:rPr>
        <w:t xml:space="preserve"> sendo responsável pelo planejamento de estratégias de vendas para</w:t>
      </w:r>
      <w:r w:rsidR="0061789D">
        <w:rPr>
          <w:rFonts w:ascii="Tahoma" w:hAnsi="Tahoma" w:cs="Tahoma"/>
          <w:sz w:val="18"/>
          <w:szCs w:val="18"/>
        </w:rPr>
        <w:t xml:space="preserve"> a captação </w:t>
      </w:r>
      <w:r>
        <w:rPr>
          <w:rFonts w:ascii="Tahoma" w:hAnsi="Tahoma" w:cs="Tahoma"/>
          <w:sz w:val="18"/>
          <w:szCs w:val="18"/>
        </w:rPr>
        <w:t xml:space="preserve">de </w:t>
      </w:r>
    </w:p>
    <w:p w:rsidR="0061789D" w:rsidRPr="0061789D" w:rsidRDefault="0061789D" w:rsidP="0061789D">
      <w:pPr>
        <w:pStyle w:val="PargrafodaLista"/>
        <w:ind w:left="360"/>
        <w:rPr>
          <w:rFonts w:ascii="Tahoma" w:hAnsi="Tahoma" w:cs="Tahoma"/>
          <w:sz w:val="4"/>
          <w:szCs w:val="4"/>
        </w:rPr>
      </w:pPr>
    </w:p>
    <w:p w:rsidR="00A22766" w:rsidRPr="0061789D" w:rsidRDefault="00A22766" w:rsidP="00A22766">
      <w:pPr>
        <w:pStyle w:val="PargrafodaLista"/>
        <w:ind w:left="360"/>
        <w:rPr>
          <w:rFonts w:ascii="Tahoma" w:hAnsi="Tahoma" w:cs="Tahoma"/>
          <w:sz w:val="4"/>
          <w:szCs w:val="4"/>
        </w:rPr>
      </w:pPr>
    </w:p>
    <w:p w:rsidR="00A22766" w:rsidRPr="0061789D" w:rsidRDefault="00E95B36" w:rsidP="00A22766">
      <w:pPr>
        <w:rPr>
          <w:rFonts w:ascii="Tahoma" w:hAnsi="Tahoma" w:cs="Tahoma"/>
          <w:sz w:val="18"/>
          <w:szCs w:val="18"/>
        </w:rPr>
      </w:pPr>
      <w:r w:rsidRPr="0061789D">
        <w:rPr>
          <w:rFonts w:ascii="Tahoma" w:hAnsi="Tahoma" w:cs="Tahoma"/>
          <w:sz w:val="18"/>
          <w:szCs w:val="18"/>
        </w:rPr>
        <w:t xml:space="preserve"> </w:t>
      </w:r>
      <w:r w:rsidR="00005CF6">
        <w:rPr>
          <w:rFonts w:ascii="Tahoma" w:hAnsi="Tahoma" w:cs="Tahoma"/>
          <w:sz w:val="18"/>
          <w:szCs w:val="18"/>
        </w:rPr>
        <w:t xml:space="preserve"> </w:t>
      </w:r>
      <w:r w:rsidR="00844881">
        <w:rPr>
          <w:rFonts w:ascii="Tahoma" w:hAnsi="Tahoma" w:cs="Tahoma"/>
          <w:sz w:val="18"/>
          <w:szCs w:val="18"/>
        </w:rPr>
        <w:t xml:space="preserve"> </w:t>
      </w:r>
      <w:r w:rsidR="00A22766" w:rsidRPr="0061789D">
        <w:rPr>
          <w:rFonts w:ascii="Tahoma" w:hAnsi="Tahoma" w:cs="Tahoma"/>
          <w:sz w:val="18"/>
          <w:szCs w:val="18"/>
        </w:rPr>
        <w:t xml:space="preserve"> novos clientes na região metropolitana de porto alegre e interior do RS.</w:t>
      </w:r>
    </w:p>
    <w:p w:rsidR="000D68B9" w:rsidRPr="0061789D" w:rsidRDefault="000D68B9" w:rsidP="00E95B36">
      <w:pPr>
        <w:rPr>
          <w:rFonts w:ascii="Tahoma" w:hAnsi="Tahoma" w:cs="Tahoma"/>
          <w:sz w:val="18"/>
          <w:szCs w:val="18"/>
        </w:rPr>
      </w:pPr>
    </w:p>
    <w:p w:rsidR="00E95B36" w:rsidRPr="000D68B9" w:rsidRDefault="00E95B36" w:rsidP="00E95B36">
      <w:pPr>
        <w:rPr>
          <w:rFonts w:ascii="Tahoma" w:hAnsi="Tahoma" w:cs="Tahoma"/>
          <w:sz w:val="12"/>
          <w:szCs w:val="12"/>
        </w:rPr>
      </w:pPr>
    </w:p>
    <w:p w:rsidR="00937BB7" w:rsidRPr="001F3443" w:rsidRDefault="005870E0" w:rsidP="007B42FA">
      <w:pPr>
        <w:pStyle w:val="PargrafodaLista"/>
        <w:numPr>
          <w:ilvl w:val="0"/>
          <w:numId w:val="19"/>
        </w:numPr>
        <w:tabs>
          <w:tab w:val="left" w:pos="6255"/>
        </w:tabs>
        <w:rPr>
          <w:rFonts w:ascii="Tahoma" w:hAnsi="Tahoma" w:cs="Tahoma"/>
          <w:b/>
        </w:rPr>
      </w:pPr>
      <w:r w:rsidRPr="001F3443">
        <w:rPr>
          <w:rFonts w:ascii="Tahoma" w:hAnsi="Tahoma" w:cs="Tahoma"/>
          <w:b/>
        </w:rPr>
        <w:t>OUTRAS EXPERIÊNCIAS</w:t>
      </w:r>
      <w:r w:rsidR="00BA27D8" w:rsidRPr="001F3443">
        <w:rPr>
          <w:rFonts w:ascii="Tahoma" w:hAnsi="Tahoma" w:cs="Tahoma"/>
          <w:b/>
        </w:rPr>
        <w:t>:</w:t>
      </w:r>
    </w:p>
    <w:p w:rsidR="00BB779E" w:rsidRDefault="00BB779E" w:rsidP="00BB779E">
      <w:pPr>
        <w:tabs>
          <w:tab w:val="left" w:pos="6255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___________________________________________________________________________</w:t>
      </w:r>
    </w:p>
    <w:p w:rsidR="00E32F71" w:rsidRPr="00E32F71" w:rsidRDefault="00E32F71" w:rsidP="00937BB7">
      <w:pPr>
        <w:tabs>
          <w:tab w:val="left" w:pos="6255"/>
        </w:tabs>
        <w:rPr>
          <w:rFonts w:ascii="Tahoma" w:hAnsi="Tahoma" w:cs="Tahoma"/>
          <w:b/>
        </w:rPr>
      </w:pPr>
    </w:p>
    <w:p w:rsidR="00DD2BBC" w:rsidRPr="00587DFF" w:rsidRDefault="00E92B4A" w:rsidP="00DD2BBC">
      <w:pPr>
        <w:numPr>
          <w:ilvl w:val="0"/>
          <w:numId w:val="32"/>
        </w:numPr>
        <w:tabs>
          <w:tab w:val="num" w:pos="426"/>
        </w:tabs>
        <w:ind w:hanging="785"/>
        <w:rPr>
          <w:rFonts w:ascii="Tahoma" w:hAnsi="Tahoma" w:cs="Tahoma"/>
          <w:b/>
          <w:sz w:val="18"/>
          <w:szCs w:val="18"/>
        </w:rPr>
      </w:pPr>
      <w:r w:rsidRPr="00E57B80">
        <w:rPr>
          <w:rFonts w:ascii="Tahoma" w:hAnsi="Tahoma" w:cs="Tahoma"/>
        </w:rPr>
        <w:t xml:space="preserve"> </w:t>
      </w:r>
      <w:r w:rsidR="00DD2BBC">
        <w:rPr>
          <w:rFonts w:ascii="Tahoma" w:hAnsi="Tahoma" w:cs="Tahoma"/>
          <w:b/>
        </w:rPr>
        <w:t>Rudder Segurança</w:t>
      </w:r>
      <w:r w:rsidR="000B5542">
        <w:rPr>
          <w:rFonts w:ascii="Tahoma" w:hAnsi="Tahoma" w:cs="Tahoma"/>
          <w:b/>
        </w:rPr>
        <w:t xml:space="preserve"> -</w:t>
      </w:r>
      <w:r w:rsidR="00DD2BBC">
        <w:rPr>
          <w:rFonts w:ascii="Tahoma" w:hAnsi="Tahoma" w:cs="Tahoma"/>
          <w:b/>
        </w:rPr>
        <w:t xml:space="preserve"> </w:t>
      </w:r>
      <w:r w:rsidR="00DD2BBC" w:rsidRPr="00587DFF">
        <w:rPr>
          <w:rFonts w:ascii="Tahoma" w:hAnsi="Tahoma" w:cs="Tahoma"/>
          <w:b/>
          <w:sz w:val="18"/>
          <w:szCs w:val="18"/>
        </w:rPr>
        <w:t>(Fábrica da General Motors em Gravataí -RS)</w:t>
      </w:r>
    </w:p>
    <w:p w:rsidR="00DD2BBC" w:rsidRPr="00DD2BBC" w:rsidRDefault="00DD2BBC" w:rsidP="00DD2BBC">
      <w:pPr>
        <w:rPr>
          <w:rFonts w:ascii="Tahoma" w:hAnsi="Tahoma" w:cs="Tahoma"/>
          <w:sz w:val="10"/>
          <w:szCs w:val="10"/>
        </w:rPr>
      </w:pPr>
    </w:p>
    <w:p w:rsidR="00134016" w:rsidRDefault="0021313E" w:rsidP="008314E2">
      <w:pPr>
        <w:pStyle w:val="PargrafodaLista"/>
        <w:numPr>
          <w:ilvl w:val="0"/>
          <w:numId w:val="1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Jan/1999 - Ago</w:t>
      </w:r>
      <w:r w:rsidR="000857B3" w:rsidRPr="00DD2BBC">
        <w:rPr>
          <w:rFonts w:ascii="Tahoma" w:hAnsi="Tahoma" w:cs="Tahoma"/>
          <w:sz w:val="18"/>
          <w:szCs w:val="18"/>
        </w:rPr>
        <w:t>/1999</w:t>
      </w:r>
      <w:r w:rsidR="000857B3" w:rsidRPr="00A1462C">
        <w:rPr>
          <w:rFonts w:ascii="Tahoma" w:hAnsi="Tahoma" w:cs="Tahoma"/>
          <w:b/>
          <w:sz w:val="18"/>
          <w:szCs w:val="18"/>
        </w:rPr>
        <w:t xml:space="preserve"> - </w:t>
      </w:r>
      <w:r w:rsidR="00E92B4A" w:rsidRPr="00DD2BBC">
        <w:rPr>
          <w:rFonts w:ascii="Tahoma" w:hAnsi="Tahoma" w:cs="Tahoma"/>
          <w:sz w:val="18"/>
          <w:szCs w:val="18"/>
        </w:rPr>
        <w:t xml:space="preserve">Supervisor de </w:t>
      </w:r>
      <w:r w:rsidR="001F3443" w:rsidRPr="00DD2BBC">
        <w:rPr>
          <w:rFonts w:ascii="Tahoma" w:hAnsi="Tahoma" w:cs="Tahoma"/>
          <w:sz w:val="18"/>
          <w:szCs w:val="18"/>
        </w:rPr>
        <w:t>Operações</w:t>
      </w:r>
    </w:p>
    <w:p w:rsidR="0093527E" w:rsidRPr="00134016" w:rsidRDefault="001F3443" w:rsidP="00134016">
      <w:pPr>
        <w:pStyle w:val="PargrafodaLista"/>
        <w:ind w:left="502"/>
        <w:rPr>
          <w:rFonts w:ascii="Tahoma" w:hAnsi="Tahoma" w:cs="Tahoma"/>
          <w:sz w:val="10"/>
          <w:szCs w:val="10"/>
        </w:rPr>
      </w:pPr>
      <w:r w:rsidRPr="00134016">
        <w:rPr>
          <w:rFonts w:ascii="Tahoma" w:hAnsi="Tahoma" w:cs="Tahoma"/>
          <w:sz w:val="10"/>
          <w:szCs w:val="10"/>
        </w:rPr>
        <w:t xml:space="preserve"> </w:t>
      </w:r>
    </w:p>
    <w:p w:rsidR="00DD2BBC" w:rsidRPr="00DD2BBC" w:rsidRDefault="00DD2BBC" w:rsidP="00DD2BBC">
      <w:pPr>
        <w:rPr>
          <w:rFonts w:ascii="Tahoma" w:hAnsi="Tahoma" w:cs="Tahoma"/>
          <w:b/>
          <w:sz w:val="4"/>
          <w:szCs w:val="4"/>
        </w:rPr>
      </w:pPr>
    </w:p>
    <w:p w:rsidR="00DD2BBC" w:rsidRDefault="00DD2BBC" w:rsidP="00E92B4A">
      <w:pPr>
        <w:pStyle w:val="PargrafodaLista"/>
        <w:numPr>
          <w:ilvl w:val="0"/>
          <w:numId w:val="29"/>
        </w:numPr>
        <w:rPr>
          <w:rFonts w:ascii="Tahoma" w:hAnsi="Tahoma" w:cs="Tahoma"/>
          <w:sz w:val="18"/>
          <w:szCs w:val="18"/>
        </w:rPr>
      </w:pPr>
      <w:r w:rsidRPr="008314E2">
        <w:rPr>
          <w:rFonts w:ascii="Tahoma" w:hAnsi="Tahoma" w:cs="Tahoma"/>
          <w:sz w:val="18"/>
          <w:szCs w:val="18"/>
        </w:rPr>
        <w:t>C</w:t>
      </w:r>
      <w:r w:rsidRPr="00DD2BBC">
        <w:rPr>
          <w:rFonts w:ascii="Tahoma" w:hAnsi="Tahoma" w:cs="Tahoma"/>
          <w:b/>
          <w:sz w:val="18"/>
          <w:szCs w:val="18"/>
        </w:rPr>
        <w:t xml:space="preserve">ushman &amp; Wakefield </w:t>
      </w:r>
      <w:r w:rsidR="0039169B">
        <w:rPr>
          <w:rFonts w:ascii="Tahoma" w:hAnsi="Tahoma" w:cs="Tahoma"/>
          <w:b/>
          <w:sz w:val="18"/>
          <w:szCs w:val="18"/>
        </w:rPr>
        <w:t>-</w:t>
      </w:r>
      <w:r w:rsidR="00E33AFE">
        <w:rPr>
          <w:rFonts w:ascii="Tahoma" w:hAnsi="Tahoma" w:cs="Tahoma"/>
          <w:b/>
          <w:sz w:val="18"/>
          <w:szCs w:val="18"/>
        </w:rPr>
        <w:t xml:space="preserve"> Sede</w:t>
      </w:r>
      <w:r w:rsidR="00020113">
        <w:rPr>
          <w:rFonts w:ascii="Tahoma" w:hAnsi="Tahoma" w:cs="Tahoma"/>
          <w:b/>
          <w:sz w:val="18"/>
          <w:szCs w:val="18"/>
        </w:rPr>
        <w:t>s e Unidades de N</w:t>
      </w:r>
      <w:r w:rsidR="00683084">
        <w:rPr>
          <w:rFonts w:ascii="Tahoma" w:hAnsi="Tahoma" w:cs="Tahoma"/>
          <w:b/>
          <w:sz w:val="18"/>
          <w:szCs w:val="18"/>
        </w:rPr>
        <w:t xml:space="preserve">egócios do Unibanco </w:t>
      </w:r>
      <w:r w:rsidR="00020113">
        <w:rPr>
          <w:rFonts w:ascii="Tahoma" w:hAnsi="Tahoma" w:cs="Tahoma"/>
          <w:b/>
          <w:sz w:val="18"/>
          <w:szCs w:val="18"/>
        </w:rPr>
        <w:t>S/A</w:t>
      </w:r>
    </w:p>
    <w:p w:rsidR="00985602" w:rsidRPr="00DD2BBC" w:rsidRDefault="00DD2BBC" w:rsidP="00DD2BBC">
      <w:pPr>
        <w:rPr>
          <w:rFonts w:ascii="Tahoma" w:hAnsi="Tahoma" w:cs="Tahoma"/>
          <w:sz w:val="4"/>
          <w:szCs w:val="4"/>
        </w:rPr>
      </w:pPr>
      <w:r w:rsidRPr="00DD2BBC">
        <w:rPr>
          <w:rFonts w:ascii="Tahoma" w:hAnsi="Tahoma" w:cs="Tahoma"/>
          <w:sz w:val="18"/>
          <w:szCs w:val="18"/>
        </w:rPr>
        <w:t xml:space="preserve"> </w:t>
      </w:r>
    </w:p>
    <w:p w:rsidR="00DD2BBC" w:rsidRPr="00DD2BBC" w:rsidRDefault="00DD2BBC" w:rsidP="00DD2BBC">
      <w:pPr>
        <w:pStyle w:val="PargrafodaLista"/>
        <w:ind w:left="502"/>
        <w:rPr>
          <w:rFonts w:ascii="Tahoma" w:hAnsi="Tahoma" w:cs="Tahoma"/>
          <w:sz w:val="4"/>
          <w:szCs w:val="4"/>
        </w:rPr>
      </w:pPr>
    </w:p>
    <w:p w:rsidR="00DD2BBC" w:rsidRDefault="0021313E" w:rsidP="00DD2BBC">
      <w:pPr>
        <w:pStyle w:val="PargrafodaLista"/>
        <w:numPr>
          <w:ilvl w:val="0"/>
          <w:numId w:val="1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Set</w:t>
      </w:r>
      <w:r w:rsidR="00F50E58" w:rsidRPr="00DD2BBC">
        <w:rPr>
          <w:rFonts w:ascii="Tahoma" w:hAnsi="Tahoma" w:cs="Tahoma"/>
          <w:sz w:val="18"/>
          <w:szCs w:val="18"/>
        </w:rPr>
        <w:t>/1997</w:t>
      </w:r>
      <w:r>
        <w:rPr>
          <w:rFonts w:ascii="Tahoma" w:hAnsi="Tahoma" w:cs="Tahoma"/>
          <w:sz w:val="18"/>
          <w:szCs w:val="18"/>
        </w:rPr>
        <w:t xml:space="preserve"> - Ago</w:t>
      </w:r>
      <w:r w:rsidR="000857B3" w:rsidRPr="00DD2BBC">
        <w:rPr>
          <w:rFonts w:ascii="Tahoma" w:hAnsi="Tahoma" w:cs="Tahoma"/>
          <w:sz w:val="18"/>
          <w:szCs w:val="18"/>
        </w:rPr>
        <w:t>/</w:t>
      </w:r>
      <w:r w:rsidR="002A2029" w:rsidRPr="00DD2BBC">
        <w:rPr>
          <w:rFonts w:ascii="Tahoma" w:hAnsi="Tahoma" w:cs="Tahoma"/>
          <w:sz w:val="18"/>
          <w:szCs w:val="18"/>
        </w:rPr>
        <w:t>1998 -</w:t>
      </w:r>
      <w:r w:rsidR="00F32DEA" w:rsidRPr="00DD2BBC">
        <w:rPr>
          <w:rFonts w:ascii="Tahoma" w:hAnsi="Tahoma" w:cs="Tahoma"/>
          <w:sz w:val="18"/>
          <w:szCs w:val="18"/>
        </w:rPr>
        <w:t xml:space="preserve"> </w:t>
      </w:r>
      <w:r w:rsidR="00E92B4A" w:rsidRPr="00DD2BBC">
        <w:rPr>
          <w:rFonts w:ascii="Tahoma" w:hAnsi="Tahoma" w:cs="Tahoma"/>
          <w:sz w:val="18"/>
          <w:szCs w:val="18"/>
        </w:rPr>
        <w:t>Sup</w:t>
      </w:r>
      <w:r w:rsidR="00256F4C" w:rsidRPr="00DD2BBC">
        <w:rPr>
          <w:rFonts w:ascii="Tahoma" w:hAnsi="Tahoma" w:cs="Tahoma"/>
          <w:sz w:val="18"/>
          <w:szCs w:val="18"/>
        </w:rPr>
        <w:t xml:space="preserve">ervisor de </w:t>
      </w:r>
      <w:r w:rsidR="009D73A6" w:rsidRPr="00DD2BBC">
        <w:rPr>
          <w:rFonts w:ascii="Tahoma" w:hAnsi="Tahoma" w:cs="Tahoma"/>
          <w:sz w:val="18"/>
          <w:szCs w:val="18"/>
        </w:rPr>
        <w:t xml:space="preserve">Segurança </w:t>
      </w:r>
      <w:r w:rsidR="00683084">
        <w:rPr>
          <w:rFonts w:ascii="Tahoma" w:hAnsi="Tahoma" w:cs="Tahoma"/>
          <w:sz w:val="18"/>
          <w:szCs w:val="18"/>
        </w:rPr>
        <w:t xml:space="preserve">- Região Sul </w:t>
      </w:r>
    </w:p>
    <w:p w:rsidR="00134016" w:rsidRPr="00134016" w:rsidRDefault="00134016" w:rsidP="00134016">
      <w:pPr>
        <w:pStyle w:val="PargrafodaLista"/>
        <w:ind w:left="502"/>
        <w:rPr>
          <w:rFonts w:ascii="Tahoma" w:hAnsi="Tahoma" w:cs="Tahoma"/>
          <w:sz w:val="10"/>
          <w:szCs w:val="10"/>
        </w:rPr>
      </w:pPr>
    </w:p>
    <w:p w:rsidR="00DD2BBC" w:rsidRPr="00837ECA" w:rsidRDefault="00DD2BBC" w:rsidP="00DD2BBC">
      <w:pPr>
        <w:pStyle w:val="PargrafodaLista"/>
        <w:ind w:left="502"/>
        <w:rPr>
          <w:rFonts w:ascii="Tahoma" w:hAnsi="Tahoma" w:cs="Tahoma"/>
          <w:sz w:val="10"/>
          <w:szCs w:val="10"/>
        </w:rPr>
      </w:pPr>
    </w:p>
    <w:p w:rsidR="00DD2BBC" w:rsidRDefault="00DD2BBC" w:rsidP="00DD2BBC">
      <w:pPr>
        <w:pStyle w:val="PargrafodaLista"/>
        <w:numPr>
          <w:ilvl w:val="0"/>
          <w:numId w:val="29"/>
        </w:numPr>
        <w:rPr>
          <w:rFonts w:ascii="Tahoma" w:hAnsi="Tahoma" w:cs="Tahoma"/>
          <w:b/>
          <w:sz w:val="18"/>
          <w:szCs w:val="18"/>
        </w:rPr>
      </w:pPr>
      <w:r w:rsidRPr="00DD2BBC">
        <w:rPr>
          <w:rFonts w:ascii="Tahoma" w:hAnsi="Tahoma" w:cs="Tahoma"/>
          <w:b/>
          <w:sz w:val="18"/>
          <w:szCs w:val="18"/>
        </w:rPr>
        <w:t>Hospital Nossa Senhora Das Graças</w:t>
      </w:r>
      <w:r>
        <w:rPr>
          <w:rFonts w:ascii="Tahoma" w:hAnsi="Tahoma" w:cs="Tahoma"/>
          <w:b/>
          <w:sz w:val="18"/>
          <w:szCs w:val="18"/>
        </w:rPr>
        <w:t xml:space="preserve"> </w:t>
      </w:r>
      <w:r w:rsidR="007B26EB">
        <w:rPr>
          <w:rFonts w:ascii="Tahoma" w:hAnsi="Tahoma" w:cs="Tahoma"/>
          <w:b/>
          <w:sz w:val="18"/>
          <w:szCs w:val="18"/>
        </w:rPr>
        <w:t xml:space="preserve">– Instituição Hospitalar </w:t>
      </w:r>
    </w:p>
    <w:p w:rsidR="00DD2BBC" w:rsidRPr="00DD2BBC" w:rsidRDefault="00DD2BBC" w:rsidP="00DD2BBC">
      <w:pPr>
        <w:pStyle w:val="PargrafodaLista"/>
        <w:ind w:left="502"/>
        <w:rPr>
          <w:rFonts w:ascii="Tahoma" w:hAnsi="Tahoma" w:cs="Tahoma"/>
          <w:b/>
          <w:sz w:val="4"/>
          <w:szCs w:val="4"/>
        </w:rPr>
      </w:pPr>
    </w:p>
    <w:p w:rsidR="008314E2" w:rsidRPr="008314E2" w:rsidRDefault="008314E2" w:rsidP="008314E2">
      <w:pPr>
        <w:ind w:left="142"/>
        <w:rPr>
          <w:rFonts w:ascii="Tahoma" w:hAnsi="Tahoma" w:cs="Tahoma"/>
          <w:b/>
          <w:sz w:val="4"/>
          <w:szCs w:val="4"/>
        </w:rPr>
      </w:pPr>
    </w:p>
    <w:p w:rsidR="009754B3" w:rsidRPr="0061789D" w:rsidRDefault="009754B3" w:rsidP="00E92B4A">
      <w:pPr>
        <w:rPr>
          <w:rFonts w:ascii="Tahoma" w:hAnsi="Tahoma" w:cs="Tahoma"/>
          <w:sz w:val="4"/>
          <w:szCs w:val="4"/>
        </w:rPr>
      </w:pPr>
    </w:p>
    <w:p w:rsidR="00134016" w:rsidRDefault="0021313E" w:rsidP="00B7534D">
      <w:pPr>
        <w:pStyle w:val="PargrafodaLista"/>
        <w:numPr>
          <w:ilvl w:val="0"/>
          <w:numId w:val="1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Fev/1996 - Set</w:t>
      </w:r>
      <w:r w:rsidR="00C56B01" w:rsidRPr="00DD2BBC">
        <w:rPr>
          <w:rFonts w:ascii="Tahoma" w:hAnsi="Tahoma" w:cs="Tahoma"/>
          <w:sz w:val="18"/>
          <w:szCs w:val="18"/>
        </w:rPr>
        <w:t xml:space="preserve">/1997 </w:t>
      </w:r>
      <w:r w:rsidR="00B664AC" w:rsidRPr="00DD2BBC">
        <w:rPr>
          <w:rFonts w:ascii="Tahoma" w:hAnsi="Tahoma" w:cs="Tahoma"/>
          <w:sz w:val="18"/>
          <w:szCs w:val="18"/>
        </w:rPr>
        <w:t>-</w:t>
      </w:r>
      <w:r w:rsidR="00F32DEA" w:rsidRPr="00DD2BBC">
        <w:rPr>
          <w:rFonts w:ascii="Tahoma" w:hAnsi="Tahoma" w:cs="Tahoma"/>
          <w:sz w:val="18"/>
          <w:szCs w:val="18"/>
        </w:rPr>
        <w:t xml:space="preserve"> </w:t>
      </w:r>
      <w:r w:rsidR="00E92B4A" w:rsidRPr="00DD2BBC">
        <w:rPr>
          <w:rFonts w:ascii="Tahoma" w:hAnsi="Tahoma" w:cs="Tahoma"/>
          <w:sz w:val="18"/>
          <w:szCs w:val="18"/>
        </w:rPr>
        <w:t>Encar</w:t>
      </w:r>
      <w:r w:rsidR="00A654C3" w:rsidRPr="00DD2BBC">
        <w:rPr>
          <w:rFonts w:ascii="Tahoma" w:hAnsi="Tahoma" w:cs="Tahoma"/>
          <w:sz w:val="18"/>
          <w:szCs w:val="18"/>
        </w:rPr>
        <w:t>regado</w:t>
      </w:r>
      <w:r w:rsidR="00B270A5">
        <w:rPr>
          <w:rFonts w:ascii="Tahoma" w:hAnsi="Tahoma" w:cs="Tahoma"/>
          <w:sz w:val="18"/>
          <w:szCs w:val="18"/>
        </w:rPr>
        <w:t xml:space="preserve"> de Segurança</w:t>
      </w:r>
      <w:r w:rsidR="008314E2" w:rsidRPr="00DD2BBC">
        <w:rPr>
          <w:rFonts w:ascii="Tahoma" w:hAnsi="Tahoma" w:cs="Tahoma"/>
          <w:sz w:val="18"/>
          <w:szCs w:val="18"/>
        </w:rPr>
        <w:t xml:space="preserve"> Patrimonial e Serviços</w:t>
      </w:r>
    </w:p>
    <w:p w:rsidR="008314E2" w:rsidRPr="00134016" w:rsidRDefault="008314E2" w:rsidP="00134016">
      <w:pPr>
        <w:ind w:left="142"/>
        <w:rPr>
          <w:rFonts w:ascii="Tahoma" w:hAnsi="Tahoma" w:cs="Tahoma"/>
          <w:sz w:val="18"/>
          <w:szCs w:val="18"/>
        </w:rPr>
      </w:pPr>
      <w:r w:rsidRPr="00134016">
        <w:rPr>
          <w:rFonts w:ascii="Tahoma" w:hAnsi="Tahoma" w:cs="Tahoma"/>
          <w:sz w:val="18"/>
          <w:szCs w:val="18"/>
        </w:rPr>
        <w:t xml:space="preserve"> </w:t>
      </w:r>
    </w:p>
    <w:p w:rsidR="00DD2BBC" w:rsidRPr="006E2210" w:rsidRDefault="00DD2BBC" w:rsidP="00DD2BBC">
      <w:pPr>
        <w:pStyle w:val="PargrafodaLista"/>
        <w:numPr>
          <w:ilvl w:val="0"/>
          <w:numId w:val="29"/>
        </w:numPr>
        <w:rPr>
          <w:rFonts w:ascii="Tahoma" w:hAnsi="Tahoma" w:cs="Tahoma"/>
          <w:b/>
          <w:sz w:val="18"/>
          <w:szCs w:val="18"/>
        </w:rPr>
      </w:pPr>
      <w:r w:rsidRPr="00DD2BBC">
        <w:rPr>
          <w:rFonts w:ascii="Tahoma" w:hAnsi="Tahoma" w:cs="Tahoma"/>
          <w:b/>
          <w:color w:val="000000"/>
          <w:sz w:val="18"/>
          <w:szCs w:val="18"/>
        </w:rPr>
        <w:t xml:space="preserve">Consórcio Conesul - Projeto do Governo Federal </w:t>
      </w:r>
      <w:r w:rsidR="00683084">
        <w:rPr>
          <w:rFonts w:ascii="Tahoma" w:hAnsi="Tahoma" w:cs="Tahoma"/>
          <w:b/>
          <w:color w:val="000000"/>
          <w:sz w:val="18"/>
          <w:szCs w:val="18"/>
        </w:rPr>
        <w:t>-</w:t>
      </w:r>
      <w:r w:rsidR="006E2210">
        <w:rPr>
          <w:rFonts w:ascii="Tahoma" w:hAnsi="Tahoma" w:cs="Tahoma"/>
          <w:b/>
          <w:color w:val="000000"/>
          <w:sz w:val="18"/>
          <w:szCs w:val="18"/>
        </w:rPr>
        <w:t xml:space="preserve"> </w:t>
      </w:r>
      <w:r w:rsidR="006E2210" w:rsidRPr="00DD2BBC">
        <w:rPr>
          <w:rFonts w:ascii="Tahoma" w:hAnsi="Tahoma" w:cs="Tahoma"/>
          <w:b/>
          <w:color w:val="000000"/>
          <w:sz w:val="18"/>
          <w:szCs w:val="18"/>
        </w:rPr>
        <w:t>(</w:t>
      </w:r>
      <w:r w:rsidRPr="00DD2BBC">
        <w:rPr>
          <w:rFonts w:ascii="Tahoma" w:hAnsi="Tahoma" w:cs="Tahoma"/>
          <w:b/>
          <w:color w:val="000000"/>
          <w:sz w:val="18"/>
          <w:szCs w:val="18"/>
        </w:rPr>
        <w:t xml:space="preserve">Fábrica e 27 Unidades no </w:t>
      </w:r>
      <w:r w:rsidR="006E2210" w:rsidRPr="00DD2BBC">
        <w:rPr>
          <w:rFonts w:ascii="Tahoma" w:hAnsi="Tahoma" w:cs="Tahoma"/>
          <w:b/>
          <w:color w:val="000000"/>
          <w:sz w:val="18"/>
          <w:szCs w:val="18"/>
        </w:rPr>
        <w:t>RS</w:t>
      </w:r>
      <w:r w:rsidR="006E2210">
        <w:rPr>
          <w:rFonts w:ascii="Tahoma" w:hAnsi="Tahoma" w:cs="Tahoma"/>
          <w:b/>
          <w:color w:val="000000"/>
          <w:sz w:val="18"/>
          <w:szCs w:val="18"/>
        </w:rPr>
        <w:t>)</w:t>
      </w:r>
    </w:p>
    <w:p w:rsidR="008314E2" w:rsidRDefault="008314E2" w:rsidP="00165215">
      <w:pPr>
        <w:ind w:left="142"/>
        <w:rPr>
          <w:rFonts w:ascii="Tahoma" w:hAnsi="Tahoma" w:cs="Tahoma"/>
          <w:sz w:val="4"/>
          <w:szCs w:val="4"/>
        </w:rPr>
      </w:pPr>
    </w:p>
    <w:p w:rsidR="00165215" w:rsidRPr="00165215" w:rsidRDefault="00165215" w:rsidP="00165215">
      <w:pPr>
        <w:ind w:left="142"/>
        <w:rPr>
          <w:rFonts w:ascii="Tahoma" w:hAnsi="Tahoma" w:cs="Tahoma"/>
          <w:sz w:val="4"/>
          <w:szCs w:val="4"/>
        </w:rPr>
      </w:pPr>
    </w:p>
    <w:p w:rsidR="008314E2" w:rsidRDefault="0021313E" w:rsidP="008314E2">
      <w:pPr>
        <w:pStyle w:val="PargrafodaLista"/>
        <w:numPr>
          <w:ilvl w:val="0"/>
          <w:numId w:val="15"/>
        </w:numPr>
        <w:rPr>
          <w:rStyle w:val="Forte"/>
          <w:rFonts w:ascii="Tahoma" w:hAnsi="Tahoma" w:cs="Tahoma"/>
          <w:b w:val="0"/>
          <w:sz w:val="18"/>
          <w:szCs w:val="18"/>
        </w:rPr>
      </w:pPr>
      <w:r>
        <w:rPr>
          <w:rStyle w:val="Forte"/>
          <w:rFonts w:ascii="Tahoma" w:hAnsi="Tahoma" w:cs="Tahoma"/>
          <w:b w:val="0"/>
          <w:sz w:val="18"/>
          <w:szCs w:val="18"/>
        </w:rPr>
        <w:t>Fev/1992 - Out</w:t>
      </w:r>
      <w:r w:rsidR="00B664AC" w:rsidRPr="006E2210">
        <w:rPr>
          <w:rStyle w:val="Forte"/>
          <w:rFonts w:ascii="Tahoma" w:hAnsi="Tahoma" w:cs="Tahoma"/>
          <w:b w:val="0"/>
          <w:sz w:val="18"/>
          <w:szCs w:val="18"/>
        </w:rPr>
        <w:t xml:space="preserve">/1995 - </w:t>
      </w:r>
      <w:r w:rsidR="00D62906">
        <w:rPr>
          <w:rStyle w:val="Forte"/>
          <w:rFonts w:ascii="Tahoma" w:hAnsi="Tahoma" w:cs="Tahoma"/>
          <w:b w:val="0"/>
          <w:sz w:val="18"/>
          <w:szCs w:val="18"/>
        </w:rPr>
        <w:t>Encarregado de Segurança</w:t>
      </w:r>
      <w:r w:rsidR="00E92B4A" w:rsidRPr="006E2210">
        <w:rPr>
          <w:rStyle w:val="Forte"/>
          <w:rFonts w:ascii="Tahoma" w:hAnsi="Tahoma" w:cs="Tahoma"/>
          <w:b w:val="0"/>
          <w:sz w:val="18"/>
          <w:szCs w:val="18"/>
        </w:rPr>
        <w:t xml:space="preserve"> Patrimonial e </w:t>
      </w:r>
      <w:r w:rsidR="00416F0C" w:rsidRPr="006E2210">
        <w:rPr>
          <w:rStyle w:val="Forte"/>
          <w:rFonts w:ascii="Tahoma" w:hAnsi="Tahoma" w:cs="Tahoma"/>
          <w:b w:val="0"/>
          <w:sz w:val="18"/>
          <w:szCs w:val="18"/>
        </w:rPr>
        <w:t>T</w:t>
      </w:r>
      <w:r w:rsidR="00734161">
        <w:rPr>
          <w:rStyle w:val="Forte"/>
          <w:rFonts w:ascii="Tahoma" w:hAnsi="Tahoma" w:cs="Tahoma"/>
          <w:b w:val="0"/>
          <w:sz w:val="18"/>
          <w:szCs w:val="18"/>
        </w:rPr>
        <w:t>ransportes</w:t>
      </w:r>
    </w:p>
    <w:p w:rsidR="006E2210" w:rsidRDefault="006E2210" w:rsidP="006E2210">
      <w:pPr>
        <w:rPr>
          <w:rStyle w:val="Forte"/>
          <w:rFonts w:ascii="Tahoma" w:hAnsi="Tahoma" w:cs="Tahoma"/>
          <w:b w:val="0"/>
          <w:sz w:val="10"/>
          <w:szCs w:val="10"/>
        </w:rPr>
      </w:pPr>
    </w:p>
    <w:p w:rsidR="00134016" w:rsidRPr="00134016" w:rsidRDefault="00134016" w:rsidP="006E2210">
      <w:pPr>
        <w:rPr>
          <w:rStyle w:val="Forte"/>
          <w:rFonts w:ascii="Tahoma" w:hAnsi="Tahoma" w:cs="Tahoma"/>
          <w:b w:val="0"/>
          <w:sz w:val="10"/>
          <w:szCs w:val="10"/>
        </w:rPr>
      </w:pPr>
    </w:p>
    <w:p w:rsidR="00420B9E" w:rsidRPr="006E2210" w:rsidRDefault="006E2210" w:rsidP="006E2210">
      <w:pPr>
        <w:pStyle w:val="WW-Commarcadores2"/>
        <w:numPr>
          <w:ilvl w:val="0"/>
          <w:numId w:val="29"/>
        </w:numPr>
        <w:tabs>
          <w:tab w:val="left" w:pos="7170"/>
        </w:tabs>
        <w:jc w:val="both"/>
        <w:rPr>
          <w:rStyle w:val="Forte"/>
          <w:rFonts w:ascii="Tahoma" w:hAnsi="Tahoma" w:cs="Tahoma"/>
          <w:bCs w:val="0"/>
          <w:sz w:val="18"/>
          <w:szCs w:val="18"/>
        </w:rPr>
      </w:pPr>
      <w:r w:rsidRPr="006E2210">
        <w:rPr>
          <w:rFonts w:ascii="Tahoma" w:hAnsi="Tahoma" w:cs="Tahoma"/>
          <w:b/>
          <w:sz w:val="18"/>
          <w:szCs w:val="18"/>
        </w:rPr>
        <w:t>H</w:t>
      </w:r>
      <w:r>
        <w:rPr>
          <w:rFonts w:ascii="Tahoma" w:hAnsi="Tahoma" w:cs="Tahoma"/>
          <w:b/>
          <w:sz w:val="18"/>
          <w:szCs w:val="18"/>
        </w:rPr>
        <w:t xml:space="preserve">ochtief do Brasil S/A - </w:t>
      </w:r>
      <w:r w:rsidRPr="006E2210">
        <w:rPr>
          <w:rFonts w:ascii="Tahoma" w:hAnsi="Tahoma" w:cs="Tahoma"/>
          <w:b/>
          <w:sz w:val="18"/>
          <w:szCs w:val="18"/>
        </w:rPr>
        <w:t>Praia de Belas Shopping Center</w:t>
      </w:r>
    </w:p>
    <w:p w:rsidR="002E6C61" w:rsidRPr="002E6C61" w:rsidRDefault="002E6C61" w:rsidP="002E6C61">
      <w:pPr>
        <w:pStyle w:val="PargrafodaLista"/>
        <w:ind w:left="502"/>
        <w:rPr>
          <w:rStyle w:val="Forte"/>
          <w:rFonts w:ascii="Tahoma" w:hAnsi="Tahoma" w:cs="Tahoma"/>
          <w:sz w:val="4"/>
          <w:szCs w:val="4"/>
        </w:rPr>
      </w:pPr>
    </w:p>
    <w:p w:rsidR="00E92B4A" w:rsidRPr="0061789D" w:rsidRDefault="00E92B4A" w:rsidP="00E92B4A">
      <w:pPr>
        <w:rPr>
          <w:rFonts w:ascii="Tahoma" w:hAnsi="Tahoma" w:cs="Tahoma"/>
          <w:sz w:val="4"/>
          <w:szCs w:val="4"/>
        </w:rPr>
      </w:pPr>
    </w:p>
    <w:p w:rsidR="0061789D" w:rsidRPr="00165215" w:rsidRDefault="00165215" w:rsidP="00E92B4A">
      <w:pPr>
        <w:rPr>
          <w:rFonts w:ascii="Tahoma" w:hAnsi="Tahoma" w:cs="Tahoma"/>
          <w:color w:val="000000"/>
          <w:sz w:val="4"/>
          <w:szCs w:val="4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  </w:t>
      </w:r>
    </w:p>
    <w:p w:rsidR="00B664AC" w:rsidRPr="006E2210" w:rsidRDefault="0021313E" w:rsidP="006E2210">
      <w:pPr>
        <w:pStyle w:val="WW-Commarcadores2"/>
        <w:numPr>
          <w:ilvl w:val="0"/>
          <w:numId w:val="1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Jan/1990 - Set</w:t>
      </w:r>
      <w:r w:rsidR="00D96E20" w:rsidRPr="006E2210">
        <w:rPr>
          <w:rFonts w:ascii="Tahoma" w:hAnsi="Tahoma" w:cs="Tahoma"/>
          <w:sz w:val="18"/>
          <w:szCs w:val="18"/>
        </w:rPr>
        <w:t xml:space="preserve">/1991 - </w:t>
      </w:r>
      <w:r w:rsidR="00C56B01" w:rsidRPr="006E2210">
        <w:rPr>
          <w:rFonts w:ascii="Tahoma" w:hAnsi="Tahoma" w:cs="Tahoma"/>
          <w:sz w:val="18"/>
          <w:szCs w:val="18"/>
        </w:rPr>
        <w:t xml:space="preserve"> </w:t>
      </w:r>
      <w:r w:rsidR="00E92B4A" w:rsidRPr="006E2210">
        <w:rPr>
          <w:rFonts w:ascii="Tahoma" w:hAnsi="Tahoma" w:cs="Tahoma"/>
          <w:sz w:val="18"/>
          <w:szCs w:val="18"/>
        </w:rPr>
        <w:t>Encarregado de Segurança Patrimonia</w:t>
      </w:r>
      <w:r w:rsidR="006E2210" w:rsidRPr="006E2210">
        <w:rPr>
          <w:rFonts w:ascii="Tahoma" w:hAnsi="Tahoma" w:cs="Tahoma"/>
          <w:sz w:val="18"/>
          <w:szCs w:val="18"/>
        </w:rPr>
        <w:t>l</w:t>
      </w:r>
    </w:p>
    <w:p w:rsidR="0016265A" w:rsidRPr="0061789D" w:rsidRDefault="0016265A" w:rsidP="005079B2">
      <w:pPr>
        <w:pStyle w:val="WW-Commarcadores2"/>
        <w:tabs>
          <w:tab w:val="left" w:pos="7170"/>
        </w:tabs>
        <w:jc w:val="both"/>
        <w:rPr>
          <w:rFonts w:ascii="Tahoma" w:hAnsi="Tahoma" w:cs="Tahoma"/>
          <w:sz w:val="18"/>
          <w:szCs w:val="18"/>
        </w:rPr>
      </w:pPr>
    </w:p>
    <w:p w:rsidR="00B664AC" w:rsidRDefault="00B664AC" w:rsidP="005079B2">
      <w:pPr>
        <w:pStyle w:val="WW-Commarcadores2"/>
        <w:tabs>
          <w:tab w:val="left" w:pos="7170"/>
        </w:tabs>
        <w:jc w:val="both"/>
        <w:rPr>
          <w:rFonts w:ascii="Tahoma" w:hAnsi="Tahoma" w:cs="Tahoma"/>
          <w:sz w:val="10"/>
          <w:szCs w:val="10"/>
        </w:rPr>
      </w:pPr>
    </w:p>
    <w:p w:rsidR="00703C06" w:rsidRPr="00E20519" w:rsidRDefault="00703C06" w:rsidP="005079B2">
      <w:pPr>
        <w:pStyle w:val="WW-Commarcadores2"/>
        <w:tabs>
          <w:tab w:val="left" w:pos="7170"/>
        </w:tabs>
        <w:jc w:val="both"/>
        <w:rPr>
          <w:rFonts w:ascii="Tahoma" w:hAnsi="Tahoma" w:cs="Tahoma"/>
          <w:sz w:val="10"/>
          <w:szCs w:val="10"/>
        </w:rPr>
      </w:pPr>
    </w:p>
    <w:p w:rsidR="005046F4" w:rsidRDefault="0016265A" w:rsidP="00B96043">
      <w:pPr>
        <w:pStyle w:val="WW-Commarcadores2"/>
        <w:numPr>
          <w:ilvl w:val="0"/>
          <w:numId w:val="19"/>
        </w:numPr>
        <w:tabs>
          <w:tab w:val="left" w:pos="7170"/>
        </w:tabs>
        <w:jc w:val="both"/>
        <w:rPr>
          <w:rFonts w:ascii="Tahoma" w:hAnsi="Tahoma" w:cs="Tahoma"/>
        </w:rPr>
      </w:pPr>
      <w:r w:rsidRPr="001F3443">
        <w:rPr>
          <w:rFonts w:ascii="Tahoma" w:hAnsi="Tahoma" w:cs="Tahoma"/>
          <w:b/>
        </w:rPr>
        <w:t>FORMAÇÃO / ESPECIALIZAÇÃO</w:t>
      </w:r>
      <w:r>
        <w:rPr>
          <w:rFonts w:ascii="Tahoma" w:hAnsi="Tahoma" w:cs="Tahoma"/>
        </w:rPr>
        <w:t>:</w:t>
      </w:r>
    </w:p>
    <w:p w:rsidR="00BB779E" w:rsidRPr="00E32F71" w:rsidRDefault="00BB779E" w:rsidP="00BB779E">
      <w:pPr>
        <w:pStyle w:val="WW-Commarcadores2"/>
        <w:tabs>
          <w:tab w:val="left" w:pos="717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</w:t>
      </w:r>
    </w:p>
    <w:p w:rsidR="00E92B4A" w:rsidRPr="0016265A" w:rsidRDefault="00E92B4A" w:rsidP="00E92B4A">
      <w:pPr>
        <w:spacing w:line="240" w:lineRule="exact"/>
        <w:rPr>
          <w:rFonts w:ascii="Tahoma" w:hAnsi="Tahoma" w:cs="Tahoma"/>
          <w:b/>
          <w:color w:val="000000"/>
          <w:u w:val="single"/>
        </w:rPr>
      </w:pPr>
    </w:p>
    <w:p w:rsidR="00CA42C7" w:rsidRPr="0016265A" w:rsidRDefault="00470520" w:rsidP="00CA42C7">
      <w:pPr>
        <w:numPr>
          <w:ilvl w:val="0"/>
          <w:numId w:val="7"/>
        </w:numPr>
        <w:spacing w:before="120"/>
        <w:jc w:val="both"/>
        <w:rPr>
          <w:rFonts w:ascii="Tahoma" w:hAnsi="Tahoma" w:cs="Tahoma"/>
          <w:i/>
        </w:rPr>
      </w:pPr>
      <w:r>
        <w:rPr>
          <w:rFonts w:ascii="Tahoma" w:hAnsi="Tahoma" w:cs="Tahoma"/>
        </w:rPr>
        <w:t xml:space="preserve">Administração de Empresas - </w:t>
      </w:r>
      <w:r w:rsidR="00CA42C7" w:rsidRPr="0016265A">
        <w:rPr>
          <w:rFonts w:ascii="Tahoma" w:hAnsi="Tahoma" w:cs="Tahoma"/>
        </w:rPr>
        <w:t xml:space="preserve">São Judas Tadeu - 3° Semestre (Trancado) </w:t>
      </w:r>
    </w:p>
    <w:p w:rsidR="00CA42C7" w:rsidRPr="0016265A" w:rsidRDefault="00CA42C7" w:rsidP="00CA42C7">
      <w:pPr>
        <w:numPr>
          <w:ilvl w:val="0"/>
          <w:numId w:val="7"/>
        </w:numPr>
        <w:spacing w:before="120"/>
        <w:jc w:val="both"/>
        <w:rPr>
          <w:rFonts w:ascii="Tahoma" w:hAnsi="Tahoma" w:cs="Tahoma"/>
          <w:bCs/>
          <w:iCs/>
        </w:rPr>
      </w:pPr>
      <w:r w:rsidRPr="0016265A">
        <w:rPr>
          <w:rFonts w:ascii="Tahoma" w:hAnsi="Tahoma" w:cs="Tahoma"/>
          <w:bCs/>
          <w:iCs/>
        </w:rPr>
        <w:t>Técnicas em segurança FGT/RS - 1992</w:t>
      </w:r>
    </w:p>
    <w:p w:rsidR="00535BF8" w:rsidRPr="0016265A" w:rsidRDefault="00CA42C7" w:rsidP="00535BF8">
      <w:pPr>
        <w:numPr>
          <w:ilvl w:val="0"/>
          <w:numId w:val="7"/>
        </w:numPr>
        <w:spacing w:before="120"/>
        <w:jc w:val="both"/>
        <w:rPr>
          <w:rFonts w:ascii="Tahoma" w:hAnsi="Tahoma" w:cs="Tahoma"/>
          <w:bCs/>
          <w:iCs/>
        </w:rPr>
      </w:pPr>
      <w:r w:rsidRPr="0016265A">
        <w:rPr>
          <w:rFonts w:ascii="Tahoma" w:hAnsi="Tahoma" w:cs="Tahoma"/>
          <w:iCs/>
        </w:rPr>
        <w:t xml:space="preserve">Segurança </w:t>
      </w:r>
      <w:r w:rsidR="003D047C">
        <w:rPr>
          <w:rFonts w:ascii="Tahoma" w:hAnsi="Tahoma" w:cs="Tahoma"/>
          <w:iCs/>
        </w:rPr>
        <w:t>Empresarial - ULBRA -</w:t>
      </w:r>
      <w:r w:rsidR="00535BF8" w:rsidRPr="0016265A">
        <w:rPr>
          <w:rFonts w:ascii="Tahoma" w:hAnsi="Tahoma" w:cs="Tahoma"/>
          <w:iCs/>
        </w:rPr>
        <w:t xml:space="preserve"> 1997/ 1998</w:t>
      </w:r>
    </w:p>
    <w:p w:rsidR="00CA42C7" w:rsidRPr="00E20519" w:rsidRDefault="0016265A" w:rsidP="00535BF8">
      <w:pPr>
        <w:spacing w:before="120"/>
        <w:jc w:val="both"/>
        <w:rPr>
          <w:rFonts w:ascii="Tahoma" w:hAnsi="Tahoma" w:cs="Tahoma"/>
          <w:iCs/>
          <w:sz w:val="10"/>
          <w:szCs w:val="10"/>
        </w:rPr>
      </w:pPr>
      <w:r w:rsidRPr="00E20519">
        <w:rPr>
          <w:rFonts w:ascii="Tahoma" w:hAnsi="Tahoma" w:cs="Tahoma"/>
          <w:iCs/>
          <w:sz w:val="10"/>
          <w:szCs w:val="10"/>
        </w:rPr>
        <w:t xml:space="preserve">                    </w:t>
      </w:r>
      <w:r w:rsidR="00CA42C7" w:rsidRPr="00E20519">
        <w:rPr>
          <w:rFonts w:ascii="Tahoma" w:hAnsi="Tahoma" w:cs="Tahoma"/>
          <w:iCs/>
          <w:sz w:val="10"/>
          <w:szCs w:val="10"/>
        </w:rPr>
        <w:t xml:space="preserve">       </w:t>
      </w:r>
    </w:p>
    <w:p w:rsidR="00CA42C7" w:rsidRPr="00624F08" w:rsidRDefault="00CA42C7" w:rsidP="0016265A">
      <w:pPr>
        <w:pStyle w:val="PargrafodaLista"/>
        <w:numPr>
          <w:ilvl w:val="0"/>
          <w:numId w:val="15"/>
        </w:numPr>
        <w:rPr>
          <w:rFonts w:ascii="Tahoma" w:hAnsi="Tahoma" w:cs="Tahoma"/>
          <w:b/>
          <w:sz w:val="18"/>
          <w:szCs w:val="18"/>
        </w:rPr>
      </w:pPr>
      <w:r w:rsidRPr="00624F08">
        <w:rPr>
          <w:rFonts w:ascii="Tahoma" w:hAnsi="Tahoma" w:cs="Tahoma"/>
          <w:b/>
          <w:sz w:val="18"/>
          <w:szCs w:val="18"/>
          <w:u w:val="single"/>
        </w:rPr>
        <w:t>Informática:</w:t>
      </w:r>
      <w:r w:rsidRPr="00624F08">
        <w:rPr>
          <w:rFonts w:ascii="Tahoma" w:hAnsi="Tahoma" w:cs="Tahoma"/>
          <w:b/>
          <w:sz w:val="18"/>
          <w:szCs w:val="18"/>
        </w:rPr>
        <w:t xml:space="preserve"> </w:t>
      </w:r>
    </w:p>
    <w:p w:rsidR="000D68B9" w:rsidRPr="0016265A" w:rsidRDefault="000D68B9" w:rsidP="000D68B9">
      <w:pPr>
        <w:pStyle w:val="PargrafodaLista"/>
        <w:ind w:left="502"/>
        <w:rPr>
          <w:rFonts w:ascii="Tahoma" w:hAnsi="Tahoma" w:cs="Tahoma"/>
          <w:b/>
        </w:rPr>
      </w:pPr>
    </w:p>
    <w:p w:rsidR="00CA42C7" w:rsidRPr="000D68B9" w:rsidRDefault="00CA42C7" w:rsidP="00CA42C7">
      <w:pPr>
        <w:rPr>
          <w:rFonts w:ascii="Tahoma" w:hAnsi="Tahoma" w:cs="Tahoma"/>
          <w:bCs/>
          <w:sz w:val="10"/>
          <w:szCs w:val="10"/>
        </w:rPr>
      </w:pPr>
    </w:p>
    <w:p w:rsidR="0016265A" w:rsidRDefault="00CA42C7" w:rsidP="0016265A">
      <w:pPr>
        <w:pStyle w:val="PargrafodaLista"/>
        <w:numPr>
          <w:ilvl w:val="0"/>
          <w:numId w:val="26"/>
        </w:numPr>
        <w:rPr>
          <w:rFonts w:ascii="Tahoma" w:hAnsi="Tahoma" w:cs="Tahoma"/>
          <w:bCs/>
          <w:sz w:val="18"/>
          <w:szCs w:val="18"/>
        </w:rPr>
      </w:pPr>
      <w:r w:rsidRPr="00C82AAF">
        <w:rPr>
          <w:rFonts w:ascii="Tahoma" w:hAnsi="Tahoma" w:cs="Tahoma"/>
          <w:bCs/>
          <w:sz w:val="18"/>
          <w:szCs w:val="18"/>
        </w:rPr>
        <w:t>Conhecimentos á nível de usuário Windows, Wor</w:t>
      </w:r>
      <w:r w:rsidR="00224A8A" w:rsidRPr="00C82AAF">
        <w:rPr>
          <w:rFonts w:ascii="Tahoma" w:hAnsi="Tahoma" w:cs="Tahoma"/>
          <w:bCs/>
          <w:sz w:val="18"/>
          <w:szCs w:val="18"/>
        </w:rPr>
        <w:t>d, Excel; Power Point, Outlook, Internet,</w:t>
      </w:r>
      <w:r w:rsidR="00C82AAF">
        <w:rPr>
          <w:rFonts w:ascii="Tahoma" w:hAnsi="Tahoma" w:cs="Tahoma"/>
          <w:bCs/>
          <w:sz w:val="18"/>
          <w:szCs w:val="18"/>
        </w:rPr>
        <w:t xml:space="preserve"> intranet (WEG) </w:t>
      </w:r>
    </w:p>
    <w:p w:rsidR="00A1462C" w:rsidRPr="00A1462C" w:rsidRDefault="00A1462C" w:rsidP="00A1462C">
      <w:pPr>
        <w:pStyle w:val="PargrafodaLista"/>
        <w:ind w:left="360"/>
        <w:rPr>
          <w:rFonts w:ascii="Tahoma" w:hAnsi="Tahoma" w:cs="Tahoma"/>
          <w:bCs/>
          <w:sz w:val="8"/>
          <w:szCs w:val="8"/>
        </w:rPr>
      </w:pPr>
    </w:p>
    <w:p w:rsidR="00C82AAF" w:rsidRPr="00A1462C" w:rsidRDefault="00C82AAF" w:rsidP="00A1462C">
      <w:pPr>
        <w:rPr>
          <w:rFonts w:ascii="Tahoma" w:hAnsi="Tahoma" w:cs="Tahoma"/>
          <w:bCs/>
          <w:sz w:val="4"/>
          <w:szCs w:val="4"/>
        </w:rPr>
      </w:pPr>
    </w:p>
    <w:p w:rsidR="00224A8A" w:rsidRPr="00C82AAF" w:rsidRDefault="00624984" w:rsidP="0016265A">
      <w:pPr>
        <w:rPr>
          <w:rFonts w:ascii="Tahoma" w:hAnsi="Tahoma" w:cs="Tahoma"/>
          <w:bCs/>
          <w:sz w:val="18"/>
          <w:szCs w:val="18"/>
        </w:rPr>
      </w:pPr>
      <w:r w:rsidRPr="00C82AAF">
        <w:rPr>
          <w:rFonts w:ascii="Tahoma" w:hAnsi="Tahoma" w:cs="Tahoma"/>
          <w:bCs/>
          <w:sz w:val="18"/>
          <w:szCs w:val="18"/>
        </w:rPr>
        <w:t xml:space="preserve">  </w:t>
      </w:r>
      <w:r w:rsidR="00BA2E4B">
        <w:rPr>
          <w:rFonts w:ascii="Tahoma" w:hAnsi="Tahoma" w:cs="Tahoma"/>
          <w:bCs/>
          <w:sz w:val="18"/>
          <w:szCs w:val="18"/>
        </w:rPr>
        <w:t xml:space="preserve">     </w:t>
      </w:r>
      <w:r w:rsidR="00224A8A" w:rsidRPr="00C82AAF">
        <w:rPr>
          <w:rFonts w:ascii="Tahoma" w:hAnsi="Tahoma" w:cs="Tahoma"/>
          <w:bCs/>
          <w:sz w:val="18"/>
          <w:szCs w:val="18"/>
        </w:rPr>
        <w:t>ERP</w:t>
      </w:r>
      <w:r w:rsidR="00D964FA" w:rsidRPr="00C82AAF">
        <w:rPr>
          <w:rFonts w:ascii="Tahoma" w:hAnsi="Tahoma" w:cs="Tahoma"/>
          <w:bCs/>
          <w:sz w:val="18"/>
          <w:szCs w:val="18"/>
        </w:rPr>
        <w:t>/ SAP, S</w:t>
      </w:r>
      <w:r w:rsidR="002A529B" w:rsidRPr="00C82AAF">
        <w:rPr>
          <w:rFonts w:ascii="Tahoma" w:hAnsi="Tahoma" w:cs="Tahoma"/>
          <w:bCs/>
          <w:sz w:val="18"/>
          <w:szCs w:val="18"/>
        </w:rPr>
        <w:t>pad W</w:t>
      </w:r>
      <w:r w:rsidR="009E766D" w:rsidRPr="00C82AAF">
        <w:rPr>
          <w:rFonts w:ascii="Tahoma" w:hAnsi="Tahoma" w:cs="Tahoma"/>
          <w:bCs/>
          <w:sz w:val="18"/>
          <w:szCs w:val="18"/>
        </w:rPr>
        <w:t>eb</w:t>
      </w:r>
      <w:r w:rsidR="00D964FA" w:rsidRPr="00C82AAF">
        <w:rPr>
          <w:rFonts w:ascii="Tahoma" w:hAnsi="Tahoma" w:cs="Tahoma"/>
          <w:bCs/>
          <w:sz w:val="18"/>
          <w:szCs w:val="18"/>
        </w:rPr>
        <w:t xml:space="preserve">, </w:t>
      </w:r>
      <w:r w:rsidR="00985A3C" w:rsidRPr="00C82AAF">
        <w:rPr>
          <w:rFonts w:ascii="Tahoma" w:hAnsi="Tahoma" w:cs="Tahoma"/>
          <w:bCs/>
          <w:sz w:val="18"/>
          <w:szCs w:val="18"/>
        </w:rPr>
        <w:t xml:space="preserve">GeoVision </w:t>
      </w:r>
      <w:r w:rsidR="00F5132A" w:rsidRPr="00C82AAF">
        <w:rPr>
          <w:rFonts w:ascii="Tahoma" w:hAnsi="Tahoma" w:cs="Tahoma"/>
          <w:bCs/>
          <w:sz w:val="18"/>
          <w:szCs w:val="18"/>
        </w:rPr>
        <w:t>(</w:t>
      </w:r>
      <w:r w:rsidR="00985A3C" w:rsidRPr="00C82AAF">
        <w:rPr>
          <w:rFonts w:ascii="Tahoma" w:hAnsi="Tahoma" w:cs="Tahoma"/>
          <w:bCs/>
          <w:sz w:val="18"/>
          <w:szCs w:val="18"/>
        </w:rPr>
        <w:t>CFTV)</w:t>
      </w:r>
      <w:r w:rsidR="00C30B8A" w:rsidRPr="00C82AAF">
        <w:rPr>
          <w:rFonts w:ascii="Tahoma" w:hAnsi="Tahoma" w:cs="Tahoma"/>
          <w:bCs/>
          <w:sz w:val="18"/>
          <w:szCs w:val="18"/>
        </w:rPr>
        <w:t xml:space="preserve"> Total,</w:t>
      </w:r>
      <w:r w:rsidR="00624F08">
        <w:rPr>
          <w:rFonts w:ascii="Tahoma" w:hAnsi="Tahoma" w:cs="Tahoma"/>
          <w:bCs/>
          <w:sz w:val="18"/>
          <w:szCs w:val="18"/>
        </w:rPr>
        <w:t xml:space="preserve"> </w:t>
      </w:r>
      <w:r w:rsidR="0016265A" w:rsidRPr="00C82AAF">
        <w:rPr>
          <w:rFonts w:ascii="Tahoma" w:hAnsi="Tahoma" w:cs="Tahoma"/>
          <w:bCs/>
          <w:sz w:val="18"/>
          <w:szCs w:val="18"/>
        </w:rPr>
        <w:t>Task (controle de Acesso)</w:t>
      </w:r>
      <w:r w:rsidR="00224A8A" w:rsidRPr="00C82AAF">
        <w:rPr>
          <w:rFonts w:ascii="Tahoma" w:hAnsi="Tahoma" w:cs="Tahoma"/>
          <w:bCs/>
          <w:sz w:val="18"/>
          <w:szCs w:val="18"/>
        </w:rPr>
        <w:t xml:space="preserve"> Salv </w:t>
      </w:r>
      <w:r w:rsidR="00401917" w:rsidRPr="00C82AAF">
        <w:rPr>
          <w:rFonts w:ascii="Tahoma" w:hAnsi="Tahoma" w:cs="Tahoma"/>
          <w:bCs/>
          <w:sz w:val="18"/>
          <w:szCs w:val="18"/>
        </w:rPr>
        <w:t>(Petrobras</w:t>
      </w:r>
      <w:r w:rsidR="00224A8A" w:rsidRPr="00C82AAF">
        <w:rPr>
          <w:rFonts w:ascii="Tahoma" w:hAnsi="Tahoma" w:cs="Tahoma"/>
          <w:bCs/>
          <w:sz w:val="18"/>
          <w:szCs w:val="18"/>
        </w:rPr>
        <w:t>)</w:t>
      </w:r>
    </w:p>
    <w:p w:rsidR="00535BF8" w:rsidRPr="00C82AAF" w:rsidRDefault="00535BF8" w:rsidP="000D68B9">
      <w:pPr>
        <w:rPr>
          <w:rFonts w:ascii="Tahoma" w:hAnsi="Tahoma" w:cs="Tahoma"/>
          <w:bCs/>
          <w:sz w:val="18"/>
          <w:szCs w:val="18"/>
        </w:rPr>
      </w:pPr>
    </w:p>
    <w:p w:rsidR="000D68B9" w:rsidRPr="00E20519" w:rsidRDefault="000D68B9" w:rsidP="000D68B9">
      <w:pPr>
        <w:rPr>
          <w:rFonts w:ascii="Tahoma" w:hAnsi="Tahoma" w:cs="Tahoma"/>
          <w:bCs/>
          <w:sz w:val="10"/>
          <w:szCs w:val="10"/>
        </w:rPr>
      </w:pPr>
    </w:p>
    <w:p w:rsidR="00985602" w:rsidRDefault="00535BF8" w:rsidP="00985602">
      <w:pPr>
        <w:pStyle w:val="PargrafodaLista"/>
        <w:numPr>
          <w:ilvl w:val="0"/>
          <w:numId w:val="15"/>
        </w:numPr>
        <w:spacing w:before="120"/>
        <w:jc w:val="both"/>
        <w:rPr>
          <w:rFonts w:ascii="Tahoma" w:hAnsi="Tahoma" w:cs="Tahoma"/>
          <w:iCs/>
          <w:sz w:val="18"/>
          <w:szCs w:val="18"/>
        </w:rPr>
      </w:pPr>
      <w:r w:rsidRPr="00C82AAF">
        <w:rPr>
          <w:rFonts w:ascii="Tahoma" w:hAnsi="Tahoma" w:cs="Tahoma"/>
          <w:b/>
          <w:iCs/>
          <w:sz w:val="18"/>
          <w:szCs w:val="18"/>
          <w:u w:val="single"/>
        </w:rPr>
        <w:t>Idioma</w:t>
      </w:r>
      <w:r w:rsidRPr="00C82AAF">
        <w:rPr>
          <w:rFonts w:ascii="Tahoma" w:hAnsi="Tahoma" w:cs="Tahoma"/>
          <w:iCs/>
          <w:sz w:val="18"/>
          <w:szCs w:val="18"/>
          <w:u w:val="single"/>
        </w:rPr>
        <w:t>:</w:t>
      </w:r>
      <w:r w:rsidR="00B664AC" w:rsidRPr="00C82AAF">
        <w:rPr>
          <w:rFonts w:ascii="Tahoma" w:hAnsi="Tahoma" w:cs="Tahoma"/>
          <w:iCs/>
          <w:sz w:val="18"/>
          <w:szCs w:val="18"/>
        </w:rPr>
        <w:t xml:space="preserve"> Inglês e Espanhol Nível básico.</w:t>
      </w:r>
    </w:p>
    <w:p w:rsidR="00B31F96" w:rsidRPr="00B31F96" w:rsidRDefault="00B31F96" w:rsidP="00B31F96">
      <w:pPr>
        <w:spacing w:before="120"/>
        <w:jc w:val="both"/>
        <w:rPr>
          <w:rFonts w:ascii="Tahoma" w:hAnsi="Tahoma" w:cs="Tahoma"/>
          <w:iCs/>
          <w:sz w:val="18"/>
          <w:szCs w:val="18"/>
        </w:rPr>
      </w:pPr>
    </w:p>
    <w:p w:rsidR="0061789D" w:rsidRDefault="0061789D" w:rsidP="0061789D">
      <w:pPr>
        <w:spacing w:before="120"/>
        <w:jc w:val="both"/>
        <w:rPr>
          <w:rFonts w:ascii="Tahoma" w:hAnsi="Tahoma" w:cs="Tahoma"/>
          <w:iCs/>
          <w:sz w:val="18"/>
          <w:szCs w:val="18"/>
        </w:rPr>
      </w:pPr>
    </w:p>
    <w:p w:rsidR="00DA2ED9" w:rsidRPr="0061789D" w:rsidRDefault="00DA2ED9" w:rsidP="0061789D">
      <w:pPr>
        <w:spacing w:before="120"/>
        <w:jc w:val="both"/>
        <w:rPr>
          <w:rFonts w:ascii="Tahoma" w:hAnsi="Tahoma" w:cs="Tahoma"/>
          <w:iCs/>
          <w:sz w:val="18"/>
          <w:szCs w:val="18"/>
        </w:rPr>
      </w:pPr>
    </w:p>
    <w:p w:rsidR="00985602" w:rsidRDefault="00985602" w:rsidP="00985602">
      <w:pPr>
        <w:spacing w:before="120"/>
        <w:jc w:val="both"/>
        <w:rPr>
          <w:rFonts w:ascii="Tahoma" w:hAnsi="Tahoma" w:cs="Tahoma"/>
          <w:iCs/>
        </w:rPr>
      </w:pPr>
    </w:p>
    <w:p w:rsidR="00FF3DEA" w:rsidRPr="00985602" w:rsidRDefault="00FF3DEA" w:rsidP="00985602">
      <w:pPr>
        <w:spacing w:before="120"/>
        <w:jc w:val="both"/>
        <w:rPr>
          <w:rFonts w:ascii="Tahoma" w:hAnsi="Tahoma" w:cs="Tahoma"/>
          <w:iCs/>
        </w:rPr>
      </w:pPr>
    </w:p>
    <w:p w:rsidR="00470520" w:rsidRPr="00E20519" w:rsidRDefault="00470520" w:rsidP="003441C9">
      <w:pPr>
        <w:spacing w:before="120"/>
        <w:jc w:val="both"/>
        <w:rPr>
          <w:rFonts w:ascii="Tahoma" w:hAnsi="Tahoma" w:cs="Tahoma"/>
          <w:iCs/>
          <w:sz w:val="4"/>
          <w:szCs w:val="4"/>
        </w:rPr>
      </w:pPr>
    </w:p>
    <w:p w:rsidR="009B5A8E" w:rsidRPr="001F3443" w:rsidRDefault="0016265A" w:rsidP="007B42FA">
      <w:pPr>
        <w:pStyle w:val="PargrafodaLista"/>
        <w:numPr>
          <w:ilvl w:val="0"/>
          <w:numId w:val="19"/>
        </w:numPr>
        <w:spacing w:before="120"/>
        <w:jc w:val="both"/>
        <w:rPr>
          <w:rFonts w:ascii="Tahoma" w:hAnsi="Tahoma" w:cs="Tahoma"/>
          <w:b/>
          <w:iCs/>
        </w:rPr>
      </w:pPr>
      <w:r w:rsidRPr="001F3443">
        <w:rPr>
          <w:rFonts w:ascii="Tahoma" w:hAnsi="Tahoma" w:cs="Tahoma"/>
          <w:b/>
          <w:iCs/>
        </w:rPr>
        <w:t>CURSOS:</w:t>
      </w:r>
    </w:p>
    <w:p w:rsidR="001C567F" w:rsidRPr="00E20519" w:rsidRDefault="00D75D1C" w:rsidP="0016265A">
      <w:pPr>
        <w:spacing w:before="120"/>
        <w:jc w:val="both"/>
        <w:rPr>
          <w:rFonts w:ascii="Tahoma" w:hAnsi="Tahoma" w:cs="Tahoma"/>
          <w:b/>
          <w:iCs/>
        </w:rPr>
      </w:pPr>
      <w:r>
        <w:rPr>
          <w:rFonts w:ascii="Tahoma" w:hAnsi="Tahoma" w:cs="Tahoma"/>
          <w:iCs/>
        </w:rPr>
        <w:t>____________________</w:t>
      </w:r>
      <w:r w:rsidRPr="00D75D1C">
        <w:rPr>
          <w:rFonts w:ascii="Tahoma" w:hAnsi="Tahoma" w:cs="Tahoma"/>
          <w:iCs/>
          <w:sz w:val="16"/>
          <w:szCs w:val="16"/>
        </w:rPr>
        <w:t>____</w:t>
      </w:r>
      <w:r w:rsidR="0016265A" w:rsidRPr="00D75D1C">
        <w:rPr>
          <w:rFonts w:ascii="Tahoma" w:hAnsi="Tahoma" w:cs="Tahoma"/>
          <w:iCs/>
          <w:sz w:val="16"/>
          <w:szCs w:val="16"/>
        </w:rPr>
        <w:t>___</w:t>
      </w:r>
      <w:r w:rsidR="0016265A">
        <w:rPr>
          <w:rFonts w:ascii="Tahoma" w:hAnsi="Tahoma" w:cs="Tahoma"/>
          <w:iCs/>
        </w:rPr>
        <w:t>__________________________________________</w:t>
      </w:r>
      <w:r>
        <w:rPr>
          <w:rFonts w:ascii="Tahoma" w:hAnsi="Tahoma" w:cs="Tahoma"/>
          <w:iCs/>
        </w:rPr>
        <w:t>____________________</w:t>
      </w:r>
    </w:p>
    <w:p w:rsidR="001C567F" w:rsidRDefault="001C567F" w:rsidP="001C567F">
      <w:pPr>
        <w:tabs>
          <w:tab w:val="left" w:pos="851"/>
        </w:tabs>
        <w:ind w:firstLine="284"/>
        <w:jc w:val="both"/>
        <w:rPr>
          <w:rFonts w:ascii="Symbol" w:eastAsia="Symbol" w:hAnsi="Symbol" w:cs="Symbol"/>
          <w:sz w:val="4"/>
        </w:rPr>
      </w:pPr>
    </w:p>
    <w:p w:rsidR="001C567F" w:rsidRDefault="001C567F" w:rsidP="001C567F">
      <w:pPr>
        <w:tabs>
          <w:tab w:val="left" w:pos="851"/>
        </w:tabs>
        <w:ind w:firstLine="284"/>
        <w:jc w:val="both"/>
        <w:rPr>
          <w:rFonts w:ascii="Symbol" w:eastAsia="Symbol" w:hAnsi="Symbol" w:cs="Symbol"/>
          <w:sz w:val="4"/>
        </w:rPr>
      </w:pPr>
    </w:p>
    <w:p w:rsidR="001C567F" w:rsidRDefault="001C567F" w:rsidP="001C567F">
      <w:pPr>
        <w:tabs>
          <w:tab w:val="left" w:pos="851"/>
        </w:tabs>
        <w:ind w:firstLine="284"/>
        <w:jc w:val="both"/>
        <w:rPr>
          <w:rFonts w:ascii="Symbol" w:eastAsia="Symbol" w:hAnsi="Symbol" w:cs="Symbol"/>
          <w:sz w:val="4"/>
        </w:rPr>
      </w:pPr>
    </w:p>
    <w:p w:rsidR="0016265A" w:rsidRDefault="0016265A" w:rsidP="001C567F">
      <w:pPr>
        <w:tabs>
          <w:tab w:val="left" w:pos="851"/>
        </w:tabs>
        <w:ind w:firstLine="284"/>
        <w:jc w:val="both"/>
        <w:rPr>
          <w:rFonts w:ascii="Symbol" w:eastAsia="Symbol" w:hAnsi="Symbol" w:cs="Symbol"/>
          <w:sz w:val="4"/>
        </w:rPr>
      </w:pPr>
    </w:p>
    <w:p w:rsidR="0016265A" w:rsidRDefault="0016265A" w:rsidP="001C567F">
      <w:pPr>
        <w:tabs>
          <w:tab w:val="left" w:pos="851"/>
        </w:tabs>
        <w:ind w:firstLine="284"/>
        <w:jc w:val="both"/>
        <w:rPr>
          <w:rFonts w:ascii="Symbol" w:eastAsia="Symbol" w:hAnsi="Symbol" w:cs="Symbol"/>
          <w:sz w:val="4"/>
        </w:rPr>
      </w:pPr>
    </w:p>
    <w:p w:rsidR="00ED6114" w:rsidRDefault="00ED6114" w:rsidP="001C567F">
      <w:pPr>
        <w:tabs>
          <w:tab w:val="left" w:pos="851"/>
        </w:tabs>
        <w:ind w:firstLine="284"/>
        <w:jc w:val="both"/>
        <w:rPr>
          <w:rFonts w:ascii="Symbol" w:eastAsia="Symbol" w:hAnsi="Symbol" w:cs="Symbol"/>
          <w:sz w:val="4"/>
        </w:rPr>
      </w:pPr>
    </w:p>
    <w:p w:rsidR="001C567F" w:rsidRPr="001C567F" w:rsidRDefault="001C567F" w:rsidP="001C567F">
      <w:pPr>
        <w:tabs>
          <w:tab w:val="left" w:pos="851"/>
        </w:tabs>
        <w:ind w:firstLine="284"/>
        <w:jc w:val="both"/>
        <w:rPr>
          <w:rFonts w:ascii="Symbol" w:eastAsia="Symbol" w:hAnsi="Symbol" w:cs="Symbol"/>
          <w:sz w:val="4"/>
        </w:rPr>
      </w:pPr>
    </w:p>
    <w:p w:rsidR="00F4071D" w:rsidRPr="009D26B8" w:rsidRDefault="00F4071D" w:rsidP="00D72BB7">
      <w:pPr>
        <w:numPr>
          <w:ilvl w:val="0"/>
          <w:numId w:val="3"/>
        </w:numPr>
        <w:tabs>
          <w:tab w:val="left" w:pos="709"/>
        </w:tabs>
        <w:spacing w:line="360" w:lineRule="auto"/>
        <w:ind w:hanging="931"/>
        <w:jc w:val="both"/>
        <w:rPr>
          <w:rFonts w:ascii="Tahoma" w:hAnsi="Tahoma" w:cs="Tahoma"/>
          <w:sz w:val="18"/>
          <w:szCs w:val="18"/>
        </w:rPr>
      </w:pPr>
      <w:r w:rsidRPr="009D26B8">
        <w:rPr>
          <w:rFonts w:ascii="Tahoma" w:eastAsia="Symbol" w:hAnsi="Tahoma" w:cs="Tahoma"/>
          <w:sz w:val="18"/>
          <w:szCs w:val="18"/>
        </w:rPr>
        <w:t>Chefia de Segurança Patrimonial</w:t>
      </w:r>
    </w:p>
    <w:p w:rsidR="00F4071D" w:rsidRPr="009D26B8" w:rsidRDefault="00456D0B" w:rsidP="00D72BB7">
      <w:pPr>
        <w:numPr>
          <w:ilvl w:val="0"/>
          <w:numId w:val="3"/>
        </w:numPr>
        <w:tabs>
          <w:tab w:val="clear" w:pos="1215"/>
          <w:tab w:val="num" w:pos="709"/>
          <w:tab w:val="left" w:pos="851"/>
        </w:tabs>
        <w:spacing w:line="360" w:lineRule="auto"/>
        <w:ind w:hanging="931"/>
        <w:jc w:val="both"/>
        <w:rPr>
          <w:rFonts w:ascii="Tahoma" w:hAnsi="Tahoma" w:cs="Tahoma"/>
          <w:sz w:val="18"/>
          <w:szCs w:val="18"/>
        </w:rPr>
      </w:pPr>
      <w:r w:rsidRPr="009D26B8">
        <w:rPr>
          <w:rFonts w:ascii="Tahoma" w:hAnsi="Tahoma" w:cs="Tahoma"/>
          <w:sz w:val="18"/>
          <w:szCs w:val="18"/>
        </w:rPr>
        <w:t>Supervisão de Segurança P</w:t>
      </w:r>
      <w:r w:rsidR="00F4071D" w:rsidRPr="009D26B8">
        <w:rPr>
          <w:rFonts w:ascii="Tahoma" w:hAnsi="Tahoma" w:cs="Tahoma"/>
          <w:sz w:val="18"/>
          <w:szCs w:val="18"/>
        </w:rPr>
        <w:t>atrimonial</w:t>
      </w:r>
    </w:p>
    <w:p w:rsidR="00470520" w:rsidRPr="009D26B8" w:rsidRDefault="00F4071D" w:rsidP="00E20519">
      <w:pPr>
        <w:numPr>
          <w:ilvl w:val="0"/>
          <w:numId w:val="3"/>
        </w:numPr>
        <w:tabs>
          <w:tab w:val="left" w:pos="709"/>
        </w:tabs>
        <w:spacing w:line="360" w:lineRule="auto"/>
        <w:ind w:hanging="931"/>
        <w:jc w:val="both"/>
        <w:rPr>
          <w:rFonts w:ascii="Tahoma" w:hAnsi="Tahoma" w:cs="Tahoma"/>
          <w:sz w:val="18"/>
          <w:szCs w:val="18"/>
        </w:rPr>
      </w:pPr>
      <w:r w:rsidRPr="009D26B8">
        <w:rPr>
          <w:rFonts w:ascii="Tahoma" w:hAnsi="Tahoma" w:cs="Tahoma"/>
          <w:sz w:val="18"/>
          <w:szCs w:val="18"/>
        </w:rPr>
        <w:t xml:space="preserve">Qualidade Total na Segurança Patrimonial </w:t>
      </w:r>
    </w:p>
    <w:p w:rsidR="00E20519" w:rsidRPr="009D26B8" w:rsidRDefault="00456D0B" w:rsidP="00E20519">
      <w:pPr>
        <w:numPr>
          <w:ilvl w:val="0"/>
          <w:numId w:val="3"/>
        </w:numPr>
        <w:tabs>
          <w:tab w:val="left" w:pos="709"/>
        </w:tabs>
        <w:spacing w:line="360" w:lineRule="auto"/>
        <w:ind w:hanging="931"/>
        <w:jc w:val="both"/>
        <w:rPr>
          <w:rFonts w:ascii="Tahoma" w:hAnsi="Tahoma" w:cs="Tahoma"/>
          <w:sz w:val="18"/>
          <w:szCs w:val="18"/>
        </w:rPr>
      </w:pPr>
      <w:r w:rsidRPr="009D26B8">
        <w:rPr>
          <w:rFonts w:ascii="Tahoma" w:hAnsi="Tahoma" w:cs="Tahoma"/>
          <w:sz w:val="18"/>
          <w:szCs w:val="18"/>
        </w:rPr>
        <w:t>Segurança Pessoal para Executivos e D</w:t>
      </w:r>
      <w:r w:rsidR="00F4071D" w:rsidRPr="009D26B8">
        <w:rPr>
          <w:rFonts w:ascii="Tahoma" w:hAnsi="Tahoma" w:cs="Tahoma"/>
          <w:sz w:val="18"/>
          <w:szCs w:val="18"/>
        </w:rPr>
        <w:t>esignatários</w:t>
      </w:r>
    </w:p>
    <w:p w:rsidR="00E20519" w:rsidRPr="009D26B8" w:rsidRDefault="00F4071D" w:rsidP="00E20519">
      <w:pPr>
        <w:numPr>
          <w:ilvl w:val="0"/>
          <w:numId w:val="3"/>
        </w:numPr>
        <w:tabs>
          <w:tab w:val="left" w:pos="709"/>
        </w:tabs>
        <w:spacing w:line="360" w:lineRule="auto"/>
        <w:ind w:hanging="931"/>
        <w:jc w:val="both"/>
        <w:rPr>
          <w:rFonts w:ascii="Tahoma" w:hAnsi="Tahoma" w:cs="Tahoma"/>
          <w:sz w:val="18"/>
          <w:szCs w:val="18"/>
        </w:rPr>
      </w:pPr>
      <w:r w:rsidRPr="009D26B8">
        <w:rPr>
          <w:rFonts w:ascii="Tahoma" w:hAnsi="Tahoma" w:cs="Tahoma"/>
          <w:sz w:val="18"/>
          <w:szCs w:val="18"/>
        </w:rPr>
        <w:t xml:space="preserve">Gestão de Riscos Corporativos </w:t>
      </w:r>
    </w:p>
    <w:p w:rsidR="00BF72B9" w:rsidRPr="009D26B8" w:rsidRDefault="00651170" w:rsidP="00D72BB7">
      <w:pPr>
        <w:numPr>
          <w:ilvl w:val="0"/>
          <w:numId w:val="3"/>
        </w:numPr>
        <w:tabs>
          <w:tab w:val="left" w:pos="709"/>
        </w:tabs>
        <w:spacing w:line="360" w:lineRule="auto"/>
        <w:ind w:hanging="931"/>
        <w:jc w:val="both"/>
        <w:rPr>
          <w:rFonts w:ascii="Tahoma" w:hAnsi="Tahoma" w:cs="Tahoma"/>
          <w:sz w:val="18"/>
          <w:szCs w:val="18"/>
        </w:rPr>
      </w:pPr>
      <w:r w:rsidRPr="009D26B8">
        <w:rPr>
          <w:rFonts w:ascii="Tahoma" w:hAnsi="Tahoma" w:cs="Tahoma"/>
          <w:sz w:val="18"/>
          <w:szCs w:val="18"/>
        </w:rPr>
        <w:t>Téc</w:t>
      </w:r>
      <w:r w:rsidR="009406B0" w:rsidRPr="009D26B8">
        <w:rPr>
          <w:rFonts w:ascii="Tahoma" w:hAnsi="Tahoma" w:cs="Tahoma"/>
          <w:sz w:val="18"/>
          <w:szCs w:val="18"/>
        </w:rPr>
        <w:t xml:space="preserve">nicas em Investigações </w:t>
      </w:r>
    </w:p>
    <w:p w:rsidR="00C835D9" w:rsidRPr="009D26B8" w:rsidRDefault="00416F0C" w:rsidP="00D72BB7">
      <w:pPr>
        <w:numPr>
          <w:ilvl w:val="0"/>
          <w:numId w:val="3"/>
        </w:numPr>
        <w:tabs>
          <w:tab w:val="left" w:pos="709"/>
        </w:tabs>
        <w:spacing w:line="360" w:lineRule="auto"/>
        <w:ind w:hanging="931"/>
        <w:jc w:val="both"/>
        <w:rPr>
          <w:rFonts w:ascii="Tahoma" w:hAnsi="Tahoma" w:cs="Tahoma"/>
          <w:b/>
          <w:sz w:val="18"/>
          <w:szCs w:val="18"/>
        </w:rPr>
      </w:pPr>
      <w:r w:rsidRPr="009D26B8">
        <w:rPr>
          <w:rFonts w:ascii="Tahoma" w:hAnsi="Tahoma" w:cs="Tahoma"/>
          <w:sz w:val="18"/>
          <w:szCs w:val="18"/>
        </w:rPr>
        <w:t>Compliance -</w:t>
      </w:r>
      <w:r w:rsidR="001D4EBC" w:rsidRPr="009D26B8">
        <w:rPr>
          <w:rFonts w:ascii="Tahoma" w:hAnsi="Tahoma" w:cs="Tahoma"/>
          <w:sz w:val="18"/>
          <w:szCs w:val="18"/>
        </w:rPr>
        <w:t xml:space="preserve"> Programa A</w:t>
      </w:r>
      <w:r w:rsidR="00C835D9" w:rsidRPr="009D26B8">
        <w:rPr>
          <w:rFonts w:ascii="Tahoma" w:hAnsi="Tahoma" w:cs="Tahoma"/>
          <w:sz w:val="18"/>
          <w:szCs w:val="18"/>
        </w:rPr>
        <w:t xml:space="preserve">nticorrupção </w:t>
      </w:r>
    </w:p>
    <w:p w:rsidR="00F4071D" w:rsidRPr="009D26B8" w:rsidRDefault="00B05BC6" w:rsidP="00D72BB7">
      <w:pPr>
        <w:numPr>
          <w:ilvl w:val="0"/>
          <w:numId w:val="3"/>
        </w:numPr>
        <w:tabs>
          <w:tab w:val="left" w:pos="709"/>
        </w:tabs>
        <w:spacing w:line="360" w:lineRule="auto"/>
        <w:ind w:hanging="931"/>
        <w:jc w:val="both"/>
        <w:rPr>
          <w:rFonts w:ascii="Tahoma" w:hAnsi="Tahoma" w:cs="Tahoma"/>
          <w:sz w:val="18"/>
          <w:szCs w:val="18"/>
        </w:rPr>
      </w:pPr>
      <w:r w:rsidRPr="009D26B8">
        <w:rPr>
          <w:rFonts w:ascii="Tahoma" w:hAnsi="Tahoma" w:cs="Tahoma"/>
          <w:sz w:val="18"/>
          <w:szCs w:val="18"/>
        </w:rPr>
        <w:t xml:space="preserve">ISO 9001 (Qualidade), ISO 14001 (Meio </w:t>
      </w:r>
      <w:r w:rsidR="00651170" w:rsidRPr="009D26B8">
        <w:rPr>
          <w:rFonts w:ascii="Tahoma" w:hAnsi="Tahoma" w:cs="Tahoma"/>
          <w:sz w:val="18"/>
          <w:szCs w:val="18"/>
        </w:rPr>
        <w:t xml:space="preserve">Ambiente) e OHSAS 18001 </w:t>
      </w:r>
    </w:p>
    <w:p w:rsidR="00F4071D" w:rsidRPr="009D26B8" w:rsidRDefault="00F4071D" w:rsidP="00D72BB7">
      <w:pPr>
        <w:numPr>
          <w:ilvl w:val="0"/>
          <w:numId w:val="3"/>
        </w:numPr>
        <w:tabs>
          <w:tab w:val="left" w:pos="709"/>
        </w:tabs>
        <w:spacing w:line="360" w:lineRule="auto"/>
        <w:ind w:hanging="931"/>
        <w:jc w:val="both"/>
        <w:rPr>
          <w:rFonts w:ascii="Tahoma" w:hAnsi="Tahoma" w:cs="Tahoma"/>
          <w:sz w:val="18"/>
          <w:szCs w:val="18"/>
        </w:rPr>
      </w:pPr>
      <w:r w:rsidRPr="009D26B8">
        <w:rPr>
          <w:rFonts w:ascii="Tahoma" w:hAnsi="Tahoma" w:cs="Tahoma"/>
          <w:sz w:val="18"/>
          <w:szCs w:val="18"/>
        </w:rPr>
        <w:t>Multiplicadores de Treinamento em Segurança Patrimonial</w:t>
      </w:r>
    </w:p>
    <w:p w:rsidR="00F4071D" w:rsidRPr="009D26B8" w:rsidRDefault="00456D0B" w:rsidP="00D72BB7">
      <w:pPr>
        <w:numPr>
          <w:ilvl w:val="0"/>
          <w:numId w:val="3"/>
        </w:numPr>
        <w:tabs>
          <w:tab w:val="left" w:pos="709"/>
        </w:tabs>
        <w:spacing w:line="360" w:lineRule="auto"/>
        <w:ind w:hanging="931"/>
        <w:jc w:val="both"/>
        <w:rPr>
          <w:rFonts w:ascii="Tahoma" w:hAnsi="Tahoma" w:cs="Tahoma"/>
          <w:sz w:val="18"/>
          <w:szCs w:val="18"/>
        </w:rPr>
      </w:pPr>
      <w:r w:rsidRPr="009D26B8">
        <w:rPr>
          <w:rFonts w:ascii="Tahoma" w:hAnsi="Tahoma" w:cs="Tahoma"/>
          <w:sz w:val="18"/>
          <w:szCs w:val="18"/>
        </w:rPr>
        <w:t>Atualização em Didática para Professores de Segurança P</w:t>
      </w:r>
      <w:r w:rsidR="00F4071D" w:rsidRPr="009D26B8">
        <w:rPr>
          <w:rFonts w:ascii="Tahoma" w:hAnsi="Tahoma" w:cs="Tahoma"/>
          <w:sz w:val="18"/>
          <w:szCs w:val="18"/>
        </w:rPr>
        <w:t>atrimonial</w:t>
      </w:r>
    </w:p>
    <w:p w:rsidR="00F4071D" w:rsidRPr="009D26B8" w:rsidRDefault="00261D08" w:rsidP="00D72BB7">
      <w:pPr>
        <w:numPr>
          <w:ilvl w:val="0"/>
          <w:numId w:val="3"/>
        </w:numPr>
        <w:tabs>
          <w:tab w:val="clear" w:pos="1215"/>
          <w:tab w:val="left" w:pos="709"/>
        </w:tabs>
        <w:spacing w:line="360" w:lineRule="auto"/>
        <w:ind w:left="709" w:hanging="425"/>
        <w:jc w:val="both"/>
        <w:rPr>
          <w:rFonts w:ascii="Tahoma" w:hAnsi="Tahoma" w:cs="Tahoma"/>
          <w:sz w:val="18"/>
          <w:szCs w:val="18"/>
        </w:rPr>
      </w:pPr>
      <w:r w:rsidRPr="009D26B8">
        <w:rPr>
          <w:rFonts w:ascii="Tahoma" w:hAnsi="Tahoma" w:cs="Tahoma"/>
          <w:sz w:val="18"/>
          <w:szCs w:val="18"/>
        </w:rPr>
        <w:t>Planejamento em</w:t>
      </w:r>
      <w:r w:rsidR="00456D0B" w:rsidRPr="009D26B8">
        <w:rPr>
          <w:rFonts w:ascii="Tahoma" w:hAnsi="Tahoma" w:cs="Tahoma"/>
          <w:sz w:val="18"/>
          <w:szCs w:val="18"/>
        </w:rPr>
        <w:t xml:space="preserve"> Segurança E</w:t>
      </w:r>
      <w:r w:rsidR="00F4071D" w:rsidRPr="009D26B8">
        <w:rPr>
          <w:rFonts w:ascii="Tahoma" w:hAnsi="Tahoma" w:cs="Tahoma"/>
          <w:sz w:val="18"/>
          <w:szCs w:val="18"/>
        </w:rPr>
        <w:t>mpresarial</w:t>
      </w:r>
    </w:p>
    <w:p w:rsidR="00F4071D" w:rsidRPr="009D26B8" w:rsidRDefault="00F4071D" w:rsidP="00D72BB7">
      <w:pPr>
        <w:numPr>
          <w:ilvl w:val="0"/>
          <w:numId w:val="3"/>
        </w:numPr>
        <w:tabs>
          <w:tab w:val="clear" w:pos="1215"/>
          <w:tab w:val="left" w:pos="709"/>
        </w:tabs>
        <w:spacing w:line="360" w:lineRule="auto"/>
        <w:ind w:left="709" w:hanging="425"/>
        <w:jc w:val="both"/>
        <w:rPr>
          <w:rFonts w:ascii="Tahoma" w:hAnsi="Tahoma" w:cs="Tahoma"/>
          <w:sz w:val="18"/>
          <w:szCs w:val="18"/>
        </w:rPr>
      </w:pPr>
      <w:r w:rsidRPr="009D26B8">
        <w:rPr>
          <w:rFonts w:ascii="Tahoma" w:hAnsi="Tahoma" w:cs="Tahoma"/>
          <w:sz w:val="18"/>
          <w:szCs w:val="18"/>
        </w:rPr>
        <w:t>Prevenção e Combate a Incêndio</w:t>
      </w:r>
      <w:r w:rsidR="00E66F54" w:rsidRPr="009D26B8">
        <w:rPr>
          <w:rFonts w:ascii="Tahoma" w:hAnsi="Tahoma" w:cs="Tahoma"/>
          <w:sz w:val="18"/>
          <w:szCs w:val="18"/>
        </w:rPr>
        <w:t xml:space="preserve"> / Brigadista de incêndio </w:t>
      </w:r>
    </w:p>
    <w:p w:rsidR="00EC472F" w:rsidRPr="009D26B8" w:rsidRDefault="00F4071D" w:rsidP="00D72BB7">
      <w:pPr>
        <w:numPr>
          <w:ilvl w:val="0"/>
          <w:numId w:val="3"/>
        </w:numPr>
        <w:tabs>
          <w:tab w:val="left" w:pos="709"/>
        </w:tabs>
        <w:spacing w:line="360" w:lineRule="auto"/>
        <w:ind w:hanging="931"/>
        <w:jc w:val="both"/>
        <w:rPr>
          <w:rFonts w:ascii="Tahoma" w:hAnsi="Tahoma" w:cs="Tahoma"/>
          <w:sz w:val="18"/>
          <w:szCs w:val="18"/>
        </w:rPr>
      </w:pPr>
      <w:r w:rsidRPr="009D26B8">
        <w:rPr>
          <w:rFonts w:ascii="Tahoma" w:hAnsi="Tahoma" w:cs="Tahoma"/>
          <w:sz w:val="18"/>
          <w:szCs w:val="18"/>
        </w:rPr>
        <w:t>Segurança Eletrônica e Sistemas de Alarmes.</w:t>
      </w:r>
    </w:p>
    <w:p w:rsidR="00651170" w:rsidRPr="009D26B8" w:rsidRDefault="00186A2C" w:rsidP="00D72BB7">
      <w:pPr>
        <w:numPr>
          <w:ilvl w:val="0"/>
          <w:numId w:val="3"/>
        </w:numPr>
        <w:tabs>
          <w:tab w:val="left" w:pos="709"/>
        </w:tabs>
        <w:spacing w:line="360" w:lineRule="auto"/>
        <w:ind w:hanging="931"/>
        <w:jc w:val="both"/>
        <w:rPr>
          <w:rFonts w:ascii="Tahoma" w:hAnsi="Tahoma" w:cs="Tahoma"/>
          <w:sz w:val="18"/>
          <w:szCs w:val="18"/>
        </w:rPr>
      </w:pPr>
      <w:r w:rsidRPr="009D26B8">
        <w:rPr>
          <w:rFonts w:ascii="Tahoma" w:hAnsi="Tahoma" w:cs="Tahoma"/>
          <w:sz w:val="18"/>
          <w:szCs w:val="18"/>
        </w:rPr>
        <w:t>Formação de Cipista</w:t>
      </w:r>
      <w:r w:rsidR="002B65DC" w:rsidRPr="009D26B8">
        <w:rPr>
          <w:rFonts w:ascii="Tahoma" w:hAnsi="Tahoma" w:cs="Tahoma"/>
          <w:sz w:val="18"/>
          <w:szCs w:val="18"/>
        </w:rPr>
        <w:t xml:space="preserve"> </w:t>
      </w:r>
    </w:p>
    <w:p w:rsidR="006B2A50" w:rsidRPr="009D26B8" w:rsidRDefault="006B2A50" w:rsidP="00D72BB7">
      <w:pPr>
        <w:numPr>
          <w:ilvl w:val="0"/>
          <w:numId w:val="3"/>
        </w:numPr>
        <w:tabs>
          <w:tab w:val="left" w:pos="709"/>
        </w:tabs>
        <w:spacing w:line="360" w:lineRule="auto"/>
        <w:ind w:hanging="931"/>
        <w:jc w:val="both"/>
        <w:rPr>
          <w:rFonts w:ascii="Tahoma" w:hAnsi="Tahoma" w:cs="Tahoma"/>
          <w:sz w:val="18"/>
          <w:szCs w:val="18"/>
        </w:rPr>
      </w:pPr>
      <w:r w:rsidRPr="009D26B8">
        <w:rPr>
          <w:rFonts w:ascii="Tahoma" w:hAnsi="Tahoma" w:cs="Tahoma"/>
          <w:sz w:val="18"/>
          <w:szCs w:val="18"/>
        </w:rPr>
        <w:t xml:space="preserve">Auditoria Comportamental </w:t>
      </w:r>
    </w:p>
    <w:p w:rsidR="00651170" w:rsidRPr="009D26B8" w:rsidRDefault="00651170" w:rsidP="00651170">
      <w:pPr>
        <w:tabs>
          <w:tab w:val="left" w:pos="709"/>
        </w:tabs>
        <w:spacing w:line="360" w:lineRule="auto"/>
        <w:jc w:val="both"/>
        <w:rPr>
          <w:rFonts w:ascii="Verdana" w:hAnsi="Verdana" w:cs="Tahoma"/>
          <w:sz w:val="18"/>
          <w:szCs w:val="18"/>
        </w:rPr>
      </w:pPr>
    </w:p>
    <w:p w:rsidR="00651170" w:rsidRPr="009D26B8" w:rsidRDefault="00651170" w:rsidP="00651170">
      <w:pPr>
        <w:pStyle w:val="WW-Commarcadores2"/>
        <w:ind w:left="284"/>
        <w:rPr>
          <w:rFonts w:ascii="Tahoma" w:hAnsi="Tahoma" w:cs="Tahoma"/>
          <w:sz w:val="18"/>
          <w:szCs w:val="18"/>
        </w:rPr>
      </w:pPr>
      <w:r w:rsidRPr="009D26B8">
        <w:rPr>
          <w:rFonts w:ascii="Tahoma" w:hAnsi="Tahoma" w:cs="Tahoma"/>
          <w:sz w:val="18"/>
          <w:szCs w:val="18"/>
        </w:rPr>
        <w:t>Pretensão Salarial: Aberto a Propostas.</w:t>
      </w:r>
    </w:p>
    <w:p w:rsidR="009B5A8E" w:rsidRPr="009D26B8" w:rsidRDefault="00651170" w:rsidP="009B5A8E">
      <w:pPr>
        <w:spacing w:before="120" w:line="360" w:lineRule="auto"/>
        <w:ind w:left="142"/>
        <w:jc w:val="both"/>
        <w:rPr>
          <w:rFonts w:ascii="Tahoma" w:hAnsi="Tahoma" w:cs="Tahoma"/>
          <w:sz w:val="18"/>
          <w:szCs w:val="18"/>
        </w:rPr>
      </w:pPr>
      <w:r w:rsidRPr="009D26B8">
        <w:rPr>
          <w:rFonts w:ascii="Tahoma" w:hAnsi="Tahoma" w:cs="Tahoma"/>
          <w:sz w:val="18"/>
          <w:szCs w:val="18"/>
        </w:rPr>
        <w:t xml:space="preserve">                                                                      </w:t>
      </w:r>
      <w:r w:rsidR="00470520" w:rsidRPr="009D26B8">
        <w:rPr>
          <w:rFonts w:ascii="Tahoma" w:hAnsi="Tahoma" w:cs="Tahoma"/>
          <w:sz w:val="18"/>
          <w:szCs w:val="18"/>
        </w:rPr>
        <w:t xml:space="preserve">             </w:t>
      </w:r>
    </w:p>
    <w:p w:rsidR="00651170" w:rsidRPr="0016265A" w:rsidRDefault="00651170" w:rsidP="009B5A8E">
      <w:pPr>
        <w:spacing w:before="120" w:line="360" w:lineRule="auto"/>
        <w:ind w:left="142"/>
        <w:jc w:val="both"/>
        <w:rPr>
          <w:rFonts w:ascii="Tahoma" w:hAnsi="Tahoma" w:cs="Tahoma"/>
        </w:rPr>
      </w:pPr>
      <w:r w:rsidRPr="0016265A">
        <w:rPr>
          <w:rFonts w:ascii="Tahoma" w:hAnsi="Tahoma" w:cs="Tahoma"/>
        </w:rPr>
        <w:t xml:space="preserve">  </w:t>
      </w:r>
      <w:r w:rsidR="00FC5B2B">
        <w:rPr>
          <w:rFonts w:ascii="Tahoma" w:hAnsi="Tahoma" w:cs="Tahoma"/>
        </w:rPr>
        <w:t xml:space="preserve">                          </w:t>
      </w:r>
      <w:r w:rsidRPr="0016265A">
        <w:rPr>
          <w:rFonts w:ascii="Tahoma" w:hAnsi="Tahoma" w:cs="Tahoma"/>
        </w:rPr>
        <w:t xml:space="preserve">                                 </w:t>
      </w:r>
    </w:p>
    <w:p w:rsidR="00651170" w:rsidRPr="0016265A" w:rsidRDefault="00651170" w:rsidP="00651170">
      <w:pPr>
        <w:rPr>
          <w:rFonts w:ascii="Tahoma" w:hAnsi="Tahoma" w:cs="Tahoma"/>
        </w:rPr>
      </w:pPr>
      <w:r w:rsidRPr="0016265A">
        <w:rPr>
          <w:rFonts w:ascii="Tahoma" w:hAnsi="Tahoma" w:cs="Tahoma"/>
        </w:rPr>
        <w:t xml:space="preserve">                                                                                         </w:t>
      </w:r>
      <w:r w:rsidR="00A85CD7">
        <w:rPr>
          <w:rFonts w:ascii="Tahoma" w:hAnsi="Tahoma" w:cs="Tahoma"/>
        </w:rPr>
        <w:t xml:space="preserve">        </w:t>
      </w:r>
      <w:r w:rsidR="00CA4D87" w:rsidRPr="0016265A">
        <w:rPr>
          <w:rFonts w:ascii="Tahoma" w:hAnsi="Tahoma" w:cs="Tahoma"/>
        </w:rPr>
        <w:t>________________________</w:t>
      </w:r>
      <w:r w:rsidR="004B5712" w:rsidRPr="0016265A">
        <w:rPr>
          <w:rFonts w:ascii="Tahoma" w:hAnsi="Tahoma" w:cs="Tahoma"/>
        </w:rPr>
        <w:t>___</w:t>
      </w:r>
      <w:r w:rsidR="00A85CD7">
        <w:rPr>
          <w:rFonts w:ascii="Tahoma" w:hAnsi="Tahoma" w:cs="Tahoma"/>
        </w:rPr>
        <w:t>__</w:t>
      </w:r>
      <w:r w:rsidRPr="0016265A">
        <w:rPr>
          <w:rFonts w:ascii="Tahoma" w:hAnsi="Tahoma" w:cs="Tahoma"/>
        </w:rPr>
        <w:t xml:space="preserve">            </w:t>
      </w:r>
      <w:r w:rsidR="00CA4D87" w:rsidRPr="0016265A">
        <w:rPr>
          <w:rFonts w:ascii="Tahoma" w:hAnsi="Tahoma" w:cs="Tahoma"/>
        </w:rPr>
        <w:t xml:space="preserve">    </w:t>
      </w:r>
    </w:p>
    <w:p w:rsidR="00651170" w:rsidRPr="00E96252" w:rsidRDefault="00651170" w:rsidP="00651170">
      <w:pPr>
        <w:rPr>
          <w:rFonts w:ascii="Tahoma" w:hAnsi="Tahoma" w:cs="Tahoma"/>
          <w:b/>
          <w:bCs/>
          <w:i/>
          <w:iCs/>
          <w:sz w:val="18"/>
          <w:szCs w:val="18"/>
        </w:rPr>
      </w:pPr>
      <w:r w:rsidRPr="0016265A">
        <w:rPr>
          <w:rFonts w:ascii="Tahoma" w:hAnsi="Tahoma" w:cs="Tahoma"/>
        </w:rPr>
        <w:t xml:space="preserve">                                                                                 </w:t>
      </w:r>
      <w:r w:rsidR="00CA4D87" w:rsidRPr="0016265A">
        <w:rPr>
          <w:rFonts w:ascii="Tahoma" w:hAnsi="Tahoma" w:cs="Tahoma"/>
        </w:rPr>
        <w:t xml:space="preserve">              </w:t>
      </w:r>
      <w:r w:rsidRPr="0016265A">
        <w:rPr>
          <w:rFonts w:ascii="Tahoma" w:hAnsi="Tahoma" w:cs="Tahoma"/>
        </w:rPr>
        <w:t xml:space="preserve">   </w:t>
      </w:r>
      <w:r w:rsidRPr="00E96252">
        <w:rPr>
          <w:rFonts w:ascii="Tahoma" w:hAnsi="Tahoma" w:cs="Tahoma"/>
          <w:b/>
          <w:bCs/>
          <w:i/>
          <w:iCs/>
          <w:sz w:val="18"/>
          <w:szCs w:val="18"/>
        </w:rPr>
        <w:t>Marco Aurélio Pereira da Silva</w:t>
      </w:r>
    </w:p>
    <w:p w:rsidR="0005754E" w:rsidRPr="00E96252" w:rsidRDefault="0005754E" w:rsidP="00651170">
      <w:pPr>
        <w:rPr>
          <w:rFonts w:ascii="Tahoma" w:hAnsi="Tahoma" w:cs="Tahoma"/>
          <w:b/>
          <w:bCs/>
          <w:i/>
          <w:iCs/>
          <w:sz w:val="18"/>
          <w:szCs w:val="18"/>
        </w:rPr>
      </w:pPr>
    </w:p>
    <w:p w:rsidR="0005754E" w:rsidRDefault="0005754E" w:rsidP="00651170">
      <w:pPr>
        <w:rPr>
          <w:rFonts w:ascii="Tahoma" w:hAnsi="Tahoma" w:cs="Tahoma"/>
          <w:b/>
          <w:bCs/>
          <w:i/>
          <w:iCs/>
          <w:sz w:val="22"/>
          <w:szCs w:val="22"/>
        </w:rPr>
      </w:pPr>
    </w:p>
    <w:p w:rsidR="00FD230D" w:rsidRDefault="00FD230D" w:rsidP="00651170">
      <w:pPr>
        <w:rPr>
          <w:rFonts w:ascii="Tahoma" w:hAnsi="Tahoma" w:cs="Tahoma"/>
          <w:b/>
          <w:bCs/>
          <w:i/>
          <w:iCs/>
          <w:sz w:val="22"/>
          <w:szCs w:val="22"/>
        </w:rPr>
      </w:pPr>
    </w:p>
    <w:p w:rsidR="00FD230D" w:rsidRDefault="00FD230D" w:rsidP="00651170">
      <w:pPr>
        <w:rPr>
          <w:rFonts w:ascii="Tahoma" w:hAnsi="Tahoma" w:cs="Tahoma"/>
          <w:b/>
          <w:bCs/>
          <w:i/>
          <w:iCs/>
          <w:sz w:val="22"/>
          <w:szCs w:val="22"/>
        </w:rPr>
      </w:pPr>
    </w:p>
    <w:p w:rsidR="00FD230D" w:rsidRPr="00041C8A" w:rsidRDefault="00FD230D" w:rsidP="00651170">
      <w:pPr>
        <w:rPr>
          <w:rFonts w:ascii="Tahoma" w:hAnsi="Tahoma" w:cs="Tahoma"/>
          <w:b/>
          <w:bCs/>
          <w:i/>
          <w:iCs/>
          <w:sz w:val="22"/>
          <w:szCs w:val="22"/>
        </w:rPr>
      </w:pPr>
    </w:p>
    <w:p w:rsidR="00651170" w:rsidRPr="00041C8A" w:rsidRDefault="00651170" w:rsidP="00651170">
      <w:pPr>
        <w:tabs>
          <w:tab w:val="left" w:pos="709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:rsidR="00651170" w:rsidRPr="00CA4D87" w:rsidRDefault="00651170" w:rsidP="00651170">
      <w:pPr>
        <w:tabs>
          <w:tab w:val="left" w:pos="709"/>
        </w:tabs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651170" w:rsidRDefault="00651170" w:rsidP="00651170">
      <w:pPr>
        <w:tabs>
          <w:tab w:val="left" w:pos="709"/>
        </w:tabs>
        <w:spacing w:line="360" w:lineRule="auto"/>
        <w:jc w:val="both"/>
        <w:rPr>
          <w:rFonts w:ascii="Verdana" w:hAnsi="Verdana" w:cs="Tahoma"/>
          <w:sz w:val="18"/>
          <w:szCs w:val="18"/>
        </w:rPr>
      </w:pPr>
    </w:p>
    <w:p w:rsidR="00651170" w:rsidRDefault="00651170" w:rsidP="00651170">
      <w:pPr>
        <w:tabs>
          <w:tab w:val="left" w:pos="709"/>
        </w:tabs>
        <w:spacing w:line="360" w:lineRule="auto"/>
        <w:jc w:val="both"/>
        <w:rPr>
          <w:rFonts w:ascii="Verdana" w:hAnsi="Verdana" w:cs="Tahoma"/>
          <w:sz w:val="18"/>
          <w:szCs w:val="18"/>
        </w:rPr>
      </w:pPr>
    </w:p>
    <w:p w:rsidR="00F4071D" w:rsidRDefault="00F4071D">
      <w:pPr>
        <w:rPr>
          <w:rFonts w:ascii="Tahoma" w:hAnsi="Tahoma" w:cs="Tahoma"/>
          <w:b/>
          <w:bCs/>
          <w:i/>
          <w:iCs/>
        </w:rPr>
      </w:pPr>
    </w:p>
    <w:sectPr w:rsidR="00F4071D">
      <w:footnotePr>
        <w:pos w:val="beneathText"/>
      </w:footnotePr>
      <w:pgSz w:w="11905" w:h="16837"/>
      <w:pgMar w:top="284" w:right="1134" w:bottom="1135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7AA" w:rsidRDefault="007347AA">
      <w:r>
        <w:separator/>
      </w:r>
    </w:p>
  </w:endnote>
  <w:endnote w:type="continuationSeparator" w:id="0">
    <w:p w:rsidR="007347AA" w:rsidRDefault="0073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7AA" w:rsidRDefault="007347AA">
      <w:r>
        <w:separator/>
      </w:r>
    </w:p>
  </w:footnote>
  <w:footnote w:type="continuationSeparator" w:id="0">
    <w:p w:rsidR="007347AA" w:rsidRDefault="00734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suff w:val="nothing"/>
      <w:lvlText w:val=""/>
      <w:lvlJc w:val="left"/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suff w:val="nothing"/>
      <w:lvlText w:val=""/>
      <w:lvlJc w:val="left"/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numFmt w:val="bullet"/>
      <w:suff w:val="nothing"/>
      <w:lvlText w:val=""/>
      <w:lvlJc w:val="left"/>
      <w:rPr>
        <w:rFonts w:ascii="Wingdings" w:hAnsi="Wingdings"/>
        <w:b w:val="0"/>
        <w:i w:val="0"/>
        <w:sz w:val="22"/>
        <w:u w:val="none"/>
      </w:rPr>
    </w:lvl>
  </w:abstractNum>
  <w:abstractNum w:abstractNumId="3" w15:restartNumberingAfterBreak="0">
    <w:nsid w:val="00000005"/>
    <w:multiLevelType w:val="multilevel"/>
    <w:tmpl w:val="00000005"/>
    <w:name w:val="WW8Num8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none"/>
      <w:pStyle w:val="Ttulo3"/>
      <w:suff w:val="nothing"/>
      <w:lvlText w:val=""/>
      <w:lvlJc w:val="left"/>
    </w:lvl>
    <w:lvl w:ilvl="3">
      <w:start w:val="1"/>
      <w:numFmt w:val="none"/>
      <w:pStyle w:val="Ttulo4"/>
      <w:suff w:val="nothing"/>
      <w:lvlText w:val=""/>
      <w:lvlJc w:val="left"/>
    </w:lvl>
    <w:lvl w:ilvl="4">
      <w:start w:val="1"/>
      <w:numFmt w:val="none"/>
      <w:pStyle w:val="Ttulo5"/>
      <w:suff w:val="nothing"/>
      <w:lvlText w:val=""/>
      <w:lvlJc w:val="left"/>
    </w:lvl>
    <w:lvl w:ilvl="5">
      <w:start w:val="1"/>
      <w:numFmt w:val="none"/>
      <w:pStyle w:val="Ttulo6"/>
      <w:suff w:val="nothing"/>
      <w:lvlText w:val=""/>
      <w:lvlJc w:val="left"/>
    </w:lvl>
    <w:lvl w:ilvl="6">
      <w:start w:val="1"/>
      <w:numFmt w:val="none"/>
      <w:pStyle w:val="Ttulo7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4" w15:restartNumberingAfterBreak="0">
    <w:nsid w:val="013D422F"/>
    <w:multiLevelType w:val="hybridMultilevel"/>
    <w:tmpl w:val="FD347286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0E6A4A"/>
    <w:multiLevelType w:val="hybridMultilevel"/>
    <w:tmpl w:val="E7C02DB0"/>
    <w:lvl w:ilvl="0" w:tplc="391A01A2">
      <w:start w:val="1"/>
      <w:numFmt w:val="bullet"/>
      <w:lvlText w:val="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063716B8"/>
    <w:multiLevelType w:val="hybridMultilevel"/>
    <w:tmpl w:val="FDF89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24853"/>
    <w:multiLevelType w:val="hybridMultilevel"/>
    <w:tmpl w:val="9CA012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7E3374"/>
    <w:multiLevelType w:val="hybridMultilevel"/>
    <w:tmpl w:val="4DDA2E6C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14176313"/>
    <w:multiLevelType w:val="hybridMultilevel"/>
    <w:tmpl w:val="3412F830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3AA780B"/>
    <w:multiLevelType w:val="hybridMultilevel"/>
    <w:tmpl w:val="1AA8025E"/>
    <w:lvl w:ilvl="0" w:tplc="0416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31427"/>
    <w:multiLevelType w:val="hybridMultilevel"/>
    <w:tmpl w:val="8CD44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4771D"/>
    <w:multiLevelType w:val="hybridMultilevel"/>
    <w:tmpl w:val="B9AA1D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B961C2"/>
    <w:multiLevelType w:val="hybridMultilevel"/>
    <w:tmpl w:val="CC961BB0"/>
    <w:lvl w:ilvl="0" w:tplc="0416000B">
      <w:start w:val="1"/>
      <w:numFmt w:val="bullet"/>
      <w:lvlText w:val=""/>
      <w:lvlJc w:val="left"/>
      <w:pPr>
        <w:ind w:left="36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4" w15:restartNumberingAfterBreak="0">
    <w:nsid w:val="30AF7990"/>
    <w:multiLevelType w:val="hybridMultilevel"/>
    <w:tmpl w:val="A83468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3A7F7C"/>
    <w:multiLevelType w:val="hybridMultilevel"/>
    <w:tmpl w:val="19B82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67591"/>
    <w:multiLevelType w:val="hybridMultilevel"/>
    <w:tmpl w:val="FF585D74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38FD00FE"/>
    <w:multiLevelType w:val="hybridMultilevel"/>
    <w:tmpl w:val="5A922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155A2E"/>
    <w:multiLevelType w:val="hybridMultilevel"/>
    <w:tmpl w:val="A31620F6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3E6C7756"/>
    <w:multiLevelType w:val="hybridMultilevel"/>
    <w:tmpl w:val="FDBEF4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8D0705"/>
    <w:multiLevelType w:val="hybridMultilevel"/>
    <w:tmpl w:val="CDE08860"/>
    <w:lvl w:ilvl="0" w:tplc="0416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435D1A68"/>
    <w:multiLevelType w:val="hybridMultilevel"/>
    <w:tmpl w:val="EDA8FC52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A22379"/>
    <w:multiLevelType w:val="hybridMultilevel"/>
    <w:tmpl w:val="449EF7B0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47607D98"/>
    <w:multiLevelType w:val="hybridMultilevel"/>
    <w:tmpl w:val="84145888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49E80F20"/>
    <w:multiLevelType w:val="hybridMultilevel"/>
    <w:tmpl w:val="1FC4204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CB5CBA"/>
    <w:multiLevelType w:val="hybridMultilevel"/>
    <w:tmpl w:val="6C822478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 w15:restartNumberingAfterBreak="0">
    <w:nsid w:val="547C5A4C"/>
    <w:multiLevelType w:val="hybridMultilevel"/>
    <w:tmpl w:val="B53645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15326B"/>
    <w:multiLevelType w:val="hybridMultilevel"/>
    <w:tmpl w:val="EA961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31324"/>
    <w:multiLevelType w:val="hybridMultilevel"/>
    <w:tmpl w:val="559A5B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7046C5"/>
    <w:multiLevelType w:val="hybridMultilevel"/>
    <w:tmpl w:val="5844A60E"/>
    <w:lvl w:ilvl="0" w:tplc="8C2A9674">
      <w:start w:val="9"/>
      <w:numFmt w:val="decimalZero"/>
      <w:lvlText w:val="%1"/>
      <w:lvlJc w:val="left"/>
      <w:pPr>
        <w:ind w:left="7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0" w15:restartNumberingAfterBreak="0">
    <w:nsid w:val="72BB37D1"/>
    <w:multiLevelType w:val="hybridMultilevel"/>
    <w:tmpl w:val="77266A26"/>
    <w:lvl w:ilvl="0" w:tplc="391A01A2">
      <w:start w:val="1"/>
      <w:numFmt w:val="bullet"/>
      <w:lvlText w:val="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 w15:restartNumberingAfterBreak="0">
    <w:nsid w:val="74413732"/>
    <w:multiLevelType w:val="hybridMultilevel"/>
    <w:tmpl w:val="3C5CE0D4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2" w15:restartNumberingAfterBreak="0">
    <w:nsid w:val="79712D15"/>
    <w:multiLevelType w:val="hybridMultilevel"/>
    <w:tmpl w:val="ECF8AFA0"/>
    <w:lvl w:ilvl="0" w:tplc="04160001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33" w15:restartNumberingAfterBreak="0">
    <w:nsid w:val="798D751D"/>
    <w:multiLevelType w:val="hybridMultilevel"/>
    <w:tmpl w:val="0C709CF4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E915D3"/>
    <w:multiLevelType w:val="hybridMultilevel"/>
    <w:tmpl w:val="1536227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2"/>
  </w:num>
  <w:num w:numId="4">
    <w:abstractNumId w:val="29"/>
  </w:num>
  <w:num w:numId="5">
    <w:abstractNumId w:val="6"/>
  </w:num>
  <w:num w:numId="6">
    <w:abstractNumId w:val="14"/>
  </w:num>
  <w:num w:numId="7">
    <w:abstractNumId w:val="14"/>
  </w:num>
  <w:num w:numId="8">
    <w:abstractNumId w:val="32"/>
  </w:num>
  <w:num w:numId="9">
    <w:abstractNumId w:val="28"/>
  </w:num>
  <w:num w:numId="10">
    <w:abstractNumId w:val="27"/>
  </w:num>
  <w:num w:numId="11">
    <w:abstractNumId w:val="15"/>
  </w:num>
  <w:num w:numId="1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3"/>
  </w:num>
  <w:num w:numId="14">
    <w:abstractNumId w:val="22"/>
  </w:num>
  <w:num w:numId="15">
    <w:abstractNumId w:val="30"/>
  </w:num>
  <w:num w:numId="16">
    <w:abstractNumId w:val="23"/>
  </w:num>
  <w:num w:numId="17">
    <w:abstractNumId w:val="21"/>
  </w:num>
  <w:num w:numId="18">
    <w:abstractNumId w:val="34"/>
  </w:num>
  <w:num w:numId="19">
    <w:abstractNumId w:val="13"/>
  </w:num>
  <w:num w:numId="20">
    <w:abstractNumId w:val="11"/>
  </w:num>
  <w:num w:numId="21">
    <w:abstractNumId w:val="24"/>
  </w:num>
  <w:num w:numId="22">
    <w:abstractNumId w:val="12"/>
  </w:num>
  <w:num w:numId="23">
    <w:abstractNumId w:val="19"/>
  </w:num>
  <w:num w:numId="24">
    <w:abstractNumId w:val="7"/>
  </w:num>
  <w:num w:numId="25">
    <w:abstractNumId w:val="17"/>
  </w:num>
  <w:num w:numId="26">
    <w:abstractNumId w:val="26"/>
  </w:num>
  <w:num w:numId="27">
    <w:abstractNumId w:val="25"/>
  </w:num>
  <w:num w:numId="28">
    <w:abstractNumId w:val="18"/>
  </w:num>
  <w:num w:numId="29">
    <w:abstractNumId w:val="4"/>
  </w:num>
  <w:num w:numId="30">
    <w:abstractNumId w:val="9"/>
  </w:num>
  <w:num w:numId="31">
    <w:abstractNumId w:val="31"/>
  </w:num>
  <w:num w:numId="32">
    <w:abstractNumId w:val="20"/>
  </w:num>
  <w:num w:numId="33">
    <w:abstractNumId w:val="5"/>
  </w:num>
  <w:num w:numId="34">
    <w:abstractNumId w:val="16"/>
  </w:num>
  <w:num w:numId="35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9C"/>
    <w:rsid w:val="0000167F"/>
    <w:rsid w:val="00003006"/>
    <w:rsid w:val="00005CF6"/>
    <w:rsid w:val="00006A82"/>
    <w:rsid w:val="000076CA"/>
    <w:rsid w:val="00011369"/>
    <w:rsid w:val="00011897"/>
    <w:rsid w:val="000126CC"/>
    <w:rsid w:val="00014757"/>
    <w:rsid w:val="00015C1D"/>
    <w:rsid w:val="00015CB1"/>
    <w:rsid w:val="00016C95"/>
    <w:rsid w:val="00017350"/>
    <w:rsid w:val="000173B9"/>
    <w:rsid w:val="00017754"/>
    <w:rsid w:val="00017B7F"/>
    <w:rsid w:val="00020113"/>
    <w:rsid w:val="000212D1"/>
    <w:rsid w:val="00021C12"/>
    <w:rsid w:val="00022393"/>
    <w:rsid w:val="00022613"/>
    <w:rsid w:val="00022DCC"/>
    <w:rsid w:val="00024865"/>
    <w:rsid w:val="00026D7D"/>
    <w:rsid w:val="0002799C"/>
    <w:rsid w:val="000311D6"/>
    <w:rsid w:val="00031F62"/>
    <w:rsid w:val="00034BC1"/>
    <w:rsid w:val="00034E39"/>
    <w:rsid w:val="0003553C"/>
    <w:rsid w:val="000359BF"/>
    <w:rsid w:val="000359E4"/>
    <w:rsid w:val="0004048F"/>
    <w:rsid w:val="00040A30"/>
    <w:rsid w:val="00041584"/>
    <w:rsid w:val="00041965"/>
    <w:rsid w:val="00041C8A"/>
    <w:rsid w:val="0004277D"/>
    <w:rsid w:val="0004358F"/>
    <w:rsid w:val="00046AB0"/>
    <w:rsid w:val="00046C29"/>
    <w:rsid w:val="00050583"/>
    <w:rsid w:val="00051356"/>
    <w:rsid w:val="00051545"/>
    <w:rsid w:val="000524AA"/>
    <w:rsid w:val="00053191"/>
    <w:rsid w:val="00053A93"/>
    <w:rsid w:val="0005419D"/>
    <w:rsid w:val="0005754E"/>
    <w:rsid w:val="0005791B"/>
    <w:rsid w:val="00057CA3"/>
    <w:rsid w:val="00060A4B"/>
    <w:rsid w:val="00060FF8"/>
    <w:rsid w:val="00061275"/>
    <w:rsid w:val="000612F2"/>
    <w:rsid w:val="0006156F"/>
    <w:rsid w:val="000618D8"/>
    <w:rsid w:val="00061DAB"/>
    <w:rsid w:val="00061F5A"/>
    <w:rsid w:val="00062B29"/>
    <w:rsid w:val="000634AC"/>
    <w:rsid w:val="00063A25"/>
    <w:rsid w:val="00063D51"/>
    <w:rsid w:val="000659D5"/>
    <w:rsid w:val="000668D8"/>
    <w:rsid w:val="00066E2C"/>
    <w:rsid w:val="000703B2"/>
    <w:rsid w:val="00070C89"/>
    <w:rsid w:val="00072B07"/>
    <w:rsid w:val="000741E6"/>
    <w:rsid w:val="00074E5C"/>
    <w:rsid w:val="00077B6A"/>
    <w:rsid w:val="00077F87"/>
    <w:rsid w:val="0008111F"/>
    <w:rsid w:val="00081F90"/>
    <w:rsid w:val="00083EED"/>
    <w:rsid w:val="000857B3"/>
    <w:rsid w:val="000917E3"/>
    <w:rsid w:val="00092008"/>
    <w:rsid w:val="0009374A"/>
    <w:rsid w:val="00093DF0"/>
    <w:rsid w:val="00094791"/>
    <w:rsid w:val="00096B02"/>
    <w:rsid w:val="00096DF6"/>
    <w:rsid w:val="000A10DD"/>
    <w:rsid w:val="000A1231"/>
    <w:rsid w:val="000A144A"/>
    <w:rsid w:val="000A58AB"/>
    <w:rsid w:val="000A5EE9"/>
    <w:rsid w:val="000B07FA"/>
    <w:rsid w:val="000B0DB3"/>
    <w:rsid w:val="000B3C6A"/>
    <w:rsid w:val="000B537C"/>
    <w:rsid w:val="000B5542"/>
    <w:rsid w:val="000B57C0"/>
    <w:rsid w:val="000B6830"/>
    <w:rsid w:val="000B699C"/>
    <w:rsid w:val="000C0D36"/>
    <w:rsid w:val="000C17E7"/>
    <w:rsid w:val="000C4B80"/>
    <w:rsid w:val="000C6534"/>
    <w:rsid w:val="000C7BE2"/>
    <w:rsid w:val="000D1147"/>
    <w:rsid w:val="000D1512"/>
    <w:rsid w:val="000D1852"/>
    <w:rsid w:val="000D1A66"/>
    <w:rsid w:val="000D2B0F"/>
    <w:rsid w:val="000D2D3E"/>
    <w:rsid w:val="000D4DC3"/>
    <w:rsid w:val="000D5B50"/>
    <w:rsid w:val="000D620A"/>
    <w:rsid w:val="000D6596"/>
    <w:rsid w:val="000D68B9"/>
    <w:rsid w:val="000D7944"/>
    <w:rsid w:val="000E17A4"/>
    <w:rsid w:val="000E332C"/>
    <w:rsid w:val="000E498C"/>
    <w:rsid w:val="000E57B7"/>
    <w:rsid w:val="000E6125"/>
    <w:rsid w:val="000E70CB"/>
    <w:rsid w:val="000F1081"/>
    <w:rsid w:val="000F1AE7"/>
    <w:rsid w:val="000F2A7B"/>
    <w:rsid w:val="000F2B2F"/>
    <w:rsid w:val="000F4831"/>
    <w:rsid w:val="000F516F"/>
    <w:rsid w:val="000F7E25"/>
    <w:rsid w:val="00101BB5"/>
    <w:rsid w:val="00102780"/>
    <w:rsid w:val="00102E2E"/>
    <w:rsid w:val="001035A4"/>
    <w:rsid w:val="00103B6B"/>
    <w:rsid w:val="00104F7E"/>
    <w:rsid w:val="00105AF5"/>
    <w:rsid w:val="0010602D"/>
    <w:rsid w:val="001061F2"/>
    <w:rsid w:val="00107FB3"/>
    <w:rsid w:val="001100C8"/>
    <w:rsid w:val="00110BC7"/>
    <w:rsid w:val="001111F8"/>
    <w:rsid w:val="00112C70"/>
    <w:rsid w:val="001146ED"/>
    <w:rsid w:val="00115532"/>
    <w:rsid w:val="00115553"/>
    <w:rsid w:val="001163AA"/>
    <w:rsid w:val="001175CB"/>
    <w:rsid w:val="001206B7"/>
    <w:rsid w:val="00121D69"/>
    <w:rsid w:val="00124233"/>
    <w:rsid w:val="00124A75"/>
    <w:rsid w:val="0012602C"/>
    <w:rsid w:val="001327E7"/>
    <w:rsid w:val="00134016"/>
    <w:rsid w:val="00135614"/>
    <w:rsid w:val="0013580D"/>
    <w:rsid w:val="00137E5C"/>
    <w:rsid w:val="00142514"/>
    <w:rsid w:val="00143424"/>
    <w:rsid w:val="00144DBA"/>
    <w:rsid w:val="00144E57"/>
    <w:rsid w:val="00150734"/>
    <w:rsid w:val="00151471"/>
    <w:rsid w:val="00153015"/>
    <w:rsid w:val="00153433"/>
    <w:rsid w:val="001534D7"/>
    <w:rsid w:val="00153927"/>
    <w:rsid w:val="00157A42"/>
    <w:rsid w:val="00157FE6"/>
    <w:rsid w:val="00160151"/>
    <w:rsid w:val="001601BD"/>
    <w:rsid w:val="00161380"/>
    <w:rsid w:val="0016265A"/>
    <w:rsid w:val="001644B2"/>
    <w:rsid w:val="00165215"/>
    <w:rsid w:val="00167552"/>
    <w:rsid w:val="00167B6D"/>
    <w:rsid w:val="00167C55"/>
    <w:rsid w:val="001702C5"/>
    <w:rsid w:val="0017144C"/>
    <w:rsid w:val="00172FFC"/>
    <w:rsid w:val="00174052"/>
    <w:rsid w:val="00175707"/>
    <w:rsid w:val="00180842"/>
    <w:rsid w:val="00180B29"/>
    <w:rsid w:val="001811A8"/>
    <w:rsid w:val="00181C9F"/>
    <w:rsid w:val="001821C5"/>
    <w:rsid w:val="001834AA"/>
    <w:rsid w:val="00183BD2"/>
    <w:rsid w:val="00183D83"/>
    <w:rsid w:val="00185C4D"/>
    <w:rsid w:val="00186A2C"/>
    <w:rsid w:val="0019048B"/>
    <w:rsid w:val="00191300"/>
    <w:rsid w:val="0019209A"/>
    <w:rsid w:val="00193158"/>
    <w:rsid w:val="00193FE7"/>
    <w:rsid w:val="0019445D"/>
    <w:rsid w:val="001974CB"/>
    <w:rsid w:val="001A06FF"/>
    <w:rsid w:val="001A07B5"/>
    <w:rsid w:val="001A10F5"/>
    <w:rsid w:val="001A17B2"/>
    <w:rsid w:val="001A256A"/>
    <w:rsid w:val="001A3413"/>
    <w:rsid w:val="001A4078"/>
    <w:rsid w:val="001A4380"/>
    <w:rsid w:val="001A7D3D"/>
    <w:rsid w:val="001A7DEA"/>
    <w:rsid w:val="001B0194"/>
    <w:rsid w:val="001B0406"/>
    <w:rsid w:val="001B3DEB"/>
    <w:rsid w:val="001B5D57"/>
    <w:rsid w:val="001B5E11"/>
    <w:rsid w:val="001B6CB8"/>
    <w:rsid w:val="001B7535"/>
    <w:rsid w:val="001B7EBF"/>
    <w:rsid w:val="001C0394"/>
    <w:rsid w:val="001C2078"/>
    <w:rsid w:val="001C21A0"/>
    <w:rsid w:val="001C266E"/>
    <w:rsid w:val="001C26F4"/>
    <w:rsid w:val="001C2991"/>
    <w:rsid w:val="001C2B2C"/>
    <w:rsid w:val="001C3A0E"/>
    <w:rsid w:val="001C4374"/>
    <w:rsid w:val="001C4768"/>
    <w:rsid w:val="001C4CD7"/>
    <w:rsid w:val="001C532B"/>
    <w:rsid w:val="001C567F"/>
    <w:rsid w:val="001C691B"/>
    <w:rsid w:val="001C7836"/>
    <w:rsid w:val="001D011D"/>
    <w:rsid w:val="001D1D09"/>
    <w:rsid w:val="001D20FC"/>
    <w:rsid w:val="001D355B"/>
    <w:rsid w:val="001D4BE9"/>
    <w:rsid w:val="001D4EBC"/>
    <w:rsid w:val="001E0A68"/>
    <w:rsid w:val="001E0C68"/>
    <w:rsid w:val="001E1969"/>
    <w:rsid w:val="001E1FF5"/>
    <w:rsid w:val="001E4589"/>
    <w:rsid w:val="001E48B1"/>
    <w:rsid w:val="001E4CBC"/>
    <w:rsid w:val="001E66DD"/>
    <w:rsid w:val="001E691B"/>
    <w:rsid w:val="001E742F"/>
    <w:rsid w:val="001E7B41"/>
    <w:rsid w:val="001F0C2A"/>
    <w:rsid w:val="001F12F1"/>
    <w:rsid w:val="001F1A04"/>
    <w:rsid w:val="001F1F85"/>
    <w:rsid w:val="001F2A49"/>
    <w:rsid w:val="001F3443"/>
    <w:rsid w:val="001F4D8D"/>
    <w:rsid w:val="001F6DE9"/>
    <w:rsid w:val="001F7AF5"/>
    <w:rsid w:val="001F7BDB"/>
    <w:rsid w:val="00200135"/>
    <w:rsid w:val="00200417"/>
    <w:rsid w:val="002004E4"/>
    <w:rsid w:val="002015E3"/>
    <w:rsid w:val="002027DC"/>
    <w:rsid w:val="00203BB3"/>
    <w:rsid w:val="00205AF1"/>
    <w:rsid w:val="00206C00"/>
    <w:rsid w:val="002111F2"/>
    <w:rsid w:val="00212ADF"/>
    <w:rsid w:val="0021313E"/>
    <w:rsid w:val="0021322B"/>
    <w:rsid w:val="00214591"/>
    <w:rsid w:val="002167C8"/>
    <w:rsid w:val="00217C62"/>
    <w:rsid w:val="00220ECD"/>
    <w:rsid w:val="002211C7"/>
    <w:rsid w:val="002212E3"/>
    <w:rsid w:val="00221681"/>
    <w:rsid w:val="00223205"/>
    <w:rsid w:val="00224A8A"/>
    <w:rsid w:val="00225603"/>
    <w:rsid w:val="00227145"/>
    <w:rsid w:val="00227FE4"/>
    <w:rsid w:val="002309ED"/>
    <w:rsid w:val="00230AD3"/>
    <w:rsid w:val="002326E0"/>
    <w:rsid w:val="00233182"/>
    <w:rsid w:val="00233316"/>
    <w:rsid w:val="00233D32"/>
    <w:rsid w:val="002346AF"/>
    <w:rsid w:val="00237417"/>
    <w:rsid w:val="0024395B"/>
    <w:rsid w:val="0024572B"/>
    <w:rsid w:val="0024653D"/>
    <w:rsid w:val="0024767C"/>
    <w:rsid w:val="00247B5F"/>
    <w:rsid w:val="00251E94"/>
    <w:rsid w:val="002520B0"/>
    <w:rsid w:val="00256F4C"/>
    <w:rsid w:val="0025784A"/>
    <w:rsid w:val="002603DA"/>
    <w:rsid w:val="002615DA"/>
    <w:rsid w:val="00261D08"/>
    <w:rsid w:val="00261D43"/>
    <w:rsid w:val="00262239"/>
    <w:rsid w:val="00262410"/>
    <w:rsid w:val="00262935"/>
    <w:rsid w:val="00265C74"/>
    <w:rsid w:val="00266062"/>
    <w:rsid w:val="00266097"/>
    <w:rsid w:val="002667FF"/>
    <w:rsid w:val="00271E54"/>
    <w:rsid w:val="00273086"/>
    <w:rsid w:val="00274AB6"/>
    <w:rsid w:val="00274CB2"/>
    <w:rsid w:val="0027673E"/>
    <w:rsid w:val="0027689E"/>
    <w:rsid w:val="00276D51"/>
    <w:rsid w:val="0027729B"/>
    <w:rsid w:val="00280256"/>
    <w:rsid w:val="0028093B"/>
    <w:rsid w:val="00281AA6"/>
    <w:rsid w:val="0028234B"/>
    <w:rsid w:val="0028340D"/>
    <w:rsid w:val="002837C9"/>
    <w:rsid w:val="00285BE3"/>
    <w:rsid w:val="0028600F"/>
    <w:rsid w:val="00290C23"/>
    <w:rsid w:val="002918FC"/>
    <w:rsid w:val="002921C2"/>
    <w:rsid w:val="00292A10"/>
    <w:rsid w:val="0029444A"/>
    <w:rsid w:val="00295300"/>
    <w:rsid w:val="00295988"/>
    <w:rsid w:val="0029767F"/>
    <w:rsid w:val="00297899"/>
    <w:rsid w:val="002978E4"/>
    <w:rsid w:val="00297E14"/>
    <w:rsid w:val="002A0321"/>
    <w:rsid w:val="002A06E5"/>
    <w:rsid w:val="002A0D88"/>
    <w:rsid w:val="002A1927"/>
    <w:rsid w:val="002A2029"/>
    <w:rsid w:val="002A245A"/>
    <w:rsid w:val="002A2660"/>
    <w:rsid w:val="002A340E"/>
    <w:rsid w:val="002A3C22"/>
    <w:rsid w:val="002A5109"/>
    <w:rsid w:val="002A529B"/>
    <w:rsid w:val="002A58E7"/>
    <w:rsid w:val="002A61B1"/>
    <w:rsid w:val="002B0337"/>
    <w:rsid w:val="002B07B2"/>
    <w:rsid w:val="002B2630"/>
    <w:rsid w:val="002B42E9"/>
    <w:rsid w:val="002B4A51"/>
    <w:rsid w:val="002B6231"/>
    <w:rsid w:val="002B65DC"/>
    <w:rsid w:val="002B6824"/>
    <w:rsid w:val="002B6860"/>
    <w:rsid w:val="002B718C"/>
    <w:rsid w:val="002B7887"/>
    <w:rsid w:val="002B7D9C"/>
    <w:rsid w:val="002C0E0D"/>
    <w:rsid w:val="002C1436"/>
    <w:rsid w:val="002C15BF"/>
    <w:rsid w:val="002C35A7"/>
    <w:rsid w:val="002C48C7"/>
    <w:rsid w:val="002C4A13"/>
    <w:rsid w:val="002C53F6"/>
    <w:rsid w:val="002C541C"/>
    <w:rsid w:val="002C58C7"/>
    <w:rsid w:val="002C6692"/>
    <w:rsid w:val="002C6B6D"/>
    <w:rsid w:val="002C7324"/>
    <w:rsid w:val="002C7F5F"/>
    <w:rsid w:val="002D0245"/>
    <w:rsid w:val="002D0656"/>
    <w:rsid w:val="002D166E"/>
    <w:rsid w:val="002D1892"/>
    <w:rsid w:val="002D1EE3"/>
    <w:rsid w:val="002D2871"/>
    <w:rsid w:val="002D3490"/>
    <w:rsid w:val="002D3C23"/>
    <w:rsid w:val="002D5671"/>
    <w:rsid w:val="002D5CD1"/>
    <w:rsid w:val="002D78D8"/>
    <w:rsid w:val="002D79AD"/>
    <w:rsid w:val="002E17E2"/>
    <w:rsid w:val="002E38BB"/>
    <w:rsid w:val="002E42D9"/>
    <w:rsid w:val="002E5DD1"/>
    <w:rsid w:val="002E6C61"/>
    <w:rsid w:val="002F1B8A"/>
    <w:rsid w:val="002F2EFD"/>
    <w:rsid w:val="002F332D"/>
    <w:rsid w:val="002F386A"/>
    <w:rsid w:val="002F65B2"/>
    <w:rsid w:val="002F74EF"/>
    <w:rsid w:val="00300C1B"/>
    <w:rsid w:val="00303280"/>
    <w:rsid w:val="003035C9"/>
    <w:rsid w:val="003048F4"/>
    <w:rsid w:val="003058A6"/>
    <w:rsid w:val="00305D9C"/>
    <w:rsid w:val="003076FF"/>
    <w:rsid w:val="003108B2"/>
    <w:rsid w:val="0031132A"/>
    <w:rsid w:val="0031236E"/>
    <w:rsid w:val="00312FC3"/>
    <w:rsid w:val="00313F73"/>
    <w:rsid w:val="003152C8"/>
    <w:rsid w:val="00316555"/>
    <w:rsid w:val="00316DD2"/>
    <w:rsid w:val="00317B46"/>
    <w:rsid w:val="00321903"/>
    <w:rsid w:val="00322A98"/>
    <w:rsid w:val="003236BD"/>
    <w:rsid w:val="003240F0"/>
    <w:rsid w:val="00325BCD"/>
    <w:rsid w:val="0032641F"/>
    <w:rsid w:val="00326F0A"/>
    <w:rsid w:val="003322A9"/>
    <w:rsid w:val="003346E8"/>
    <w:rsid w:val="0033512A"/>
    <w:rsid w:val="003357E6"/>
    <w:rsid w:val="00337926"/>
    <w:rsid w:val="0034082F"/>
    <w:rsid w:val="00343770"/>
    <w:rsid w:val="003441C9"/>
    <w:rsid w:val="00344871"/>
    <w:rsid w:val="00344D1A"/>
    <w:rsid w:val="00346F23"/>
    <w:rsid w:val="003506E3"/>
    <w:rsid w:val="00352378"/>
    <w:rsid w:val="0035297E"/>
    <w:rsid w:val="00354607"/>
    <w:rsid w:val="0035472E"/>
    <w:rsid w:val="00355316"/>
    <w:rsid w:val="00357895"/>
    <w:rsid w:val="00362160"/>
    <w:rsid w:val="0036337C"/>
    <w:rsid w:val="00363963"/>
    <w:rsid w:val="003661FA"/>
    <w:rsid w:val="003664D6"/>
    <w:rsid w:val="003671A0"/>
    <w:rsid w:val="00370172"/>
    <w:rsid w:val="00370B03"/>
    <w:rsid w:val="00370B2A"/>
    <w:rsid w:val="00371424"/>
    <w:rsid w:val="00372F11"/>
    <w:rsid w:val="003730E2"/>
    <w:rsid w:val="00374225"/>
    <w:rsid w:val="00374EE5"/>
    <w:rsid w:val="00376527"/>
    <w:rsid w:val="00377086"/>
    <w:rsid w:val="00381544"/>
    <w:rsid w:val="0038516E"/>
    <w:rsid w:val="003855BF"/>
    <w:rsid w:val="0038573A"/>
    <w:rsid w:val="00386083"/>
    <w:rsid w:val="003864EB"/>
    <w:rsid w:val="00386549"/>
    <w:rsid w:val="00386AE1"/>
    <w:rsid w:val="003874B7"/>
    <w:rsid w:val="003903F7"/>
    <w:rsid w:val="0039169B"/>
    <w:rsid w:val="003926E3"/>
    <w:rsid w:val="0039277F"/>
    <w:rsid w:val="00392F3E"/>
    <w:rsid w:val="003934DE"/>
    <w:rsid w:val="00393C72"/>
    <w:rsid w:val="00394815"/>
    <w:rsid w:val="00395D2F"/>
    <w:rsid w:val="0039605F"/>
    <w:rsid w:val="003960E1"/>
    <w:rsid w:val="0039657A"/>
    <w:rsid w:val="00396EDB"/>
    <w:rsid w:val="003A081E"/>
    <w:rsid w:val="003A11BA"/>
    <w:rsid w:val="003A1279"/>
    <w:rsid w:val="003A1521"/>
    <w:rsid w:val="003A1F6D"/>
    <w:rsid w:val="003A3BBF"/>
    <w:rsid w:val="003A42B3"/>
    <w:rsid w:val="003A43A7"/>
    <w:rsid w:val="003A4C63"/>
    <w:rsid w:val="003A52B6"/>
    <w:rsid w:val="003A5A73"/>
    <w:rsid w:val="003A6467"/>
    <w:rsid w:val="003B1F7E"/>
    <w:rsid w:val="003B3A97"/>
    <w:rsid w:val="003B4156"/>
    <w:rsid w:val="003B6FDA"/>
    <w:rsid w:val="003B7012"/>
    <w:rsid w:val="003B7571"/>
    <w:rsid w:val="003B79CC"/>
    <w:rsid w:val="003C1A8A"/>
    <w:rsid w:val="003C1C85"/>
    <w:rsid w:val="003C26BF"/>
    <w:rsid w:val="003C3000"/>
    <w:rsid w:val="003C4E10"/>
    <w:rsid w:val="003C5874"/>
    <w:rsid w:val="003C5D6C"/>
    <w:rsid w:val="003C670F"/>
    <w:rsid w:val="003D047C"/>
    <w:rsid w:val="003D0B2E"/>
    <w:rsid w:val="003D0FD8"/>
    <w:rsid w:val="003D1BC9"/>
    <w:rsid w:val="003D2DB1"/>
    <w:rsid w:val="003D4211"/>
    <w:rsid w:val="003D4D41"/>
    <w:rsid w:val="003D4FD2"/>
    <w:rsid w:val="003D516C"/>
    <w:rsid w:val="003D615C"/>
    <w:rsid w:val="003D6827"/>
    <w:rsid w:val="003D6B1E"/>
    <w:rsid w:val="003D741F"/>
    <w:rsid w:val="003D76C1"/>
    <w:rsid w:val="003D7891"/>
    <w:rsid w:val="003D7AFA"/>
    <w:rsid w:val="003E024D"/>
    <w:rsid w:val="003E13AA"/>
    <w:rsid w:val="003E256F"/>
    <w:rsid w:val="003E2767"/>
    <w:rsid w:val="003E3AA0"/>
    <w:rsid w:val="003E431F"/>
    <w:rsid w:val="003E4586"/>
    <w:rsid w:val="003E4880"/>
    <w:rsid w:val="003E5C07"/>
    <w:rsid w:val="003E6B23"/>
    <w:rsid w:val="003E6BEF"/>
    <w:rsid w:val="003E7110"/>
    <w:rsid w:val="003F3047"/>
    <w:rsid w:val="003F449A"/>
    <w:rsid w:val="003F59A5"/>
    <w:rsid w:val="003F5F57"/>
    <w:rsid w:val="003F6597"/>
    <w:rsid w:val="003F6FAE"/>
    <w:rsid w:val="004003D6"/>
    <w:rsid w:val="00400DFA"/>
    <w:rsid w:val="00401917"/>
    <w:rsid w:val="00401D36"/>
    <w:rsid w:val="0040224E"/>
    <w:rsid w:val="00402D17"/>
    <w:rsid w:val="00402E4C"/>
    <w:rsid w:val="004045E0"/>
    <w:rsid w:val="00404F37"/>
    <w:rsid w:val="004055D1"/>
    <w:rsid w:val="00406499"/>
    <w:rsid w:val="00407DDA"/>
    <w:rsid w:val="00411582"/>
    <w:rsid w:val="004136CF"/>
    <w:rsid w:val="0041371A"/>
    <w:rsid w:val="00415341"/>
    <w:rsid w:val="00415AEA"/>
    <w:rsid w:val="00415B1D"/>
    <w:rsid w:val="00416AD0"/>
    <w:rsid w:val="00416F0C"/>
    <w:rsid w:val="0042078E"/>
    <w:rsid w:val="00420B9E"/>
    <w:rsid w:val="004214FA"/>
    <w:rsid w:val="00422DF6"/>
    <w:rsid w:val="004248F3"/>
    <w:rsid w:val="004251D7"/>
    <w:rsid w:val="00426B7B"/>
    <w:rsid w:val="004274C4"/>
    <w:rsid w:val="004311B7"/>
    <w:rsid w:val="00433680"/>
    <w:rsid w:val="00434D2C"/>
    <w:rsid w:val="00435854"/>
    <w:rsid w:val="00436465"/>
    <w:rsid w:val="004374E9"/>
    <w:rsid w:val="00440129"/>
    <w:rsid w:val="00444391"/>
    <w:rsid w:val="00444FE1"/>
    <w:rsid w:val="00446797"/>
    <w:rsid w:val="00450E94"/>
    <w:rsid w:val="00452258"/>
    <w:rsid w:val="00453178"/>
    <w:rsid w:val="00453398"/>
    <w:rsid w:val="00456D0B"/>
    <w:rsid w:val="00460337"/>
    <w:rsid w:val="004611BC"/>
    <w:rsid w:val="00461201"/>
    <w:rsid w:val="00464B01"/>
    <w:rsid w:val="00464F4E"/>
    <w:rsid w:val="00465BF0"/>
    <w:rsid w:val="00470520"/>
    <w:rsid w:val="00470F2C"/>
    <w:rsid w:val="0047168D"/>
    <w:rsid w:val="004719CC"/>
    <w:rsid w:val="00471B92"/>
    <w:rsid w:val="00473177"/>
    <w:rsid w:val="00474344"/>
    <w:rsid w:val="004771B2"/>
    <w:rsid w:val="00477FB1"/>
    <w:rsid w:val="00480073"/>
    <w:rsid w:val="004800B4"/>
    <w:rsid w:val="00480520"/>
    <w:rsid w:val="00481BC2"/>
    <w:rsid w:val="00481D6F"/>
    <w:rsid w:val="00483E65"/>
    <w:rsid w:val="00484001"/>
    <w:rsid w:val="004846B9"/>
    <w:rsid w:val="004850D0"/>
    <w:rsid w:val="004868F2"/>
    <w:rsid w:val="0049004B"/>
    <w:rsid w:val="00490320"/>
    <w:rsid w:val="0049193B"/>
    <w:rsid w:val="00492FEB"/>
    <w:rsid w:val="00495825"/>
    <w:rsid w:val="00495AAC"/>
    <w:rsid w:val="004962F4"/>
    <w:rsid w:val="004963C6"/>
    <w:rsid w:val="004974AE"/>
    <w:rsid w:val="004A00ED"/>
    <w:rsid w:val="004A10E3"/>
    <w:rsid w:val="004A2906"/>
    <w:rsid w:val="004A2921"/>
    <w:rsid w:val="004A32AC"/>
    <w:rsid w:val="004A34A1"/>
    <w:rsid w:val="004A49AA"/>
    <w:rsid w:val="004A52F8"/>
    <w:rsid w:val="004A5536"/>
    <w:rsid w:val="004A55D4"/>
    <w:rsid w:val="004A5FD9"/>
    <w:rsid w:val="004A68AC"/>
    <w:rsid w:val="004A7721"/>
    <w:rsid w:val="004B15D5"/>
    <w:rsid w:val="004B3D69"/>
    <w:rsid w:val="004B5712"/>
    <w:rsid w:val="004C1BE5"/>
    <w:rsid w:val="004C4B76"/>
    <w:rsid w:val="004C5CE2"/>
    <w:rsid w:val="004C64B0"/>
    <w:rsid w:val="004D5253"/>
    <w:rsid w:val="004D559B"/>
    <w:rsid w:val="004E12CB"/>
    <w:rsid w:val="004E1784"/>
    <w:rsid w:val="004E1847"/>
    <w:rsid w:val="004E1BF7"/>
    <w:rsid w:val="004E459D"/>
    <w:rsid w:val="004E4B80"/>
    <w:rsid w:val="004E517C"/>
    <w:rsid w:val="004E5E56"/>
    <w:rsid w:val="004F0E84"/>
    <w:rsid w:val="004F1919"/>
    <w:rsid w:val="004F1D6E"/>
    <w:rsid w:val="004F60B0"/>
    <w:rsid w:val="004F6DE9"/>
    <w:rsid w:val="004F6F4C"/>
    <w:rsid w:val="004F70C3"/>
    <w:rsid w:val="004F78B4"/>
    <w:rsid w:val="00500D0B"/>
    <w:rsid w:val="0050256E"/>
    <w:rsid w:val="005046F4"/>
    <w:rsid w:val="00505C95"/>
    <w:rsid w:val="005064A6"/>
    <w:rsid w:val="005069F8"/>
    <w:rsid w:val="00507416"/>
    <w:rsid w:val="005079B2"/>
    <w:rsid w:val="005102A4"/>
    <w:rsid w:val="00514107"/>
    <w:rsid w:val="005149E7"/>
    <w:rsid w:val="0051549F"/>
    <w:rsid w:val="005167C7"/>
    <w:rsid w:val="005204AC"/>
    <w:rsid w:val="00520B27"/>
    <w:rsid w:val="0052125C"/>
    <w:rsid w:val="005216AD"/>
    <w:rsid w:val="0052338E"/>
    <w:rsid w:val="00524A60"/>
    <w:rsid w:val="005260F6"/>
    <w:rsid w:val="00527573"/>
    <w:rsid w:val="00527BFD"/>
    <w:rsid w:val="005306B0"/>
    <w:rsid w:val="00533070"/>
    <w:rsid w:val="00533489"/>
    <w:rsid w:val="00533F73"/>
    <w:rsid w:val="00535BF8"/>
    <w:rsid w:val="0053618E"/>
    <w:rsid w:val="0053618F"/>
    <w:rsid w:val="00536F0A"/>
    <w:rsid w:val="00536FA1"/>
    <w:rsid w:val="00537D9A"/>
    <w:rsid w:val="00541C9A"/>
    <w:rsid w:val="005458C9"/>
    <w:rsid w:val="005467A1"/>
    <w:rsid w:val="00546C19"/>
    <w:rsid w:val="00550094"/>
    <w:rsid w:val="00551537"/>
    <w:rsid w:val="0055157A"/>
    <w:rsid w:val="00554524"/>
    <w:rsid w:val="0055491C"/>
    <w:rsid w:val="00555567"/>
    <w:rsid w:val="00555A0D"/>
    <w:rsid w:val="00556088"/>
    <w:rsid w:val="00556147"/>
    <w:rsid w:val="00560505"/>
    <w:rsid w:val="005611C1"/>
    <w:rsid w:val="005624C4"/>
    <w:rsid w:val="00563E13"/>
    <w:rsid w:val="00563E5D"/>
    <w:rsid w:val="00564A7F"/>
    <w:rsid w:val="00564E35"/>
    <w:rsid w:val="00565306"/>
    <w:rsid w:val="0056612D"/>
    <w:rsid w:val="00566480"/>
    <w:rsid w:val="00567E00"/>
    <w:rsid w:val="00570AB7"/>
    <w:rsid w:val="00571106"/>
    <w:rsid w:val="00573154"/>
    <w:rsid w:val="0057443D"/>
    <w:rsid w:val="00577DB8"/>
    <w:rsid w:val="00577ECD"/>
    <w:rsid w:val="00580D36"/>
    <w:rsid w:val="00581550"/>
    <w:rsid w:val="005835D9"/>
    <w:rsid w:val="005839EF"/>
    <w:rsid w:val="00584714"/>
    <w:rsid w:val="00586077"/>
    <w:rsid w:val="005870E0"/>
    <w:rsid w:val="00587DFF"/>
    <w:rsid w:val="00587E8D"/>
    <w:rsid w:val="005908DC"/>
    <w:rsid w:val="00590EBC"/>
    <w:rsid w:val="00591FCB"/>
    <w:rsid w:val="00592000"/>
    <w:rsid w:val="005928B7"/>
    <w:rsid w:val="00592911"/>
    <w:rsid w:val="005942AB"/>
    <w:rsid w:val="0059522D"/>
    <w:rsid w:val="005958DF"/>
    <w:rsid w:val="0059671E"/>
    <w:rsid w:val="00596FCE"/>
    <w:rsid w:val="005A0319"/>
    <w:rsid w:val="005A0B83"/>
    <w:rsid w:val="005A5F11"/>
    <w:rsid w:val="005A626A"/>
    <w:rsid w:val="005A76AD"/>
    <w:rsid w:val="005B0F2D"/>
    <w:rsid w:val="005B0F3A"/>
    <w:rsid w:val="005B3F87"/>
    <w:rsid w:val="005B6AB5"/>
    <w:rsid w:val="005B792C"/>
    <w:rsid w:val="005C01AA"/>
    <w:rsid w:val="005C08A6"/>
    <w:rsid w:val="005C1FCA"/>
    <w:rsid w:val="005C2062"/>
    <w:rsid w:val="005C329A"/>
    <w:rsid w:val="005C33D1"/>
    <w:rsid w:val="005C443F"/>
    <w:rsid w:val="005C599E"/>
    <w:rsid w:val="005C5BB0"/>
    <w:rsid w:val="005C5C6A"/>
    <w:rsid w:val="005C7E0B"/>
    <w:rsid w:val="005D0112"/>
    <w:rsid w:val="005D09A2"/>
    <w:rsid w:val="005D12E8"/>
    <w:rsid w:val="005D1662"/>
    <w:rsid w:val="005D2B38"/>
    <w:rsid w:val="005D48A1"/>
    <w:rsid w:val="005D5018"/>
    <w:rsid w:val="005D5A3C"/>
    <w:rsid w:val="005D5CB0"/>
    <w:rsid w:val="005D7034"/>
    <w:rsid w:val="005D787D"/>
    <w:rsid w:val="005E05A8"/>
    <w:rsid w:val="005E146A"/>
    <w:rsid w:val="005E1D16"/>
    <w:rsid w:val="005E1FBA"/>
    <w:rsid w:val="005E2798"/>
    <w:rsid w:val="005E3ED5"/>
    <w:rsid w:val="005E63A1"/>
    <w:rsid w:val="005F2601"/>
    <w:rsid w:val="005F2C5E"/>
    <w:rsid w:val="005F3A91"/>
    <w:rsid w:val="005F45C3"/>
    <w:rsid w:val="005F49E8"/>
    <w:rsid w:val="005F5530"/>
    <w:rsid w:val="005F66CF"/>
    <w:rsid w:val="005F724C"/>
    <w:rsid w:val="00600364"/>
    <w:rsid w:val="0060099B"/>
    <w:rsid w:val="00602604"/>
    <w:rsid w:val="006026E4"/>
    <w:rsid w:val="0060467A"/>
    <w:rsid w:val="00604AAA"/>
    <w:rsid w:val="00604DE2"/>
    <w:rsid w:val="00605163"/>
    <w:rsid w:val="006071F8"/>
    <w:rsid w:val="0061039C"/>
    <w:rsid w:val="00610CB8"/>
    <w:rsid w:val="0061200E"/>
    <w:rsid w:val="00615E88"/>
    <w:rsid w:val="00616325"/>
    <w:rsid w:val="0061789D"/>
    <w:rsid w:val="00617CC0"/>
    <w:rsid w:val="006205F5"/>
    <w:rsid w:val="00622C30"/>
    <w:rsid w:val="00622ECE"/>
    <w:rsid w:val="006231FB"/>
    <w:rsid w:val="00623872"/>
    <w:rsid w:val="00623E00"/>
    <w:rsid w:val="00624984"/>
    <w:rsid w:val="00624F08"/>
    <w:rsid w:val="006255B4"/>
    <w:rsid w:val="00625D1B"/>
    <w:rsid w:val="006318F4"/>
    <w:rsid w:val="00632C58"/>
    <w:rsid w:val="0063470B"/>
    <w:rsid w:val="00635540"/>
    <w:rsid w:val="00637252"/>
    <w:rsid w:val="006413AF"/>
    <w:rsid w:val="00641490"/>
    <w:rsid w:val="00641C5D"/>
    <w:rsid w:val="00641ECF"/>
    <w:rsid w:val="00642244"/>
    <w:rsid w:val="00642331"/>
    <w:rsid w:val="0064397E"/>
    <w:rsid w:val="006440F8"/>
    <w:rsid w:val="00644DC2"/>
    <w:rsid w:val="00646AA8"/>
    <w:rsid w:val="00646DBF"/>
    <w:rsid w:val="00650605"/>
    <w:rsid w:val="00651170"/>
    <w:rsid w:val="006513F1"/>
    <w:rsid w:val="006527BE"/>
    <w:rsid w:val="00653635"/>
    <w:rsid w:val="00657297"/>
    <w:rsid w:val="00663EB9"/>
    <w:rsid w:val="0066433B"/>
    <w:rsid w:val="00667768"/>
    <w:rsid w:val="006677ED"/>
    <w:rsid w:val="006712FA"/>
    <w:rsid w:val="006729F7"/>
    <w:rsid w:val="00674179"/>
    <w:rsid w:val="00675D83"/>
    <w:rsid w:val="006771B4"/>
    <w:rsid w:val="0068173D"/>
    <w:rsid w:val="00682AAE"/>
    <w:rsid w:val="00683084"/>
    <w:rsid w:val="006851C9"/>
    <w:rsid w:val="00685837"/>
    <w:rsid w:val="0068752D"/>
    <w:rsid w:val="00687BCC"/>
    <w:rsid w:val="00690827"/>
    <w:rsid w:val="006909BF"/>
    <w:rsid w:val="00691022"/>
    <w:rsid w:val="0069136C"/>
    <w:rsid w:val="00691AF5"/>
    <w:rsid w:val="00692A59"/>
    <w:rsid w:val="00692E1D"/>
    <w:rsid w:val="00694C0D"/>
    <w:rsid w:val="00697D93"/>
    <w:rsid w:val="006A0D48"/>
    <w:rsid w:val="006A1D9B"/>
    <w:rsid w:val="006A28B9"/>
    <w:rsid w:val="006A3507"/>
    <w:rsid w:val="006A3D16"/>
    <w:rsid w:val="006A3EEA"/>
    <w:rsid w:val="006A668F"/>
    <w:rsid w:val="006A71DC"/>
    <w:rsid w:val="006A789D"/>
    <w:rsid w:val="006B1845"/>
    <w:rsid w:val="006B2139"/>
    <w:rsid w:val="006B2562"/>
    <w:rsid w:val="006B2A50"/>
    <w:rsid w:val="006B3480"/>
    <w:rsid w:val="006B5750"/>
    <w:rsid w:val="006C11CD"/>
    <w:rsid w:val="006C598C"/>
    <w:rsid w:val="006C67F5"/>
    <w:rsid w:val="006C752C"/>
    <w:rsid w:val="006D3297"/>
    <w:rsid w:val="006D4F32"/>
    <w:rsid w:val="006D50CE"/>
    <w:rsid w:val="006D5403"/>
    <w:rsid w:val="006D5D62"/>
    <w:rsid w:val="006D62C4"/>
    <w:rsid w:val="006D64AB"/>
    <w:rsid w:val="006D6A8D"/>
    <w:rsid w:val="006D6D0A"/>
    <w:rsid w:val="006D7D38"/>
    <w:rsid w:val="006D7D96"/>
    <w:rsid w:val="006D7F72"/>
    <w:rsid w:val="006E0828"/>
    <w:rsid w:val="006E13B0"/>
    <w:rsid w:val="006E1627"/>
    <w:rsid w:val="006E2210"/>
    <w:rsid w:val="006E2605"/>
    <w:rsid w:val="006E29DB"/>
    <w:rsid w:val="006E2A7F"/>
    <w:rsid w:val="006E4514"/>
    <w:rsid w:val="006E45F3"/>
    <w:rsid w:val="006F0F40"/>
    <w:rsid w:val="006F223B"/>
    <w:rsid w:val="006F2CDC"/>
    <w:rsid w:val="006F2DAE"/>
    <w:rsid w:val="006F3BE7"/>
    <w:rsid w:val="006F3F2C"/>
    <w:rsid w:val="006F6375"/>
    <w:rsid w:val="006F7BC5"/>
    <w:rsid w:val="00701844"/>
    <w:rsid w:val="007023F2"/>
    <w:rsid w:val="00702509"/>
    <w:rsid w:val="00702B86"/>
    <w:rsid w:val="00702C83"/>
    <w:rsid w:val="00703C06"/>
    <w:rsid w:val="00703CCB"/>
    <w:rsid w:val="00703FFA"/>
    <w:rsid w:val="00704F04"/>
    <w:rsid w:val="00705C7C"/>
    <w:rsid w:val="00711660"/>
    <w:rsid w:val="00711ECC"/>
    <w:rsid w:val="007123A9"/>
    <w:rsid w:val="0071491A"/>
    <w:rsid w:val="007158C1"/>
    <w:rsid w:val="00717ECC"/>
    <w:rsid w:val="0072039E"/>
    <w:rsid w:val="00721231"/>
    <w:rsid w:val="0072207F"/>
    <w:rsid w:val="00722672"/>
    <w:rsid w:val="0072277D"/>
    <w:rsid w:val="00722EE2"/>
    <w:rsid w:val="0072316F"/>
    <w:rsid w:val="00724B7C"/>
    <w:rsid w:val="00724B95"/>
    <w:rsid w:val="0072710D"/>
    <w:rsid w:val="00730588"/>
    <w:rsid w:val="00732806"/>
    <w:rsid w:val="00732D9C"/>
    <w:rsid w:val="00734161"/>
    <w:rsid w:val="00734284"/>
    <w:rsid w:val="007347AA"/>
    <w:rsid w:val="0073641B"/>
    <w:rsid w:val="007364B2"/>
    <w:rsid w:val="007365E3"/>
    <w:rsid w:val="0073715C"/>
    <w:rsid w:val="0073754D"/>
    <w:rsid w:val="00737874"/>
    <w:rsid w:val="00737F3F"/>
    <w:rsid w:val="00740814"/>
    <w:rsid w:val="007418A0"/>
    <w:rsid w:val="00742B78"/>
    <w:rsid w:val="00744657"/>
    <w:rsid w:val="007466A6"/>
    <w:rsid w:val="00746CFD"/>
    <w:rsid w:val="007503CC"/>
    <w:rsid w:val="0075045D"/>
    <w:rsid w:val="0075062B"/>
    <w:rsid w:val="007524E1"/>
    <w:rsid w:val="00753DCA"/>
    <w:rsid w:val="00753EFB"/>
    <w:rsid w:val="007548D1"/>
    <w:rsid w:val="00754B91"/>
    <w:rsid w:val="007551C9"/>
    <w:rsid w:val="00755320"/>
    <w:rsid w:val="00757D96"/>
    <w:rsid w:val="00760067"/>
    <w:rsid w:val="00762E1C"/>
    <w:rsid w:val="00763196"/>
    <w:rsid w:val="00765625"/>
    <w:rsid w:val="007660C8"/>
    <w:rsid w:val="0076772A"/>
    <w:rsid w:val="00767C0D"/>
    <w:rsid w:val="007705AD"/>
    <w:rsid w:val="00771830"/>
    <w:rsid w:val="00771E4D"/>
    <w:rsid w:val="00772A1E"/>
    <w:rsid w:val="00773778"/>
    <w:rsid w:val="0077452D"/>
    <w:rsid w:val="00774967"/>
    <w:rsid w:val="00774D86"/>
    <w:rsid w:val="00774FE7"/>
    <w:rsid w:val="0077546F"/>
    <w:rsid w:val="0077687B"/>
    <w:rsid w:val="00776B0C"/>
    <w:rsid w:val="00776EA3"/>
    <w:rsid w:val="00777285"/>
    <w:rsid w:val="00777E1E"/>
    <w:rsid w:val="00781D55"/>
    <w:rsid w:val="00782198"/>
    <w:rsid w:val="00782C46"/>
    <w:rsid w:val="00783CE7"/>
    <w:rsid w:val="0078481E"/>
    <w:rsid w:val="00784960"/>
    <w:rsid w:val="00786009"/>
    <w:rsid w:val="00787A93"/>
    <w:rsid w:val="00791BFD"/>
    <w:rsid w:val="00792D4A"/>
    <w:rsid w:val="00796E50"/>
    <w:rsid w:val="007975D1"/>
    <w:rsid w:val="007A07D5"/>
    <w:rsid w:val="007A1084"/>
    <w:rsid w:val="007A2E01"/>
    <w:rsid w:val="007A390C"/>
    <w:rsid w:val="007A4FAC"/>
    <w:rsid w:val="007A5802"/>
    <w:rsid w:val="007B0171"/>
    <w:rsid w:val="007B042D"/>
    <w:rsid w:val="007B1E75"/>
    <w:rsid w:val="007B26EB"/>
    <w:rsid w:val="007B2B9A"/>
    <w:rsid w:val="007B3CA7"/>
    <w:rsid w:val="007B42FA"/>
    <w:rsid w:val="007B45D1"/>
    <w:rsid w:val="007B471D"/>
    <w:rsid w:val="007B688A"/>
    <w:rsid w:val="007B717D"/>
    <w:rsid w:val="007C25EB"/>
    <w:rsid w:val="007C43BB"/>
    <w:rsid w:val="007C5A47"/>
    <w:rsid w:val="007C70CE"/>
    <w:rsid w:val="007C79DF"/>
    <w:rsid w:val="007C7E2C"/>
    <w:rsid w:val="007D1372"/>
    <w:rsid w:val="007D266D"/>
    <w:rsid w:val="007D451F"/>
    <w:rsid w:val="007D46F8"/>
    <w:rsid w:val="007D5101"/>
    <w:rsid w:val="007D6633"/>
    <w:rsid w:val="007E0B53"/>
    <w:rsid w:val="007E2C8C"/>
    <w:rsid w:val="007E45CA"/>
    <w:rsid w:val="007E4863"/>
    <w:rsid w:val="007E5100"/>
    <w:rsid w:val="007F069C"/>
    <w:rsid w:val="007F0757"/>
    <w:rsid w:val="007F18DB"/>
    <w:rsid w:val="007F2186"/>
    <w:rsid w:val="007F2833"/>
    <w:rsid w:val="007F3291"/>
    <w:rsid w:val="007F3845"/>
    <w:rsid w:val="007F73A4"/>
    <w:rsid w:val="00800704"/>
    <w:rsid w:val="0080414E"/>
    <w:rsid w:val="00805264"/>
    <w:rsid w:val="00807208"/>
    <w:rsid w:val="008100C5"/>
    <w:rsid w:val="008111D3"/>
    <w:rsid w:val="008115F6"/>
    <w:rsid w:val="008139E0"/>
    <w:rsid w:val="00813E03"/>
    <w:rsid w:val="00814202"/>
    <w:rsid w:val="00814252"/>
    <w:rsid w:val="00815A5E"/>
    <w:rsid w:val="00815BF8"/>
    <w:rsid w:val="00815EA3"/>
    <w:rsid w:val="0081723F"/>
    <w:rsid w:val="00820FB4"/>
    <w:rsid w:val="00821662"/>
    <w:rsid w:val="0082209B"/>
    <w:rsid w:val="008220A4"/>
    <w:rsid w:val="00822D6D"/>
    <w:rsid w:val="008255B1"/>
    <w:rsid w:val="008258D2"/>
    <w:rsid w:val="008314E2"/>
    <w:rsid w:val="00832634"/>
    <w:rsid w:val="00832E07"/>
    <w:rsid w:val="008343C9"/>
    <w:rsid w:val="00835495"/>
    <w:rsid w:val="00837ECA"/>
    <w:rsid w:val="00840AA9"/>
    <w:rsid w:val="008417CF"/>
    <w:rsid w:val="00843D3D"/>
    <w:rsid w:val="00844881"/>
    <w:rsid w:val="00846D76"/>
    <w:rsid w:val="008500C3"/>
    <w:rsid w:val="00850169"/>
    <w:rsid w:val="008504CC"/>
    <w:rsid w:val="0085131E"/>
    <w:rsid w:val="0085311E"/>
    <w:rsid w:val="0085373A"/>
    <w:rsid w:val="00854B58"/>
    <w:rsid w:val="00854FA9"/>
    <w:rsid w:val="00855932"/>
    <w:rsid w:val="00857BE9"/>
    <w:rsid w:val="0086050E"/>
    <w:rsid w:val="0086103F"/>
    <w:rsid w:val="00861595"/>
    <w:rsid w:val="00861B29"/>
    <w:rsid w:val="00861D36"/>
    <w:rsid w:val="008624EB"/>
    <w:rsid w:val="008626A9"/>
    <w:rsid w:val="008627CC"/>
    <w:rsid w:val="00862B1C"/>
    <w:rsid w:val="00863C78"/>
    <w:rsid w:val="00864791"/>
    <w:rsid w:val="00865BAB"/>
    <w:rsid w:val="0086651C"/>
    <w:rsid w:val="00866BC0"/>
    <w:rsid w:val="00870497"/>
    <w:rsid w:val="00871644"/>
    <w:rsid w:val="00873955"/>
    <w:rsid w:val="0087450D"/>
    <w:rsid w:val="0087482D"/>
    <w:rsid w:val="0087491A"/>
    <w:rsid w:val="00877653"/>
    <w:rsid w:val="00877CE3"/>
    <w:rsid w:val="00877E33"/>
    <w:rsid w:val="00881C46"/>
    <w:rsid w:val="00881DC4"/>
    <w:rsid w:val="0088289D"/>
    <w:rsid w:val="00883009"/>
    <w:rsid w:val="008834EA"/>
    <w:rsid w:val="00884495"/>
    <w:rsid w:val="00885121"/>
    <w:rsid w:val="008853DF"/>
    <w:rsid w:val="00886AC0"/>
    <w:rsid w:val="008875D9"/>
    <w:rsid w:val="0089094C"/>
    <w:rsid w:val="0089123D"/>
    <w:rsid w:val="00891A8F"/>
    <w:rsid w:val="0089309E"/>
    <w:rsid w:val="00894ADB"/>
    <w:rsid w:val="0089571F"/>
    <w:rsid w:val="00895950"/>
    <w:rsid w:val="00896CB6"/>
    <w:rsid w:val="008A0E99"/>
    <w:rsid w:val="008A1FDA"/>
    <w:rsid w:val="008A2C4D"/>
    <w:rsid w:val="008A5091"/>
    <w:rsid w:val="008A7D1B"/>
    <w:rsid w:val="008B02DF"/>
    <w:rsid w:val="008B0871"/>
    <w:rsid w:val="008B2D7A"/>
    <w:rsid w:val="008B33FF"/>
    <w:rsid w:val="008B37F0"/>
    <w:rsid w:val="008B5DB2"/>
    <w:rsid w:val="008B739E"/>
    <w:rsid w:val="008B7F24"/>
    <w:rsid w:val="008C077F"/>
    <w:rsid w:val="008C3037"/>
    <w:rsid w:val="008C3BF4"/>
    <w:rsid w:val="008C3FA5"/>
    <w:rsid w:val="008C3FF0"/>
    <w:rsid w:val="008C6D58"/>
    <w:rsid w:val="008C7253"/>
    <w:rsid w:val="008D0383"/>
    <w:rsid w:val="008D084E"/>
    <w:rsid w:val="008D1FEF"/>
    <w:rsid w:val="008D222F"/>
    <w:rsid w:val="008D29BF"/>
    <w:rsid w:val="008D360F"/>
    <w:rsid w:val="008D38D9"/>
    <w:rsid w:val="008D3C9F"/>
    <w:rsid w:val="008D49F1"/>
    <w:rsid w:val="008D5166"/>
    <w:rsid w:val="008D64F1"/>
    <w:rsid w:val="008E009F"/>
    <w:rsid w:val="008E042F"/>
    <w:rsid w:val="008E3A9C"/>
    <w:rsid w:val="008E3F68"/>
    <w:rsid w:val="008E4227"/>
    <w:rsid w:val="008E4260"/>
    <w:rsid w:val="008E4628"/>
    <w:rsid w:val="008E4A23"/>
    <w:rsid w:val="008E4F2E"/>
    <w:rsid w:val="008E5EB1"/>
    <w:rsid w:val="008E6934"/>
    <w:rsid w:val="008E6B33"/>
    <w:rsid w:val="008E7F8D"/>
    <w:rsid w:val="008F2ADD"/>
    <w:rsid w:val="008F4DBF"/>
    <w:rsid w:val="008F4E7D"/>
    <w:rsid w:val="008F55D8"/>
    <w:rsid w:val="009008B7"/>
    <w:rsid w:val="00901AC8"/>
    <w:rsid w:val="00901B62"/>
    <w:rsid w:val="00902906"/>
    <w:rsid w:val="00903794"/>
    <w:rsid w:val="00903DBF"/>
    <w:rsid w:val="00905A73"/>
    <w:rsid w:val="00906129"/>
    <w:rsid w:val="00906883"/>
    <w:rsid w:val="00907F51"/>
    <w:rsid w:val="00910657"/>
    <w:rsid w:val="00910816"/>
    <w:rsid w:val="00912F72"/>
    <w:rsid w:val="00913CA2"/>
    <w:rsid w:val="00914413"/>
    <w:rsid w:val="00914844"/>
    <w:rsid w:val="0091547E"/>
    <w:rsid w:val="00915645"/>
    <w:rsid w:val="009156B6"/>
    <w:rsid w:val="00916243"/>
    <w:rsid w:val="009179E2"/>
    <w:rsid w:val="00917EFF"/>
    <w:rsid w:val="00921AB6"/>
    <w:rsid w:val="009222B1"/>
    <w:rsid w:val="00922632"/>
    <w:rsid w:val="009241C6"/>
    <w:rsid w:val="00924AAA"/>
    <w:rsid w:val="009261E2"/>
    <w:rsid w:val="0092761E"/>
    <w:rsid w:val="0093061D"/>
    <w:rsid w:val="00930712"/>
    <w:rsid w:val="00934BC4"/>
    <w:rsid w:val="0093527E"/>
    <w:rsid w:val="009358C3"/>
    <w:rsid w:val="00936409"/>
    <w:rsid w:val="00936588"/>
    <w:rsid w:val="009379AA"/>
    <w:rsid w:val="00937BB7"/>
    <w:rsid w:val="009406B0"/>
    <w:rsid w:val="00942E8C"/>
    <w:rsid w:val="0094430B"/>
    <w:rsid w:val="00944F36"/>
    <w:rsid w:val="009459DA"/>
    <w:rsid w:val="00945AC2"/>
    <w:rsid w:val="00945D92"/>
    <w:rsid w:val="00945F2C"/>
    <w:rsid w:val="00945FB8"/>
    <w:rsid w:val="0094667B"/>
    <w:rsid w:val="00946D9F"/>
    <w:rsid w:val="0095292C"/>
    <w:rsid w:val="009532CA"/>
    <w:rsid w:val="009536FC"/>
    <w:rsid w:val="009549EF"/>
    <w:rsid w:val="009551B8"/>
    <w:rsid w:val="00955996"/>
    <w:rsid w:val="00957750"/>
    <w:rsid w:val="00960186"/>
    <w:rsid w:val="00961044"/>
    <w:rsid w:val="009616DB"/>
    <w:rsid w:val="00962444"/>
    <w:rsid w:val="009627AB"/>
    <w:rsid w:val="00965CD9"/>
    <w:rsid w:val="00970302"/>
    <w:rsid w:val="00970DB8"/>
    <w:rsid w:val="0097332F"/>
    <w:rsid w:val="009754B3"/>
    <w:rsid w:val="00975848"/>
    <w:rsid w:val="00976D64"/>
    <w:rsid w:val="00977E7B"/>
    <w:rsid w:val="00981254"/>
    <w:rsid w:val="00982B49"/>
    <w:rsid w:val="00984268"/>
    <w:rsid w:val="00985602"/>
    <w:rsid w:val="00985A3C"/>
    <w:rsid w:val="00985C47"/>
    <w:rsid w:val="009862FE"/>
    <w:rsid w:val="009863F0"/>
    <w:rsid w:val="009875E7"/>
    <w:rsid w:val="009876DF"/>
    <w:rsid w:val="00987FB6"/>
    <w:rsid w:val="00990845"/>
    <w:rsid w:val="00991CD3"/>
    <w:rsid w:val="00994DA0"/>
    <w:rsid w:val="00997A6B"/>
    <w:rsid w:val="00997A9A"/>
    <w:rsid w:val="009A0260"/>
    <w:rsid w:val="009A089E"/>
    <w:rsid w:val="009A3160"/>
    <w:rsid w:val="009A3F67"/>
    <w:rsid w:val="009A4A53"/>
    <w:rsid w:val="009A5A6C"/>
    <w:rsid w:val="009A6067"/>
    <w:rsid w:val="009A6406"/>
    <w:rsid w:val="009A69FE"/>
    <w:rsid w:val="009A7D07"/>
    <w:rsid w:val="009A7EB4"/>
    <w:rsid w:val="009B13AA"/>
    <w:rsid w:val="009B19BF"/>
    <w:rsid w:val="009B2E64"/>
    <w:rsid w:val="009B4E93"/>
    <w:rsid w:val="009B5A8E"/>
    <w:rsid w:val="009B64FF"/>
    <w:rsid w:val="009B6821"/>
    <w:rsid w:val="009B685F"/>
    <w:rsid w:val="009B79B3"/>
    <w:rsid w:val="009C0B68"/>
    <w:rsid w:val="009C1975"/>
    <w:rsid w:val="009C260A"/>
    <w:rsid w:val="009C26A5"/>
    <w:rsid w:val="009C30B7"/>
    <w:rsid w:val="009C321A"/>
    <w:rsid w:val="009C322F"/>
    <w:rsid w:val="009C4500"/>
    <w:rsid w:val="009C4B1B"/>
    <w:rsid w:val="009C50CE"/>
    <w:rsid w:val="009C566E"/>
    <w:rsid w:val="009C7155"/>
    <w:rsid w:val="009D117D"/>
    <w:rsid w:val="009D1D94"/>
    <w:rsid w:val="009D26B8"/>
    <w:rsid w:val="009D2B81"/>
    <w:rsid w:val="009D4C5C"/>
    <w:rsid w:val="009D57B8"/>
    <w:rsid w:val="009D5DE6"/>
    <w:rsid w:val="009D64F0"/>
    <w:rsid w:val="009D6748"/>
    <w:rsid w:val="009D6A7B"/>
    <w:rsid w:val="009D73A6"/>
    <w:rsid w:val="009D7831"/>
    <w:rsid w:val="009E0490"/>
    <w:rsid w:val="009E06C6"/>
    <w:rsid w:val="009E0D02"/>
    <w:rsid w:val="009E143D"/>
    <w:rsid w:val="009E1D96"/>
    <w:rsid w:val="009E2023"/>
    <w:rsid w:val="009E287D"/>
    <w:rsid w:val="009E3613"/>
    <w:rsid w:val="009E39F2"/>
    <w:rsid w:val="009E4AAF"/>
    <w:rsid w:val="009E5F12"/>
    <w:rsid w:val="009E66A0"/>
    <w:rsid w:val="009E7518"/>
    <w:rsid w:val="009E766D"/>
    <w:rsid w:val="009F094F"/>
    <w:rsid w:val="009F20D5"/>
    <w:rsid w:val="009F2974"/>
    <w:rsid w:val="009F2F38"/>
    <w:rsid w:val="009F4C14"/>
    <w:rsid w:val="009F5722"/>
    <w:rsid w:val="009F5EE4"/>
    <w:rsid w:val="009F770E"/>
    <w:rsid w:val="009F7EAE"/>
    <w:rsid w:val="00A0015D"/>
    <w:rsid w:val="00A0018D"/>
    <w:rsid w:val="00A008D1"/>
    <w:rsid w:val="00A0260F"/>
    <w:rsid w:val="00A02E64"/>
    <w:rsid w:val="00A02F0C"/>
    <w:rsid w:val="00A06222"/>
    <w:rsid w:val="00A079D6"/>
    <w:rsid w:val="00A10253"/>
    <w:rsid w:val="00A1033D"/>
    <w:rsid w:val="00A11827"/>
    <w:rsid w:val="00A11C6B"/>
    <w:rsid w:val="00A132EE"/>
    <w:rsid w:val="00A136BB"/>
    <w:rsid w:val="00A13DE3"/>
    <w:rsid w:val="00A1462C"/>
    <w:rsid w:val="00A15F6F"/>
    <w:rsid w:val="00A16B8D"/>
    <w:rsid w:val="00A22766"/>
    <w:rsid w:val="00A22EE2"/>
    <w:rsid w:val="00A24CB0"/>
    <w:rsid w:val="00A254B7"/>
    <w:rsid w:val="00A26146"/>
    <w:rsid w:val="00A2688D"/>
    <w:rsid w:val="00A27214"/>
    <w:rsid w:val="00A30381"/>
    <w:rsid w:val="00A31131"/>
    <w:rsid w:val="00A31706"/>
    <w:rsid w:val="00A34BE3"/>
    <w:rsid w:val="00A34D7E"/>
    <w:rsid w:val="00A367A0"/>
    <w:rsid w:val="00A377D9"/>
    <w:rsid w:val="00A37DAB"/>
    <w:rsid w:val="00A40015"/>
    <w:rsid w:val="00A40F4C"/>
    <w:rsid w:val="00A4244A"/>
    <w:rsid w:val="00A43507"/>
    <w:rsid w:val="00A44718"/>
    <w:rsid w:val="00A44D86"/>
    <w:rsid w:val="00A4566C"/>
    <w:rsid w:val="00A459E9"/>
    <w:rsid w:val="00A466AD"/>
    <w:rsid w:val="00A46A19"/>
    <w:rsid w:val="00A46B4E"/>
    <w:rsid w:val="00A47B24"/>
    <w:rsid w:val="00A506DC"/>
    <w:rsid w:val="00A50897"/>
    <w:rsid w:val="00A50974"/>
    <w:rsid w:val="00A509FE"/>
    <w:rsid w:val="00A60E5A"/>
    <w:rsid w:val="00A60F87"/>
    <w:rsid w:val="00A618FF"/>
    <w:rsid w:val="00A6246F"/>
    <w:rsid w:val="00A62665"/>
    <w:rsid w:val="00A6360F"/>
    <w:rsid w:val="00A6367D"/>
    <w:rsid w:val="00A638F5"/>
    <w:rsid w:val="00A6469E"/>
    <w:rsid w:val="00A65219"/>
    <w:rsid w:val="00A654C3"/>
    <w:rsid w:val="00A67BEB"/>
    <w:rsid w:val="00A71B8A"/>
    <w:rsid w:val="00A724D4"/>
    <w:rsid w:val="00A7372C"/>
    <w:rsid w:val="00A73905"/>
    <w:rsid w:val="00A75E19"/>
    <w:rsid w:val="00A76B04"/>
    <w:rsid w:val="00A80296"/>
    <w:rsid w:val="00A8049A"/>
    <w:rsid w:val="00A809D9"/>
    <w:rsid w:val="00A815C4"/>
    <w:rsid w:val="00A82FAD"/>
    <w:rsid w:val="00A84D19"/>
    <w:rsid w:val="00A85CD7"/>
    <w:rsid w:val="00A85D6E"/>
    <w:rsid w:val="00A870C5"/>
    <w:rsid w:val="00A905B8"/>
    <w:rsid w:val="00A91091"/>
    <w:rsid w:val="00A91D62"/>
    <w:rsid w:val="00A91E10"/>
    <w:rsid w:val="00A91F75"/>
    <w:rsid w:val="00A928B8"/>
    <w:rsid w:val="00A96340"/>
    <w:rsid w:val="00A9659E"/>
    <w:rsid w:val="00A96869"/>
    <w:rsid w:val="00A96E53"/>
    <w:rsid w:val="00AA151C"/>
    <w:rsid w:val="00AA2349"/>
    <w:rsid w:val="00AA4AD4"/>
    <w:rsid w:val="00AA5FA0"/>
    <w:rsid w:val="00AA6C95"/>
    <w:rsid w:val="00AA6F0B"/>
    <w:rsid w:val="00AA7957"/>
    <w:rsid w:val="00AB2C17"/>
    <w:rsid w:val="00AB36DE"/>
    <w:rsid w:val="00AB4C12"/>
    <w:rsid w:val="00AB5E5E"/>
    <w:rsid w:val="00AB68A8"/>
    <w:rsid w:val="00AB6A83"/>
    <w:rsid w:val="00AB7A27"/>
    <w:rsid w:val="00AC1820"/>
    <w:rsid w:val="00AC199A"/>
    <w:rsid w:val="00AC2871"/>
    <w:rsid w:val="00AC3289"/>
    <w:rsid w:val="00AC366D"/>
    <w:rsid w:val="00AC68D1"/>
    <w:rsid w:val="00AC7398"/>
    <w:rsid w:val="00AD0444"/>
    <w:rsid w:val="00AD23DE"/>
    <w:rsid w:val="00AD2B6C"/>
    <w:rsid w:val="00AD3EB1"/>
    <w:rsid w:val="00AE0084"/>
    <w:rsid w:val="00AE05B4"/>
    <w:rsid w:val="00AE05BC"/>
    <w:rsid w:val="00AE107B"/>
    <w:rsid w:val="00AE3F96"/>
    <w:rsid w:val="00AE6872"/>
    <w:rsid w:val="00AF0427"/>
    <w:rsid w:val="00AF05F6"/>
    <w:rsid w:val="00AF0D1D"/>
    <w:rsid w:val="00AF0EB6"/>
    <w:rsid w:val="00AF357C"/>
    <w:rsid w:val="00AF59E5"/>
    <w:rsid w:val="00AF5FCE"/>
    <w:rsid w:val="00AF749C"/>
    <w:rsid w:val="00AF7573"/>
    <w:rsid w:val="00B01324"/>
    <w:rsid w:val="00B02DD1"/>
    <w:rsid w:val="00B0369F"/>
    <w:rsid w:val="00B03906"/>
    <w:rsid w:val="00B03A50"/>
    <w:rsid w:val="00B05872"/>
    <w:rsid w:val="00B05BC6"/>
    <w:rsid w:val="00B05E23"/>
    <w:rsid w:val="00B101F3"/>
    <w:rsid w:val="00B10AC5"/>
    <w:rsid w:val="00B128A2"/>
    <w:rsid w:val="00B13B80"/>
    <w:rsid w:val="00B15B4D"/>
    <w:rsid w:val="00B16315"/>
    <w:rsid w:val="00B16603"/>
    <w:rsid w:val="00B16B1D"/>
    <w:rsid w:val="00B21B93"/>
    <w:rsid w:val="00B22746"/>
    <w:rsid w:val="00B2294D"/>
    <w:rsid w:val="00B22E45"/>
    <w:rsid w:val="00B25B83"/>
    <w:rsid w:val="00B26900"/>
    <w:rsid w:val="00B270A5"/>
    <w:rsid w:val="00B27C60"/>
    <w:rsid w:val="00B27D96"/>
    <w:rsid w:val="00B30C65"/>
    <w:rsid w:val="00B31F96"/>
    <w:rsid w:val="00B33C0C"/>
    <w:rsid w:val="00B33E95"/>
    <w:rsid w:val="00B34E9A"/>
    <w:rsid w:val="00B3658D"/>
    <w:rsid w:val="00B36FC7"/>
    <w:rsid w:val="00B37312"/>
    <w:rsid w:val="00B37519"/>
    <w:rsid w:val="00B37C18"/>
    <w:rsid w:val="00B4327A"/>
    <w:rsid w:val="00B434D5"/>
    <w:rsid w:val="00B43AB7"/>
    <w:rsid w:val="00B442FE"/>
    <w:rsid w:val="00B44D80"/>
    <w:rsid w:val="00B44E50"/>
    <w:rsid w:val="00B465DC"/>
    <w:rsid w:val="00B46908"/>
    <w:rsid w:val="00B46A5E"/>
    <w:rsid w:val="00B51157"/>
    <w:rsid w:val="00B51AF9"/>
    <w:rsid w:val="00B52731"/>
    <w:rsid w:val="00B53697"/>
    <w:rsid w:val="00B554A9"/>
    <w:rsid w:val="00B579A2"/>
    <w:rsid w:val="00B6113C"/>
    <w:rsid w:val="00B620D6"/>
    <w:rsid w:val="00B62F11"/>
    <w:rsid w:val="00B639D7"/>
    <w:rsid w:val="00B63B17"/>
    <w:rsid w:val="00B6531A"/>
    <w:rsid w:val="00B65E1B"/>
    <w:rsid w:val="00B664AC"/>
    <w:rsid w:val="00B70E83"/>
    <w:rsid w:val="00B70F41"/>
    <w:rsid w:val="00B72B4B"/>
    <w:rsid w:val="00B733DA"/>
    <w:rsid w:val="00B733F1"/>
    <w:rsid w:val="00B7394D"/>
    <w:rsid w:val="00B74F2F"/>
    <w:rsid w:val="00B7534D"/>
    <w:rsid w:val="00B75706"/>
    <w:rsid w:val="00B75911"/>
    <w:rsid w:val="00B77DFF"/>
    <w:rsid w:val="00B800CD"/>
    <w:rsid w:val="00B8041F"/>
    <w:rsid w:val="00B80F41"/>
    <w:rsid w:val="00B81027"/>
    <w:rsid w:val="00B824A4"/>
    <w:rsid w:val="00B82DB9"/>
    <w:rsid w:val="00B867D5"/>
    <w:rsid w:val="00B8687D"/>
    <w:rsid w:val="00B911D4"/>
    <w:rsid w:val="00B9292C"/>
    <w:rsid w:val="00B9302B"/>
    <w:rsid w:val="00B9341A"/>
    <w:rsid w:val="00B94027"/>
    <w:rsid w:val="00B953A7"/>
    <w:rsid w:val="00B96043"/>
    <w:rsid w:val="00B961C1"/>
    <w:rsid w:val="00BA09B3"/>
    <w:rsid w:val="00BA1275"/>
    <w:rsid w:val="00BA27D8"/>
    <w:rsid w:val="00BA2E4B"/>
    <w:rsid w:val="00BA3CA3"/>
    <w:rsid w:val="00BA3EEE"/>
    <w:rsid w:val="00BA5AC8"/>
    <w:rsid w:val="00BA6F4B"/>
    <w:rsid w:val="00BA72C3"/>
    <w:rsid w:val="00BB1977"/>
    <w:rsid w:val="00BB1D90"/>
    <w:rsid w:val="00BB2E65"/>
    <w:rsid w:val="00BB372B"/>
    <w:rsid w:val="00BB588F"/>
    <w:rsid w:val="00BB5E72"/>
    <w:rsid w:val="00BB779E"/>
    <w:rsid w:val="00BC030B"/>
    <w:rsid w:val="00BC076A"/>
    <w:rsid w:val="00BC0F48"/>
    <w:rsid w:val="00BC4872"/>
    <w:rsid w:val="00BC4B8B"/>
    <w:rsid w:val="00BC6543"/>
    <w:rsid w:val="00BC6E24"/>
    <w:rsid w:val="00BC6EFC"/>
    <w:rsid w:val="00BD12E9"/>
    <w:rsid w:val="00BD3509"/>
    <w:rsid w:val="00BD5F57"/>
    <w:rsid w:val="00BD65AD"/>
    <w:rsid w:val="00BD7B4A"/>
    <w:rsid w:val="00BE01E0"/>
    <w:rsid w:val="00BE09E3"/>
    <w:rsid w:val="00BE1FBF"/>
    <w:rsid w:val="00BE21F6"/>
    <w:rsid w:val="00BE284F"/>
    <w:rsid w:val="00BE4143"/>
    <w:rsid w:val="00BE5C0A"/>
    <w:rsid w:val="00BE65B1"/>
    <w:rsid w:val="00BE6BE9"/>
    <w:rsid w:val="00BF0239"/>
    <w:rsid w:val="00BF2913"/>
    <w:rsid w:val="00BF35B5"/>
    <w:rsid w:val="00BF36D9"/>
    <w:rsid w:val="00BF575B"/>
    <w:rsid w:val="00BF72B9"/>
    <w:rsid w:val="00BF762F"/>
    <w:rsid w:val="00C003B1"/>
    <w:rsid w:val="00C01388"/>
    <w:rsid w:val="00C014F7"/>
    <w:rsid w:val="00C019A7"/>
    <w:rsid w:val="00C01FD9"/>
    <w:rsid w:val="00C02707"/>
    <w:rsid w:val="00C04072"/>
    <w:rsid w:val="00C04DCC"/>
    <w:rsid w:val="00C0620D"/>
    <w:rsid w:val="00C06D68"/>
    <w:rsid w:val="00C072D1"/>
    <w:rsid w:val="00C07D92"/>
    <w:rsid w:val="00C12389"/>
    <w:rsid w:val="00C1265D"/>
    <w:rsid w:val="00C12C3A"/>
    <w:rsid w:val="00C12D7A"/>
    <w:rsid w:val="00C17B1F"/>
    <w:rsid w:val="00C22C3D"/>
    <w:rsid w:val="00C236F8"/>
    <w:rsid w:val="00C2429E"/>
    <w:rsid w:val="00C24CD7"/>
    <w:rsid w:val="00C25520"/>
    <w:rsid w:val="00C257C3"/>
    <w:rsid w:val="00C25CB1"/>
    <w:rsid w:val="00C25D03"/>
    <w:rsid w:val="00C265BF"/>
    <w:rsid w:val="00C26DDF"/>
    <w:rsid w:val="00C26F5E"/>
    <w:rsid w:val="00C30B8A"/>
    <w:rsid w:val="00C3212D"/>
    <w:rsid w:val="00C33276"/>
    <w:rsid w:val="00C33315"/>
    <w:rsid w:val="00C33689"/>
    <w:rsid w:val="00C36F54"/>
    <w:rsid w:val="00C36F93"/>
    <w:rsid w:val="00C36FF9"/>
    <w:rsid w:val="00C37309"/>
    <w:rsid w:val="00C40C8F"/>
    <w:rsid w:val="00C41040"/>
    <w:rsid w:val="00C4223C"/>
    <w:rsid w:val="00C4286C"/>
    <w:rsid w:val="00C43128"/>
    <w:rsid w:val="00C4583C"/>
    <w:rsid w:val="00C45A56"/>
    <w:rsid w:val="00C45BD5"/>
    <w:rsid w:val="00C4765A"/>
    <w:rsid w:val="00C5070B"/>
    <w:rsid w:val="00C53A27"/>
    <w:rsid w:val="00C54BF5"/>
    <w:rsid w:val="00C56B01"/>
    <w:rsid w:val="00C604CE"/>
    <w:rsid w:val="00C60FEF"/>
    <w:rsid w:val="00C617A5"/>
    <w:rsid w:val="00C61D47"/>
    <w:rsid w:val="00C63026"/>
    <w:rsid w:val="00C64633"/>
    <w:rsid w:val="00C64A35"/>
    <w:rsid w:val="00C6655E"/>
    <w:rsid w:val="00C66877"/>
    <w:rsid w:val="00C674D2"/>
    <w:rsid w:val="00C70423"/>
    <w:rsid w:val="00C714AA"/>
    <w:rsid w:val="00C72BDC"/>
    <w:rsid w:val="00C73C7A"/>
    <w:rsid w:val="00C74A56"/>
    <w:rsid w:val="00C75AE7"/>
    <w:rsid w:val="00C75E7A"/>
    <w:rsid w:val="00C76311"/>
    <w:rsid w:val="00C768B0"/>
    <w:rsid w:val="00C76BFA"/>
    <w:rsid w:val="00C80B52"/>
    <w:rsid w:val="00C80FFD"/>
    <w:rsid w:val="00C81931"/>
    <w:rsid w:val="00C81FC8"/>
    <w:rsid w:val="00C82AAF"/>
    <w:rsid w:val="00C82DA9"/>
    <w:rsid w:val="00C835D9"/>
    <w:rsid w:val="00C8362E"/>
    <w:rsid w:val="00C83868"/>
    <w:rsid w:val="00C868A5"/>
    <w:rsid w:val="00C876ED"/>
    <w:rsid w:val="00C90658"/>
    <w:rsid w:val="00C919C6"/>
    <w:rsid w:val="00C9275B"/>
    <w:rsid w:val="00C929E9"/>
    <w:rsid w:val="00C942CE"/>
    <w:rsid w:val="00CA2848"/>
    <w:rsid w:val="00CA42C7"/>
    <w:rsid w:val="00CA43D5"/>
    <w:rsid w:val="00CA4D87"/>
    <w:rsid w:val="00CA5CF6"/>
    <w:rsid w:val="00CA612A"/>
    <w:rsid w:val="00CA6EC1"/>
    <w:rsid w:val="00CA6F7B"/>
    <w:rsid w:val="00CA78E4"/>
    <w:rsid w:val="00CB0501"/>
    <w:rsid w:val="00CB07FE"/>
    <w:rsid w:val="00CB10AE"/>
    <w:rsid w:val="00CB1929"/>
    <w:rsid w:val="00CB1CD6"/>
    <w:rsid w:val="00CB36DD"/>
    <w:rsid w:val="00CB3892"/>
    <w:rsid w:val="00CB38DD"/>
    <w:rsid w:val="00CB404C"/>
    <w:rsid w:val="00CB4CB2"/>
    <w:rsid w:val="00CB4D15"/>
    <w:rsid w:val="00CB4DAA"/>
    <w:rsid w:val="00CB5B81"/>
    <w:rsid w:val="00CB61EE"/>
    <w:rsid w:val="00CB672C"/>
    <w:rsid w:val="00CB6CA7"/>
    <w:rsid w:val="00CB745D"/>
    <w:rsid w:val="00CB7951"/>
    <w:rsid w:val="00CC066A"/>
    <w:rsid w:val="00CC087C"/>
    <w:rsid w:val="00CC0CBE"/>
    <w:rsid w:val="00CC1CFB"/>
    <w:rsid w:val="00CC2760"/>
    <w:rsid w:val="00CC2769"/>
    <w:rsid w:val="00CC2A07"/>
    <w:rsid w:val="00CC2A50"/>
    <w:rsid w:val="00CC4309"/>
    <w:rsid w:val="00CC4E73"/>
    <w:rsid w:val="00CC4F26"/>
    <w:rsid w:val="00CC7F75"/>
    <w:rsid w:val="00CD108E"/>
    <w:rsid w:val="00CD223D"/>
    <w:rsid w:val="00CD2F4F"/>
    <w:rsid w:val="00CD438F"/>
    <w:rsid w:val="00CD534F"/>
    <w:rsid w:val="00CD549E"/>
    <w:rsid w:val="00CD56AA"/>
    <w:rsid w:val="00CD66D9"/>
    <w:rsid w:val="00CD6922"/>
    <w:rsid w:val="00CD7651"/>
    <w:rsid w:val="00CD7A57"/>
    <w:rsid w:val="00CE1748"/>
    <w:rsid w:val="00CE17BA"/>
    <w:rsid w:val="00CE1F59"/>
    <w:rsid w:val="00CE2D5A"/>
    <w:rsid w:val="00CE36A1"/>
    <w:rsid w:val="00CE3E2F"/>
    <w:rsid w:val="00CE4440"/>
    <w:rsid w:val="00CE4A92"/>
    <w:rsid w:val="00CE4CF7"/>
    <w:rsid w:val="00CE60C5"/>
    <w:rsid w:val="00CE64B4"/>
    <w:rsid w:val="00CE64FF"/>
    <w:rsid w:val="00CE6B1D"/>
    <w:rsid w:val="00CE7D6D"/>
    <w:rsid w:val="00CF2451"/>
    <w:rsid w:val="00CF3A7B"/>
    <w:rsid w:val="00CF3CCC"/>
    <w:rsid w:val="00CF438E"/>
    <w:rsid w:val="00CF4EE1"/>
    <w:rsid w:val="00CF52EB"/>
    <w:rsid w:val="00D0333E"/>
    <w:rsid w:val="00D04689"/>
    <w:rsid w:val="00D04B09"/>
    <w:rsid w:val="00D04E13"/>
    <w:rsid w:val="00D05160"/>
    <w:rsid w:val="00D11C2A"/>
    <w:rsid w:val="00D11C8E"/>
    <w:rsid w:val="00D12793"/>
    <w:rsid w:val="00D12A73"/>
    <w:rsid w:val="00D12E6E"/>
    <w:rsid w:val="00D14D96"/>
    <w:rsid w:val="00D1599E"/>
    <w:rsid w:val="00D15E32"/>
    <w:rsid w:val="00D2257F"/>
    <w:rsid w:val="00D22DE1"/>
    <w:rsid w:val="00D23A20"/>
    <w:rsid w:val="00D30436"/>
    <w:rsid w:val="00D30CEB"/>
    <w:rsid w:val="00D311E1"/>
    <w:rsid w:val="00D330B0"/>
    <w:rsid w:val="00D35FA8"/>
    <w:rsid w:val="00D36BFF"/>
    <w:rsid w:val="00D36E4F"/>
    <w:rsid w:val="00D37080"/>
    <w:rsid w:val="00D379C1"/>
    <w:rsid w:val="00D40648"/>
    <w:rsid w:val="00D41282"/>
    <w:rsid w:val="00D417F9"/>
    <w:rsid w:val="00D425E0"/>
    <w:rsid w:val="00D4261E"/>
    <w:rsid w:val="00D432E8"/>
    <w:rsid w:val="00D434BA"/>
    <w:rsid w:val="00D43C56"/>
    <w:rsid w:val="00D43ED8"/>
    <w:rsid w:val="00D44360"/>
    <w:rsid w:val="00D44A0D"/>
    <w:rsid w:val="00D45BC7"/>
    <w:rsid w:val="00D5006D"/>
    <w:rsid w:val="00D516B9"/>
    <w:rsid w:val="00D51ADB"/>
    <w:rsid w:val="00D53673"/>
    <w:rsid w:val="00D53BFE"/>
    <w:rsid w:val="00D542D4"/>
    <w:rsid w:val="00D54F16"/>
    <w:rsid w:val="00D553B1"/>
    <w:rsid w:val="00D55C15"/>
    <w:rsid w:val="00D571DB"/>
    <w:rsid w:val="00D6050C"/>
    <w:rsid w:val="00D60EDB"/>
    <w:rsid w:val="00D60EFF"/>
    <w:rsid w:val="00D62906"/>
    <w:rsid w:val="00D62EAC"/>
    <w:rsid w:val="00D650F6"/>
    <w:rsid w:val="00D654A1"/>
    <w:rsid w:val="00D6629C"/>
    <w:rsid w:val="00D665DD"/>
    <w:rsid w:val="00D66D93"/>
    <w:rsid w:val="00D66DD3"/>
    <w:rsid w:val="00D675CA"/>
    <w:rsid w:val="00D70223"/>
    <w:rsid w:val="00D71387"/>
    <w:rsid w:val="00D72BB7"/>
    <w:rsid w:val="00D72C6E"/>
    <w:rsid w:val="00D73355"/>
    <w:rsid w:val="00D73B15"/>
    <w:rsid w:val="00D75D1C"/>
    <w:rsid w:val="00D761C2"/>
    <w:rsid w:val="00D76A7F"/>
    <w:rsid w:val="00D76B8A"/>
    <w:rsid w:val="00D7718D"/>
    <w:rsid w:val="00D82366"/>
    <w:rsid w:val="00D82851"/>
    <w:rsid w:val="00D83099"/>
    <w:rsid w:val="00D8391F"/>
    <w:rsid w:val="00D855C1"/>
    <w:rsid w:val="00D864FD"/>
    <w:rsid w:val="00D87542"/>
    <w:rsid w:val="00D8763A"/>
    <w:rsid w:val="00D87C23"/>
    <w:rsid w:val="00D87CDB"/>
    <w:rsid w:val="00D92C35"/>
    <w:rsid w:val="00D933E9"/>
    <w:rsid w:val="00D9354E"/>
    <w:rsid w:val="00D94A7D"/>
    <w:rsid w:val="00D95403"/>
    <w:rsid w:val="00D964FA"/>
    <w:rsid w:val="00D9652A"/>
    <w:rsid w:val="00D96E20"/>
    <w:rsid w:val="00D97F4C"/>
    <w:rsid w:val="00DA1291"/>
    <w:rsid w:val="00DA1562"/>
    <w:rsid w:val="00DA2D58"/>
    <w:rsid w:val="00DA2ED9"/>
    <w:rsid w:val="00DA374E"/>
    <w:rsid w:val="00DA4010"/>
    <w:rsid w:val="00DA4459"/>
    <w:rsid w:val="00DA445B"/>
    <w:rsid w:val="00DA71BA"/>
    <w:rsid w:val="00DA7B38"/>
    <w:rsid w:val="00DB1173"/>
    <w:rsid w:val="00DB2FDC"/>
    <w:rsid w:val="00DB3279"/>
    <w:rsid w:val="00DB38D1"/>
    <w:rsid w:val="00DB4858"/>
    <w:rsid w:val="00DB4ACE"/>
    <w:rsid w:val="00DB53F0"/>
    <w:rsid w:val="00DB597F"/>
    <w:rsid w:val="00DB5A17"/>
    <w:rsid w:val="00DB5E77"/>
    <w:rsid w:val="00DB7B46"/>
    <w:rsid w:val="00DC1B90"/>
    <w:rsid w:val="00DC28A3"/>
    <w:rsid w:val="00DC2A4A"/>
    <w:rsid w:val="00DC31B9"/>
    <w:rsid w:val="00DC3872"/>
    <w:rsid w:val="00DC5E82"/>
    <w:rsid w:val="00DC78B0"/>
    <w:rsid w:val="00DD00A5"/>
    <w:rsid w:val="00DD2BBC"/>
    <w:rsid w:val="00DD3104"/>
    <w:rsid w:val="00DD466D"/>
    <w:rsid w:val="00DD4CED"/>
    <w:rsid w:val="00DD5D03"/>
    <w:rsid w:val="00DD643C"/>
    <w:rsid w:val="00DD6B27"/>
    <w:rsid w:val="00DE02A9"/>
    <w:rsid w:val="00DE0B9C"/>
    <w:rsid w:val="00DE3CA5"/>
    <w:rsid w:val="00DE4E26"/>
    <w:rsid w:val="00DE5075"/>
    <w:rsid w:val="00DE58FF"/>
    <w:rsid w:val="00DE7434"/>
    <w:rsid w:val="00DE790A"/>
    <w:rsid w:val="00DF0783"/>
    <w:rsid w:val="00DF0CA3"/>
    <w:rsid w:val="00DF152F"/>
    <w:rsid w:val="00DF21F4"/>
    <w:rsid w:val="00DF4A5A"/>
    <w:rsid w:val="00DF52D7"/>
    <w:rsid w:val="00DF64B8"/>
    <w:rsid w:val="00DF749A"/>
    <w:rsid w:val="00E00FEC"/>
    <w:rsid w:val="00E01C62"/>
    <w:rsid w:val="00E0252B"/>
    <w:rsid w:val="00E03F9F"/>
    <w:rsid w:val="00E0440D"/>
    <w:rsid w:val="00E06A60"/>
    <w:rsid w:val="00E06E53"/>
    <w:rsid w:val="00E10189"/>
    <w:rsid w:val="00E1066C"/>
    <w:rsid w:val="00E11548"/>
    <w:rsid w:val="00E11FF2"/>
    <w:rsid w:val="00E1281C"/>
    <w:rsid w:val="00E12AC6"/>
    <w:rsid w:val="00E14826"/>
    <w:rsid w:val="00E14B95"/>
    <w:rsid w:val="00E15DFE"/>
    <w:rsid w:val="00E162FD"/>
    <w:rsid w:val="00E176AA"/>
    <w:rsid w:val="00E17CC0"/>
    <w:rsid w:val="00E20519"/>
    <w:rsid w:val="00E21933"/>
    <w:rsid w:val="00E2211A"/>
    <w:rsid w:val="00E22D07"/>
    <w:rsid w:val="00E22DB2"/>
    <w:rsid w:val="00E23238"/>
    <w:rsid w:val="00E23501"/>
    <w:rsid w:val="00E240C7"/>
    <w:rsid w:val="00E24496"/>
    <w:rsid w:val="00E245A2"/>
    <w:rsid w:val="00E25B49"/>
    <w:rsid w:val="00E25E7D"/>
    <w:rsid w:val="00E267F2"/>
    <w:rsid w:val="00E272AA"/>
    <w:rsid w:val="00E27884"/>
    <w:rsid w:val="00E27F57"/>
    <w:rsid w:val="00E32746"/>
    <w:rsid w:val="00E32DD5"/>
    <w:rsid w:val="00E32F71"/>
    <w:rsid w:val="00E33518"/>
    <w:rsid w:val="00E33836"/>
    <w:rsid w:val="00E33AFE"/>
    <w:rsid w:val="00E33B77"/>
    <w:rsid w:val="00E33EDA"/>
    <w:rsid w:val="00E3489C"/>
    <w:rsid w:val="00E34AF0"/>
    <w:rsid w:val="00E36521"/>
    <w:rsid w:val="00E36CD0"/>
    <w:rsid w:val="00E37100"/>
    <w:rsid w:val="00E40D4A"/>
    <w:rsid w:val="00E4156D"/>
    <w:rsid w:val="00E417C5"/>
    <w:rsid w:val="00E430E4"/>
    <w:rsid w:val="00E43207"/>
    <w:rsid w:val="00E437BC"/>
    <w:rsid w:val="00E44B46"/>
    <w:rsid w:val="00E44E9C"/>
    <w:rsid w:val="00E4674E"/>
    <w:rsid w:val="00E46D7A"/>
    <w:rsid w:val="00E4736E"/>
    <w:rsid w:val="00E473E4"/>
    <w:rsid w:val="00E475E0"/>
    <w:rsid w:val="00E5031A"/>
    <w:rsid w:val="00E53342"/>
    <w:rsid w:val="00E53871"/>
    <w:rsid w:val="00E53CA2"/>
    <w:rsid w:val="00E5597D"/>
    <w:rsid w:val="00E55F6C"/>
    <w:rsid w:val="00E56CD0"/>
    <w:rsid w:val="00E57B80"/>
    <w:rsid w:val="00E606A0"/>
    <w:rsid w:val="00E608C3"/>
    <w:rsid w:val="00E628AD"/>
    <w:rsid w:val="00E62B4B"/>
    <w:rsid w:val="00E65242"/>
    <w:rsid w:val="00E6663A"/>
    <w:rsid w:val="00E66E30"/>
    <w:rsid w:val="00E66F54"/>
    <w:rsid w:val="00E7385A"/>
    <w:rsid w:val="00E75EE8"/>
    <w:rsid w:val="00E775D2"/>
    <w:rsid w:val="00E77CEB"/>
    <w:rsid w:val="00E77FE4"/>
    <w:rsid w:val="00E82FD8"/>
    <w:rsid w:val="00E845CD"/>
    <w:rsid w:val="00E84D9B"/>
    <w:rsid w:val="00E90739"/>
    <w:rsid w:val="00E90F5E"/>
    <w:rsid w:val="00E919E6"/>
    <w:rsid w:val="00E92B4A"/>
    <w:rsid w:val="00E9394F"/>
    <w:rsid w:val="00E941B3"/>
    <w:rsid w:val="00E9478C"/>
    <w:rsid w:val="00E94BB0"/>
    <w:rsid w:val="00E94E5B"/>
    <w:rsid w:val="00E94F1B"/>
    <w:rsid w:val="00E95B36"/>
    <w:rsid w:val="00E95F6B"/>
    <w:rsid w:val="00E96252"/>
    <w:rsid w:val="00EA07EF"/>
    <w:rsid w:val="00EA16AD"/>
    <w:rsid w:val="00EA3474"/>
    <w:rsid w:val="00EA3793"/>
    <w:rsid w:val="00EA49DB"/>
    <w:rsid w:val="00EA6CF3"/>
    <w:rsid w:val="00EA75B5"/>
    <w:rsid w:val="00EB119E"/>
    <w:rsid w:val="00EB35A4"/>
    <w:rsid w:val="00EB3654"/>
    <w:rsid w:val="00EB36AF"/>
    <w:rsid w:val="00EB3F5C"/>
    <w:rsid w:val="00EB40C0"/>
    <w:rsid w:val="00EB476B"/>
    <w:rsid w:val="00EB5262"/>
    <w:rsid w:val="00EC033E"/>
    <w:rsid w:val="00EC1B14"/>
    <w:rsid w:val="00EC2603"/>
    <w:rsid w:val="00EC2D03"/>
    <w:rsid w:val="00EC35C2"/>
    <w:rsid w:val="00EC4203"/>
    <w:rsid w:val="00EC472F"/>
    <w:rsid w:val="00EC4C13"/>
    <w:rsid w:val="00EC608D"/>
    <w:rsid w:val="00EC63B0"/>
    <w:rsid w:val="00EC76DE"/>
    <w:rsid w:val="00EC7961"/>
    <w:rsid w:val="00ED098F"/>
    <w:rsid w:val="00ED2203"/>
    <w:rsid w:val="00ED3193"/>
    <w:rsid w:val="00ED330D"/>
    <w:rsid w:val="00ED38C2"/>
    <w:rsid w:val="00ED4536"/>
    <w:rsid w:val="00ED6114"/>
    <w:rsid w:val="00ED6B7E"/>
    <w:rsid w:val="00EE16E4"/>
    <w:rsid w:val="00EE19D3"/>
    <w:rsid w:val="00EE1C11"/>
    <w:rsid w:val="00EE33ED"/>
    <w:rsid w:val="00EE3C22"/>
    <w:rsid w:val="00EE3E4F"/>
    <w:rsid w:val="00EE718F"/>
    <w:rsid w:val="00EE7658"/>
    <w:rsid w:val="00EF0038"/>
    <w:rsid w:val="00EF142B"/>
    <w:rsid w:val="00EF1BF8"/>
    <w:rsid w:val="00EF39F2"/>
    <w:rsid w:val="00EF3B95"/>
    <w:rsid w:val="00EF49EA"/>
    <w:rsid w:val="00EF4DB8"/>
    <w:rsid w:val="00EF6CD5"/>
    <w:rsid w:val="00EF6E06"/>
    <w:rsid w:val="00EF7DC0"/>
    <w:rsid w:val="00F0350E"/>
    <w:rsid w:val="00F0357D"/>
    <w:rsid w:val="00F03CD6"/>
    <w:rsid w:val="00F055C9"/>
    <w:rsid w:val="00F05A8F"/>
    <w:rsid w:val="00F061AF"/>
    <w:rsid w:val="00F0704C"/>
    <w:rsid w:val="00F0732E"/>
    <w:rsid w:val="00F0776F"/>
    <w:rsid w:val="00F10AF0"/>
    <w:rsid w:val="00F111CE"/>
    <w:rsid w:val="00F12351"/>
    <w:rsid w:val="00F123B2"/>
    <w:rsid w:val="00F13D89"/>
    <w:rsid w:val="00F15784"/>
    <w:rsid w:val="00F158F7"/>
    <w:rsid w:val="00F17709"/>
    <w:rsid w:val="00F21981"/>
    <w:rsid w:val="00F2351A"/>
    <w:rsid w:val="00F23DB5"/>
    <w:rsid w:val="00F2406F"/>
    <w:rsid w:val="00F246DC"/>
    <w:rsid w:val="00F25492"/>
    <w:rsid w:val="00F258BD"/>
    <w:rsid w:val="00F25F25"/>
    <w:rsid w:val="00F26C18"/>
    <w:rsid w:val="00F26C1D"/>
    <w:rsid w:val="00F26C29"/>
    <w:rsid w:val="00F27CF1"/>
    <w:rsid w:val="00F30079"/>
    <w:rsid w:val="00F309AE"/>
    <w:rsid w:val="00F319B5"/>
    <w:rsid w:val="00F31D23"/>
    <w:rsid w:val="00F32467"/>
    <w:rsid w:val="00F32DEA"/>
    <w:rsid w:val="00F32E7B"/>
    <w:rsid w:val="00F355C5"/>
    <w:rsid w:val="00F35C7A"/>
    <w:rsid w:val="00F40172"/>
    <w:rsid w:val="00F4071D"/>
    <w:rsid w:val="00F41649"/>
    <w:rsid w:val="00F41DE8"/>
    <w:rsid w:val="00F41ED1"/>
    <w:rsid w:val="00F4362F"/>
    <w:rsid w:val="00F43880"/>
    <w:rsid w:val="00F43E82"/>
    <w:rsid w:val="00F44126"/>
    <w:rsid w:val="00F4700D"/>
    <w:rsid w:val="00F5009A"/>
    <w:rsid w:val="00F50E58"/>
    <w:rsid w:val="00F5132A"/>
    <w:rsid w:val="00F513D3"/>
    <w:rsid w:val="00F5393A"/>
    <w:rsid w:val="00F55B79"/>
    <w:rsid w:val="00F5658D"/>
    <w:rsid w:val="00F566A1"/>
    <w:rsid w:val="00F57420"/>
    <w:rsid w:val="00F60916"/>
    <w:rsid w:val="00F62496"/>
    <w:rsid w:val="00F6271E"/>
    <w:rsid w:val="00F63B2E"/>
    <w:rsid w:val="00F658CD"/>
    <w:rsid w:val="00F6657D"/>
    <w:rsid w:val="00F7114B"/>
    <w:rsid w:val="00F71F83"/>
    <w:rsid w:val="00F73783"/>
    <w:rsid w:val="00F73956"/>
    <w:rsid w:val="00F75F6E"/>
    <w:rsid w:val="00F76C6B"/>
    <w:rsid w:val="00F771DC"/>
    <w:rsid w:val="00F77E16"/>
    <w:rsid w:val="00F8226D"/>
    <w:rsid w:val="00F8312A"/>
    <w:rsid w:val="00F84D18"/>
    <w:rsid w:val="00F85BCB"/>
    <w:rsid w:val="00F8610D"/>
    <w:rsid w:val="00F86F78"/>
    <w:rsid w:val="00F913E4"/>
    <w:rsid w:val="00F91C8D"/>
    <w:rsid w:val="00F928E0"/>
    <w:rsid w:val="00F92900"/>
    <w:rsid w:val="00F931E7"/>
    <w:rsid w:val="00F93728"/>
    <w:rsid w:val="00F93FEA"/>
    <w:rsid w:val="00F94356"/>
    <w:rsid w:val="00F9715A"/>
    <w:rsid w:val="00FA0E9A"/>
    <w:rsid w:val="00FA182D"/>
    <w:rsid w:val="00FA2FB3"/>
    <w:rsid w:val="00FA36E1"/>
    <w:rsid w:val="00FA5A46"/>
    <w:rsid w:val="00FA66CB"/>
    <w:rsid w:val="00FA791C"/>
    <w:rsid w:val="00FB0596"/>
    <w:rsid w:val="00FB069E"/>
    <w:rsid w:val="00FB0821"/>
    <w:rsid w:val="00FB0DC5"/>
    <w:rsid w:val="00FB4E33"/>
    <w:rsid w:val="00FB5057"/>
    <w:rsid w:val="00FB76FB"/>
    <w:rsid w:val="00FC0E60"/>
    <w:rsid w:val="00FC2521"/>
    <w:rsid w:val="00FC41EF"/>
    <w:rsid w:val="00FC5B2B"/>
    <w:rsid w:val="00FC6B1D"/>
    <w:rsid w:val="00FC6C7B"/>
    <w:rsid w:val="00FC7111"/>
    <w:rsid w:val="00FC79B5"/>
    <w:rsid w:val="00FC7F69"/>
    <w:rsid w:val="00FD056C"/>
    <w:rsid w:val="00FD230D"/>
    <w:rsid w:val="00FD25A3"/>
    <w:rsid w:val="00FD4CFF"/>
    <w:rsid w:val="00FD4EB7"/>
    <w:rsid w:val="00FD5816"/>
    <w:rsid w:val="00FD5F0D"/>
    <w:rsid w:val="00FD6A86"/>
    <w:rsid w:val="00FD7BB9"/>
    <w:rsid w:val="00FE0007"/>
    <w:rsid w:val="00FE48EF"/>
    <w:rsid w:val="00FE68F2"/>
    <w:rsid w:val="00FE7007"/>
    <w:rsid w:val="00FE7095"/>
    <w:rsid w:val="00FF3221"/>
    <w:rsid w:val="00FF3DEA"/>
    <w:rsid w:val="00FF4194"/>
    <w:rsid w:val="00FF41AA"/>
    <w:rsid w:val="00FF4B9E"/>
    <w:rsid w:val="00FF5FBB"/>
    <w:rsid w:val="00FF6203"/>
    <w:rsid w:val="00F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EAFA4-C3AD-429E-9C54-BBEF8699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pBdr>
        <w:bottom w:val="single" w:sz="8" w:space="1" w:color="000000"/>
      </w:pBdr>
      <w:jc w:val="both"/>
      <w:outlineLvl w:val="0"/>
    </w:pPr>
    <w:rPr>
      <w:b/>
      <w:i/>
      <w:color w:val="0000FF"/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tabs>
        <w:tab w:val="left" w:pos="709"/>
        <w:tab w:val="left" w:pos="993"/>
        <w:tab w:val="left" w:pos="2127"/>
        <w:tab w:val="left" w:pos="7513"/>
      </w:tabs>
      <w:spacing w:before="60" w:after="240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tabs>
        <w:tab w:val="left" w:pos="709"/>
        <w:tab w:val="left" w:pos="993"/>
        <w:tab w:val="left" w:pos="2127"/>
        <w:tab w:val="left" w:pos="7513"/>
      </w:tabs>
      <w:spacing w:before="6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tabs>
        <w:tab w:val="left" w:pos="709"/>
        <w:tab w:val="left" w:pos="993"/>
        <w:tab w:val="left" w:pos="2127"/>
        <w:tab w:val="left" w:pos="7513"/>
      </w:tabs>
      <w:spacing w:before="60" w:after="120"/>
      <w:outlineLvl w:val="3"/>
    </w:pPr>
    <w:rPr>
      <w:i/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tabs>
        <w:tab w:val="left" w:pos="142"/>
      </w:tabs>
      <w:jc w:val="right"/>
      <w:outlineLvl w:val="4"/>
    </w:pPr>
    <w:rPr>
      <w:i/>
      <w:sz w:val="2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993"/>
      </w:tabs>
      <w:spacing w:before="40"/>
      <w:jc w:val="both"/>
      <w:outlineLvl w:val="5"/>
    </w:pPr>
    <w:rPr>
      <w:i/>
      <w:sz w:val="24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tabs>
        <w:tab w:val="left" w:pos="709"/>
        <w:tab w:val="left" w:pos="993"/>
        <w:tab w:val="left" w:pos="2127"/>
        <w:tab w:val="left" w:pos="7513"/>
      </w:tabs>
      <w:spacing w:before="240"/>
      <w:jc w:val="right"/>
      <w:outlineLvl w:val="6"/>
    </w:pPr>
    <w:rPr>
      <w:i/>
      <w:sz w:val="24"/>
    </w:rPr>
  </w:style>
  <w:style w:type="paragraph" w:styleId="Ttulo8">
    <w:name w:val="heading 8"/>
    <w:basedOn w:val="Normal"/>
    <w:next w:val="Normal"/>
    <w:qFormat/>
    <w:pPr>
      <w:keepNext/>
      <w:tabs>
        <w:tab w:val="right" w:pos="9639"/>
      </w:tabs>
      <w:spacing w:before="120"/>
      <w:outlineLvl w:val="7"/>
    </w:pPr>
    <w:rPr>
      <w:rFonts w:ascii="Arial Narrow" w:hAnsi="Arial Narrow"/>
      <w:b/>
      <w:color w:val="008000"/>
    </w:rPr>
  </w:style>
  <w:style w:type="paragraph" w:styleId="Ttulo9">
    <w:name w:val="heading 9"/>
    <w:basedOn w:val="Normal"/>
    <w:next w:val="Normal"/>
    <w:qFormat/>
    <w:pPr>
      <w:keepNext/>
      <w:spacing w:before="120"/>
      <w:ind w:left="142"/>
      <w:jc w:val="both"/>
      <w:outlineLvl w:val="8"/>
    </w:pPr>
    <w:rPr>
      <w:rFonts w:ascii="Tahoma" w:hAnsi="Tahoma" w:cs="Tahoma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Fontepargpadro">
    <w:name w:val="WW-Fonte parág. padrão"/>
  </w:style>
  <w:style w:type="character" w:customStyle="1" w:styleId="WW-Fontepargpadro1">
    <w:name w:val="WW-Fonte parág. padrão1"/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St1z0">
    <w:name w:val="WW8NumSt1z0"/>
    <w:rPr>
      <w:rFonts w:ascii="Wingdings" w:hAnsi="Wingdings"/>
      <w:b w:val="0"/>
      <w:i w:val="0"/>
      <w:sz w:val="22"/>
      <w:u w:val="none"/>
    </w:rPr>
  </w:style>
  <w:style w:type="character" w:customStyle="1" w:styleId="WW8NumSt2z0">
    <w:name w:val="WW8NumSt2z0"/>
    <w:rPr>
      <w:rFonts w:ascii="Wingdings" w:hAnsi="Wingdings"/>
      <w:sz w:val="18"/>
    </w:rPr>
  </w:style>
  <w:style w:type="character" w:customStyle="1" w:styleId="WW8NumSt3z0">
    <w:name w:val="WW8NumSt3z0"/>
    <w:rPr>
      <w:rFonts w:ascii="Wingdings" w:hAnsi="Wingdings"/>
    </w:rPr>
  </w:style>
  <w:style w:type="character" w:customStyle="1" w:styleId="WW8Num1z0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0">
    <w:name w:val="WW8Num3z0"/>
    <w:rPr>
      <w:rFonts w:ascii="Symbol" w:hAnsi="Symbol"/>
    </w:rPr>
  </w:style>
  <w:style w:type="character" w:customStyle="1" w:styleId="WW8Num4z00">
    <w:name w:val="WW8Num4z0"/>
    <w:rPr>
      <w:rFonts w:ascii="Wingdings" w:hAnsi="Wingdings"/>
      <w:b w:val="0"/>
      <w:i w:val="0"/>
      <w:sz w:val="22"/>
      <w:u w:val="none"/>
    </w:rPr>
  </w:style>
  <w:style w:type="paragraph" w:styleId="Ttulo">
    <w:name w:val="Title"/>
    <w:basedOn w:val="Normal"/>
    <w:next w:val="Subttulo"/>
    <w:qFormat/>
    <w:pPr>
      <w:shd w:val="clear" w:color="FFFFFF" w:fill="C0C0C0"/>
      <w:spacing w:before="120" w:after="120"/>
      <w:ind w:right="51"/>
      <w:jc w:val="center"/>
    </w:pPr>
    <w:rPr>
      <w:b/>
      <w:i/>
      <w:color w:val="0000FF"/>
      <w:spacing w:val="20"/>
      <w:sz w:val="24"/>
    </w:rPr>
  </w:style>
  <w:style w:type="paragraph" w:styleId="Corpodetexto">
    <w:name w:val="Body Text"/>
    <w:basedOn w:val="Normal"/>
    <w:semiHidden/>
    <w:pPr>
      <w:jc w:val="both"/>
    </w:pPr>
    <w:rPr>
      <w:sz w:val="24"/>
    </w:rPr>
  </w:style>
  <w:style w:type="paragraph" w:styleId="Subttulo">
    <w:name w:val="Subtitle"/>
    <w:basedOn w:val="Normal"/>
    <w:next w:val="Corpodetexto"/>
    <w:link w:val="SubttuloChar"/>
    <w:qFormat/>
    <w:rPr>
      <w:i/>
      <w:sz w:val="32"/>
    </w:rPr>
  </w:style>
  <w:style w:type="paragraph" w:customStyle="1" w:styleId="WW-Commarcadores2">
    <w:name w:val="WW-Com marcadores 2"/>
    <w:basedOn w:val="Normal"/>
  </w:style>
  <w:style w:type="paragraph" w:styleId="Recuodecorpodetexto">
    <w:name w:val="Body Text Indent"/>
    <w:basedOn w:val="Normal"/>
    <w:semiHidden/>
    <w:pPr>
      <w:tabs>
        <w:tab w:val="left" w:pos="1418"/>
      </w:tabs>
      <w:spacing w:before="120"/>
      <w:ind w:left="709" w:hanging="567"/>
      <w:jc w:val="both"/>
    </w:pPr>
    <w:rPr>
      <w:i/>
      <w:sz w:val="24"/>
    </w:rPr>
  </w:style>
  <w:style w:type="character" w:customStyle="1" w:styleId="explain1">
    <w:name w:val="explain1"/>
    <w:rPr>
      <w:rFonts w:ascii="Arial" w:hAnsi="Arial" w:cs="Arial" w:hint="default"/>
      <w:color w:val="333333"/>
      <w:sz w:val="18"/>
      <w:szCs w:val="18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Recuodecorpodetexto2">
    <w:name w:val="Body Text Indent 2"/>
    <w:basedOn w:val="Normal"/>
    <w:semiHidden/>
    <w:pPr>
      <w:spacing w:after="120" w:line="480" w:lineRule="auto"/>
      <w:ind w:left="283"/>
    </w:pPr>
  </w:style>
  <w:style w:type="paragraph" w:styleId="Recuodecorpodetexto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character" w:customStyle="1" w:styleId="Neoplanrh">
    <w:name w:val="Neoplanrh"/>
    <w:semiHidden/>
    <w:rPr>
      <w:rFonts w:ascii="Arial" w:hAnsi="Arial" w:cs="Arial"/>
      <w:color w:val="auto"/>
      <w:sz w:val="20"/>
      <w:szCs w:val="20"/>
    </w:rPr>
  </w:style>
  <w:style w:type="character" w:styleId="Forte">
    <w:name w:val="Strong"/>
    <w:qFormat/>
    <w:rPr>
      <w:b/>
      <w:bCs/>
    </w:rPr>
  </w:style>
  <w:style w:type="paragraph" w:styleId="NormalWeb">
    <w:name w:val="Normal (Web)"/>
    <w:basedOn w:val="Normal"/>
    <w:uiPriority w:val="99"/>
    <w:unhideWhenUsed/>
    <w:rsid w:val="00B05BC6"/>
    <w:pPr>
      <w:suppressAutoHyphens w:val="0"/>
      <w:spacing w:after="100" w:afterAutospacing="1" w:line="270" w:lineRule="atLeast"/>
    </w:pPr>
    <w:rPr>
      <w:rFonts w:ascii="Arial" w:hAnsi="Arial" w:cs="Arial"/>
      <w:color w:val="333333"/>
    </w:rPr>
  </w:style>
  <w:style w:type="paragraph" w:styleId="PargrafodaLista">
    <w:name w:val="List Paragraph"/>
    <w:basedOn w:val="Normal"/>
    <w:uiPriority w:val="34"/>
    <w:qFormat/>
    <w:rsid w:val="006E29DB"/>
    <w:pPr>
      <w:ind w:left="708"/>
    </w:pPr>
  </w:style>
  <w:style w:type="character" w:customStyle="1" w:styleId="CabealhoChar">
    <w:name w:val="Cabeçalho Char"/>
    <w:basedOn w:val="Fontepargpadro"/>
    <w:link w:val="Cabealho"/>
    <w:uiPriority w:val="99"/>
    <w:rsid w:val="00FF5FBB"/>
  </w:style>
  <w:style w:type="paragraph" w:styleId="Textodebalo">
    <w:name w:val="Balloon Text"/>
    <w:basedOn w:val="Normal"/>
    <w:link w:val="TextodebaloChar"/>
    <w:uiPriority w:val="99"/>
    <w:semiHidden/>
    <w:unhideWhenUsed/>
    <w:rsid w:val="00FF5FB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F5FBB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11582"/>
    <w:rPr>
      <w:rFonts w:ascii="Calibri" w:eastAsia="Calibri" w:hAnsi="Calibri"/>
      <w:sz w:val="22"/>
      <w:szCs w:val="22"/>
      <w:lang w:eastAsia="en-US"/>
    </w:rPr>
  </w:style>
  <w:style w:type="character" w:customStyle="1" w:styleId="SubttuloChar">
    <w:name w:val="Subtítulo Char"/>
    <w:basedOn w:val="Fontepargpadro"/>
    <w:link w:val="Subttulo"/>
    <w:rsid w:val="00B911D4"/>
    <w:rPr>
      <w:i/>
      <w:sz w:val="32"/>
    </w:rPr>
  </w:style>
  <w:style w:type="character" w:styleId="RefernciaSutil">
    <w:name w:val="Subtle Reference"/>
    <w:basedOn w:val="Fontepargpadro"/>
    <w:uiPriority w:val="31"/>
    <w:qFormat/>
    <w:rsid w:val="00B911D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1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4952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175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single" w:sz="6" w:space="30" w:color="DDDDDD"/>
                        <w:right w:val="none" w:sz="0" w:space="0" w:color="auto"/>
                      </w:divBdr>
                      <w:divsChild>
                        <w:div w:id="31230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64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0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19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9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o.apesilv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B4B06-1E27-4DE0-AC9E-558D15745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985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xxxxxx</vt:lpstr>
    </vt:vector>
  </TitlesOfParts>
  <Company>GESTAMP PARANÁ</Company>
  <LinksUpToDate>false</LinksUpToDate>
  <CharactersWithSpaces>6294</CharactersWithSpaces>
  <SharedDoc>false</SharedDoc>
  <HLinks>
    <vt:vector size="6" baseType="variant">
      <vt:variant>
        <vt:i4>6881292</vt:i4>
      </vt:variant>
      <vt:variant>
        <vt:i4>0</vt:i4>
      </vt:variant>
      <vt:variant>
        <vt:i4>0</vt:i4>
      </vt:variant>
      <vt:variant>
        <vt:i4>5</vt:i4>
      </vt:variant>
      <vt:variant>
        <vt:lpwstr>mailto:marco.apsilva@gmail.com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</dc:title>
  <dc:subject/>
  <dc:creator>MARCO AURELIO PEREIRA SILVA</dc:creator>
  <cp:keywords/>
  <cp:lastModifiedBy>Marco Aurelio Pereira da Silva</cp:lastModifiedBy>
  <cp:revision>109</cp:revision>
  <cp:lastPrinted>2015-06-13T14:59:00Z</cp:lastPrinted>
  <dcterms:created xsi:type="dcterms:W3CDTF">2015-09-05T13:31:00Z</dcterms:created>
  <dcterms:modified xsi:type="dcterms:W3CDTF">2015-09-15T17:58:00Z</dcterms:modified>
</cp:coreProperties>
</file>