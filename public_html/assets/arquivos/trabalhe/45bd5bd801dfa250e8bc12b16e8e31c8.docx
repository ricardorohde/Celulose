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A2" w:rsidRDefault="007F7FA2" w:rsidP="007F7FA2">
      <w:pPr>
        <w:pStyle w:val="Corpodetexto"/>
        <w:rPr>
          <w:lang w:eastAsia="pt-BR"/>
        </w:rPr>
      </w:pPr>
    </w:p>
    <w:p w:rsidR="007F7FA2" w:rsidRPr="007F7FA2" w:rsidRDefault="007F7FA2" w:rsidP="007F7FA2">
      <w:pPr>
        <w:pStyle w:val="Corpodetexto"/>
        <w:rPr>
          <w:lang w:eastAsia="pt-BR"/>
        </w:rPr>
      </w:pPr>
    </w:p>
    <w:p w:rsidR="00981F16" w:rsidRPr="00981F16" w:rsidRDefault="00981F16" w:rsidP="00981F16">
      <w:pPr>
        <w:pStyle w:val="Ttulo1"/>
        <w:tabs>
          <w:tab w:val="left" w:pos="0"/>
        </w:tabs>
        <w:jc w:val="both"/>
        <w:rPr>
          <w:color w:val="002060"/>
          <w:sz w:val="28"/>
          <w:szCs w:val="28"/>
        </w:rPr>
      </w:pPr>
      <w:proofErr w:type="spellStart"/>
      <w:r w:rsidRPr="00981F16">
        <w:rPr>
          <w:color w:val="002060"/>
          <w:sz w:val="28"/>
          <w:szCs w:val="28"/>
        </w:rPr>
        <w:t>Joselaine</w:t>
      </w:r>
      <w:proofErr w:type="spellEnd"/>
      <w:r w:rsidRPr="00981F16">
        <w:rPr>
          <w:color w:val="002060"/>
          <w:sz w:val="28"/>
          <w:szCs w:val="28"/>
        </w:rPr>
        <w:t xml:space="preserve"> Moraes de Oliveira Ferreira, 33 anos, brasileira, casada 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"/>
        <w:gridCol w:w="162"/>
        <w:gridCol w:w="4529"/>
        <w:gridCol w:w="3813"/>
      </w:tblGrid>
      <w:tr w:rsidR="00981F16" w:rsidRPr="00541D73" w:rsidTr="00981F16">
        <w:tc>
          <w:tcPr>
            <w:tcW w:w="4740" w:type="dxa"/>
            <w:gridSpan w:val="3"/>
            <w:shd w:val="clear" w:color="auto" w:fill="auto"/>
          </w:tcPr>
          <w:p w:rsidR="003F15DB" w:rsidRDefault="008948A1" w:rsidP="00CA48AC">
            <w:pPr>
              <w:pStyle w:val="Cabealho"/>
              <w:snapToGrid w:val="0"/>
              <w:rPr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b/>
                <w:color w:val="002060"/>
                <w:sz w:val="22"/>
                <w:szCs w:val="22"/>
              </w:rPr>
              <w:t>R.</w:t>
            </w:r>
            <w:proofErr w:type="gramEnd"/>
            <w:r>
              <w:rPr>
                <w:b/>
                <w:color w:val="002060"/>
                <w:sz w:val="22"/>
                <w:szCs w:val="22"/>
              </w:rPr>
              <w:t xml:space="preserve"> Helio </w:t>
            </w:r>
            <w:proofErr w:type="spellStart"/>
            <w:r>
              <w:rPr>
                <w:b/>
                <w:color w:val="002060"/>
                <w:sz w:val="22"/>
                <w:szCs w:val="22"/>
              </w:rPr>
              <w:t>Ifran</w:t>
            </w:r>
            <w:proofErr w:type="spellEnd"/>
            <w:r>
              <w:rPr>
                <w:b/>
                <w:color w:val="002060"/>
                <w:sz w:val="22"/>
                <w:szCs w:val="22"/>
              </w:rPr>
              <w:t xml:space="preserve"> Pires, nº656; Santa Rita; Guaíba</w:t>
            </w:r>
          </w:p>
          <w:p w:rsidR="00981F16" w:rsidRPr="00981F16" w:rsidRDefault="00981F16" w:rsidP="003F15DB">
            <w:pPr>
              <w:pStyle w:val="Cabealho"/>
              <w:snapToGrid w:val="0"/>
              <w:rPr>
                <w:b/>
                <w:color w:val="002060"/>
                <w:sz w:val="22"/>
                <w:szCs w:val="22"/>
              </w:rPr>
            </w:pPr>
            <w:r w:rsidRPr="00981F16">
              <w:rPr>
                <w:b/>
                <w:color w:val="002060"/>
                <w:sz w:val="22"/>
                <w:szCs w:val="22"/>
              </w:rPr>
              <w:t>F: 51-81074123</w:t>
            </w:r>
            <w:r w:rsidR="008948A1">
              <w:rPr>
                <w:b/>
                <w:color w:val="002060"/>
                <w:sz w:val="22"/>
                <w:szCs w:val="22"/>
              </w:rPr>
              <w:t>; 51-</w:t>
            </w:r>
            <w:bookmarkStart w:id="0" w:name="_GoBack"/>
            <w:bookmarkEnd w:id="0"/>
            <w:r w:rsidR="008948A1">
              <w:rPr>
                <w:b/>
                <w:color w:val="002060"/>
                <w:sz w:val="22"/>
                <w:szCs w:val="22"/>
              </w:rPr>
              <w:t>34010480</w:t>
            </w:r>
          </w:p>
        </w:tc>
        <w:tc>
          <w:tcPr>
            <w:tcW w:w="3813" w:type="dxa"/>
            <w:shd w:val="clear" w:color="auto" w:fill="auto"/>
          </w:tcPr>
          <w:p w:rsidR="00981F16" w:rsidRPr="00541D73" w:rsidRDefault="0088155F" w:rsidP="00CA48AC">
            <w:pPr>
              <w:pStyle w:val="Cabealho"/>
              <w:snapToGrid w:val="0"/>
              <w:rPr>
                <w:color w:val="002060"/>
                <w:sz w:val="24"/>
              </w:rPr>
            </w:pPr>
            <w:hyperlink r:id="rId5" w:history="1">
              <w:r w:rsidR="00981F16" w:rsidRPr="00541D73">
                <w:rPr>
                  <w:rStyle w:val="Hyperlink"/>
                  <w:color w:val="002060"/>
                </w:rPr>
                <w:t>josi.mferreira@hotmail.com</w:t>
              </w:r>
            </w:hyperlink>
          </w:p>
          <w:p w:rsidR="00981F16" w:rsidRPr="00541D73" w:rsidRDefault="00981F16" w:rsidP="00CA48AC">
            <w:pPr>
              <w:pStyle w:val="Cabealho"/>
              <w:rPr>
                <w:color w:val="002060"/>
                <w:sz w:val="24"/>
              </w:rPr>
            </w:pPr>
          </w:p>
        </w:tc>
      </w:tr>
      <w:tr w:rsidR="00981F16" w:rsidRPr="00541D73" w:rsidTr="0098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  <w:shd w:val="clear" w:color="auto" w:fill="auto"/>
          </w:tcPr>
          <w:p w:rsidR="00981F16" w:rsidRPr="00981F16" w:rsidRDefault="00981F16" w:rsidP="00CA48AC">
            <w:pPr>
              <w:pStyle w:val="Categoria"/>
              <w:snapToGrid w:val="0"/>
              <w:rPr>
                <w:color w:val="002060"/>
                <w:sz w:val="24"/>
              </w:rPr>
            </w:pPr>
            <w:r w:rsidRPr="00981F16">
              <w:rPr>
                <w:color w:val="002060"/>
                <w:sz w:val="24"/>
              </w:rPr>
              <w:t>Formação</w:t>
            </w:r>
          </w:p>
        </w:tc>
      </w:tr>
      <w:tr w:rsidR="00981F16" w:rsidRPr="00541D73" w:rsidTr="0098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2" w:type="dxa"/>
            <w:shd w:val="clear" w:color="auto" w:fill="auto"/>
          </w:tcPr>
          <w:p w:rsidR="00981F16" w:rsidRPr="00541D73" w:rsidRDefault="00981F16" w:rsidP="00CA48AC">
            <w:pPr>
              <w:snapToGrid w:val="0"/>
              <w:rPr>
                <w:color w:val="002060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:rsidR="00981F16" w:rsidRPr="00541D73" w:rsidRDefault="00981F16" w:rsidP="00FC13E4">
            <w:pPr>
              <w:pStyle w:val="Realizaes"/>
              <w:tabs>
                <w:tab w:val="clear" w:pos="0"/>
              </w:tabs>
              <w:snapToGrid w:val="0"/>
              <w:ind w:left="0" w:firstLine="0"/>
              <w:rPr>
                <w:color w:val="002060"/>
              </w:rPr>
            </w:pPr>
          </w:p>
          <w:p w:rsidR="00981F16" w:rsidRPr="002B31C6" w:rsidRDefault="00981F16" w:rsidP="00981F1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i/>
                <w:color w:val="002060"/>
                <w:szCs w:val="22"/>
              </w:rPr>
            </w:pPr>
            <w:r w:rsidRPr="002B31C6">
              <w:rPr>
                <w:i/>
                <w:color w:val="002060"/>
                <w:szCs w:val="22"/>
              </w:rPr>
              <w:t>Universidade Norte do Paraná</w:t>
            </w:r>
            <w:r w:rsidR="003F15DB" w:rsidRPr="002B31C6">
              <w:rPr>
                <w:i/>
                <w:color w:val="002060"/>
                <w:szCs w:val="22"/>
              </w:rPr>
              <w:t xml:space="preserve"> (</w:t>
            </w:r>
            <w:proofErr w:type="spellStart"/>
            <w:r w:rsidR="003F15DB" w:rsidRPr="002B31C6">
              <w:rPr>
                <w:i/>
                <w:color w:val="002060"/>
                <w:szCs w:val="22"/>
              </w:rPr>
              <w:t>Unopar</w:t>
            </w:r>
            <w:proofErr w:type="spellEnd"/>
            <w:r w:rsidR="003F15DB" w:rsidRPr="002B31C6">
              <w:rPr>
                <w:i/>
                <w:color w:val="002060"/>
                <w:szCs w:val="22"/>
              </w:rPr>
              <w:t>)</w:t>
            </w:r>
          </w:p>
          <w:p w:rsidR="00981F16" w:rsidRPr="002B31C6" w:rsidRDefault="00981F16" w:rsidP="00CA48AC">
            <w:pPr>
              <w:pStyle w:val="Contedodatabela"/>
              <w:ind w:left="720"/>
              <w:rPr>
                <w:color w:val="002060"/>
                <w:szCs w:val="22"/>
              </w:rPr>
            </w:pPr>
            <w:r w:rsidRPr="002B31C6">
              <w:rPr>
                <w:color w:val="002060"/>
                <w:szCs w:val="22"/>
              </w:rPr>
              <w:t xml:space="preserve">Gestão de Recursos Humanos – </w:t>
            </w:r>
            <w:r w:rsidR="003F15DB" w:rsidRPr="002B31C6">
              <w:rPr>
                <w:color w:val="002060"/>
                <w:szCs w:val="22"/>
              </w:rPr>
              <w:t xml:space="preserve">3º </w:t>
            </w:r>
            <w:r w:rsidRPr="002B31C6">
              <w:rPr>
                <w:color w:val="002060"/>
                <w:szCs w:val="22"/>
              </w:rPr>
              <w:t xml:space="preserve">semestre em andamento  </w:t>
            </w:r>
          </w:p>
          <w:p w:rsidR="00981F16" w:rsidRPr="002B31C6" w:rsidRDefault="00981F16" w:rsidP="00CA48AC">
            <w:pPr>
              <w:pStyle w:val="Contedodatabela"/>
              <w:ind w:left="720"/>
              <w:rPr>
                <w:color w:val="002060"/>
                <w:szCs w:val="22"/>
              </w:rPr>
            </w:pPr>
          </w:p>
          <w:p w:rsidR="00981F16" w:rsidRPr="002B31C6" w:rsidRDefault="00981F16" w:rsidP="00981F1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color w:val="002060"/>
                <w:szCs w:val="22"/>
              </w:rPr>
            </w:pPr>
            <w:r w:rsidRPr="002B31C6">
              <w:rPr>
                <w:color w:val="002060"/>
                <w:szCs w:val="22"/>
              </w:rPr>
              <w:t>Escola Gomes Jardim</w:t>
            </w:r>
          </w:p>
          <w:p w:rsidR="00981F16" w:rsidRPr="002B31C6" w:rsidRDefault="00981F16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  <w:r w:rsidRPr="002B31C6">
              <w:rPr>
                <w:color w:val="002060"/>
                <w:szCs w:val="22"/>
              </w:rPr>
              <w:t xml:space="preserve">      Técnico em Administração de Empresas</w:t>
            </w:r>
          </w:p>
          <w:p w:rsidR="00981F16" w:rsidRPr="002B31C6" w:rsidRDefault="00981F16" w:rsidP="00CA48AC">
            <w:pPr>
              <w:pStyle w:val="Contedodatabela"/>
              <w:ind w:left="720"/>
              <w:rPr>
                <w:color w:val="002060"/>
                <w:szCs w:val="22"/>
              </w:rPr>
            </w:pPr>
          </w:p>
          <w:p w:rsidR="00981F16" w:rsidRPr="00981F16" w:rsidRDefault="00981F16" w:rsidP="00CA48A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color w:val="002060"/>
                <w:sz w:val="20"/>
                <w:szCs w:val="20"/>
              </w:rPr>
            </w:pPr>
            <w:r w:rsidRPr="002B31C6">
              <w:rPr>
                <w:color w:val="002060"/>
                <w:szCs w:val="22"/>
              </w:rPr>
              <w:t xml:space="preserve">Cursos de aperfeiçoamento: Gestão de </w:t>
            </w:r>
            <w:proofErr w:type="spellStart"/>
            <w:r w:rsidRPr="002B31C6">
              <w:rPr>
                <w:color w:val="002060"/>
                <w:szCs w:val="22"/>
              </w:rPr>
              <w:t>Call</w:t>
            </w:r>
            <w:proofErr w:type="spellEnd"/>
            <w:r w:rsidRPr="002B31C6">
              <w:rPr>
                <w:color w:val="002060"/>
                <w:szCs w:val="22"/>
              </w:rPr>
              <w:t xml:space="preserve"> Center; Excelência no Atendimento em Planos de Saúde de Autogestão; Empreendedorismo; Windows e Pacote Office</w:t>
            </w:r>
          </w:p>
        </w:tc>
      </w:tr>
      <w:tr w:rsidR="00981F16" w:rsidRPr="00541D73" w:rsidTr="0098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  <w:shd w:val="clear" w:color="auto" w:fill="auto"/>
          </w:tcPr>
          <w:p w:rsidR="00981F16" w:rsidRPr="00981F16" w:rsidRDefault="00981F16" w:rsidP="00CA48AC">
            <w:pPr>
              <w:pStyle w:val="Categoria"/>
              <w:snapToGrid w:val="0"/>
              <w:rPr>
                <w:color w:val="002060"/>
                <w:sz w:val="24"/>
              </w:rPr>
            </w:pPr>
            <w:r w:rsidRPr="00981F16">
              <w:rPr>
                <w:color w:val="002060"/>
                <w:sz w:val="24"/>
              </w:rPr>
              <w:t>Experiência</w:t>
            </w:r>
          </w:p>
        </w:tc>
      </w:tr>
      <w:tr w:rsidR="00981F16" w:rsidRPr="00541D73" w:rsidTr="0098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2" w:type="dxa"/>
            <w:shd w:val="clear" w:color="auto" w:fill="auto"/>
          </w:tcPr>
          <w:p w:rsidR="00981F16" w:rsidRPr="00541D73" w:rsidRDefault="00981F16" w:rsidP="00CA48AC">
            <w:pPr>
              <w:snapToGrid w:val="0"/>
              <w:rPr>
                <w:color w:val="002060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:rsidR="00981F16" w:rsidRPr="00541D73" w:rsidRDefault="00981F16" w:rsidP="00CA48AC">
            <w:pPr>
              <w:pStyle w:val="Contedodatabela"/>
              <w:snapToGrid w:val="0"/>
              <w:ind w:left="360"/>
              <w:rPr>
                <w:color w:val="002060"/>
              </w:rPr>
            </w:pPr>
          </w:p>
          <w:p w:rsidR="00981F16" w:rsidRPr="002B31C6" w:rsidRDefault="00981F16" w:rsidP="00981F1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color w:val="002060"/>
                <w:szCs w:val="22"/>
              </w:rPr>
            </w:pPr>
            <w:proofErr w:type="gramStart"/>
            <w:r w:rsidRPr="002B31C6">
              <w:rPr>
                <w:b/>
                <w:i/>
                <w:color w:val="002060"/>
                <w:szCs w:val="22"/>
                <w:u w:val="single"/>
              </w:rPr>
              <w:t>2008 - 07/2013</w:t>
            </w:r>
            <w:r w:rsidRPr="002B31C6">
              <w:rPr>
                <w:i/>
                <w:color w:val="002060"/>
                <w:szCs w:val="22"/>
                <w:u w:val="single"/>
              </w:rPr>
              <w:t xml:space="preserve"> - </w:t>
            </w:r>
            <w:r w:rsidRPr="00F75593">
              <w:rPr>
                <w:b/>
                <w:i/>
                <w:color w:val="002060"/>
                <w:szCs w:val="22"/>
                <w:u w:val="single"/>
              </w:rPr>
              <w:t>Sindicato</w:t>
            </w:r>
            <w:proofErr w:type="gramEnd"/>
            <w:r w:rsidRPr="00F75593">
              <w:rPr>
                <w:b/>
                <w:i/>
                <w:color w:val="002060"/>
                <w:szCs w:val="22"/>
                <w:u w:val="single"/>
              </w:rPr>
              <w:t xml:space="preserve"> dos Eletricitários do RS – SENERGISUL</w:t>
            </w:r>
          </w:p>
          <w:p w:rsidR="001C487C" w:rsidRPr="002B31C6" w:rsidRDefault="001C487C" w:rsidP="001C487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981F16" w:rsidRPr="002B31C6" w:rsidRDefault="00981F16" w:rsidP="00CA48AC">
            <w:pPr>
              <w:pStyle w:val="Contedodatabela"/>
              <w:ind w:left="360"/>
              <w:rPr>
                <w:b/>
                <w:color w:val="002060"/>
                <w:szCs w:val="22"/>
              </w:rPr>
            </w:pPr>
            <w:r w:rsidRPr="002B31C6">
              <w:rPr>
                <w:b/>
                <w:color w:val="002060"/>
                <w:szCs w:val="22"/>
              </w:rPr>
              <w:t>Cargo exercido: Coordenadoria de Atendimento ao Cliente</w:t>
            </w:r>
          </w:p>
          <w:p w:rsidR="001C487C" w:rsidRPr="002B31C6" w:rsidRDefault="001C487C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981F16" w:rsidRPr="002B31C6" w:rsidRDefault="00981F16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  <w:r w:rsidRPr="002B31C6">
              <w:rPr>
                <w:b/>
                <w:color w:val="002060"/>
                <w:szCs w:val="22"/>
              </w:rPr>
              <w:t>Atribuições:</w:t>
            </w:r>
            <w:r w:rsidRPr="002B31C6">
              <w:rPr>
                <w:color w:val="002060"/>
                <w:szCs w:val="22"/>
              </w:rPr>
              <w:t xml:space="preserve"> Recrutamento, seleção e trei</w:t>
            </w:r>
            <w:r w:rsidR="00D844BC" w:rsidRPr="002B31C6">
              <w:rPr>
                <w:color w:val="002060"/>
                <w:szCs w:val="22"/>
              </w:rPr>
              <w:t>namento de pessoal; Gerência do setor</w:t>
            </w:r>
            <w:r w:rsidRPr="002B31C6">
              <w:rPr>
                <w:color w:val="002060"/>
                <w:szCs w:val="22"/>
              </w:rPr>
              <w:t xml:space="preserve"> de Relacionamento com </w:t>
            </w:r>
            <w:r w:rsidR="00D844BC" w:rsidRPr="002B31C6">
              <w:rPr>
                <w:color w:val="002060"/>
                <w:szCs w:val="22"/>
              </w:rPr>
              <w:t>o Cliente (Capital/Interior)</w:t>
            </w:r>
            <w:r w:rsidR="00805072">
              <w:rPr>
                <w:color w:val="002060"/>
                <w:szCs w:val="22"/>
              </w:rPr>
              <w:t xml:space="preserve"> e Prestador de Serviço</w:t>
            </w:r>
            <w:r w:rsidR="00D844BC" w:rsidRPr="002B31C6">
              <w:rPr>
                <w:color w:val="002060"/>
                <w:szCs w:val="22"/>
              </w:rPr>
              <w:t xml:space="preserve">; </w:t>
            </w:r>
            <w:r w:rsidRPr="002B31C6">
              <w:rPr>
                <w:color w:val="002060"/>
                <w:szCs w:val="22"/>
              </w:rPr>
              <w:t>Controle de resultados da equipe;</w:t>
            </w:r>
            <w:r w:rsidRPr="002B31C6">
              <w:rPr>
                <w:rStyle w:val="apple-converted-space"/>
                <w:rFonts w:cs="Arial"/>
                <w:color w:val="002060"/>
                <w:szCs w:val="22"/>
                <w:shd w:val="clear" w:color="auto" w:fill="FFFFFF"/>
              </w:rPr>
              <w:t> </w:t>
            </w:r>
            <w:r w:rsidRPr="002B31C6">
              <w:rPr>
                <w:rFonts w:cs="Arial"/>
                <w:color w:val="002060"/>
                <w:szCs w:val="22"/>
                <w:shd w:val="clear" w:color="auto" w:fill="FFFFFF"/>
              </w:rPr>
              <w:t xml:space="preserve">Desenvolvimento e liderança da equipe; Coleta, análise e controle dos dados estatísticos dos atendimentos realizados; </w:t>
            </w:r>
            <w:r w:rsidR="001C487C" w:rsidRPr="002B31C6">
              <w:rPr>
                <w:color w:val="002060"/>
                <w:szCs w:val="22"/>
              </w:rPr>
              <w:t xml:space="preserve">Alimentação das informações do site da Empresa bem como monitoramento e atendimento das demandas do mesmo; Assessoria as empresas mantenedoras; </w:t>
            </w:r>
            <w:r w:rsidR="00805072">
              <w:rPr>
                <w:color w:val="002060"/>
                <w:szCs w:val="22"/>
              </w:rPr>
              <w:t xml:space="preserve">Credenciamentos; Negociações de consultas; </w:t>
            </w:r>
            <w:r w:rsidRPr="002B31C6">
              <w:rPr>
                <w:rFonts w:cs="Arial"/>
                <w:color w:val="002060"/>
                <w:szCs w:val="22"/>
                <w:shd w:val="clear" w:color="auto" w:fill="FFFFFF"/>
              </w:rPr>
              <w:t>Assessoria a direção/gerência; Entre outras rotinas administrativas.</w:t>
            </w:r>
          </w:p>
          <w:p w:rsidR="00981F16" w:rsidRPr="002B31C6" w:rsidRDefault="00981F16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981F16" w:rsidRPr="002B31C6" w:rsidRDefault="00981F16" w:rsidP="00981F1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i/>
                <w:color w:val="002060"/>
                <w:szCs w:val="22"/>
                <w:u w:val="single"/>
              </w:rPr>
            </w:pPr>
            <w:r w:rsidRPr="002B31C6">
              <w:rPr>
                <w:b/>
                <w:i/>
                <w:color w:val="002060"/>
                <w:szCs w:val="22"/>
                <w:u w:val="single"/>
              </w:rPr>
              <w:t xml:space="preserve">2002-2008 – Sindicato dos Eletricitários do RS </w:t>
            </w:r>
            <w:r w:rsidR="001C487C" w:rsidRPr="002B31C6">
              <w:rPr>
                <w:b/>
                <w:i/>
                <w:color w:val="002060"/>
                <w:szCs w:val="22"/>
                <w:u w:val="single"/>
              </w:rPr>
              <w:t>–</w:t>
            </w:r>
            <w:r w:rsidRPr="002B31C6">
              <w:rPr>
                <w:b/>
                <w:i/>
                <w:color w:val="002060"/>
                <w:szCs w:val="22"/>
                <w:u w:val="single"/>
              </w:rPr>
              <w:t xml:space="preserve"> SENERGISUL</w:t>
            </w:r>
          </w:p>
          <w:p w:rsidR="001C487C" w:rsidRPr="002B31C6" w:rsidRDefault="001C487C" w:rsidP="001C487C">
            <w:pPr>
              <w:pStyle w:val="Contedodatabela"/>
              <w:ind w:left="720"/>
              <w:rPr>
                <w:b/>
                <w:i/>
                <w:color w:val="002060"/>
                <w:szCs w:val="22"/>
                <w:u w:val="single"/>
              </w:rPr>
            </w:pPr>
          </w:p>
          <w:p w:rsidR="00981F16" w:rsidRPr="002B31C6" w:rsidRDefault="00981F16" w:rsidP="00CA48AC">
            <w:pPr>
              <w:pStyle w:val="Contedodatabela"/>
              <w:ind w:left="360"/>
              <w:rPr>
                <w:b/>
                <w:color w:val="002060"/>
                <w:szCs w:val="22"/>
              </w:rPr>
            </w:pPr>
            <w:r w:rsidRPr="002B31C6">
              <w:rPr>
                <w:b/>
                <w:color w:val="002060"/>
                <w:szCs w:val="22"/>
              </w:rPr>
              <w:t>Cargo exercido: Auxiliar Administrativo</w:t>
            </w:r>
          </w:p>
          <w:p w:rsidR="001C487C" w:rsidRPr="002B31C6" w:rsidRDefault="001C487C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981F16" w:rsidRDefault="00981F16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  <w:r w:rsidRPr="002B31C6">
              <w:rPr>
                <w:b/>
                <w:color w:val="002060"/>
                <w:szCs w:val="22"/>
              </w:rPr>
              <w:t>Atribuições:</w:t>
            </w:r>
            <w:r w:rsidRPr="002B31C6">
              <w:rPr>
                <w:color w:val="002060"/>
                <w:szCs w:val="22"/>
              </w:rPr>
              <w:t xml:space="preserve"> Atendimento </w:t>
            </w:r>
            <w:r w:rsidR="00D844BC" w:rsidRPr="002B31C6">
              <w:rPr>
                <w:color w:val="002060"/>
                <w:szCs w:val="22"/>
              </w:rPr>
              <w:t>pessoal e telefônico a usuários</w:t>
            </w:r>
            <w:r w:rsidRPr="002B31C6">
              <w:rPr>
                <w:color w:val="002060"/>
                <w:szCs w:val="22"/>
              </w:rPr>
              <w:t>; Autorizações de exames, procedimentos ambulatoriais médico-hospitalares</w:t>
            </w:r>
            <w:r w:rsidR="001C487C" w:rsidRPr="002B31C6">
              <w:rPr>
                <w:color w:val="002060"/>
                <w:szCs w:val="22"/>
              </w:rPr>
              <w:t xml:space="preserve"> e internações; Controle dos processos de autorizações dos usuários;</w:t>
            </w:r>
            <w:r w:rsidR="004F799E">
              <w:rPr>
                <w:color w:val="002060"/>
                <w:szCs w:val="22"/>
              </w:rPr>
              <w:t xml:space="preserve"> </w:t>
            </w:r>
            <w:r w:rsidR="001C487C" w:rsidRPr="002B31C6">
              <w:rPr>
                <w:color w:val="002060"/>
                <w:szCs w:val="22"/>
              </w:rPr>
              <w:t xml:space="preserve">Atendimento ao prestador de serviço; </w:t>
            </w:r>
            <w:r w:rsidRPr="002B31C6">
              <w:rPr>
                <w:color w:val="002060"/>
                <w:szCs w:val="22"/>
              </w:rPr>
              <w:t>Comercialização do plano de saúde; Encaminhamento de processos cadastrais dos usuários; Composição das informações para IRPF; Cálculos de mensalidades, negociação de inadimplentes e demais assuntos ligados a área de cobrança</w:t>
            </w:r>
            <w:r w:rsidR="001C487C" w:rsidRPr="002B31C6">
              <w:rPr>
                <w:color w:val="002060"/>
                <w:szCs w:val="22"/>
              </w:rPr>
              <w:t xml:space="preserve">; </w:t>
            </w:r>
            <w:r w:rsidRPr="002B31C6">
              <w:rPr>
                <w:color w:val="002060"/>
                <w:szCs w:val="22"/>
              </w:rPr>
              <w:t>Análises de solicitações de ressarcimentos.</w:t>
            </w:r>
          </w:p>
          <w:p w:rsidR="007F7FA2" w:rsidRDefault="007F7FA2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7F7FA2" w:rsidRDefault="007F7FA2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7F7FA2" w:rsidRDefault="007F7FA2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2B31C6" w:rsidRPr="002B31C6" w:rsidRDefault="002B31C6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FC13E4" w:rsidRPr="002B31C6" w:rsidRDefault="00FC13E4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981F16" w:rsidRPr="002B31C6" w:rsidRDefault="00981F16" w:rsidP="00981F1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b/>
                <w:color w:val="002060"/>
                <w:szCs w:val="22"/>
                <w:u w:val="single"/>
              </w:rPr>
            </w:pPr>
            <w:r w:rsidRPr="002B31C6">
              <w:rPr>
                <w:b/>
                <w:color w:val="002060"/>
                <w:szCs w:val="22"/>
                <w:u w:val="single"/>
              </w:rPr>
              <w:t>2001-2002 – Sindicato dos Eletricitários do RS – SENERGISUL</w:t>
            </w:r>
          </w:p>
          <w:p w:rsidR="002B31C6" w:rsidRPr="002B31C6" w:rsidRDefault="002B31C6" w:rsidP="002B31C6">
            <w:pPr>
              <w:pStyle w:val="Contedodatabela"/>
              <w:ind w:left="720"/>
              <w:rPr>
                <w:b/>
                <w:color w:val="002060"/>
                <w:szCs w:val="22"/>
                <w:u w:val="single"/>
              </w:rPr>
            </w:pPr>
          </w:p>
          <w:p w:rsidR="00981F16" w:rsidRPr="002B31C6" w:rsidRDefault="00981F16" w:rsidP="00CA48AC">
            <w:pPr>
              <w:pStyle w:val="Contedodatabela"/>
              <w:ind w:left="360"/>
              <w:rPr>
                <w:b/>
                <w:color w:val="002060"/>
                <w:szCs w:val="22"/>
              </w:rPr>
            </w:pPr>
            <w:r w:rsidRPr="002B31C6">
              <w:rPr>
                <w:b/>
                <w:color w:val="002060"/>
                <w:szCs w:val="22"/>
              </w:rPr>
              <w:t xml:space="preserve">Cargo exercido: Atendente </w:t>
            </w:r>
          </w:p>
          <w:p w:rsidR="002B31C6" w:rsidRPr="002B31C6" w:rsidRDefault="002B31C6" w:rsidP="00CA48AC">
            <w:pPr>
              <w:pStyle w:val="Contedodatabela"/>
              <w:ind w:left="360"/>
              <w:rPr>
                <w:color w:val="002060"/>
                <w:szCs w:val="22"/>
              </w:rPr>
            </w:pPr>
          </w:p>
          <w:p w:rsidR="00981F16" w:rsidRPr="002B31C6" w:rsidRDefault="00981F16" w:rsidP="00981F16">
            <w:pPr>
              <w:pStyle w:val="Contedodatabela"/>
              <w:ind w:left="360"/>
              <w:rPr>
                <w:color w:val="002060"/>
                <w:szCs w:val="22"/>
              </w:rPr>
            </w:pPr>
            <w:r w:rsidRPr="002B31C6">
              <w:rPr>
                <w:b/>
                <w:color w:val="002060"/>
                <w:szCs w:val="22"/>
              </w:rPr>
              <w:t>Atribuições:</w:t>
            </w:r>
            <w:r w:rsidRPr="002B31C6">
              <w:rPr>
                <w:color w:val="002060"/>
                <w:szCs w:val="22"/>
              </w:rPr>
              <w:t xml:space="preserve"> Liberação via telefone de consultas médicas</w:t>
            </w:r>
          </w:p>
          <w:p w:rsidR="002B31C6" w:rsidRPr="00541D73" w:rsidRDefault="002B31C6" w:rsidP="00981F16">
            <w:pPr>
              <w:pStyle w:val="Contedodatabela"/>
              <w:ind w:left="360"/>
              <w:rPr>
                <w:color w:val="002060"/>
                <w:sz w:val="20"/>
                <w:szCs w:val="20"/>
              </w:rPr>
            </w:pPr>
          </w:p>
        </w:tc>
      </w:tr>
      <w:tr w:rsidR="00981F16" w:rsidRPr="00541D73" w:rsidTr="0098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  <w:shd w:val="clear" w:color="auto" w:fill="auto"/>
          </w:tcPr>
          <w:p w:rsidR="00981F16" w:rsidRPr="00981F16" w:rsidRDefault="00981F16" w:rsidP="00CA48AC">
            <w:pPr>
              <w:pStyle w:val="Categoria"/>
              <w:snapToGrid w:val="0"/>
              <w:rPr>
                <w:color w:val="002060"/>
                <w:sz w:val="24"/>
              </w:rPr>
            </w:pPr>
            <w:r w:rsidRPr="00981F16">
              <w:rPr>
                <w:color w:val="002060"/>
                <w:sz w:val="24"/>
              </w:rPr>
              <w:lastRenderedPageBreak/>
              <w:t>Outras Informações</w:t>
            </w:r>
          </w:p>
        </w:tc>
      </w:tr>
      <w:tr w:rsidR="00981F16" w:rsidRPr="002B31C6" w:rsidTr="00981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2" w:type="dxa"/>
            <w:shd w:val="clear" w:color="auto" w:fill="auto"/>
          </w:tcPr>
          <w:p w:rsidR="00981F16" w:rsidRPr="002B31C6" w:rsidRDefault="00981F16" w:rsidP="00CA48AC">
            <w:pPr>
              <w:snapToGrid w:val="0"/>
              <w:rPr>
                <w:color w:val="002060"/>
                <w:szCs w:val="22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:rsidR="002B31C6" w:rsidRPr="002B31C6" w:rsidRDefault="0072497D" w:rsidP="001D5761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color w:val="002060"/>
                <w:szCs w:val="22"/>
              </w:rPr>
            </w:pPr>
            <w:r w:rsidRPr="002B31C6">
              <w:rPr>
                <w:rFonts w:cs="Arial"/>
                <w:color w:val="002060"/>
                <w:szCs w:val="22"/>
                <w:shd w:val="clear" w:color="auto" w:fill="FFFFFF"/>
              </w:rPr>
              <w:t>08</w:t>
            </w:r>
            <w:r w:rsidR="00740B20" w:rsidRPr="002B31C6">
              <w:rPr>
                <w:rFonts w:cs="Arial"/>
                <w:color w:val="002060"/>
                <w:szCs w:val="22"/>
                <w:shd w:val="clear" w:color="auto" w:fill="FFFFFF"/>
              </w:rPr>
              <w:t xml:space="preserve"> anos de experiência profissional adquirida na área da Gestão</w:t>
            </w:r>
            <w:r w:rsidR="00981F16" w:rsidRPr="002B31C6">
              <w:rPr>
                <w:rFonts w:cs="Arial"/>
                <w:color w:val="002060"/>
                <w:szCs w:val="22"/>
                <w:shd w:val="clear" w:color="auto" w:fill="FFFFFF"/>
              </w:rPr>
              <w:t>, liderando equipes de</w:t>
            </w:r>
            <w:r w:rsidR="00065DF1" w:rsidRPr="002B31C6">
              <w:rPr>
                <w:rFonts w:cs="Arial"/>
                <w:color w:val="002060"/>
                <w:szCs w:val="22"/>
                <w:shd w:val="clear" w:color="auto" w:fill="FFFFFF"/>
              </w:rPr>
              <w:t xml:space="preserve"> atendimento e administrativas</w:t>
            </w:r>
            <w:r w:rsidR="0070546A" w:rsidRPr="002B31C6">
              <w:rPr>
                <w:rFonts w:cs="Arial"/>
                <w:color w:val="002060"/>
                <w:szCs w:val="22"/>
                <w:shd w:val="clear" w:color="auto" w:fill="FFFFFF"/>
              </w:rPr>
              <w:t xml:space="preserve">. Tais atividades me </w:t>
            </w:r>
            <w:r w:rsidR="00CA0D55" w:rsidRPr="002B31C6">
              <w:rPr>
                <w:rFonts w:cs="Arial"/>
                <w:color w:val="002060"/>
                <w:szCs w:val="22"/>
                <w:shd w:val="clear" w:color="auto" w:fill="FFFFFF"/>
              </w:rPr>
              <w:t>propiciaram</w:t>
            </w:r>
            <w:r w:rsidR="0070546A" w:rsidRPr="002B31C6">
              <w:rPr>
                <w:rFonts w:cs="Arial"/>
                <w:color w:val="002060"/>
                <w:szCs w:val="22"/>
                <w:shd w:val="clear" w:color="auto" w:fill="FFFFFF"/>
              </w:rPr>
              <w:t xml:space="preserve"> a</w:t>
            </w:r>
            <w:r w:rsidR="00981F16" w:rsidRPr="002B31C6">
              <w:rPr>
                <w:rFonts w:cs="Arial"/>
                <w:color w:val="002060"/>
                <w:szCs w:val="22"/>
              </w:rPr>
              <w:br/>
            </w:r>
            <w:r w:rsidR="0070546A" w:rsidRPr="002B31C6">
              <w:rPr>
                <w:rFonts w:cs="Arial"/>
                <w:color w:val="002060"/>
                <w:szCs w:val="22"/>
                <w:shd w:val="clear" w:color="auto" w:fill="FFFFFF"/>
              </w:rPr>
              <w:t>h</w:t>
            </w:r>
            <w:r w:rsidR="00981F16" w:rsidRPr="002B31C6">
              <w:rPr>
                <w:rFonts w:cs="Arial"/>
                <w:color w:val="002060"/>
                <w:szCs w:val="22"/>
                <w:shd w:val="clear" w:color="auto" w:fill="FFFFFF"/>
              </w:rPr>
              <w:t>abilidade na comunicação e em estabelece</w:t>
            </w:r>
            <w:r w:rsidR="00065DF1" w:rsidRPr="002B31C6">
              <w:rPr>
                <w:rFonts w:cs="Arial"/>
                <w:color w:val="002060"/>
                <w:szCs w:val="22"/>
                <w:shd w:val="clear" w:color="auto" w:fill="FFFFFF"/>
              </w:rPr>
              <w:t>r</w:t>
            </w:r>
            <w:r w:rsidR="001D5761" w:rsidRPr="002B31C6">
              <w:rPr>
                <w:rFonts w:cs="Arial"/>
                <w:color w:val="002060"/>
                <w:szCs w:val="22"/>
                <w:shd w:val="clear" w:color="auto" w:fill="FFFFFF"/>
              </w:rPr>
              <w:t xml:space="preserve"> relacionamentos interpessoais.</w:t>
            </w:r>
          </w:p>
          <w:p w:rsidR="00CA0D55" w:rsidRDefault="002B31C6" w:rsidP="00DD09AD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color w:val="002060"/>
                <w:szCs w:val="22"/>
              </w:rPr>
            </w:pPr>
            <w:r w:rsidRPr="002B31C6">
              <w:rPr>
                <w:rFonts w:cs="Arial"/>
                <w:color w:val="002060"/>
                <w:szCs w:val="22"/>
                <w:shd w:val="clear" w:color="auto" w:fill="FFFFFF"/>
              </w:rPr>
              <w:t>Possuo noções sobre faturamento: Fechamento de contas hospitalares; estudos de faturas médicas; Contr</w:t>
            </w:r>
            <w:r w:rsidR="00CB13F1">
              <w:rPr>
                <w:rFonts w:cs="Arial"/>
                <w:color w:val="002060"/>
                <w:szCs w:val="22"/>
                <w:shd w:val="clear" w:color="auto" w:fill="FFFFFF"/>
              </w:rPr>
              <w:t>ole de relatórios; Conferências</w:t>
            </w:r>
            <w:r w:rsidRPr="002B31C6">
              <w:rPr>
                <w:rFonts w:cs="Arial"/>
                <w:color w:val="002060"/>
                <w:szCs w:val="22"/>
                <w:shd w:val="clear" w:color="auto" w:fill="FFFFFF"/>
              </w:rPr>
              <w:t>, arquivo de faturas.</w:t>
            </w:r>
          </w:p>
          <w:p w:rsidR="00DD09AD" w:rsidRPr="00DD09AD" w:rsidRDefault="00DD09AD" w:rsidP="00DD09AD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color w:val="002060"/>
                <w:szCs w:val="22"/>
              </w:rPr>
            </w:pPr>
            <w:r>
              <w:rPr>
                <w:color w:val="002060"/>
                <w:szCs w:val="22"/>
              </w:rPr>
              <w:t>Atuação na área de credenciamento de prestador de serviço.</w:t>
            </w:r>
          </w:p>
        </w:tc>
      </w:tr>
    </w:tbl>
    <w:p w:rsidR="00E93087" w:rsidRPr="002B31C6" w:rsidRDefault="00E93087" w:rsidP="00981F16">
      <w:pPr>
        <w:rPr>
          <w:szCs w:val="22"/>
        </w:rPr>
      </w:pPr>
    </w:p>
    <w:sectPr w:rsidR="00E93087" w:rsidRPr="002B31C6" w:rsidSect="005F3565">
      <w:pgSz w:w="11906" w:h="16838"/>
      <w:pgMar w:top="1134" w:right="1421" w:bottom="1602" w:left="14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40" w:hanging="24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F69AD"/>
    <w:rsid w:val="00065DF1"/>
    <w:rsid w:val="00074274"/>
    <w:rsid w:val="0008313A"/>
    <w:rsid w:val="00093592"/>
    <w:rsid w:val="000A149F"/>
    <w:rsid w:val="000D54C6"/>
    <w:rsid w:val="00113E50"/>
    <w:rsid w:val="001C487C"/>
    <w:rsid w:val="001D5761"/>
    <w:rsid w:val="001F4836"/>
    <w:rsid w:val="00263BC8"/>
    <w:rsid w:val="002B31C6"/>
    <w:rsid w:val="002E38AB"/>
    <w:rsid w:val="00314C4A"/>
    <w:rsid w:val="0035330B"/>
    <w:rsid w:val="003F15DB"/>
    <w:rsid w:val="0041408D"/>
    <w:rsid w:val="004E4846"/>
    <w:rsid w:val="004F799E"/>
    <w:rsid w:val="00541D73"/>
    <w:rsid w:val="005C75C4"/>
    <w:rsid w:val="005F12D9"/>
    <w:rsid w:val="005F3565"/>
    <w:rsid w:val="006F69AD"/>
    <w:rsid w:val="0070546A"/>
    <w:rsid w:val="0072497D"/>
    <w:rsid w:val="00740B20"/>
    <w:rsid w:val="007F7FA2"/>
    <w:rsid w:val="00805072"/>
    <w:rsid w:val="0083264E"/>
    <w:rsid w:val="0088155F"/>
    <w:rsid w:val="008948A1"/>
    <w:rsid w:val="00981447"/>
    <w:rsid w:val="00981F16"/>
    <w:rsid w:val="009B131E"/>
    <w:rsid w:val="00A33EE9"/>
    <w:rsid w:val="00AB2090"/>
    <w:rsid w:val="00AF7518"/>
    <w:rsid w:val="00B91EBB"/>
    <w:rsid w:val="00CA0D55"/>
    <w:rsid w:val="00CB13F1"/>
    <w:rsid w:val="00D844BC"/>
    <w:rsid w:val="00DD09AD"/>
    <w:rsid w:val="00E51394"/>
    <w:rsid w:val="00E93087"/>
    <w:rsid w:val="00F75593"/>
    <w:rsid w:val="00FC1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65"/>
    <w:pPr>
      <w:widowControl w:val="0"/>
      <w:suppressAutoHyphens/>
    </w:pPr>
    <w:rPr>
      <w:rFonts w:ascii="Arial" w:eastAsia="DejaVu Sans" w:hAnsi="Arial"/>
      <w:kern w:val="1"/>
      <w:sz w:val="22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5F3565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5F3565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5F3565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5F3565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5F3565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5F3565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5F3565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5F3565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sid w:val="005F3565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5F3565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5F3565"/>
  </w:style>
  <w:style w:type="character" w:customStyle="1" w:styleId="WW8Num5z0">
    <w:name w:val="WW8Num5z0"/>
    <w:rsid w:val="005F3565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5F3565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5F3565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5F3565"/>
    <w:rPr>
      <w:rFonts w:ascii="Symbol" w:hAnsi="Symbol"/>
    </w:rPr>
  </w:style>
  <w:style w:type="character" w:customStyle="1" w:styleId="WW8Num7z0">
    <w:name w:val="WW8Num7z0"/>
    <w:rsid w:val="005F3565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sid w:val="005F3565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5F3565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sid w:val="005F3565"/>
    <w:rPr>
      <w:rFonts w:ascii="Symbol" w:hAnsi="Symbol"/>
    </w:rPr>
  </w:style>
  <w:style w:type="character" w:customStyle="1" w:styleId="WW8Num9z0">
    <w:name w:val="WW8Num9z0"/>
    <w:rsid w:val="005F3565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5F3565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5F3565"/>
    <w:rPr>
      <w:rFonts w:ascii="StarSymbol" w:hAnsi="StarSymbol" w:cs="StarSymbol"/>
      <w:sz w:val="18"/>
      <w:szCs w:val="18"/>
    </w:rPr>
  </w:style>
  <w:style w:type="character" w:customStyle="1" w:styleId="Fontepargpadro1">
    <w:name w:val="Fonte parág. padrão1"/>
    <w:rsid w:val="005F3565"/>
  </w:style>
  <w:style w:type="character" w:styleId="Hyperlink">
    <w:name w:val="Hyperlink"/>
    <w:basedOn w:val="Fontepargpadro1"/>
    <w:rsid w:val="005F3565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5F3565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Corpodetexto">
    <w:name w:val="Body Text"/>
    <w:basedOn w:val="Normal"/>
    <w:rsid w:val="005F3565"/>
    <w:pPr>
      <w:spacing w:after="120"/>
      <w:jc w:val="both"/>
    </w:pPr>
    <w:rPr>
      <w:sz w:val="24"/>
    </w:rPr>
  </w:style>
  <w:style w:type="paragraph" w:styleId="Lista">
    <w:name w:val="List"/>
    <w:basedOn w:val="Corpodetexto"/>
    <w:rsid w:val="005F3565"/>
    <w:rPr>
      <w:rFonts w:cs="Mangal"/>
    </w:rPr>
  </w:style>
  <w:style w:type="paragraph" w:customStyle="1" w:styleId="Legenda1">
    <w:name w:val="Legenda1"/>
    <w:basedOn w:val="Normal"/>
    <w:rsid w:val="005F35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5F3565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rsid w:val="005F3565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5F3565"/>
    <w:pPr>
      <w:suppressLineNumbers/>
      <w:jc w:val="both"/>
    </w:pPr>
  </w:style>
  <w:style w:type="paragraph" w:customStyle="1" w:styleId="Categoria">
    <w:name w:val="Categoria"/>
    <w:basedOn w:val="Contedodatabela"/>
    <w:rsid w:val="005F3565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rsid w:val="005F3565"/>
    <w:pPr>
      <w:suppressLineNumbers/>
      <w:tabs>
        <w:tab w:val="center" w:pos="4818"/>
        <w:tab w:val="right" w:pos="9637"/>
      </w:tabs>
    </w:pPr>
  </w:style>
  <w:style w:type="paragraph" w:customStyle="1" w:styleId="Nome">
    <w:name w:val="Nome"/>
    <w:basedOn w:val="Normal"/>
    <w:next w:val="Normal"/>
    <w:rsid w:val="005F3565"/>
    <w:pPr>
      <w:widowControl/>
      <w:suppressAutoHyphens w:val="0"/>
      <w:spacing w:after="440" w:line="240" w:lineRule="atLeast"/>
      <w:jc w:val="center"/>
    </w:pPr>
    <w:rPr>
      <w:rFonts w:ascii="Garamond" w:eastAsia="Times New Roman" w:hAnsi="Garamond"/>
      <w:caps/>
      <w:spacing w:val="80"/>
      <w:position w:val="24"/>
      <w:sz w:val="44"/>
      <w:szCs w:val="20"/>
    </w:rPr>
  </w:style>
  <w:style w:type="paragraph" w:customStyle="1" w:styleId="Nomedaempresa">
    <w:name w:val="Nome da empresa"/>
    <w:basedOn w:val="Normal"/>
    <w:next w:val="Normal"/>
    <w:rsid w:val="005F3565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/>
      <w:szCs w:val="20"/>
    </w:rPr>
  </w:style>
  <w:style w:type="paragraph" w:customStyle="1" w:styleId="Realizaes">
    <w:name w:val="Realizações"/>
    <w:basedOn w:val="Corpodetexto"/>
    <w:rsid w:val="005F3565"/>
    <w:pPr>
      <w:widowControl/>
      <w:tabs>
        <w:tab w:val="num" w:pos="0"/>
      </w:tabs>
      <w:suppressAutoHyphens w:val="0"/>
      <w:spacing w:after="60" w:line="240" w:lineRule="atLeast"/>
      <w:ind w:left="240" w:hanging="240"/>
    </w:pPr>
    <w:rPr>
      <w:rFonts w:ascii="Garamond" w:eastAsia="Times New Roman" w:hAnsi="Garamond"/>
      <w:sz w:val="22"/>
      <w:szCs w:val="20"/>
    </w:rPr>
  </w:style>
  <w:style w:type="paragraph" w:customStyle="1" w:styleId="Contedodetabela">
    <w:name w:val="Conteúdo de tabela"/>
    <w:basedOn w:val="Normal"/>
    <w:rsid w:val="005F3565"/>
    <w:pPr>
      <w:suppressLineNumbers/>
    </w:pPr>
  </w:style>
  <w:style w:type="paragraph" w:customStyle="1" w:styleId="Ttulodetabela">
    <w:name w:val="Título de tabela"/>
    <w:basedOn w:val="Contedodetabela"/>
    <w:rsid w:val="005F3565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0A149F"/>
  </w:style>
  <w:style w:type="paragraph" w:styleId="Textodebalo">
    <w:name w:val="Balloon Text"/>
    <w:basedOn w:val="Normal"/>
    <w:link w:val="TextodebaloChar"/>
    <w:uiPriority w:val="99"/>
    <w:semiHidden/>
    <w:unhideWhenUsed/>
    <w:rsid w:val="00B91E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EBB"/>
    <w:rPr>
      <w:rFonts w:ascii="Tahoma" w:eastAsia="DejaVu Sans" w:hAnsi="Tahoma" w:cs="Tahoma"/>
      <w:kern w:val="1"/>
      <w:sz w:val="16"/>
      <w:szCs w:val="16"/>
      <w:lang w:eastAsia="ar-SA"/>
    </w:rPr>
  </w:style>
  <w:style w:type="character" w:customStyle="1" w:styleId="Ttulo1Char">
    <w:name w:val="Título 1 Char"/>
    <w:basedOn w:val="Fontepargpadro"/>
    <w:link w:val="Ttulo1"/>
    <w:rsid w:val="0041408D"/>
    <w:rPr>
      <w:rFonts w:ascii="Arial" w:eastAsia="DejaVu Sans" w:hAnsi="Arial" w:cs="DejaVu Sans"/>
      <w:b/>
      <w:bCs/>
      <w:kern w:val="1"/>
      <w:sz w:val="45"/>
      <w:szCs w:val="32"/>
      <w:lang w:eastAsia="ar-SA"/>
    </w:rPr>
  </w:style>
  <w:style w:type="character" w:customStyle="1" w:styleId="CabealhoChar">
    <w:name w:val="Cabeçalho Char"/>
    <w:basedOn w:val="Fontepargpadro"/>
    <w:link w:val="Cabealho"/>
    <w:rsid w:val="0041408D"/>
    <w:rPr>
      <w:rFonts w:ascii="Arial" w:eastAsia="DejaVu Sans" w:hAnsi="Arial"/>
      <w:kern w:val="1"/>
      <w:sz w:val="1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65"/>
    <w:pPr>
      <w:widowControl w:val="0"/>
      <w:suppressAutoHyphens/>
    </w:pPr>
    <w:rPr>
      <w:rFonts w:ascii="Arial" w:eastAsia="DejaVu Sans" w:hAnsi="Arial"/>
      <w:kern w:val="1"/>
      <w:sz w:val="22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5F3565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5F3565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sid w:val="005F3565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5F3565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5F3565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5F3565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5F3565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5F3565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sid w:val="005F3565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5F3565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5F3565"/>
  </w:style>
  <w:style w:type="character" w:customStyle="1" w:styleId="WW8Num5z0">
    <w:name w:val="WW8Num5z0"/>
    <w:rsid w:val="005F3565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5F3565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5F3565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5F3565"/>
    <w:rPr>
      <w:rFonts w:ascii="Symbol" w:hAnsi="Symbol"/>
    </w:rPr>
  </w:style>
  <w:style w:type="character" w:customStyle="1" w:styleId="WW8Num7z0">
    <w:name w:val="WW8Num7z0"/>
    <w:rsid w:val="005F3565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sid w:val="005F3565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5F3565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sid w:val="005F3565"/>
    <w:rPr>
      <w:rFonts w:ascii="Symbol" w:hAnsi="Symbol"/>
    </w:rPr>
  </w:style>
  <w:style w:type="character" w:customStyle="1" w:styleId="WW8Num9z0">
    <w:name w:val="WW8Num9z0"/>
    <w:rsid w:val="005F3565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5F3565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5F3565"/>
    <w:rPr>
      <w:rFonts w:ascii="StarSymbol" w:hAnsi="StarSymbol" w:cs="StarSymbol"/>
      <w:sz w:val="18"/>
      <w:szCs w:val="18"/>
    </w:rPr>
  </w:style>
  <w:style w:type="character" w:customStyle="1" w:styleId="Fontepargpadro1">
    <w:name w:val="Fonte parág. padrão1"/>
    <w:rsid w:val="005F3565"/>
  </w:style>
  <w:style w:type="character" w:styleId="Hyperlink">
    <w:name w:val="Hyperlink"/>
    <w:basedOn w:val="Fontepargpadro1"/>
    <w:rsid w:val="005F3565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5F3565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Corpodetexto">
    <w:name w:val="Body Text"/>
    <w:basedOn w:val="Normal"/>
    <w:rsid w:val="005F3565"/>
    <w:pPr>
      <w:spacing w:after="120"/>
      <w:jc w:val="both"/>
    </w:pPr>
    <w:rPr>
      <w:sz w:val="24"/>
    </w:rPr>
  </w:style>
  <w:style w:type="paragraph" w:styleId="Lista">
    <w:name w:val="List"/>
    <w:basedOn w:val="Corpodetexto"/>
    <w:rsid w:val="005F3565"/>
    <w:rPr>
      <w:rFonts w:cs="Mangal"/>
    </w:rPr>
  </w:style>
  <w:style w:type="paragraph" w:customStyle="1" w:styleId="Legenda1">
    <w:name w:val="Legenda1"/>
    <w:basedOn w:val="Normal"/>
    <w:rsid w:val="005F35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5F3565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rsid w:val="005F3565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5F3565"/>
    <w:pPr>
      <w:suppressLineNumbers/>
      <w:jc w:val="both"/>
    </w:pPr>
  </w:style>
  <w:style w:type="paragraph" w:customStyle="1" w:styleId="Categoria">
    <w:name w:val="Categoria"/>
    <w:basedOn w:val="Contedodatabela"/>
    <w:rsid w:val="005F3565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rsid w:val="005F3565"/>
    <w:pPr>
      <w:suppressLineNumbers/>
      <w:tabs>
        <w:tab w:val="center" w:pos="4818"/>
        <w:tab w:val="right" w:pos="9637"/>
      </w:tabs>
    </w:pPr>
  </w:style>
  <w:style w:type="paragraph" w:customStyle="1" w:styleId="Nome">
    <w:name w:val="Nome"/>
    <w:basedOn w:val="Normal"/>
    <w:next w:val="Normal"/>
    <w:rsid w:val="005F3565"/>
    <w:pPr>
      <w:widowControl/>
      <w:suppressAutoHyphens w:val="0"/>
      <w:spacing w:after="440" w:line="240" w:lineRule="atLeast"/>
      <w:jc w:val="center"/>
    </w:pPr>
    <w:rPr>
      <w:rFonts w:ascii="Garamond" w:eastAsia="Times New Roman" w:hAnsi="Garamond"/>
      <w:caps/>
      <w:spacing w:val="80"/>
      <w:position w:val="24"/>
      <w:sz w:val="44"/>
      <w:szCs w:val="20"/>
    </w:rPr>
  </w:style>
  <w:style w:type="paragraph" w:customStyle="1" w:styleId="Nomedaempresa">
    <w:name w:val="Nome da empresa"/>
    <w:basedOn w:val="Normal"/>
    <w:next w:val="Normal"/>
    <w:rsid w:val="005F3565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/>
      <w:szCs w:val="20"/>
    </w:rPr>
  </w:style>
  <w:style w:type="paragraph" w:customStyle="1" w:styleId="Realizaes">
    <w:name w:val="Realizações"/>
    <w:basedOn w:val="Corpodetexto"/>
    <w:rsid w:val="005F3565"/>
    <w:pPr>
      <w:widowControl/>
      <w:tabs>
        <w:tab w:val="num" w:pos="0"/>
      </w:tabs>
      <w:suppressAutoHyphens w:val="0"/>
      <w:spacing w:after="60" w:line="240" w:lineRule="atLeast"/>
      <w:ind w:left="240" w:hanging="240"/>
    </w:pPr>
    <w:rPr>
      <w:rFonts w:ascii="Garamond" w:eastAsia="Times New Roman" w:hAnsi="Garamond"/>
      <w:sz w:val="22"/>
      <w:szCs w:val="20"/>
    </w:rPr>
  </w:style>
  <w:style w:type="paragraph" w:customStyle="1" w:styleId="Contedodetabela">
    <w:name w:val="Conteúdo de tabela"/>
    <w:basedOn w:val="Normal"/>
    <w:rsid w:val="005F3565"/>
    <w:pPr>
      <w:suppressLineNumbers/>
    </w:pPr>
  </w:style>
  <w:style w:type="paragraph" w:customStyle="1" w:styleId="Ttulodetabela">
    <w:name w:val="Título de tabela"/>
    <w:basedOn w:val="Contedodetabela"/>
    <w:rsid w:val="005F3565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0A149F"/>
  </w:style>
  <w:style w:type="paragraph" w:styleId="Textodebalo">
    <w:name w:val="Balloon Text"/>
    <w:basedOn w:val="Normal"/>
    <w:link w:val="TextodebaloChar"/>
    <w:uiPriority w:val="99"/>
    <w:semiHidden/>
    <w:unhideWhenUsed/>
    <w:rsid w:val="00B91E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EBB"/>
    <w:rPr>
      <w:rFonts w:ascii="Tahoma" w:eastAsia="DejaVu Sans" w:hAnsi="Tahoma" w:cs="Tahoma"/>
      <w:kern w:val="1"/>
      <w:sz w:val="16"/>
      <w:szCs w:val="16"/>
      <w:lang w:eastAsia="ar-SA"/>
    </w:rPr>
  </w:style>
  <w:style w:type="character" w:customStyle="1" w:styleId="Ttulo1Char">
    <w:name w:val="Título 1 Char"/>
    <w:basedOn w:val="Fontepargpadro"/>
    <w:link w:val="Ttulo1"/>
    <w:rsid w:val="0041408D"/>
    <w:rPr>
      <w:rFonts w:ascii="Arial" w:eastAsia="DejaVu Sans" w:hAnsi="Arial" w:cs="DejaVu Sans"/>
      <w:b/>
      <w:bCs/>
      <w:kern w:val="1"/>
      <w:sz w:val="45"/>
      <w:szCs w:val="32"/>
      <w:lang w:eastAsia="ar-SA"/>
    </w:rPr>
  </w:style>
  <w:style w:type="character" w:customStyle="1" w:styleId="CabealhoChar">
    <w:name w:val="Cabeçalho Char"/>
    <w:basedOn w:val="Fontepargpadro"/>
    <w:link w:val="Cabealho"/>
    <w:rsid w:val="0041408D"/>
    <w:rPr>
      <w:rFonts w:ascii="Arial" w:eastAsia="DejaVu Sans" w:hAnsi="Arial"/>
      <w:kern w:val="1"/>
      <w:sz w:val="18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i.mferreira@hot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Adriana Maria Lemos Bejarano</vt:lpstr>
    </vt:vector>
  </TitlesOfParts>
  <Company/>
  <LinksUpToDate>false</LinksUpToDate>
  <CharactersWithSpaces>2464</CharactersWithSpaces>
  <SharedDoc>false</SharedDoc>
  <HLinks>
    <vt:vector size="6" baseType="variant">
      <vt:variant>
        <vt:i4>3932236</vt:i4>
      </vt:variant>
      <vt:variant>
        <vt:i4>0</vt:i4>
      </vt:variant>
      <vt:variant>
        <vt:i4>0</vt:i4>
      </vt:variant>
      <vt:variant>
        <vt:i4>5</vt:i4>
      </vt:variant>
      <vt:variant>
        <vt:lpwstr>mailto:josi.mferreira@hotmail.com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Adriana Maria Lemos Bejarano</dc:title>
  <dc:creator>bejarano</dc:creator>
  <cp:lastModifiedBy>Navi-Informática</cp:lastModifiedBy>
  <cp:revision>4</cp:revision>
  <cp:lastPrinted>2012-12-26T17:52:00Z</cp:lastPrinted>
  <dcterms:created xsi:type="dcterms:W3CDTF">2014-03-28T16:37:00Z</dcterms:created>
  <dcterms:modified xsi:type="dcterms:W3CDTF">2014-03-28T16:42:00Z</dcterms:modified>
</cp:coreProperties>
</file>