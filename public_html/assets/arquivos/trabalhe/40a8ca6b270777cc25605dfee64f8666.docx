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4720C" w14:textId="4C0D7DCB" w:rsidR="0097563A" w:rsidRDefault="005F78D6">
      <w:pPr>
        <w:spacing w:line="240" w:lineRule="auto"/>
        <w:jc w:val="center"/>
      </w:pPr>
      <w:r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6A00FC70" wp14:editId="37B04A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1114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74" cy="11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9FC">
        <w:rPr>
          <w:rFonts w:ascii="Arial" w:eastAsia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1319A4" wp14:editId="3C9FBDB9">
                <wp:simplePos x="0" y="0"/>
                <wp:positionH relativeFrom="column">
                  <wp:posOffset>1225550</wp:posOffset>
                </wp:positionH>
                <wp:positionV relativeFrom="paragraph">
                  <wp:posOffset>307036</wp:posOffset>
                </wp:positionV>
                <wp:extent cx="4118417" cy="0"/>
                <wp:effectExtent l="0" t="0" r="349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4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0202" id="Conector reto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24.2pt" to="420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97563A">
        <w:rPr>
          <w:rFonts w:ascii="Arial" w:eastAsia="Arial" w:hAnsi="Arial" w:cs="Arial"/>
          <w:b/>
          <w:bCs/>
          <w:sz w:val="36"/>
          <w:szCs w:val="36"/>
        </w:rPr>
        <w:t>Giovane Pretto Azambuja</w:t>
      </w:r>
    </w:p>
    <w:p w14:paraId="32046C11" w14:textId="31BF71FD" w:rsidR="0097563A" w:rsidRDefault="00006074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Avenida Itália 1644 APTO 18 – Balneário Pinhal - RS</w:t>
      </w:r>
      <w:r>
        <w:rPr>
          <w:rFonts w:ascii="Arial" w:eastAsia="Arial" w:hAnsi="Arial" w:cs="Arial"/>
        </w:rPr>
        <w:br/>
        <w:t>Telefone: (51</w:t>
      </w:r>
      <w:r w:rsidR="0097563A">
        <w:rPr>
          <w:rFonts w:ascii="Arial" w:eastAsia="Arial" w:hAnsi="Arial" w:cs="Arial"/>
        </w:rPr>
        <w:t>) 96</w:t>
      </w:r>
      <w:r>
        <w:rPr>
          <w:rFonts w:ascii="Arial" w:eastAsia="Arial" w:hAnsi="Arial" w:cs="Arial"/>
        </w:rPr>
        <w:t>65-4927</w:t>
      </w:r>
      <w:r w:rsidR="0097563A">
        <w:rPr>
          <w:rFonts w:ascii="Arial" w:eastAsia="Arial" w:hAnsi="Arial" w:cs="Arial"/>
        </w:rPr>
        <w:t xml:space="preserve"> - E-Mail: </w:t>
      </w:r>
      <w:r w:rsidR="00AC34E4">
        <w:rPr>
          <w:rFonts w:ascii="Arial" w:eastAsia="Arial" w:hAnsi="Arial" w:cs="Arial"/>
        </w:rPr>
        <w:t>giovane.a@outlook.com</w:t>
      </w:r>
      <w:r w:rsidR="00AC34E4">
        <w:rPr>
          <w:rFonts w:ascii="Arial" w:eastAsia="Arial" w:hAnsi="Arial" w:cs="Arial"/>
        </w:rPr>
        <w:br/>
        <w:t>Idade: 2</w:t>
      </w:r>
      <w:r w:rsidR="00360F8E">
        <w:rPr>
          <w:rFonts w:ascii="Arial" w:eastAsia="Arial" w:hAnsi="Arial" w:cs="Arial"/>
        </w:rPr>
        <w:t>2</w:t>
      </w:r>
      <w:r w:rsidR="0097563A">
        <w:rPr>
          <w:rFonts w:ascii="Arial" w:eastAsia="Arial" w:hAnsi="Arial" w:cs="Arial"/>
        </w:rPr>
        <w:t xml:space="preserve"> Anos - Estado Civil: Solteiro</w:t>
      </w:r>
      <w:r w:rsidR="00EA3E21">
        <w:rPr>
          <w:rFonts w:ascii="Arial" w:eastAsia="Arial" w:hAnsi="Arial" w:cs="Arial"/>
        </w:rPr>
        <w:t xml:space="preserve"> – CNH AB</w:t>
      </w:r>
      <w:r w:rsidR="0097563A">
        <w:rPr>
          <w:rFonts w:ascii="Arial" w:eastAsia="Arial" w:hAnsi="Arial" w:cs="Arial"/>
        </w:rPr>
        <w:br/>
      </w:r>
      <w:r w:rsidR="0097563A">
        <w:rPr>
          <w:rFonts w:ascii="Arial" w:eastAsia="Arial" w:hAnsi="Arial" w:cs="Arial"/>
        </w:rPr>
        <w:br/>
      </w:r>
      <w:r w:rsidR="0097563A">
        <w:rPr>
          <w:rFonts w:ascii="Arial" w:eastAsia="Arial" w:hAnsi="Arial" w:cs="Arial"/>
          <w:b/>
          <w:bCs/>
        </w:rPr>
        <w:t xml:space="preserve">Áreas de Interesses: </w:t>
      </w:r>
      <w:r w:rsidR="00AC34E4">
        <w:rPr>
          <w:rFonts w:ascii="Arial" w:eastAsia="Arial" w:hAnsi="Arial" w:cs="Arial"/>
          <w:b/>
          <w:bCs/>
        </w:rPr>
        <w:t>Engenharia, Administração</w:t>
      </w:r>
    </w:p>
    <w:p w14:paraId="5733230C" w14:textId="77777777" w:rsidR="0097563A" w:rsidRDefault="0097563A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4"/>
      </w:tblGrid>
      <w:tr w:rsidR="0097563A" w14:paraId="6637A93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6C7F055" w14:textId="77777777" w:rsidR="0097563A" w:rsidRDefault="0097563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Formação Acadêmica </w:t>
            </w:r>
          </w:p>
        </w:tc>
      </w:tr>
    </w:tbl>
    <w:p w14:paraId="2485C180" w14:textId="77777777" w:rsidR="0097563A" w:rsidRDefault="0097563A">
      <w:pPr>
        <w:spacing w:after="0" w:line="240" w:lineRule="auto"/>
      </w:pPr>
    </w:p>
    <w:p w14:paraId="249FA0AD" w14:textId="4E932829" w:rsidR="0097563A" w:rsidRDefault="0097563A" w:rsidP="005F78D6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Bacharelado em Engenharia Florestal – UFSM – </w:t>
      </w:r>
      <w:r w:rsidR="005F78D6">
        <w:rPr>
          <w:rFonts w:ascii="Arial" w:eastAsia="Arial" w:hAnsi="Arial" w:cs="Arial"/>
        </w:rPr>
        <w:t>Concluído – Dezembro de 2013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4"/>
      </w:tblGrid>
      <w:tr w:rsidR="0097563A" w14:paraId="466C9E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1026A27" w14:textId="77777777" w:rsidR="0097563A" w:rsidRDefault="0097563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Experiência Profissional </w:t>
            </w:r>
          </w:p>
        </w:tc>
      </w:tr>
    </w:tbl>
    <w:p w14:paraId="70A2AF7D" w14:textId="77777777" w:rsidR="0097563A" w:rsidRDefault="0097563A">
      <w:pPr>
        <w:spacing w:after="0"/>
        <w:ind w:left="720"/>
      </w:pPr>
    </w:p>
    <w:p w14:paraId="617C659D" w14:textId="77777777" w:rsidR="0097563A" w:rsidRDefault="0097563A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2011-2011 – Estágio remunerado não obrigatório em Inventário Florestal realizado em São Sepé - RS, totalizando 12 horas.</w:t>
      </w:r>
    </w:p>
    <w:p w14:paraId="7C97FE83" w14:textId="77777777" w:rsidR="00AC34E4" w:rsidRDefault="00AC34E4" w:rsidP="00AC34E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Planejamento do inventário; e</w:t>
      </w:r>
    </w:p>
    <w:p w14:paraId="49D072B8" w14:textId="77777777" w:rsidR="00AC34E4" w:rsidRDefault="00AC34E4" w:rsidP="00AC34E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Operacionalização do inventário;</w:t>
      </w:r>
    </w:p>
    <w:p w14:paraId="24AE62F4" w14:textId="2C637DC9" w:rsidR="0097563A" w:rsidRDefault="0097563A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2011-</w:t>
      </w:r>
      <w:r w:rsidR="00595BB5">
        <w:rPr>
          <w:rFonts w:ascii="Arial" w:eastAsia="Arial" w:hAnsi="Arial" w:cs="Arial"/>
        </w:rPr>
        <w:t>2013</w:t>
      </w:r>
      <w:r>
        <w:rPr>
          <w:rFonts w:ascii="Arial" w:eastAsia="Arial" w:hAnsi="Arial" w:cs="Arial"/>
        </w:rPr>
        <w:t xml:space="preserve"> – Monitor da disciplina EGR1008 – Topografia e Elementos de Geodésia do Departamento de Engenharia Rural do Centro de Ciências Rurais da UFSM, campus Santa Maria, sob orientação do Professor Dr. Jaime </w:t>
      </w:r>
      <w:proofErr w:type="spellStart"/>
      <w:r>
        <w:rPr>
          <w:rFonts w:ascii="Arial" w:eastAsia="Arial" w:hAnsi="Arial" w:cs="Arial"/>
        </w:rPr>
        <w:t>Freiberger</w:t>
      </w:r>
      <w:proofErr w:type="spellEnd"/>
      <w:r>
        <w:rPr>
          <w:rFonts w:ascii="Arial" w:eastAsia="Arial" w:hAnsi="Arial" w:cs="Arial"/>
        </w:rPr>
        <w:t xml:space="preserve"> Jr.</w:t>
      </w:r>
    </w:p>
    <w:p w14:paraId="52F8D675" w14:textId="77777777" w:rsidR="00AC34E4" w:rsidRPr="000A1E69" w:rsidRDefault="00AC34E4" w:rsidP="00AC34E4">
      <w:pPr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Auxilio nas aulas teóricas/práticas e realização plantões tira-dúvidas.</w:t>
      </w:r>
    </w:p>
    <w:p w14:paraId="0BA22BA0" w14:textId="77777777" w:rsidR="00AC34E4" w:rsidRDefault="00ED6BE3" w:rsidP="00AC34E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AC34E4">
        <w:rPr>
          <w:rFonts w:ascii="Arial" w:eastAsia="Arial" w:hAnsi="Arial" w:cs="Arial"/>
        </w:rPr>
        <w:t>evantamentos topográficos com estação total, teodolito (digital e analógico), GPS L1/L2, GPS de Navegação, Nível (Eletrônico e Analógico);</w:t>
      </w:r>
    </w:p>
    <w:p w14:paraId="7DC90F6C" w14:textId="0BA22BA0" w:rsidR="00AC34E4" w:rsidRDefault="0BA22BA0" w:rsidP="00AC34E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Construção de cartas/mapas com software SIG (SPRING, </w:t>
      </w:r>
      <w:proofErr w:type="spellStart"/>
      <w:r>
        <w:rPr>
          <w:rFonts w:ascii="Arial" w:eastAsia="Arial" w:hAnsi="Arial" w:cs="Arial"/>
        </w:rPr>
        <w:t>ArcGIS</w:t>
      </w:r>
      <w:proofErr w:type="spellEnd"/>
      <w:r>
        <w:rPr>
          <w:rFonts w:ascii="Arial" w:eastAsia="Arial" w:hAnsi="Arial" w:cs="Arial"/>
        </w:rPr>
        <w:t xml:space="preserve">); </w:t>
      </w:r>
      <w:r w:rsidR="00AC34E4">
        <w:rPr>
          <w:rFonts w:ascii="Arial" w:eastAsia="Arial" w:hAnsi="Arial" w:cs="Arial"/>
        </w:rPr>
        <w:t>e</w:t>
      </w:r>
    </w:p>
    <w:p w14:paraId="22B33953" w14:textId="77777777" w:rsidR="00AC34E4" w:rsidRDefault="00AC34E4" w:rsidP="00AC34E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Produção institucional referentes aos levantamentos realizados (resumos).</w:t>
      </w:r>
    </w:p>
    <w:p w14:paraId="7FDD617B" w14:textId="6D8765C4" w:rsidR="00595BB5" w:rsidRDefault="00595BB5" w:rsidP="00595BB5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2013-</w:t>
      </w:r>
      <w:r w:rsidR="00D51360">
        <w:rPr>
          <w:rFonts w:ascii="Arial" w:eastAsia="Arial" w:hAnsi="Arial" w:cs="Arial"/>
        </w:rPr>
        <w:t>2013</w:t>
      </w:r>
      <w:r>
        <w:rPr>
          <w:rFonts w:ascii="Arial" w:eastAsia="Arial" w:hAnsi="Arial" w:cs="Arial"/>
        </w:rPr>
        <w:t xml:space="preserve"> – Estágio obrigatório supervisionado. Celulose Irani S.A. – Unidade Resinas, Balneário Pinhal – RS. Sob supervisão do Eng. Florestal Paulo de Tarso de Azambuja Ribeiro e orientação do prof. Dr. Rudiney Soares Pereira.</w:t>
      </w:r>
    </w:p>
    <w:p w14:paraId="25278436" w14:textId="536CCF00" w:rsidR="00595BB5" w:rsidRDefault="00595BB5" w:rsidP="00595BB5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Atualização do cadastro florestal da unidade, incluindo toda a confecção do </w:t>
      </w:r>
      <w:proofErr w:type="spellStart"/>
      <w:r>
        <w:rPr>
          <w:rFonts w:ascii="Arial" w:eastAsia="Arial" w:hAnsi="Arial" w:cs="Arial"/>
          <w:i/>
        </w:rPr>
        <w:t>geodatab</w:t>
      </w:r>
      <w:r w:rsidR="005F78D6"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</w:rPr>
        <w:t>se</w:t>
      </w:r>
      <w:proofErr w:type="spellEnd"/>
      <w:r>
        <w:rPr>
          <w:rFonts w:ascii="Arial" w:eastAsia="Arial" w:hAnsi="Arial" w:cs="Arial"/>
        </w:rPr>
        <w:t>;</w:t>
      </w:r>
    </w:p>
    <w:p w14:paraId="56DB1E26" w14:textId="77777777" w:rsidR="004335DD" w:rsidRDefault="00D51360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Confecção de micro planejamento da colheita florestal e manutenção de estradas;</w:t>
      </w:r>
    </w:p>
    <w:p w14:paraId="36CD21F0" w14:textId="77777777" w:rsidR="004335DD" w:rsidRDefault="00D51360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Processamento de inventários florestais e consequente valoração e análise econômica;</w:t>
      </w:r>
    </w:p>
    <w:p w14:paraId="2F819C25" w14:textId="31EEF2AE" w:rsidR="00595BB5" w:rsidRDefault="00595BB5" w:rsidP="00595BB5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Licenciamento de atividades de deposição de resíduos sólidos junto ao órgão ambiental competente</w:t>
      </w:r>
      <w:r w:rsidR="00EF55B0">
        <w:rPr>
          <w:rFonts w:ascii="Arial" w:eastAsia="Arial" w:hAnsi="Arial" w:cs="Arial"/>
        </w:rPr>
        <w:t xml:space="preserve"> e confecção de relatório de PRAD</w:t>
      </w:r>
      <w:r>
        <w:rPr>
          <w:rFonts w:ascii="Arial" w:eastAsia="Arial" w:hAnsi="Arial" w:cs="Arial"/>
        </w:rPr>
        <w:t>;</w:t>
      </w:r>
    </w:p>
    <w:p w14:paraId="3E15E7D7" w14:textId="073F0F1F" w:rsidR="00595BB5" w:rsidRDefault="00595BB5" w:rsidP="00595BB5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Acompanhamento e auxilio nos processos de certificação FSC e ISO 9001.</w:t>
      </w:r>
    </w:p>
    <w:p w14:paraId="66EE0BC3" w14:textId="2452AD28" w:rsidR="00FD469F" w:rsidRDefault="00FD469F" w:rsidP="00595BB5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Confecção do cadastro ambiental rural da unidade.</w:t>
      </w:r>
    </w:p>
    <w:p w14:paraId="518BDFC0" w14:textId="7B2B4793" w:rsidR="005F78D6" w:rsidRDefault="005F78D6" w:rsidP="005F78D6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2014-Atual – Analista de Planejamento e Pesquisa Florestal, Celulose Irani S.A. – Unidade Resinas, Balneário Pinhal – RS. Superior Imediato: Lorenzo Melo.</w:t>
      </w:r>
    </w:p>
    <w:p w14:paraId="1F50D5EA" w14:textId="67CEF2D3" w:rsidR="005F78D6" w:rsidRDefault="006D1A74" w:rsidP="005F78D6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>Auxílio na i</w:t>
      </w:r>
      <w:r w:rsidR="005F78D6">
        <w:rPr>
          <w:rFonts w:ascii="Arial" w:eastAsia="Arial" w:hAnsi="Arial" w:cs="Arial"/>
        </w:rPr>
        <w:t xml:space="preserve">mplantação </w:t>
      </w:r>
      <w:r>
        <w:rPr>
          <w:rFonts w:ascii="Arial" w:eastAsia="Arial" w:hAnsi="Arial" w:cs="Arial"/>
        </w:rPr>
        <w:t xml:space="preserve">do </w:t>
      </w:r>
      <w:r w:rsidR="005F78D6">
        <w:rPr>
          <w:rFonts w:ascii="Arial" w:eastAsia="Arial" w:hAnsi="Arial" w:cs="Arial"/>
        </w:rPr>
        <w:t xml:space="preserve">sistema </w:t>
      </w:r>
      <w:proofErr w:type="spellStart"/>
      <w:r w:rsidR="005F78D6">
        <w:rPr>
          <w:rFonts w:ascii="Arial" w:eastAsia="Arial" w:hAnsi="Arial" w:cs="Arial"/>
        </w:rPr>
        <w:t>Fsign</w:t>
      </w:r>
      <w:proofErr w:type="spellEnd"/>
      <w:r w:rsidR="005F78D6">
        <w:rPr>
          <w:rFonts w:ascii="Arial" w:eastAsia="Arial" w:hAnsi="Arial" w:cs="Arial"/>
        </w:rPr>
        <w:t xml:space="preserve"> – Brisa;</w:t>
      </w:r>
    </w:p>
    <w:p w14:paraId="15BFDFF2" w14:textId="5207D517" w:rsidR="00006074" w:rsidRDefault="00006074" w:rsidP="005F78D6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Auxílio na implantação do sistema </w:t>
      </w:r>
      <w:proofErr w:type="spellStart"/>
      <w:r>
        <w:rPr>
          <w:rFonts w:ascii="Arial" w:eastAsia="Arial" w:hAnsi="Arial" w:cs="Arial"/>
        </w:rPr>
        <w:t>Remsoft</w:t>
      </w:r>
      <w:proofErr w:type="spellEnd"/>
      <w:r>
        <w:rPr>
          <w:rFonts w:ascii="Arial" w:eastAsia="Arial" w:hAnsi="Arial" w:cs="Arial"/>
        </w:rPr>
        <w:t xml:space="preserve"> Woodstock</w:t>
      </w:r>
      <w:r w:rsidR="0064777D">
        <w:rPr>
          <w:rFonts w:ascii="Arial" w:eastAsia="Arial" w:hAnsi="Arial" w:cs="Arial"/>
        </w:rPr>
        <w:t xml:space="preserve"> e operação do mesmo</w:t>
      </w:r>
      <w:r>
        <w:rPr>
          <w:rFonts w:ascii="Arial" w:eastAsia="Arial" w:hAnsi="Arial" w:cs="Arial"/>
        </w:rPr>
        <w:t xml:space="preserve">, com finalidade de planejamento </w:t>
      </w:r>
      <w:r w:rsidR="0064777D">
        <w:rPr>
          <w:rFonts w:ascii="Arial" w:eastAsia="Arial" w:hAnsi="Arial" w:cs="Arial"/>
        </w:rPr>
        <w:t xml:space="preserve">estratégico </w:t>
      </w:r>
      <w:r>
        <w:rPr>
          <w:rFonts w:ascii="Arial" w:eastAsia="Arial" w:hAnsi="Arial" w:cs="Arial"/>
        </w:rPr>
        <w:t>e avaliação de ativos;</w:t>
      </w:r>
    </w:p>
    <w:p w14:paraId="745B1C3C" w14:textId="3C71B1BE" w:rsidR="005F78D6" w:rsidRDefault="005F78D6" w:rsidP="005F78D6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Confecção de planos de ação para atendimento </w:t>
      </w:r>
      <w:r w:rsidR="006D1A74">
        <w:rPr>
          <w:rFonts w:ascii="Arial" w:eastAsia="Arial" w:hAnsi="Arial" w:cs="Arial"/>
        </w:rPr>
        <w:t>às certificações florestais</w:t>
      </w:r>
      <w:r>
        <w:rPr>
          <w:rFonts w:ascii="Arial" w:eastAsia="Arial" w:hAnsi="Arial" w:cs="Arial"/>
        </w:rPr>
        <w:t>;</w:t>
      </w:r>
    </w:p>
    <w:p w14:paraId="691FBDD0" w14:textId="77777777" w:rsidR="006D1A74" w:rsidRPr="00006074" w:rsidRDefault="006D1A74" w:rsidP="006D1A7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Confecção de micro planejamento da colheita florestal e manutenção de estradas;</w:t>
      </w:r>
    </w:p>
    <w:p w14:paraId="1884C630" w14:textId="5053751D" w:rsidR="00006074" w:rsidRDefault="00006074" w:rsidP="006D1A74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  <w:szCs w:val="20"/>
        </w:rPr>
      </w:pPr>
      <w:r w:rsidRPr="00006074">
        <w:rPr>
          <w:rFonts w:ascii="Arial" w:eastAsia="Arial" w:hAnsi="Arial" w:cs="Arial"/>
          <w:szCs w:val="20"/>
        </w:rPr>
        <w:t>Manutenção da base cartográfica da unidade</w:t>
      </w:r>
      <w:r>
        <w:rPr>
          <w:rFonts w:ascii="Arial" w:eastAsia="Arial" w:hAnsi="Arial" w:cs="Arial"/>
          <w:szCs w:val="20"/>
        </w:rPr>
        <w:t xml:space="preserve"> e do cadastro florestal;</w:t>
      </w:r>
    </w:p>
    <w:p w14:paraId="19BF156A" w14:textId="27BE92F6" w:rsidR="0064777D" w:rsidRDefault="006D1A74" w:rsidP="0064777D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Facilitador da</w:t>
      </w:r>
      <w:r w:rsidR="0064777D">
        <w:rPr>
          <w:rFonts w:ascii="Arial" w:eastAsia="Arial" w:hAnsi="Arial" w:cs="Arial"/>
        </w:rPr>
        <w:t xml:space="preserve"> pesquisa florestal na unidade;</w:t>
      </w:r>
    </w:p>
    <w:p w14:paraId="328D1841" w14:textId="3D063CC5" w:rsidR="0064777D" w:rsidRPr="0064777D" w:rsidRDefault="0064777D" w:rsidP="0064777D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Gestão fundiária e ambiental da unidade florestal do RS.</w:t>
      </w:r>
    </w:p>
    <w:bookmarkEnd w:id="0"/>
    <w:p w14:paraId="1A89EBCE" w14:textId="77777777" w:rsidR="005F78D6" w:rsidRDefault="005F78D6" w:rsidP="005F78D6">
      <w:pPr>
        <w:tabs>
          <w:tab w:val="num" w:pos="720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364EF572" w14:textId="77777777" w:rsidR="000A1E69" w:rsidRDefault="000A1E69" w:rsidP="000A1E69">
      <w:pPr>
        <w:tabs>
          <w:tab w:val="num" w:pos="720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4"/>
      </w:tblGrid>
      <w:tr w:rsidR="0097563A" w14:paraId="0F6C972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3B8532EA" w14:textId="77777777" w:rsidR="0097563A" w:rsidRDefault="0097563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Qualificações e Atividades Complementares </w:t>
            </w:r>
          </w:p>
        </w:tc>
      </w:tr>
    </w:tbl>
    <w:p w14:paraId="14942F23" w14:textId="77777777" w:rsidR="0097563A" w:rsidRDefault="0097563A">
      <w:pPr>
        <w:ind w:left="720"/>
      </w:pPr>
    </w:p>
    <w:p w14:paraId="0DA12CC3" w14:textId="0BB0759A" w:rsidR="006D1A74" w:rsidRDefault="006D1A74" w:rsidP="261D6459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de Formação de Auditores Internos da ISO 9001 – </w:t>
      </w:r>
      <w:proofErr w:type="spellStart"/>
      <w:r>
        <w:rPr>
          <w:rFonts w:ascii="Arial" w:eastAsia="Arial" w:hAnsi="Arial" w:cs="Arial"/>
        </w:rPr>
        <w:t>Fundatec</w:t>
      </w:r>
      <w:proofErr w:type="spellEnd"/>
      <w:r>
        <w:rPr>
          <w:rFonts w:ascii="Arial" w:eastAsia="Arial" w:hAnsi="Arial" w:cs="Arial"/>
        </w:rPr>
        <w:t xml:space="preserve"> – Carga Horária: 8 horas.</w:t>
      </w:r>
    </w:p>
    <w:p w14:paraId="7B18A4FF" w14:textId="2D27D6F6" w:rsidR="00D51360" w:rsidRDefault="00D51360" w:rsidP="261D6459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Treinamento de operação e programação do </w:t>
      </w:r>
      <w:proofErr w:type="spellStart"/>
      <w:r>
        <w:rPr>
          <w:rFonts w:ascii="Arial" w:eastAsia="Arial" w:hAnsi="Arial" w:cs="Arial"/>
        </w:rPr>
        <w:t>Remsoft</w:t>
      </w:r>
      <w:proofErr w:type="spellEnd"/>
      <w:r>
        <w:rPr>
          <w:rFonts w:ascii="Arial" w:eastAsia="Arial" w:hAnsi="Arial" w:cs="Arial"/>
        </w:rPr>
        <w:t xml:space="preserve"> Woodstock – </w:t>
      </w:r>
      <w:proofErr w:type="spellStart"/>
      <w:r>
        <w:rPr>
          <w:rFonts w:ascii="Arial" w:eastAsia="Arial" w:hAnsi="Arial" w:cs="Arial"/>
        </w:rPr>
        <w:t>Remsoft</w:t>
      </w:r>
      <w:proofErr w:type="spellEnd"/>
      <w:r>
        <w:rPr>
          <w:rFonts w:ascii="Arial" w:eastAsia="Arial" w:hAnsi="Arial" w:cs="Arial"/>
        </w:rPr>
        <w:t xml:space="preserve"> – Carga horária: 24 horas.</w:t>
      </w:r>
    </w:p>
    <w:p w14:paraId="7E57F44E" w14:textId="7B7ED51A" w:rsidR="00D51360" w:rsidRDefault="00D51360" w:rsidP="261D6459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Formação de Brigadistas – Celulose Irani – Carga Horária: 8 horas.</w:t>
      </w:r>
    </w:p>
    <w:p w14:paraId="021F6C73" w14:textId="18B9E3EA" w:rsidR="00595BB5" w:rsidRPr="00360F8E" w:rsidRDefault="00360F8E" w:rsidP="261D6459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360F8E">
        <w:rPr>
          <w:rFonts w:ascii="Arial" w:eastAsia="Arial" w:hAnsi="Arial" w:cs="Arial"/>
        </w:rPr>
        <w:t>u</w:t>
      </w:r>
      <w:r>
        <w:rPr>
          <w:rFonts w:ascii="Arial" w:eastAsia="Arial" w:hAnsi="Arial" w:cs="Arial"/>
        </w:rPr>
        <w:t>r</w:t>
      </w:r>
      <w:r w:rsidRPr="00360F8E">
        <w:rPr>
          <w:rFonts w:ascii="Arial" w:eastAsia="Arial" w:hAnsi="Arial" w:cs="Arial"/>
        </w:rPr>
        <w:t>so de NR31.8</w:t>
      </w:r>
      <w:r>
        <w:rPr>
          <w:rFonts w:ascii="Arial" w:eastAsia="Arial" w:hAnsi="Arial" w:cs="Arial"/>
        </w:rPr>
        <w:t xml:space="preserve"> – SENAR RS – Carga Horária: 20 horas.</w:t>
      </w:r>
    </w:p>
    <w:p w14:paraId="261D6459" w14:textId="4E44BD97" w:rsidR="261D6459" w:rsidRDefault="261D6459" w:rsidP="261D6459">
      <w:pPr>
        <w:numPr>
          <w:ilvl w:val="0"/>
          <w:numId w:val="3"/>
        </w:numPr>
        <w:spacing w:after="0"/>
      </w:pPr>
      <w:r w:rsidRPr="261D6459">
        <w:rPr>
          <w:rFonts w:ascii="Arial" w:eastAsia="Arial" w:hAnsi="Arial" w:cs="Arial"/>
        </w:rPr>
        <w:t>Curso de Manejo Seguro e Rentável com Motosserras STIHL - MECANIZA Laboratório de Colheita Florestal e Silvicultura de P</w:t>
      </w:r>
      <w:r w:rsidR="00845CCF">
        <w:rPr>
          <w:rFonts w:ascii="Arial" w:eastAsia="Arial" w:hAnsi="Arial" w:cs="Arial"/>
        </w:rPr>
        <w:t>recisão UFSM - Carga horária: 24</w:t>
      </w:r>
      <w:r w:rsidRPr="261D6459">
        <w:rPr>
          <w:rFonts w:ascii="Arial" w:eastAsia="Arial" w:hAnsi="Arial" w:cs="Arial"/>
        </w:rPr>
        <w:t xml:space="preserve"> horas.</w:t>
      </w:r>
    </w:p>
    <w:p w14:paraId="3A7831C5" w14:textId="77777777" w:rsidR="0097563A" w:rsidRDefault="0097563A">
      <w:pPr>
        <w:numPr>
          <w:ilvl w:val="0"/>
          <w:numId w:val="3"/>
        </w:numPr>
        <w:tabs>
          <w:tab w:val="num" w:pos="720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Planejamento de Estradas Florestais – 5º Simpósio Latino-Americano Sobre Manejo Florestal / Santa Maria – RS - Carga horária: 4 horas.</w:t>
      </w:r>
    </w:p>
    <w:p w14:paraId="08DC26AA" w14:textId="77777777" w:rsidR="0097563A" w:rsidRDefault="0097563A">
      <w:pPr>
        <w:numPr>
          <w:ilvl w:val="0"/>
          <w:numId w:val="3"/>
        </w:numPr>
        <w:tabs>
          <w:tab w:val="num" w:pos="720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Informática Básica, Pacote Office e Corel Draw – New Life Centro de Form</w:t>
      </w:r>
      <w:r w:rsidR="000A1E69">
        <w:rPr>
          <w:rFonts w:ascii="Arial" w:eastAsia="Arial" w:hAnsi="Arial" w:cs="Arial"/>
        </w:rPr>
        <w:t>ação Profissional / Ijuí – RS.</w:t>
      </w:r>
    </w:p>
    <w:p w14:paraId="561B3471" w14:textId="77777777" w:rsidR="0097563A" w:rsidRDefault="0097563A">
      <w:pPr>
        <w:numPr>
          <w:ilvl w:val="0"/>
          <w:numId w:val="3"/>
        </w:numPr>
        <w:tabs>
          <w:tab w:val="num" w:pos="720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de Desenvolvimento de Sites e Web </w:t>
      </w:r>
      <w:proofErr w:type="spellStart"/>
      <w:proofErr w:type="gramStart"/>
      <w:r>
        <w:rPr>
          <w:rFonts w:ascii="Arial" w:eastAsia="Arial" w:hAnsi="Arial" w:cs="Arial"/>
        </w:rPr>
        <w:t>Desing</w:t>
      </w:r>
      <w:proofErr w:type="spellEnd"/>
      <w:r>
        <w:rPr>
          <w:rFonts w:ascii="Arial" w:eastAsia="Arial" w:hAnsi="Arial" w:cs="Arial"/>
        </w:rPr>
        <w:t xml:space="preserve">  -</w:t>
      </w:r>
      <w:proofErr w:type="gramEnd"/>
      <w:r>
        <w:rPr>
          <w:rFonts w:ascii="Arial" w:eastAsia="Arial" w:hAnsi="Arial" w:cs="Arial"/>
        </w:rPr>
        <w:t xml:space="preserve"> New Life Centro de Formação Profissional / Ijuí – RS</w:t>
      </w:r>
      <w:r w:rsidR="000A1E69">
        <w:rPr>
          <w:rFonts w:ascii="Arial" w:eastAsia="Arial" w:hAnsi="Arial" w:cs="Arial"/>
        </w:rPr>
        <w:t>.</w:t>
      </w:r>
    </w:p>
    <w:p w14:paraId="2AC6F36C" w14:textId="77777777" w:rsidR="0097563A" w:rsidRPr="000A1E69" w:rsidRDefault="0097563A" w:rsidP="000A1E69">
      <w:pPr>
        <w:numPr>
          <w:ilvl w:val="0"/>
          <w:numId w:val="3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000A1E69">
        <w:rPr>
          <w:rFonts w:ascii="Arial" w:eastAsia="Arial" w:hAnsi="Arial" w:cs="Arial"/>
        </w:rPr>
        <w:t>Curso de Manutenção de Computadores – New Life Centro de Formação Prof</w:t>
      </w:r>
      <w:r w:rsidR="000A1E69" w:rsidRPr="000A1E69">
        <w:rPr>
          <w:rFonts w:ascii="Arial" w:eastAsia="Arial" w:hAnsi="Arial" w:cs="Arial"/>
        </w:rPr>
        <w:t>issional / Ijuí – RS.</w:t>
      </w:r>
    </w:p>
    <w:p w14:paraId="2819A10E" w14:textId="073D2403" w:rsidR="0097563A" w:rsidRPr="000A1E69" w:rsidRDefault="261D6459" w:rsidP="261D6459">
      <w:pPr>
        <w:numPr>
          <w:ilvl w:val="0"/>
          <w:numId w:val="3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261D6459">
        <w:rPr>
          <w:rFonts w:ascii="Arial" w:eastAsia="Arial" w:hAnsi="Arial" w:cs="Arial"/>
        </w:rPr>
        <w:t>Inglês Básico.</w:t>
      </w:r>
      <w:r w:rsidR="0097563A" w:rsidRPr="000A1E69">
        <w:rPr>
          <w:rFonts w:ascii="Arial" w:eastAsia="Arial" w:hAnsi="Arial" w:cs="Arial"/>
        </w:rPr>
        <w:br/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4"/>
      </w:tblGrid>
      <w:tr w:rsidR="0097563A" w14:paraId="5863841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601E519" w14:textId="77777777" w:rsidR="0097563A" w:rsidRDefault="0097563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Informações Adicionais </w:t>
            </w:r>
          </w:p>
        </w:tc>
      </w:tr>
    </w:tbl>
    <w:p w14:paraId="1D35CDDA" w14:textId="77777777" w:rsidR="0097563A" w:rsidRDefault="0097563A">
      <w:pPr>
        <w:spacing w:line="240" w:lineRule="auto"/>
        <w:jc w:val="center"/>
      </w:pPr>
    </w:p>
    <w:p w14:paraId="118AB01F" w14:textId="77777777" w:rsidR="0097563A" w:rsidRDefault="0097563A">
      <w:pPr>
        <w:numPr>
          <w:ilvl w:val="0"/>
          <w:numId w:val="3"/>
        </w:numPr>
        <w:tabs>
          <w:tab w:val="num" w:pos="7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Currículo Lattes:</w:t>
      </w:r>
    </w:p>
    <w:p w14:paraId="6AF8A262" w14:textId="77777777" w:rsidR="0097563A" w:rsidRDefault="0097563A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http://buscatextual.cnpq.br/buscatextual/visualizacv.do?id=K4465993U9</w:t>
      </w:r>
    </w:p>
    <w:p w14:paraId="3CB5D4AF" w14:textId="176590A0" w:rsidR="00AC34E4" w:rsidRDefault="0097563A" w:rsidP="00AC34E4">
      <w:pPr>
        <w:numPr>
          <w:ilvl w:val="0"/>
          <w:numId w:val="3"/>
        </w:numPr>
        <w:tabs>
          <w:tab w:val="num" w:pos="7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</w:t>
      </w:r>
      <w:r w:rsidR="261D6459">
        <w:rPr>
          <w:rFonts w:ascii="Arial" w:eastAsia="Arial" w:hAnsi="Arial" w:cs="Arial"/>
        </w:rPr>
        <w:t>ou</w:t>
      </w:r>
      <w:r>
        <w:rPr>
          <w:rFonts w:ascii="Arial" w:eastAsia="Arial" w:hAnsi="Arial" w:cs="Arial"/>
        </w:rPr>
        <w:t xml:space="preserve"> de Projeto de Pesquisa intitulado </w:t>
      </w:r>
      <w:proofErr w:type="spellStart"/>
      <w:r>
        <w:rPr>
          <w:rFonts w:ascii="Arial" w:eastAsia="Arial" w:hAnsi="Arial" w:cs="Arial"/>
        </w:rPr>
        <w:t>Mirmecofauna</w:t>
      </w:r>
      <w:proofErr w:type="spellEnd"/>
      <w:r>
        <w:rPr>
          <w:rFonts w:ascii="Arial" w:eastAsia="Arial" w:hAnsi="Arial" w:cs="Arial"/>
        </w:rPr>
        <w:t xml:space="preserve"> em Eucalyptus grandis Hill </w:t>
      </w:r>
      <w:proofErr w:type="spellStart"/>
      <w:r>
        <w:rPr>
          <w:rFonts w:ascii="Arial" w:eastAsia="Arial" w:hAnsi="Arial" w:cs="Arial"/>
        </w:rPr>
        <w:t>ex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Maiden</w:t>
      </w:r>
      <w:proofErr w:type="spellEnd"/>
      <w:r>
        <w:rPr>
          <w:rFonts w:ascii="Arial" w:eastAsia="Arial" w:hAnsi="Arial" w:cs="Arial"/>
        </w:rPr>
        <w:t xml:space="preserve"> sob diferentes sistemas de manejo da </w:t>
      </w:r>
      <w:proofErr w:type="spellStart"/>
      <w:r>
        <w:rPr>
          <w:rFonts w:ascii="Arial" w:eastAsia="Arial" w:hAnsi="Arial" w:cs="Arial"/>
        </w:rPr>
        <w:t>matocompetição</w:t>
      </w:r>
      <w:proofErr w:type="spellEnd"/>
      <w:r>
        <w:rPr>
          <w:rFonts w:ascii="Arial" w:eastAsia="Arial" w:hAnsi="Arial" w:cs="Arial"/>
        </w:rPr>
        <w:t xml:space="preserve"> em Santa Maria, RS na Área de Proteção Florestal.</w:t>
      </w:r>
    </w:p>
    <w:p w14:paraId="7B209FF8" w14:textId="77777777" w:rsidR="00AC34E4" w:rsidRPr="00AC34E4" w:rsidRDefault="00AC34E4" w:rsidP="00AC34E4">
      <w:pPr>
        <w:tabs>
          <w:tab w:val="num" w:pos="720"/>
        </w:tabs>
        <w:spacing w:after="0"/>
        <w:ind w:left="720"/>
        <w:jc w:val="both"/>
        <w:rPr>
          <w:rFonts w:ascii="Arial" w:eastAsia="Arial" w:hAnsi="Arial" w:cs="Arial"/>
        </w:rPr>
      </w:pPr>
    </w:p>
    <w:p w14:paraId="6977D24A" w14:textId="77777777" w:rsidR="0097563A" w:rsidRDefault="0097563A">
      <w:pPr>
        <w:numPr>
          <w:ilvl w:val="0"/>
          <w:numId w:val="3"/>
        </w:numPr>
        <w:tabs>
          <w:tab w:val="num" w:pos="7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Participou do 5º Simpósio Latino-Americano Sobre Manejo Florestal em Santa Maria – RS</w:t>
      </w:r>
    </w:p>
    <w:p w14:paraId="073D2403" w14:textId="2FFB8A12" w:rsidR="261D6459" w:rsidRDefault="261D6459" w:rsidP="261D6459">
      <w:pPr>
        <w:spacing w:after="0"/>
        <w:jc w:val="both"/>
      </w:pPr>
    </w:p>
    <w:p w14:paraId="4CAD1086" w14:textId="111B4FA2" w:rsidR="261D6459" w:rsidRPr="00B36CD5" w:rsidRDefault="261D6459" w:rsidP="004821D6">
      <w:pPr>
        <w:pStyle w:val="PargrafodaLista"/>
        <w:numPr>
          <w:ilvl w:val="0"/>
          <w:numId w:val="3"/>
        </w:numPr>
        <w:spacing w:after="0"/>
        <w:jc w:val="both"/>
      </w:pPr>
      <w:r w:rsidRPr="00B36CD5">
        <w:rPr>
          <w:rFonts w:ascii="Arial" w:eastAsia="Arial" w:hAnsi="Arial" w:cs="Arial"/>
        </w:rPr>
        <w:t xml:space="preserve">Participou do 11º Congresso Florestal Estadual do Rio Grande do Sul em Nova Prata </w:t>
      </w:r>
      <w:r w:rsidR="00B36CD5" w:rsidRPr="00B36CD5">
        <w:rPr>
          <w:rFonts w:ascii="Arial" w:eastAsia="Arial" w:hAnsi="Arial" w:cs="Arial"/>
        </w:rPr>
        <w:t>–</w:t>
      </w:r>
      <w:r w:rsidRPr="00B36CD5">
        <w:rPr>
          <w:rFonts w:ascii="Arial" w:eastAsia="Arial" w:hAnsi="Arial" w:cs="Arial"/>
        </w:rPr>
        <w:t xml:space="preserve"> RS</w:t>
      </w:r>
    </w:p>
    <w:p w14:paraId="4C9E75E7" w14:textId="77777777" w:rsidR="00B36CD5" w:rsidRDefault="00B36CD5" w:rsidP="00B36CD5">
      <w:pPr>
        <w:pStyle w:val="PargrafodaLista"/>
      </w:pPr>
    </w:p>
    <w:p w14:paraId="02EE756C" w14:textId="35F105DD" w:rsidR="00B36CD5" w:rsidRPr="00B36CD5" w:rsidRDefault="00B36CD5" w:rsidP="004821D6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 w:rsidRPr="00B36CD5">
        <w:rPr>
          <w:rFonts w:ascii="Arial" w:eastAsia="Arial" w:hAnsi="Arial" w:cs="Arial"/>
        </w:rPr>
        <w:t>Participou do 3º Encontro Brasileiro de Silvicultura em Campinas-SP</w:t>
      </w:r>
    </w:p>
    <w:sectPr w:rsidR="00B36CD5" w:rsidRPr="00B36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92B0FE8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2ECA4F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600AC3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C04490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688517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6DCF644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A888F8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1047A0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AE2525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D6DC756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140A64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9684AE4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3607E7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07C475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D7E9AE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99A434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AE221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910011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359289B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682FCA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9868FA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FA291F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84E0CF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6A6718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64095E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E9A264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2903B7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6074"/>
    <w:rsid w:val="000A1E69"/>
    <w:rsid w:val="001529FC"/>
    <w:rsid w:val="00360F8E"/>
    <w:rsid w:val="004335DD"/>
    <w:rsid w:val="00595BB5"/>
    <w:rsid w:val="005F78D6"/>
    <w:rsid w:val="0064777D"/>
    <w:rsid w:val="006D1A74"/>
    <w:rsid w:val="00845CCF"/>
    <w:rsid w:val="0097563A"/>
    <w:rsid w:val="00A03FEB"/>
    <w:rsid w:val="00A77B3E"/>
    <w:rsid w:val="00AC34E4"/>
    <w:rsid w:val="00B36CD5"/>
    <w:rsid w:val="00B60F4C"/>
    <w:rsid w:val="00C064C7"/>
    <w:rsid w:val="00CE19AE"/>
    <w:rsid w:val="00D51360"/>
    <w:rsid w:val="00EA3E21"/>
    <w:rsid w:val="00ED6BE3"/>
    <w:rsid w:val="00EF55B0"/>
    <w:rsid w:val="00FD469F"/>
    <w:rsid w:val="0BA22BA0"/>
    <w:rsid w:val="261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7C1296"/>
  <w15:chartTrackingRefBased/>
  <w15:docId w15:val="{35E4942B-F365-4D5D-8055-ADA6246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</dc:creator>
  <cp:keywords/>
  <cp:lastModifiedBy>Giovane Pretto Azambuja</cp:lastModifiedBy>
  <cp:revision>19</cp:revision>
  <cp:lastPrinted>2013-01-17T00:48:00Z</cp:lastPrinted>
  <dcterms:created xsi:type="dcterms:W3CDTF">2013-03-13T16:27:00Z</dcterms:created>
  <dcterms:modified xsi:type="dcterms:W3CDTF">2014-10-01T22:36:00Z</dcterms:modified>
</cp:coreProperties>
</file>