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D65" w:rsidRPr="00B47F0F" w:rsidRDefault="001B3E2B" w:rsidP="00B90B23">
      <w:pPr>
        <w:pStyle w:val="Ttul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8pt;margin-top:3.4pt;width:89.95pt;height:89.95pt;z-index:251660288" o:allowincell="f">
            <v:textbox inset="0,0,0,0"/>
          </v:shape>
        </w:pict>
      </w:r>
      <w:r w:rsidR="00902D65" w:rsidRPr="00B47F0F">
        <w:rPr>
          <w:rFonts w:ascii="Arial" w:hAnsi="Arial" w:cs="Arial"/>
          <w:sz w:val="24"/>
          <w:szCs w:val="24"/>
        </w:rPr>
        <w:t xml:space="preserve">EBERLE CASTRO DA SILVA                                                                                                                                                                                      </w:t>
      </w:r>
    </w:p>
    <w:p w:rsidR="00902D65" w:rsidRPr="00B90B23" w:rsidRDefault="00902D65" w:rsidP="00902D65">
      <w:pPr>
        <w:rPr>
          <w:rFonts w:ascii="Arial" w:hAnsi="Arial" w:cs="Arial"/>
          <w:sz w:val="20"/>
        </w:rPr>
      </w:pPr>
      <w:r w:rsidRPr="00B90B23">
        <w:rPr>
          <w:rFonts w:ascii="Arial" w:hAnsi="Arial" w:cs="Arial"/>
          <w:sz w:val="20"/>
        </w:rPr>
        <w:tab/>
      </w:r>
      <w:r w:rsidRPr="00B90B23">
        <w:rPr>
          <w:rFonts w:ascii="Arial" w:hAnsi="Arial" w:cs="Arial"/>
          <w:sz w:val="20"/>
        </w:rPr>
        <w:tab/>
      </w:r>
      <w:r w:rsidRPr="00B90B23">
        <w:rPr>
          <w:rFonts w:ascii="Arial" w:hAnsi="Arial" w:cs="Arial"/>
          <w:sz w:val="20"/>
        </w:rPr>
        <w:tab/>
        <w:t xml:space="preserve">                                     </w:t>
      </w:r>
    </w:p>
    <w:p w:rsidR="00902D65" w:rsidRPr="00B47F0F" w:rsidRDefault="00902D65" w:rsidP="00B47F0F">
      <w:pPr>
        <w:spacing w:line="276" w:lineRule="auto"/>
        <w:rPr>
          <w:rFonts w:ascii="Arial" w:hAnsi="Arial" w:cs="Arial"/>
          <w:szCs w:val="24"/>
        </w:rPr>
      </w:pPr>
      <w:r w:rsidRPr="00B47F0F">
        <w:rPr>
          <w:rFonts w:ascii="Arial" w:hAnsi="Arial" w:cs="Arial"/>
          <w:szCs w:val="24"/>
        </w:rPr>
        <w:t xml:space="preserve">Rua João Jacob </w:t>
      </w:r>
      <w:proofErr w:type="spellStart"/>
      <w:r w:rsidRPr="00B47F0F">
        <w:rPr>
          <w:rFonts w:ascii="Arial" w:hAnsi="Arial" w:cs="Arial"/>
          <w:szCs w:val="24"/>
        </w:rPr>
        <w:t>Bainy</w:t>
      </w:r>
      <w:proofErr w:type="spellEnd"/>
      <w:r w:rsidRPr="00B47F0F">
        <w:rPr>
          <w:rFonts w:ascii="Arial" w:hAnsi="Arial" w:cs="Arial"/>
          <w:szCs w:val="24"/>
        </w:rPr>
        <w:t>, 401A</w:t>
      </w:r>
      <w:r w:rsidR="00B90B23" w:rsidRPr="00B47F0F">
        <w:rPr>
          <w:rFonts w:ascii="Arial" w:hAnsi="Arial" w:cs="Arial"/>
          <w:szCs w:val="24"/>
        </w:rPr>
        <w:t xml:space="preserve"> Bloco </w:t>
      </w:r>
      <w:proofErr w:type="gramStart"/>
      <w:r w:rsidR="00B90B23" w:rsidRPr="00B47F0F">
        <w:rPr>
          <w:rFonts w:ascii="Arial" w:hAnsi="Arial" w:cs="Arial"/>
          <w:szCs w:val="24"/>
        </w:rPr>
        <w:t>8</w:t>
      </w:r>
      <w:proofErr w:type="gramEnd"/>
      <w:r w:rsidR="00B90B23" w:rsidRPr="00B47F0F">
        <w:rPr>
          <w:rFonts w:ascii="Arial" w:hAnsi="Arial" w:cs="Arial"/>
          <w:szCs w:val="24"/>
        </w:rPr>
        <w:t xml:space="preserve"> </w:t>
      </w:r>
      <w:proofErr w:type="spellStart"/>
      <w:r w:rsidR="00B90B23" w:rsidRPr="00B47F0F">
        <w:rPr>
          <w:rFonts w:ascii="Arial" w:hAnsi="Arial" w:cs="Arial"/>
          <w:szCs w:val="24"/>
        </w:rPr>
        <w:t>Apt</w:t>
      </w:r>
      <w:proofErr w:type="spellEnd"/>
      <w:r w:rsidR="00B90B23" w:rsidRPr="00B47F0F">
        <w:rPr>
          <w:rFonts w:ascii="Arial" w:hAnsi="Arial" w:cs="Arial"/>
          <w:szCs w:val="24"/>
        </w:rPr>
        <w:t xml:space="preserve"> 232</w:t>
      </w:r>
    </w:p>
    <w:p w:rsidR="00902D65" w:rsidRPr="00B47F0F" w:rsidRDefault="00943914" w:rsidP="00B47F0F">
      <w:pPr>
        <w:spacing w:line="276" w:lineRule="auto"/>
        <w:rPr>
          <w:rFonts w:ascii="Arial" w:hAnsi="Arial" w:cs="Arial"/>
          <w:szCs w:val="24"/>
        </w:rPr>
      </w:pPr>
      <w:r w:rsidRPr="00B47F0F">
        <w:rPr>
          <w:rFonts w:ascii="Arial" w:hAnsi="Arial" w:cs="Arial"/>
          <w:szCs w:val="24"/>
        </w:rPr>
        <w:t xml:space="preserve">CEP: </w:t>
      </w:r>
      <w:r w:rsidR="00902D65" w:rsidRPr="00B47F0F">
        <w:rPr>
          <w:rFonts w:ascii="Arial" w:hAnsi="Arial" w:cs="Arial"/>
          <w:szCs w:val="24"/>
        </w:rPr>
        <w:t>96065-340 Pelotas/RS</w:t>
      </w:r>
      <w:r w:rsidR="00902D65" w:rsidRPr="00B47F0F">
        <w:rPr>
          <w:rFonts w:ascii="Arial" w:hAnsi="Arial" w:cs="Arial"/>
          <w:szCs w:val="24"/>
        </w:rPr>
        <w:tab/>
        <w:t xml:space="preserve">                  </w:t>
      </w:r>
    </w:p>
    <w:p w:rsidR="00902D65" w:rsidRPr="00B47F0F" w:rsidRDefault="00B90B23" w:rsidP="00B47F0F">
      <w:pPr>
        <w:spacing w:line="276" w:lineRule="auto"/>
        <w:rPr>
          <w:rFonts w:ascii="Arial" w:hAnsi="Arial" w:cs="Arial"/>
          <w:szCs w:val="24"/>
        </w:rPr>
      </w:pPr>
      <w:r w:rsidRPr="00B47F0F">
        <w:rPr>
          <w:rFonts w:ascii="Arial" w:hAnsi="Arial" w:cs="Arial"/>
          <w:szCs w:val="24"/>
        </w:rPr>
        <w:t>Fone: (53)</w:t>
      </w:r>
      <w:r w:rsidR="00902D65" w:rsidRPr="00B47F0F">
        <w:rPr>
          <w:rFonts w:ascii="Arial" w:hAnsi="Arial" w:cs="Arial"/>
          <w:szCs w:val="24"/>
        </w:rPr>
        <w:t>8408-5323/</w:t>
      </w:r>
      <w:r w:rsidRPr="00B47F0F">
        <w:rPr>
          <w:rFonts w:ascii="Arial" w:hAnsi="Arial" w:cs="Arial"/>
          <w:szCs w:val="24"/>
        </w:rPr>
        <w:t>3321-4355</w:t>
      </w:r>
    </w:p>
    <w:p w:rsidR="00902D65" w:rsidRPr="00B47F0F" w:rsidRDefault="00B90B23" w:rsidP="00B47F0F">
      <w:pPr>
        <w:spacing w:line="276" w:lineRule="auto"/>
        <w:rPr>
          <w:rFonts w:ascii="Arial" w:hAnsi="Arial" w:cs="Arial"/>
          <w:szCs w:val="24"/>
        </w:rPr>
      </w:pPr>
      <w:r w:rsidRPr="00B47F0F">
        <w:rPr>
          <w:rFonts w:ascii="Arial" w:hAnsi="Arial" w:cs="Arial"/>
          <w:szCs w:val="24"/>
        </w:rPr>
        <w:t>Fone recado: (53)8448-9492</w:t>
      </w:r>
    </w:p>
    <w:p w:rsidR="00B90B23" w:rsidRPr="00B47F0F" w:rsidRDefault="00902D65" w:rsidP="00B47F0F">
      <w:pPr>
        <w:spacing w:line="276" w:lineRule="auto"/>
        <w:rPr>
          <w:rFonts w:ascii="Arial" w:hAnsi="Arial" w:cs="Arial"/>
          <w:szCs w:val="24"/>
        </w:rPr>
      </w:pPr>
      <w:r w:rsidRPr="00B47F0F">
        <w:rPr>
          <w:rFonts w:ascii="Arial" w:hAnsi="Arial" w:cs="Arial"/>
          <w:szCs w:val="24"/>
        </w:rPr>
        <w:t xml:space="preserve">E-mail – </w:t>
      </w:r>
      <w:hyperlink r:id="rId5" w:history="1">
        <w:r w:rsidR="00B90B23" w:rsidRPr="00B47F0F">
          <w:rPr>
            <w:rStyle w:val="Hyperlink"/>
            <w:rFonts w:ascii="Arial" w:hAnsi="Arial" w:cs="Arial"/>
            <w:szCs w:val="24"/>
          </w:rPr>
          <w:t>eberlecastro@hotmail.com</w:t>
        </w:r>
      </w:hyperlink>
    </w:p>
    <w:p w:rsidR="00902D65" w:rsidRPr="00B47F0F" w:rsidRDefault="00B90B23" w:rsidP="00B47F0F">
      <w:pPr>
        <w:spacing w:line="276" w:lineRule="auto"/>
        <w:rPr>
          <w:rFonts w:ascii="Arial" w:hAnsi="Arial" w:cs="Arial"/>
          <w:szCs w:val="24"/>
        </w:rPr>
      </w:pPr>
      <w:r w:rsidRPr="00B47F0F">
        <w:rPr>
          <w:rFonts w:ascii="Arial" w:hAnsi="Arial" w:cs="Arial"/>
          <w:szCs w:val="24"/>
        </w:rPr>
        <w:t>32 anos – Brasileiro - Casado</w:t>
      </w:r>
    </w:p>
    <w:p w:rsidR="00D326A4" w:rsidRPr="00B47F0F" w:rsidRDefault="00ED15E8">
      <w:pPr>
        <w:rPr>
          <w:rFonts w:ascii="Arial" w:hAnsi="Arial" w:cs="Arial"/>
          <w:szCs w:val="24"/>
        </w:rPr>
      </w:pPr>
    </w:p>
    <w:p w:rsidR="00DE5773" w:rsidRPr="00B47F0F" w:rsidRDefault="00B90B23" w:rsidP="00943914">
      <w:pPr>
        <w:rPr>
          <w:rFonts w:ascii="Arial" w:hAnsi="Arial" w:cs="Arial"/>
          <w:szCs w:val="24"/>
        </w:rPr>
      </w:pPr>
      <w:r w:rsidRPr="00B47F0F">
        <w:rPr>
          <w:rFonts w:ascii="Arial" w:hAnsi="Arial" w:cs="Arial"/>
          <w:b/>
          <w:szCs w:val="24"/>
          <w:u w:val="single"/>
        </w:rPr>
        <w:t>Objetivo</w:t>
      </w:r>
      <w:r w:rsidRPr="00B47F0F">
        <w:rPr>
          <w:rFonts w:ascii="Arial" w:hAnsi="Arial" w:cs="Arial"/>
          <w:szCs w:val="24"/>
        </w:rPr>
        <w:t xml:space="preserve"> </w:t>
      </w:r>
      <w:r w:rsidR="00B47F0F">
        <w:rPr>
          <w:rFonts w:ascii="Arial" w:hAnsi="Arial" w:cs="Arial"/>
          <w:szCs w:val="24"/>
        </w:rPr>
        <w:t>– Engenharia mecânica</w:t>
      </w:r>
    </w:p>
    <w:p w:rsidR="00943914" w:rsidRPr="00B47F0F" w:rsidRDefault="00943914" w:rsidP="00943914">
      <w:pPr>
        <w:rPr>
          <w:rFonts w:ascii="Arial" w:hAnsi="Arial" w:cs="Arial"/>
          <w:szCs w:val="24"/>
        </w:rPr>
      </w:pPr>
    </w:p>
    <w:p w:rsidR="00DE5773" w:rsidRPr="00B47F0F" w:rsidRDefault="00DE5773">
      <w:pPr>
        <w:rPr>
          <w:rFonts w:ascii="Arial" w:hAnsi="Arial" w:cs="Arial"/>
          <w:b/>
          <w:szCs w:val="24"/>
          <w:u w:val="single"/>
        </w:rPr>
      </w:pPr>
      <w:r w:rsidRPr="00B47F0F">
        <w:rPr>
          <w:rFonts w:ascii="Arial" w:hAnsi="Arial" w:cs="Arial"/>
          <w:b/>
          <w:szCs w:val="24"/>
          <w:u w:val="single"/>
        </w:rPr>
        <w:t>Síntese de Qualificações</w:t>
      </w:r>
    </w:p>
    <w:p w:rsidR="00902D65" w:rsidRPr="00B47F0F" w:rsidRDefault="00902D65">
      <w:pPr>
        <w:rPr>
          <w:rFonts w:ascii="Arial" w:hAnsi="Arial" w:cs="Arial"/>
          <w:szCs w:val="24"/>
        </w:rPr>
      </w:pPr>
    </w:p>
    <w:p w:rsidR="00FB6BFF" w:rsidRPr="00D27AF6" w:rsidRDefault="00925552" w:rsidP="00952D0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Cs w:val="24"/>
        </w:rPr>
      </w:pPr>
      <w:r w:rsidRPr="00D27AF6">
        <w:rPr>
          <w:rFonts w:ascii="Arial" w:hAnsi="Arial" w:cs="Arial"/>
          <w:szCs w:val="24"/>
        </w:rPr>
        <w:t xml:space="preserve">Atuação em manutenção industrial preventiva e corretiva, </w:t>
      </w:r>
      <w:r w:rsidR="003B6E40" w:rsidRPr="00D27AF6">
        <w:rPr>
          <w:rFonts w:ascii="Arial" w:hAnsi="Arial" w:cs="Arial"/>
          <w:szCs w:val="24"/>
        </w:rPr>
        <w:t>sendo responsável p</w:t>
      </w:r>
      <w:r w:rsidR="00540FE9">
        <w:rPr>
          <w:rFonts w:ascii="Arial" w:hAnsi="Arial" w:cs="Arial"/>
          <w:szCs w:val="24"/>
        </w:rPr>
        <w:t>or</w:t>
      </w:r>
      <w:r w:rsidR="003B6E40" w:rsidRPr="00D27AF6">
        <w:rPr>
          <w:rFonts w:ascii="Arial" w:hAnsi="Arial" w:cs="Arial"/>
          <w:szCs w:val="24"/>
        </w:rPr>
        <w:t xml:space="preserve"> </w:t>
      </w:r>
      <w:r w:rsidRPr="00D27AF6">
        <w:rPr>
          <w:rFonts w:ascii="Arial" w:hAnsi="Arial" w:cs="Arial"/>
          <w:szCs w:val="24"/>
        </w:rPr>
        <w:t>elaboração d</w:t>
      </w:r>
      <w:r w:rsidR="006B308F" w:rsidRPr="00D27AF6">
        <w:rPr>
          <w:rFonts w:ascii="Arial" w:hAnsi="Arial" w:cs="Arial"/>
          <w:szCs w:val="24"/>
        </w:rPr>
        <w:t>e procedimentos e monitoramento.</w:t>
      </w:r>
    </w:p>
    <w:p w:rsidR="006B308F" w:rsidRPr="00F02FAB" w:rsidRDefault="006B308F" w:rsidP="006B308F">
      <w:pPr>
        <w:rPr>
          <w:rFonts w:ascii="Arial" w:hAnsi="Arial" w:cs="Arial"/>
          <w:sz w:val="12"/>
          <w:szCs w:val="12"/>
        </w:rPr>
      </w:pPr>
    </w:p>
    <w:p w:rsidR="00793AF5" w:rsidRPr="00D27AF6" w:rsidRDefault="00793AF5" w:rsidP="00952D0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Cs w:val="24"/>
        </w:rPr>
      </w:pPr>
      <w:r w:rsidRPr="00D27AF6">
        <w:rPr>
          <w:rFonts w:ascii="Arial" w:hAnsi="Arial" w:cs="Arial"/>
          <w:szCs w:val="24"/>
        </w:rPr>
        <w:t xml:space="preserve">Atuação em procedimento de construção, montagem, funcionamento, manutenção e reparo de </w:t>
      </w:r>
      <w:r w:rsidR="00CA7F79" w:rsidRPr="00D27AF6">
        <w:rPr>
          <w:rFonts w:ascii="Arial" w:hAnsi="Arial" w:cs="Arial"/>
          <w:szCs w:val="24"/>
        </w:rPr>
        <w:t>instalações mecânicas e elétricas</w:t>
      </w:r>
      <w:r w:rsidRPr="00D27AF6">
        <w:rPr>
          <w:rFonts w:ascii="Arial" w:hAnsi="Arial" w:cs="Arial"/>
          <w:szCs w:val="24"/>
        </w:rPr>
        <w:t>.</w:t>
      </w:r>
    </w:p>
    <w:p w:rsidR="00793AF5" w:rsidRPr="00F02FAB" w:rsidRDefault="00793AF5" w:rsidP="006B308F">
      <w:pPr>
        <w:rPr>
          <w:rFonts w:ascii="Arial" w:hAnsi="Arial" w:cs="Arial"/>
          <w:sz w:val="12"/>
          <w:szCs w:val="12"/>
        </w:rPr>
      </w:pPr>
    </w:p>
    <w:p w:rsidR="00925552" w:rsidRPr="00D27AF6" w:rsidRDefault="006B308F" w:rsidP="00D27AF6">
      <w:pPr>
        <w:pStyle w:val="PargrafodaLista"/>
        <w:numPr>
          <w:ilvl w:val="0"/>
          <w:numId w:val="16"/>
        </w:numPr>
        <w:rPr>
          <w:rFonts w:ascii="Arial" w:hAnsi="Arial" w:cs="Arial"/>
          <w:szCs w:val="24"/>
        </w:rPr>
      </w:pPr>
      <w:r w:rsidRPr="00D27AF6">
        <w:rPr>
          <w:rFonts w:ascii="Arial" w:hAnsi="Arial" w:cs="Arial"/>
          <w:szCs w:val="24"/>
        </w:rPr>
        <w:t>Analista mecânico e elétrico.</w:t>
      </w:r>
    </w:p>
    <w:p w:rsidR="006B308F" w:rsidRPr="00F02FAB" w:rsidRDefault="006B308F" w:rsidP="006B308F">
      <w:pPr>
        <w:rPr>
          <w:rFonts w:ascii="Arial" w:hAnsi="Arial" w:cs="Arial"/>
          <w:sz w:val="12"/>
          <w:szCs w:val="12"/>
        </w:rPr>
      </w:pPr>
    </w:p>
    <w:p w:rsidR="006B308F" w:rsidRPr="00D27AF6" w:rsidRDefault="006B308F" w:rsidP="00D27AF6">
      <w:pPr>
        <w:pStyle w:val="PargrafodaLista"/>
        <w:numPr>
          <w:ilvl w:val="0"/>
          <w:numId w:val="16"/>
        </w:numPr>
        <w:rPr>
          <w:rFonts w:ascii="Arial" w:hAnsi="Arial" w:cs="Arial"/>
          <w:szCs w:val="24"/>
        </w:rPr>
      </w:pPr>
      <w:r w:rsidRPr="00D27AF6">
        <w:rPr>
          <w:rFonts w:ascii="Arial" w:hAnsi="Arial" w:cs="Arial"/>
          <w:szCs w:val="24"/>
        </w:rPr>
        <w:t>Liderança de equipe de manutenção.</w:t>
      </w:r>
    </w:p>
    <w:p w:rsidR="00F02FAB" w:rsidRPr="00F02FAB" w:rsidRDefault="00F02FAB" w:rsidP="00F02FAB">
      <w:pPr>
        <w:rPr>
          <w:rFonts w:ascii="Arial" w:hAnsi="Arial" w:cs="Arial"/>
          <w:sz w:val="12"/>
          <w:szCs w:val="12"/>
        </w:rPr>
      </w:pPr>
    </w:p>
    <w:p w:rsidR="006B308F" w:rsidRPr="00D27AF6" w:rsidRDefault="006B308F" w:rsidP="00D27AF6">
      <w:pPr>
        <w:pStyle w:val="PargrafodaLista"/>
        <w:numPr>
          <w:ilvl w:val="0"/>
          <w:numId w:val="16"/>
        </w:numPr>
        <w:rPr>
          <w:rFonts w:ascii="Arial" w:hAnsi="Arial" w:cs="Arial"/>
          <w:szCs w:val="24"/>
        </w:rPr>
      </w:pPr>
      <w:r w:rsidRPr="00D27AF6">
        <w:rPr>
          <w:rFonts w:ascii="Arial" w:hAnsi="Arial" w:cs="Arial"/>
          <w:szCs w:val="24"/>
        </w:rPr>
        <w:t>Interpretação de projetos mecânico, elétrico e fibra óptica.</w:t>
      </w:r>
    </w:p>
    <w:p w:rsidR="00F02FAB" w:rsidRPr="00F02FAB" w:rsidRDefault="00F02FAB" w:rsidP="006B308F">
      <w:pPr>
        <w:rPr>
          <w:rFonts w:ascii="Arial" w:hAnsi="Arial" w:cs="Arial"/>
          <w:sz w:val="12"/>
          <w:szCs w:val="12"/>
        </w:rPr>
      </w:pPr>
    </w:p>
    <w:p w:rsidR="003B6E40" w:rsidRPr="00D27AF6" w:rsidRDefault="003B6E40" w:rsidP="00D27AF6">
      <w:pPr>
        <w:pStyle w:val="PargrafodaLista"/>
        <w:numPr>
          <w:ilvl w:val="0"/>
          <w:numId w:val="16"/>
        </w:numPr>
        <w:rPr>
          <w:rFonts w:ascii="Arial" w:hAnsi="Arial" w:cs="Arial"/>
          <w:szCs w:val="24"/>
        </w:rPr>
      </w:pPr>
      <w:r w:rsidRPr="00D27AF6">
        <w:rPr>
          <w:rFonts w:ascii="Arial" w:hAnsi="Arial" w:cs="Arial"/>
          <w:szCs w:val="24"/>
        </w:rPr>
        <w:t>Experiência em fusão de fibra óptica.</w:t>
      </w:r>
    </w:p>
    <w:p w:rsidR="003B6E40" w:rsidRPr="00F02FAB" w:rsidRDefault="003B6E40" w:rsidP="006B308F">
      <w:pPr>
        <w:rPr>
          <w:rFonts w:ascii="Arial" w:hAnsi="Arial" w:cs="Arial"/>
          <w:sz w:val="12"/>
          <w:szCs w:val="12"/>
        </w:rPr>
      </w:pPr>
    </w:p>
    <w:p w:rsidR="006B308F" w:rsidRPr="00D27AF6" w:rsidRDefault="000D7701" w:rsidP="00D27AF6">
      <w:pPr>
        <w:pStyle w:val="PargrafodaLista"/>
        <w:numPr>
          <w:ilvl w:val="0"/>
          <w:numId w:val="16"/>
        </w:numPr>
        <w:rPr>
          <w:rFonts w:ascii="Arial" w:hAnsi="Arial" w:cs="Arial"/>
          <w:szCs w:val="24"/>
        </w:rPr>
      </w:pPr>
      <w:r w:rsidRPr="00D27AF6">
        <w:rPr>
          <w:rFonts w:ascii="Arial" w:hAnsi="Arial" w:cs="Arial"/>
          <w:szCs w:val="24"/>
        </w:rPr>
        <w:t xml:space="preserve">Atuação em manutenção, </w:t>
      </w:r>
      <w:proofErr w:type="spellStart"/>
      <w:r w:rsidRPr="00D27AF6">
        <w:rPr>
          <w:rFonts w:ascii="Arial" w:hAnsi="Arial" w:cs="Arial"/>
          <w:szCs w:val="24"/>
        </w:rPr>
        <w:t>comissionamento</w:t>
      </w:r>
      <w:proofErr w:type="spellEnd"/>
      <w:r w:rsidRPr="00D27AF6">
        <w:rPr>
          <w:rFonts w:ascii="Arial" w:hAnsi="Arial" w:cs="Arial"/>
          <w:szCs w:val="24"/>
        </w:rPr>
        <w:t xml:space="preserve"> e start </w:t>
      </w:r>
      <w:proofErr w:type="spellStart"/>
      <w:r w:rsidRPr="00D27AF6">
        <w:rPr>
          <w:rFonts w:ascii="Arial" w:hAnsi="Arial" w:cs="Arial"/>
          <w:szCs w:val="24"/>
        </w:rPr>
        <w:t>up</w:t>
      </w:r>
      <w:proofErr w:type="spellEnd"/>
      <w:r w:rsidRPr="00D27AF6">
        <w:rPr>
          <w:rFonts w:ascii="Arial" w:hAnsi="Arial" w:cs="Arial"/>
          <w:szCs w:val="24"/>
        </w:rPr>
        <w:t xml:space="preserve"> de geradores diesel. </w:t>
      </w:r>
    </w:p>
    <w:p w:rsidR="00DE5773" w:rsidRPr="00F02FAB" w:rsidRDefault="00DE5773">
      <w:pPr>
        <w:rPr>
          <w:rFonts w:ascii="Arial" w:hAnsi="Arial" w:cs="Arial"/>
          <w:sz w:val="12"/>
          <w:szCs w:val="12"/>
        </w:rPr>
      </w:pPr>
    </w:p>
    <w:p w:rsidR="00793AF5" w:rsidRPr="00D27AF6" w:rsidRDefault="00793AF5" w:rsidP="00D27AF6">
      <w:pPr>
        <w:pStyle w:val="PargrafodaLista"/>
        <w:numPr>
          <w:ilvl w:val="0"/>
          <w:numId w:val="16"/>
        </w:numPr>
        <w:rPr>
          <w:rFonts w:ascii="Arial" w:hAnsi="Arial" w:cs="Arial"/>
          <w:szCs w:val="24"/>
        </w:rPr>
      </w:pPr>
      <w:r w:rsidRPr="00D27AF6">
        <w:rPr>
          <w:rFonts w:ascii="Arial" w:hAnsi="Arial" w:cs="Arial"/>
          <w:szCs w:val="24"/>
        </w:rPr>
        <w:t>Registro CREA/RS Nº</w:t>
      </w:r>
      <w:r w:rsidR="00F02FAB" w:rsidRPr="00D27AF6">
        <w:rPr>
          <w:rFonts w:ascii="Arial" w:hAnsi="Arial" w:cs="Arial"/>
          <w:szCs w:val="24"/>
        </w:rPr>
        <w:t xml:space="preserve"> RS130727</w:t>
      </w:r>
    </w:p>
    <w:p w:rsidR="00793AF5" w:rsidRPr="00B47F0F" w:rsidRDefault="00793AF5">
      <w:pPr>
        <w:rPr>
          <w:rFonts w:ascii="Arial" w:hAnsi="Arial" w:cs="Arial"/>
          <w:szCs w:val="24"/>
        </w:rPr>
      </w:pPr>
    </w:p>
    <w:p w:rsidR="00FB6BFF" w:rsidRPr="00B47F0F" w:rsidRDefault="00943914" w:rsidP="00943914">
      <w:pPr>
        <w:pStyle w:val="Ttulo2"/>
        <w:numPr>
          <w:ilvl w:val="1"/>
          <w:numId w:val="2"/>
        </w:numPr>
        <w:jc w:val="left"/>
        <w:rPr>
          <w:rFonts w:ascii="Arial" w:hAnsi="Arial" w:cs="Arial"/>
          <w:szCs w:val="24"/>
          <w:u w:val="single"/>
        </w:rPr>
      </w:pPr>
      <w:r w:rsidRPr="00B47F0F">
        <w:rPr>
          <w:rFonts w:ascii="Arial" w:hAnsi="Arial" w:cs="Arial"/>
          <w:szCs w:val="24"/>
          <w:u w:val="single"/>
        </w:rPr>
        <w:t>Formação Acadêmica</w:t>
      </w:r>
    </w:p>
    <w:p w:rsidR="00943914" w:rsidRPr="00B47F0F" w:rsidRDefault="00943914" w:rsidP="00943914">
      <w:pPr>
        <w:rPr>
          <w:rFonts w:ascii="Arial" w:hAnsi="Arial" w:cs="Arial"/>
          <w:szCs w:val="24"/>
        </w:rPr>
      </w:pPr>
    </w:p>
    <w:p w:rsidR="00FB6BFF" w:rsidRPr="009E5DFF" w:rsidRDefault="00FB6BFF" w:rsidP="009E5DFF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r w:rsidRPr="009E5DFF">
        <w:rPr>
          <w:rFonts w:ascii="Arial" w:hAnsi="Arial" w:cs="Arial"/>
          <w:szCs w:val="24"/>
        </w:rPr>
        <w:t>Universidade Luterana do Brasil – ULBRA Canoas/RS – MBE Engenharia de Produção e Serviços – (</w:t>
      </w:r>
      <w:r w:rsidR="00B47F0F" w:rsidRPr="009E5DFF">
        <w:rPr>
          <w:rFonts w:ascii="Arial" w:hAnsi="Arial" w:cs="Arial"/>
          <w:szCs w:val="24"/>
        </w:rPr>
        <w:t xml:space="preserve">Conclusão </w:t>
      </w:r>
      <w:r w:rsidRPr="009E5DFF">
        <w:rPr>
          <w:rFonts w:ascii="Arial" w:hAnsi="Arial" w:cs="Arial"/>
          <w:szCs w:val="24"/>
        </w:rPr>
        <w:t>2016/2).</w:t>
      </w:r>
    </w:p>
    <w:p w:rsidR="00FB6BFF" w:rsidRPr="003B6E40" w:rsidRDefault="00FB6BFF" w:rsidP="00FB6BFF">
      <w:pPr>
        <w:rPr>
          <w:rFonts w:ascii="Arial" w:hAnsi="Arial" w:cs="Arial"/>
          <w:sz w:val="12"/>
          <w:szCs w:val="12"/>
        </w:rPr>
      </w:pPr>
    </w:p>
    <w:p w:rsidR="00FB6BFF" w:rsidRPr="009E5DFF" w:rsidRDefault="00902D65" w:rsidP="009E5DFF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r w:rsidRPr="009E5DFF">
        <w:rPr>
          <w:rFonts w:ascii="Arial" w:hAnsi="Arial" w:cs="Arial"/>
          <w:szCs w:val="24"/>
        </w:rPr>
        <w:t xml:space="preserve">Faculdade Anhanguera Pelotas/RS – Graduado </w:t>
      </w:r>
      <w:r w:rsidR="00DE5773" w:rsidRPr="009E5DFF">
        <w:rPr>
          <w:rFonts w:ascii="Arial" w:hAnsi="Arial" w:cs="Arial"/>
          <w:szCs w:val="24"/>
        </w:rPr>
        <w:t>em Engenharia Mecânica (</w:t>
      </w:r>
      <w:r w:rsidR="00B47F0F" w:rsidRPr="009E5DFF">
        <w:rPr>
          <w:rFonts w:ascii="Arial" w:hAnsi="Arial" w:cs="Arial"/>
          <w:szCs w:val="24"/>
        </w:rPr>
        <w:t xml:space="preserve">Concluído </w:t>
      </w:r>
      <w:r w:rsidR="00DE5773" w:rsidRPr="009E5DFF">
        <w:rPr>
          <w:rFonts w:ascii="Arial" w:hAnsi="Arial" w:cs="Arial"/>
          <w:szCs w:val="24"/>
        </w:rPr>
        <w:t>2015/2);</w:t>
      </w:r>
    </w:p>
    <w:p w:rsidR="00FB6BFF" w:rsidRPr="003B6E40" w:rsidRDefault="00FB6BFF" w:rsidP="00FB6BFF">
      <w:pPr>
        <w:rPr>
          <w:rFonts w:ascii="Arial" w:hAnsi="Arial" w:cs="Arial"/>
          <w:sz w:val="12"/>
          <w:szCs w:val="12"/>
        </w:rPr>
      </w:pPr>
    </w:p>
    <w:p w:rsidR="00B90B23" w:rsidRPr="009E5DFF" w:rsidRDefault="00B90B23" w:rsidP="009E5DFF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r w:rsidRPr="009E5DFF">
        <w:rPr>
          <w:rFonts w:ascii="Arial" w:hAnsi="Arial" w:cs="Arial"/>
          <w:szCs w:val="24"/>
        </w:rPr>
        <w:t>Centro Fe</w:t>
      </w:r>
      <w:r w:rsidR="00DE5773" w:rsidRPr="009E5DFF">
        <w:rPr>
          <w:rFonts w:ascii="Arial" w:hAnsi="Arial" w:cs="Arial"/>
          <w:szCs w:val="24"/>
        </w:rPr>
        <w:t xml:space="preserve">deral de Educação Tecnológica </w:t>
      </w:r>
      <w:r w:rsidR="003B6E40" w:rsidRPr="009E5DFF">
        <w:rPr>
          <w:rFonts w:ascii="Arial" w:hAnsi="Arial" w:cs="Arial"/>
          <w:szCs w:val="24"/>
        </w:rPr>
        <w:t>Pelotas/</w:t>
      </w:r>
      <w:r w:rsidRPr="009E5DFF">
        <w:rPr>
          <w:rFonts w:ascii="Arial" w:hAnsi="Arial" w:cs="Arial"/>
          <w:szCs w:val="24"/>
        </w:rPr>
        <w:t>RS</w:t>
      </w:r>
      <w:r w:rsidR="003B6E40" w:rsidRPr="009E5DFF">
        <w:rPr>
          <w:rFonts w:ascii="Arial" w:hAnsi="Arial" w:cs="Arial"/>
          <w:szCs w:val="24"/>
        </w:rPr>
        <w:t xml:space="preserve"> – </w:t>
      </w:r>
      <w:r w:rsidRPr="009E5DFF">
        <w:rPr>
          <w:rFonts w:ascii="Arial" w:hAnsi="Arial" w:cs="Arial"/>
          <w:szCs w:val="24"/>
        </w:rPr>
        <w:t>Técnico em Eletrotécnica (</w:t>
      </w:r>
      <w:r w:rsidR="00B47F0F" w:rsidRPr="009E5DFF">
        <w:rPr>
          <w:rFonts w:ascii="Arial" w:hAnsi="Arial" w:cs="Arial"/>
          <w:szCs w:val="24"/>
        </w:rPr>
        <w:t xml:space="preserve">Concluído </w:t>
      </w:r>
      <w:r w:rsidRPr="009E5DFF">
        <w:rPr>
          <w:rFonts w:ascii="Arial" w:hAnsi="Arial" w:cs="Arial"/>
          <w:szCs w:val="24"/>
        </w:rPr>
        <w:t>2003/2</w:t>
      </w:r>
      <w:r w:rsidR="003B6E40" w:rsidRPr="009E5DFF">
        <w:rPr>
          <w:rFonts w:ascii="Arial" w:hAnsi="Arial" w:cs="Arial"/>
          <w:szCs w:val="24"/>
        </w:rPr>
        <w:t>).</w:t>
      </w:r>
    </w:p>
    <w:p w:rsidR="00902D65" w:rsidRPr="001E3C93" w:rsidRDefault="00902D65" w:rsidP="00FB6BFF">
      <w:pPr>
        <w:rPr>
          <w:rFonts w:ascii="Arial" w:hAnsi="Arial" w:cs="Arial"/>
          <w:szCs w:val="24"/>
        </w:rPr>
      </w:pPr>
    </w:p>
    <w:p w:rsidR="00943914" w:rsidRPr="00B255D1" w:rsidRDefault="00B255D1" w:rsidP="00FB6BFF">
      <w:pPr>
        <w:rPr>
          <w:rFonts w:ascii="Arial" w:hAnsi="Arial" w:cs="Arial"/>
          <w:b/>
          <w:szCs w:val="24"/>
          <w:u w:val="single"/>
        </w:rPr>
      </w:pPr>
      <w:r w:rsidRPr="00B255D1">
        <w:rPr>
          <w:rFonts w:ascii="Arial" w:hAnsi="Arial" w:cs="Arial"/>
          <w:b/>
          <w:szCs w:val="24"/>
          <w:u w:val="single"/>
        </w:rPr>
        <w:t>Experiência Profissional</w:t>
      </w:r>
    </w:p>
    <w:p w:rsidR="00943914" w:rsidRPr="001E3C93" w:rsidRDefault="001E3C93" w:rsidP="001E3C93">
      <w:pPr>
        <w:tabs>
          <w:tab w:val="left" w:pos="2160"/>
        </w:tabs>
        <w:rPr>
          <w:rFonts w:ascii="Arial" w:hAnsi="Arial" w:cs="Arial"/>
          <w:szCs w:val="24"/>
        </w:rPr>
      </w:pPr>
      <w:r>
        <w:rPr>
          <w:sz w:val="20"/>
        </w:rPr>
        <w:tab/>
      </w:r>
    </w:p>
    <w:p w:rsidR="00943914" w:rsidRPr="00B255D1" w:rsidRDefault="00B255D1" w:rsidP="00FB6BFF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2012 a 2016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Irgovel indústria </w:t>
      </w:r>
      <w:proofErr w:type="spellStart"/>
      <w:r>
        <w:rPr>
          <w:rFonts w:ascii="Arial" w:hAnsi="Arial" w:cs="Arial"/>
          <w:szCs w:val="24"/>
        </w:rPr>
        <w:t>riograndense</w:t>
      </w:r>
      <w:proofErr w:type="spellEnd"/>
      <w:r>
        <w:rPr>
          <w:rFonts w:ascii="Arial" w:hAnsi="Arial" w:cs="Arial"/>
          <w:szCs w:val="24"/>
        </w:rPr>
        <w:t xml:space="preserve"> de óleos vegetais LTDA</w:t>
      </w:r>
    </w:p>
    <w:p w:rsidR="00943914" w:rsidRPr="00B255D1" w:rsidRDefault="00B255D1" w:rsidP="00FB6BFF">
      <w:pPr>
        <w:rPr>
          <w:rFonts w:ascii="Arial" w:hAnsi="Arial" w:cs="Arial"/>
          <w:szCs w:val="24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ascii="Arial" w:hAnsi="Arial" w:cs="Arial"/>
          <w:szCs w:val="24"/>
        </w:rPr>
        <w:t xml:space="preserve">Multinacional médio porte </w:t>
      </w:r>
      <w:r w:rsidR="00CB04D5">
        <w:rPr>
          <w:rFonts w:ascii="Arial" w:hAnsi="Arial" w:cs="Arial"/>
          <w:szCs w:val="24"/>
        </w:rPr>
        <w:t>no</w:t>
      </w:r>
      <w:r>
        <w:rPr>
          <w:rFonts w:ascii="Arial" w:hAnsi="Arial" w:cs="Arial"/>
          <w:szCs w:val="24"/>
        </w:rPr>
        <w:t xml:space="preserve"> segmento de óleos </w:t>
      </w:r>
      <w:r w:rsidR="00CB04D5">
        <w:rPr>
          <w:rFonts w:ascii="Arial" w:hAnsi="Arial" w:cs="Arial"/>
          <w:szCs w:val="24"/>
        </w:rPr>
        <w:t>v</w:t>
      </w:r>
      <w:r>
        <w:rPr>
          <w:rFonts w:ascii="Arial" w:hAnsi="Arial" w:cs="Arial"/>
          <w:szCs w:val="24"/>
        </w:rPr>
        <w:t>egetais</w:t>
      </w:r>
    </w:p>
    <w:p w:rsidR="00943914" w:rsidRPr="00CB04D5" w:rsidRDefault="00B255D1" w:rsidP="00FB6BFF">
      <w:pPr>
        <w:rPr>
          <w:rFonts w:ascii="Arial" w:hAnsi="Arial" w:cs="Arial"/>
          <w:szCs w:val="24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CB04D5" w:rsidRPr="00CB04D5">
        <w:rPr>
          <w:rFonts w:ascii="Arial" w:hAnsi="Arial" w:cs="Arial"/>
          <w:szCs w:val="24"/>
        </w:rPr>
        <w:t>Analista</w:t>
      </w:r>
      <w:r w:rsidR="00CB04D5">
        <w:rPr>
          <w:rFonts w:ascii="Arial" w:hAnsi="Arial" w:cs="Arial"/>
          <w:szCs w:val="24"/>
        </w:rPr>
        <w:t xml:space="preserve"> de manutenção</w:t>
      </w:r>
    </w:p>
    <w:p w:rsidR="00902D65" w:rsidRPr="001E3C93" w:rsidRDefault="00902D65" w:rsidP="00952D04">
      <w:pPr>
        <w:jc w:val="both"/>
        <w:rPr>
          <w:rFonts w:ascii="Arial" w:hAnsi="Arial" w:cs="Arial"/>
          <w:szCs w:val="24"/>
        </w:rPr>
      </w:pPr>
    </w:p>
    <w:p w:rsidR="00902D65" w:rsidRDefault="00CB04D5" w:rsidP="00952D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Responsável pela equipe de manutenção elétrica</w:t>
      </w:r>
      <w:r w:rsidR="000A23BF">
        <w:rPr>
          <w:rFonts w:ascii="Arial" w:hAnsi="Arial" w:cs="Arial"/>
        </w:rPr>
        <w:t>, adequação de painéis, execução de projetos</w:t>
      </w:r>
      <w:r>
        <w:rPr>
          <w:rFonts w:ascii="Arial" w:hAnsi="Arial" w:cs="Arial"/>
        </w:rPr>
        <w:t xml:space="preserve"> e analista elétrico e mecânico</w:t>
      </w:r>
      <w:r w:rsidR="000A23BF">
        <w:rPr>
          <w:rFonts w:ascii="Arial" w:hAnsi="Arial" w:cs="Arial"/>
        </w:rPr>
        <w:t>.</w:t>
      </w:r>
    </w:p>
    <w:p w:rsidR="000A23BF" w:rsidRPr="001E3C93" w:rsidRDefault="000A23BF">
      <w:pPr>
        <w:rPr>
          <w:rFonts w:ascii="Arial" w:hAnsi="Arial" w:cs="Arial"/>
          <w:sz w:val="12"/>
          <w:szCs w:val="12"/>
        </w:rPr>
      </w:pPr>
    </w:p>
    <w:p w:rsidR="000A23BF" w:rsidRDefault="000A23BF" w:rsidP="00952D04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Vivência na área de produção, atuando em treinamento de equipamentos, bem como elaboração de ações, reunindo informações</w:t>
      </w:r>
      <w:r w:rsidR="0060696D">
        <w:rPr>
          <w:rFonts w:ascii="Arial" w:hAnsi="Arial" w:cs="Arial"/>
          <w:szCs w:val="24"/>
        </w:rPr>
        <w:t>, materiais e estudo necessário para obtenção do melhor produto final.</w:t>
      </w:r>
    </w:p>
    <w:p w:rsidR="00DD13B7" w:rsidRPr="007F360E" w:rsidRDefault="00DD13B7" w:rsidP="00952D04">
      <w:pPr>
        <w:jc w:val="both"/>
        <w:rPr>
          <w:rFonts w:ascii="Arial" w:hAnsi="Arial" w:cs="Arial"/>
          <w:sz w:val="12"/>
          <w:szCs w:val="12"/>
        </w:rPr>
      </w:pPr>
    </w:p>
    <w:p w:rsidR="00DD13B7" w:rsidRDefault="00DD13B7" w:rsidP="00952D04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Responsável por controlar as inspeções em todos os vasos de pressão da unidade, bem como ensaios, testes pertinente à inspeção, controle dos equipamentos de segurança quanto às calibrações e verificação da documentação final das inspeções.</w:t>
      </w:r>
    </w:p>
    <w:p w:rsidR="007F360E" w:rsidRDefault="007F360E" w:rsidP="00952D04">
      <w:pPr>
        <w:jc w:val="both"/>
        <w:rPr>
          <w:rFonts w:ascii="Arial" w:hAnsi="Arial" w:cs="Arial"/>
          <w:sz w:val="12"/>
          <w:szCs w:val="12"/>
        </w:rPr>
      </w:pPr>
    </w:p>
    <w:p w:rsidR="007F360E" w:rsidRPr="007F360E" w:rsidRDefault="00361C78" w:rsidP="00952D04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Apoio em estudo de melhoria de equipamentos em relação </w:t>
      </w:r>
      <w:r w:rsidR="00832EDE">
        <w:rPr>
          <w:rFonts w:ascii="Arial" w:hAnsi="Arial" w:cs="Arial"/>
          <w:szCs w:val="24"/>
        </w:rPr>
        <w:t>à</w:t>
      </w:r>
      <w:r>
        <w:rPr>
          <w:rFonts w:ascii="Arial" w:hAnsi="Arial" w:cs="Arial"/>
          <w:szCs w:val="24"/>
        </w:rPr>
        <w:t xml:space="preserve"> prolongação de vida útil e melhoria no processo de produto final.</w:t>
      </w:r>
    </w:p>
    <w:p w:rsidR="00CA7F79" w:rsidRPr="00CA7F79" w:rsidRDefault="00CA7F79">
      <w:pPr>
        <w:rPr>
          <w:rFonts w:ascii="Arial" w:hAnsi="Arial" w:cs="Arial"/>
          <w:sz w:val="12"/>
          <w:szCs w:val="12"/>
        </w:rPr>
      </w:pPr>
    </w:p>
    <w:p w:rsidR="00952D04" w:rsidRDefault="00952D04">
      <w:pPr>
        <w:rPr>
          <w:rFonts w:ascii="Arial" w:hAnsi="Arial" w:cs="Arial"/>
          <w:szCs w:val="24"/>
        </w:rPr>
      </w:pPr>
    </w:p>
    <w:p w:rsidR="00F02FAB" w:rsidRDefault="00F02FA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2009 a 2011</w:t>
      </w:r>
      <w:r w:rsidR="001E3C93">
        <w:rPr>
          <w:rFonts w:ascii="Arial" w:hAnsi="Arial" w:cs="Arial"/>
          <w:szCs w:val="24"/>
        </w:rPr>
        <w:tab/>
      </w:r>
      <w:r w:rsidR="001E3C93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Net serviços de telecomunicações</w:t>
      </w:r>
    </w:p>
    <w:p w:rsidR="00F02FAB" w:rsidRDefault="00F02FA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1E3C93">
        <w:rPr>
          <w:rFonts w:ascii="Arial" w:hAnsi="Arial" w:cs="Arial"/>
          <w:szCs w:val="24"/>
        </w:rPr>
        <w:t>Nacional grande porte no segmento de telecomunicações</w:t>
      </w:r>
    </w:p>
    <w:p w:rsidR="00F02FAB" w:rsidRDefault="001E3C9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Técnico eletroeletrônico</w:t>
      </w:r>
    </w:p>
    <w:p w:rsidR="00F02FAB" w:rsidRPr="001E3C93" w:rsidRDefault="00F02FAB">
      <w:pPr>
        <w:rPr>
          <w:rFonts w:ascii="Arial" w:hAnsi="Arial" w:cs="Arial"/>
          <w:szCs w:val="24"/>
        </w:rPr>
      </w:pPr>
    </w:p>
    <w:p w:rsidR="001E3C93" w:rsidRDefault="001E3C93" w:rsidP="00952D04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Responsável pelo controle de manutenções preventivas, bem como a solicitação de compra de itens para execução.</w:t>
      </w:r>
    </w:p>
    <w:p w:rsidR="001E3C93" w:rsidRDefault="001E3C93">
      <w:pPr>
        <w:rPr>
          <w:rFonts w:ascii="Arial" w:hAnsi="Arial" w:cs="Arial"/>
          <w:sz w:val="12"/>
          <w:szCs w:val="12"/>
        </w:rPr>
      </w:pPr>
    </w:p>
    <w:p w:rsidR="001E3C93" w:rsidRDefault="001E3C93" w:rsidP="00952D04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Responsável por monitorar construções de rede externas</w:t>
      </w:r>
      <w:r w:rsidR="00832EDE">
        <w:rPr>
          <w:rFonts w:ascii="Arial" w:hAnsi="Arial" w:cs="Arial"/>
          <w:szCs w:val="24"/>
        </w:rPr>
        <w:t xml:space="preserve"> fiscalizando os serviços terceirizados</w:t>
      </w:r>
      <w:r>
        <w:rPr>
          <w:rFonts w:ascii="Arial" w:hAnsi="Arial" w:cs="Arial"/>
          <w:szCs w:val="24"/>
        </w:rPr>
        <w:t xml:space="preserve"> para atender novas regiões da cidade.</w:t>
      </w:r>
    </w:p>
    <w:p w:rsidR="001E3C93" w:rsidRDefault="001E3C93">
      <w:pPr>
        <w:rPr>
          <w:rFonts w:ascii="Arial" w:hAnsi="Arial" w:cs="Arial"/>
          <w:szCs w:val="24"/>
        </w:rPr>
      </w:pPr>
    </w:p>
    <w:p w:rsidR="001E3C93" w:rsidRPr="001E3C93" w:rsidRDefault="001E3C9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2006 a 2009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Stemac</w:t>
      </w:r>
      <w:proofErr w:type="spellEnd"/>
      <w:r>
        <w:rPr>
          <w:rFonts w:ascii="Arial" w:hAnsi="Arial" w:cs="Arial"/>
          <w:szCs w:val="24"/>
        </w:rPr>
        <w:t xml:space="preserve"> Grupos Geradores  </w:t>
      </w:r>
    </w:p>
    <w:p w:rsidR="001E3C93" w:rsidRDefault="001E3C9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Nacional grande porte no segmento de geradores de energia</w:t>
      </w:r>
    </w:p>
    <w:p w:rsidR="001E3C93" w:rsidRDefault="00AB179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Técnico eletrotécnico</w:t>
      </w:r>
    </w:p>
    <w:p w:rsidR="00AB1795" w:rsidRDefault="00AB1795">
      <w:pPr>
        <w:rPr>
          <w:rFonts w:ascii="Arial" w:hAnsi="Arial" w:cs="Arial"/>
          <w:szCs w:val="24"/>
        </w:rPr>
      </w:pPr>
    </w:p>
    <w:p w:rsidR="00AB1795" w:rsidRDefault="00AB1795" w:rsidP="00952D04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Vivência em entrega técnica de grupos de geradores de energia elétrica, bem como testes e treinamento para equipe do cliente operar</w:t>
      </w:r>
      <w:r w:rsidR="00540FE9">
        <w:rPr>
          <w:rFonts w:ascii="Arial" w:hAnsi="Arial" w:cs="Arial"/>
          <w:szCs w:val="24"/>
        </w:rPr>
        <w:t xml:space="preserve"> e realizar inspeções</w:t>
      </w:r>
      <w:r>
        <w:rPr>
          <w:rFonts w:ascii="Arial" w:hAnsi="Arial" w:cs="Arial"/>
          <w:szCs w:val="24"/>
        </w:rPr>
        <w:t>.</w:t>
      </w:r>
    </w:p>
    <w:p w:rsidR="00AB1795" w:rsidRPr="00AB1795" w:rsidRDefault="00AB1795">
      <w:pPr>
        <w:rPr>
          <w:rFonts w:ascii="Arial" w:hAnsi="Arial" w:cs="Arial"/>
          <w:sz w:val="12"/>
          <w:szCs w:val="12"/>
        </w:rPr>
      </w:pPr>
    </w:p>
    <w:p w:rsidR="00AB1795" w:rsidRDefault="00AB1795" w:rsidP="00952D04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Técnico de manutenção preventiva e corretiva em todos os modelos de geradores fabricados pela </w:t>
      </w:r>
      <w:proofErr w:type="spellStart"/>
      <w:r>
        <w:rPr>
          <w:rFonts w:ascii="Arial" w:hAnsi="Arial" w:cs="Arial"/>
          <w:szCs w:val="24"/>
        </w:rPr>
        <w:t>stemac</w:t>
      </w:r>
      <w:proofErr w:type="spellEnd"/>
      <w:r>
        <w:rPr>
          <w:rFonts w:ascii="Arial" w:hAnsi="Arial" w:cs="Arial"/>
          <w:szCs w:val="24"/>
        </w:rPr>
        <w:t>.</w:t>
      </w:r>
    </w:p>
    <w:p w:rsidR="00CA7F79" w:rsidRDefault="00CA7F79">
      <w:pPr>
        <w:rPr>
          <w:rFonts w:ascii="Arial" w:hAnsi="Arial" w:cs="Arial"/>
          <w:szCs w:val="24"/>
        </w:rPr>
      </w:pPr>
    </w:p>
    <w:p w:rsidR="00AB1795" w:rsidRDefault="00864746"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 xml:space="preserve">Informações </w:t>
      </w:r>
      <w:r w:rsidR="00CA7F79" w:rsidRPr="00CA7F79">
        <w:rPr>
          <w:rFonts w:ascii="Arial" w:hAnsi="Arial" w:cs="Arial"/>
          <w:b/>
          <w:szCs w:val="24"/>
          <w:u w:val="single"/>
        </w:rPr>
        <w:t>complementares</w:t>
      </w:r>
    </w:p>
    <w:p w:rsidR="00CA7F79" w:rsidRDefault="00CA7F79">
      <w:pPr>
        <w:rPr>
          <w:rFonts w:ascii="Arial" w:hAnsi="Arial" w:cs="Arial"/>
          <w:b/>
          <w:szCs w:val="24"/>
          <w:u w:val="single"/>
        </w:rPr>
      </w:pPr>
    </w:p>
    <w:p w:rsidR="00CA7F79" w:rsidRPr="00864746" w:rsidRDefault="00D9089F" w:rsidP="00864746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 w:rsidRPr="00864746">
        <w:rPr>
          <w:rFonts w:ascii="Arial" w:hAnsi="Arial" w:cs="Arial"/>
          <w:szCs w:val="24"/>
        </w:rPr>
        <w:t xml:space="preserve">Curso de </w:t>
      </w:r>
      <w:proofErr w:type="spellStart"/>
      <w:proofErr w:type="gramStart"/>
      <w:r w:rsidRPr="00864746">
        <w:rPr>
          <w:rFonts w:ascii="Arial" w:hAnsi="Arial" w:cs="Arial"/>
          <w:szCs w:val="24"/>
        </w:rPr>
        <w:t>Autocad</w:t>
      </w:r>
      <w:proofErr w:type="spellEnd"/>
      <w:proofErr w:type="gramEnd"/>
      <w:r w:rsidR="00864746" w:rsidRPr="00864746">
        <w:rPr>
          <w:rFonts w:ascii="Arial" w:hAnsi="Arial" w:cs="Arial"/>
          <w:szCs w:val="24"/>
        </w:rPr>
        <w:t xml:space="preserve"> 2D;</w:t>
      </w:r>
    </w:p>
    <w:p w:rsidR="00864746" w:rsidRDefault="00864746">
      <w:pPr>
        <w:rPr>
          <w:rFonts w:ascii="Arial" w:hAnsi="Arial" w:cs="Arial"/>
          <w:sz w:val="12"/>
          <w:szCs w:val="12"/>
        </w:rPr>
      </w:pPr>
    </w:p>
    <w:p w:rsidR="00864746" w:rsidRDefault="00864746" w:rsidP="00864746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Curso de </w:t>
      </w:r>
      <w:proofErr w:type="spellStart"/>
      <w:r>
        <w:rPr>
          <w:rFonts w:ascii="Arial" w:hAnsi="Arial" w:cs="Arial"/>
          <w:szCs w:val="24"/>
        </w:rPr>
        <w:t>Solidworks</w:t>
      </w:r>
      <w:proofErr w:type="spellEnd"/>
      <w:r>
        <w:rPr>
          <w:rFonts w:ascii="Arial" w:hAnsi="Arial" w:cs="Arial"/>
          <w:szCs w:val="24"/>
        </w:rPr>
        <w:t>;</w:t>
      </w:r>
    </w:p>
    <w:p w:rsidR="00864746" w:rsidRPr="00864746" w:rsidRDefault="00864746" w:rsidP="00864746">
      <w:pPr>
        <w:pStyle w:val="PargrafodaLista"/>
        <w:rPr>
          <w:rFonts w:ascii="Arial" w:hAnsi="Arial" w:cs="Arial"/>
          <w:sz w:val="12"/>
          <w:szCs w:val="12"/>
        </w:rPr>
      </w:pPr>
    </w:p>
    <w:p w:rsidR="006E401C" w:rsidRDefault="00864746" w:rsidP="00864746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Participação na implantação do programa de qualidade</w:t>
      </w:r>
      <w:r w:rsidR="006E401C">
        <w:rPr>
          <w:rFonts w:ascii="Arial" w:hAnsi="Arial" w:cs="Arial"/>
          <w:szCs w:val="24"/>
        </w:rPr>
        <w:t xml:space="preserve"> PGQP/RS;</w:t>
      </w:r>
    </w:p>
    <w:p w:rsidR="006E401C" w:rsidRPr="007D7CC7" w:rsidRDefault="006E401C" w:rsidP="006E401C">
      <w:pPr>
        <w:pStyle w:val="PargrafodaLista"/>
        <w:rPr>
          <w:rFonts w:ascii="Arial" w:hAnsi="Arial" w:cs="Arial"/>
          <w:sz w:val="12"/>
          <w:szCs w:val="12"/>
        </w:rPr>
      </w:pPr>
    </w:p>
    <w:p w:rsidR="00A7167F" w:rsidRDefault="006E401C" w:rsidP="00864746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Pacote Office e internet;</w:t>
      </w:r>
    </w:p>
    <w:p w:rsidR="00A7167F" w:rsidRPr="007D7CC7" w:rsidRDefault="00A7167F" w:rsidP="00A7167F">
      <w:pPr>
        <w:pStyle w:val="PargrafodaLista"/>
        <w:rPr>
          <w:rFonts w:ascii="Arial" w:hAnsi="Arial" w:cs="Arial"/>
          <w:sz w:val="12"/>
          <w:szCs w:val="12"/>
        </w:rPr>
      </w:pPr>
    </w:p>
    <w:p w:rsidR="00864746" w:rsidRDefault="00A7167F" w:rsidP="00864746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Pesquisa de iniciação cientifica pela faculdade anhanguera de Pelotas “Geração de energia </w:t>
      </w:r>
      <w:proofErr w:type="spellStart"/>
      <w:r>
        <w:rPr>
          <w:rFonts w:ascii="Arial" w:hAnsi="Arial" w:cs="Arial"/>
          <w:szCs w:val="24"/>
        </w:rPr>
        <w:t>apartir</w:t>
      </w:r>
      <w:proofErr w:type="spellEnd"/>
      <w:r>
        <w:rPr>
          <w:rFonts w:ascii="Arial" w:hAnsi="Arial" w:cs="Arial"/>
          <w:szCs w:val="24"/>
        </w:rPr>
        <w:t xml:space="preserve"> do hidrogênio”.</w:t>
      </w:r>
      <w:r w:rsidR="00864746">
        <w:rPr>
          <w:rFonts w:ascii="Arial" w:hAnsi="Arial" w:cs="Arial"/>
          <w:szCs w:val="24"/>
        </w:rPr>
        <w:t xml:space="preserve"> </w:t>
      </w:r>
    </w:p>
    <w:p w:rsidR="00ED15E8" w:rsidRPr="00ED15E8" w:rsidRDefault="00ED15E8" w:rsidP="00ED15E8">
      <w:pPr>
        <w:pStyle w:val="PargrafodaLista"/>
        <w:rPr>
          <w:rFonts w:ascii="Arial" w:hAnsi="Arial" w:cs="Arial"/>
          <w:sz w:val="12"/>
          <w:szCs w:val="12"/>
        </w:rPr>
      </w:pPr>
    </w:p>
    <w:p w:rsidR="00ED15E8" w:rsidRDefault="00ED15E8" w:rsidP="00864746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Disponível para viagens.</w:t>
      </w:r>
    </w:p>
    <w:p w:rsidR="00864746" w:rsidRPr="00864746" w:rsidRDefault="00864746" w:rsidP="00864746">
      <w:pPr>
        <w:pStyle w:val="PargrafodaLista"/>
        <w:rPr>
          <w:rFonts w:ascii="Arial" w:hAnsi="Arial" w:cs="Arial"/>
          <w:szCs w:val="24"/>
        </w:rPr>
      </w:pPr>
    </w:p>
    <w:p w:rsidR="00864746" w:rsidRPr="00864746" w:rsidRDefault="00864746" w:rsidP="00864746">
      <w:pPr>
        <w:rPr>
          <w:rFonts w:ascii="Arial" w:hAnsi="Arial" w:cs="Arial"/>
          <w:szCs w:val="24"/>
        </w:rPr>
      </w:pPr>
    </w:p>
    <w:sectPr w:rsidR="00864746" w:rsidRPr="00864746" w:rsidSect="001E3C93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2"/>
    <w:lvl w:ilvl="0">
      <w:start w:val="96"/>
      <w:numFmt w:val="bullet"/>
      <w:suff w:val="nothing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numFmt w:val="bullet"/>
      <w:suff w:val="nothing"/>
      <w:lvlText w:val="-"/>
      <w:lvlJc w:val="left"/>
      <w:pPr>
        <w:ind w:left="1440" w:hanging="360"/>
      </w:pPr>
      <w:rPr>
        <w:rFonts w:ascii="Times New Roman" w:eastAsia="Times New Roman" w:hAnsi="Times New Roman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A3002D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AD369A8"/>
    <w:multiLevelType w:val="multilevel"/>
    <w:tmpl w:val="75EA000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C9C7FAB"/>
    <w:multiLevelType w:val="hybridMultilevel"/>
    <w:tmpl w:val="3E7CA9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45E5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ACB3D2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2C251BE"/>
    <w:multiLevelType w:val="hybridMultilevel"/>
    <w:tmpl w:val="7E0E4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C39D8"/>
    <w:multiLevelType w:val="multilevel"/>
    <w:tmpl w:val="04DA67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745307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79A7979"/>
    <w:multiLevelType w:val="multilevel"/>
    <w:tmpl w:val="04DA67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7C40A0A"/>
    <w:multiLevelType w:val="hybridMultilevel"/>
    <w:tmpl w:val="834A35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47447C"/>
    <w:multiLevelType w:val="hybridMultilevel"/>
    <w:tmpl w:val="FD206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A3745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7345073"/>
    <w:multiLevelType w:val="hybridMultilevel"/>
    <w:tmpl w:val="2C1CA2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F049D"/>
    <w:multiLevelType w:val="hybridMultilevel"/>
    <w:tmpl w:val="7B4EE7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B87FD5"/>
    <w:multiLevelType w:val="hybridMultilevel"/>
    <w:tmpl w:val="BCBCF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7"/>
  </w:num>
  <w:num w:numId="5">
    <w:abstractNumId w:val="5"/>
  </w:num>
  <w:num w:numId="6">
    <w:abstractNumId w:val="13"/>
  </w:num>
  <w:num w:numId="7">
    <w:abstractNumId w:val="8"/>
  </w:num>
  <w:num w:numId="8">
    <w:abstractNumId w:val="12"/>
  </w:num>
  <w:num w:numId="9">
    <w:abstractNumId w:val="3"/>
  </w:num>
  <w:num w:numId="10">
    <w:abstractNumId w:val="10"/>
  </w:num>
  <w:num w:numId="11">
    <w:abstractNumId w:val="7"/>
  </w:num>
  <w:num w:numId="12">
    <w:abstractNumId w:val="14"/>
  </w:num>
  <w:num w:numId="13">
    <w:abstractNumId w:val="15"/>
  </w:num>
  <w:num w:numId="14">
    <w:abstractNumId w:val="16"/>
  </w:num>
  <w:num w:numId="15">
    <w:abstractNumId w:val="6"/>
  </w:num>
  <w:num w:numId="16">
    <w:abstractNumId w:val="4"/>
  </w:num>
  <w:num w:numId="17">
    <w:abstractNumId w:val="11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2D65"/>
    <w:rsid w:val="000A23BF"/>
    <w:rsid w:val="000D756B"/>
    <w:rsid w:val="000D7701"/>
    <w:rsid w:val="00137060"/>
    <w:rsid w:val="001B3E2B"/>
    <w:rsid w:val="001C65EB"/>
    <w:rsid w:val="001E3C93"/>
    <w:rsid w:val="00263CFA"/>
    <w:rsid w:val="00361C78"/>
    <w:rsid w:val="003A09E6"/>
    <w:rsid w:val="003B6E40"/>
    <w:rsid w:val="00451D2B"/>
    <w:rsid w:val="0047426B"/>
    <w:rsid w:val="00540FE9"/>
    <w:rsid w:val="00601BBA"/>
    <w:rsid w:val="0060696D"/>
    <w:rsid w:val="006B308F"/>
    <w:rsid w:val="006E401C"/>
    <w:rsid w:val="006E6049"/>
    <w:rsid w:val="00793AF5"/>
    <w:rsid w:val="007D7CC7"/>
    <w:rsid w:val="007F360E"/>
    <w:rsid w:val="00832EDE"/>
    <w:rsid w:val="00864746"/>
    <w:rsid w:val="00902D65"/>
    <w:rsid w:val="00907ADB"/>
    <w:rsid w:val="00922CB8"/>
    <w:rsid w:val="00925552"/>
    <w:rsid w:val="00925FAA"/>
    <w:rsid w:val="00943914"/>
    <w:rsid w:val="00952D04"/>
    <w:rsid w:val="009E5DFF"/>
    <w:rsid w:val="00A7167F"/>
    <w:rsid w:val="00AB1795"/>
    <w:rsid w:val="00B255D1"/>
    <w:rsid w:val="00B47F0F"/>
    <w:rsid w:val="00B90B23"/>
    <w:rsid w:val="00CA7F79"/>
    <w:rsid w:val="00CB04D5"/>
    <w:rsid w:val="00D27AF6"/>
    <w:rsid w:val="00D9089F"/>
    <w:rsid w:val="00DD13B7"/>
    <w:rsid w:val="00DE5773"/>
    <w:rsid w:val="00E670A1"/>
    <w:rsid w:val="00E863A1"/>
    <w:rsid w:val="00ED15E8"/>
    <w:rsid w:val="00F02FAB"/>
    <w:rsid w:val="00FB6BFF"/>
    <w:rsid w:val="00FD2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D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902D65"/>
    <w:pPr>
      <w:keepNext/>
      <w:ind w:left="1440" w:hanging="360"/>
      <w:jc w:val="center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02D65"/>
    <w:pPr>
      <w:jc w:val="center"/>
    </w:pPr>
    <w:rPr>
      <w:b/>
      <w:sz w:val="28"/>
      <w:u w:val="single"/>
    </w:rPr>
  </w:style>
  <w:style w:type="character" w:customStyle="1" w:styleId="TtuloChar">
    <w:name w:val="Título Char"/>
    <w:basedOn w:val="Fontepargpadro"/>
    <w:link w:val="Ttulo"/>
    <w:rsid w:val="00902D65"/>
    <w:rPr>
      <w:rFonts w:ascii="Times New Roman" w:eastAsia="Times New Roman" w:hAnsi="Times New Roman" w:cs="Times New Roman"/>
      <w:b/>
      <w:sz w:val="28"/>
      <w:szCs w:val="20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2D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02D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902D65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Fontepargpadro"/>
    <w:uiPriority w:val="99"/>
    <w:unhideWhenUsed/>
    <w:rsid w:val="00B90B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A0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berlecastr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Eberle Silva</cp:lastModifiedBy>
  <cp:revision>30</cp:revision>
  <dcterms:created xsi:type="dcterms:W3CDTF">2016-01-09T23:15:00Z</dcterms:created>
  <dcterms:modified xsi:type="dcterms:W3CDTF">2016-01-18T12:48:00Z</dcterms:modified>
</cp:coreProperties>
</file>