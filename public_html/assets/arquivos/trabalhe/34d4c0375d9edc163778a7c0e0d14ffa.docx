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A8" w:rsidRPr="00E92C00" w:rsidRDefault="00E92C00" w:rsidP="00E92C00">
      <w:pPr>
        <w:pStyle w:val="Corpodetexto"/>
        <w:outlineLvl w:val="0"/>
        <w:rPr>
          <w:rFonts w:cs="Verdana"/>
          <w:lang w:val="pt-BR"/>
        </w:rPr>
      </w:pPr>
      <w:bookmarkStart w:id="0" w:name="kokm3"/>
      <w:bookmarkStart w:id="1" w:name="kokm4"/>
      <w:bookmarkStart w:id="2" w:name="kokm5"/>
      <w:bookmarkStart w:id="3" w:name="kokm6"/>
      <w:bookmarkStart w:id="4" w:name="_GoBack"/>
      <w:bookmarkEnd w:id="0"/>
      <w:bookmarkEnd w:id="1"/>
      <w:bookmarkEnd w:id="2"/>
      <w:bookmarkEnd w:id="3"/>
      <w:bookmarkEnd w:id="4"/>
      <w:r w:rsidRPr="00E92C00">
        <w:rPr>
          <w:rFonts w:cs="Verdana"/>
          <w:lang w:val="pt-BR"/>
        </w:rPr>
        <w:t>CURRICULUM VITAE</w:t>
      </w:r>
    </w:p>
    <w:p w:rsidR="00E92C00" w:rsidRDefault="00E92C00" w:rsidP="00E92C00">
      <w:pPr>
        <w:pStyle w:val="Corpodetexto"/>
        <w:outlineLvl w:val="0"/>
        <w:rPr>
          <w:rFonts w:cs="Verdana"/>
          <w:b/>
          <w:u w:val="single"/>
          <w:lang w:val="pt-BR"/>
        </w:rPr>
      </w:pPr>
    </w:p>
    <w:p w:rsidR="00C17F26" w:rsidRPr="00B644A8" w:rsidRDefault="00B644A8" w:rsidP="00F372CB">
      <w:pPr>
        <w:pStyle w:val="Corpodetexto"/>
        <w:jc w:val="center"/>
        <w:outlineLvl w:val="0"/>
        <w:rPr>
          <w:rFonts w:cs="Verdana"/>
          <w:b/>
          <w:lang w:val="pt-BR"/>
        </w:rPr>
      </w:pPr>
      <w:r w:rsidRPr="00B644A8">
        <w:rPr>
          <w:rFonts w:cs="Verdana"/>
          <w:b/>
          <w:lang w:val="pt-BR"/>
        </w:rPr>
        <w:t>DÉBORA E SILVA</w:t>
      </w:r>
    </w:p>
    <w:p w:rsidR="00C17F26" w:rsidRPr="002D4B27" w:rsidRDefault="003C6F80" w:rsidP="00C17F26">
      <w:pPr>
        <w:pStyle w:val="Corpodetexto"/>
        <w:jc w:val="center"/>
        <w:rPr>
          <w:lang w:val="pt-BR"/>
        </w:rPr>
      </w:pPr>
      <w:r>
        <w:rPr>
          <w:lang w:val="pt-BR"/>
        </w:rPr>
        <w:t>Rua Belém, 245</w:t>
      </w:r>
      <w:r w:rsidR="0026493B">
        <w:rPr>
          <w:lang w:val="pt-BR"/>
        </w:rPr>
        <w:t xml:space="preserve"> – Bairro Niterói </w:t>
      </w:r>
    </w:p>
    <w:p w:rsidR="0026493B" w:rsidRDefault="0026493B" w:rsidP="00C17F26">
      <w:pPr>
        <w:pStyle w:val="Corpodetexto"/>
        <w:jc w:val="center"/>
        <w:rPr>
          <w:rFonts w:cs="Verdana"/>
          <w:lang w:val="pt-BR"/>
        </w:rPr>
      </w:pPr>
      <w:bookmarkStart w:id="5" w:name="kokm7"/>
      <w:bookmarkStart w:id="6" w:name="kokm8"/>
      <w:bookmarkStart w:id="7" w:name="kokm9"/>
      <w:bookmarkEnd w:id="5"/>
      <w:bookmarkEnd w:id="6"/>
      <w:bookmarkEnd w:id="7"/>
      <w:r w:rsidRPr="002D4B27">
        <w:rPr>
          <w:rFonts w:cs="Verdana"/>
          <w:lang w:val="pt-BR"/>
        </w:rPr>
        <w:t>92</w:t>
      </w:r>
      <w:r>
        <w:rPr>
          <w:rFonts w:cs="Verdana"/>
          <w:lang w:val="pt-BR"/>
        </w:rPr>
        <w:t xml:space="preserve">130-030 - </w:t>
      </w:r>
      <w:r w:rsidR="00C17F26" w:rsidRPr="002D4B27">
        <w:rPr>
          <w:rFonts w:cs="Verdana"/>
          <w:lang w:val="pt-BR"/>
        </w:rPr>
        <w:t xml:space="preserve">Canoas – RS </w:t>
      </w:r>
    </w:p>
    <w:p w:rsidR="00C17F26" w:rsidRPr="002D4B27" w:rsidRDefault="003C6F80" w:rsidP="00C17F26">
      <w:pPr>
        <w:pStyle w:val="Corpodetexto"/>
        <w:jc w:val="center"/>
        <w:rPr>
          <w:rFonts w:cs="Verdana"/>
          <w:lang w:val="pt-BR"/>
        </w:rPr>
      </w:pPr>
      <w:bookmarkStart w:id="8" w:name="kokm10"/>
      <w:bookmarkStart w:id="9" w:name="kokm11"/>
      <w:bookmarkStart w:id="10" w:name="kokm12"/>
      <w:bookmarkStart w:id="11" w:name="kokm13"/>
      <w:bookmarkEnd w:id="8"/>
      <w:bookmarkEnd w:id="9"/>
      <w:bookmarkEnd w:id="10"/>
      <w:bookmarkEnd w:id="11"/>
      <w:r>
        <w:rPr>
          <w:rFonts w:cs="Verdana"/>
          <w:lang w:val="pt-BR"/>
        </w:rPr>
        <w:t>Fone: 9622-6222 ou 3475</w:t>
      </w:r>
      <w:r w:rsidR="0026493B">
        <w:rPr>
          <w:rFonts w:cs="Verdana"/>
          <w:lang w:val="pt-BR"/>
        </w:rPr>
        <w:t>-</w:t>
      </w:r>
      <w:r>
        <w:rPr>
          <w:rFonts w:cs="Verdana"/>
          <w:lang w:val="pt-BR"/>
        </w:rPr>
        <w:t>2393</w:t>
      </w:r>
    </w:p>
    <w:p w:rsidR="0026493B" w:rsidRDefault="0026493B" w:rsidP="00F372CB">
      <w:pPr>
        <w:pStyle w:val="Corpodetexto"/>
        <w:jc w:val="center"/>
        <w:outlineLvl w:val="0"/>
        <w:rPr>
          <w:rFonts w:cs="Verdana"/>
          <w:lang w:val="pt-BR"/>
        </w:rPr>
      </w:pPr>
      <w:bookmarkStart w:id="12" w:name="kokm14"/>
      <w:bookmarkStart w:id="13" w:name="kokm15"/>
      <w:bookmarkStart w:id="14" w:name="kokm16"/>
      <w:bookmarkEnd w:id="12"/>
      <w:bookmarkEnd w:id="13"/>
      <w:bookmarkEnd w:id="14"/>
      <w:r>
        <w:rPr>
          <w:rFonts w:cs="Verdana"/>
          <w:lang w:val="pt-BR"/>
        </w:rPr>
        <w:t>Nascida em 22/05/1986, Porto Alegre, solteira</w:t>
      </w:r>
      <w:r w:rsidRPr="002D4B27">
        <w:rPr>
          <w:rFonts w:cs="Verdana"/>
          <w:lang w:val="pt-BR"/>
        </w:rPr>
        <w:t xml:space="preserve">, </w:t>
      </w:r>
      <w:r>
        <w:rPr>
          <w:rFonts w:cs="Verdana"/>
          <w:lang w:val="pt-BR"/>
        </w:rPr>
        <w:t>sem</w:t>
      </w:r>
      <w:r w:rsidRPr="002D4B27">
        <w:rPr>
          <w:rFonts w:cs="Verdana"/>
          <w:lang w:val="pt-BR"/>
        </w:rPr>
        <w:t xml:space="preserve"> filho</w:t>
      </w:r>
      <w:r>
        <w:rPr>
          <w:rFonts w:cs="Verdana"/>
          <w:lang w:val="pt-BR"/>
        </w:rPr>
        <w:t xml:space="preserve">s. </w:t>
      </w:r>
    </w:p>
    <w:p w:rsidR="00C17F26" w:rsidRDefault="0026493B" w:rsidP="00F372CB">
      <w:pPr>
        <w:pStyle w:val="Corpodetexto"/>
        <w:jc w:val="center"/>
        <w:outlineLvl w:val="0"/>
        <w:rPr>
          <w:rFonts w:cs="Verdana"/>
          <w:color w:val="548DD4"/>
          <w:lang w:val="pt-BR"/>
        </w:rPr>
      </w:pPr>
      <w:r>
        <w:rPr>
          <w:rFonts w:cs="Verdana"/>
          <w:lang w:val="pt-BR"/>
        </w:rPr>
        <w:t>E-mail</w:t>
      </w:r>
      <w:r w:rsidRPr="0026493B">
        <w:rPr>
          <w:rFonts w:cs="Verdana"/>
          <w:lang w:val="pt-BR"/>
        </w:rPr>
        <w:t>:</w:t>
      </w:r>
      <w:r w:rsidR="003C6F80" w:rsidRPr="0026493B">
        <w:rPr>
          <w:rFonts w:cs="Verdana"/>
          <w:lang w:val="pt-BR"/>
        </w:rPr>
        <w:t xml:space="preserve"> </w:t>
      </w:r>
      <w:bookmarkStart w:id="15" w:name="kokm17"/>
      <w:bookmarkStart w:id="16" w:name="kokm18"/>
      <w:bookmarkStart w:id="17" w:name="kokm19"/>
      <w:bookmarkStart w:id="18" w:name="kokm20"/>
      <w:bookmarkStart w:id="19" w:name="kokm21"/>
      <w:bookmarkStart w:id="20" w:name="kokm22"/>
      <w:bookmarkStart w:id="21" w:name="kokm23"/>
      <w:bookmarkStart w:id="22" w:name="kokm24"/>
      <w:bookmarkStart w:id="23" w:name="kokm2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5A0E88" w:rsidRPr="0026493B">
        <w:rPr>
          <w:rFonts w:cs="Verdana"/>
          <w:lang w:val="pt-BR"/>
        </w:rPr>
        <w:t>debora245@gmail.com</w:t>
      </w:r>
    </w:p>
    <w:p w:rsidR="005A0E88" w:rsidRDefault="005A0E88" w:rsidP="00F372CB">
      <w:pPr>
        <w:pStyle w:val="Corpodetexto"/>
        <w:jc w:val="center"/>
        <w:outlineLvl w:val="0"/>
        <w:rPr>
          <w:rFonts w:cs="Verdana"/>
          <w:color w:val="548DD4"/>
          <w:lang w:val="pt-BR"/>
        </w:rPr>
      </w:pPr>
    </w:p>
    <w:p w:rsidR="000A77C6" w:rsidRPr="000A77C6" w:rsidRDefault="000A77C6" w:rsidP="000A77C6">
      <w:pPr>
        <w:pStyle w:val="Corpodetexto"/>
        <w:outlineLvl w:val="0"/>
        <w:rPr>
          <w:rFonts w:cs="Verdana"/>
          <w:color w:val="548DD4"/>
          <w:sz w:val="24"/>
          <w:szCs w:val="24"/>
          <w:lang w:val="pt-BR"/>
        </w:rPr>
      </w:pPr>
      <w:r w:rsidRPr="000A77C6">
        <w:rPr>
          <w:rFonts w:cs="Verdana"/>
          <w:b/>
          <w:color w:val="000000"/>
          <w:sz w:val="24"/>
          <w:szCs w:val="24"/>
          <w:lang w:val="pt-BR"/>
        </w:rPr>
        <w:t>OBJETIVO</w:t>
      </w:r>
    </w:p>
    <w:p w:rsidR="001D1833" w:rsidRPr="000A77C6" w:rsidRDefault="001D1833" w:rsidP="00C17F26">
      <w:pPr>
        <w:pStyle w:val="Corpodetexto"/>
        <w:jc w:val="center"/>
        <w:rPr>
          <w:rFonts w:cs="Verdana"/>
          <w:b/>
          <w:sz w:val="24"/>
          <w:szCs w:val="24"/>
          <w:u w:val="single"/>
          <w:lang w:val="pt-BR"/>
        </w:rPr>
      </w:pPr>
      <w:bookmarkStart w:id="24" w:name="kokm26"/>
      <w:bookmarkStart w:id="25" w:name="kokm27"/>
      <w:bookmarkStart w:id="26" w:name="kokm28"/>
      <w:bookmarkStart w:id="27" w:name="kokm29"/>
      <w:bookmarkEnd w:id="24"/>
      <w:bookmarkEnd w:id="25"/>
      <w:bookmarkEnd w:id="26"/>
      <w:bookmarkEnd w:id="27"/>
    </w:p>
    <w:p w:rsidR="00C17F26" w:rsidRPr="000A77C6" w:rsidRDefault="00BA0F5A" w:rsidP="000A77C6">
      <w:pPr>
        <w:pStyle w:val="Corpodetexto"/>
        <w:jc w:val="both"/>
        <w:outlineLvl w:val="0"/>
        <w:rPr>
          <w:rFonts w:ascii="Tahoma" w:hAnsi="Tahoma" w:cs="Tahoma"/>
          <w:color w:val="000000"/>
          <w:sz w:val="24"/>
          <w:szCs w:val="24"/>
          <w:lang w:val="pt-BR"/>
        </w:rPr>
      </w:pPr>
      <w:bookmarkStart w:id="28" w:name="kokm30"/>
      <w:bookmarkStart w:id="29" w:name="kokm31"/>
      <w:bookmarkStart w:id="30" w:name="kokm32"/>
      <w:bookmarkStart w:id="31" w:name="kokm33"/>
      <w:bookmarkEnd w:id="28"/>
      <w:bookmarkEnd w:id="29"/>
      <w:bookmarkEnd w:id="30"/>
      <w:bookmarkEnd w:id="31"/>
      <w:r w:rsidRPr="000A77C6">
        <w:rPr>
          <w:rFonts w:ascii="Tahoma" w:hAnsi="Tahoma" w:cs="Tahoma"/>
          <w:color w:val="000000"/>
          <w:sz w:val="24"/>
          <w:szCs w:val="24"/>
          <w:lang w:val="pt-BR"/>
        </w:rPr>
        <w:t>Colaborar</w:t>
      </w:r>
      <w:r w:rsidR="000A77C6" w:rsidRPr="000A77C6">
        <w:rPr>
          <w:rFonts w:ascii="Tahoma" w:hAnsi="Tahoma" w:cs="Tahoma"/>
          <w:color w:val="000000"/>
          <w:sz w:val="24"/>
          <w:szCs w:val="24"/>
          <w:lang w:val="pt-BR"/>
        </w:rPr>
        <w:t xml:space="preserve"> com a própria experiência</w:t>
      </w:r>
      <w:r w:rsidR="005125E8">
        <w:rPr>
          <w:rFonts w:ascii="Tahoma" w:hAnsi="Tahoma" w:cs="Tahoma"/>
          <w:color w:val="000000"/>
          <w:sz w:val="24"/>
          <w:szCs w:val="24"/>
          <w:lang w:val="pt-BR"/>
        </w:rPr>
        <w:t>, visando produtividade e</w:t>
      </w:r>
      <w:r w:rsidR="000A77C6">
        <w:rPr>
          <w:rFonts w:ascii="Tahoma" w:hAnsi="Tahoma" w:cs="Tahoma"/>
          <w:color w:val="000000"/>
          <w:sz w:val="24"/>
          <w:szCs w:val="24"/>
          <w:lang w:val="pt-BR"/>
        </w:rPr>
        <w:t xml:space="preserve"> </w:t>
      </w:r>
      <w:r w:rsidR="000A77C6" w:rsidRPr="000A77C6">
        <w:rPr>
          <w:rFonts w:ascii="Tahoma" w:hAnsi="Tahoma" w:cs="Tahoma"/>
          <w:color w:val="000000"/>
          <w:sz w:val="24"/>
          <w:szCs w:val="24"/>
          <w:lang w:val="pt-BR"/>
        </w:rPr>
        <w:t xml:space="preserve">trabalho em equipe, </w:t>
      </w:r>
      <w:r w:rsidR="000A77C6">
        <w:rPr>
          <w:rFonts w:ascii="Tahoma" w:hAnsi="Tahoma" w:cs="Tahoma"/>
          <w:color w:val="000000"/>
          <w:sz w:val="24"/>
          <w:szCs w:val="24"/>
          <w:lang w:val="pt-BR"/>
        </w:rPr>
        <w:t xml:space="preserve">superação de desafios, comprometimendo e </w:t>
      </w:r>
      <w:r w:rsidR="000A77C6" w:rsidRPr="000A77C6">
        <w:rPr>
          <w:rFonts w:ascii="Tahoma" w:hAnsi="Tahoma" w:cs="Tahoma"/>
          <w:color w:val="000000"/>
          <w:sz w:val="24"/>
          <w:szCs w:val="24"/>
          <w:lang w:val="pt-BR"/>
        </w:rPr>
        <w:t xml:space="preserve">foco no crescimento profissional e </w:t>
      </w:r>
      <w:r w:rsidRPr="000A77C6">
        <w:rPr>
          <w:rFonts w:ascii="Tahoma" w:hAnsi="Tahoma" w:cs="Tahoma"/>
          <w:color w:val="000000"/>
          <w:sz w:val="24"/>
          <w:szCs w:val="24"/>
          <w:lang w:val="pt-BR"/>
        </w:rPr>
        <w:t>da organização</w:t>
      </w:r>
      <w:r w:rsidR="000A77C6" w:rsidRPr="000A77C6">
        <w:rPr>
          <w:rFonts w:ascii="Tahoma" w:hAnsi="Tahoma" w:cs="Tahoma"/>
          <w:color w:val="000000"/>
          <w:sz w:val="24"/>
          <w:szCs w:val="24"/>
          <w:lang w:val="pt-BR"/>
        </w:rPr>
        <w:t>.</w:t>
      </w:r>
    </w:p>
    <w:p w:rsidR="000A77C6" w:rsidRPr="000A77C6" w:rsidRDefault="000A77C6" w:rsidP="000A77C6">
      <w:pPr>
        <w:pStyle w:val="Corpodetexto"/>
        <w:jc w:val="both"/>
        <w:outlineLvl w:val="0"/>
        <w:rPr>
          <w:rFonts w:cs="Verdana"/>
          <w:sz w:val="24"/>
          <w:szCs w:val="24"/>
          <w:lang w:val="pt-BR"/>
        </w:rPr>
      </w:pPr>
    </w:p>
    <w:p w:rsidR="000A77C6" w:rsidRPr="000A77C6" w:rsidRDefault="000A77C6" w:rsidP="001D1833">
      <w:pPr>
        <w:pStyle w:val="Corpodetexto"/>
        <w:jc w:val="both"/>
        <w:rPr>
          <w:rFonts w:ascii="Arial" w:hAnsi="Arial" w:cs="Verdana"/>
          <w:sz w:val="24"/>
          <w:szCs w:val="24"/>
          <w:lang w:val="pt-BR"/>
        </w:rPr>
      </w:pPr>
    </w:p>
    <w:p w:rsidR="000A77C6" w:rsidRPr="000A77C6" w:rsidRDefault="000A77C6" w:rsidP="0026493B">
      <w:pPr>
        <w:pStyle w:val="Corpodetexto"/>
        <w:spacing w:after="120"/>
        <w:jc w:val="both"/>
        <w:rPr>
          <w:rFonts w:ascii="Arial" w:hAnsi="Arial" w:cs="Verdana"/>
          <w:sz w:val="24"/>
          <w:szCs w:val="24"/>
          <w:lang w:val="pt-BR"/>
        </w:rPr>
      </w:pPr>
      <w:r w:rsidRPr="000A77C6">
        <w:rPr>
          <w:rFonts w:cs="Verdana"/>
          <w:b/>
          <w:color w:val="000000"/>
          <w:sz w:val="24"/>
          <w:szCs w:val="24"/>
          <w:lang w:val="pt-BR"/>
        </w:rPr>
        <w:t>PERFIL PROFISSIONAL</w:t>
      </w:r>
    </w:p>
    <w:p w:rsidR="00E11F08" w:rsidRDefault="00E11F08" w:rsidP="00E11F08">
      <w:pPr>
        <w:pStyle w:val="Corpodetexto"/>
        <w:jc w:val="both"/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</w:pPr>
      <w:bookmarkStart w:id="32" w:name="kokm34"/>
      <w:bookmarkStart w:id="33" w:name="kokm35"/>
      <w:bookmarkStart w:id="34" w:name="kokm36"/>
      <w:bookmarkStart w:id="35" w:name="kokm37"/>
      <w:bookmarkStart w:id="36" w:name="kokm38"/>
      <w:bookmarkStart w:id="37" w:name="kokm39"/>
      <w:bookmarkStart w:id="38" w:name="kokm40"/>
      <w:bookmarkStart w:id="39" w:name="kokm41"/>
      <w:bookmarkStart w:id="40" w:name="kokm44"/>
      <w:bookmarkStart w:id="41" w:name="kokm45"/>
      <w:bookmarkStart w:id="42" w:name="kokm46"/>
      <w:bookmarkStart w:id="43" w:name="kokm47"/>
      <w:bookmarkStart w:id="44" w:name="kokm48"/>
      <w:bookmarkStart w:id="45" w:name="kokm49"/>
      <w:bookmarkStart w:id="46" w:name="kokm50"/>
      <w:bookmarkStart w:id="47" w:name="kokm51"/>
      <w:bookmarkStart w:id="48" w:name="kokm52"/>
      <w:bookmarkStart w:id="49" w:name="kokm53"/>
      <w:bookmarkStart w:id="50" w:name="kokm54"/>
      <w:bookmarkStart w:id="51" w:name="kokm55"/>
      <w:bookmarkStart w:id="52" w:name="kokm56"/>
      <w:bookmarkStart w:id="53" w:name="kokm57"/>
      <w:bookmarkStart w:id="54" w:name="kokm58"/>
      <w:bookmarkStart w:id="55" w:name="kokm59"/>
      <w:bookmarkStart w:id="56" w:name="kokm60"/>
      <w:bookmarkStart w:id="57" w:name="kokm61"/>
      <w:bookmarkStart w:id="58" w:name="kokm62"/>
      <w:bookmarkStart w:id="59" w:name="kokm63"/>
      <w:bookmarkStart w:id="60" w:name="kokm64"/>
      <w:bookmarkStart w:id="61" w:name="kokm65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>
          <w:rFonts w:ascii="Arial" w:eastAsia="Times New Roman" w:hAnsi="Arial" w:cs="Arial"/>
          <w:iCs/>
          <w:color w:val="444444"/>
          <w:sz w:val="24"/>
          <w:szCs w:val="24"/>
          <w:lang w:val="pt-BR"/>
        </w:rPr>
        <w:t xml:space="preserve">Como </w:t>
      </w:r>
      <w:r w:rsidRPr="00E11F08">
        <w:rPr>
          <w:rFonts w:ascii="Arial" w:hAnsi="Arial" w:cs="Arial"/>
          <w:sz w:val="24"/>
          <w:szCs w:val="24"/>
          <w:lang w:val="pt-BR"/>
        </w:rPr>
        <w:t>Analista Administrativo</w:t>
      </w:r>
      <w:r>
        <w:rPr>
          <w:rFonts w:ascii="Arial" w:hAnsi="Arial" w:cs="Arial"/>
          <w:sz w:val="24"/>
          <w:szCs w:val="24"/>
          <w:lang w:val="pt-BR"/>
        </w:rPr>
        <w:t>, r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esponsável 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pela rotina administrativa comercial de atendimento, operacionalização, suporte e execução de 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atividade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s 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envolvendo toda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a equipe de vendas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externas,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a gerência e o corpo administrativo e comunicação entre demais setores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; Controle das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metas de vendas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por 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relatório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s; Conferência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e análise de preços; D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igitação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e controle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dos pedidos de venda;</w:t>
      </w:r>
      <w:r w:rsidRPr="000A77C6">
        <w:rPr>
          <w:rStyle w:val="apple-style-span"/>
          <w:rFonts w:cs="Verdana"/>
          <w:sz w:val="24"/>
          <w:szCs w:val="24"/>
          <w:lang w:val="pt-BR"/>
        </w:rPr>
        <w:t xml:space="preserve"> </w:t>
      </w:r>
      <w:r>
        <w:rPr>
          <w:rStyle w:val="apple-style-span"/>
          <w:rFonts w:cs="Verdana"/>
          <w:sz w:val="24"/>
          <w:szCs w:val="24"/>
          <w:lang w:val="pt-BR"/>
        </w:rPr>
        <w:t xml:space="preserve">Controle e emissão dos pedidos de </w:t>
      </w:r>
      <w:r w:rsidRPr="000A77C6">
        <w:rPr>
          <w:rStyle w:val="apple-style-span"/>
          <w:rFonts w:cs="Verdana"/>
          <w:sz w:val="24"/>
          <w:szCs w:val="24"/>
          <w:lang w:val="pt-BR"/>
        </w:rPr>
        <w:t>amostra e bonificações</w:t>
      </w:r>
      <w:r>
        <w:rPr>
          <w:rStyle w:val="apple-style-span"/>
          <w:rFonts w:cs="Verdana"/>
          <w:sz w:val="24"/>
          <w:szCs w:val="24"/>
          <w:lang w:val="pt-BR"/>
        </w:rPr>
        <w:t xml:space="preserve">;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Criação e m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anutenção de documento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s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de transporte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; 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Agendame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nto 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de movimentação de cargas das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grandes redes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, tais como 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WMS, MAKRO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e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CARREFOUR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; </w:t>
      </w:r>
      <w:r w:rsidRPr="000A77C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Manutenção da carteira de clientes</w:t>
      </w:r>
      <w:r w:rsidR="00BD2C1D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 com controle e geração de estoques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E10F82" w:rsidRDefault="00E10F82" w:rsidP="00E11F08">
      <w:pPr>
        <w:pStyle w:val="Corpodetexto"/>
        <w:jc w:val="both"/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</w:pP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Entre outras atividades inerentes ao cargo de Supervisora Administrativa, </w:t>
      </w:r>
      <w:r w:rsidR="00130D8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rotinas de RH, </w:t>
      </w:r>
      <w:r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>atendimentos, operacionalização, suporte e execução da rotina de faturamento, cobrança e financeiro; Planejamento e orientação</w:t>
      </w:r>
      <w:r w:rsidR="00B57926">
        <w:rPr>
          <w:rStyle w:val="apple-style-span"/>
          <w:rFonts w:ascii="Arial" w:hAnsi="Arial" w:cs="Arial"/>
          <w:color w:val="000000"/>
          <w:sz w:val="24"/>
          <w:szCs w:val="24"/>
          <w:lang w:val="pt-BR"/>
        </w:rPr>
        <w:t xml:space="preserve">na expedição das cargas, envolvendo conferência de rotas, remanejamento, geração de relatórios de controle dos gastos com a operação em geral. </w:t>
      </w:r>
    </w:p>
    <w:p w:rsidR="0026493B" w:rsidRDefault="0026493B" w:rsidP="0026493B">
      <w:pPr>
        <w:widowControl/>
        <w:shd w:val="clear" w:color="auto" w:fill="FFFFFF"/>
        <w:suppressAutoHyphens w:val="0"/>
        <w:spacing w:before="0" w:after="0"/>
        <w:ind w:left="85" w:right="0"/>
        <w:rPr>
          <w:rFonts w:cs="Verdana"/>
          <w:b/>
          <w:color w:val="000000"/>
          <w:sz w:val="24"/>
          <w:szCs w:val="24"/>
          <w:lang w:val="pt-BR"/>
        </w:rPr>
      </w:pPr>
    </w:p>
    <w:p w:rsidR="005125E8" w:rsidRPr="005125E8" w:rsidRDefault="005125E8" w:rsidP="0026493B">
      <w:pPr>
        <w:widowControl/>
        <w:shd w:val="clear" w:color="auto" w:fill="FFFFFF"/>
        <w:suppressAutoHyphens w:val="0"/>
        <w:spacing w:before="0" w:after="120"/>
        <w:ind w:left="0" w:right="0"/>
        <w:rPr>
          <w:rFonts w:ascii="Arial" w:eastAsia="Times New Roman" w:hAnsi="Arial" w:cs="Arial"/>
          <w:iCs/>
          <w:color w:val="444444"/>
          <w:sz w:val="24"/>
          <w:szCs w:val="24"/>
          <w:lang w:val="pt-BR"/>
        </w:rPr>
      </w:pPr>
      <w:r w:rsidRPr="005125E8">
        <w:rPr>
          <w:rFonts w:cs="Verdana"/>
          <w:b/>
          <w:color w:val="000000"/>
          <w:sz w:val="24"/>
          <w:szCs w:val="24"/>
          <w:lang w:val="pt-BR"/>
        </w:rPr>
        <w:t>FORMAÇÃO ACADÊMICA</w:t>
      </w:r>
    </w:p>
    <w:p w:rsidR="005125E8" w:rsidRPr="005125E8" w:rsidRDefault="005125E8" w:rsidP="0026493B">
      <w:pPr>
        <w:pStyle w:val="Corpodetexto"/>
        <w:jc w:val="both"/>
        <w:outlineLvl w:val="0"/>
        <w:rPr>
          <w:rFonts w:ascii="Arial" w:hAnsi="Arial" w:cs="Verdana"/>
          <w:sz w:val="24"/>
          <w:szCs w:val="24"/>
          <w:lang w:val="pt-BR"/>
        </w:rPr>
      </w:pPr>
      <w:bookmarkStart w:id="62" w:name="kokm68"/>
      <w:bookmarkStart w:id="63" w:name="kokm69"/>
      <w:bookmarkStart w:id="64" w:name="kokm70"/>
      <w:bookmarkStart w:id="65" w:name="kokm71"/>
      <w:bookmarkStart w:id="66" w:name="kokm72"/>
      <w:bookmarkStart w:id="67" w:name="kokm73"/>
      <w:bookmarkStart w:id="68" w:name="kokm74"/>
      <w:bookmarkStart w:id="69" w:name="kokm75"/>
      <w:bookmarkStart w:id="70" w:name="kokm76"/>
      <w:bookmarkStart w:id="71" w:name="kokm77"/>
      <w:bookmarkStart w:id="72" w:name="kokm78"/>
      <w:bookmarkStart w:id="73" w:name="kokm79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5125E8">
        <w:rPr>
          <w:rFonts w:ascii="Arial" w:hAnsi="Arial" w:cs="Verdana"/>
          <w:sz w:val="24"/>
          <w:szCs w:val="24"/>
          <w:lang w:val="pt-BR"/>
        </w:rPr>
        <w:t>Superior em Administração de Empresas até o 3º semestre e transferência para Gestão Comercial – FADERGS (em andamento)</w:t>
      </w:r>
      <w:r>
        <w:rPr>
          <w:rFonts w:ascii="Arial" w:hAnsi="Arial" w:cs="Verdana"/>
          <w:sz w:val="24"/>
          <w:szCs w:val="24"/>
          <w:lang w:val="pt-BR"/>
        </w:rPr>
        <w:t>.</w:t>
      </w:r>
    </w:p>
    <w:p w:rsidR="0026493B" w:rsidRDefault="0026493B" w:rsidP="0026493B">
      <w:pPr>
        <w:pStyle w:val="Corpodetexto"/>
        <w:jc w:val="both"/>
        <w:rPr>
          <w:rFonts w:cs="Verdana"/>
          <w:b/>
          <w:color w:val="000000"/>
          <w:sz w:val="24"/>
          <w:szCs w:val="24"/>
        </w:rPr>
      </w:pPr>
    </w:p>
    <w:p w:rsidR="00005E36" w:rsidRPr="0026493B" w:rsidRDefault="00005E36" w:rsidP="0026493B">
      <w:pPr>
        <w:pStyle w:val="Corpodetexto"/>
        <w:spacing w:after="120"/>
        <w:jc w:val="both"/>
        <w:rPr>
          <w:rFonts w:ascii="Arial" w:hAnsi="Arial" w:cs="Verdana"/>
          <w:sz w:val="24"/>
          <w:szCs w:val="24"/>
          <w:lang w:val="pt-BR"/>
        </w:rPr>
      </w:pPr>
      <w:r w:rsidRPr="0026493B">
        <w:rPr>
          <w:rFonts w:cs="Verdana"/>
          <w:b/>
          <w:color w:val="000000"/>
          <w:sz w:val="24"/>
          <w:szCs w:val="24"/>
          <w:lang w:val="pt-BR"/>
        </w:rPr>
        <w:t>CURSOS EXTRACURRICULARES</w:t>
      </w:r>
    </w:p>
    <w:p w:rsidR="00C17F26" w:rsidRPr="003A5528" w:rsidRDefault="003A5528" w:rsidP="0026493B">
      <w:pPr>
        <w:pStyle w:val="Corpodetexto"/>
        <w:rPr>
          <w:rFonts w:ascii="Arial" w:hAnsi="Arial" w:cs="Arial"/>
          <w:sz w:val="24"/>
          <w:szCs w:val="24"/>
          <w:lang w:val="pt-BR"/>
        </w:rPr>
      </w:pPr>
      <w:bookmarkStart w:id="74" w:name="kokm85"/>
      <w:bookmarkStart w:id="75" w:name="kokm86"/>
      <w:bookmarkStart w:id="76" w:name="kokm87"/>
      <w:bookmarkStart w:id="77" w:name="kokm88"/>
      <w:bookmarkStart w:id="78" w:name="kokm89"/>
      <w:bookmarkStart w:id="79" w:name="kokm90"/>
      <w:bookmarkStart w:id="80" w:name="kokm91"/>
      <w:bookmarkStart w:id="81" w:name="kokm92"/>
      <w:bookmarkStart w:id="82" w:name="kokm93"/>
      <w:bookmarkStart w:id="83" w:name="kokm94"/>
      <w:bookmarkStart w:id="84" w:name="kokm95"/>
      <w:bookmarkStart w:id="85" w:name="kokm96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3A5528">
        <w:rPr>
          <w:rFonts w:ascii="Arial" w:hAnsi="Arial" w:cs="Arial"/>
          <w:sz w:val="24"/>
          <w:szCs w:val="24"/>
          <w:lang w:val="pt-BR"/>
        </w:rPr>
        <w:t>Informática Básica I e II (w</w:t>
      </w:r>
      <w:r w:rsidR="003C6F80" w:rsidRPr="003A5528">
        <w:rPr>
          <w:rFonts w:ascii="Arial" w:hAnsi="Arial" w:cs="Arial"/>
          <w:sz w:val="24"/>
          <w:szCs w:val="24"/>
          <w:lang w:val="pt-BR"/>
        </w:rPr>
        <w:t>indows</w:t>
      </w:r>
      <w:r w:rsidR="008C52DF" w:rsidRPr="003A5528">
        <w:rPr>
          <w:rFonts w:ascii="Arial" w:hAnsi="Arial" w:cs="Arial"/>
          <w:sz w:val="24"/>
          <w:szCs w:val="24"/>
          <w:lang w:val="pt-BR"/>
        </w:rPr>
        <w:t>,</w:t>
      </w:r>
      <w:r w:rsidR="003C6F80" w:rsidRPr="003A5528">
        <w:rPr>
          <w:rFonts w:ascii="Arial" w:hAnsi="Arial" w:cs="Arial"/>
          <w:sz w:val="24"/>
          <w:szCs w:val="24"/>
          <w:lang w:val="pt-BR"/>
        </w:rPr>
        <w:t xml:space="preserve"> </w:t>
      </w:r>
      <w:r w:rsidRPr="003A5528">
        <w:rPr>
          <w:rFonts w:ascii="Arial" w:hAnsi="Arial" w:cs="Arial"/>
          <w:sz w:val="24"/>
          <w:szCs w:val="24"/>
          <w:lang w:val="pt-BR"/>
        </w:rPr>
        <w:t>i</w:t>
      </w:r>
      <w:r w:rsidR="00C17F26" w:rsidRPr="003A5528">
        <w:rPr>
          <w:rFonts w:ascii="Arial" w:hAnsi="Arial" w:cs="Arial"/>
          <w:sz w:val="24"/>
          <w:szCs w:val="24"/>
          <w:lang w:val="pt-BR"/>
        </w:rPr>
        <w:t xml:space="preserve">nternet, </w:t>
      </w:r>
      <w:r w:rsidRPr="003A5528">
        <w:rPr>
          <w:rFonts w:ascii="Arial" w:hAnsi="Arial" w:cs="Arial"/>
          <w:sz w:val="24"/>
          <w:szCs w:val="24"/>
          <w:lang w:val="pt-BR"/>
        </w:rPr>
        <w:t>w</w:t>
      </w:r>
      <w:r w:rsidR="00C17F26" w:rsidRPr="003A5528">
        <w:rPr>
          <w:rFonts w:ascii="Arial" w:hAnsi="Arial" w:cs="Arial"/>
          <w:sz w:val="24"/>
          <w:szCs w:val="24"/>
          <w:lang w:val="pt-BR"/>
        </w:rPr>
        <w:t xml:space="preserve">ord, </w:t>
      </w:r>
      <w:r w:rsidRPr="003A5528">
        <w:rPr>
          <w:rFonts w:ascii="Arial" w:hAnsi="Arial" w:cs="Arial"/>
          <w:sz w:val="24"/>
          <w:szCs w:val="24"/>
          <w:lang w:val="pt-BR"/>
        </w:rPr>
        <w:t>e</w:t>
      </w:r>
      <w:r w:rsidR="00C17F26" w:rsidRPr="003A5528">
        <w:rPr>
          <w:rFonts w:ascii="Arial" w:hAnsi="Arial" w:cs="Arial"/>
          <w:sz w:val="24"/>
          <w:szCs w:val="24"/>
          <w:lang w:val="pt-BR"/>
        </w:rPr>
        <w:t xml:space="preserve">xcel, </w:t>
      </w:r>
      <w:r w:rsidRPr="003A5528">
        <w:rPr>
          <w:rFonts w:ascii="Arial" w:hAnsi="Arial" w:cs="Arial"/>
          <w:sz w:val="24"/>
          <w:szCs w:val="24"/>
          <w:lang w:val="pt-BR"/>
        </w:rPr>
        <w:t>p</w:t>
      </w:r>
      <w:r w:rsidR="00C17F26" w:rsidRPr="003A5528">
        <w:rPr>
          <w:rFonts w:ascii="Arial" w:hAnsi="Arial" w:cs="Arial"/>
          <w:sz w:val="24"/>
          <w:szCs w:val="24"/>
          <w:lang w:val="pt-BR"/>
        </w:rPr>
        <w:t>ower</w:t>
      </w:r>
      <w:r w:rsidRPr="003A5528">
        <w:rPr>
          <w:rFonts w:ascii="Arial" w:hAnsi="Arial" w:cs="Arial"/>
          <w:sz w:val="24"/>
          <w:szCs w:val="24"/>
          <w:lang w:val="pt-BR"/>
        </w:rPr>
        <w:t>p</w:t>
      </w:r>
      <w:r w:rsidR="00C17F26" w:rsidRPr="003A5528">
        <w:rPr>
          <w:rFonts w:ascii="Arial" w:hAnsi="Arial" w:cs="Arial"/>
          <w:sz w:val="24"/>
          <w:szCs w:val="24"/>
          <w:lang w:val="pt-BR"/>
        </w:rPr>
        <w:t>oint</w:t>
      </w:r>
      <w:bookmarkStart w:id="86" w:name="kokm104"/>
      <w:bookmarkStart w:id="87" w:name="kokm105"/>
      <w:bookmarkStart w:id="88" w:name="kokm106"/>
      <w:bookmarkEnd w:id="86"/>
      <w:bookmarkEnd w:id="87"/>
      <w:bookmarkEnd w:id="88"/>
      <w:r w:rsidRPr="003A5528">
        <w:rPr>
          <w:rFonts w:ascii="Arial" w:hAnsi="Arial" w:cs="Arial"/>
          <w:sz w:val="24"/>
          <w:szCs w:val="24"/>
          <w:lang w:val="pt-BR"/>
        </w:rPr>
        <w:t>)</w:t>
      </w:r>
      <w:r>
        <w:rPr>
          <w:rFonts w:ascii="Arial" w:hAnsi="Arial" w:cs="Arial"/>
          <w:sz w:val="24"/>
          <w:szCs w:val="24"/>
          <w:lang w:val="pt-BR"/>
        </w:rPr>
        <w:t xml:space="preserve"> – Microlins – Canoas</w:t>
      </w:r>
      <w:r w:rsidR="0026493B">
        <w:rPr>
          <w:rFonts w:ascii="Arial" w:hAnsi="Arial" w:cs="Arial"/>
          <w:sz w:val="24"/>
          <w:szCs w:val="24"/>
          <w:lang w:val="pt-BR"/>
        </w:rPr>
        <w:t>/</w:t>
      </w:r>
      <w:r>
        <w:rPr>
          <w:rFonts w:ascii="Arial" w:hAnsi="Arial" w:cs="Arial"/>
          <w:sz w:val="24"/>
          <w:szCs w:val="24"/>
          <w:lang w:val="pt-BR"/>
        </w:rPr>
        <w:t>2010</w:t>
      </w:r>
    </w:p>
    <w:p w:rsidR="003A5528" w:rsidRDefault="003A5528" w:rsidP="00C17F26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3A5528">
        <w:rPr>
          <w:rFonts w:ascii="Arial" w:hAnsi="Arial" w:cs="Arial"/>
          <w:sz w:val="24"/>
          <w:szCs w:val="24"/>
          <w:lang w:val="pt-BR"/>
        </w:rPr>
        <w:t xml:space="preserve">SAP (Melhoramentos CMPC Ltda </w:t>
      </w:r>
      <w:r>
        <w:rPr>
          <w:rFonts w:ascii="Arial" w:hAnsi="Arial" w:cs="Arial"/>
          <w:sz w:val="24"/>
          <w:szCs w:val="24"/>
          <w:lang w:val="pt-BR"/>
        </w:rPr>
        <w:t>–</w:t>
      </w:r>
      <w:r w:rsidRPr="003A5528">
        <w:rPr>
          <w:rFonts w:ascii="Arial" w:hAnsi="Arial" w:cs="Arial"/>
          <w:sz w:val="24"/>
          <w:szCs w:val="24"/>
          <w:lang w:val="pt-BR"/>
        </w:rPr>
        <w:t xml:space="preserve"> S</w:t>
      </w:r>
      <w:r>
        <w:rPr>
          <w:rFonts w:ascii="Arial" w:hAnsi="Arial" w:cs="Arial"/>
          <w:sz w:val="24"/>
          <w:szCs w:val="24"/>
          <w:lang w:val="pt-BR"/>
        </w:rPr>
        <w:t>ão Paulo) – 2011</w:t>
      </w:r>
    </w:p>
    <w:p w:rsidR="0026493B" w:rsidRDefault="0026493B" w:rsidP="0026493B">
      <w:pPr>
        <w:pStyle w:val="Corpodetexto"/>
        <w:spacing w:line="360" w:lineRule="auto"/>
        <w:jc w:val="both"/>
        <w:rPr>
          <w:rFonts w:cs="Verdana"/>
          <w:b/>
          <w:color w:val="000000"/>
          <w:sz w:val="24"/>
          <w:szCs w:val="24"/>
          <w:lang w:val="pt-BR"/>
        </w:rPr>
      </w:pPr>
    </w:p>
    <w:p w:rsidR="00005E36" w:rsidRPr="00E11F08" w:rsidRDefault="00195EAF" w:rsidP="0026493B">
      <w:pPr>
        <w:pStyle w:val="Corpodetexto"/>
        <w:spacing w:after="120"/>
        <w:jc w:val="both"/>
        <w:rPr>
          <w:rFonts w:cs="Verdana"/>
          <w:b/>
          <w:color w:val="000000"/>
          <w:sz w:val="24"/>
          <w:szCs w:val="24"/>
          <w:lang w:val="pt-BR"/>
        </w:rPr>
      </w:pPr>
      <w:r>
        <w:rPr>
          <w:rFonts w:cs="Verdana"/>
          <w:b/>
          <w:color w:val="000000"/>
          <w:sz w:val="24"/>
          <w:szCs w:val="24"/>
          <w:lang w:val="pt-BR"/>
        </w:rPr>
        <w:t>EXPERIÊNCIA</w:t>
      </w:r>
    </w:p>
    <w:p w:rsidR="00E11F08" w:rsidRDefault="00E11F08" w:rsidP="00E11F08">
      <w:pPr>
        <w:pStyle w:val="Corpodetexto"/>
        <w:rPr>
          <w:rFonts w:ascii="Arial" w:hAnsi="Arial" w:cs="Verdana"/>
          <w:b/>
          <w:sz w:val="24"/>
          <w:szCs w:val="24"/>
          <w:lang w:val="pt-BR"/>
        </w:rPr>
      </w:pPr>
      <w:bookmarkStart w:id="89" w:name="kokm107"/>
      <w:bookmarkStart w:id="90" w:name="kokm108"/>
      <w:bookmarkStart w:id="91" w:name="kokm109"/>
      <w:bookmarkStart w:id="92" w:name="kokm110"/>
      <w:bookmarkStart w:id="93" w:name="kokm111"/>
      <w:bookmarkStart w:id="94" w:name="kokm112"/>
      <w:bookmarkStart w:id="95" w:name="kokm113"/>
      <w:bookmarkStart w:id="96" w:name="kokm114"/>
      <w:bookmarkStart w:id="97" w:name="kokm115"/>
      <w:bookmarkStart w:id="98" w:name="kokm116"/>
      <w:bookmarkStart w:id="99" w:name="kokm117"/>
      <w:bookmarkStart w:id="100" w:name="kokm118"/>
      <w:bookmarkStart w:id="101" w:name="kokm119"/>
      <w:bookmarkStart w:id="102" w:name="kokm120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rFonts w:ascii="Arial" w:hAnsi="Arial" w:cs="Verdana"/>
          <w:b/>
          <w:sz w:val="24"/>
          <w:szCs w:val="24"/>
          <w:lang w:val="pt-BR"/>
        </w:rPr>
        <w:t>MELHORAMENTOS CMPC LTDA – Guaíba (3 anos e 7 meses)</w:t>
      </w:r>
    </w:p>
    <w:p w:rsidR="00E11F08" w:rsidRPr="00E11F08" w:rsidRDefault="00E11F08" w:rsidP="00E11F08">
      <w:pPr>
        <w:pStyle w:val="Corpodetexto"/>
        <w:rPr>
          <w:rFonts w:cs="Verdana"/>
          <w:sz w:val="24"/>
          <w:szCs w:val="24"/>
          <w:lang w:val="pt-BR"/>
        </w:rPr>
      </w:pPr>
      <w:r w:rsidRPr="00E11F08">
        <w:rPr>
          <w:rFonts w:ascii="Arial" w:hAnsi="Arial" w:cs="Verdana"/>
          <w:sz w:val="24"/>
          <w:szCs w:val="24"/>
          <w:lang w:val="pt-BR"/>
        </w:rPr>
        <w:t>Admissão: 18-07-2011 - Assistente Administrativo</w:t>
      </w:r>
      <w:r w:rsidRPr="00E11F08">
        <w:rPr>
          <w:rFonts w:cs="Verdana"/>
          <w:sz w:val="24"/>
          <w:szCs w:val="24"/>
          <w:lang w:val="pt-BR"/>
        </w:rPr>
        <w:t xml:space="preserve"> </w:t>
      </w:r>
    </w:p>
    <w:p w:rsidR="00813B00" w:rsidRPr="00E11F08" w:rsidRDefault="00E11F08" w:rsidP="00E11F08">
      <w:pPr>
        <w:pStyle w:val="Corpodetexto"/>
        <w:rPr>
          <w:rFonts w:ascii="Arial" w:hAnsi="Arial" w:cs="Arial"/>
          <w:sz w:val="24"/>
          <w:szCs w:val="24"/>
          <w:lang w:val="pt-BR"/>
        </w:rPr>
      </w:pPr>
      <w:r w:rsidRPr="00E11F08">
        <w:rPr>
          <w:rFonts w:cs="Verdana"/>
          <w:sz w:val="24"/>
          <w:szCs w:val="24"/>
          <w:lang w:val="pt-BR"/>
        </w:rPr>
        <w:t xml:space="preserve">Saída: </w:t>
      </w:r>
      <w:r w:rsidR="00812F32">
        <w:rPr>
          <w:rFonts w:ascii="Arial" w:hAnsi="Arial" w:cs="Verdana"/>
          <w:sz w:val="24"/>
          <w:szCs w:val="24"/>
          <w:lang w:val="pt-BR"/>
        </w:rPr>
        <w:t>09</w:t>
      </w:r>
      <w:r w:rsidRPr="00E11F08">
        <w:rPr>
          <w:rFonts w:ascii="Arial" w:hAnsi="Arial" w:cs="Verdana"/>
          <w:sz w:val="24"/>
          <w:szCs w:val="24"/>
          <w:lang w:val="pt-BR"/>
        </w:rPr>
        <w:t>-0</w:t>
      </w:r>
      <w:r w:rsidR="00812F32">
        <w:rPr>
          <w:rFonts w:ascii="Arial" w:hAnsi="Arial" w:cs="Verdana"/>
          <w:sz w:val="24"/>
          <w:szCs w:val="24"/>
          <w:lang w:val="pt-BR"/>
        </w:rPr>
        <w:t>4</w:t>
      </w:r>
      <w:r w:rsidRPr="00E11F08">
        <w:rPr>
          <w:rFonts w:ascii="Arial" w:hAnsi="Arial" w:cs="Verdana"/>
          <w:sz w:val="24"/>
          <w:szCs w:val="24"/>
          <w:lang w:val="pt-BR"/>
        </w:rPr>
        <w:t>-2015 -</w:t>
      </w:r>
      <w:r w:rsidR="00813B00" w:rsidRPr="00E11F08">
        <w:rPr>
          <w:rFonts w:cs="Verdana"/>
          <w:sz w:val="24"/>
          <w:szCs w:val="24"/>
          <w:lang w:val="pt-BR"/>
        </w:rPr>
        <w:t xml:space="preserve"> </w:t>
      </w:r>
      <w:r w:rsidR="003575F5" w:rsidRPr="00E11F08">
        <w:rPr>
          <w:rFonts w:ascii="Arial" w:hAnsi="Arial" w:cs="Arial"/>
          <w:sz w:val="24"/>
          <w:szCs w:val="24"/>
          <w:lang w:val="pt-BR"/>
        </w:rPr>
        <w:t>Analista Administrativo de Vendas Pleno</w:t>
      </w:r>
    </w:p>
    <w:p w:rsidR="00E11F08" w:rsidRDefault="00E11F08" w:rsidP="00E11F08">
      <w:pPr>
        <w:pStyle w:val="Corpodetexto"/>
        <w:rPr>
          <w:rFonts w:ascii="Arial" w:hAnsi="Arial" w:cs="Arial"/>
          <w:b/>
          <w:sz w:val="24"/>
          <w:szCs w:val="24"/>
          <w:lang w:val="pt-BR"/>
        </w:rPr>
      </w:pPr>
    </w:p>
    <w:p w:rsidR="003575F5" w:rsidRPr="000A77C6" w:rsidRDefault="00E11F08" w:rsidP="00E11F08">
      <w:pPr>
        <w:pStyle w:val="Corpodetexto"/>
        <w:rPr>
          <w:rFonts w:cs="Verdana"/>
          <w:sz w:val="24"/>
          <w:szCs w:val="24"/>
          <w:lang w:val="pt-BR"/>
        </w:rPr>
      </w:pPr>
      <w:r w:rsidRPr="000A77C6">
        <w:rPr>
          <w:rFonts w:ascii="Arial" w:hAnsi="Arial" w:cs="Verdana"/>
          <w:b/>
          <w:sz w:val="24"/>
          <w:szCs w:val="24"/>
          <w:lang w:val="pt-BR"/>
        </w:rPr>
        <w:t>STARLOGS TRANSPORTES RODOVIÁRIOS LTDA</w:t>
      </w:r>
      <w:r>
        <w:rPr>
          <w:rFonts w:ascii="Arial" w:hAnsi="Arial" w:cs="Verdana"/>
          <w:b/>
          <w:sz w:val="24"/>
          <w:szCs w:val="24"/>
          <w:lang w:val="pt-BR"/>
        </w:rPr>
        <w:t xml:space="preserve"> – Canoas (8 anos)</w:t>
      </w:r>
    </w:p>
    <w:p w:rsidR="00813B00" w:rsidRPr="00E11F08" w:rsidRDefault="00E11F08" w:rsidP="00C17F26">
      <w:pPr>
        <w:pStyle w:val="Corpodetexto"/>
        <w:rPr>
          <w:rFonts w:ascii="Arial" w:hAnsi="Arial" w:cs="Verdana"/>
          <w:sz w:val="24"/>
          <w:szCs w:val="24"/>
          <w:lang w:val="pt-BR"/>
        </w:rPr>
      </w:pPr>
      <w:r w:rsidRPr="00E11F08">
        <w:rPr>
          <w:rFonts w:ascii="Arial" w:hAnsi="Arial" w:cs="Verdana"/>
          <w:sz w:val="24"/>
          <w:szCs w:val="24"/>
          <w:lang w:val="pt-BR"/>
        </w:rPr>
        <w:t>Admissão: 01-02-2004 – Estagiária</w:t>
      </w:r>
    </w:p>
    <w:p w:rsidR="00C17F26" w:rsidRDefault="00812F32" w:rsidP="00E11F08">
      <w:pPr>
        <w:pStyle w:val="Corpodetex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Verdana"/>
          <w:sz w:val="24"/>
          <w:szCs w:val="24"/>
          <w:lang w:val="pt-BR"/>
        </w:rPr>
        <w:t>Saída: 07-07-2011</w:t>
      </w:r>
      <w:r w:rsidR="00E11F08" w:rsidRPr="00E11F08">
        <w:rPr>
          <w:rFonts w:ascii="Arial" w:hAnsi="Arial" w:cs="Verdana"/>
          <w:sz w:val="24"/>
          <w:szCs w:val="24"/>
          <w:lang w:val="pt-BR"/>
        </w:rPr>
        <w:t xml:space="preserve"> - </w:t>
      </w:r>
      <w:r w:rsidR="00B93A18" w:rsidRPr="00E11F08">
        <w:rPr>
          <w:rFonts w:ascii="Arial" w:hAnsi="Arial" w:cs="Arial"/>
          <w:sz w:val="24"/>
          <w:szCs w:val="24"/>
          <w:lang w:val="pt-BR"/>
        </w:rPr>
        <w:t>Supervisora Administrativa</w:t>
      </w:r>
    </w:p>
    <w:p w:rsidR="0026493B" w:rsidRDefault="0026493B" w:rsidP="00E11F08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26493B" w:rsidRDefault="0026493B" w:rsidP="00E11F08">
      <w:pPr>
        <w:pStyle w:val="Corpodetex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:rsidR="0026493B" w:rsidRDefault="0026493B" w:rsidP="00B644A8">
      <w:pPr>
        <w:pStyle w:val="Corpodetexto"/>
        <w:tabs>
          <w:tab w:val="left" w:pos="8364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Débora e Silva</w:t>
      </w:r>
    </w:p>
    <w:p w:rsidR="0026493B" w:rsidRDefault="0026493B" w:rsidP="00B644A8">
      <w:pPr>
        <w:pStyle w:val="Corpodetexto"/>
        <w:tabs>
          <w:tab w:val="left" w:pos="8364"/>
        </w:tabs>
        <w:rPr>
          <w:rFonts w:ascii="Arial" w:hAnsi="Arial" w:cs="Arial"/>
          <w:sz w:val="24"/>
          <w:szCs w:val="24"/>
          <w:lang w:val="pt-BR"/>
        </w:rPr>
      </w:pPr>
    </w:p>
    <w:p w:rsidR="0026493B" w:rsidRPr="00E11F08" w:rsidRDefault="0026493B" w:rsidP="00B644A8">
      <w:pPr>
        <w:pStyle w:val="Corpodetexto"/>
        <w:tabs>
          <w:tab w:val="left" w:pos="8364"/>
        </w:tabs>
        <w:rPr>
          <w:rFonts w:cs="Verdana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B644A8">
        <w:rPr>
          <w:rFonts w:ascii="Arial" w:hAnsi="Arial" w:cs="Arial"/>
          <w:sz w:val="24"/>
          <w:szCs w:val="24"/>
          <w:lang w:val="pt-BR"/>
        </w:rPr>
        <w:t>......../....../....</w:t>
      </w:r>
      <w:r w:rsidR="00130D86">
        <w:rPr>
          <w:rFonts w:ascii="Arial" w:hAnsi="Arial" w:cs="Arial"/>
          <w:sz w:val="24"/>
          <w:szCs w:val="24"/>
          <w:lang w:val="pt-BR"/>
        </w:rPr>
        <w:t>..</w:t>
      </w:r>
      <w:r w:rsidR="00B644A8">
        <w:rPr>
          <w:rFonts w:ascii="Arial" w:hAnsi="Arial" w:cs="Arial"/>
          <w:sz w:val="24"/>
          <w:szCs w:val="24"/>
          <w:lang w:val="pt-BR"/>
        </w:rPr>
        <w:t>....</w:t>
      </w:r>
    </w:p>
    <w:sectPr w:rsidR="0026493B" w:rsidRPr="00E11F08" w:rsidSect="00E11F08">
      <w:footnotePr>
        <w:pos w:val="beneathText"/>
        <w:numRestart w:val="eachPage"/>
      </w:footnotePr>
      <w:endnotePr>
        <w:numFmt w:val="decimal"/>
      </w:endnotePr>
      <w:pgSz w:w="12240" w:h="15840"/>
      <w:pgMar w:top="720" w:right="900" w:bottom="720" w:left="1134" w:header="56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G Mincho Light J">
    <w:altName w:val="msmincho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B403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D007B01"/>
    <w:multiLevelType w:val="multilevel"/>
    <w:tmpl w:val="3C1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pos w:val="beneathText"/>
    <w:numRestart w:val="eachPage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26"/>
    <w:rsid w:val="00005E36"/>
    <w:rsid w:val="00027421"/>
    <w:rsid w:val="000431F1"/>
    <w:rsid w:val="00056227"/>
    <w:rsid w:val="00064059"/>
    <w:rsid w:val="00085FDB"/>
    <w:rsid w:val="000A77C6"/>
    <w:rsid w:val="000D4275"/>
    <w:rsid w:val="00101682"/>
    <w:rsid w:val="00130D86"/>
    <w:rsid w:val="0014799E"/>
    <w:rsid w:val="00153796"/>
    <w:rsid w:val="00190122"/>
    <w:rsid w:val="00195EAF"/>
    <w:rsid w:val="001D1833"/>
    <w:rsid w:val="001D7FFB"/>
    <w:rsid w:val="0022345C"/>
    <w:rsid w:val="0026493B"/>
    <w:rsid w:val="002711E9"/>
    <w:rsid w:val="0029290D"/>
    <w:rsid w:val="002B73EB"/>
    <w:rsid w:val="002D4B27"/>
    <w:rsid w:val="002D737A"/>
    <w:rsid w:val="002E556C"/>
    <w:rsid w:val="003158D5"/>
    <w:rsid w:val="0032518C"/>
    <w:rsid w:val="00327D38"/>
    <w:rsid w:val="003575F5"/>
    <w:rsid w:val="003A5528"/>
    <w:rsid w:val="003A655D"/>
    <w:rsid w:val="003B728D"/>
    <w:rsid w:val="003C6F80"/>
    <w:rsid w:val="00430220"/>
    <w:rsid w:val="004445A3"/>
    <w:rsid w:val="004820C6"/>
    <w:rsid w:val="0048426A"/>
    <w:rsid w:val="004C1B56"/>
    <w:rsid w:val="00505327"/>
    <w:rsid w:val="005125E8"/>
    <w:rsid w:val="005736EF"/>
    <w:rsid w:val="0057735D"/>
    <w:rsid w:val="005824F8"/>
    <w:rsid w:val="0059311A"/>
    <w:rsid w:val="005A0E88"/>
    <w:rsid w:val="005F2A0F"/>
    <w:rsid w:val="006020F8"/>
    <w:rsid w:val="0064610D"/>
    <w:rsid w:val="0068627D"/>
    <w:rsid w:val="006D0090"/>
    <w:rsid w:val="006D5E13"/>
    <w:rsid w:val="006F5F67"/>
    <w:rsid w:val="00744B4F"/>
    <w:rsid w:val="0079535B"/>
    <w:rsid w:val="007E5707"/>
    <w:rsid w:val="00806CE0"/>
    <w:rsid w:val="00812F32"/>
    <w:rsid w:val="00813B00"/>
    <w:rsid w:val="00834044"/>
    <w:rsid w:val="0085405E"/>
    <w:rsid w:val="00876ED3"/>
    <w:rsid w:val="008C52DF"/>
    <w:rsid w:val="008F5D1A"/>
    <w:rsid w:val="00910FB6"/>
    <w:rsid w:val="009172D0"/>
    <w:rsid w:val="00917C90"/>
    <w:rsid w:val="00976524"/>
    <w:rsid w:val="009A119A"/>
    <w:rsid w:val="009B4573"/>
    <w:rsid w:val="009D2373"/>
    <w:rsid w:val="009E612D"/>
    <w:rsid w:val="009F0326"/>
    <w:rsid w:val="00A120DB"/>
    <w:rsid w:val="00A55720"/>
    <w:rsid w:val="00A67C61"/>
    <w:rsid w:val="00AC1F8E"/>
    <w:rsid w:val="00B035DE"/>
    <w:rsid w:val="00B21AF5"/>
    <w:rsid w:val="00B54225"/>
    <w:rsid w:val="00B57926"/>
    <w:rsid w:val="00B63F30"/>
    <w:rsid w:val="00B644A8"/>
    <w:rsid w:val="00B77B2D"/>
    <w:rsid w:val="00B84991"/>
    <w:rsid w:val="00B9280C"/>
    <w:rsid w:val="00B93A18"/>
    <w:rsid w:val="00BA0F5A"/>
    <w:rsid w:val="00BB71CD"/>
    <w:rsid w:val="00BD1ABD"/>
    <w:rsid w:val="00BD2C1D"/>
    <w:rsid w:val="00C17F26"/>
    <w:rsid w:val="00C6469E"/>
    <w:rsid w:val="00C85689"/>
    <w:rsid w:val="00CF6CF8"/>
    <w:rsid w:val="00CF7FDF"/>
    <w:rsid w:val="00DA3D6B"/>
    <w:rsid w:val="00E10F82"/>
    <w:rsid w:val="00E11F08"/>
    <w:rsid w:val="00E51925"/>
    <w:rsid w:val="00E92C00"/>
    <w:rsid w:val="00ED5A68"/>
    <w:rsid w:val="00EF637E"/>
    <w:rsid w:val="00F372CB"/>
    <w:rsid w:val="00F55110"/>
    <w:rsid w:val="00F84C53"/>
    <w:rsid w:val="00F87014"/>
    <w:rsid w:val="00F94CA4"/>
    <w:rsid w:val="00FB3B9F"/>
    <w:rsid w:val="00FC2058"/>
    <w:rsid w:val="00FC3DBE"/>
    <w:rsid w:val="00FE23AF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F94B4A-65D5-4D7D-B068-56A0029E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26"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val="en-US"/>
    </w:rPr>
  </w:style>
  <w:style w:type="paragraph" w:styleId="Ttulo1">
    <w:name w:val="heading 1"/>
    <w:basedOn w:val="Normal"/>
    <w:next w:val="Corpodetexto"/>
    <w:link w:val="Ttulo1Char"/>
    <w:qFormat/>
    <w:rsid w:val="00C17F26"/>
    <w:pPr>
      <w:keepNext/>
      <w:tabs>
        <w:tab w:val="num" w:pos="0"/>
      </w:tabs>
      <w:spacing w:before="240" w:after="283"/>
      <w:ind w:left="0"/>
      <w:outlineLvl w:val="0"/>
    </w:pPr>
    <w:rPr>
      <w:rFonts w:ascii="Thorndale" w:eastAsia="HG Mincho Light J" w:hAnsi="Thorndale"/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C17F26"/>
    <w:pPr>
      <w:keepNext/>
      <w:tabs>
        <w:tab w:val="num" w:pos="0"/>
      </w:tabs>
      <w:spacing w:before="240" w:after="283"/>
      <w:ind w:left="0"/>
      <w:outlineLvl w:val="1"/>
    </w:pPr>
    <w:rPr>
      <w:rFonts w:ascii="Albany" w:eastAsia="HG Mincho Light J" w:hAnsi="Alban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17F26"/>
    <w:rPr>
      <w:rFonts w:ascii="Thorndale" w:eastAsia="HG Mincho Light J" w:hAnsi="Thorndale" w:cs="Arial Unicode MS"/>
      <w:b/>
      <w:bCs/>
      <w:sz w:val="48"/>
      <w:szCs w:val="48"/>
      <w:lang w:val="en-US" w:eastAsia="pt-BR"/>
    </w:rPr>
  </w:style>
  <w:style w:type="character" w:customStyle="1" w:styleId="Ttulo2Char">
    <w:name w:val="Título 2 Char"/>
    <w:link w:val="Ttulo2"/>
    <w:rsid w:val="00C17F26"/>
    <w:rPr>
      <w:rFonts w:ascii="Albany" w:eastAsia="HG Mincho Light J" w:hAnsi="Albany" w:cs="Arial Unicode MS"/>
      <w:b/>
      <w:bCs/>
      <w:i/>
      <w:iCs/>
      <w:sz w:val="28"/>
      <w:szCs w:val="28"/>
      <w:lang w:val="en-US" w:eastAsia="pt-BR"/>
    </w:rPr>
  </w:style>
  <w:style w:type="character" w:styleId="Hyperlink">
    <w:name w:val="Hyperlink"/>
    <w:semiHidden/>
    <w:rsid w:val="00C17F26"/>
    <w:rPr>
      <w:color w:val="000080"/>
      <w:u w:val="single"/>
    </w:rPr>
  </w:style>
  <w:style w:type="paragraph" w:styleId="Corpodetexto">
    <w:name w:val="Body Text"/>
    <w:basedOn w:val="Normal"/>
    <w:link w:val="CorpodetextoChar"/>
    <w:semiHidden/>
    <w:rsid w:val="00C17F26"/>
    <w:pPr>
      <w:spacing w:before="0" w:after="0"/>
      <w:ind w:left="0" w:right="0"/>
    </w:pPr>
  </w:style>
  <w:style w:type="character" w:customStyle="1" w:styleId="CorpodetextoChar">
    <w:name w:val="Corpo de texto Char"/>
    <w:link w:val="Corpodetexto"/>
    <w:semiHidden/>
    <w:rsid w:val="00C17F26"/>
    <w:rPr>
      <w:rFonts w:ascii="Verdana" w:eastAsia="Verdana" w:hAnsi="Verdana" w:cs="Times New Roman"/>
      <w:sz w:val="20"/>
      <w:szCs w:val="20"/>
      <w:lang w:val="en-US" w:eastAsia="pt-BR"/>
    </w:rPr>
  </w:style>
  <w:style w:type="character" w:customStyle="1" w:styleId="apple-style-span">
    <w:name w:val="apple-style-span"/>
    <w:basedOn w:val="Fontepargpadro"/>
    <w:rsid w:val="00C17F26"/>
  </w:style>
  <w:style w:type="character" w:customStyle="1" w:styleId="apple-converted-space">
    <w:name w:val="apple-converted-space"/>
    <w:basedOn w:val="Fontepargpadro"/>
    <w:rsid w:val="00C17F26"/>
  </w:style>
  <w:style w:type="table" w:customStyle="1" w:styleId="ListaMdia21">
    <w:name w:val="Lista Média 21"/>
    <w:basedOn w:val="Tabelanormal"/>
    <w:uiPriority w:val="66"/>
    <w:rsid w:val="001D1833"/>
    <w:rPr>
      <w:rFonts w:ascii="Cambria" w:eastAsia="Times New Roman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1D1833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staMdia11">
    <w:name w:val="Lista Média 11"/>
    <w:basedOn w:val="Tabelanormal"/>
    <w:uiPriority w:val="65"/>
    <w:rsid w:val="001D183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8E4D9-DC2A-4C32-BCFF-38B9DC11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Meta Servicos em Informatica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backup</dc:creator>
  <cp:lastModifiedBy>Amanda Wolker</cp:lastModifiedBy>
  <cp:revision>3</cp:revision>
  <cp:lastPrinted>2009-08-28T12:33:00Z</cp:lastPrinted>
  <dcterms:created xsi:type="dcterms:W3CDTF">2016-04-04T17:52:00Z</dcterms:created>
  <dcterms:modified xsi:type="dcterms:W3CDTF">2016-04-04T17:52:00Z</dcterms:modified>
</cp:coreProperties>
</file>