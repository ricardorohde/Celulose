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A5" w:rsidRDefault="00BC41A5">
      <w:pPr>
        <w:pStyle w:val="Cargo"/>
        <w:spacing w:after="0" w:line="240" w:lineRule="auto"/>
        <w:ind w:left="357"/>
        <w:jc w:val="both"/>
        <w:rPr>
          <w:rFonts w:ascii="Arial" w:hAnsi="Arial"/>
          <w:b/>
          <w:sz w:val="16"/>
        </w:rPr>
      </w:pPr>
    </w:p>
    <w:p w:rsidR="00BC41A5" w:rsidRDefault="00BC41A5">
      <w:pPr>
        <w:pStyle w:val="Cargo"/>
        <w:spacing w:after="0" w:line="240" w:lineRule="auto"/>
        <w:ind w:left="357"/>
        <w:jc w:val="both"/>
        <w:rPr>
          <w:rFonts w:ascii="Arial" w:hAnsi="Arial"/>
          <w:b/>
          <w:sz w:val="16"/>
        </w:rPr>
      </w:pP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  <w:sz w:val="16"/>
        </w:rPr>
      </w:pPr>
      <w:r w:rsidRPr="007032B0">
        <w:rPr>
          <w:rFonts w:ascii="Arial" w:hAnsi="Arial"/>
          <w:b/>
          <w:sz w:val="16"/>
        </w:rPr>
        <w:t>Curriculum vitae____________________________________________________________________________________________________________01</w:t>
      </w: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C45A24" w:rsidRPr="007032B0" w:rsidRDefault="00E31A7C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BRUNO ENGEL DA SILVA</w:t>
      </w:r>
      <w:r w:rsidR="00C45A24" w:rsidRPr="007032B0">
        <w:rPr>
          <w:rFonts w:ascii="Arial" w:hAnsi="Arial"/>
          <w:b/>
        </w:rPr>
        <w:t xml:space="preserve"> </w:t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B25B5">
        <w:rPr>
          <w:rFonts w:ascii="Arial" w:hAnsi="Arial"/>
          <w:b/>
        </w:rPr>
        <w:t xml:space="preserve">            </w:t>
      </w:r>
      <w:r w:rsidR="00C45A24" w:rsidRPr="007032B0">
        <w:rPr>
          <w:rFonts w:ascii="Arial" w:hAnsi="Arial"/>
          <w:b/>
        </w:rPr>
        <w:t xml:space="preserve"> </w:t>
      </w:r>
      <w:r w:rsidR="00CB25B5">
        <w:rPr>
          <w:rFonts w:ascii="Arial" w:hAnsi="Arial"/>
          <w:b/>
        </w:rPr>
        <w:t xml:space="preserve">   </w:t>
      </w:r>
      <w:r w:rsidR="00C45A24" w:rsidRPr="007032B0">
        <w:rPr>
          <w:rFonts w:ascii="Arial" w:hAnsi="Arial"/>
          <w:b/>
        </w:rPr>
        <w:t xml:space="preserve">        BRASILEIRO</w:t>
      </w:r>
    </w:p>
    <w:p w:rsidR="00C45A24" w:rsidRPr="007032B0" w:rsidRDefault="00204ACC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 xml:space="preserve">RUA </w:t>
      </w:r>
      <w:r w:rsidR="001328E0">
        <w:rPr>
          <w:rFonts w:ascii="Arial" w:hAnsi="Arial"/>
          <w:b/>
        </w:rPr>
        <w:t>RAMIRO BARCELOS</w:t>
      </w:r>
      <w:r w:rsidR="00AB28FA" w:rsidRPr="00AB28FA">
        <w:rPr>
          <w:rFonts w:ascii="Arial" w:hAnsi="Arial"/>
          <w:b/>
        </w:rPr>
        <w:t xml:space="preserve">, </w:t>
      </w:r>
      <w:r w:rsidR="001328E0">
        <w:rPr>
          <w:rFonts w:ascii="Arial" w:hAnsi="Arial"/>
          <w:b/>
        </w:rPr>
        <w:t>488/311</w:t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  <w:t xml:space="preserve">              </w:t>
      </w:r>
      <w:r w:rsidR="00CB25B5">
        <w:rPr>
          <w:rFonts w:ascii="Arial" w:hAnsi="Arial"/>
          <w:b/>
        </w:rPr>
        <w:t xml:space="preserve">                                           </w:t>
      </w:r>
      <w:r w:rsidR="00C45A24" w:rsidRPr="007032B0">
        <w:rPr>
          <w:rFonts w:ascii="Arial" w:hAnsi="Arial"/>
          <w:b/>
        </w:rPr>
        <w:t xml:space="preserve">  </w:t>
      </w:r>
      <w:r w:rsidR="00E31A7C" w:rsidRPr="007032B0">
        <w:rPr>
          <w:rFonts w:ascii="Arial" w:hAnsi="Arial"/>
          <w:b/>
        </w:rPr>
        <w:t>SOLTEIRO</w:t>
      </w:r>
    </w:p>
    <w:p w:rsidR="00C45A24" w:rsidRPr="007032B0" w:rsidRDefault="00AB28FA" w:rsidP="005E043C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RIO </w:t>
      </w:r>
      <w:r w:rsidR="001328E0">
        <w:rPr>
          <w:rFonts w:ascii="Arial" w:hAnsi="Arial"/>
          <w:b/>
        </w:rPr>
        <w:t xml:space="preserve">FLORESTA </w:t>
      </w:r>
      <w:r w:rsidR="005E043C" w:rsidRPr="007032B0">
        <w:rPr>
          <w:rFonts w:ascii="Arial" w:hAnsi="Arial"/>
          <w:b/>
        </w:rPr>
        <w:t xml:space="preserve"> </w:t>
      </w:r>
      <w:r w:rsidR="00C45A24" w:rsidRPr="007032B0">
        <w:rPr>
          <w:rFonts w:ascii="Arial" w:hAnsi="Arial"/>
          <w:b/>
        </w:rPr>
        <w:t>/RS -</w:t>
      </w:r>
      <w:r w:rsidR="00C45A24" w:rsidRPr="007032B0">
        <w:rPr>
          <w:rFonts w:ascii="Arial" w:hAnsi="Arial"/>
          <w:b/>
        </w:rPr>
        <w:tab/>
        <w:t xml:space="preserve">CEP </w:t>
      </w:r>
      <w:r w:rsidRPr="00AB28FA">
        <w:rPr>
          <w:rFonts w:ascii="Arial" w:hAnsi="Arial" w:cs="Arial"/>
          <w:b/>
        </w:rPr>
        <w:t>90430-090</w:t>
      </w:r>
      <w:r w:rsidRPr="00AB28FA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</w:r>
      <w:r w:rsidR="00C45A24" w:rsidRPr="007032B0">
        <w:rPr>
          <w:rFonts w:ascii="Arial" w:hAnsi="Arial"/>
          <w:b/>
        </w:rPr>
        <w:tab/>
        <w:t xml:space="preserve">           </w:t>
      </w:r>
      <w:r w:rsidR="00204ACC" w:rsidRPr="007032B0">
        <w:rPr>
          <w:rFonts w:ascii="Arial" w:hAnsi="Arial"/>
          <w:b/>
        </w:rPr>
        <w:t>Nascimento:</w:t>
      </w:r>
      <w:r w:rsidR="00E31A7C" w:rsidRPr="007032B0">
        <w:rPr>
          <w:rFonts w:ascii="Arial" w:hAnsi="Arial"/>
          <w:b/>
        </w:rPr>
        <w:t>20/04/1991</w:t>
      </w: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 w:rsidRPr="007032B0">
        <w:rPr>
          <w:rFonts w:ascii="Wingdings" w:hAnsi="Wingdings"/>
          <w:b/>
        </w:rPr>
        <w:t></w:t>
      </w:r>
      <w:r w:rsidRPr="007032B0">
        <w:rPr>
          <w:rFonts w:ascii="Arial" w:hAnsi="Arial"/>
          <w:b/>
        </w:rPr>
        <w:t xml:space="preserve">  (51) </w:t>
      </w:r>
      <w:r w:rsidR="00294C46" w:rsidRPr="007032B0">
        <w:rPr>
          <w:rFonts w:ascii="Arial" w:hAnsi="Arial"/>
          <w:b/>
        </w:rPr>
        <w:t>34</w:t>
      </w:r>
      <w:r w:rsidR="00B454DD" w:rsidRPr="007032B0">
        <w:rPr>
          <w:rFonts w:ascii="Arial" w:hAnsi="Arial"/>
          <w:b/>
        </w:rPr>
        <w:t>81</w:t>
      </w:r>
      <w:r w:rsidR="00F56F0A" w:rsidRPr="007032B0">
        <w:rPr>
          <w:rFonts w:ascii="Arial" w:hAnsi="Arial"/>
          <w:b/>
        </w:rPr>
        <w:t>-</w:t>
      </w:r>
      <w:r w:rsidR="00B454DD" w:rsidRPr="007032B0">
        <w:rPr>
          <w:rFonts w:ascii="Arial" w:hAnsi="Arial"/>
          <w:b/>
        </w:rPr>
        <w:t>1938</w:t>
      </w:r>
      <w:r w:rsidR="00F56F0A" w:rsidRPr="007032B0">
        <w:rPr>
          <w:rFonts w:ascii="Arial" w:hAnsi="Arial"/>
          <w:b/>
        </w:rPr>
        <w:t xml:space="preserve">  - (051) </w:t>
      </w:r>
      <w:r w:rsidR="00E31A7C" w:rsidRPr="007032B0">
        <w:rPr>
          <w:rFonts w:ascii="Arial" w:hAnsi="Arial"/>
          <w:b/>
        </w:rPr>
        <w:t>9180-4818</w:t>
      </w:r>
      <w:r w:rsidRPr="007032B0">
        <w:rPr>
          <w:rFonts w:ascii="Arial" w:hAnsi="Arial"/>
          <w:b/>
        </w:rPr>
        <w:t xml:space="preserve">        </w:t>
      </w:r>
      <w:r w:rsidR="00F56F0A" w:rsidRPr="007032B0">
        <w:rPr>
          <w:rFonts w:ascii="Arial" w:hAnsi="Arial"/>
          <w:b/>
        </w:rPr>
        <w:t xml:space="preserve"> </w:t>
      </w:r>
      <w:r w:rsidRPr="007032B0">
        <w:rPr>
          <w:rFonts w:ascii="Arial" w:hAnsi="Arial"/>
          <w:b/>
        </w:rPr>
        <w:t xml:space="preserve"> </w:t>
      </w:r>
      <w:r w:rsidR="00CC1287" w:rsidRPr="007032B0">
        <w:rPr>
          <w:rFonts w:ascii="Arial" w:hAnsi="Arial"/>
          <w:b/>
        </w:rPr>
        <w:t xml:space="preserve">                                                                 </w:t>
      </w:r>
      <w:r w:rsidRPr="007032B0">
        <w:rPr>
          <w:rFonts w:ascii="Arial" w:hAnsi="Arial"/>
          <w:b/>
        </w:rPr>
        <w:t xml:space="preserve">          </w:t>
      </w:r>
      <w:r w:rsidRPr="007032B0">
        <w:rPr>
          <w:rFonts w:ascii="Wingdings" w:hAnsi="Wingdings"/>
          <w:b/>
        </w:rPr>
        <w:t></w:t>
      </w:r>
      <w:r w:rsidR="00294C46" w:rsidRPr="007032B0">
        <w:rPr>
          <w:rFonts w:ascii="Arial" w:hAnsi="Arial"/>
          <w:b/>
        </w:rPr>
        <w:t xml:space="preserve">   </w:t>
      </w:r>
      <w:r w:rsidR="00F07C5B" w:rsidRPr="007032B0">
        <w:rPr>
          <w:rFonts w:ascii="Arial" w:hAnsi="Arial"/>
          <w:b/>
        </w:rPr>
        <w:t>b</w:t>
      </w:r>
      <w:r w:rsidR="00515331" w:rsidRPr="007032B0">
        <w:rPr>
          <w:rFonts w:ascii="Arial" w:hAnsi="Arial"/>
          <w:b/>
        </w:rPr>
        <w:t>_engel1@hotmail.com</w:t>
      </w:r>
      <w:r w:rsidRPr="007032B0">
        <w:rPr>
          <w:rFonts w:ascii="Arial" w:hAnsi="Arial"/>
          <w:b/>
        </w:rPr>
        <w:t xml:space="preserve">    </w:t>
      </w: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C45A24" w:rsidRPr="007032B0" w:rsidRDefault="00C45A24">
      <w:pPr>
        <w:pStyle w:val="Cargo"/>
        <w:pBdr>
          <w:top w:val="single" w:sz="1" w:space="1" w:color="000000"/>
          <w:bottom w:val="single" w:sz="1" w:space="1" w:color="000000"/>
        </w:pBdr>
        <w:spacing w:after="0" w:line="240" w:lineRule="auto"/>
        <w:ind w:left="357"/>
        <w:jc w:val="center"/>
        <w:rPr>
          <w:rFonts w:ascii="Arial" w:hAnsi="Arial"/>
          <w:b/>
        </w:rPr>
      </w:pPr>
      <w:r w:rsidRPr="007032B0">
        <w:rPr>
          <w:rFonts w:ascii="Arial" w:hAnsi="Arial"/>
          <w:b/>
        </w:rPr>
        <w:t>OBJETIVO: ÁREA INDUSTRIAL</w:t>
      </w: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FORMAÇÃO ACADÊMICA</w:t>
      </w:r>
      <w:r w:rsidR="00D10D18">
        <w:rPr>
          <w:rFonts w:ascii="Arial" w:hAnsi="Arial"/>
          <w:b/>
        </w:rPr>
        <w:t>:</w:t>
      </w:r>
    </w:p>
    <w:p w:rsidR="00C45A24" w:rsidRPr="007032B0" w:rsidRDefault="00C45A24">
      <w:pPr>
        <w:rPr>
          <w:b/>
          <w:sz w:val="20"/>
        </w:rPr>
      </w:pPr>
    </w:p>
    <w:p w:rsidR="00C939D6" w:rsidRPr="007032B0" w:rsidRDefault="00D543D5" w:rsidP="00C939D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Cursando engenharia química, </w:t>
      </w:r>
      <w:r w:rsidR="001328E0">
        <w:rPr>
          <w:rFonts w:ascii="Arial" w:hAnsi="Arial"/>
          <w:b/>
        </w:rPr>
        <w:t>7</w:t>
      </w:r>
      <w:r w:rsidR="00C939D6" w:rsidRPr="007032B0">
        <w:rPr>
          <w:rFonts w:ascii="Arial" w:hAnsi="Arial"/>
          <w:b/>
        </w:rPr>
        <w:t>° semestre, PUCRS</w:t>
      </w:r>
    </w:p>
    <w:p w:rsidR="00DA4054" w:rsidRPr="00DA4054" w:rsidRDefault="00F07C5B" w:rsidP="00DA4054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 xml:space="preserve">Curso de Desenvolvimento e Liderança DL </w:t>
      </w:r>
      <w:r w:rsidR="00AB28FA">
        <w:rPr>
          <w:rFonts w:ascii="Arial" w:hAnsi="Arial"/>
          <w:b/>
        </w:rPr>
        <w:t>(</w:t>
      </w:r>
      <w:r w:rsidRPr="007032B0">
        <w:rPr>
          <w:rFonts w:ascii="Arial" w:hAnsi="Arial"/>
          <w:b/>
        </w:rPr>
        <w:t>32</w:t>
      </w:r>
      <w:r w:rsidR="00AB28FA">
        <w:rPr>
          <w:rFonts w:ascii="Arial" w:hAnsi="Arial"/>
          <w:b/>
        </w:rPr>
        <w:t>)</w:t>
      </w:r>
      <w:r w:rsidR="00DA4054">
        <w:rPr>
          <w:rFonts w:ascii="Arial" w:hAnsi="Arial"/>
          <w:b/>
        </w:rPr>
        <w:t xml:space="preserve"> </w:t>
      </w:r>
    </w:p>
    <w:p w:rsidR="007032B0" w:rsidRPr="007032B0" w:rsidRDefault="007032B0" w:rsidP="007032B0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Curso de Underground Coal Gasification</w:t>
      </w:r>
    </w:p>
    <w:p w:rsidR="007032B0" w:rsidRPr="007032B0" w:rsidRDefault="007032B0" w:rsidP="007032B0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Curso de Coal Bed Methane</w:t>
      </w:r>
    </w:p>
    <w:p w:rsidR="007032B0" w:rsidRPr="007032B0" w:rsidRDefault="00F07C5B" w:rsidP="007032B0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Mini curso de Obtenção de óleos essenciais</w:t>
      </w:r>
    </w:p>
    <w:p w:rsidR="00C939D6" w:rsidRDefault="00F07C5B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Mini curso de Visio para projeto de processos químicos</w:t>
      </w:r>
    </w:p>
    <w:p w:rsidR="001328E0" w:rsidRDefault="001328E0" w:rsidP="00DA4054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Curso Gerênciamento de projeto (Pmtech)</w:t>
      </w:r>
    </w:p>
    <w:p w:rsidR="001328E0" w:rsidRDefault="001328E0" w:rsidP="00DA4054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Workshop de Projec Model Canvas </w:t>
      </w:r>
    </w:p>
    <w:p w:rsidR="00DA4054" w:rsidRDefault="00DA4054" w:rsidP="00DA4054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Curso de Negociação e Vendas (INEXH)</w:t>
      </w:r>
    </w:p>
    <w:p w:rsidR="001328E0" w:rsidRPr="001328E0" w:rsidRDefault="001328E0" w:rsidP="001328E0"/>
    <w:p w:rsidR="00DA4054" w:rsidRDefault="00DA4054" w:rsidP="00DA4054"/>
    <w:p w:rsidR="00DA4054" w:rsidRPr="00DA4054" w:rsidRDefault="00DA4054" w:rsidP="00DA4054"/>
    <w:p w:rsidR="007032B0" w:rsidRPr="007032B0" w:rsidRDefault="007032B0" w:rsidP="007032B0">
      <w:pPr>
        <w:rPr>
          <w:b/>
        </w:rPr>
      </w:pPr>
    </w:p>
    <w:p w:rsidR="00C45A24" w:rsidRPr="007032B0" w:rsidRDefault="00C45A24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897800" w:rsidRPr="007032B0" w:rsidRDefault="007032B0" w:rsidP="007032B0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 w:rsidRPr="007032B0">
        <w:rPr>
          <w:rFonts w:ascii="Arial" w:hAnsi="Arial"/>
          <w:b/>
        </w:rPr>
        <w:t>LINGUAS</w:t>
      </w:r>
      <w:r w:rsidR="00D10D18">
        <w:rPr>
          <w:rFonts w:ascii="Arial" w:hAnsi="Arial"/>
          <w:b/>
        </w:rPr>
        <w:t>:</w:t>
      </w:r>
    </w:p>
    <w:p w:rsidR="007032B0" w:rsidRPr="007032B0" w:rsidRDefault="007032B0" w:rsidP="007032B0">
      <w:pPr>
        <w:rPr>
          <w:b/>
        </w:rPr>
      </w:pPr>
    </w:p>
    <w:p w:rsidR="00897800" w:rsidRPr="007032B0" w:rsidRDefault="008701EF" w:rsidP="007032B0">
      <w:pPr>
        <w:pStyle w:val="ListParagraph"/>
        <w:numPr>
          <w:ilvl w:val="0"/>
          <w:numId w:val="9"/>
        </w:numPr>
        <w:rPr>
          <w:b/>
          <w:sz w:val="20"/>
        </w:rPr>
      </w:pPr>
      <w:r w:rsidRPr="007032B0">
        <w:rPr>
          <w:b/>
          <w:sz w:val="20"/>
        </w:rPr>
        <w:t>Inglês</w:t>
      </w:r>
      <w:r w:rsidR="00AB28FA">
        <w:rPr>
          <w:b/>
          <w:sz w:val="20"/>
        </w:rPr>
        <w:t xml:space="preserve"> – F</w:t>
      </w:r>
      <w:r w:rsidR="007032B0" w:rsidRPr="007032B0">
        <w:rPr>
          <w:b/>
          <w:sz w:val="20"/>
        </w:rPr>
        <w:t>luente</w:t>
      </w:r>
    </w:p>
    <w:p w:rsidR="007032B0" w:rsidRPr="007032B0" w:rsidRDefault="007032B0" w:rsidP="007032B0">
      <w:pPr>
        <w:pStyle w:val="ListParagraph"/>
        <w:numPr>
          <w:ilvl w:val="0"/>
          <w:numId w:val="9"/>
        </w:numPr>
        <w:rPr>
          <w:b/>
          <w:sz w:val="20"/>
        </w:rPr>
      </w:pPr>
      <w:r w:rsidRPr="007032B0">
        <w:rPr>
          <w:b/>
          <w:sz w:val="20"/>
        </w:rPr>
        <w:t xml:space="preserve">Espanhol – </w:t>
      </w:r>
      <w:r w:rsidR="007C512D">
        <w:rPr>
          <w:b/>
          <w:sz w:val="20"/>
        </w:rPr>
        <w:t xml:space="preserve">Fluente </w:t>
      </w:r>
    </w:p>
    <w:p w:rsidR="007032B0" w:rsidRPr="007032B0" w:rsidRDefault="007032B0" w:rsidP="007032B0">
      <w:pPr>
        <w:pStyle w:val="ListParagraph"/>
        <w:numPr>
          <w:ilvl w:val="0"/>
          <w:numId w:val="9"/>
        </w:numPr>
        <w:rPr>
          <w:b/>
          <w:sz w:val="20"/>
        </w:rPr>
      </w:pPr>
      <w:r w:rsidRPr="007032B0">
        <w:rPr>
          <w:b/>
          <w:sz w:val="20"/>
        </w:rPr>
        <w:t xml:space="preserve">Alemão – </w:t>
      </w:r>
      <w:r w:rsidR="00AB28FA">
        <w:rPr>
          <w:b/>
          <w:sz w:val="20"/>
        </w:rPr>
        <w:t>I</w:t>
      </w:r>
      <w:r w:rsidR="00CB25B5">
        <w:rPr>
          <w:b/>
          <w:sz w:val="20"/>
        </w:rPr>
        <w:t>ntermediário</w:t>
      </w:r>
    </w:p>
    <w:p w:rsidR="006F18B8" w:rsidRPr="007032B0" w:rsidRDefault="006F18B8" w:rsidP="006F18B8">
      <w:pPr>
        <w:rPr>
          <w:b/>
          <w:sz w:val="20"/>
        </w:rPr>
      </w:pPr>
    </w:p>
    <w:p w:rsidR="007032B0" w:rsidRPr="007032B0" w:rsidRDefault="007032B0" w:rsidP="007032B0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7032B0" w:rsidRDefault="00D10D18" w:rsidP="007032B0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OUTRAS QUALIFICAÇÕES:</w:t>
      </w:r>
    </w:p>
    <w:p w:rsidR="007032B0" w:rsidRPr="007032B0" w:rsidRDefault="007032B0" w:rsidP="007032B0"/>
    <w:p w:rsidR="007032B0" w:rsidRPr="007032B0" w:rsidRDefault="007032B0" w:rsidP="007032B0">
      <w:pPr>
        <w:pStyle w:val="ListParagraph"/>
        <w:numPr>
          <w:ilvl w:val="0"/>
          <w:numId w:val="10"/>
        </w:numPr>
        <w:rPr>
          <w:b/>
          <w:sz w:val="20"/>
        </w:rPr>
      </w:pPr>
      <w:r w:rsidRPr="007032B0">
        <w:rPr>
          <w:b/>
          <w:sz w:val="20"/>
        </w:rPr>
        <w:t>World</w:t>
      </w:r>
    </w:p>
    <w:p w:rsidR="007032B0" w:rsidRPr="007032B0" w:rsidRDefault="007032B0" w:rsidP="007032B0">
      <w:pPr>
        <w:pStyle w:val="ListParagraph"/>
        <w:numPr>
          <w:ilvl w:val="0"/>
          <w:numId w:val="10"/>
        </w:numPr>
        <w:rPr>
          <w:b/>
          <w:sz w:val="20"/>
        </w:rPr>
      </w:pPr>
      <w:r w:rsidRPr="007032B0">
        <w:rPr>
          <w:b/>
          <w:sz w:val="20"/>
        </w:rPr>
        <w:t>PowerPoint</w:t>
      </w:r>
    </w:p>
    <w:p w:rsidR="007032B0" w:rsidRDefault="007032B0" w:rsidP="007032B0">
      <w:pPr>
        <w:pStyle w:val="ListParagraph"/>
        <w:numPr>
          <w:ilvl w:val="0"/>
          <w:numId w:val="10"/>
        </w:numPr>
        <w:rPr>
          <w:b/>
          <w:sz w:val="20"/>
        </w:rPr>
      </w:pPr>
      <w:r w:rsidRPr="007032B0">
        <w:rPr>
          <w:b/>
          <w:sz w:val="20"/>
        </w:rPr>
        <w:t>Excel</w:t>
      </w:r>
    </w:p>
    <w:p w:rsidR="001328E0" w:rsidRPr="007032B0" w:rsidRDefault="001328E0" w:rsidP="007032B0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b/>
          <w:sz w:val="20"/>
        </w:rPr>
        <w:t>Autocad</w:t>
      </w:r>
    </w:p>
    <w:p w:rsidR="007032B0" w:rsidRPr="006F18B8" w:rsidRDefault="007032B0" w:rsidP="006F18B8"/>
    <w:p w:rsidR="007032B0" w:rsidRPr="008701EF" w:rsidRDefault="007032B0" w:rsidP="007032B0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7032B0" w:rsidRPr="008701EF" w:rsidRDefault="00D10D18" w:rsidP="007032B0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EXPERIÊ</w:t>
      </w:r>
      <w:r w:rsidR="007032B0" w:rsidRPr="008701EF">
        <w:rPr>
          <w:rFonts w:ascii="Arial" w:hAnsi="Arial"/>
          <w:b/>
        </w:rPr>
        <w:t>NCIAS</w:t>
      </w:r>
      <w:r>
        <w:rPr>
          <w:rFonts w:ascii="Arial" w:hAnsi="Arial"/>
          <w:b/>
        </w:rPr>
        <w:t xml:space="preserve">: </w:t>
      </w:r>
    </w:p>
    <w:p w:rsidR="007032B0" w:rsidRPr="00CB25B5" w:rsidRDefault="007032B0" w:rsidP="007032B0">
      <w:pPr>
        <w:rPr>
          <w:b/>
          <w:sz w:val="20"/>
        </w:rPr>
      </w:pPr>
    </w:p>
    <w:p w:rsidR="007032B0" w:rsidRDefault="00CB25B5" w:rsidP="007032B0">
      <w:pPr>
        <w:rPr>
          <w:b/>
          <w:sz w:val="20"/>
        </w:rPr>
      </w:pPr>
      <w:r>
        <w:rPr>
          <w:b/>
          <w:sz w:val="20"/>
        </w:rPr>
        <w:t xml:space="preserve">Participação nos projetos de pesquisa do </w:t>
      </w:r>
      <w:r w:rsidR="007032B0" w:rsidRPr="00CB25B5">
        <w:rPr>
          <w:b/>
          <w:sz w:val="20"/>
        </w:rPr>
        <w:t xml:space="preserve">Centro de </w:t>
      </w:r>
      <w:r w:rsidR="008701EF" w:rsidRPr="00CB25B5">
        <w:rPr>
          <w:b/>
          <w:sz w:val="20"/>
        </w:rPr>
        <w:t>Excelência</w:t>
      </w:r>
      <w:r w:rsidR="007032B0" w:rsidRPr="00CB25B5">
        <w:rPr>
          <w:b/>
          <w:sz w:val="20"/>
        </w:rPr>
        <w:t xml:space="preserve"> em Pesquisa em Armazenamento de Carbono (CEPAC – PETROBRÁS), com duração de </w:t>
      </w:r>
      <w:r w:rsidR="008701EF" w:rsidRPr="00CB25B5">
        <w:rPr>
          <w:b/>
          <w:sz w:val="20"/>
        </w:rPr>
        <w:t>um</w:t>
      </w:r>
      <w:r>
        <w:rPr>
          <w:b/>
          <w:sz w:val="20"/>
        </w:rPr>
        <w:t xml:space="preserve"> ano, atuando na área de modelagem numérica de reservatórios geológicos</w:t>
      </w:r>
      <w:r w:rsidR="00284ED0">
        <w:rPr>
          <w:b/>
          <w:sz w:val="20"/>
        </w:rPr>
        <w:t>,</w:t>
      </w:r>
      <w:r>
        <w:rPr>
          <w:b/>
          <w:sz w:val="20"/>
        </w:rPr>
        <w:t xml:space="preserve"> preparação</w:t>
      </w:r>
      <w:r w:rsidR="00284ED0">
        <w:rPr>
          <w:b/>
          <w:sz w:val="20"/>
        </w:rPr>
        <w:t>de amostras para testes</w:t>
      </w:r>
      <w:r w:rsidR="00AB28FA">
        <w:rPr>
          <w:b/>
          <w:sz w:val="20"/>
        </w:rPr>
        <w:t xml:space="preserve"> seguindo procedimentos padrão</w:t>
      </w:r>
      <w:r w:rsidR="00284ED0">
        <w:rPr>
          <w:b/>
          <w:sz w:val="20"/>
        </w:rPr>
        <w:t>, analise de amostras, inte</w:t>
      </w:r>
      <w:r w:rsidR="00AB28FA">
        <w:rPr>
          <w:b/>
          <w:sz w:val="20"/>
        </w:rPr>
        <w:t>rpretação de resulados obtidos,</w:t>
      </w:r>
      <w:r w:rsidR="00284ED0">
        <w:rPr>
          <w:b/>
          <w:sz w:val="20"/>
        </w:rPr>
        <w:t xml:space="preserve"> elaboração de relatórios</w:t>
      </w:r>
      <w:r w:rsidR="00AB28FA">
        <w:rPr>
          <w:b/>
          <w:sz w:val="20"/>
        </w:rPr>
        <w:t xml:space="preserve"> e pesquisa de novos procedimentos</w:t>
      </w:r>
      <w:r w:rsidR="009F36EA">
        <w:rPr>
          <w:b/>
          <w:sz w:val="20"/>
        </w:rPr>
        <w:t xml:space="preserve"> (2011 – 2012)</w:t>
      </w:r>
    </w:p>
    <w:p w:rsidR="00C939D6" w:rsidRDefault="00C939D6" w:rsidP="00284ED0">
      <w:pPr>
        <w:pStyle w:val="Cargo"/>
        <w:spacing w:after="0" w:line="240" w:lineRule="auto"/>
        <w:jc w:val="both"/>
        <w:rPr>
          <w:rFonts w:ascii="Arial" w:hAnsi="Arial"/>
          <w:b/>
        </w:rPr>
      </w:pPr>
    </w:p>
    <w:p w:rsidR="00456557" w:rsidRDefault="00456557" w:rsidP="00456557"/>
    <w:p w:rsidR="00456557" w:rsidRDefault="001328E0" w:rsidP="00456557">
      <w:pPr>
        <w:rPr>
          <w:b/>
          <w:sz w:val="20"/>
        </w:rPr>
      </w:pPr>
      <w:r>
        <w:rPr>
          <w:b/>
          <w:sz w:val="20"/>
        </w:rPr>
        <w:t xml:space="preserve">Cargo de coordenadoria, pjanejamento </w:t>
      </w:r>
      <w:r w:rsidR="00456557">
        <w:rPr>
          <w:b/>
          <w:sz w:val="20"/>
        </w:rPr>
        <w:t>e supervisão na empresa INX produções e eventos, gerenciando grupos de trabalhos</w:t>
      </w:r>
      <w:r>
        <w:rPr>
          <w:b/>
          <w:sz w:val="20"/>
        </w:rPr>
        <w:t xml:space="preserve">, </w:t>
      </w:r>
      <w:r w:rsidR="00456557">
        <w:rPr>
          <w:b/>
          <w:sz w:val="20"/>
        </w:rPr>
        <w:t>cuidando de logística de materiais e pessoas, elaborando planos de trabalho e relatórios com resultados finais para apresentação aos clientes.</w:t>
      </w:r>
      <w:r w:rsidR="009F36EA">
        <w:rPr>
          <w:b/>
          <w:sz w:val="20"/>
        </w:rPr>
        <w:t xml:space="preserve"> (2012 – 2013)</w:t>
      </w:r>
    </w:p>
    <w:p w:rsidR="001328E0" w:rsidRDefault="001328E0" w:rsidP="00456557">
      <w:pPr>
        <w:rPr>
          <w:b/>
          <w:sz w:val="20"/>
        </w:rPr>
      </w:pPr>
    </w:p>
    <w:p w:rsidR="001328E0" w:rsidRDefault="001328E0" w:rsidP="00456557">
      <w:pPr>
        <w:rPr>
          <w:b/>
          <w:sz w:val="20"/>
        </w:rPr>
      </w:pPr>
    </w:p>
    <w:p w:rsidR="001328E0" w:rsidRPr="00456557" w:rsidRDefault="001328E0" w:rsidP="00456557">
      <w:pPr>
        <w:rPr>
          <w:b/>
          <w:sz w:val="20"/>
        </w:rPr>
      </w:pPr>
      <w:r>
        <w:rPr>
          <w:b/>
          <w:sz w:val="20"/>
        </w:rPr>
        <w:t xml:space="preserve">Estágio Superior na empresa SOUZA CRUZ na </w:t>
      </w:r>
      <w:r w:rsidR="007123D1">
        <w:rPr>
          <w:b/>
          <w:sz w:val="20"/>
        </w:rPr>
        <w:t xml:space="preserve">área de ENGENHARIA DE PROCESSOS (Departamento gráfico) </w:t>
      </w:r>
      <w:r>
        <w:rPr>
          <w:b/>
          <w:sz w:val="20"/>
        </w:rPr>
        <w:t>atuando</w:t>
      </w:r>
      <w:r w:rsidR="007123D1">
        <w:rPr>
          <w:b/>
          <w:sz w:val="20"/>
        </w:rPr>
        <w:t xml:space="preserve"> nas áreas de rotogravura, galvanoplastia e corte</w:t>
      </w:r>
      <w:bookmarkStart w:id="0" w:name="_GoBack"/>
      <w:bookmarkEnd w:id="0"/>
      <w:r>
        <w:rPr>
          <w:b/>
          <w:sz w:val="20"/>
        </w:rPr>
        <w:t xml:space="preserve"> como Gerênte de projetos e tendo como resultados obtidos uma nova implementação de metodologia de projetos na área além de ter como destaque o projeto Delivery, ocorrido na principal máquina do departamento fazendo com que a mesma diminua sua capacidade em 22%. Tendo como funções desenvo</w:t>
      </w:r>
      <w:r w:rsidR="00E37EFD">
        <w:rPr>
          <w:b/>
          <w:sz w:val="20"/>
        </w:rPr>
        <w:t>lver todas as etapas de projeto, com maior ênfase na fase de planejamento e execução.</w:t>
      </w:r>
      <w:r w:rsidR="009F36EA">
        <w:rPr>
          <w:b/>
          <w:sz w:val="20"/>
        </w:rPr>
        <w:t xml:space="preserve"> (2013 – atual)</w:t>
      </w:r>
    </w:p>
    <w:p w:rsidR="00C939D6" w:rsidRDefault="00C939D6" w:rsidP="00456F52">
      <w:pPr>
        <w:pStyle w:val="Cargo"/>
        <w:spacing w:after="0" w:line="240" w:lineRule="auto"/>
        <w:ind w:left="357"/>
        <w:jc w:val="both"/>
        <w:rPr>
          <w:rFonts w:ascii="Arial" w:hAnsi="Arial"/>
          <w:b/>
        </w:rPr>
      </w:pPr>
    </w:p>
    <w:p w:rsidR="006D1F90" w:rsidRDefault="006D1F90" w:rsidP="00456F52">
      <w:pPr>
        <w:pStyle w:val="ListParagraph"/>
        <w:rPr>
          <w:sz w:val="20"/>
        </w:rPr>
      </w:pPr>
    </w:p>
    <w:p w:rsidR="00F16759" w:rsidRPr="00F16759" w:rsidRDefault="00F16759" w:rsidP="00F16759">
      <w:pPr>
        <w:rPr>
          <w:sz w:val="20"/>
        </w:rPr>
        <w:sectPr w:rsidR="00F16759" w:rsidRPr="00F16759">
          <w:footnotePr>
            <w:pos w:val="beneathText"/>
          </w:footnotePr>
          <w:pgSz w:w="11905" w:h="16837"/>
          <w:pgMar w:top="851" w:right="851" w:bottom="851" w:left="851" w:header="720" w:footer="720" w:gutter="0"/>
          <w:cols w:space="720"/>
          <w:docGrid w:linePitch="360"/>
        </w:sectPr>
      </w:pPr>
    </w:p>
    <w:p w:rsidR="00C45A24" w:rsidRDefault="00C45A24" w:rsidP="00240A67"/>
    <w:p w:rsidR="00456F52" w:rsidRDefault="00456F52" w:rsidP="00240A67">
      <w:pPr>
        <w:rPr>
          <w:noProof/>
          <w:lang w:eastAsia="pt-BR"/>
        </w:rPr>
      </w:pPr>
    </w:p>
    <w:p w:rsidR="00D92612" w:rsidRDefault="00D92612" w:rsidP="00240A67">
      <w:pPr>
        <w:rPr>
          <w:noProof/>
          <w:lang w:eastAsia="pt-BR"/>
        </w:rPr>
      </w:pPr>
    </w:p>
    <w:p w:rsidR="00D92612" w:rsidRDefault="00D92612" w:rsidP="00240A67">
      <w:pPr>
        <w:rPr>
          <w:noProof/>
          <w:lang w:eastAsia="pt-BR"/>
        </w:rPr>
      </w:pPr>
    </w:p>
    <w:sectPr w:rsidR="00D92612" w:rsidSect="00817A51">
      <w:footnotePr>
        <w:pos w:val="beneathText"/>
      </w:footnotePr>
      <w:type w:val="continuous"/>
      <w:pgSz w:w="11905" w:h="16837"/>
      <w:pgMar w:top="851" w:right="851" w:bottom="85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07" w:rsidRDefault="00DC4307">
      <w:r>
        <w:separator/>
      </w:r>
    </w:p>
  </w:endnote>
  <w:endnote w:type="continuationSeparator" w:id="0">
    <w:p w:rsidR="00DC4307" w:rsidRDefault="00DC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07" w:rsidRDefault="00DC4307">
      <w:r>
        <w:separator/>
      </w:r>
    </w:p>
  </w:footnote>
  <w:footnote w:type="continuationSeparator" w:id="0">
    <w:p w:rsidR="00DC4307" w:rsidRDefault="00DC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4"/>
    <w:lvl w:ilvl="0">
      <w:start w:val="1"/>
      <w:numFmt w:val="bullet"/>
      <w:lvlText w:val="*"/>
      <w:lvlJc w:val="left"/>
      <w:pPr>
        <w:tabs>
          <w:tab w:val="num" w:pos="502"/>
        </w:tabs>
        <w:ind w:left="502" w:hanging="360"/>
      </w:pPr>
      <w:rPr>
        <w:rFonts w:ascii="Times New Roman" w:hAnsi="Times New Roman"/>
      </w:rPr>
    </w:lvl>
  </w:abstractNum>
  <w:abstractNum w:abstractNumId="1">
    <w:nsid w:val="00000002"/>
    <w:multiLevelType w:val="singleLevel"/>
    <w:tmpl w:val="00000002"/>
    <w:name w:val="WW8Num15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3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/>
        <w:b w:val="0"/>
        <w:i w:val="0"/>
        <w:sz w:val="20"/>
      </w:rPr>
    </w:lvl>
  </w:abstractNum>
  <w:abstractNum w:abstractNumId="3">
    <w:nsid w:val="00000004"/>
    <w:multiLevelType w:val="singleLevel"/>
    <w:tmpl w:val="00000004"/>
    <w:lvl w:ilvl="0">
      <w:numFmt w:val="bullet"/>
      <w:lvlText w:val="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2DAC4A4C"/>
    <w:multiLevelType w:val="hybridMultilevel"/>
    <w:tmpl w:val="3614E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F1BAB"/>
    <w:multiLevelType w:val="hybridMultilevel"/>
    <w:tmpl w:val="433CB2BA"/>
    <w:lvl w:ilvl="0" w:tplc="22D6EF2A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029DC"/>
    <w:multiLevelType w:val="hybridMultilevel"/>
    <w:tmpl w:val="4EC8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E3F60"/>
    <w:multiLevelType w:val="hybridMultilevel"/>
    <w:tmpl w:val="9B0C9E48"/>
    <w:lvl w:ilvl="0" w:tplc="AF6685A6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9108F"/>
    <w:multiLevelType w:val="hybridMultilevel"/>
    <w:tmpl w:val="C78E2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A6"/>
    <w:rsid w:val="00052EA6"/>
    <w:rsid w:val="0008181C"/>
    <w:rsid w:val="0008256A"/>
    <w:rsid w:val="000A28D7"/>
    <w:rsid w:val="00113DC1"/>
    <w:rsid w:val="00125938"/>
    <w:rsid w:val="001328E0"/>
    <w:rsid w:val="001372E3"/>
    <w:rsid w:val="001546D0"/>
    <w:rsid w:val="001F0D7B"/>
    <w:rsid w:val="001F7DAD"/>
    <w:rsid w:val="00204ACC"/>
    <w:rsid w:val="002336DB"/>
    <w:rsid w:val="002342D4"/>
    <w:rsid w:val="00240A67"/>
    <w:rsid w:val="00260949"/>
    <w:rsid w:val="00284ED0"/>
    <w:rsid w:val="00294C46"/>
    <w:rsid w:val="002D4787"/>
    <w:rsid w:val="003237D2"/>
    <w:rsid w:val="0038548E"/>
    <w:rsid w:val="00400316"/>
    <w:rsid w:val="00422C78"/>
    <w:rsid w:val="004242DE"/>
    <w:rsid w:val="00440AB3"/>
    <w:rsid w:val="004434F0"/>
    <w:rsid w:val="00456557"/>
    <w:rsid w:val="00456F52"/>
    <w:rsid w:val="004937A4"/>
    <w:rsid w:val="00515331"/>
    <w:rsid w:val="005667C0"/>
    <w:rsid w:val="00583479"/>
    <w:rsid w:val="005946E4"/>
    <w:rsid w:val="005D51AF"/>
    <w:rsid w:val="005D7109"/>
    <w:rsid w:val="005E043C"/>
    <w:rsid w:val="00622906"/>
    <w:rsid w:val="006C453E"/>
    <w:rsid w:val="006D1F90"/>
    <w:rsid w:val="006F18B8"/>
    <w:rsid w:val="007032B0"/>
    <w:rsid w:val="007123D1"/>
    <w:rsid w:val="00732F9E"/>
    <w:rsid w:val="00751DC3"/>
    <w:rsid w:val="007C512D"/>
    <w:rsid w:val="00803392"/>
    <w:rsid w:val="00817A51"/>
    <w:rsid w:val="008226F6"/>
    <w:rsid w:val="0085449E"/>
    <w:rsid w:val="008701EF"/>
    <w:rsid w:val="00897800"/>
    <w:rsid w:val="008C32C5"/>
    <w:rsid w:val="008E707E"/>
    <w:rsid w:val="00952A0C"/>
    <w:rsid w:val="00976082"/>
    <w:rsid w:val="009B1DEF"/>
    <w:rsid w:val="009F36EA"/>
    <w:rsid w:val="00A178CE"/>
    <w:rsid w:val="00AB28FA"/>
    <w:rsid w:val="00AB3AD1"/>
    <w:rsid w:val="00AC72EB"/>
    <w:rsid w:val="00AF0B3F"/>
    <w:rsid w:val="00B454DD"/>
    <w:rsid w:val="00BC41A5"/>
    <w:rsid w:val="00BE57EC"/>
    <w:rsid w:val="00C45A24"/>
    <w:rsid w:val="00C86649"/>
    <w:rsid w:val="00C91F55"/>
    <w:rsid w:val="00C939D6"/>
    <w:rsid w:val="00CB25B5"/>
    <w:rsid w:val="00CC1287"/>
    <w:rsid w:val="00D10D18"/>
    <w:rsid w:val="00D543D5"/>
    <w:rsid w:val="00D556F1"/>
    <w:rsid w:val="00D62EF4"/>
    <w:rsid w:val="00D75B68"/>
    <w:rsid w:val="00D92612"/>
    <w:rsid w:val="00DA4054"/>
    <w:rsid w:val="00DA4759"/>
    <w:rsid w:val="00DC4307"/>
    <w:rsid w:val="00DC68E9"/>
    <w:rsid w:val="00DE6B8D"/>
    <w:rsid w:val="00DF03CA"/>
    <w:rsid w:val="00E31A7C"/>
    <w:rsid w:val="00E37EFD"/>
    <w:rsid w:val="00E44C07"/>
    <w:rsid w:val="00EF0276"/>
    <w:rsid w:val="00F07C5B"/>
    <w:rsid w:val="00F16759"/>
    <w:rsid w:val="00F16CD5"/>
    <w:rsid w:val="00F56F0A"/>
    <w:rsid w:val="00F814FE"/>
    <w:rsid w:val="00F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A51"/>
    <w:pPr>
      <w:suppressAutoHyphens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17A51"/>
    <w:pPr>
      <w:keepNext/>
      <w:tabs>
        <w:tab w:val="num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7A51"/>
    <w:rPr>
      <w:rFonts w:ascii="Symbol" w:hAnsi="Symbol"/>
    </w:rPr>
  </w:style>
  <w:style w:type="character" w:customStyle="1" w:styleId="WW8Num3z0">
    <w:name w:val="WW8Num3z0"/>
    <w:rsid w:val="00817A51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817A51"/>
    <w:rPr>
      <w:rFonts w:ascii="Courier New" w:hAnsi="Courier New"/>
    </w:rPr>
  </w:style>
  <w:style w:type="character" w:customStyle="1" w:styleId="WW8Num3z2">
    <w:name w:val="WW8Num3z2"/>
    <w:rsid w:val="00817A51"/>
    <w:rPr>
      <w:rFonts w:ascii="Wingdings" w:hAnsi="Wingdings"/>
    </w:rPr>
  </w:style>
  <w:style w:type="character" w:customStyle="1" w:styleId="WW8Num3z3">
    <w:name w:val="WW8Num3z3"/>
    <w:rsid w:val="00817A51"/>
    <w:rPr>
      <w:rFonts w:ascii="Symbol" w:hAnsi="Symbol"/>
    </w:rPr>
  </w:style>
  <w:style w:type="character" w:customStyle="1" w:styleId="WW8Num4z0">
    <w:name w:val="WW8Num4z0"/>
    <w:rsid w:val="00817A51"/>
    <w:rPr>
      <w:rFonts w:ascii="Symbol" w:hAnsi="Symbol"/>
    </w:rPr>
  </w:style>
  <w:style w:type="character" w:customStyle="1" w:styleId="WW8Num9z0">
    <w:name w:val="WW8Num9z0"/>
    <w:rsid w:val="00817A51"/>
    <w:rPr>
      <w:rFonts w:ascii="Times New Roman" w:hAnsi="Times New Roman"/>
    </w:rPr>
  </w:style>
  <w:style w:type="character" w:customStyle="1" w:styleId="WW8Num11z0">
    <w:name w:val="WW8Num11z0"/>
    <w:rsid w:val="00817A51"/>
    <w:rPr>
      <w:rFonts w:ascii="Times New Roman" w:hAnsi="Times New Roman"/>
    </w:rPr>
  </w:style>
  <w:style w:type="character" w:customStyle="1" w:styleId="WW8Num12z0">
    <w:name w:val="WW8Num12z0"/>
    <w:rsid w:val="00817A51"/>
    <w:rPr>
      <w:rFonts w:ascii="Symbol" w:hAnsi="Symbol"/>
    </w:rPr>
  </w:style>
  <w:style w:type="character" w:customStyle="1" w:styleId="WW8Num13z0">
    <w:name w:val="WW8Num13z0"/>
    <w:rsid w:val="00817A51"/>
    <w:rPr>
      <w:rFonts w:ascii="Symbol" w:hAnsi="Symbol"/>
    </w:rPr>
  </w:style>
  <w:style w:type="character" w:customStyle="1" w:styleId="WW8Num14z0">
    <w:name w:val="WW8Num14z0"/>
    <w:rsid w:val="00817A51"/>
    <w:rPr>
      <w:rFonts w:ascii="Times New Roman" w:hAnsi="Times New Roman"/>
    </w:rPr>
  </w:style>
  <w:style w:type="character" w:customStyle="1" w:styleId="WW8Num15z0">
    <w:name w:val="WW8Num15z0"/>
    <w:rsid w:val="00817A51"/>
    <w:rPr>
      <w:rFonts w:ascii="Times New Roman" w:hAnsi="Times New Roman"/>
    </w:rPr>
  </w:style>
  <w:style w:type="character" w:customStyle="1" w:styleId="WW8Num17z0">
    <w:name w:val="WW8Num17z0"/>
    <w:rsid w:val="00817A51"/>
    <w:rPr>
      <w:rFonts w:ascii="Symbol" w:hAnsi="Symbol"/>
    </w:rPr>
  </w:style>
  <w:style w:type="character" w:customStyle="1" w:styleId="WW8Num18z0">
    <w:name w:val="WW8Num18z0"/>
    <w:rsid w:val="00817A51"/>
    <w:rPr>
      <w:rFonts w:ascii="Symbol" w:hAnsi="Symbol"/>
    </w:rPr>
  </w:style>
  <w:style w:type="character" w:customStyle="1" w:styleId="WW8Num19z0">
    <w:name w:val="WW8Num19z0"/>
    <w:rsid w:val="00817A51"/>
    <w:rPr>
      <w:rFonts w:ascii="Symbol" w:hAnsi="Symbol"/>
    </w:rPr>
  </w:style>
  <w:style w:type="character" w:customStyle="1" w:styleId="WW8Num20z0">
    <w:name w:val="WW8Num20z0"/>
    <w:rsid w:val="00817A51"/>
    <w:rPr>
      <w:rFonts w:ascii="Symbol" w:hAnsi="Symbol"/>
    </w:rPr>
  </w:style>
  <w:style w:type="character" w:customStyle="1" w:styleId="WW8Num22z0">
    <w:name w:val="WW8Num22z0"/>
    <w:rsid w:val="00817A51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817A51"/>
    <w:rPr>
      <w:rFonts w:ascii="Courier New" w:hAnsi="Courier New"/>
    </w:rPr>
  </w:style>
  <w:style w:type="character" w:customStyle="1" w:styleId="WW8Num22z2">
    <w:name w:val="WW8Num22z2"/>
    <w:rsid w:val="00817A51"/>
    <w:rPr>
      <w:rFonts w:ascii="Wingdings" w:hAnsi="Wingdings"/>
    </w:rPr>
  </w:style>
  <w:style w:type="character" w:customStyle="1" w:styleId="WW8Num22z3">
    <w:name w:val="WW8Num22z3"/>
    <w:rsid w:val="00817A51"/>
    <w:rPr>
      <w:rFonts w:ascii="Symbol" w:hAnsi="Symbol"/>
    </w:rPr>
  </w:style>
  <w:style w:type="character" w:customStyle="1" w:styleId="WW8Num23z0">
    <w:name w:val="WW8Num23z0"/>
    <w:rsid w:val="00817A51"/>
    <w:rPr>
      <w:rFonts w:ascii="Arial" w:hAnsi="Arial"/>
      <w:b w:val="0"/>
      <w:i w:val="0"/>
      <w:sz w:val="20"/>
    </w:rPr>
  </w:style>
  <w:style w:type="character" w:customStyle="1" w:styleId="WW8Num26z0">
    <w:name w:val="WW8Num26z0"/>
    <w:rsid w:val="00817A51"/>
    <w:rPr>
      <w:rFonts w:ascii="Times New Roman" w:hAnsi="Times New Roman"/>
    </w:rPr>
  </w:style>
  <w:style w:type="character" w:customStyle="1" w:styleId="WW8Num28z0">
    <w:name w:val="WW8Num28z0"/>
    <w:rsid w:val="00817A51"/>
    <w:rPr>
      <w:rFonts w:ascii="Times New Roman" w:hAnsi="Times New Roman"/>
    </w:rPr>
  </w:style>
  <w:style w:type="character" w:customStyle="1" w:styleId="WW8NumSt2z0">
    <w:name w:val="WW8NumSt2z0"/>
    <w:rsid w:val="00817A51"/>
    <w:rPr>
      <w:rFonts w:ascii="Symbol" w:hAnsi="Symbol"/>
    </w:rPr>
  </w:style>
  <w:style w:type="character" w:customStyle="1" w:styleId="WW8NumSt21z0">
    <w:name w:val="WW8NumSt21z0"/>
    <w:rsid w:val="00817A51"/>
    <w:rPr>
      <w:rFonts w:ascii="Symbol" w:hAnsi="Symbol"/>
    </w:rPr>
  </w:style>
  <w:style w:type="character" w:customStyle="1" w:styleId="WW8NumSt22z0">
    <w:name w:val="WW8NumSt22z0"/>
    <w:rsid w:val="00817A51"/>
    <w:rPr>
      <w:rFonts w:ascii="Symbol" w:hAnsi="Symbol"/>
    </w:rPr>
  </w:style>
  <w:style w:type="character" w:customStyle="1" w:styleId="WW8NumSt26z0">
    <w:name w:val="WW8NumSt26z0"/>
    <w:rsid w:val="00817A51"/>
    <w:rPr>
      <w:rFonts w:ascii="Symbol" w:hAnsi="Symbol"/>
    </w:rPr>
  </w:style>
  <w:style w:type="character" w:customStyle="1" w:styleId="WW8NumSt27z0">
    <w:name w:val="WW8NumSt27z0"/>
    <w:rsid w:val="00817A51"/>
    <w:rPr>
      <w:rFonts w:ascii="Symbol" w:hAnsi="Symbol"/>
    </w:rPr>
  </w:style>
  <w:style w:type="character" w:customStyle="1" w:styleId="WW-Fontepargpadro">
    <w:name w:val="WW-Fonte parág. padrão"/>
    <w:rsid w:val="00817A51"/>
  </w:style>
  <w:style w:type="character" w:styleId="PageNumber">
    <w:name w:val="page number"/>
    <w:basedOn w:val="WW-Fontepargpadro"/>
    <w:rsid w:val="00817A51"/>
  </w:style>
  <w:style w:type="character" w:styleId="Hyperlink">
    <w:name w:val="Hyperlink"/>
    <w:basedOn w:val="WW-Fontepargpadro"/>
    <w:rsid w:val="00817A51"/>
    <w:rPr>
      <w:color w:val="0000FF"/>
      <w:u w:val="single"/>
    </w:rPr>
  </w:style>
  <w:style w:type="paragraph" w:styleId="BodyText">
    <w:name w:val="Body Text"/>
    <w:basedOn w:val="Normal"/>
    <w:rsid w:val="00817A51"/>
    <w:pPr>
      <w:spacing w:after="120"/>
    </w:pPr>
  </w:style>
  <w:style w:type="paragraph" w:styleId="List">
    <w:name w:val="List"/>
    <w:basedOn w:val="BodyText"/>
    <w:rsid w:val="00817A51"/>
    <w:rPr>
      <w:rFonts w:cs="Tahoma"/>
    </w:rPr>
  </w:style>
  <w:style w:type="paragraph" w:customStyle="1" w:styleId="Legenda1">
    <w:name w:val="Legenda1"/>
    <w:basedOn w:val="Normal"/>
    <w:rsid w:val="00817A51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817A51"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next w:val="BodyText"/>
    <w:rsid w:val="00817A5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Nome">
    <w:name w:val="Nome"/>
    <w:basedOn w:val="Normal"/>
    <w:rsid w:val="00817A51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rsid w:val="00817A51"/>
    <w:pPr>
      <w:spacing w:before="240"/>
    </w:pPr>
    <w:rPr>
      <w:b/>
      <w:sz w:val="24"/>
    </w:rPr>
  </w:style>
  <w:style w:type="paragraph" w:customStyle="1" w:styleId="Textoid1">
    <w:name w:val="Texto id1"/>
    <w:basedOn w:val="Grupo"/>
    <w:rsid w:val="00817A51"/>
    <w:pPr>
      <w:spacing w:before="0"/>
      <w:ind w:left="454"/>
    </w:pPr>
    <w:rPr>
      <w:b w:val="0"/>
      <w:sz w:val="20"/>
    </w:rPr>
  </w:style>
  <w:style w:type="paragraph" w:customStyle="1" w:styleId="Item1">
    <w:name w:val="Item1"/>
    <w:basedOn w:val="Normal"/>
    <w:rsid w:val="00817A51"/>
    <w:pPr>
      <w:tabs>
        <w:tab w:val="num" w:pos="814"/>
      </w:tabs>
      <w:spacing w:after="60"/>
      <w:jc w:val="both"/>
    </w:pPr>
    <w:rPr>
      <w:color w:val="FF0000"/>
      <w:sz w:val="20"/>
    </w:rPr>
  </w:style>
  <w:style w:type="paragraph" w:customStyle="1" w:styleId="Item1Negrito">
    <w:name w:val="Item1 Negrito"/>
    <w:basedOn w:val="Item1"/>
    <w:rsid w:val="00817A51"/>
    <w:pPr>
      <w:tabs>
        <w:tab w:val="clear" w:pos="814"/>
      </w:tabs>
      <w:spacing w:after="0" w:line="264" w:lineRule="auto"/>
      <w:ind w:left="426"/>
      <w:jc w:val="center"/>
    </w:pPr>
    <w:rPr>
      <w:b/>
      <w:color w:val="auto"/>
      <w:u w:val="single"/>
    </w:rPr>
  </w:style>
  <w:style w:type="paragraph" w:customStyle="1" w:styleId="Textoid2">
    <w:name w:val="Texto id2"/>
    <w:basedOn w:val="Normal"/>
    <w:rsid w:val="00817A51"/>
    <w:rPr>
      <w:sz w:val="18"/>
    </w:rPr>
  </w:style>
  <w:style w:type="paragraph" w:customStyle="1" w:styleId="textoid2italico">
    <w:name w:val="texto id2 italico"/>
    <w:basedOn w:val="Textoid2"/>
    <w:rsid w:val="00817A51"/>
    <w:rPr>
      <w:b/>
      <w:i/>
    </w:rPr>
  </w:style>
  <w:style w:type="paragraph" w:customStyle="1" w:styleId="Item2">
    <w:name w:val="Item2"/>
    <w:basedOn w:val="Textoid2"/>
    <w:rsid w:val="00817A51"/>
    <w:pPr>
      <w:ind w:left="811"/>
      <w:jc w:val="both"/>
    </w:pPr>
  </w:style>
  <w:style w:type="paragraph" w:customStyle="1" w:styleId="DadosPess">
    <w:name w:val="DadosPess"/>
    <w:basedOn w:val="Textoid2"/>
    <w:rsid w:val="00817A51"/>
    <w:pPr>
      <w:jc w:val="right"/>
    </w:pPr>
    <w:rPr>
      <w:sz w:val="16"/>
    </w:rPr>
  </w:style>
  <w:style w:type="paragraph" w:styleId="Header">
    <w:name w:val="header"/>
    <w:basedOn w:val="Normal"/>
    <w:rsid w:val="00817A51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817A51"/>
    <w:pPr>
      <w:tabs>
        <w:tab w:val="center" w:pos="4321"/>
        <w:tab w:val="left" w:pos="8641"/>
      </w:tabs>
    </w:pPr>
    <w:rPr>
      <w:sz w:val="16"/>
    </w:rPr>
  </w:style>
  <w:style w:type="paragraph" w:styleId="Footer">
    <w:name w:val="footer"/>
    <w:basedOn w:val="Normal"/>
    <w:rsid w:val="00817A51"/>
    <w:pPr>
      <w:tabs>
        <w:tab w:val="center" w:pos="4320"/>
        <w:tab w:val="right" w:pos="8640"/>
      </w:tabs>
    </w:pPr>
    <w:rPr>
      <w:sz w:val="20"/>
    </w:rPr>
  </w:style>
  <w:style w:type="paragraph" w:customStyle="1" w:styleId="Cargo">
    <w:name w:val="Cargo"/>
    <w:next w:val="Normal"/>
    <w:rsid w:val="00817A51"/>
    <w:pPr>
      <w:suppressAutoHyphens/>
      <w:spacing w:after="60" w:line="220" w:lineRule="atLeast"/>
    </w:pPr>
    <w:rPr>
      <w:rFonts w:ascii="Arial Black" w:hAnsi="Arial Black"/>
      <w:spacing w:val="-10"/>
      <w:lang w:eastAsia="ar-SA"/>
    </w:rPr>
  </w:style>
  <w:style w:type="paragraph" w:customStyle="1" w:styleId="Nomedaempresa">
    <w:name w:val="Nome da empresa"/>
    <w:basedOn w:val="Normal"/>
    <w:next w:val="Cargo"/>
    <w:rsid w:val="00817A51"/>
    <w:pPr>
      <w:tabs>
        <w:tab w:val="left" w:pos="2160"/>
        <w:tab w:val="right" w:pos="6480"/>
      </w:tabs>
      <w:jc w:val="center"/>
    </w:pPr>
    <w:rPr>
      <w:b/>
      <w:sz w:val="20"/>
      <w:u w:val="single"/>
    </w:rPr>
  </w:style>
  <w:style w:type="paragraph" w:styleId="Title">
    <w:name w:val="Title"/>
    <w:basedOn w:val="Normal"/>
    <w:next w:val="Subtitle"/>
    <w:qFormat/>
    <w:rsid w:val="00817A51"/>
    <w:pPr>
      <w:jc w:val="center"/>
    </w:pPr>
    <w:rPr>
      <w:rFonts w:ascii="Times New Roman" w:hAnsi="Times New Roman"/>
      <w:b/>
      <w:sz w:val="24"/>
    </w:rPr>
  </w:style>
  <w:style w:type="paragraph" w:styleId="Subtitle">
    <w:name w:val="Subtitle"/>
    <w:basedOn w:val="TtuloPrincipal"/>
    <w:next w:val="BodyText"/>
    <w:qFormat/>
    <w:rsid w:val="00817A51"/>
    <w:pPr>
      <w:jc w:val="center"/>
    </w:pPr>
    <w:rPr>
      <w:i/>
      <w:iCs/>
    </w:rPr>
  </w:style>
  <w:style w:type="paragraph" w:styleId="BodyTextIndent">
    <w:name w:val="Body Text Indent"/>
    <w:basedOn w:val="Normal"/>
    <w:rsid w:val="00817A51"/>
    <w:pPr>
      <w:ind w:left="426"/>
      <w:jc w:val="both"/>
    </w:pPr>
    <w:rPr>
      <w:color w:val="FF0000"/>
      <w:sz w:val="20"/>
    </w:rPr>
  </w:style>
  <w:style w:type="paragraph" w:styleId="ListParagraph">
    <w:name w:val="List Paragraph"/>
    <w:basedOn w:val="Normal"/>
    <w:uiPriority w:val="34"/>
    <w:qFormat/>
    <w:rsid w:val="00456F5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92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2612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7A51"/>
    <w:pPr>
      <w:suppressAutoHyphens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817A51"/>
    <w:pPr>
      <w:keepNext/>
      <w:tabs>
        <w:tab w:val="num" w:pos="0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17A51"/>
    <w:pPr>
      <w:keepNext/>
      <w:tabs>
        <w:tab w:val="num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7A51"/>
    <w:rPr>
      <w:rFonts w:ascii="Symbol" w:hAnsi="Symbol"/>
    </w:rPr>
  </w:style>
  <w:style w:type="character" w:customStyle="1" w:styleId="WW8Num3z0">
    <w:name w:val="WW8Num3z0"/>
    <w:rsid w:val="00817A51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817A51"/>
    <w:rPr>
      <w:rFonts w:ascii="Courier New" w:hAnsi="Courier New"/>
    </w:rPr>
  </w:style>
  <w:style w:type="character" w:customStyle="1" w:styleId="WW8Num3z2">
    <w:name w:val="WW8Num3z2"/>
    <w:rsid w:val="00817A51"/>
    <w:rPr>
      <w:rFonts w:ascii="Wingdings" w:hAnsi="Wingdings"/>
    </w:rPr>
  </w:style>
  <w:style w:type="character" w:customStyle="1" w:styleId="WW8Num3z3">
    <w:name w:val="WW8Num3z3"/>
    <w:rsid w:val="00817A51"/>
    <w:rPr>
      <w:rFonts w:ascii="Symbol" w:hAnsi="Symbol"/>
    </w:rPr>
  </w:style>
  <w:style w:type="character" w:customStyle="1" w:styleId="WW8Num4z0">
    <w:name w:val="WW8Num4z0"/>
    <w:rsid w:val="00817A51"/>
    <w:rPr>
      <w:rFonts w:ascii="Symbol" w:hAnsi="Symbol"/>
    </w:rPr>
  </w:style>
  <w:style w:type="character" w:customStyle="1" w:styleId="WW8Num9z0">
    <w:name w:val="WW8Num9z0"/>
    <w:rsid w:val="00817A51"/>
    <w:rPr>
      <w:rFonts w:ascii="Times New Roman" w:hAnsi="Times New Roman"/>
    </w:rPr>
  </w:style>
  <w:style w:type="character" w:customStyle="1" w:styleId="WW8Num11z0">
    <w:name w:val="WW8Num11z0"/>
    <w:rsid w:val="00817A51"/>
    <w:rPr>
      <w:rFonts w:ascii="Times New Roman" w:hAnsi="Times New Roman"/>
    </w:rPr>
  </w:style>
  <w:style w:type="character" w:customStyle="1" w:styleId="WW8Num12z0">
    <w:name w:val="WW8Num12z0"/>
    <w:rsid w:val="00817A51"/>
    <w:rPr>
      <w:rFonts w:ascii="Symbol" w:hAnsi="Symbol"/>
    </w:rPr>
  </w:style>
  <w:style w:type="character" w:customStyle="1" w:styleId="WW8Num13z0">
    <w:name w:val="WW8Num13z0"/>
    <w:rsid w:val="00817A51"/>
    <w:rPr>
      <w:rFonts w:ascii="Symbol" w:hAnsi="Symbol"/>
    </w:rPr>
  </w:style>
  <w:style w:type="character" w:customStyle="1" w:styleId="WW8Num14z0">
    <w:name w:val="WW8Num14z0"/>
    <w:rsid w:val="00817A51"/>
    <w:rPr>
      <w:rFonts w:ascii="Times New Roman" w:hAnsi="Times New Roman"/>
    </w:rPr>
  </w:style>
  <w:style w:type="character" w:customStyle="1" w:styleId="WW8Num15z0">
    <w:name w:val="WW8Num15z0"/>
    <w:rsid w:val="00817A51"/>
    <w:rPr>
      <w:rFonts w:ascii="Times New Roman" w:hAnsi="Times New Roman"/>
    </w:rPr>
  </w:style>
  <w:style w:type="character" w:customStyle="1" w:styleId="WW8Num17z0">
    <w:name w:val="WW8Num17z0"/>
    <w:rsid w:val="00817A51"/>
    <w:rPr>
      <w:rFonts w:ascii="Symbol" w:hAnsi="Symbol"/>
    </w:rPr>
  </w:style>
  <w:style w:type="character" w:customStyle="1" w:styleId="WW8Num18z0">
    <w:name w:val="WW8Num18z0"/>
    <w:rsid w:val="00817A51"/>
    <w:rPr>
      <w:rFonts w:ascii="Symbol" w:hAnsi="Symbol"/>
    </w:rPr>
  </w:style>
  <w:style w:type="character" w:customStyle="1" w:styleId="WW8Num19z0">
    <w:name w:val="WW8Num19z0"/>
    <w:rsid w:val="00817A51"/>
    <w:rPr>
      <w:rFonts w:ascii="Symbol" w:hAnsi="Symbol"/>
    </w:rPr>
  </w:style>
  <w:style w:type="character" w:customStyle="1" w:styleId="WW8Num20z0">
    <w:name w:val="WW8Num20z0"/>
    <w:rsid w:val="00817A51"/>
    <w:rPr>
      <w:rFonts w:ascii="Symbol" w:hAnsi="Symbol"/>
    </w:rPr>
  </w:style>
  <w:style w:type="character" w:customStyle="1" w:styleId="WW8Num22z0">
    <w:name w:val="WW8Num22z0"/>
    <w:rsid w:val="00817A51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817A51"/>
    <w:rPr>
      <w:rFonts w:ascii="Courier New" w:hAnsi="Courier New"/>
    </w:rPr>
  </w:style>
  <w:style w:type="character" w:customStyle="1" w:styleId="WW8Num22z2">
    <w:name w:val="WW8Num22z2"/>
    <w:rsid w:val="00817A51"/>
    <w:rPr>
      <w:rFonts w:ascii="Wingdings" w:hAnsi="Wingdings"/>
    </w:rPr>
  </w:style>
  <w:style w:type="character" w:customStyle="1" w:styleId="WW8Num22z3">
    <w:name w:val="WW8Num22z3"/>
    <w:rsid w:val="00817A51"/>
    <w:rPr>
      <w:rFonts w:ascii="Symbol" w:hAnsi="Symbol"/>
    </w:rPr>
  </w:style>
  <w:style w:type="character" w:customStyle="1" w:styleId="WW8Num23z0">
    <w:name w:val="WW8Num23z0"/>
    <w:rsid w:val="00817A51"/>
    <w:rPr>
      <w:rFonts w:ascii="Arial" w:hAnsi="Arial"/>
      <w:b w:val="0"/>
      <w:i w:val="0"/>
      <w:sz w:val="20"/>
    </w:rPr>
  </w:style>
  <w:style w:type="character" w:customStyle="1" w:styleId="WW8Num26z0">
    <w:name w:val="WW8Num26z0"/>
    <w:rsid w:val="00817A51"/>
    <w:rPr>
      <w:rFonts w:ascii="Times New Roman" w:hAnsi="Times New Roman"/>
    </w:rPr>
  </w:style>
  <w:style w:type="character" w:customStyle="1" w:styleId="WW8Num28z0">
    <w:name w:val="WW8Num28z0"/>
    <w:rsid w:val="00817A51"/>
    <w:rPr>
      <w:rFonts w:ascii="Times New Roman" w:hAnsi="Times New Roman"/>
    </w:rPr>
  </w:style>
  <w:style w:type="character" w:customStyle="1" w:styleId="WW8NumSt2z0">
    <w:name w:val="WW8NumSt2z0"/>
    <w:rsid w:val="00817A51"/>
    <w:rPr>
      <w:rFonts w:ascii="Symbol" w:hAnsi="Symbol"/>
    </w:rPr>
  </w:style>
  <w:style w:type="character" w:customStyle="1" w:styleId="WW8NumSt21z0">
    <w:name w:val="WW8NumSt21z0"/>
    <w:rsid w:val="00817A51"/>
    <w:rPr>
      <w:rFonts w:ascii="Symbol" w:hAnsi="Symbol"/>
    </w:rPr>
  </w:style>
  <w:style w:type="character" w:customStyle="1" w:styleId="WW8NumSt22z0">
    <w:name w:val="WW8NumSt22z0"/>
    <w:rsid w:val="00817A51"/>
    <w:rPr>
      <w:rFonts w:ascii="Symbol" w:hAnsi="Symbol"/>
    </w:rPr>
  </w:style>
  <w:style w:type="character" w:customStyle="1" w:styleId="WW8NumSt26z0">
    <w:name w:val="WW8NumSt26z0"/>
    <w:rsid w:val="00817A51"/>
    <w:rPr>
      <w:rFonts w:ascii="Symbol" w:hAnsi="Symbol"/>
    </w:rPr>
  </w:style>
  <w:style w:type="character" w:customStyle="1" w:styleId="WW8NumSt27z0">
    <w:name w:val="WW8NumSt27z0"/>
    <w:rsid w:val="00817A51"/>
    <w:rPr>
      <w:rFonts w:ascii="Symbol" w:hAnsi="Symbol"/>
    </w:rPr>
  </w:style>
  <w:style w:type="character" w:customStyle="1" w:styleId="WW-Fontepargpadro">
    <w:name w:val="WW-Fonte parág. padrão"/>
    <w:rsid w:val="00817A51"/>
  </w:style>
  <w:style w:type="character" w:styleId="PageNumber">
    <w:name w:val="page number"/>
    <w:basedOn w:val="WW-Fontepargpadro"/>
    <w:rsid w:val="00817A51"/>
  </w:style>
  <w:style w:type="character" w:styleId="Hyperlink">
    <w:name w:val="Hyperlink"/>
    <w:basedOn w:val="WW-Fontepargpadro"/>
    <w:rsid w:val="00817A51"/>
    <w:rPr>
      <w:color w:val="0000FF"/>
      <w:u w:val="single"/>
    </w:rPr>
  </w:style>
  <w:style w:type="paragraph" w:styleId="BodyText">
    <w:name w:val="Body Text"/>
    <w:basedOn w:val="Normal"/>
    <w:rsid w:val="00817A51"/>
    <w:pPr>
      <w:spacing w:after="120"/>
    </w:pPr>
  </w:style>
  <w:style w:type="paragraph" w:styleId="List">
    <w:name w:val="List"/>
    <w:basedOn w:val="BodyText"/>
    <w:rsid w:val="00817A51"/>
    <w:rPr>
      <w:rFonts w:cs="Tahoma"/>
    </w:rPr>
  </w:style>
  <w:style w:type="paragraph" w:customStyle="1" w:styleId="Legenda1">
    <w:name w:val="Legenda1"/>
    <w:basedOn w:val="Normal"/>
    <w:rsid w:val="00817A51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817A51"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next w:val="BodyText"/>
    <w:rsid w:val="00817A5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Nome">
    <w:name w:val="Nome"/>
    <w:basedOn w:val="Normal"/>
    <w:rsid w:val="00817A51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rsid w:val="00817A51"/>
    <w:pPr>
      <w:spacing w:before="240"/>
    </w:pPr>
    <w:rPr>
      <w:b/>
      <w:sz w:val="24"/>
    </w:rPr>
  </w:style>
  <w:style w:type="paragraph" w:customStyle="1" w:styleId="Textoid1">
    <w:name w:val="Texto id1"/>
    <w:basedOn w:val="Grupo"/>
    <w:rsid w:val="00817A51"/>
    <w:pPr>
      <w:spacing w:before="0"/>
      <w:ind w:left="454"/>
    </w:pPr>
    <w:rPr>
      <w:b w:val="0"/>
      <w:sz w:val="20"/>
    </w:rPr>
  </w:style>
  <w:style w:type="paragraph" w:customStyle="1" w:styleId="Item1">
    <w:name w:val="Item1"/>
    <w:basedOn w:val="Normal"/>
    <w:rsid w:val="00817A51"/>
    <w:pPr>
      <w:tabs>
        <w:tab w:val="num" w:pos="814"/>
      </w:tabs>
      <w:spacing w:after="60"/>
      <w:jc w:val="both"/>
    </w:pPr>
    <w:rPr>
      <w:color w:val="FF0000"/>
      <w:sz w:val="20"/>
    </w:rPr>
  </w:style>
  <w:style w:type="paragraph" w:customStyle="1" w:styleId="Item1Negrito">
    <w:name w:val="Item1 Negrito"/>
    <w:basedOn w:val="Item1"/>
    <w:rsid w:val="00817A51"/>
    <w:pPr>
      <w:tabs>
        <w:tab w:val="clear" w:pos="814"/>
      </w:tabs>
      <w:spacing w:after="0" w:line="264" w:lineRule="auto"/>
      <w:ind w:left="426"/>
      <w:jc w:val="center"/>
    </w:pPr>
    <w:rPr>
      <w:b/>
      <w:color w:val="auto"/>
      <w:u w:val="single"/>
    </w:rPr>
  </w:style>
  <w:style w:type="paragraph" w:customStyle="1" w:styleId="Textoid2">
    <w:name w:val="Texto id2"/>
    <w:basedOn w:val="Normal"/>
    <w:rsid w:val="00817A51"/>
    <w:rPr>
      <w:sz w:val="18"/>
    </w:rPr>
  </w:style>
  <w:style w:type="paragraph" w:customStyle="1" w:styleId="textoid2italico">
    <w:name w:val="texto id2 italico"/>
    <w:basedOn w:val="Textoid2"/>
    <w:rsid w:val="00817A51"/>
    <w:rPr>
      <w:b/>
      <w:i/>
    </w:rPr>
  </w:style>
  <w:style w:type="paragraph" w:customStyle="1" w:styleId="Item2">
    <w:name w:val="Item2"/>
    <w:basedOn w:val="Textoid2"/>
    <w:rsid w:val="00817A51"/>
    <w:pPr>
      <w:ind w:left="811"/>
      <w:jc w:val="both"/>
    </w:pPr>
  </w:style>
  <w:style w:type="paragraph" w:customStyle="1" w:styleId="DadosPess">
    <w:name w:val="DadosPess"/>
    <w:basedOn w:val="Textoid2"/>
    <w:rsid w:val="00817A51"/>
    <w:pPr>
      <w:jc w:val="right"/>
    </w:pPr>
    <w:rPr>
      <w:sz w:val="16"/>
    </w:rPr>
  </w:style>
  <w:style w:type="paragraph" w:styleId="Header">
    <w:name w:val="header"/>
    <w:basedOn w:val="Normal"/>
    <w:rsid w:val="00817A51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817A51"/>
    <w:pPr>
      <w:tabs>
        <w:tab w:val="center" w:pos="4321"/>
        <w:tab w:val="left" w:pos="8641"/>
      </w:tabs>
    </w:pPr>
    <w:rPr>
      <w:sz w:val="16"/>
    </w:rPr>
  </w:style>
  <w:style w:type="paragraph" w:styleId="Footer">
    <w:name w:val="footer"/>
    <w:basedOn w:val="Normal"/>
    <w:rsid w:val="00817A51"/>
    <w:pPr>
      <w:tabs>
        <w:tab w:val="center" w:pos="4320"/>
        <w:tab w:val="right" w:pos="8640"/>
      </w:tabs>
    </w:pPr>
    <w:rPr>
      <w:sz w:val="20"/>
    </w:rPr>
  </w:style>
  <w:style w:type="paragraph" w:customStyle="1" w:styleId="Cargo">
    <w:name w:val="Cargo"/>
    <w:next w:val="Normal"/>
    <w:rsid w:val="00817A51"/>
    <w:pPr>
      <w:suppressAutoHyphens/>
      <w:spacing w:after="60" w:line="220" w:lineRule="atLeast"/>
    </w:pPr>
    <w:rPr>
      <w:rFonts w:ascii="Arial Black" w:hAnsi="Arial Black"/>
      <w:spacing w:val="-10"/>
      <w:lang w:eastAsia="ar-SA"/>
    </w:rPr>
  </w:style>
  <w:style w:type="paragraph" w:customStyle="1" w:styleId="Nomedaempresa">
    <w:name w:val="Nome da empresa"/>
    <w:basedOn w:val="Normal"/>
    <w:next w:val="Cargo"/>
    <w:rsid w:val="00817A51"/>
    <w:pPr>
      <w:tabs>
        <w:tab w:val="left" w:pos="2160"/>
        <w:tab w:val="right" w:pos="6480"/>
      </w:tabs>
      <w:jc w:val="center"/>
    </w:pPr>
    <w:rPr>
      <w:b/>
      <w:sz w:val="20"/>
      <w:u w:val="single"/>
    </w:rPr>
  </w:style>
  <w:style w:type="paragraph" w:styleId="Title">
    <w:name w:val="Title"/>
    <w:basedOn w:val="Normal"/>
    <w:next w:val="Subtitle"/>
    <w:qFormat/>
    <w:rsid w:val="00817A51"/>
    <w:pPr>
      <w:jc w:val="center"/>
    </w:pPr>
    <w:rPr>
      <w:rFonts w:ascii="Times New Roman" w:hAnsi="Times New Roman"/>
      <w:b/>
      <w:sz w:val="24"/>
    </w:rPr>
  </w:style>
  <w:style w:type="paragraph" w:styleId="Subtitle">
    <w:name w:val="Subtitle"/>
    <w:basedOn w:val="TtuloPrincipal"/>
    <w:next w:val="BodyText"/>
    <w:qFormat/>
    <w:rsid w:val="00817A51"/>
    <w:pPr>
      <w:jc w:val="center"/>
    </w:pPr>
    <w:rPr>
      <w:i/>
      <w:iCs/>
    </w:rPr>
  </w:style>
  <w:style w:type="paragraph" w:styleId="BodyTextIndent">
    <w:name w:val="Body Text Indent"/>
    <w:basedOn w:val="Normal"/>
    <w:rsid w:val="00817A51"/>
    <w:pPr>
      <w:ind w:left="426"/>
      <w:jc w:val="both"/>
    </w:pPr>
    <w:rPr>
      <w:color w:val="FF0000"/>
      <w:sz w:val="20"/>
    </w:rPr>
  </w:style>
  <w:style w:type="paragraph" w:styleId="ListParagraph">
    <w:name w:val="List Paragraph"/>
    <w:basedOn w:val="Normal"/>
    <w:uiPriority w:val="34"/>
    <w:qFormat/>
    <w:rsid w:val="00456F5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92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261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EDC7B-77B1-432A-BEED-CAE962A2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Paulo Roberto Brusamarello</vt:lpstr>
      <vt:lpstr>Paulo Roberto Brusamarello</vt:lpstr>
    </vt:vector>
  </TitlesOfParts>
  <Company>Windows XP Colossus Edition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Roberto Brusamarello</dc:title>
  <dc:creator>Humana Informática</dc:creator>
  <cp:lastModifiedBy>BRUNO ENGEL DA SILVA</cp:lastModifiedBy>
  <cp:revision>5</cp:revision>
  <cp:lastPrinted>2004-12-01T22:47:00Z</cp:lastPrinted>
  <dcterms:created xsi:type="dcterms:W3CDTF">2014-06-17T12:32:00Z</dcterms:created>
  <dcterms:modified xsi:type="dcterms:W3CDTF">2014-08-21T13:54:00Z</dcterms:modified>
</cp:coreProperties>
</file>