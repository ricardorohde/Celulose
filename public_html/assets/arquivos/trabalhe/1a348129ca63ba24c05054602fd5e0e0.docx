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52" w:rsidRPr="00FB3BD8" w:rsidRDefault="00426852" w:rsidP="002E7704">
      <w:pPr>
        <w:pStyle w:val="Ttulo"/>
        <w:ind w:right="1"/>
        <w:rPr>
          <w:rFonts w:ascii="Arial" w:hAnsi="Arial" w:cs="Arial"/>
          <w:b/>
          <w:sz w:val="40"/>
        </w:rPr>
      </w:pPr>
      <w:r w:rsidRPr="00FB3BD8">
        <w:rPr>
          <w:rFonts w:ascii="Arial" w:hAnsi="Arial" w:cs="Arial"/>
          <w:b/>
          <w:sz w:val="40"/>
        </w:rPr>
        <w:t>DANIELA PRADO</w:t>
      </w:r>
    </w:p>
    <w:p w:rsidR="00426852" w:rsidRPr="00FB3BD8" w:rsidRDefault="00426852" w:rsidP="00426852">
      <w:pPr>
        <w:pStyle w:val="Ttulo"/>
        <w:ind w:right="1"/>
        <w:jc w:val="left"/>
        <w:rPr>
          <w:rFonts w:ascii="Arial" w:hAnsi="Arial" w:cs="Arial"/>
          <w:b/>
          <w:sz w:val="22"/>
          <w:szCs w:val="22"/>
        </w:rPr>
      </w:pPr>
      <w:r w:rsidRPr="00FB3BD8">
        <w:rPr>
          <w:rFonts w:ascii="Arial" w:hAnsi="Arial" w:cs="Arial"/>
          <w:b/>
          <w:sz w:val="22"/>
          <w:szCs w:val="22"/>
        </w:rPr>
        <w:t xml:space="preserve"> </w:t>
      </w:r>
    </w:p>
    <w:p w:rsidR="00426852" w:rsidRPr="00FB3BD8" w:rsidRDefault="009B2E11" w:rsidP="009B2E11">
      <w:pPr>
        <w:pStyle w:val="Ttulo"/>
        <w:ind w:right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Rua 2</w:t>
      </w:r>
      <w:r w:rsidR="005C0C3B" w:rsidRPr="00FB3BD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Bloco 27, ap.12</w:t>
      </w:r>
      <w:r w:rsidR="005C0C3B" w:rsidRPr="00FB3BD8">
        <w:rPr>
          <w:rFonts w:ascii="Arial" w:hAnsi="Arial" w:cs="Arial"/>
          <w:sz w:val="24"/>
        </w:rPr>
        <w:t xml:space="preserve"> Bairro </w:t>
      </w:r>
      <w:r>
        <w:rPr>
          <w:rFonts w:ascii="Arial" w:hAnsi="Arial" w:cs="Arial"/>
          <w:sz w:val="24"/>
        </w:rPr>
        <w:t>Cohab, Guaíba</w:t>
      </w:r>
      <w:r w:rsidR="00CE52F3" w:rsidRPr="00FB3BD8">
        <w:rPr>
          <w:rFonts w:ascii="Arial" w:hAnsi="Arial" w:cs="Arial"/>
          <w:sz w:val="24"/>
        </w:rPr>
        <w:t>/RS</w:t>
      </w:r>
    </w:p>
    <w:p w:rsidR="00426852" w:rsidRPr="00CE5521" w:rsidRDefault="00426852" w:rsidP="009B2E11">
      <w:pPr>
        <w:pStyle w:val="Subttulo"/>
        <w:rPr>
          <w:color w:val="000000"/>
        </w:rPr>
      </w:pPr>
      <w:r w:rsidRPr="00CE5521">
        <w:rPr>
          <w:color w:val="000000"/>
        </w:rPr>
        <w:t>Fone: (51) 9</w:t>
      </w:r>
      <w:r w:rsidR="000677DB" w:rsidRPr="00CE5521">
        <w:rPr>
          <w:color w:val="000000"/>
        </w:rPr>
        <w:t>8192060</w:t>
      </w:r>
    </w:p>
    <w:p w:rsidR="00426852" w:rsidRPr="00CE5521" w:rsidRDefault="00CF77C4" w:rsidP="009B2E11">
      <w:pPr>
        <w:pStyle w:val="Subttulo"/>
        <w:rPr>
          <w:color w:val="000000"/>
        </w:rPr>
      </w:pPr>
      <w:hyperlink r:id="rId5" w:history="1">
        <w:r w:rsidR="00CE5521" w:rsidRPr="00CE5521">
          <w:rPr>
            <w:rStyle w:val="Hyperlink"/>
            <w:color w:val="000000"/>
            <w:u w:val="none"/>
          </w:rPr>
          <w:t>pradodaniela.sec@gmail.com</w:t>
        </w:r>
      </w:hyperlink>
    </w:p>
    <w:p w:rsidR="00426852" w:rsidRPr="00FB3BD8" w:rsidRDefault="00426852" w:rsidP="00426852">
      <w:pPr>
        <w:ind w:right="-15"/>
        <w:rPr>
          <w:rFonts w:ascii="Arial" w:hAnsi="Arial" w:cs="Arial"/>
          <w:b/>
        </w:rPr>
      </w:pPr>
    </w:p>
    <w:p w:rsidR="00426852" w:rsidRPr="00FB3BD8" w:rsidRDefault="00426852" w:rsidP="00426852">
      <w:pPr>
        <w:pStyle w:val="Ttulo2"/>
        <w:numPr>
          <w:ilvl w:val="0"/>
          <w:numId w:val="0"/>
        </w:numPr>
        <w:pBdr>
          <w:bottom w:val="single" w:sz="4" w:space="1" w:color="000000"/>
        </w:pBdr>
        <w:tabs>
          <w:tab w:val="left" w:pos="7920"/>
        </w:tabs>
        <w:jc w:val="both"/>
        <w:rPr>
          <w:rFonts w:ascii="Arial" w:hAnsi="Arial" w:cs="Arial"/>
          <w:sz w:val="28"/>
          <w:szCs w:val="28"/>
          <w:u w:val="none"/>
        </w:rPr>
      </w:pPr>
    </w:p>
    <w:p w:rsidR="00426852" w:rsidRPr="00FB3BD8" w:rsidRDefault="00426852" w:rsidP="00426852">
      <w:pPr>
        <w:pStyle w:val="Ttulo2"/>
        <w:numPr>
          <w:ilvl w:val="0"/>
          <w:numId w:val="0"/>
        </w:numPr>
        <w:pBdr>
          <w:bottom w:val="single" w:sz="4" w:space="1" w:color="000000"/>
        </w:pBdr>
        <w:tabs>
          <w:tab w:val="left" w:pos="7920"/>
        </w:tabs>
        <w:jc w:val="both"/>
        <w:rPr>
          <w:rFonts w:ascii="Arial" w:hAnsi="Arial" w:cs="Arial"/>
          <w:sz w:val="28"/>
          <w:szCs w:val="28"/>
          <w:u w:val="none"/>
        </w:rPr>
      </w:pPr>
      <w:r w:rsidRPr="00FB3BD8">
        <w:rPr>
          <w:rFonts w:ascii="Arial" w:hAnsi="Arial" w:cs="Arial"/>
          <w:sz w:val="28"/>
          <w:szCs w:val="28"/>
          <w:u w:val="none"/>
        </w:rPr>
        <w:t>OBJETIVO</w:t>
      </w:r>
    </w:p>
    <w:p w:rsidR="00426852" w:rsidRPr="00FB3BD8" w:rsidRDefault="00426852" w:rsidP="00426852">
      <w:pPr>
        <w:tabs>
          <w:tab w:val="left" w:pos="993"/>
          <w:tab w:val="left" w:pos="1843"/>
        </w:tabs>
        <w:jc w:val="both"/>
        <w:rPr>
          <w:rFonts w:ascii="Arial" w:hAnsi="Arial" w:cs="Arial"/>
        </w:rPr>
      </w:pPr>
      <w:r w:rsidRPr="00FB3BD8">
        <w:rPr>
          <w:rFonts w:ascii="Arial" w:hAnsi="Arial" w:cs="Arial"/>
          <w:color w:val="000000"/>
        </w:rPr>
        <w:t>Busco ampliar meu</w:t>
      </w:r>
      <w:r w:rsidR="00CE52F3" w:rsidRPr="00FB3BD8">
        <w:rPr>
          <w:rFonts w:ascii="Arial" w:hAnsi="Arial" w:cs="Arial"/>
          <w:color w:val="000000"/>
        </w:rPr>
        <w:t>s</w:t>
      </w:r>
      <w:r w:rsidRPr="00FB3BD8">
        <w:rPr>
          <w:rFonts w:ascii="Arial" w:hAnsi="Arial" w:cs="Arial"/>
          <w:color w:val="000000"/>
        </w:rPr>
        <w:t xml:space="preserve"> conhecimento</w:t>
      </w:r>
      <w:r w:rsidR="00CE52F3" w:rsidRPr="00FB3BD8">
        <w:rPr>
          <w:rFonts w:ascii="Arial" w:hAnsi="Arial" w:cs="Arial"/>
          <w:color w:val="000000"/>
        </w:rPr>
        <w:t>s</w:t>
      </w:r>
      <w:r w:rsidRPr="00FB3BD8">
        <w:rPr>
          <w:rFonts w:ascii="Arial" w:hAnsi="Arial" w:cs="Arial"/>
          <w:color w:val="000000"/>
        </w:rPr>
        <w:t>, procurando oportunidades para atuar na área administrativa, comercial, atendimento e  relacionamento com clientes.</w:t>
      </w:r>
      <w:r w:rsidRPr="00FB3BD8">
        <w:rPr>
          <w:rFonts w:ascii="Arial" w:hAnsi="Arial" w:cs="Arial"/>
          <w:iCs/>
          <w:color w:val="000000"/>
        </w:rPr>
        <w:t xml:space="preserve"> Profissional com vivência na área </w:t>
      </w:r>
      <w:r w:rsidR="008D227D" w:rsidRPr="00FB3BD8">
        <w:rPr>
          <w:rFonts w:ascii="Arial" w:hAnsi="Arial" w:cs="Arial"/>
          <w:iCs/>
          <w:color w:val="000000"/>
        </w:rPr>
        <w:t>de</w:t>
      </w:r>
      <w:r w:rsidRPr="00FB3BD8">
        <w:rPr>
          <w:rFonts w:ascii="Arial" w:hAnsi="Arial" w:cs="Arial"/>
          <w:iCs/>
          <w:color w:val="000000"/>
        </w:rPr>
        <w:t xml:space="preserve"> atendimento a clientes e rotinas administrativas.</w:t>
      </w:r>
    </w:p>
    <w:p w:rsidR="00426852" w:rsidRPr="00FB3BD8" w:rsidRDefault="00426852" w:rsidP="00426852">
      <w:pPr>
        <w:pStyle w:val="Ttulo2"/>
        <w:tabs>
          <w:tab w:val="left" w:pos="0"/>
          <w:tab w:val="left" w:pos="7920"/>
        </w:tabs>
        <w:jc w:val="both"/>
        <w:rPr>
          <w:rFonts w:ascii="Arial" w:hAnsi="Arial" w:cs="Arial"/>
          <w:sz w:val="28"/>
          <w:szCs w:val="28"/>
          <w:u w:val="none"/>
        </w:rPr>
      </w:pPr>
    </w:p>
    <w:p w:rsidR="00426852" w:rsidRPr="00FB3BD8" w:rsidRDefault="00426852" w:rsidP="00426852">
      <w:pPr>
        <w:pStyle w:val="Ttulo2"/>
        <w:pBdr>
          <w:bottom w:val="single" w:sz="4" w:space="0" w:color="000000"/>
        </w:pBdr>
        <w:tabs>
          <w:tab w:val="left" w:pos="0"/>
          <w:tab w:val="left" w:pos="7920"/>
        </w:tabs>
        <w:jc w:val="both"/>
        <w:rPr>
          <w:rFonts w:ascii="Arial" w:hAnsi="Arial" w:cs="Arial"/>
          <w:sz w:val="28"/>
          <w:szCs w:val="28"/>
          <w:u w:val="none"/>
        </w:rPr>
      </w:pPr>
    </w:p>
    <w:p w:rsidR="00426852" w:rsidRPr="00FB3BD8" w:rsidRDefault="00426852" w:rsidP="00426852">
      <w:pPr>
        <w:pStyle w:val="Ttulo2"/>
        <w:pBdr>
          <w:bottom w:val="single" w:sz="4" w:space="0" w:color="000000"/>
        </w:pBdr>
        <w:tabs>
          <w:tab w:val="left" w:pos="0"/>
          <w:tab w:val="left" w:pos="7920"/>
        </w:tabs>
        <w:jc w:val="both"/>
        <w:rPr>
          <w:rFonts w:ascii="Arial" w:hAnsi="Arial" w:cs="Arial"/>
          <w:sz w:val="28"/>
          <w:szCs w:val="28"/>
          <w:u w:val="none"/>
        </w:rPr>
      </w:pPr>
      <w:r w:rsidRPr="00FB3BD8">
        <w:rPr>
          <w:rFonts w:ascii="Arial" w:hAnsi="Arial" w:cs="Arial"/>
          <w:sz w:val="28"/>
          <w:szCs w:val="28"/>
          <w:u w:val="none"/>
        </w:rPr>
        <w:t>INFORMAÇÕES PESSOAIS</w:t>
      </w:r>
    </w:p>
    <w:p w:rsidR="00426852" w:rsidRPr="00FB3BD8" w:rsidRDefault="00426852" w:rsidP="00426852">
      <w:pPr>
        <w:tabs>
          <w:tab w:val="left" w:pos="4648"/>
        </w:tabs>
        <w:ind w:left="1870"/>
        <w:jc w:val="both"/>
        <w:rPr>
          <w:rFonts w:ascii="Arial" w:hAnsi="Arial" w:cs="Arial"/>
        </w:rPr>
      </w:pPr>
    </w:p>
    <w:p w:rsidR="00426852" w:rsidRPr="00FB3BD8" w:rsidRDefault="00426852" w:rsidP="00426852">
      <w:pPr>
        <w:numPr>
          <w:ilvl w:val="2"/>
          <w:numId w:val="2"/>
        </w:numPr>
        <w:tabs>
          <w:tab w:val="left" w:pos="4648"/>
        </w:tabs>
        <w:ind w:left="2324"/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Data de nascimento: 06 de dezembro 1969.</w:t>
      </w:r>
    </w:p>
    <w:p w:rsidR="00426852" w:rsidRPr="00FB3BD8" w:rsidRDefault="009B2E11" w:rsidP="00426852">
      <w:pPr>
        <w:numPr>
          <w:ilvl w:val="2"/>
          <w:numId w:val="2"/>
        </w:numPr>
        <w:tabs>
          <w:tab w:val="left" w:pos="4648"/>
        </w:tabs>
        <w:ind w:left="2324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Divorciada</w:t>
      </w:r>
      <w:r w:rsidR="00426852" w:rsidRPr="00FB3BD8">
        <w:rPr>
          <w:rFonts w:ascii="Arial" w:hAnsi="Arial" w:cs="Arial"/>
        </w:rPr>
        <w:t>.</w:t>
      </w:r>
    </w:p>
    <w:p w:rsidR="00426852" w:rsidRPr="00FB3BD8" w:rsidRDefault="00426852" w:rsidP="00426852">
      <w:pPr>
        <w:numPr>
          <w:ilvl w:val="2"/>
          <w:numId w:val="2"/>
        </w:numPr>
        <w:tabs>
          <w:tab w:val="left" w:pos="4648"/>
        </w:tabs>
        <w:ind w:left="2324"/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Nacionalidade: Brasileira.</w:t>
      </w:r>
    </w:p>
    <w:p w:rsidR="00426852" w:rsidRPr="00FB3BD8" w:rsidRDefault="00426852" w:rsidP="00426852">
      <w:pPr>
        <w:tabs>
          <w:tab w:val="left" w:pos="4648"/>
        </w:tabs>
        <w:ind w:left="1870"/>
        <w:jc w:val="both"/>
        <w:rPr>
          <w:rFonts w:ascii="Arial" w:hAnsi="Arial" w:cs="Arial"/>
        </w:rPr>
      </w:pPr>
    </w:p>
    <w:p w:rsidR="00426852" w:rsidRPr="00FB3BD8" w:rsidRDefault="00426852" w:rsidP="00426852">
      <w:pPr>
        <w:pStyle w:val="Ttulo8"/>
        <w:numPr>
          <w:ilvl w:val="0"/>
          <w:numId w:val="0"/>
        </w:numPr>
        <w:pBdr>
          <w:bottom w:val="single" w:sz="4" w:space="0" w:color="000000"/>
        </w:pBdr>
        <w:rPr>
          <w:rFonts w:ascii="Arial" w:hAnsi="Arial" w:cs="Arial"/>
          <w:sz w:val="28"/>
          <w:szCs w:val="28"/>
          <w:u w:val="none"/>
        </w:rPr>
      </w:pPr>
      <w:r w:rsidRPr="00FB3BD8">
        <w:rPr>
          <w:rFonts w:ascii="Arial" w:hAnsi="Arial" w:cs="Arial"/>
          <w:sz w:val="28"/>
          <w:szCs w:val="28"/>
          <w:u w:val="none"/>
        </w:rPr>
        <w:t>HABILIDADES</w:t>
      </w:r>
    </w:p>
    <w:p w:rsidR="00426852" w:rsidRPr="00FB3BD8" w:rsidRDefault="00426852" w:rsidP="005E75D9">
      <w:pPr>
        <w:tabs>
          <w:tab w:val="left" w:pos="993"/>
          <w:tab w:val="left" w:pos="1843"/>
        </w:tabs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 xml:space="preserve">O dinamismo, organização e a pró-atividade são minhas </w:t>
      </w:r>
      <w:r w:rsidR="00FB3BD8">
        <w:rPr>
          <w:rFonts w:ascii="Arial" w:hAnsi="Arial" w:cs="Arial"/>
        </w:rPr>
        <w:t>características mais marcantes. P</w:t>
      </w:r>
      <w:r w:rsidRPr="00FB3BD8">
        <w:rPr>
          <w:rFonts w:ascii="Arial" w:hAnsi="Arial" w:cs="Arial"/>
        </w:rPr>
        <w:t>rocuro desenvolver minhas atividades com eficiência, resp</w:t>
      </w:r>
      <w:r w:rsidR="00FB3BD8">
        <w:rPr>
          <w:rFonts w:ascii="Arial" w:hAnsi="Arial" w:cs="Arial"/>
        </w:rPr>
        <w:t>onsabilidade e dinamismo. A</w:t>
      </w:r>
      <w:r w:rsidR="00CE52F3" w:rsidRPr="00FB3BD8">
        <w:rPr>
          <w:rFonts w:ascii="Arial" w:hAnsi="Arial" w:cs="Arial"/>
        </w:rPr>
        <w:t>tenta</w:t>
      </w:r>
      <w:r w:rsidRPr="00FB3BD8">
        <w:rPr>
          <w:rFonts w:ascii="Arial" w:hAnsi="Arial" w:cs="Arial"/>
        </w:rPr>
        <w:t xml:space="preserve"> aos acontecimentos e inovações. Sou criativa, o que me auxilia no desenvolvimento das mais variadas tarefas. Também sou comunicativa</w:t>
      </w:r>
      <w:r w:rsidR="00CB5452">
        <w:rPr>
          <w:rFonts w:ascii="Arial" w:hAnsi="Arial" w:cs="Arial"/>
        </w:rPr>
        <w:t xml:space="preserve">, </w:t>
      </w:r>
      <w:r w:rsidRPr="00FB3BD8">
        <w:rPr>
          <w:rFonts w:ascii="Arial" w:hAnsi="Arial" w:cs="Arial"/>
        </w:rPr>
        <w:t>flexível e á</w:t>
      </w:r>
      <w:r w:rsidRPr="00FB3BD8">
        <w:rPr>
          <w:rFonts w:ascii="Arial" w:hAnsi="Arial" w:cs="Arial"/>
          <w:iCs/>
          <w:color w:val="000000"/>
        </w:rPr>
        <w:t>gil na tomada de decisões,</w:t>
      </w:r>
      <w:r w:rsidRPr="00FB3BD8">
        <w:rPr>
          <w:rFonts w:ascii="Arial" w:hAnsi="Arial" w:cs="Arial"/>
        </w:rPr>
        <w:t xml:space="preserve"> características que considero fundamentais para qualquer atividade. </w:t>
      </w:r>
      <w:r w:rsidR="00FB3BD8">
        <w:rPr>
          <w:rFonts w:ascii="Arial" w:hAnsi="Arial" w:cs="Arial"/>
        </w:rPr>
        <w:t>Gosto d</w:t>
      </w:r>
      <w:r w:rsidRPr="00FB3BD8">
        <w:rPr>
          <w:rFonts w:ascii="Arial" w:hAnsi="Arial" w:cs="Arial"/>
        </w:rPr>
        <w:t xml:space="preserve">o trabalho em equipe e </w:t>
      </w:r>
      <w:r w:rsidR="00FB3BD8">
        <w:rPr>
          <w:rFonts w:ascii="Arial" w:hAnsi="Arial" w:cs="Arial"/>
        </w:rPr>
        <w:t>d</w:t>
      </w:r>
      <w:r w:rsidRPr="00FB3BD8">
        <w:rPr>
          <w:rFonts w:ascii="Arial" w:hAnsi="Arial" w:cs="Arial"/>
        </w:rPr>
        <w:t xml:space="preserve">os resultados que podem ser atingidos </w:t>
      </w:r>
      <w:r w:rsidR="00FB3BD8">
        <w:rPr>
          <w:rFonts w:ascii="Arial" w:hAnsi="Arial" w:cs="Arial"/>
        </w:rPr>
        <w:t>pelo grupo.</w:t>
      </w:r>
    </w:p>
    <w:p w:rsidR="00426852" w:rsidRPr="00FB3BD8" w:rsidRDefault="00426852" w:rsidP="005E75D9">
      <w:pPr>
        <w:jc w:val="both"/>
        <w:rPr>
          <w:rFonts w:ascii="Arial" w:hAnsi="Arial" w:cs="Arial"/>
        </w:rPr>
      </w:pPr>
    </w:p>
    <w:p w:rsidR="00426852" w:rsidRPr="00FB3BD8" w:rsidRDefault="00426852" w:rsidP="00426852">
      <w:pPr>
        <w:pStyle w:val="Ttulo8"/>
        <w:pBdr>
          <w:bottom w:val="single" w:sz="4" w:space="0" w:color="000000"/>
        </w:pBdr>
        <w:tabs>
          <w:tab w:val="left" w:pos="0"/>
        </w:tabs>
        <w:rPr>
          <w:rFonts w:ascii="Arial" w:hAnsi="Arial" w:cs="Arial"/>
          <w:b/>
          <w:sz w:val="28"/>
          <w:szCs w:val="28"/>
          <w:u w:val="none"/>
        </w:rPr>
      </w:pPr>
    </w:p>
    <w:p w:rsidR="00426852" w:rsidRPr="00FB3BD8" w:rsidRDefault="00426852" w:rsidP="00426852">
      <w:pPr>
        <w:pStyle w:val="Ttulo8"/>
        <w:pBdr>
          <w:bottom w:val="single" w:sz="4" w:space="0" w:color="000000"/>
        </w:pBdr>
        <w:tabs>
          <w:tab w:val="left" w:pos="0"/>
        </w:tabs>
        <w:rPr>
          <w:rFonts w:ascii="Arial" w:hAnsi="Arial" w:cs="Arial"/>
          <w:b/>
          <w:sz w:val="28"/>
          <w:szCs w:val="28"/>
          <w:u w:val="none"/>
        </w:rPr>
      </w:pPr>
      <w:r w:rsidRPr="00FB3BD8">
        <w:rPr>
          <w:rFonts w:ascii="Arial" w:hAnsi="Arial" w:cs="Arial"/>
          <w:sz w:val="28"/>
          <w:szCs w:val="28"/>
          <w:u w:val="none"/>
        </w:rPr>
        <w:t>EXPERIÊNCIA PROFISSIONAL</w:t>
      </w:r>
      <w:r w:rsidRPr="00FB3BD8">
        <w:rPr>
          <w:rFonts w:ascii="Arial" w:hAnsi="Arial" w:cs="Arial"/>
          <w:b/>
          <w:sz w:val="28"/>
          <w:szCs w:val="28"/>
          <w:u w:val="none"/>
        </w:rPr>
        <w:t xml:space="preserve"> </w:t>
      </w:r>
    </w:p>
    <w:p w:rsidR="00DC2782" w:rsidRDefault="00426852" w:rsidP="00E74FD9">
      <w:pPr>
        <w:tabs>
          <w:tab w:val="left" w:pos="6720"/>
        </w:tabs>
        <w:jc w:val="both"/>
        <w:rPr>
          <w:rFonts w:ascii="Arial" w:hAnsi="Arial" w:cs="Arial"/>
          <w:b/>
        </w:rPr>
      </w:pPr>
      <w:r w:rsidRPr="00FB3BD8">
        <w:rPr>
          <w:rFonts w:ascii="Arial" w:hAnsi="Arial" w:cs="Arial"/>
          <w:b/>
        </w:rPr>
        <w:t xml:space="preserve">                          </w:t>
      </w:r>
    </w:p>
    <w:p w:rsidR="00DC2782" w:rsidRDefault="002C2E5C" w:rsidP="00DC2782">
      <w:pPr>
        <w:tabs>
          <w:tab w:val="left" w:pos="6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Abes-RS–Associação Brasileira de Engenharia Sanitária e Ambiental</w:t>
      </w:r>
    </w:p>
    <w:p w:rsidR="00A86D8F" w:rsidRDefault="00A86D8F" w:rsidP="00A86D8F">
      <w:pPr>
        <w:pStyle w:val="Subttulo"/>
        <w:rPr>
          <w:rStyle w:val="Forte"/>
          <w:b w:val="0"/>
        </w:rPr>
      </w:pPr>
      <w:r>
        <w:rPr>
          <w:rStyle w:val="Forte"/>
          <w:b w:val="0"/>
        </w:rPr>
        <w:t xml:space="preserve">  </w:t>
      </w:r>
    </w:p>
    <w:p w:rsidR="00A86D8F" w:rsidRDefault="00352860" w:rsidP="0006531C">
      <w:pPr>
        <w:pStyle w:val="Subttulo"/>
        <w:numPr>
          <w:ilvl w:val="0"/>
          <w:numId w:val="13"/>
        </w:numPr>
        <w:jc w:val="left"/>
        <w:rPr>
          <w:rStyle w:val="Forte"/>
          <w:b w:val="0"/>
        </w:rPr>
      </w:pPr>
      <w:r w:rsidRPr="00A86D8F">
        <w:rPr>
          <w:rStyle w:val="Forte"/>
          <w:b w:val="0"/>
        </w:rPr>
        <w:t>Auxiliar nas rotinas administrativas</w:t>
      </w:r>
      <w:r w:rsidR="00DC2782">
        <w:rPr>
          <w:rStyle w:val="Forte"/>
          <w:b w:val="0"/>
        </w:rPr>
        <w:t>;</w:t>
      </w:r>
    </w:p>
    <w:p w:rsidR="00D04223" w:rsidRDefault="00E4243A" w:rsidP="0006531C">
      <w:pPr>
        <w:pStyle w:val="Subttulo"/>
        <w:numPr>
          <w:ilvl w:val="0"/>
          <w:numId w:val="13"/>
        </w:numPr>
        <w:jc w:val="both"/>
        <w:rPr>
          <w:rStyle w:val="Forte"/>
          <w:b w:val="0"/>
        </w:rPr>
      </w:pPr>
      <w:r>
        <w:rPr>
          <w:rStyle w:val="Forte"/>
          <w:b w:val="0"/>
        </w:rPr>
        <w:t>Redigir</w:t>
      </w:r>
      <w:r w:rsidR="00373CCA">
        <w:rPr>
          <w:rStyle w:val="Forte"/>
          <w:b w:val="0"/>
        </w:rPr>
        <w:t xml:space="preserve"> ofícios, e-mails, convites, entre outros</w:t>
      </w:r>
      <w:r w:rsidR="00DC2782">
        <w:rPr>
          <w:rStyle w:val="Forte"/>
          <w:b w:val="0"/>
        </w:rPr>
        <w:t>;</w:t>
      </w:r>
    </w:p>
    <w:p w:rsidR="00E4243A" w:rsidRDefault="0056602C" w:rsidP="0006531C">
      <w:pPr>
        <w:pStyle w:val="Subttulo"/>
        <w:numPr>
          <w:ilvl w:val="0"/>
          <w:numId w:val="13"/>
        </w:numPr>
        <w:jc w:val="both"/>
        <w:rPr>
          <w:rStyle w:val="Forte"/>
          <w:b w:val="0"/>
        </w:rPr>
      </w:pPr>
      <w:r>
        <w:rPr>
          <w:rStyle w:val="Forte"/>
          <w:b w:val="0"/>
        </w:rPr>
        <w:t>Atendimento telefônico</w:t>
      </w:r>
      <w:r w:rsidR="00DC2782">
        <w:rPr>
          <w:rStyle w:val="Forte"/>
          <w:b w:val="0"/>
        </w:rPr>
        <w:t>;</w:t>
      </w:r>
    </w:p>
    <w:p w:rsidR="0056602C" w:rsidRDefault="005E75D9" w:rsidP="00D76FFA">
      <w:pPr>
        <w:pStyle w:val="Subttulo"/>
        <w:numPr>
          <w:ilvl w:val="0"/>
          <w:numId w:val="13"/>
        </w:numPr>
        <w:jc w:val="both"/>
        <w:rPr>
          <w:bCs/>
        </w:rPr>
      </w:pPr>
      <w:r>
        <w:rPr>
          <w:bCs/>
        </w:rPr>
        <w:t>R</w:t>
      </w:r>
      <w:r w:rsidR="00D76FFA">
        <w:rPr>
          <w:bCs/>
        </w:rPr>
        <w:t xml:space="preserve">egistro </w:t>
      </w:r>
      <w:r w:rsidR="00122B60">
        <w:rPr>
          <w:bCs/>
        </w:rPr>
        <w:t>de reuniões (M</w:t>
      </w:r>
      <w:r w:rsidR="00DF4EAE">
        <w:rPr>
          <w:bCs/>
        </w:rPr>
        <w:t>emória</w:t>
      </w:r>
      <w:r w:rsidR="00122B60">
        <w:rPr>
          <w:bCs/>
        </w:rPr>
        <w:t>, Ata</w:t>
      </w:r>
      <w:r w:rsidR="00DF4EAE">
        <w:rPr>
          <w:bCs/>
        </w:rPr>
        <w:t>)</w:t>
      </w:r>
    </w:p>
    <w:p w:rsidR="00DF4EAE" w:rsidRPr="00A86D8F" w:rsidRDefault="00DF4EAE" w:rsidP="00DF4EAE">
      <w:pPr>
        <w:pStyle w:val="Subttulo"/>
        <w:ind w:left="720"/>
        <w:jc w:val="both"/>
        <w:rPr>
          <w:bCs/>
        </w:rPr>
      </w:pPr>
    </w:p>
    <w:p w:rsidR="00426852" w:rsidRPr="00FB3BD8" w:rsidRDefault="00426852" w:rsidP="00426852">
      <w:pPr>
        <w:tabs>
          <w:tab w:val="left" w:pos="6840"/>
          <w:tab w:val="left" w:pos="6960"/>
        </w:tabs>
        <w:jc w:val="both"/>
        <w:rPr>
          <w:rFonts w:ascii="Arial" w:hAnsi="Arial" w:cs="Arial"/>
          <w:b/>
        </w:rPr>
      </w:pPr>
      <w:r w:rsidRPr="00FB3BD8">
        <w:rPr>
          <w:rFonts w:ascii="Arial" w:hAnsi="Arial" w:cs="Arial"/>
          <w:b/>
        </w:rPr>
        <w:t xml:space="preserve"> Prefeitura Municipal de Barra do Ribeiro </w:t>
      </w:r>
    </w:p>
    <w:p w:rsidR="00426852" w:rsidRPr="00FB3BD8" w:rsidRDefault="00426852" w:rsidP="00670BC8">
      <w:pPr>
        <w:numPr>
          <w:ilvl w:val="0"/>
          <w:numId w:val="16"/>
        </w:numPr>
        <w:tabs>
          <w:tab w:val="left" w:pos="709"/>
          <w:tab w:val="left" w:pos="2280"/>
          <w:tab w:val="left" w:pos="6720"/>
        </w:tabs>
        <w:rPr>
          <w:rFonts w:ascii="Arial" w:hAnsi="Arial" w:cs="Arial"/>
        </w:rPr>
      </w:pPr>
      <w:r w:rsidRPr="00FB3BD8">
        <w:rPr>
          <w:rFonts w:ascii="Arial" w:hAnsi="Arial" w:cs="Arial"/>
        </w:rPr>
        <w:t>Auxiliar de rotinas administrativas;</w:t>
      </w:r>
    </w:p>
    <w:p w:rsidR="00426852" w:rsidRPr="00FB3BD8" w:rsidRDefault="00426852" w:rsidP="00670BC8">
      <w:pPr>
        <w:numPr>
          <w:ilvl w:val="0"/>
          <w:numId w:val="16"/>
        </w:numPr>
        <w:rPr>
          <w:rFonts w:ascii="Arial" w:hAnsi="Arial" w:cs="Arial"/>
        </w:rPr>
      </w:pPr>
      <w:r w:rsidRPr="00FB3BD8">
        <w:rPr>
          <w:rFonts w:ascii="Arial" w:hAnsi="Arial" w:cs="Arial"/>
        </w:rPr>
        <w:t>Recepção;</w:t>
      </w:r>
    </w:p>
    <w:p w:rsidR="00426852" w:rsidRPr="00FB3BD8" w:rsidRDefault="00426852" w:rsidP="00670BC8">
      <w:pPr>
        <w:numPr>
          <w:ilvl w:val="0"/>
          <w:numId w:val="16"/>
        </w:numPr>
        <w:tabs>
          <w:tab w:val="left" w:pos="709"/>
          <w:tab w:val="left" w:pos="2280"/>
          <w:tab w:val="left" w:pos="6720"/>
        </w:tabs>
        <w:rPr>
          <w:rFonts w:ascii="Arial" w:hAnsi="Arial" w:cs="Arial"/>
        </w:rPr>
      </w:pPr>
      <w:r w:rsidRPr="00FB3BD8">
        <w:rPr>
          <w:rFonts w:ascii="Arial" w:hAnsi="Arial" w:cs="Arial"/>
        </w:rPr>
        <w:t>Atendimento no setor de ICMS;</w:t>
      </w:r>
    </w:p>
    <w:p w:rsidR="00426852" w:rsidRPr="00FB3BD8" w:rsidRDefault="00426852" w:rsidP="00373CCA">
      <w:pPr>
        <w:numPr>
          <w:ilvl w:val="0"/>
          <w:numId w:val="16"/>
        </w:numPr>
        <w:tabs>
          <w:tab w:val="left" w:pos="709"/>
          <w:tab w:val="left" w:pos="2280"/>
          <w:tab w:val="left" w:pos="6720"/>
        </w:tabs>
        <w:rPr>
          <w:rFonts w:ascii="Arial" w:hAnsi="Arial" w:cs="Arial"/>
        </w:rPr>
      </w:pPr>
      <w:r w:rsidRPr="00FB3BD8">
        <w:rPr>
          <w:rFonts w:ascii="Arial" w:hAnsi="Arial" w:cs="Arial"/>
        </w:rPr>
        <w:t>Telefonista;</w:t>
      </w:r>
    </w:p>
    <w:p w:rsidR="00426852" w:rsidRPr="00FB3BD8" w:rsidRDefault="00426852" w:rsidP="00426852">
      <w:pPr>
        <w:tabs>
          <w:tab w:val="left" w:pos="6840"/>
          <w:tab w:val="left" w:pos="6960"/>
        </w:tabs>
        <w:jc w:val="both"/>
        <w:rPr>
          <w:rFonts w:ascii="Arial" w:hAnsi="Arial" w:cs="Arial"/>
        </w:rPr>
      </w:pPr>
    </w:p>
    <w:p w:rsidR="00426852" w:rsidRPr="00FB3BD8" w:rsidRDefault="00426852" w:rsidP="00426852">
      <w:pPr>
        <w:pBdr>
          <w:bottom w:val="single" w:sz="4" w:space="0" w:color="000000"/>
        </w:pBdr>
        <w:jc w:val="both"/>
        <w:rPr>
          <w:rFonts w:ascii="Arial" w:hAnsi="Arial" w:cs="Arial"/>
          <w:sz w:val="28"/>
          <w:szCs w:val="28"/>
        </w:rPr>
      </w:pPr>
    </w:p>
    <w:p w:rsidR="00426852" w:rsidRPr="00FB3BD8" w:rsidRDefault="00426852" w:rsidP="00426852">
      <w:pPr>
        <w:pBdr>
          <w:bottom w:val="single" w:sz="4" w:space="0" w:color="000000"/>
        </w:pBdr>
        <w:jc w:val="both"/>
        <w:rPr>
          <w:rFonts w:ascii="Arial" w:hAnsi="Arial" w:cs="Arial"/>
          <w:sz w:val="28"/>
          <w:szCs w:val="28"/>
        </w:rPr>
      </w:pPr>
      <w:r w:rsidRPr="00FB3BD8">
        <w:rPr>
          <w:rFonts w:ascii="Arial" w:hAnsi="Arial" w:cs="Arial"/>
          <w:sz w:val="28"/>
          <w:szCs w:val="28"/>
        </w:rPr>
        <w:lastRenderedPageBreak/>
        <w:t>CONHECIMENTOS EM INFORMÁTICA</w:t>
      </w:r>
    </w:p>
    <w:p w:rsidR="00426852" w:rsidRPr="00FB3BD8" w:rsidRDefault="00426852" w:rsidP="00426852">
      <w:pPr>
        <w:tabs>
          <w:tab w:val="left" w:pos="5064"/>
        </w:tabs>
        <w:ind w:left="2220"/>
        <w:rPr>
          <w:rFonts w:ascii="Arial" w:hAnsi="Arial" w:cs="Arial"/>
        </w:rPr>
      </w:pPr>
    </w:p>
    <w:p w:rsidR="00426852" w:rsidRPr="00FB3BD8" w:rsidRDefault="00426852" w:rsidP="00426852">
      <w:pPr>
        <w:pStyle w:val="Contedodatabela"/>
        <w:numPr>
          <w:ilvl w:val="0"/>
          <w:numId w:val="3"/>
        </w:numPr>
        <w:tabs>
          <w:tab w:val="left" w:pos="4320"/>
          <w:tab w:val="left" w:pos="4440"/>
        </w:tabs>
        <w:ind w:left="2160"/>
        <w:rPr>
          <w:rFonts w:ascii="Arial" w:hAnsi="Arial" w:cs="Arial"/>
        </w:rPr>
      </w:pPr>
      <w:r w:rsidRPr="00FB3BD8">
        <w:rPr>
          <w:rFonts w:ascii="Arial" w:hAnsi="Arial" w:cs="Arial"/>
        </w:rPr>
        <w:t>Excel;</w:t>
      </w:r>
    </w:p>
    <w:p w:rsidR="00426852" w:rsidRPr="00FB3BD8" w:rsidRDefault="00426852" w:rsidP="00426852">
      <w:pPr>
        <w:pStyle w:val="Contedodatabela"/>
        <w:numPr>
          <w:ilvl w:val="0"/>
          <w:numId w:val="3"/>
        </w:numPr>
        <w:tabs>
          <w:tab w:val="left" w:pos="4320"/>
          <w:tab w:val="left" w:pos="4440"/>
        </w:tabs>
        <w:ind w:left="2160"/>
        <w:rPr>
          <w:rFonts w:ascii="Arial" w:hAnsi="Arial" w:cs="Arial"/>
        </w:rPr>
      </w:pPr>
      <w:r w:rsidRPr="00FB3BD8">
        <w:rPr>
          <w:rFonts w:ascii="Arial" w:hAnsi="Arial" w:cs="Arial"/>
        </w:rPr>
        <w:t>Word;</w:t>
      </w:r>
    </w:p>
    <w:p w:rsidR="00426852" w:rsidRDefault="00426852" w:rsidP="00426852">
      <w:pPr>
        <w:pStyle w:val="Contedodatabela"/>
        <w:numPr>
          <w:ilvl w:val="0"/>
          <w:numId w:val="3"/>
        </w:numPr>
        <w:tabs>
          <w:tab w:val="left" w:pos="4320"/>
          <w:tab w:val="left" w:pos="4440"/>
        </w:tabs>
        <w:ind w:left="2160"/>
        <w:rPr>
          <w:rFonts w:ascii="Arial" w:hAnsi="Arial" w:cs="Arial"/>
        </w:rPr>
      </w:pPr>
      <w:r w:rsidRPr="00FB3BD8">
        <w:rPr>
          <w:rFonts w:ascii="Arial" w:hAnsi="Arial" w:cs="Arial"/>
        </w:rPr>
        <w:t>Power Point</w:t>
      </w:r>
    </w:p>
    <w:p w:rsidR="00373CCA" w:rsidRPr="00FB3BD8" w:rsidRDefault="00373CCA" w:rsidP="00426852">
      <w:pPr>
        <w:pStyle w:val="Contedodatabela"/>
        <w:numPr>
          <w:ilvl w:val="0"/>
          <w:numId w:val="3"/>
        </w:numPr>
        <w:tabs>
          <w:tab w:val="left" w:pos="4320"/>
          <w:tab w:val="left" w:pos="444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Outlook</w:t>
      </w:r>
    </w:p>
    <w:p w:rsidR="00426852" w:rsidRPr="00FB3BD8" w:rsidRDefault="00426852" w:rsidP="00426852">
      <w:pPr>
        <w:ind w:firstLine="1800"/>
        <w:jc w:val="both"/>
        <w:rPr>
          <w:rFonts w:ascii="Arial" w:hAnsi="Arial" w:cs="Arial"/>
          <w:u w:val="single"/>
        </w:rPr>
      </w:pPr>
    </w:p>
    <w:p w:rsidR="00426852" w:rsidRPr="00FB3BD8" w:rsidRDefault="00426852" w:rsidP="00426852">
      <w:pPr>
        <w:pBdr>
          <w:bottom w:val="single" w:sz="4" w:space="0" w:color="000000"/>
        </w:pBdr>
        <w:jc w:val="both"/>
        <w:rPr>
          <w:rFonts w:ascii="Arial" w:hAnsi="Arial" w:cs="Arial"/>
          <w:sz w:val="28"/>
          <w:szCs w:val="28"/>
        </w:rPr>
      </w:pPr>
    </w:p>
    <w:p w:rsidR="00426852" w:rsidRPr="00FB3BD8" w:rsidRDefault="00426852" w:rsidP="00426852">
      <w:pPr>
        <w:pBdr>
          <w:bottom w:val="single" w:sz="4" w:space="0" w:color="000000"/>
        </w:pBdr>
        <w:jc w:val="both"/>
        <w:rPr>
          <w:rFonts w:ascii="Arial" w:hAnsi="Arial" w:cs="Arial"/>
          <w:sz w:val="28"/>
          <w:szCs w:val="28"/>
        </w:rPr>
      </w:pPr>
      <w:r w:rsidRPr="00FB3BD8">
        <w:rPr>
          <w:rFonts w:ascii="Arial" w:hAnsi="Arial" w:cs="Arial"/>
          <w:sz w:val="28"/>
          <w:szCs w:val="28"/>
        </w:rPr>
        <w:t>FORMAÇÃO ESCOLAR</w:t>
      </w:r>
    </w:p>
    <w:p w:rsidR="00426852" w:rsidRPr="00FB3BD8" w:rsidRDefault="00426852" w:rsidP="00FB3BD8">
      <w:pPr>
        <w:jc w:val="both"/>
        <w:rPr>
          <w:rFonts w:ascii="Arial" w:hAnsi="Arial" w:cs="Arial"/>
          <w:b/>
        </w:rPr>
      </w:pPr>
      <w:r w:rsidRPr="00FB3BD8">
        <w:rPr>
          <w:rFonts w:ascii="Arial" w:hAnsi="Arial" w:cs="Arial"/>
          <w:b/>
        </w:rPr>
        <w:t>ULBRA - Canoas</w:t>
      </w:r>
    </w:p>
    <w:p w:rsidR="00426852" w:rsidRPr="00FB3BD8" w:rsidRDefault="005E75D9" w:rsidP="00FB3BD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Bacharel em</w:t>
      </w:r>
      <w:r w:rsidR="00623F72" w:rsidRPr="00FB3BD8">
        <w:rPr>
          <w:rFonts w:ascii="Arial" w:hAnsi="Arial" w:cs="Arial"/>
          <w:bCs/>
        </w:rPr>
        <w:t xml:space="preserve"> Secretariado E</w:t>
      </w:r>
      <w:r w:rsidR="00426852" w:rsidRPr="00FB3BD8">
        <w:rPr>
          <w:rFonts w:ascii="Arial" w:hAnsi="Arial" w:cs="Arial"/>
          <w:bCs/>
        </w:rPr>
        <w:t>xecutivo</w:t>
      </w:r>
      <w:r w:rsidR="00623F72" w:rsidRPr="00FB3BD8">
        <w:rPr>
          <w:rFonts w:ascii="Arial" w:hAnsi="Arial" w:cs="Arial"/>
          <w:bCs/>
        </w:rPr>
        <w:t xml:space="preserve"> T</w:t>
      </w:r>
      <w:r>
        <w:rPr>
          <w:rFonts w:ascii="Arial" w:hAnsi="Arial" w:cs="Arial"/>
          <w:bCs/>
        </w:rPr>
        <w:t>rilíngue.</w:t>
      </w:r>
    </w:p>
    <w:p w:rsidR="00426852" w:rsidRPr="00FB3BD8" w:rsidRDefault="00426852" w:rsidP="00426852">
      <w:pPr>
        <w:ind w:firstLine="1800"/>
        <w:jc w:val="both"/>
        <w:rPr>
          <w:rFonts w:ascii="Arial" w:hAnsi="Arial" w:cs="Arial"/>
          <w:bCs/>
        </w:rPr>
      </w:pPr>
    </w:p>
    <w:p w:rsidR="00426852" w:rsidRPr="00FB3BD8" w:rsidRDefault="00426852" w:rsidP="00FB3BD8">
      <w:pPr>
        <w:jc w:val="both"/>
        <w:rPr>
          <w:rFonts w:ascii="Arial" w:hAnsi="Arial" w:cs="Arial"/>
          <w:b/>
          <w:bCs/>
        </w:rPr>
      </w:pPr>
      <w:r w:rsidRPr="00FB3BD8">
        <w:rPr>
          <w:rFonts w:ascii="Arial" w:hAnsi="Arial" w:cs="Arial"/>
          <w:b/>
          <w:bCs/>
        </w:rPr>
        <w:t>Escola Estadual Carlos Pinto de Albuquerque – Barra do Ribeiro</w:t>
      </w:r>
    </w:p>
    <w:p w:rsidR="00426852" w:rsidRPr="00FB3BD8" w:rsidRDefault="00426852" w:rsidP="00FB3BD8">
      <w:pPr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Ensino Médio</w:t>
      </w:r>
    </w:p>
    <w:p w:rsidR="00426852" w:rsidRPr="00FB3BD8" w:rsidRDefault="00426852" w:rsidP="00426852">
      <w:pPr>
        <w:ind w:firstLine="1800"/>
        <w:jc w:val="both"/>
        <w:rPr>
          <w:rFonts w:ascii="Arial" w:hAnsi="Arial" w:cs="Arial"/>
          <w:u w:val="single"/>
        </w:rPr>
      </w:pPr>
    </w:p>
    <w:p w:rsidR="00426852" w:rsidRPr="00FB3BD8" w:rsidRDefault="00426852" w:rsidP="00426852">
      <w:pPr>
        <w:pBdr>
          <w:bottom w:val="single" w:sz="4" w:space="1" w:color="000000"/>
        </w:pBdr>
        <w:tabs>
          <w:tab w:val="left" w:pos="1761"/>
          <w:tab w:val="left" w:pos="9000"/>
        </w:tabs>
        <w:jc w:val="both"/>
        <w:rPr>
          <w:rFonts w:ascii="Arial" w:hAnsi="Arial" w:cs="Arial"/>
          <w:sz w:val="28"/>
          <w:szCs w:val="28"/>
        </w:rPr>
      </w:pPr>
    </w:p>
    <w:p w:rsidR="00426852" w:rsidRPr="00FB3BD8" w:rsidRDefault="00426852" w:rsidP="00426852">
      <w:pPr>
        <w:pBdr>
          <w:bottom w:val="single" w:sz="4" w:space="1" w:color="000000"/>
        </w:pBdr>
        <w:tabs>
          <w:tab w:val="left" w:pos="1761"/>
          <w:tab w:val="left" w:pos="9000"/>
        </w:tabs>
        <w:jc w:val="both"/>
        <w:rPr>
          <w:rFonts w:ascii="Arial" w:hAnsi="Arial" w:cs="Arial"/>
          <w:sz w:val="28"/>
          <w:szCs w:val="28"/>
        </w:rPr>
      </w:pPr>
      <w:r w:rsidRPr="00FB3BD8">
        <w:rPr>
          <w:rFonts w:ascii="Arial" w:hAnsi="Arial" w:cs="Arial"/>
          <w:sz w:val="28"/>
          <w:szCs w:val="28"/>
        </w:rPr>
        <w:t>CURSOS</w:t>
      </w:r>
      <w:r w:rsidRPr="00FB3BD8">
        <w:rPr>
          <w:rFonts w:ascii="Arial" w:hAnsi="Arial" w:cs="Arial"/>
          <w:sz w:val="28"/>
          <w:szCs w:val="28"/>
        </w:rPr>
        <w:tab/>
      </w:r>
      <w:r w:rsidRPr="00FB3BD8">
        <w:rPr>
          <w:rFonts w:ascii="Arial" w:hAnsi="Arial" w:cs="Arial"/>
          <w:sz w:val="28"/>
          <w:szCs w:val="28"/>
        </w:rPr>
        <w:tab/>
      </w:r>
      <w:r w:rsidRPr="00FB3BD8">
        <w:rPr>
          <w:rFonts w:ascii="Arial" w:hAnsi="Arial" w:cs="Arial"/>
          <w:sz w:val="28"/>
          <w:szCs w:val="28"/>
        </w:rPr>
        <w:tab/>
        <w:t xml:space="preserve">    </w:t>
      </w:r>
    </w:p>
    <w:p w:rsidR="00426852" w:rsidRPr="00FB3BD8" w:rsidRDefault="00426852" w:rsidP="00FB3BD8">
      <w:pPr>
        <w:jc w:val="both"/>
        <w:rPr>
          <w:rFonts w:ascii="Arial" w:hAnsi="Arial" w:cs="Arial"/>
          <w:b/>
        </w:rPr>
      </w:pPr>
      <w:r w:rsidRPr="00FB3BD8">
        <w:rPr>
          <w:rFonts w:ascii="Arial" w:hAnsi="Arial" w:cs="Arial"/>
          <w:b/>
        </w:rPr>
        <w:t>EXATTUS</w:t>
      </w:r>
      <w:r w:rsidR="00FB3BD8">
        <w:rPr>
          <w:rFonts w:ascii="Arial" w:hAnsi="Arial" w:cs="Arial"/>
          <w:b/>
        </w:rPr>
        <w:t xml:space="preserve"> INFORMÁTICA </w:t>
      </w:r>
    </w:p>
    <w:p w:rsidR="00426852" w:rsidRPr="00FB3BD8" w:rsidRDefault="00426852" w:rsidP="00426852">
      <w:pPr>
        <w:ind w:firstLine="1800"/>
        <w:jc w:val="both"/>
        <w:rPr>
          <w:rFonts w:ascii="Arial" w:hAnsi="Arial" w:cs="Arial"/>
        </w:rPr>
      </w:pPr>
    </w:p>
    <w:p w:rsidR="00426852" w:rsidRPr="00FB3BD8" w:rsidRDefault="00426852" w:rsidP="00FB3BD8">
      <w:pPr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Pacote Office;</w:t>
      </w:r>
    </w:p>
    <w:p w:rsidR="00426852" w:rsidRPr="00FB3BD8" w:rsidRDefault="00426852" w:rsidP="00FB3BD8">
      <w:pPr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Secretariado informatizado;</w:t>
      </w:r>
    </w:p>
    <w:p w:rsidR="00426852" w:rsidRPr="00FB3BD8" w:rsidRDefault="00CE52F3" w:rsidP="00426852">
      <w:pPr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Inglês e Espanhol básico;</w:t>
      </w:r>
    </w:p>
    <w:p w:rsidR="00CE52F3" w:rsidRPr="00FB3BD8" w:rsidRDefault="00CE52F3" w:rsidP="00426852">
      <w:pPr>
        <w:jc w:val="both"/>
        <w:rPr>
          <w:rFonts w:ascii="Arial" w:hAnsi="Arial" w:cs="Arial"/>
        </w:rPr>
      </w:pPr>
      <w:r w:rsidRPr="00FB3BD8">
        <w:rPr>
          <w:rFonts w:ascii="Arial" w:hAnsi="Arial" w:cs="Arial"/>
        </w:rPr>
        <w:t>Redação Oficial;</w:t>
      </w:r>
    </w:p>
    <w:p w:rsidR="00426852" w:rsidRDefault="00745E6E" w:rsidP="004268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Multimeios Didáticos (TI);</w:t>
      </w:r>
    </w:p>
    <w:p w:rsidR="00745E6E" w:rsidRPr="00FB3BD8" w:rsidRDefault="00CD24E3" w:rsidP="004268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Comitê de Bacias Hidrográficas</w:t>
      </w:r>
    </w:p>
    <w:p w:rsidR="00426852" w:rsidRDefault="00426852" w:rsidP="00426852"/>
    <w:p w:rsidR="00843B9B" w:rsidRDefault="00843B9B"/>
    <w:sectPr w:rsidR="00843B9B" w:rsidSect="005D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1985"/>
        </w:tabs>
        <w:ind w:left="1985" w:hanging="454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"/>
      <w:lvlJc w:val="left"/>
      <w:pPr>
        <w:tabs>
          <w:tab w:val="num" w:pos="2254"/>
        </w:tabs>
        <w:ind w:left="2254" w:hanging="454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"/>
      <w:lvlJc w:val="left"/>
      <w:pPr>
        <w:tabs>
          <w:tab w:val="num" w:pos="2061"/>
        </w:tabs>
        <w:ind w:left="2061" w:hanging="360"/>
      </w:pPr>
      <w:rPr>
        <w:rFonts w:ascii="Wingdings" w:hAnsi="Wingdings"/>
        <w:sz w:val="16"/>
      </w:rPr>
    </w:lvl>
  </w:abstractNum>
  <w:abstractNum w:abstractNumId="3">
    <w:nsid w:val="02B512F3"/>
    <w:multiLevelType w:val="hybridMultilevel"/>
    <w:tmpl w:val="5462B834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217E6"/>
    <w:multiLevelType w:val="hybridMultilevel"/>
    <w:tmpl w:val="0A6AE5B4"/>
    <w:lvl w:ilvl="0" w:tplc="00000003">
      <w:start w:val="1"/>
      <w:numFmt w:val="bullet"/>
      <w:lvlText w:val=""/>
      <w:lvlJc w:val="left"/>
      <w:pPr>
        <w:ind w:left="144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4B70EE"/>
    <w:multiLevelType w:val="hybridMultilevel"/>
    <w:tmpl w:val="75B409D8"/>
    <w:lvl w:ilvl="0" w:tplc="00000003">
      <w:start w:val="1"/>
      <w:numFmt w:val="bullet"/>
      <w:lvlText w:val=""/>
      <w:lvlJc w:val="left"/>
      <w:pPr>
        <w:ind w:left="210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>
    <w:nsid w:val="13B2426D"/>
    <w:multiLevelType w:val="hybridMultilevel"/>
    <w:tmpl w:val="DD5A423A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3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  <w:sz w:val="16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F2770"/>
    <w:multiLevelType w:val="hybridMultilevel"/>
    <w:tmpl w:val="5C56AF50"/>
    <w:lvl w:ilvl="0" w:tplc="00000003">
      <w:start w:val="1"/>
      <w:numFmt w:val="bullet"/>
      <w:lvlText w:val=""/>
      <w:lvlJc w:val="left"/>
      <w:pPr>
        <w:ind w:left="270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387B0717"/>
    <w:multiLevelType w:val="hybridMultilevel"/>
    <w:tmpl w:val="525E6604"/>
    <w:lvl w:ilvl="0" w:tplc="00000003">
      <w:start w:val="1"/>
      <w:numFmt w:val="bullet"/>
      <w:lvlText w:val=""/>
      <w:lvlJc w:val="left"/>
      <w:pPr>
        <w:ind w:left="144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4D5684"/>
    <w:multiLevelType w:val="hybridMultilevel"/>
    <w:tmpl w:val="80164E34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F2DE8"/>
    <w:multiLevelType w:val="hybridMultilevel"/>
    <w:tmpl w:val="761C76E4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6266E"/>
    <w:multiLevelType w:val="hybridMultilevel"/>
    <w:tmpl w:val="F21839FE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A7B17"/>
    <w:multiLevelType w:val="hybridMultilevel"/>
    <w:tmpl w:val="DF043D5A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52B04"/>
    <w:multiLevelType w:val="hybridMultilevel"/>
    <w:tmpl w:val="DF6488F6"/>
    <w:lvl w:ilvl="0" w:tplc="00000003">
      <w:start w:val="1"/>
      <w:numFmt w:val="bullet"/>
      <w:lvlText w:val=""/>
      <w:lvlJc w:val="left"/>
      <w:pPr>
        <w:ind w:left="246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4">
    <w:nsid w:val="77DF0B45"/>
    <w:multiLevelType w:val="hybridMultilevel"/>
    <w:tmpl w:val="EF843730"/>
    <w:lvl w:ilvl="0" w:tplc="00000003">
      <w:start w:val="1"/>
      <w:numFmt w:val="bullet"/>
      <w:lvlText w:val=""/>
      <w:lvlJc w:val="left"/>
      <w:pPr>
        <w:ind w:left="2595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5">
    <w:nsid w:val="7AD91C0C"/>
    <w:multiLevelType w:val="hybridMultilevel"/>
    <w:tmpl w:val="3D88ED44"/>
    <w:lvl w:ilvl="0" w:tplc="00000003">
      <w:start w:val="1"/>
      <w:numFmt w:val="bullet"/>
      <w:lvlText w:val=""/>
      <w:lvlJc w:val="left"/>
      <w:pPr>
        <w:ind w:left="264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5"/>
  </w:num>
  <w:num w:numId="6">
    <w:abstractNumId w:val="12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4"/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426852"/>
    <w:rsid w:val="00005A94"/>
    <w:rsid w:val="00060A75"/>
    <w:rsid w:val="0006531C"/>
    <w:rsid w:val="000677DB"/>
    <w:rsid w:val="00122B60"/>
    <w:rsid w:val="001957BE"/>
    <w:rsid w:val="001E5BB8"/>
    <w:rsid w:val="001E6429"/>
    <w:rsid w:val="002404A9"/>
    <w:rsid w:val="002A4668"/>
    <w:rsid w:val="002C2E5C"/>
    <w:rsid w:val="002E7704"/>
    <w:rsid w:val="00352860"/>
    <w:rsid w:val="00373CCA"/>
    <w:rsid w:val="003C0D1F"/>
    <w:rsid w:val="003F347E"/>
    <w:rsid w:val="00426852"/>
    <w:rsid w:val="00496CC9"/>
    <w:rsid w:val="0056602C"/>
    <w:rsid w:val="00584BA5"/>
    <w:rsid w:val="005A4C0C"/>
    <w:rsid w:val="005B27F7"/>
    <w:rsid w:val="005C0C3B"/>
    <w:rsid w:val="005D2F3C"/>
    <w:rsid w:val="005E75D9"/>
    <w:rsid w:val="00623F72"/>
    <w:rsid w:val="00670BC8"/>
    <w:rsid w:val="006B264D"/>
    <w:rsid w:val="00720AF1"/>
    <w:rsid w:val="00735354"/>
    <w:rsid w:val="00745E6E"/>
    <w:rsid w:val="00783A1F"/>
    <w:rsid w:val="007A4BDE"/>
    <w:rsid w:val="007C1E24"/>
    <w:rsid w:val="007F687E"/>
    <w:rsid w:val="007F7E45"/>
    <w:rsid w:val="00843B9B"/>
    <w:rsid w:val="008451F3"/>
    <w:rsid w:val="008D227D"/>
    <w:rsid w:val="00966C99"/>
    <w:rsid w:val="009B2E11"/>
    <w:rsid w:val="009C7B9E"/>
    <w:rsid w:val="00A32225"/>
    <w:rsid w:val="00A86D8F"/>
    <w:rsid w:val="00AB7755"/>
    <w:rsid w:val="00B306B4"/>
    <w:rsid w:val="00C30DC9"/>
    <w:rsid w:val="00CB5452"/>
    <w:rsid w:val="00CD24E3"/>
    <w:rsid w:val="00CE52F3"/>
    <w:rsid w:val="00CE5521"/>
    <w:rsid w:val="00CF77C4"/>
    <w:rsid w:val="00D04223"/>
    <w:rsid w:val="00D76FFA"/>
    <w:rsid w:val="00DC2782"/>
    <w:rsid w:val="00DF4EAE"/>
    <w:rsid w:val="00E345D3"/>
    <w:rsid w:val="00E4243A"/>
    <w:rsid w:val="00E7159A"/>
    <w:rsid w:val="00E74FD9"/>
    <w:rsid w:val="00F864D7"/>
    <w:rsid w:val="00FB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6852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426852"/>
    <w:pPr>
      <w:keepNext/>
      <w:numPr>
        <w:ilvl w:val="1"/>
        <w:numId w:val="1"/>
      </w:numPr>
      <w:outlineLvl w:val="1"/>
    </w:pPr>
    <w:rPr>
      <w:u w:val="single"/>
    </w:rPr>
  </w:style>
  <w:style w:type="paragraph" w:styleId="Ttulo8">
    <w:name w:val="heading 8"/>
    <w:basedOn w:val="Normal"/>
    <w:next w:val="Normal"/>
    <w:qFormat/>
    <w:rsid w:val="00426852"/>
    <w:pPr>
      <w:keepNext/>
      <w:numPr>
        <w:ilvl w:val="7"/>
        <w:numId w:val="1"/>
      </w:numPr>
      <w:tabs>
        <w:tab w:val="left" w:pos="8160"/>
      </w:tabs>
      <w:jc w:val="both"/>
      <w:outlineLvl w:val="7"/>
    </w:pPr>
    <w:rPr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qFormat/>
    <w:rsid w:val="00426852"/>
    <w:pPr>
      <w:ind w:right="-15"/>
      <w:jc w:val="center"/>
    </w:pPr>
    <w:rPr>
      <w:sz w:val="48"/>
    </w:rPr>
  </w:style>
  <w:style w:type="paragraph" w:customStyle="1" w:styleId="Contedodatabela">
    <w:name w:val="Conteúdo da tabela"/>
    <w:basedOn w:val="Normal"/>
    <w:rsid w:val="00426852"/>
    <w:pPr>
      <w:suppressLineNumbers/>
    </w:pPr>
  </w:style>
  <w:style w:type="paragraph" w:styleId="Subttulo">
    <w:name w:val="Subtitle"/>
    <w:basedOn w:val="Normal"/>
    <w:qFormat/>
    <w:rsid w:val="00426852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uiPriority w:val="99"/>
    <w:unhideWhenUsed/>
    <w:rsid w:val="00CE5521"/>
    <w:rPr>
      <w:color w:val="0000FF"/>
      <w:u w:val="single"/>
    </w:rPr>
  </w:style>
  <w:style w:type="character" w:styleId="nfase">
    <w:name w:val="Emphasis"/>
    <w:qFormat/>
    <w:rsid w:val="00A86D8F"/>
    <w:rPr>
      <w:i/>
      <w:iCs/>
    </w:rPr>
  </w:style>
  <w:style w:type="character" w:styleId="Forte">
    <w:name w:val="Strong"/>
    <w:qFormat/>
    <w:rsid w:val="00A86D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odaniela.s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DANIELA PRADO DE OLIVEIRA</vt:lpstr>
    </vt:vector>
  </TitlesOfParts>
  <Company>User</Company>
  <LinksUpToDate>false</LinksUpToDate>
  <CharactersWithSpaces>1844</CharactersWithSpaces>
  <SharedDoc>false</SharedDoc>
  <HLinks>
    <vt:vector size="6" baseType="variant"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mailto:pradodaniela.sec@gmail.com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DANIELA PRADO DE OLIVEIRA</dc:title>
  <dc:creator>User</dc:creator>
  <cp:lastModifiedBy>PARTICUAR</cp:lastModifiedBy>
  <cp:revision>2</cp:revision>
  <dcterms:created xsi:type="dcterms:W3CDTF">2016-05-02T22:03:00Z</dcterms:created>
  <dcterms:modified xsi:type="dcterms:W3CDTF">2016-05-02T22:03:00Z</dcterms:modified>
</cp:coreProperties>
</file>