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F80" w:rsidRDefault="00BB1F80" w:rsidP="00BB1F80">
      <w:pPr>
        <w:pStyle w:val="Endereo1"/>
        <w:jc w:val="center"/>
        <w:rPr>
          <w:color w:val="000000"/>
          <w:sz w:val="24"/>
          <w:szCs w:val="24"/>
        </w:rPr>
      </w:pPr>
    </w:p>
    <w:p w:rsidR="007009ED" w:rsidRPr="00110AB4" w:rsidRDefault="007009ED" w:rsidP="00BB1F80">
      <w:pPr>
        <w:pStyle w:val="Endereo1"/>
        <w:jc w:val="center"/>
        <w:rPr>
          <w:color w:val="000000"/>
          <w:sz w:val="24"/>
          <w:szCs w:val="24"/>
        </w:rPr>
      </w:pPr>
    </w:p>
    <w:p w:rsidR="00BB1F80" w:rsidRDefault="00BB1F80" w:rsidP="00E66D1A">
      <w:pPr>
        <w:pStyle w:val="Endereo1"/>
        <w:jc w:val="both"/>
        <w:rPr>
          <w:b/>
          <w:sz w:val="28"/>
          <w:szCs w:val="28"/>
        </w:rPr>
      </w:pPr>
      <w:r w:rsidRPr="00E66D1A">
        <w:rPr>
          <w:b/>
          <w:sz w:val="28"/>
          <w:szCs w:val="28"/>
        </w:rPr>
        <w:t>BRUNO SAMPAIO DE SOUZA</w:t>
      </w:r>
    </w:p>
    <w:p w:rsidR="007009ED" w:rsidRPr="00E66D1A" w:rsidRDefault="007009ED" w:rsidP="00E66D1A">
      <w:pPr>
        <w:pStyle w:val="Endereo1"/>
        <w:jc w:val="both"/>
        <w:rPr>
          <w:b/>
          <w:bCs/>
          <w:sz w:val="28"/>
          <w:szCs w:val="28"/>
        </w:rPr>
      </w:pPr>
    </w:p>
    <w:p w:rsidR="00E66D1A" w:rsidRDefault="00E66D1A" w:rsidP="00E66D1A"/>
    <w:p w:rsidR="00E66D1A" w:rsidRPr="007009ED" w:rsidRDefault="00E66D1A" w:rsidP="00E66D1A">
      <w:pPr>
        <w:pStyle w:val="Endereo1"/>
        <w:rPr>
          <w:color w:val="000000"/>
          <w:sz w:val="26"/>
          <w:szCs w:val="26"/>
        </w:rPr>
      </w:pPr>
      <w:r w:rsidRPr="007009ED">
        <w:rPr>
          <w:color w:val="000000"/>
          <w:sz w:val="26"/>
          <w:szCs w:val="26"/>
        </w:rPr>
        <w:t xml:space="preserve">Rua Soledade, nº 600                                          </w:t>
      </w:r>
      <w:r w:rsidRPr="007009ED">
        <w:rPr>
          <w:sz w:val="26"/>
          <w:szCs w:val="26"/>
        </w:rPr>
        <w:t xml:space="preserve">Fones: </w:t>
      </w:r>
      <w:r w:rsidRPr="007009ED">
        <w:rPr>
          <w:color w:val="000000"/>
          <w:sz w:val="26"/>
          <w:szCs w:val="26"/>
        </w:rPr>
        <w:t xml:space="preserve">(51) </w:t>
      </w:r>
      <w:proofErr w:type="gramStart"/>
      <w:r w:rsidR="00F20D74">
        <w:rPr>
          <w:color w:val="000000"/>
          <w:sz w:val="26"/>
          <w:szCs w:val="26"/>
        </w:rPr>
        <w:t>8281.1872</w:t>
      </w:r>
      <w:proofErr w:type="gramEnd"/>
    </w:p>
    <w:p w:rsidR="00E66D1A" w:rsidRPr="007009ED" w:rsidRDefault="00E66D1A" w:rsidP="00E66D1A">
      <w:pPr>
        <w:pStyle w:val="Endereo1"/>
        <w:rPr>
          <w:color w:val="000000"/>
          <w:sz w:val="26"/>
          <w:szCs w:val="26"/>
        </w:rPr>
      </w:pPr>
      <w:r w:rsidRPr="007009ED">
        <w:rPr>
          <w:color w:val="000000"/>
          <w:sz w:val="26"/>
          <w:szCs w:val="26"/>
        </w:rPr>
        <w:t xml:space="preserve">Centro – Esteio/RS                        </w:t>
      </w:r>
      <w:r w:rsidR="00B94926">
        <w:rPr>
          <w:color w:val="000000"/>
          <w:sz w:val="26"/>
          <w:szCs w:val="26"/>
        </w:rPr>
        <w:t xml:space="preserve">                                 </w:t>
      </w:r>
      <w:r w:rsidR="00B94926" w:rsidRPr="003C682A">
        <w:rPr>
          <w:sz w:val="26"/>
          <w:szCs w:val="26"/>
        </w:rPr>
        <w:t>(51) 3459.9021</w:t>
      </w:r>
    </w:p>
    <w:p w:rsidR="007009ED" w:rsidRDefault="00E66D1A" w:rsidP="00E66D1A">
      <w:pPr>
        <w:pStyle w:val="Cabealho"/>
        <w:widowControl/>
        <w:tabs>
          <w:tab w:val="clear" w:pos="4419"/>
          <w:tab w:val="clear" w:pos="8838"/>
        </w:tabs>
        <w:rPr>
          <w:sz w:val="26"/>
          <w:szCs w:val="26"/>
        </w:rPr>
      </w:pPr>
      <w:r w:rsidRPr="007009ED">
        <w:rPr>
          <w:color w:val="000000"/>
          <w:sz w:val="26"/>
          <w:szCs w:val="26"/>
        </w:rPr>
        <w:t xml:space="preserve">E-mail: </w:t>
      </w:r>
      <w:hyperlink r:id="rId6" w:history="1">
        <w:r w:rsidRPr="003C682A">
          <w:rPr>
            <w:rStyle w:val="Hyperlink"/>
            <w:color w:val="auto"/>
            <w:sz w:val="26"/>
            <w:szCs w:val="26"/>
            <w:u w:val="none"/>
          </w:rPr>
          <w:t>brunoleonidas@hotmail.com</w:t>
        </w:r>
      </w:hyperlink>
      <w:r w:rsidR="007009ED" w:rsidRPr="003C682A">
        <w:rPr>
          <w:sz w:val="26"/>
          <w:szCs w:val="26"/>
        </w:rPr>
        <w:t xml:space="preserve">                            </w:t>
      </w:r>
    </w:p>
    <w:p w:rsidR="00B94926" w:rsidRPr="007009ED" w:rsidRDefault="00B94926" w:rsidP="00E66D1A">
      <w:pPr>
        <w:pStyle w:val="Cabealho"/>
        <w:widowControl/>
        <w:tabs>
          <w:tab w:val="clear" w:pos="4419"/>
          <w:tab w:val="clear" w:pos="8838"/>
        </w:tabs>
        <w:rPr>
          <w:color w:val="000000"/>
          <w:sz w:val="26"/>
          <w:szCs w:val="26"/>
        </w:rPr>
      </w:pPr>
    </w:p>
    <w:p w:rsidR="00E66D1A" w:rsidRPr="007009ED" w:rsidRDefault="00E66D1A" w:rsidP="00E66D1A">
      <w:pPr>
        <w:rPr>
          <w:sz w:val="26"/>
          <w:szCs w:val="26"/>
        </w:rPr>
      </w:pPr>
    </w:p>
    <w:p w:rsidR="007009ED" w:rsidRPr="007009ED" w:rsidRDefault="00BB1F80" w:rsidP="00BB1F80">
      <w:pPr>
        <w:jc w:val="both"/>
        <w:rPr>
          <w:b/>
          <w:sz w:val="26"/>
          <w:szCs w:val="26"/>
        </w:rPr>
      </w:pPr>
      <w:r w:rsidRPr="007009ED">
        <w:rPr>
          <w:b/>
          <w:sz w:val="26"/>
          <w:szCs w:val="26"/>
        </w:rPr>
        <w:t>Informações Pessoais:</w:t>
      </w:r>
    </w:p>
    <w:p w:rsidR="00BB1F80" w:rsidRPr="007009ED" w:rsidRDefault="00BB1F80" w:rsidP="00BB1F80">
      <w:pPr>
        <w:jc w:val="both"/>
        <w:rPr>
          <w:sz w:val="26"/>
          <w:szCs w:val="26"/>
        </w:rPr>
      </w:pPr>
    </w:p>
    <w:p w:rsidR="00BB1F80" w:rsidRPr="007009ED" w:rsidRDefault="00BB1F80" w:rsidP="00BB1F80">
      <w:pPr>
        <w:numPr>
          <w:ilvl w:val="0"/>
          <w:numId w:val="3"/>
        </w:numPr>
        <w:tabs>
          <w:tab w:val="left" w:pos="360"/>
        </w:tabs>
        <w:jc w:val="both"/>
        <w:rPr>
          <w:sz w:val="26"/>
          <w:szCs w:val="26"/>
        </w:rPr>
      </w:pPr>
      <w:r w:rsidRPr="007009ED">
        <w:rPr>
          <w:sz w:val="26"/>
          <w:szCs w:val="26"/>
        </w:rPr>
        <w:t>Data de Nascimento: 18/05/1996.</w:t>
      </w:r>
    </w:p>
    <w:p w:rsidR="007009ED" w:rsidRPr="007009ED" w:rsidRDefault="00BB1F80" w:rsidP="007009ED">
      <w:pPr>
        <w:numPr>
          <w:ilvl w:val="0"/>
          <w:numId w:val="3"/>
        </w:numPr>
        <w:tabs>
          <w:tab w:val="left" w:pos="360"/>
        </w:tabs>
        <w:jc w:val="both"/>
        <w:rPr>
          <w:sz w:val="26"/>
          <w:szCs w:val="26"/>
        </w:rPr>
      </w:pPr>
      <w:r w:rsidRPr="007009ED">
        <w:rPr>
          <w:sz w:val="26"/>
          <w:szCs w:val="26"/>
        </w:rPr>
        <w:t>Estado Civil: Solteiro.</w:t>
      </w:r>
    </w:p>
    <w:p w:rsidR="00BB1F80" w:rsidRDefault="00BB1F80" w:rsidP="00BB1F80">
      <w:pPr>
        <w:jc w:val="both"/>
        <w:rPr>
          <w:sz w:val="26"/>
          <w:szCs w:val="26"/>
        </w:rPr>
      </w:pPr>
    </w:p>
    <w:p w:rsidR="00703534" w:rsidRDefault="00703534" w:rsidP="00BB1F80">
      <w:pPr>
        <w:jc w:val="both"/>
        <w:rPr>
          <w:b/>
          <w:sz w:val="26"/>
          <w:szCs w:val="26"/>
        </w:rPr>
      </w:pPr>
      <w:r w:rsidRPr="00703534">
        <w:rPr>
          <w:b/>
          <w:sz w:val="26"/>
          <w:szCs w:val="26"/>
        </w:rPr>
        <w:t>Experiências profissionais</w:t>
      </w:r>
    </w:p>
    <w:p w:rsidR="00703534" w:rsidRDefault="00703534" w:rsidP="00BB1F80">
      <w:pPr>
        <w:jc w:val="both"/>
        <w:rPr>
          <w:b/>
          <w:sz w:val="26"/>
          <w:szCs w:val="26"/>
        </w:rPr>
      </w:pPr>
    </w:p>
    <w:p w:rsidR="00703534" w:rsidRDefault="00703534" w:rsidP="00703534">
      <w:pPr>
        <w:numPr>
          <w:ilvl w:val="0"/>
          <w:numId w:val="3"/>
        </w:numPr>
        <w:tabs>
          <w:tab w:val="left" w:pos="360"/>
        </w:tabs>
        <w:jc w:val="both"/>
        <w:rPr>
          <w:sz w:val="26"/>
          <w:szCs w:val="26"/>
        </w:rPr>
      </w:pPr>
      <w:r>
        <w:rPr>
          <w:sz w:val="26"/>
          <w:szCs w:val="26"/>
        </w:rPr>
        <w:t xml:space="preserve">Estágio técnico </w:t>
      </w:r>
    </w:p>
    <w:p w:rsidR="00703534" w:rsidRDefault="00703534" w:rsidP="00BB1F8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Empresa: Gerdau </w:t>
      </w:r>
      <w:proofErr w:type="spellStart"/>
      <w:r>
        <w:rPr>
          <w:sz w:val="26"/>
          <w:szCs w:val="26"/>
        </w:rPr>
        <w:t>Riograndense</w:t>
      </w:r>
      <w:proofErr w:type="spellEnd"/>
    </w:p>
    <w:p w:rsidR="00703534" w:rsidRDefault="00703534" w:rsidP="00BB1F8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Período: 736 h</w:t>
      </w:r>
    </w:p>
    <w:p w:rsidR="00703534" w:rsidRPr="00703534" w:rsidRDefault="00703534" w:rsidP="00BB1F80">
      <w:pPr>
        <w:jc w:val="both"/>
        <w:rPr>
          <w:sz w:val="26"/>
          <w:szCs w:val="26"/>
        </w:rPr>
      </w:pPr>
    </w:p>
    <w:p w:rsidR="00BB1F80" w:rsidRPr="007009ED" w:rsidRDefault="00BB1F80" w:rsidP="00BB1F80">
      <w:pPr>
        <w:jc w:val="both"/>
        <w:rPr>
          <w:b/>
          <w:sz w:val="26"/>
          <w:szCs w:val="26"/>
        </w:rPr>
      </w:pPr>
      <w:r w:rsidRPr="007009ED">
        <w:rPr>
          <w:b/>
          <w:sz w:val="26"/>
          <w:szCs w:val="26"/>
        </w:rPr>
        <w:t>Formação:</w:t>
      </w:r>
    </w:p>
    <w:p w:rsidR="00BB1F80" w:rsidRPr="007009ED" w:rsidRDefault="00BB1F80" w:rsidP="00BB1F80">
      <w:pPr>
        <w:rPr>
          <w:sz w:val="26"/>
          <w:szCs w:val="26"/>
        </w:rPr>
      </w:pPr>
    </w:p>
    <w:p w:rsidR="00B94926" w:rsidRPr="00B94926" w:rsidRDefault="00BB1F80" w:rsidP="00B94926">
      <w:pPr>
        <w:numPr>
          <w:ilvl w:val="0"/>
          <w:numId w:val="2"/>
        </w:numPr>
        <w:tabs>
          <w:tab w:val="left" w:pos="360"/>
        </w:tabs>
        <w:jc w:val="both"/>
        <w:rPr>
          <w:sz w:val="26"/>
          <w:szCs w:val="26"/>
        </w:rPr>
      </w:pPr>
      <w:r w:rsidRPr="007009ED">
        <w:rPr>
          <w:sz w:val="26"/>
          <w:szCs w:val="26"/>
        </w:rPr>
        <w:t>Ensino médio completo – Colégio Estadual Augusto Meyer.</w:t>
      </w:r>
    </w:p>
    <w:p w:rsidR="003C682A" w:rsidRPr="000D6019" w:rsidRDefault="003C682A" w:rsidP="000D6019">
      <w:pPr>
        <w:jc w:val="both"/>
        <w:rPr>
          <w:b/>
          <w:sz w:val="26"/>
          <w:szCs w:val="26"/>
        </w:rPr>
      </w:pPr>
    </w:p>
    <w:p w:rsidR="00BB1F80" w:rsidRPr="007009ED" w:rsidRDefault="00BB1F80" w:rsidP="00BB1F80">
      <w:pPr>
        <w:jc w:val="both"/>
        <w:rPr>
          <w:b/>
          <w:sz w:val="26"/>
          <w:szCs w:val="26"/>
        </w:rPr>
      </w:pPr>
      <w:r w:rsidRPr="007009ED">
        <w:rPr>
          <w:b/>
          <w:sz w:val="26"/>
          <w:szCs w:val="26"/>
        </w:rPr>
        <w:t>Cursos de Aperfeiçoamento:</w:t>
      </w:r>
    </w:p>
    <w:p w:rsidR="00BB1F80" w:rsidRPr="007009ED" w:rsidRDefault="00BB1F80" w:rsidP="00BB1F80">
      <w:pPr>
        <w:jc w:val="both"/>
        <w:rPr>
          <w:sz w:val="26"/>
          <w:szCs w:val="26"/>
        </w:rPr>
      </w:pPr>
    </w:p>
    <w:p w:rsidR="00BB1F80" w:rsidRPr="007009ED" w:rsidRDefault="000D6019" w:rsidP="00BB1F8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Curso de</w:t>
      </w:r>
      <w:r w:rsidR="00BB1F80" w:rsidRPr="007009ED">
        <w:rPr>
          <w:sz w:val="26"/>
          <w:szCs w:val="26"/>
        </w:rPr>
        <w:t xml:space="preserve"> Mecânica 1200 h - SENAI Lindolfo Collor São Leopoldo.</w:t>
      </w:r>
    </w:p>
    <w:p w:rsidR="00BB1F80" w:rsidRPr="007009ED" w:rsidRDefault="006F5470" w:rsidP="00BB1F80">
      <w:pPr>
        <w:numPr>
          <w:ilvl w:val="0"/>
          <w:numId w:val="2"/>
        </w:numPr>
        <w:rPr>
          <w:b/>
          <w:sz w:val="26"/>
          <w:szCs w:val="26"/>
        </w:rPr>
      </w:pPr>
      <w:r>
        <w:rPr>
          <w:sz w:val="26"/>
          <w:szCs w:val="26"/>
        </w:rPr>
        <w:t>Curso</w:t>
      </w:r>
      <w:r w:rsidR="00703534">
        <w:rPr>
          <w:sz w:val="26"/>
          <w:szCs w:val="26"/>
        </w:rPr>
        <w:t xml:space="preserve"> Técnico em Mecânica</w:t>
      </w:r>
      <w:bookmarkStart w:id="0" w:name="_GoBack"/>
      <w:bookmarkEnd w:id="0"/>
      <w:r w:rsidR="00B94926">
        <w:rPr>
          <w:sz w:val="26"/>
          <w:szCs w:val="26"/>
        </w:rPr>
        <w:t xml:space="preserve"> 1800 h</w:t>
      </w:r>
      <w:r w:rsidR="004F19E2">
        <w:rPr>
          <w:sz w:val="26"/>
          <w:szCs w:val="26"/>
        </w:rPr>
        <w:t xml:space="preserve"> </w:t>
      </w:r>
      <w:r w:rsidR="00BB1F80" w:rsidRPr="007009ED">
        <w:rPr>
          <w:sz w:val="26"/>
          <w:szCs w:val="26"/>
        </w:rPr>
        <w:t>- SENAI CETEMP São Leopoldo.</w:t>
      </w:r>
    </w:p>
    <w:p w:rsidR="00BB1F80" w:rsidRPr="007009ED" w:rsidRDefault="00BB1F80" w:rsidP="00BB1F80">
      <w:pPr>
        <w:jc w:val="both"/>
        <w:rPr>
          <w:b/>
          <w:sz w:val="26"/>
          <w:szCs w:val="26"/>
        </w:rPr>
      </w:pPr>
    </w:p>
    <w:p w:rsidR="00BB1F80" w:rsidRPr="007009ED" w:rsidRDefault="00BB1F80" w:rsidP="00BB1F80">
      <w:pPr>
        <w:jc w:val="both"/>
        <w:rPr>
          <w:b/>
          <w:sz w:val="26"/>
          <w:szCs w:val="26"/>
        </w:rPr>
      </w:pPr>
      <w:r w:rsidRPr="007009ED">
        <w:rPr>
          <w:b/>
          <w:sz w:val="26"/>
          <w:szCs w:val="26"/>
        </w:rPr>
        <w:t>Competências:</w:t>
      </w:r>
    </w:p>
    <w:p w:rsidR="00BB1F80" w:rsidRPr="007009ED" w:rsidRDefault="00BB1F80" w:rsidP="00BB1F80">
      <w:pPr>
        <w:jc w:val="both"/>
        <w:rPr>
          <w:sz w:val="26"/>
          <w:szCs w:val="26"/>
        </w:rPr>
      </w:pPr>
    </w:p>
    <w:p w:rsidR="00BB1F80" w:rsidRDefault="00BB1F80" w:rsidP="00BB1F80">
      <w:pPr>
        <w:numPr>
          <w:ilvl w:val="0"/>
          <w:numId w:val="2"/>
        </w:numPr>
        <w:tabs>
          <w:tab w:val="left" w:pos="360"/>
        </w:tabs>
        <w:jc w:val="both"/>
        <w:rPr>
          <w:sz w:val="26"/>
          <w:szCs w:val="26"/>
        </w:rPr>
      </w:pPr>
      <w:r w:rsidRPr="007009ED">
        <w:rPr>
          <w:sz w:val="26"/>
          <w:szCs w:val="26"/>
          <w:lang w:eastAsia="pt-BR"/>
        </w:rPr>
        <w:t>Conhecimentos Intermediários em Informática (Word, Excel, Power Point, Windows, Internet);</w:t>
      </w:r>
    </w:p>
    <w:p w:rsidR="0029118E" w:rsidRPr="007009ED" w:rsidRDefault="0029118E" w:rsidP="00BB1F80">
      <w:pPr>
        <w:numPr>
          <w:ilvl w:val="0"/>
          <w:numId w:val="2"/>
        </w:numPr>
        <w:tabs>
          <w:tab w:val="left" w:pos="360"/>
        </w:tabs>
        <w:jc w:val="both"/>
        <w:rPr>
          <w:sz w:val="26"/>
          <w:szCs w:val="26"/>
        </w:rPr>
      </w:pPr>
      <w:r>
        <w:rPr>
          <w:sz w:val="26"/>
          <w:szCs w:val="26"/>
          <w:lang w:eastAsia="pt-BR"/>
        </w:rPr>
        <w:t xml:space="preserve">Conhecimentos em </w:t>
      </w:r>
      <w:proofErr w:type="spellStart"/>
      <w:r>
        <w:rPr>
          <w:sz w:val="26"/>
          <w:szCs w:val="26"/>
          <w:lang w:eastAsia="pt-BR"/>
        </w:rPr>
        <w:t>solidworks</w:t>
      </w:r>
      <w:proofErr w:type="spellEnd"/>
      <w:r>
        <w:rPr>
          <w:sz w:val="26"/>
          <w:szCs w:val="26"/>
          <w:lang w:eastAsia="pt-BR"/>
        </w:rPr>
        <w:t>;</w:t>
      </w:r>
    </w:p>
    <w:p w:rsidR="00BB1F80" w:rsidRPr="007009ED" w:rsidRDefault="00BB1F80" w:rsidP="00BB1F80">
      <w:pPr>
        <w:numPr>
          <w:ilvl w:val="0"/>
          <w:numId w:val="2"/>
        </w:numPr>
        <w:tabs>
          <w:tab w:val="left" w:pos="360"/>
        </w:tabs>
        <w:jc w:val="both"/>
        <w:rPr>
          <w:sz w:val="26"/>
          <w:szCs w:val="26"/>
        </w:rPr>
      </w:pPr>
      <w:r w:rsidRPr="007009ED">
        <w:rPr>
          <w:sz w:val="26"/>
          <w:szCs w:val="26"/>
        </w:rPr>
        <w:t>Pontualidade, assiduidade;</w:t>
      </w:r>
    </w:p>
    <w:p w:rsidR="00BB1F80" w:rsidRPr="007009ED" w:rsidRDefault="00BB1F80" w:rsidP="00BB1F80">
      <w:pPr>
        <w:numPr>
          <w:ilvl w:val="0"/>
          <w:numId w:val="2"/>
        </w:numPr>
        <w:tabs>
          <w:tab w:val="left" w:pos="360"/>
        </w:tabs>
        <w:jc w:val="both"/>
        <w:rPr>
          <w:sz w:val="26"/>
          <w:szCs w:val="26"/>
        </w:rPr>
      </w:pPr>
      <w:r w:rsidRPr="007009ED">
        <w:rPr>
          <w:sz w:val="26"/>
          <w:szCs w:val="26"/>
          <w:lang w:eastAsia="pt-BR"/>
        </w:rPr>
        <w:t>Boa Dicção, Fluência Verbal e Escrita;</w:t>
      </w:r>
    </w:p>
    <w:p w:rsidR="00BB1F80" w:rsidRPr="007009ED" w:rsidRDefault="00BB1F80" w:rsidP="00BB1F80">
      <w:pPr>
        <w:numPr>
          <w:ilvl w:val="0"/>
          <w:numId w:val="2"/>
        </w:numPr>
        <w:suppressAutoHyphens w:val="0"/>
        <w:autoSpaceDE w:val="0"/>
        <w:autoSpaceDN w:val="0"/>
        <w:adjustRightInd w:val="0"/>
        <w:rPr>
          <w:sz w:val="26"/>
          <w:szCs w:val="26"/>
          <w:lang w:eastAsia="pt-BR"/>
        </w:rPr>
      </w:pPr>
      <w:r w:rsidRPr="007009ED">
        <w:rPr>
          <w:sz w:val="26"/>
          <w:szCs w:val="26"/>
          <w:lang w:eastAsia="pt-BR"/>
        </w:rPr>
        <w:t>Busca constante por conhecimento e aperfeiçoamento;</w:t>
      </w:r>
    </w:p>
    <w:p w:rsidR="00BB1F80" w:rsidRPr="007009ED" w:rsidRDefault="00BB1F80" w:rsidP="00BB1F80">
      <w:pPr>
        <w:numPr>
          <w:ilvl w:val="0"/>
          <w:numId w:val="2"/>
        </w:numPr>
        <w:tabs>
          <w:tab w:val="left" w:pos="360"/>
        </w:tabs>
        <w:jc w:val="both"/>
        <w:rPr>
          <w:sz w:val="26"/>
          <w:szCs w:val="26"/>
        </w:rPr>
      </w:pPr>
      <w:r w:rsidRPr="007009ED">
        <w:rPr>
          <w:sz w:val="26"/>
          <w:szCs w:val="26"/>
        </w:rPr>
        <w:t>Facilidade de aprendizagem e comunicação;</w:t>
      </w:r>
    </w:p>
    <w:p w:rsidR="00BB1F80" w:rsidRPr="007009ED" w:rsidRDefault="00BB1F80" w:rsidP="00BB1F80">
      <w:pPr>
        <w:ind w:left="360"/>
        <w:jc w:val="both"/>
        <w:rPr>
          <w:sz w:val="26"/>
          <w:szCs w:val="26"/>
        </w:rPr>
      </w:pPr>
    </w:p>
    <w:p w:rsidR="0018178E" w:rsidRDefault="0018178E"/>
    <w:sectPr w:rsidR="0018178E" w:rsidSect="004159F0">
      <w:footnotePr>
        <w:pos w:val="beneathText"/>
      </w:footnotePr>
      <w:pgSz w:w="11905" w:h="16837"/>
      <w:pgMar w:top="1276" w:right="794" w:bottom="426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1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16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3">
    <w:nsid w:val="54436087"/>
    <w:multiLevelType w:val="hybridMultilevel"/>
    <w:tmpl w:val="AFECA694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F80"/>
    <w:rsid w:val="000D6019"/>
    <w:rsid w:val="0018178E"/>
    <w:rsid w:val="0029118E"/>
    <w:rsid w:val="003C682A"/>
    <w:rsid w:val="004F19E2"/>
    <w:rsid w:val="005150A4"/>
    <w:rsid w:val="006E3D9E"/>
    <w:rsid w:val="006F5470"/>
    <w:rsid w:val="007009ED"/>
    <w:rsid w:val="00703534"/>
    <w:rsid w:val="007441F5"/>
    <w:rsid w:val="007B55E2"/>
    <w:rsid w:val="00B94926"/>
    <w:rsid w:val="00BB1F80"/>
    <w:rsid w:val="00E66D1A"/>
    <w:rsid w:val="00EF71CF"/>
    <w:rsid w:val="00F2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F80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3">
    <w:name w:val="heading 3"/>
    <w:basedOn w:val="Normal"/>
    <w:next w:val="Normal"/>
    <w:link w:val="Ttulo3Char"/>
    <w:qFormat/>
    <w:rsid w:val="00BB1F80"/>
    <w:pPr>
      <w:keepNext/>
      <w:tabs>
        <w:tab w:val="num" w:pos="0"/>
      </w:tabs>
      <w:outlineLvl w:val="2"/>
    </w:pPr>
    <w:rPr>
      <w:rFonts w:ascii="Bookman Old Style" w:hAnsi="Bookman Old Style"/>
      <w:b/>
      <w:bCs/>
      <w:color w:val="0000FF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BB1F80"/>
    <w:rPr>
      <w:rFonts w:ascii="Bookman Old Style" w:eastAsia="Times New Roman" w:hAnsi="Bookman Old Style" w:cs="Times New Roman"/>
      <w:b/>
      <w:bCs/>
      <w:color w:val="0000FF"/>
      <w:sz w:val="32"/>
      <w:szCs w:val="20"/>
      <w:lang w:eastAsia="ar-SA"/>
    </w:rPr>
  </w:style>
  <w:style w:type="paragraph" w:customStyle="1" w:styleId="Endereo1">
    <w:name w:val="Endereço 1"/>
    <w:basedOn w:val="Normal"/>
    <w:rsid w:val="00BB1F80"/>
    <w:pPr>
      <w:spacing w:line="200" w:lineRule="atLeast"/>
    </w:pPr>
    <w:rPr>
      <w:sz w:val="16"/>
    </w:rPr>
  </w:style>
  <w:style w:type="paragraph" w:styleId="Cabealho">
    <w:name w:val="header"/>
    <w:basedOn w:val="Normal"/>
    <w:link w:val="CabealhoChar"/>
    <w:rsid w:val="00BB1F80"/>
    <w:pPr>
      <w:widowControl w:val="0"/>
      <w:tabs>
        <w:tab w:val="center" w:pos="4419"/>
        <w:tab w:val="right" w:pos="8838"/>
      </w:tabs>
      <w:suppressAutoHyphens w:val="0"/>
      <w:overflowPunct w:val="0"/>
      <w:autoSpaceDE w:val="0"/>
      <w:autoSpaceDN w:val="0"/>
      <w:adjustRightInd w:val="0"/>
      <w:textAlignment w:val="baseline"/>
    </w:pPr>
    <w:rPr>
      <w:lang w:eastAsia="pt-BR"/>
    </w:rPr>
  </w:style>
  <w:style w:type="character" w:customStyle="1" w:styleId="CabealhoChar">
    <w:name w:val="Cabeçalho Char"/>
    <w:basedOn w:val="Fontepargpadro"/>
    <w:link w:val="Cabealho"/>
    <w:rsid w:val="00BB1F80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BB1F8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D60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F80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3">
    <w:name w:val="heading 3"/>
    <w:basedOn w:val="Normal"/>
    <w:next w:val="Normal"/>
    <w:link w:val="Ttulo3Char"/>
    <w:qFormat/>
    <w:rsid w:val="00BB1F80"/>
    <w:pPr>
      <w:keepNext/>
      <w:tabs>
        <w:tab w:val="num" w:pos="0"/>
      </w:tabs>
      <w:outlineLvl w:val="2"/>
    </w:pPr>
    <w:rPr>
      <w:rFonts w:ascii="Bookman Old Style" w:hAnsi="Bookman Old Style"/>
      <w:b/>
      <w:bCs/>
      <w:color w:val="0000FF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BB1F80"/>
    <w:rPr>
      <w:rFonts w:ascii="Bookman Old Style" w:eastAsia="Times New Roman" w:hAnsi="Bookman Old Style" w:cs="Times New Roman"/>
      <w:b/>
      <w:bCs/>
      <w:color w:val="0000FF"/>
      <w:sz w:val="32"/>
      <w:szCs w:val="20"/>
      <w:lang w:eastAsia="ar-SA"/>
    </w:rPr>
  </w:style>
  <w:style w:type="paragraph" w:customStyle="1" w:styleId="Endereo1">
    <w:name w:val="Endereço 1"/>
    <w:basedOn w:val="Normal"/>
    <w:rsid w:val="00BB1F80"/>
    <w:pPr>
      <w:spacing w:line="200" w:lineRule="atLeast"/>
    </w:pPr>
    <w:rPr>
      <w:sz w:val="16"/>
    </w:rPr>
  </w:style>
  <w:style w:type="paragraph" w:styleId="Cabealho">
    <w:name w:val="header"/>
    <w:basedOn w:val="Normal"/>
    <w:link w:val="CabealhoChar"/>
    <w:rsid w:val="00BB1F80"/>
    <w:pPr>
      <w:widowControl w:val="0"/>
      <w:tabs>
        <w:tab w:val="center" w:pos="4419"/>
        <w:tab w:val="right" w:pos="8838"/>
      </w:tabs>
      <w:suppressAutoHyphens w:val="0"/>
      <w:overflowPunct w:val="0"/>
      <w:autoSpaceDE w:val="0"/>
      <w:autoSpaceDN w:val="0"/>
      <w:adjustRightInd w:val="0"/>
      <w:textAlignment w:val="baseline"/>
    </w:pPr>
    <w:rPr>
      <w:lang w:eastAsia="pt-BR"/>
    </w:rPr>
  </w:style>
  <w:style w:type="character" w:customStyle="1" w:styleId="CabealhoChar">
    <w:name w:val="Cabeçalho Char"/>
    <w:basedOn w:val="Fontepargpadro"/>
    <w:link w:val="Cabealho"/>
    <w:rsid w:val="00BB1F80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BB1F8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D6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unoleonidas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Franciele Jordão Pacheco</dc:creator>
  <cp:lastModifiedBy>adm</cp:lastModifiedBy>
  <cp:revision>7</cp:revision>
  <cp:lastPrinted>2014-03-28T12:51:00Z</cp:lastPrinted>
  <dcterms:created xsi:type="dcterms:W3CDTF">2015-04-14T21:25:00Z</dcterms:created>
  <dcterms:modified xsi:type="dcterms:W3CDTF">2015-07-27T23:35:00Z</dcterms:modified>
</cp:coreProperties>
</file>