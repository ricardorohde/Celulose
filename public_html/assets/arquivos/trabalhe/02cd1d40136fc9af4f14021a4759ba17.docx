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D7B" w:rsidRDefault="001E25A4" w:rsidP="008236D6">
      <w:pPr>
        <w:ind w:left="2124" w:firstLine="708"/>
        <w:rPr>
          <w:b/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-422910</wp:posOffset>
            </wp:positionH>
            <wp:positionV relativeFrom="paragraph">
              <wp:posOffset>-756920</wp:posOffset>
            </wp:positionV>
            <wp:extent cx="1209675" cy="1724025"/>
            <wp:effectExtent l="19050" t="0" r="9525" b="0"/>
            <wp:wrapNone/>
            <wp:docPr id="4" name="Imagem 1" descr="C:\Users\Jullynha\Desktop\JU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lynha\Desktop\JUL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831" t="8988" r="15700" b="4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3D7B">
        <w:rPr>
          <w:b/>
          <w:sz w:val="36"/>
          <w:szCs w:val="36"/>
        </w:rPr>
        <w:t>Juliana Alves da Rosa</w:t>
      </w:r>
    </w:p>
    <w:p w:rsidR="00533D7B" w:rsidRDefault="00F37E62" w:rsidP="008236D6">
      <w:pPr>
        <w:jc w:val="center"/>
      </w:pPr>
      <w:r>
        <w:t>Brasileira, 24</w:t>
      </w:r>
      <w:r w:rsidR="00533D7B">
        <w:t xml:space="preserve"> anos, </w:t>
      </w:r>
      <w:proofErr w:type="gramStart"/>
      <w:r w:rsidR="00533D7B">
        <w:t>solteira</w:t>
      </w:r>
      <w:proofErr w:type="gramEnd"/>
    </w:p>
    <w:p w:rsidR="00533D7B" w:rsidRDefault="00BB6346" w:rsidP="008236D6">
      <w:pPr>
        <w:jc w:val="center"/>
      </w:pPr>
      <w:r>
        <w:t>Telefone</w:t>
      </w:r>
      <w:r w:rsidR="008F484A">
        <w:t>s</w:t>
      </w:r>
      <w:r w:rsidR="00533D7B">
        <w:t>: (51) 91417176</w:t>
      </w:r>
      <w:r w:rsidR="008D172C">
        <w:t xml:space="preserve"> ou (51</w:t>
      </w:r>
      <w:r w:rsidR="00A97582">
        <w:t xml:space="preserve">) </w:t>
      </w:r>
      <w:r w:rsidR="008D172C">
        <w:t>34033268</w:t>
      </w:r>
    </w:p>
    <w:p w:rsidR="00533D7B" w:rsidRDefault="00533D7B" w:rsidP="008236D6">
      <w:pPr>
        <w:jc w:val="center"/>
      </w:pPr>
      <w:r>
        <w:t xml:space="preserve">E-mail: </w:t>
      </w:r>
      <w:hyperlink r:id="rId8" w:history="1">
        <w:r>
          <w:rPr>
            <w:rStyle w:val="Hyperlink"/>
          </w:rPr>
          <w:t>jullynhar@yahoo.com.br</w:t>
        </w:r>
      </w:hyperlink>
    </w:p>
    <w:p w:rsidR="00533D7B" w:rsidRDefault="00533D7B" w:rsidP="008236D6">
      <w:pPr>
        <w:jc w:val="center"/>
      </w:pPr>
      <w:r>
        <w:t xml:space="preserve">Cidade: </w:t>
      </w:r>
      <w:r w:rsidR="00F37E62">
        <w:t>G</w:t>
      </w:r>
      <w:r w:rsidR="00194629">
        <w:t>uaíba</w:t>
      </w:r>
      <w:r>
        <w:t xml:space="preserve"> –</w:t>
      </w:r>
      <w:r w:rsidR="00194629">
        <w:t xml:space="preserve"> Rua 22 bloco 251 AP 17</w:t>
      </w:r>
    </w:p>
    <w:p w:rsidR="00533D7B" w:rsidRDefault="00F2471A" w:rsidP="008236D6">
      <w:pPr>
        <w:jc w:val="center"/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" o:spid="_x0000_s1026" type="#_x0000_t202" style="position:absolute;left:0;text-align:left;margin-left:-5.9pt;margin-top:-.5pt;width:486.95pt;height:27.95pt;z-index:25165619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" strokeweight=".5pt">
            <v:textbox inset="7.45pt,3.85pt,7.45pt,3.85pt">
              <w:txbxContent>
                <w:p w:rsidR="00533D7B" w:rsidRDefault="00533D7B" w:rsidP="00533D7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Perfil profissional</w:t>
                  </w:r>
                </w:p>
              </w:txbxContent>
            </v:textbox>
          </v:shape>
        </w:pict>
      </w:r>
    </w:p>
    <w:p w:rsidR="00533D7B" w:rsidRDefault="00533D7B" w:rsidP="00533D7B"/>
    <w:p w:rsidR="00533D7B" w:rsidRDefault="00533D7B" w:rsidP="00533D7B">
      <w:pPr>
        <w:tabs>
          <w:tab w:val="left" w:pos="7140"/>
        </w:tabs>
      </w:pPr>
      <w:r>
        <w:t xml:space="preserve">Dinâmica, comunicativa, organizada, comprometida com métodos organizacionais voltados para </w:t>
      </w:r>
      <w:proofErr w:type="gramStart"/>
      <w:r>
        <w:t>o crescimento coorporativa e profissional, com visão de futuro</w:t>
      </w:r>
      <w:proofErr w:type="gramEnd"/>
      <w:r>
        <w:t xml:space="preserve"> e busca permanente da agregação de valor.</w:t>
      </w:r>
    </w:p>
    <w:p w:rsidR="00533D7B" w:rsidRDefault="00F2471A" w:rsidP="00533D7B">
      <w:pPr>
        <w:tabs>
          <w:tab w:val="left" w:pos="7140"/>
        </w:tabs>
      </w:pPr>
      <w:r>
        <w:rPr>
          <w:noProof/>
          <w:lang w:eastAsia="pt-BR"/>
        </w:rPr>
        <w:pict>
          <v:shape id="Caixa de texto 3" o:spid="_x0000_s1027" type="#_x0000_t202" style="position:absolute;margin-left:-5.9pt;margin-top:8.5pt;width:477.95pt;height:27.95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" strokeweight=".5pt">
            <v:textbox style="mso-next-textbox:#Caixa de texto 3" inset="7.45pt,3.85pt,7.45pt,3.85pt">
              <w:txbxContent>
                <w:p w:rsidR="00533D7B" w:rsidRDefault="00533D7B" w:rsidP="00533D7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Formação acadêmica e cursos complementares</w:t>
                  </w:r>
                </w:p>
              </w:txbxContent>
            </v:textbox>
          </v:shape>
        </w:pict>
      </w:r>
    </w:p>
    <w:p w:rsidR="00533D7B" w:rsidRDefault="00533D7B" w:rsidP="00533D7B"/>
    <w:p w:rsidR="00533D7B" w:rsidRDefault="00533D7B" w:rsidP="00533D7B"/>
    <w:p w:rsidR="00DA15B0" w:rsidRDefault="00533D7B" w:rsidP="00DA15B0">
      <w:pPr>
        <w:numPr>
          <w:ilvl w:val="0"/>
          <w:numId w:val="1"/>
        </w:numPr>
      </w:pPr>
      <w:r>
        <w:t xml:space="preserve">Técnico </w:t>
      </w:r>
      <w:r w:rsidR="005E0493">
        <w:t xml:space="preserve">em </w:t>
      </w:r>
      <w:r>
        <w:t xml:space="preserve">Administração </w:t>
      </w:r>
      <w:r w:rsidR="005E0493">
        <w:t xml:space="preserve">de Empresas </w:t>
      </w:r>
      <w:r>
        <w:t>- concluído/2009</w:t>
      </w:r>
    </w:p>
    <w:p w:rsidR="00533D7B" w:rsidRDefault="00533D7B" w:rsidP="00533D7B">
      <w:pPr>
        <w:numPr>
          <w:ilvl w:val="0"/>
          <w:numId w:val="2"/>
        </w:numPr>
      </w:pPr>
      <w:r>
        <w:t xml:space="preserve"> Superior em Tecnologia</w:t>
      </w:r>
      <w:r w:rsidR="00F37E62">
        <w:t xml:space="preserve"> em Gestão Ambiental </w:t>
      </w:r>
      <w:r w:rsidR="001D3E0D">
        <w:t>– concluído/2014</w:t>
      </w:r>
    </w:p>
    <w:p w:rsidR="00190378" w:rsidRDefault="00190378" w:rsidP="00190378">
      <w:pPr>
        <w:ind w:left="720"/>
      </w:pPr>
    </w:p>
    <w:p w:rsidR="00533D7B" w:rsidRDefault="00F2471A" w:rsidP="00533D7B">
      <w:pPr>
        <w:ind w:left="360"/>
      </w:pPr>
      <w:r>
        <w:rPr>
          <w:noProof/>
          <w:lang w:eastAsia="pt-BR"/>
        </w:rPr>
        <w:pict>
          <v:shape id="Caixa de texto 2" o:spid="_x0000_s1028" type="#_x0000_t202" style="position:absolute;left:0;text-align:left;margin-left:-.5pt;margin-top:2.35pt;width:477.95pt;height:27.95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" strokeweight=".5pt">
            <v:textbox inset="7.45pt,3.85pt,7.45pt,3.85pt">
              <w:txbxContent>
                <w:p w:rsidR="00533D7B" w:rsidRDefault="00533D7B" w:rsidP="00533D7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Experiência Profissional</w:t>
                  </w:r>
                </w:p>
              </w:txbxContent>
            </v:textbox>
          </v:shape>
        </w:pict>
      </w:r>
    </w:p>
    <w:p w:rsidR="00533D7B" w:rsidRDefault="00533D7B" w:rsidP="00533D7B"/>
    <w:p w:rsidR="00533D7B" w:rsidRPr="00931946" w:rsidRDefault="00533D7B" w:rsidP="00931946">
      <w:pPr>
        <w:tabs>
          <w:tab w:val="left" w:pos="7080"/>
        </w:tabs>
        <w:rPr>
          <w:b/>
          <w:u w:val="single"/>
        </w:rPr>
      </w:pPr>
    </w:p>
    <w:p w:rsidR="00533D7B" w:rsidRDefault="005E0493" w:rsidP="00533D7B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>Estagio/</w:t>
      </w:r>
      <w:r w:rsidR="00533D7B">
        <w:rPr>
          <w:b/>
          <w:u w:val="single"/>
        </w:rPr>
        <w:t>Efetivo:</w:t>
      </w:r>
    </w:p>
    <w:p w:rsidR="00533D7B" w:rsidRDefault="005E0493" w:rsidP="00533D7B">
      <w:pPr>
        <w:numPr>
          <w:ilvl w:val="0"/>
          <w:numId w:val="5"/>
        </w:numPr>
        <w:tabs>
          <w:tab w:val="left" w:pos="7080"/>
        </w:tabs>
        <w:rPr>
          <w:b/>
        </w:rPr>
      </w:pPr>
      <w:r>
        <w:rPr>
          <w:b/>
        </w:rPr>
        <w:t>Março</w:t>
      </w:r>
      <w:r w:rsidR="00533D7B">
        <w:rPr>
          <w:b/>
        </w:rPr>
        <w:t xml:space="preserve"> de </w:t>
      </w:r>
      <w:proofErr w:type="gramStart"/>
      <w:r w:rsidR="00533D7B">
        <w:rPr>
          <w:b/>
        </w:rPr>
        <w:t>2007- Outubro</w:t>
      </w:r>
      <w:proofErr w:type="gramEnd"/>
      <w:r w:rsidR="00533D7B">
        <w:rPr>
          <w:b/>
        </w:rPr>
        <w:t xml:space="preserve"> de 2009</w:t>
      </w:r>
    </w:p>
    <w:p w:rsidR="00533D7B" w:rsidRDefault="00F37E62" w:rsidP="00533D7B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 xml:space="preserve"> </w:t>
      </w:r>
      <w:r w:rsidR="00533D7B">
        <w:rPr>
          <w:b/>
          <w:u w:val="single"/>
        </w:rPr>
        <w:t xml:space="preserve">Atividades desenvolvidas: </w:t>
      </w:r>
      <w:proofErr w:type="gramStart"/>
      <w:r w:rsidR="00533D7B">
        <w:rPr>
          <w:b/>
          <w:u w:val="single"/>
        </w:rPr>
        <w:t>a serviço</w:t>
      </w:r>
      <w:proofErr w:type="gramEnd"/>
      <w:r w:rsidR="00533D7B">
        <w:rPr>
          <w:b/>
          <w:u w:val="single"/>
        </w:rPr>
        <w:t xml:space="preserve"> da Brasil Telecom</w:t>
      </w:r>
    </w:p>
    <w:p w:rsidR="00A97582" w:rsidRDefault="00115294" w:rsidP="00533D7B">
      <w:pPr>
        <w:tabs>
          <w:tab w:val="left" w:pos="7080"/>
        </w:tabs>
      </w:pPr>
      <w:r>
        <w:rPr>
          <w:b/>
        </w:rPr>
        <w:t xml:space="preserve">Atendente: </w:t>
      </w:r>
      <w:r w:rsidR="00B92949">
        <w:t xml:space="preserve">venda de provedor, linha, </w:t>
      </w:r>
      <w:proofErr w:type="spellStart"/>
      <w:r w:rsidR="00B92949">
        <w:t>adsl</w:t>
      </w:r>
      <w:proofErr w:type="spellEnd"/>
      <w:r w:rsidR="00B92949">
        <w:t>, escuta</w:t>
      </w:r>
      <w:r>
        <w:t xml:space="preserve"> e</w:t>
      </w:r>
      <w:r w:rsidR="00533D7B">
        <w:t xml:space="preserve"> avaliação de vendas feita pelo </w:t>
      </w:r>
      <w:proofErr w:type="spellStart"/>
      <w:r w:rsidR="00533D7B">
        <w:t>call</w:t>
      </w:r>
      <w:proofErr w:type="spellEnd"/>
      <w:r w:rsidR="00533D7B">
        <w:t xml:space="preserve"> </w:t>
      </w:r>
      <w:proofErr w:type="spellStart"/>
      <w:proofErr w:type="gramStart"/>
      <w:r w:rsidR="00533D7B">
        <w:t>center</w:t>
      </w:r>
      <w:proofErr w:type="spellEnd"/>
      <w:proofErr w:type="gramEnd"/>
      <w:r>
        <w:t xml:space="preserve">, </w:t>
      </w:r>
      <w:r w:rsidR="00533D7B">
        <w:t>geração de serviço via sistema</w:t>
      </w:r>
    </w:p>
    <w:p w:rsidR="008236D6" w:rsidRDefault="008236D6" w:rsidP="00533D7B">
      <w:pPr>
        <w:tabs>
          <w:tab w:val="left" w:pos="7080"/>
        </w:tabs>
      </w:pPr>
    </w:p>
    <w:p w:rsidR="00533D7B" w:rsidRDefault="00115294" w:rsidP="00533D7B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>Temporário</w:t>
      </w:r>
      <w:r w:rsidR="00533D7B">
        <w:rPr>
          <w:b/>
          <w:u w:val="single"/>
        </w:rPr>
        <w:t>:</w:t>
      </w:r>
    </w:p>
    <w:p w:rsidR="00533D7B" w:rsidRDefault="00533D7B" w:rsidP="00533D7B">
      <w:pPr>
        <w:numPr>
          <w:ilvl w:val="0"/>
          <w:numId w:val="5"/>
        </w:numPr>
        <w:tabs>
          <w:tab w:val="left" w:pos="7080"/>
        </w:tabs>
        <w:rPr>
          <w:b/>
        </w:rPr>
      </w:pPr>
      <w:r>
        <w:rPr>
          <w:b/>
        </w:rPr>
        <w:t>No</w:t>
      </w:r>
      <w:r w:rsidR="006F4F2A">
        <w:rPr>
          <w:b/>
        </w:rPr>
        <w:t>vembro de 2010 – Janeiro de 2011</w:t>
      </w:r>
      <w:r>
        <w:rPr>
          <w:b/>
        </w:rPr>
        <w:t xml:space="preserve">: </w:t>
      </w:r>
      <w:proofErr w:type="spellStart"/>
      <w:r>
        <w:rPr>
          <w:b/>
        </w:rPr>
        <w:t>Gope</w:t>
      </w:r>
      <w:proofErr w:type="spellEnd"/>
      <w:r>
        <w:rPr>
          <w:b/>
        </w:rPr>
        <w:t xml:space="preserve"> Orientação </w:t>
      </w:r>
      <w:proofErr w:type="gramStart"/>
      <w:r>
        <w:rPr>
          <w:b/>
        </w:rPr>
        <w:t>Prof.</w:t>
      </w:r>
      <w:proofErr w:type="gramEnd"/>
      <w:r>
        <w:rPr>
          <w:b/>
        </w:rPr>
        <w:t xml:space="preserve"> Educacional </w:t>
      </w:r>
      <w:r w:rsidR="00EB1C9C">
        <w:rPr>
          <w:b/>
        </w:rPr>
        <w:t>Ltda.</w:t>
      </w:r>
      <w:r w:rsidR="00D73AE3">
        <w:rPr>
          <w:b/>
        </w:rPr>
        <w:t xml:space="preserve"> </w:t>
      </w:r>
    </w:p>
    <w:p w:rsidR="00533D7B" w:rsidRDefault="00533D7B" w:rsidP="00F37E62">
      <w:pPr>
        <w:tabs>
          <w:tab w:val="left" w:pos="7440"/>
        </w:tabs>
        <w:rPr>
          <w:b/>
          <w:u w:val="single"/>
        </w:rPr>
      </w:pPr>
      <w:r>
        <w:rPr>
          <w:b/>
          <w:u w:val="single"/>
        </w:rPr>
        <w:t xml:space="preserve">Atividades desenvolvidas: </w:t>
      </w:r>
      <w:proofErr w:type="gramStart"/>
      <w:r>
        <w:rPr>
          <w:b/>
          <w:u w:val="single"/>
        </w:rPr>
        <w:t>a serviço</w:t>
      </w:r>
      <w:proofErr w:type="gramEnd"/>
      <w:r>
        <w:rPr>
          <w:b/>
          <w:u w:val="single"/>
        </w:rPr>
        <w:t xml:space="preserve"> da TIM</w:t>
      </w:r>
      <w:r w:rsidR="00D73AE3">
        <w:rPr>
          <w:b/>
          <w:u w:val="single"/>
        </w:rPr>
        <w:t xml:space="preserve"> na Loja </w:t>
      </w:r>
      <w:proofErr w:type="spellStart"/>
      <w:r w:rsidR="00D73AE3">
        <w:rPr>
          <w:b/>
          <w:u w:val="single"/>
        </w:rPr>
        <w:t>Lebes</w:t>
      </w:r>
      <w:proofErr w:type="spellEnd"/>
    </w:p>
    <w:p w:rsidR="00EB1C9C" w:rsidRPr="00746B59" w:rsidRDefault="00EB1C9C" w:rsidP="00EB1C9C">
      <w:pPr>
        <w:tabs>
          <w:tab w:val="left" w:pos="7080"/>
        </w:tabs>
      </w:pPr>
      <w:r w:rsidRPr="00746B59">
        <w:rPr>
          <w:b/>
        </w:rPr>
        <w:t>Promotora</w:t>
      </w:r>
      <w:r w:rsidRPr="00746B59">
        <w:t>: Impulsionar vendas, atendimento ao cliente, hab</w:t>
      </w:r>
      <w:r w:rsidR="00746B59">
        <w:t>ilitação de internet e linhas</w:t>
      </w:r>
    </w:p>
    <w:p w:rsidR="00931946" w:rsidRDefault="00931946" w:rsidP="00931946">
      <w:pPr>
        <w:tabs>
          <w:tab w:val="left" w:pos="7080"/>
        </w:tabs>
      </w:pPr>
    </w:p>
    <w:p w:rsidR="00931946" w:rsidRDefault="00931946" w:rsidP="00EB1C9C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 xml:space="preserve">Efetivo: </w:t>
      </w:r>
    </w:p>
    <w:p w:rsidR="00EB1C9C" w:rsidRPr="00931946" w:rsidRDefault="00931946" w:rsidP="00EB1C9C">
      <w:pPr>
        <w:pStyle w:val="PargrafodaLista"/>
        <w:numPr>
          <w:ilvl w:val="0"/>
          <w:numId w:val="5"/>
        </w:numPr>
        <w:tabs>
          <w:tab w:val="left" w:pos="7080"/>
        </w:tabs>
        <w:rPr>
          <w:b/>
        </w:rPr>
      </w:pPr>
      <w:r>
        <w:rPr>
          <w:b/>
        </w:rPr>
        <w:t xml:space="preserve"> Janeiro de 2011 – Março de 2011: Vivo Sinal + Ltda.</w:t>
      </w:r>
    </w:p>
    <w:p w:rsidR="002342B5" w:rsidRDefault="00931946" w:rsidP="00F37E62">
      <w:pPr>
        <w:tabs>
          <w:tab w:val="left" w:pos="7440"/>
        </w:tabs>
        <w:rPr>
          <w:b/>
          <w:u w:val="single"/>
        </w:rPr>
      </w:pPr>
      <w:r>
        <w:rPr>
          <w:b/>
          <w:u w:val="single"/>
        </w:rPr>
        <w:t>Atividades d</w:t>
      </w:r>
      <w:r w:rsidR="002342B5">
        <w:rPr>
          <w:b/>
          <w:u w:val="single"/>
        </w:rPr>
        <w:t xml:space="preserve">esenvolvidas: </w:t>
      </w:r>
      <w:proofErr w:type="gramStart"/>
      <w:r w:rsidR="002342B5">
        <w:rPr>
          <w:b/>
          <w:u w:val="single"/>
        </w:rPr>
        <w:t>a serviço</w:t>
      </w:r>
      <w:proofErr w:type="gramEnd"/>
      <w:r w:rsidR="002342B5">
        <w:rPr>
          <w:b/>
          <w:u w:val="single"/>
        </w:rPr>
        <w:t xml:space="preserve"> da Vivo</w:t>
      </w:r>
    </w:p>
    <w:p w:rsidR="00B53F71" w:rsidRDefault="00746B59" w:rsidP="00F37E62">
      <w:pPr>
        <w:tabs>
          <w:tab w:val="left" w:pos="7440"/>
        </w:tabs>
      </w:pPr>
      <w:r w:rsidRPr="00746B59">
        <w:rPr>
          <w:b/>
        </w:rPr>
        <w:t>Atendente de balcão:</w:t>
      </w:r>
      <w:r>
        <w:t xml:space="preserve"> </w:t>
      </w:r>
      <w:r w:rsidR="002342B5" w:rsidRPr="00746B59">
        <w:t>Controle de caixa, estoque, atendimento ao cliente, prestação de serviços e suporte.</w:t>
      </w:r>
    </w:p>
    <w:p w:rsidR="00F37E62" w:rsidRDefault="00F37E62" w:rsidP="00871993">
      <w:pPr>
        <w:tabs>
          <w:tab w:val="left" w:pos="7080"/>
        </w:tabs>
      </w:pPr>
    </w:p>
    <w:p w:rsidR="00F37E62" w:rsidRDefault="00F37E62" w:rsidP="00F37E62">
      <w:pPr>
        <w:tabs>
          <w:tab w:val="left" w:pos="7080"/>
        </w:tabs>
        <w:rPr>
          <w:b/>
          <w:u w:val="single"/>
        </w:rPr>
      </w:pPr>
      <w:r>
        <w:rPr>
          <w:b/>
          <w:u w:val="single"/>
        </w:rPr>
        <w:t>Estagio:</w:t>
      </w:r>
    </w:p>
    <w:p w:rsidR="00F37E62" w:rsidRDefault="00314B09" w:rsidP="00F37E62">
      <w:pPr>
        <w:pStyle w:val="PargrafodaLista"/>
        <w:numPr>
          <w:ilvl w:val="0"/>
          <w:numId w:val="6"/>
        </w:numPr>
        <w:tabs>
          <w:tab w:val="left" w:pos="7080"/>
        </w:tabs>
        <w:rPr>
          <w:b/>
        </w:rPr>
      </w:pPr>
      <w:r>
        <w:rPr>
          <w:b/>
        </w:rPr>
        <w:t>Julho de 2014 – Dezembro de 2014</w:t>
      </w:r>
      <w:r w:rsidR="00F37E62">
        <w:rPr>
          <w:b/>
        </w:rPr>
        <w:t xml:space="preserve">: Prefeitura de </w:t>
      </w:r>
      <w:r w:rsidR="001D3E0D">
        <w:rPr>
          <w:b/>
        </w:rPr>
        <w:t>Canela</w:t>
      </w:r>
    </w:p>
    <w:p w:rsidR="00F37E62" w:rsidRPr="00F37E62" w:rsidRDefault="00F37E62" w:rsidP="00F37E62">
      <w:pPr>
        <w:tabs>
          <w:tab w:val="left" w:pos="7080"/>
        </w:tabs>
        <w:rPr>
          <w:b/>
          <w:u w:val="single"/>
        </w:rPr>
      </w:pPr>
      <w:r w:rsidRPr="00F37E62">
        <w:rPr>
          <w:b/>
          <w:u w:val="single"/>
        </w:rPr>
        <w:t xml:space="preserve">Atividades desenvolvidas na Prefeitura </w:t>
      </w:r>
      <w:r w:rsidR="001D3E0D">
        <w:rPr>
          <w:b/>
          <w:u w:val="single"/>
        </w:rPr>
        <w:t>Canela</w:t>
      </w:r>
      <w:r w:rsidRPr="00F37E62">
        <w:rPr>
          <w:b/>
          <w:u w:val="single"/>
        </w:rPr>
        <w:t>:</w:t>
      </w:r>
    </w:p>
    <w:p w:rsidR="00F37E62" w:rsidRPr="00F37E62" w:rsidRDefault="00F37E62" w:rsidP="00F37E62">
      <w:pPr>
        <w:tabs>
          <w:tab w:val="left" w:pos="7080"/>
        </w:tabs>
        <w:rPr>
          <w:b/>
          <w:u w:val="single"/>
        </w:rPr>
      </w:pPr>
      <w:r w:rsidRPr="00F37E62">
        <w:rPr>
          <w:b/>
        </w:rPr>
        <w:t xml:space="preserve"> Atendente: </w:t>
      </w:r>
      <w:r w:rsidR="008236D6">
        <w:t>Le</w:t>
      </w:r>
      <w:r w:rsidR="008135F7">
        <w:t xml:space="preserve">vantamento de dados referentes á sustentabilidade das escolas e </w:t>
      </w:r>
      <w:r w:rsidR="008236D6">
        <w:t>acompanhamento das atividades de educação ambiental</w:t>
      </w:r>
    </w:p>
    <w:p w:rsidR="00F37E62" w:rsidRPr="00B53F71" w:rsidRDefault="00F37E62" w:rsidP="00871993">
      <w:pPr>
        <w:tabs>
          <w:tab w:val="left" w:pos="7080"/>
        </w:tabs>
      </w:pPr>
    </w:p>
    <w:p w:rsidR="00EB1C9C" w:rsidRDefault="00F2471A" w:rsidP="00EB1C9C">
      <w:pPr>
        <w:tabs>
          <w:tab w:val="left" w:pos="7080"/>
        </w:tabs>
        <w:rPr>
          <w:b/>
        </w:rPr>
      </w:pPr>
      <w:r w:rsidRPr="00F2471A">
        <w:rPr>
          <w:noProof/>
          <w:lang w:eastAsia="pt-BR"/>
        </w:rPr>
        <w:pict>
          <v:shape id="Caixa de texto 1" o:spid="_x0000_s1029" type="#_x0000_t202" style="position:absolute;margin-left:-5.75pt;margin-top:2.45pt;width:477.95pt;height:26.75pt;z-index:25165926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" strokeweight=".5pt">
            <v:textbox style="mso-next-textbox:#Caixa de texto 1" inset="7.45pt,3.85pt,7.45pt,3.85pt">
              <w:txbxContent>
                <w:p w:rsidR="00533D7B" w:rsidRDefault="00533D7B" w:rsidP="00533D7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Conhecimento em informática</w:t>
                  </w:r>
                </w:p>
              </w:txbxContent>
            </v:textbox>
          </v:shape>
        </w:pict>
      </w:r>
    </w:p>
    <w:p w:rsidR="00EB1C9C" w:rsidRDefault="00EB1C9C" w:rsidP="00EB1C9C">
      <w:pPr>
        <w:tabs>
          <w:tab w:val="left" w:pos="7080"/>
        </w:tabs>
        <w:rPr>
          <w:b/>
        </w:rPr>
      </w:pPr>
    </w:p>
    <w:p w:rsidR="00533D7B" w:rsidRDefault="00533D7B" w:rsidP="00533D7B"/>
    <w:p w:rsidR="00B92949" w:rsidRPr="008135F7" w:rsidRDefault="00533D7B" w:rsidP="008F484A">
      <w:pPr>
        <w:numPr>
          <w:ilvl w:val="0"/>
          <w:numId w:val="4"/>
        </w:numPr>
        <w:tabs>
          <w:tab w:val="left" w:pos="7170"/>
        </w:tabs>
        <w:rPr>
          <w:lang w:val="en-US"/>
        </w:rPr>
      </w:pPr>
      <w:proofErr w:type="spellStart"/>
      <w:r w:rsidRPr="008135F7">
        <w:rPr>
          <w:lang w:val="en-US"/>
        </w:rPr>
        <w:t>Informática</w:t>
      </w:r>
      <w:proofErr w:type="spellEnd"/>
      <w:r w:rsidRPr="008135F7">
        <w:rPr>
          <w:lang w:val="en-US"/>
        </w:rPr>
        <w:t xml:space="preserve"> </w:t>
      </w:r>
      <w:proofErr w:type="spellStart"/>
      <w:r w:rsidRPr="008135F7">
        <w:rPr>
          <w:lang w:val="en-US"/>
        </w:rPr>
        <w:t>básica</w:t>
      </w:r>
      <w:proofErr w:type="spellEnd"/>
      <w:r w:rsidRPr="008135F7">
        <w:rPr>
          <w:lang w:val="en-US"/>
        </w:rPr>
        <w:t xml:space="preserve">: Word, Excel, internet, Power point         </w:t>
      </w:r>
      <w:bookmarkStart w:id="0" w:name="_GoBack"/>
      <w:bookmarkEnd w:id="0"/>
    </w:p>
    <w:sectPr w:rsidR="00B92949" w:rsidRPr="008135F7" w:rsidSect="007C46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168" w:rsidRDefault="00586168" w:rsidP="00EB1C9C">
      <w:r>
        <w:separator/>
      </w:r>
    </w:p>
  </w:endnote>
  <w:endnote w:type="continuationSeparator" w:id="0">
    <w:p w:rsidR="00586168" w:rsidRDefault="00586168" w:rsidP="00EB1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168" w:rsidRDefault="00586168" w:rsidP="00EB1C9C">
      <w:r>
        <w:separator/>
      </w:r>
    </w:p>
  </w:footnote>
  <w:footnote w:type="continuationSeparator" w:id="0">
    <w:p w:rsidR="00586168" w:rsidRDefault="00586168" w:rsidP="00EB1C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11BA3BF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291251C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3D7B"/>
    <w:rsid w:val="00090881"/>
    <w:rsid w:val="00093D73"/>
    <w:rsid w:val="000C5AC3"/>
    <w:rsid w:val="00115294"/>
    <w:rsid w:val="00140076"/>
    <w:rsid w:val="00190378"/>
    <w:rsid w:val="00194629"/>
    <w:rsid w:val="001D3E0D"/>
    <w:rsid w:val="001E25A4"/>
    <w:rsid w:val="0021005B"/>
    <w:rsid w:val="002342B5"/>
    <w:rsid w:val="002977C5"/>
    <w:rsid w:val="00314B09"/>
    <w:rsid w:val="00360C72"/>
    <w:rsid w:val="00362B85"/>
    <w:rsid w:val="003A2AFC"/>
    <w:rsid w:val="003B6375"/>
    <w:rsid w:val="003E06C6"/>
    <w:rsid w:val="00404670"/>
    <w:rsid w:val="004059C0"/>
    <w:rsid w:val="004663FF"/>
    <w:rsid w:val="004A7070"/>
    <w:rsid w:val="004B0376"/>
    <w:rsid w:val="004D5DBA"/>
    <w:rsid w:val="004E0753"/>
    <w:rsid w:val="00501A89"/>
    <w:rsid w:val="00531A1E"/>
    <w:rsid w:val="00533D7B"/>
    <w:rsid w:val="00586168"/>
    <w:rsid w:val="005E0493"/>
    <w:rsid w:val="006107B4"/>
    <w:rsid w:val="006F4F2A"/>
    <w:rsid w:val="00702ABE"/>
    <w:rsid w:val="00746B59"/>
    <w:rsid w:val="00756478"/>
    <w:rsid w:val="007A0235"/>
    <w:rsid w:val="007B6035"/>
    <w:rsid w:val="007C4656"/>
    <w:rsid w:val="007C6D1A"/>
    <w:rsid w:val="007F11DF"/>
    <w:rsid w:val="008135F7"/>
    <w:rsid w:val="008236D6"/>
    <w:rsid w:val="00871993"/>
    <w:rsid w:val="008D172C"/>
    <w:rsid w:val="008F484A"/>
    <w:rsid w:val="00916F60"/>
    <w:rsid w:val="00931946"/>
    <w:rsid w:val="00945C8D"/>
    <w:rsid w:val="009976A0"/>
    <w:rsid w:val="00A1709F"/>
    <w:rsid w:val="00A83F58"/>
    <w:rsid w:val="00A86A10"/>
    <w:rsid w:val="00A97582"/>
    <w:rsid w:val="00AC5C1A"/>
    <w:rsid w:val="00AD2D0D"/>
    <w:rsid w:val="00AD5E04"/>
    <w:rsid w:val="00AE41A8"/>
    <w:rsid w:val="00B53F71"/>
    <w:rsid w:val="00B92949"/>
    <w:rsid w:val="00BB6346"/>
    <w:rsid w:val="00BD39AC"/>
    <w:rsid w:val="00C506EC"/>
    <w:rsid w:val="00D73AE3"/>
    <w:rsid w:val="00DA15B0"/>
    <w:rsid w:val="00DB1756"/>
    <w:rsid w:val="00DF1AE6"/>
    <w:rsid w:val="00E11CA8"/>
    <w:rsid w:val="00E17E9B"/>
    <w:rsid w:val="00EB1C9C"/>
    <w:rsid w:val="00EC307B"/>
    <w:rsid w:val="00F2471A"/>
    <w:rsid w:val="00F37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7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533D7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1C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1C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B1C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1C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93194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E25A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25A4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7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533D7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1C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1C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B1C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1C9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9319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lynhar@yahoo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Alves da Rosa</dc:creator>
  <cp:lastModifiedBy>Jullynha</cp:lastModifiedBy>
  <cp:revision>22</cp:revision>
  <cp:lastPrinted>2012-11-28T13:32:00Z</cp:lastPrinted>
  <dcterms:created xsi:type="dcterms:W3CDTF">2012-11-28T13:30:00Z</dcterms:created>
  <dcterms:modified xsi:type="dcterms:W3CDTF">2015-01-08T01:19:00Z</dcterms:modified>
</cp:coreProperties>
</file>