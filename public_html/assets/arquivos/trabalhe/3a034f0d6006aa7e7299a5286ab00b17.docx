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413" w:rsidRPr="00D55895" w:rsidRDefault="00E5798C" w:rsidP="00436413">
      <w:pPr>
        <w:jc w:val="center"/>
        <w:rPr>
          <w:rFonts w:ascii="Arial" w:hAnsi="Arial" w:cs="Arial"/>
          <w:b/>
          <w:sz w:val="32"/>
          <w:szCs w:val="32"/>
        </w:rPr>
      </w:pPr>
      <w:r w:rsidRPr="00D55895">
        <w:rPr>
          <w:rFonts w:ascii="Arial" w:hAnsi="Arial" w:cs="Arial"/>
          <w:b/>
          <w:sz w:val="32"/>
          <w:szCs w:val="32"/>
        </w:rPr>
        <w:t>Rogério Laydner da Rosa</w:t>
      </w:r>
    </w:p>
    <w:p w:rsidR="00D55895" w:rsidRDefault="006140C1" w:rsidP="00D55895">
      <w:pPr>
        <w:jc w:val="center"/>
        <w:rPr>
          <w:rFonts w:ascii="Arial" w:hAnsi="Arial" w:cs="Arial"/>
          <w:sz w:val="22"/>
          <w:szCs w:val="22"/>
        </w:rPr>
      </w:pPr>
      <w:hyperlink r:id="rId8" w:history="1">
        <w:r w:rsidR="00D55895" w:rsidRPr="00BF479C">
          <w:rPr>
            <w:rStyle w:val="Hyperlink"/>
            <w:rFonts w:ascii="Arial" w:hAnsi="Arial" w:cs="Arial"/>
            <w:color w:val="auto"/>
            <w:sz w:val="22"/>
            <w:szCs w:val="22"/>
          </w:rPr>
          <w:t>rlaydner@gmail.com</w:t>
        </w:r>
      </w:hyperlink>
    </w:p>
    <w:p w:rsidR="00D55895" w:rsidRDefault="00D55895" w:rsidP="00D55895">
      <w:pPr>
        <w:rPr>
          <w:rFonts w:ascii="Arial" w:hAnsi="Arial" w:cs="Arial"/>
          <w:sz w:val="22"/>
          <w:szCs w:val="22"/>
        </w:rPr>
      </w:pPr>
    </w:p>
    <w:p w:rsidR="00D55895" w:rsidRPr="00BF479C" w:rsidRDefault="004B40DC" w:rsidP="00D55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Brasileiro, casado, 3</w:t>
      </w:r>
      <w:r w:rsidR="0006634E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anos, </w:t>
      </w:r>
      <w:proofErr w:type="gramStart"/>
      <w:r>
        <w:rPr>
          <w:rFonts w:ascii="Arial" w:hAnsi="Arial" w:cs="Arial"/>
          <w:sz w:val="22"/>
          <w:szCs w:val="22"/>
        </w:rPr>
        <w:t>1</w:t>
      </w:r>
      <w:proofErr w:type="gramEnd"/>
      <w:r>
        <w:rPr>
          <w:rFonts w:ascii="Arial" w:hAnsi="Arial" w:cs="Arial"/>
          <w:sz w:val="22"/>
          <w:szCs w:val="22"/>
        </w:rPr>
        <w:t xml:space="preserve"> filho</w:t>
      </w:r>
    </w:p>
    <w:p w:rsidR="00BF479C" w:rsidRDefault="00E5798C" w:rsidP="00D55895">
      <w:pPr>
        <w:rPr>
          <w:rFonts w:ascii="Arial" w:hAnsi="Arial" w:cs="Arial"/>
          <w:sz w:val="22"/>
          <w:szCs w:val="22"/>
        </w:rPr>
      </w:pPr>
      <w:r w:rsidRPr="00A92037">
        <w:rPr>
          <w:rFonts w:ascii="Arial" w:hAnsi="Arial" w:cs="Arial"/>
          <w:sz w:val="22"/>
          <w:szCs w:val="22"/>
        </w:rPr>
        <w:t>Rua Nunes Machado, 319 apto 1505</w:t>
      </w:r>
      <w:r w:rsidR="0083715C">
        <w:rPr>
          <w:rFonts w:ascii="Arial" w:hAnsi="Arial" w:cs="Arial"/>
          <w:sz w:val="22"/>
          <w:szCs w:val="22"/>
        </w:rPr>
        <w:t>.</w:t>
      </w:r>
      <w:r w:rsidRPr="00A92037">
        <w:rPr>
          <w:rFonts w:ascii="Arial" w:hAnsi="Arial" w:cs="Arial"/>
          <w:sz w:val="22"/>
          <w:szCs w:val="22"/>
        </w:rPr>
        <w:t xml:space="preserve"> Porto Alegre – RS</w:t>
      </w:r>
      <w:r w:rsidR="00BF479C">
        <w:rPr>
          <w:rFonts w:ascii="Arial" w:hAnsi="Arial" w:cs="Arial"/>
          <w:sz w:val="22"/>
          <w:szCs w:val="22"/>
        </w:rPr>
        <w:t>.</w:t>
      </w:r>
      <w:r w:rsidR="00BF479C">
        <w:rPr>
          <w:rFonts w:ascii="Arial" w:hAnsi="Arial" w:cs="Arial"/>
          <w:b/>
          <w:sz w:val="36"/>
          <w:szCs w:val="22"/>
        </w:rPr>
        <w:t xml:space="preserve"> </w:t>
      </w:r>
      <w:r w:rsidR="00BF479C">
        <w:rPr>
          <w:rFonts w:ascii="Arial" w:hAnsi="Arial" w:cs="Arial"/>
          <w:sz w:val="22"/>
          <w:szCs w:val="22"/>
        </w:rPr>
        <w:t xml:space="preserve">CEP: 90130-080 </w:t>
      </w:r>
    </w:p>
    <w:p w:rsidR="00E43C75" w:rsidRPr="00BF479C" w:rsidRDefault="00E5798C" w:rsidP="00D55895">
      <w:pPr>
        <w:rPr>
          <w:u w:val="single"/>
        </w:rPr>
      </w:pPr>
      <w:r w:rsidRPr="0083715C">
        <w:rPr>
          <w:rFonts w:ascii="Arial" w:hAnsi="Arial" w:cs="Arial"/>
          <w:sz w:val="22"/>
          <w:szCs w:val="22"/>
        </w:rPr>
        <w:t>Tels</w:t>
      </w:r>
      <w:r w:rsidR="009070F3" w:rsidRPr="0083715C">
        <w:rPr>
          <w:rFonts w:ascii="Arial" w:hAnsi="Arial" w:cs="Arial"/>
          <w:sz w:val="22"/>
          <w:szCs w:val="22"/>
        </w:rPr>
        <w:t xml:space="preserve">: </w:t>
      </w:r>
      <w:r w:rsidR="00AA67B3" w:rsidRPr="0083715C">
        <w:rPr>
          <w:rFonts w:ascii="Arial" w:hAnsi="Arial" w:cs="Arial"/>
          <w:sz w:val="22"/>
          <w:szCs w:val="22"/>
        </w:rPr>
        <w:t>(51) 9364-6200</w:t>
      </w:r>
      <w:r w:rsidR="00531BDE">
        <w:rPr>
          <w:rFonts w:ascii="Arial" w:hAnsi="Arial" w:cs="Arial"/>
          <w:sz w:val="22"/>
          <w:szCs w:val="22"/>
        </w:rPr>
        <w:t xml:space="preserve"> / (51) 3032-1160</w:t>
      </w:r>
    </w:p>
    <w:p w:rsidR="00BF479C" w:rsidRPr="00BF479C" w:rsidRDefault="00BF479C" w:rsidP="00D55895">
      <w:pPr>
        <w:suppressAutoHyphens w:val="0"/>
        <w:rPr>
          <w:rFonts w:ascii="Arial" w:hAnsi="Arial" w:cs="Arial"/>
          <w:sz w:val="22"/>
          <w:szCs w:val="22"/>
        </w:rPr>
      </w:pPr>
      <w:r w:rsidRPr="00BF479C">
        <w:rPr>
          <w:rFonts w:ascii="Arial" w:hAnsi="Arial" w:cs="Arial"/>
          <w:sz w:val="22"/>
          <w:szCs w:val="22"/>
        </w:rPr>
        <w:t xml:space="preserve">Disponibilidade para </w:t>
      </w:r>
      <w:r w:rsidR="00E3784C">
        <w:rPr>
          <w:rFonts w:ascii="Arial" w:hAnsi="Arial" w:cs="Arial"/>
          <w:sz w:val="22"/>
          <w:szCs w:val="22"/>
        </w:rPr>
        <w:t>viagens. Mudança de cidade e expatriação sob avaliação.</w:t>
      </w:r>
    </w:p>
    <w:p w:rsidR="00A92037" w:rsidRPr="005C4798" w:rsidRDefault="00A92037" w:rsidP="006C011E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:rsidR="00A92037" w:rsidRPr="005C4798" w:rsidRDefault="00A92037" w:rsidP="00A92037">
      <w:pPr>
        <w:jc w:val="center"/>
        <w:rPr>
          <w:rFonts w:ascii="Arial" w:hAnsi="Arial" w:cs="Arial"/>
          <w:b/>
          <w:sz w:val="16"/>
          <w:szCs w:val="16"/>
        </w:rPr>
      </w:pPr>
    </w:p>
    <w:p w:rsidR="006C011E" w:rsidRPr="0066313B" w:rsidRDefault="008C64FC" w:rsidP="006C01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</w:t>
      </w:r>
      <w:r w:rsidR="00D55895" w:rsidRPr="0066313B">
        <w:rPr>
          <w:rFonts w:ascii="Arial" w:hAnsi="Arial" w:cs="Arial"/>
          <w:b/>
          <w:sz w:val="24"/>
          <w:szCs w:val="24"/>
        </w:rPr>
        <w:t xml:space="preserve"> </w:t>
      </w:r>
      <w:r w:rsidR="006C011E" w:rsidRPr="0066313B">
        <w:rPr>
          <w:rFonts w:ascii="Arial" w:hAnsi="Arial" w:cs="Arial"/>
          <w:b/>
          <w:sz w:val="24"/>
          <w:szCs w:val="24"/>
        </w:rPr>
        <w:t>INDUSTRIAL</w:t>
      </w:r>
    </w:p>
    <w:p w:rsidR="00A92037" w:rsidRPr="00E56566" w:rsidRDefault="00A92037" w:rsidP="005C4798">
      <w:pPr>
        <w:pBdr>
          <w:bottom w:val="single" w:sz="4" w:space="1" w:color="auto"/>
        </w:pBdr>
        <w:jc w:val="center"/>
        <w:rPr>
          <w:rFonts w:ascii="Arial" w:hAnsi="Arial" w:cs="Arial"/>
          <w:color w:val="FF0000"/>
          <w:sz w:val="16"/>
          <w:szCs w:val="16"/>
        </w:rPr>
      </w:pPr>
    </w:p>
    <w:p w:rsidR="004801F1" w:rsidRDefault="004801F1" w:rsidP="004801F1">
      <w:pPr>
        <w:rPr>
          <w:rFonts w:ascii="Arial" w:hAnsi="Arial" w:cs="Arial"/>
          <w:b/>
          <w:bCs/>
          <w:sz w:val="22"/>
          <w:szCs w:val="22"/>
        </w:rPr>
      </w:pPr>
    </w:p>
    <w:p w:rsidR="004801F1" w:rsidRDefault="004801F1" w:rsidP="004801F1">
      <w:pPr>
        <w:rPr>
          <w:rFonts w:ascii="Arial" w:hAnsi="Arial" w:cs="Arial"/>
          <w:b/>
          <w:bCs/>
          <w:sz w:val="22"/>
          <w:szCs w:val="22"/>
        </w:rPr>
      </w:pPr>
      <w:r w:rsidRPr="00A16AE6">
        <w:rPr>
          <w:rFonts w:ascii="Arial" w:hAnsi="Arial" w:cs="Arial"/>
          <w:b/>
          <w:bCs/>
          <w:sz w:val="22"/>
          <w:szCs w:val="22"/>
        </w:rPr>
        <w:t>FORMAÇÃO</w:t>
      </w:r>
    </w:p>
    <w:p w:rsidR="004801F1" w:rsidRPr="00436413" w:rsidRDefault="004801F1" w:rsidP="004801F1">
      <w:pPr>
        <w:jc w:val="center"/>
        <w:rPr>
          <w:rFonts w:ascii="Arial" w:hAnsi="Arial" w:cs="Arial"/>
          <w:b/>
          <w:bCs/>
          <w:sz w:val="10"/>
          <w:szCs w:val="22"/>
        </w:rPr>
      </w:pPr>
    </w:p>
    <w:p w:rsidR="004801F1" w:rsidRPr="00201845" w:rsidRDefault="004801F1" w:rsidP="004801F1">
      <w:pPr>
        <w:pStyle w:val="PargrafodaLista"/>
        <w:numPr>
          <w:ilvl w:val="0"/>
          <w:numId w:val="18"/>
        </w:numPr>
        <w:ind w:left="284" w:hanging="283"/>
        <w:jc w:val="both"/>
        <w:rPr>
          <w:rFonts w:ascii="Arial" w:hAnsi="Arial" w:cs="Arial"/>
          <w:sz w:val="22"/>
          <w:szCs w:val="22"/>
        </w:rPr>
      </w:pPr>
      <w:r w:rsidRPr="00403CBD">
        <w:rPr>
          <w:rFonts w:ascii="Arial" w:hAnsi="Arial" w:cs="Arial"/>
          <w:b/>
          <w:sz w:val="22"/>
          <w:szCs w:val="22"/>
        </w:rPr>
        <w:t>Mestrado em Engenharia</w:t>
      </w:r>
      <w:r>
        <w:rPr>
          <w:rFonts w:ascii="Arial" w:hAnsi="Arial" w:cs="Arial"/>
          <w:sz w:val="22"/>
          <w:szCs w:val="22"/>
        </w:rPr>
        <w:t xml:space="preserve"> – e</w:t>
      </w:r>
      <w:r w:rsidRPr="00201845">
        <w:rPr>
          <w:rFonts w:ascii="Arial" w:hAnsi="Arial" w:cs="Arial"/>
          <w:sz w:val="22"/>
          <w:szCs w:val="22"/>
        </w:rPr>
        <w:t xml:space="preserve">specialidade: Siderurgia – UFRGS </w:t>
      </w:r>
      <w:r>
        <w:rPr>
          <w:rFonts w:ascii="Arial" w:hAnsi="Arial" w:cs="Arial"/>
          <w:sz w:val="22"/>
          <w:szCs w:val="22"/>
        </w:rPr>
        <w:t>–</w:t>
      </w:r>
      <w:r w:rsidRPr="00201845">
        <w:rPr>
          <w:rFonts w:ascii="Arial" w:hAnsi="Arial" w:cs="Arial"/>
          <w:sz w:val="22"/>
          <w:szCs w:val="22"/>
        </w:rPr>
        <w:t xml:space="preserve"> 2011</w:t>
      </w:r>
      <w:r>
        <w:rPr>
          <w:rFonts w:ascii="Arial" w:hAnsi="Arial" w:cs="Arial"/>
          <w:sz w:val="22"/>
          <w:szCs w:val="22"/>
        </w:rPr>
        <w:t>;</w:t>
      </w:r>
    </w:p>
    <w:p w:rsidR="004801F1" w:rsidRPr="00201845" w:rsidRDefault="004801F1" w:rsidP="004801F1">
      <w:pPr>
        <w:pStyle w:val="PargrafodaLista"/>
        <w:numPr>
          <w:ilvl w:val="0"/>
          <w:numId w:val="18"/>
        </w:numPr>
        <w:ind w:left="284" w:hanging="283"/>
        <w:jc w:val="both"/>
        <w:rPr>
          <w:rFonts w:ascii="Arial" w:hAnsi="Arial" w:cs="Arial"/>
          <w:sz w:val="22"/>
          <w:szCs w:val="22"/>
        </w:rPr>
      </w:pPr>
      <w:r w:rsidRPr="00201845">
        <w:rPr>
          <w:rFonts w:ascii="Arial" w:hAnsi="Arial" w:cs="Arial"/>
          <w:sz w:val="22"/>
          <w:szCs w:val="22"/>
        </w:rPr>
        <w:t xml:space="preserve">MBA </w:t>
      </w:r>
      <w:r w:rsidR="00403CBD">
        <w:rPr>
          <w:rFonts w:ascii="Arial" w:hAnsi="Arial" w:cs="Arial"/>
          <w:sz w:val="22"/>
          <w:szCs w:val="22"/>
        </w:rPr>
        <w:t xml:space="preserve">Gestão de Negócios – </w:t>
      </w:r>
      <w:r w:rsidRPr="00403CBD">
        <w:rPr>
          <w:rFonts w:ascii="Arial" w:hAnsi="Arial" w:cs="Arial"/>
          <w:b/>
          <w:sz w:val="22"/>
          <w:szCs w:val="22"/>
        </w:rPr>
        <w:t>Logística e Operações em Manufatura</w:t>
      </w:r>
      <w:r>
        <w:rPr>
          <w:rFonts w:ascii="Arial" w:hAnsi="Arial" w:cs="Arial"/>
          <w:sz w:val="22"/>
          <w:szCs w:val="22"/>
        </w:rPr>
        <w:t xml:space="preserve"> e Serviços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– Unisinos – 2005;</w:t>
      </w:r>
    </w:p>
    <w:p w:rsidR="004801F1" w:rsidRDefault="004801F1" w:rsidP="004801F1">
      <w:pPr>
        <w:pStyle w:val="PargrafodaLista"/>
        <w:numPr>
          <w:ilvl w:val="0"/>
          <w:numId w:val="18"/>
        </w:numPr>
        <w:ind w:left="284" w:hanging="283"/>
        <w:jc w:val="both"/>
        <w:rPr>
          <w:rFonts w:ascii="Arial" w:hAnsi="Arial" w:cs="Arial"/>
          <w:sz w:val="22"/>
          <w:szCs w:val="22"/>
        </w:rPr>
      </w:pPr>
      <w:r w:rsidRPr="00201845">
        <w:rPr>
          <w:rFonts w:ascii="Arial" w:hAnsi="Arial" w:cs="Arial"/>
          <w:sz w:val="22"/>
          <w:szCs w:val="22"/>
        </w:rPr>
        <w:t xml:space="preserve">Graduação em </w:t>
      </w:r>
      <w:r w:rsidRPr="00403CBD">
        <w:rPr>
          <w:rFonts w:ascii="Arial" w:hAnsi="Arial" w:cs="Arial"/>
          <w:b/>
          <w:sz w:val="22"/>
          <w:szCs w:val="22"/>
        </w:rPr>
        <w:t>Engenharia Mecânica</w:t>
      </w:r>
      <w:r w:rsidRPr="00201845">
        <w:rPr>
          <w:rFonts w:ascii="Arial" w:hAnsi="Arial" w:cs="Arial"/>
          <w:sz w:val="22"/>
          <w:szCs w:val="22"/>
        </w:rPr>
        <w:t xml:space="preserve"> – UFSM – 2000</w:t>
      </w:r>
      <w:r w:rsidR="001F3445">
        <w:rPr>
          <w:rFonts w:ascii="Arial" w:hAnsi="Arial" w:cs="Arial"/>
          <w:sz w:val="22"/>
          <w:szCs w:val="22"/>
        </w:rPr>
        <w:t>;</w:t>
      </w:r>
    </w:p>
    <w:p w:rsidR="004801F1" w:rsidRDefault="004801F1" w:rsidP="004801F1">
      <w:pPr>
        <w:numPr>
          <w:ilvl w:val="0"/>
          <w:numId w:val="18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5C4798">
        <w:rPr>
          <w:rFonts w:ascii="Arial" w:hAnsi="Arial" w:cs="Arial"/>
          <w:b/>
          <w:sz w:val="22"/>
          <w:szCs w:val="22"/>
        </w:rPr>
        <w:t>Inglês fluente</w:t>
      </w:r>
      <w:r w:rsidR="00A661B8">
        <w:rPr>
          <w:rFonts w:ascii="Arial" w:hAnsi="Arial" w:cs="Arial"/>
          <w:b/>
          <w:sz w:val="22"/>
          <w:szCs w:val="22"/>
        </w:rPr>
        <w:t xml:space="preserve">, </w:t>
      </w:r>
      <w:r w:rsidR="00A661B8" w:rsidRPr="00A661B8">
        <w:rPr>
          <w:rFonts w:ascii="Arial" w:hAnsi="Arial" w:cs="Arial"/>
          <w:sz w:val="22"/>
          <w:szCs w:val="22"/>
        </w:rPr>
        <w:t>Espanhol e Japonês básico</w:t>
      </w:r>
      <w:r>
        <w:rPr>
          <w:rFonts w:ascii="Arial" w:hAnsi="Arial" w:cs="Arial"/>
          <w:sz w:val="22"/>
          <w:szCs w:val="22"/>
        </w:rPr>
        <w:t>;</w:t>
      </w:r>
    </w:p>
    <w:p w:rsidR="004801F1" w:rsidRDefault="004801F1" w:rsidP="004801F1">
      <w:pPr>
        <w:numPr>
          <w:ilvl w:val="0"/>
          <w:numId w:val="18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2"/>
          <w:szCs w:val="22"/>
          <w:lang w:val="en-US"/>
        </w:rPr>
      </w:pPr>
      <w:r w:rsidRPr="005C4798">
        <w:rPr>
          <w:rFonts w:ascii="Arial" w:hAnsi="Arial" w:cs="Arial"/>
          <w:b/>
          <w:i/>
          <w:sz w:val="22"/>
          <w:szCs w:val="22"/>
          <w:lang w:val="en-US"/>
        </w:rPr>
        <w:t>Six Sigma Certification</w:t>
      </w:r>
      <w:r w:rsidRPr="0021768B">
        <w:rPr>
          <w:rFonts w:ascii="Arial" w:hAnsi="Arial" w:cs="Arial"/>
          <w:i/>
          <w:sz w:val="22"/>
          <w:szCs w:val="22"/>
          <w:lang w:val="en-US"/>
        </w:rPr>
        <w:t xml:space="preserve"> – Green Belt</w:t>
      </w:r>
      <w:r w:rsidR="001F3445">
        <w:rPr>
          <w:rFonts w:ascii="Arial" w:hAnsi="Arial" w:cs="Arial"/>
          <w:sz w:val="22"/>
          <w:szCs w:val="22"/>
          <w:lang w:val="en-US"/>
        </w:rPr>
        <w:t xml:space="preserve"> (INDG, 2009).</w:t>
      </w:r>
    </w:p>
    <w:p w:rsidR="00845DD5" w:rsidRDefault="00845DD5" w:rsidP="00845DD5">
      <w:pPr>
        <w:tabs>
          <w:tab w:val="left" w:pos="284"/>
        </w:tabs>
        <w:ind w:left="284"/>
        <w:jc w:val="both"/>
        <w:rPr>
          <w:rFonts w:ascii="Arial" w:hAnsi="Arial" w:cs="Arial"/>
          <w:sz w:val="22"/>
          <w:szCs w:val="22"/>
          <w:lang w:val="en-US"/>
        </w:rPr>
      </w:pPr>
    </w:p>
    <w:p w:rsidR="00DB451D" w:rsidRPr="002C7AE6" w:rsidRDefault="00DB451D" w:rsidP="00DB451D">
      <w:pPr>
        <w:tabs>
          <w:tab w:val="left" w:pos="284"/>
        </w:tabs>
        <w:ind w:left="284"/>
        <w:jc w:val="both"/>
        <w:rPr>
          <w:rFonts w:ascii="Arial" w:hAnsi="Arial" w:cs="Arial"/>
          <w:sz w:val="10"/>
          <w:szCs w:val="22"/>
          <w:lang w:val="en-US"/>
        </w:rPr>
      </w:pPr>
    </w:p>
    <w:p w:rsidR="00403CBD" w:rsidRPr="00403CBD" w:rsidRDefault="00403CBD" w:rsidP="00403CBD">
      <w:pPr>
        <w:rPr>
          <w:rFonts w:ascii="Arial" w:hAnsi="Arial" w:cs="Arial"/>
          <w:b/>
          <w:bCs/>
          <w:sz w:val="22"/>
          <w:szCs w:val="22"/>
        </w:rPr>
      </w:pPr>
      <w:r w:rsidRPr="00403CBD">
        <w:rPr>
          <w:rFonts w:ascii="Arial" w:hAnsi="Arial" w:cs="Arial"/>
          <w:b/>
          <w:bCs/>
          <w:sz w:val="22"/>
          <w:szCs w:val="22"/>
        </w:rPr>
        <w:t>Cursos</w:t>
      </w:r>
    </w:p>
    <w:p w:rsidR="00CC0ECD" w:rsidRDefault="00CC0ECD" w:rsidP="00283006">
      <w:pPr>
        <w:numPr>
          <w:ilvl w:val="0"/>
          <w:numId w:val="17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Formação e Certificação Internacional </w:t>
      </w:r>
      <w:r w:rsidR="00192528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Coaching Integrado® (ICI – Integrated Coaching Institute®</w:t>
      </w:r>
      <w:r w:rsidR="00283006">
        <w:rPr>
          <w:rFonts w:ascii="Arial" w:hAnsi="Arial" w:cs="Arial"/>
          <w:sz w:val="22"/>
          <w:szCs w:val="22"/>
        </w:rPr>
        <w:t xml:space="preserve"> / ICF – International Coach Federation</w:t>
      </w:r>
      <w:r>
        <w:rPr>
          <w:rFonts w:ascii="Arial" w:hAnsi="Arial" w:cs="Arial"/>
          <w:sz w:val="22"/>
          <w:szCs w:val="22"/>
        </w:rPr>
        <w:t>, 2014);</w:t>
      </w:r>
    </w:p>
    <w:p w:rsidR="004801F1" w:rsidRDefault="00BE616C" w:rsidP="004801F1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Liderança Situacional II</w:t>
      </w:r>
      <w:r w:rsidR="004801F1" w:rsidRPr="00A92037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Ken Blanchard Companies, 2014</w:t>
      </w:r>
      <w:r w:rsidR="004801F1" w:rsidRPr="00A92037">
        <w:rPr>
          <w:rFonts w:ascii="Arial" w:hAnsi="Arial" w:cs="Arial"/>
          <w:sz w:val="22"/>
          <w:szCs w:val="22"/>
        </w:rPr>
        <w:t>);</w:t>
      </w:r>
    </w:p>
    <w:p w:rsidR="00BE616C" w:rsidRPr="00BE616C" w:rsidRDefault="00BE616C" w:rsidP="00BE616C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92037">
        <w:rPr>
          <w:rFonts w:ascii="Arial" w:hAnsi="Arial" w:cs="Arial"/>
          <w:sz w:val="22"/>
          <w:szCs w:val="22"/>
        </w:rPr>
        <w:t>Líder Coach (Marcondes</w:t>
      </w:r>
      <w:r>
        <w:rPr>
          <w:rFonts w:ascii="Arial" w:hAnsi="Arial" w:cs="Arial"/>
          <w:sz w:val="22"/>
          <w:szCs w:val="22"/>
        </w:rPr>
        <w:t xml:space="preserve"> Consultoria</w:t>
      </w:r>
      <w:r w:rsidRPr="00A92037">
        <w:rPr>
          <w:rFonts w:ascii="Arial" w:hAnsi="Arial" w:cs="Arial"/>
          <w:sz w:val="22"/>
          <w:szCs w:val="22"/>
        </w:rPr>
        <w:t>, 2012);</w:t>
      </w:r>
    </w:p>
    <w:p w:rsidR="004801F1" w:rsidRPr="00A92037" w:rsidRDefault="004801F1" w:rsidP="004801F1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92037">
        <w:rPr>
          <w:rFonts w:ascii="Arial" w:hAnsi="Arial" w:cs="Arial"/>
          <w:sz w:val="22"/>
          <w:szCs w:val="22"/>
        </w:rPr>
        <w:t>Gestão de Pessoas (Gerdau, 2012);</w:t>
      </w:r>
    </w:p>
    <w:p w:rsidR="004801F1" w:rsidRPr="00A92037" w:rsidRDefault="004801F1" w:rsidP="004801F1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92037">
        <w:rPr>
          <w:rFonts w:ascii="Arial" w:hAnsi="Arial" w:cs="Arial"/>
          <w:sz w:val="22"/>
          <w:szCs w:val="22"/>
        </w:rPr>
        <w:t>Educação Executiva Gerdau (Gerdau</w:t>
      </w:r>
      <w:r>
        <w:rPr>
          <w:rFonts w:ascii="Arial" w:hAnsi="Arial" w:cs="Arial"/>
          <w:sz w:val="22"/>
          <w:szCs w:val="22"/>
        </w:rPr>
        <w:t xml:space="preserve"> / Franquality</w:t>
      </w:r>
      <w:r w:rsidRPr="00A92037">
        <w:rPr>
          <w:rFonts w:ascii="Arial" w:hAnsi="Arial" w:cs="Arial"/>
          <w:sz w:val="22"/>
          <w:szCs w:val="22"/>
        </w:rPr>
        <w:t>, 2005 a 2012);</w:t>
      </w:r>
    </w:p>
    <w:p w:rsidR="004801F1" w:rsidRPr="00E5318E" w:rsidRDefault="004801F1" w:rsidP="004801F1">
      <w:pPr>
        <w:numPr>
          <w:ilvl w:val="0"/>
          <w:numId w:val="17"/>
        </w:numPr>
        <w:tabs>
          <w:tab w:val="left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E5318E">
        <w:rPr>
          <w:rFonts w:ascii="Arial" w:hAnsi="Arial" w:cs="Arial"/>
          <w:sz w:val="22"/>
          <w:szCs w:val="22"/>
        </w:rPr>
        <w:t>Segurança Comportamental (Comportamento Psicologia do Trabalho</w:t>
      </w:r>
      <w:r>
        <w:rPr>
          <w:rFonts w:ascii="Arial" w:hAnsi="Arial" w:cs="Arial"/>
          <w:sz w:val="22"/>
          <w:szCs w:val="22"/>
        </w:rPr>
        <w:t>, 2008);</w:t>
      </w:r>
    </w:p>
    <w:p w:rsidR="004801F1" w:rsidRPr="00A92037" w:rsidRDefault="004801F1" w:rsidP="004801F1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A92037">
        <w:rPr>
          <w:rFonts w:ascii="Arial" w:hAnsi="Arial" w:cs="Arial"/>
          <w:sz w:val="22"/>
          <w:szCs w:val="22"/>
        </w:rPr>
        <w:t>Negociando com Negociadores</w:t>
      </w:r>
      <w:r>
        <w:rPr>
          <w:rFonts w:ascii="Arial" w:hAnsi="Arial" w:cs="Arial"/>
          <w:sz w:val="22"/>
          <w:szCs w:val="22"/>
        </w:rPr>
        <w:t xml:space="preserve"> – Relações Sindicais</w:t>
      </w:r>
      <w:r w:rsidRPr="00A92037">
        <w:rPr>
          <w:rFonts w:ascii="Arial" w:hAnsi="Arial" w:cs="Arial"/>
          <w:sz w:val="22"/>
          <w:szCs w:val="22"/>
        </w:rPr>
        <w:t xml:space="preserve"> (Garcez Recursos Humanos, 2004);</w:t>
      </w:r>
    </w:p>
    <w:p w:rsidR="00DB451D" w:rsidRPr="00DB451D" w:rsidRDefault="00DB451D" w:rsidP="00DB451D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DB451D">
        <w:rPr>
          <w:rFonts w:ascii="Arial" w:hAnsi="Arial" w:cs="Arial"/>
          <w:sz w:val="22"/>
          <w:szCs w:val="22"/>
        </w:rPr>
        <w:t xml:space="preserve">Modern Safety Management (DNV, 2004); </w:t>
      </w:r>
    </w:p>
    <w:p w:rsidR="004801F1" w:rsidRPr="00672025" w:rsidRDefault="004801F1" w:rsidP="004801F1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672025">
        <w:rPr>
          <w:rFonts w:ascii="Arial" w:hAnsi="Arial" w:cs="Arial"/>
          <w:sz w:val="22"/>
          <w:szCs w:val="22"/>
        </w:rPr>
        <w:t xml:space="preserve">Gestão Estratégica da Manutenção Industrial (Unisinos, 2003). </w:t>
      </w:r>
    </w:p>
    <w:p w:rsidR="004801F1" w:rsidRPr="004801F1" w:rsidRDefault="004801F1" w:rsidP="005C4798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A92037" w:rsidRPr="004801F1" w:rsidRDefault="00A92037" w:rsidP="00A92037">
      <w:pPr>
        <w:jc w:val="center"/>
        <w:rPr>
          <w:rFonts w:ascii="Arial" w:hAnsi="Arial" w:cs="Arial"/>
          <w:b/>
          <w:sz w:val="18"/>
          <w:szCs w:val="22"/>
        </w:rPr>
      </w:pPr>
    </w:p>
    <w:p w:rsidR="00A92037" w:rsidRPr="0006068B" w:rsidRDefault="004801F1" w:rsidP="004801F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QUALIFICAÇÕES</w:t>
      </w:r>
    </w:p>
    <w:p w:rsidR="00A92037" w:rsidRPr="00436413" w:rsidRDefault="00A92037" w:rsidP="00A92037">
      <w:pPr>
        <w:jc w:val="center"/>
        <w:rPr>
          <w:rFonts w:ascii="Arial" w:hAnsi="Arial" w:cs="Arial"/>
          <w:b/>
          <w:color w:val="000066"/>
          <w:sz w:val="10"/>
          <w:szCs w:val="22"/>
        </w:rPr>
      </w:pPr>
    </w:p>
    <w:p w:rsidR="006A1A21" w:rsidRDefault="00AA4EF4" w:rsidP="00DB451D">
      <w:pPr>
        <w:pStyle w:val="PargrafodaLista"/>
        <w:numPr>
          <w:ilvl w:val="0"/>
          <w:numId w:val="21"/>
        </w:numPr>
        <w:suppressAutoHyphens w:val="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Mais </w:t>
      </w:r>
      <w:r w:rsidR="0066313B">
        <w:rPr>
          <w:rFonts w:ascii="Arial" w:hAnsi="Arial" w:cs="Arial"/>
          <w:sz w:val="22"/>
          <w:szCs w:val="22"/>
        </w:rPr>
        <w:t>de 1</w:t>
      </w:r>
      <w:r w:rsidR="00283006">
        <w:rPr>
          <w:rFonts w:ascii="Arial" w:hAnsi="Arial" w:cs="Arial"/>
          <w:sz w:val="22"/>
          <w:szCs w:val="22"/>
        </w:rPr>
        <w:t>5</w:t>
      </w:r>
      <w:r w:rsidR="0066313B">
        <w:rPr>
          <w:rFonts w:ascii="Arial" w:hAnsi="Arial" w:cs="Arial"/>
          <w:sz w:val="22"/>
          <w:szCs w:val="22"/>
        </w:rPr>
        <w:t xml:space="preserve"> anos</w:t>
      </w:r>
      <w:r>
        <w:rPr>
          <w:rFonts w:ascii="Arial" w:hAnsi="Arial" w:cs="Arial"/>
          <w:sz w:val="22"/>
          <w:szCs w:val="22"/>
        </w:rPr>
        <w:t xml:space="preserve"> de carreira</w:t>
      </w:r>
      <w:r w:rsidR="006631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desenvolvidos</w:t>
      </w:r>
      <w:r w:rsidR="006A1A21" w:rsidRPr="006A1A21">
        <w:rPr>
          <w:rFonts w:ascii="Arial" w:hAnsi="Arial" w:cs="Arial"/>
          <w:sz w:val="22"/>
          <w:szCs w:val="22"/>
        </w:rPr>
        <w:t xml:space="preserve"> na área </w:t>
      </w:r>
      <w:r w:rsidR="00BB7796">
        <w:rPr>
          <w:rFonts w:ascii="Arial" w:hAnsi="Arial" w:cs="Arial"/>
          <w:sz w:val="22"/>
          <w:szCs w:val="22"/>
        </w:rPr>
        <w:t>i</w:t>
      </w:r>
      <w:r w:rsidR="006A1A21" w:rsidRPr="006A1A21">
        <w:rPr>
          <w:rFonts w:ascii="Arial" w:hAnsi="Arial" w:cs="Arial"/>
          <w:sz w:val="22"/>
          <w:szCs w:val="22"/>
        </w:rPr>
        <w:t xml:space="preserve">ndustrial, com </w:t>
      </w:r>
      <w:r w:rsidR="005D7415">
        <w:rPr>
          <w:rFonts w:ascii="Arial" w:hAnsi="Arial" w:cs="Arial"/>
          <w:sz w:val="22"/>
          <w:szCs w:val="22"/>
        </w:rPr>
        <w:t>foco</w:t>
      </w:r>
      <w:r w:rsidR="006A1A21" w:rsidRPr="006A1A21">
        <w:rPr>
          <w:rFonts w:ascii="Arial" w:hAnsi="Arial" w:cs="Arial"/>
          <w:sz w:val="22"/>
          <w:szCs w:val="22"/>
        </w:rPr>
        <w:t xml:space="preserve"> em </w:t>
      </w:r>
      <w:r w:rsidR="005D7415">
        <w:rPr>
          <w:rFonts w:ascii="Arial" w:hAnsi="Arial" w:cs="Arial"/>
          <w:sz w:val="22"/>
          <w:szCs w:val="22"/>
        </w:rPr>
        <w:t xml:space="preserve">gestão de </w:t>
      </w:r>
      <w:r w:rsidR="005D7415" w:rsidRPr="00845DD5">
        <w:rPr>
          <w:rFonts w:ascii="Arial" w:hAnsi="Arial" w:cs="Arial"/>
          <w:b/>
          <w:sz w:val="22"/>
          <w:szCs w:val="22"/>
        </w:rPr>
        <w:t>pessoas e processos</w:t>
      </w:r>
      <w:r w:rsidR="006A1A21" w:rsidRPr="006A1A21">
        <w:rPr>
          <w:rFonts w:ascii="Arial" w:hAnsi="Arial" w:cs="Arial"/>
          <w:sz w:val="22"/>
          <w:szCs w:val="22"/>
        </w:rPr>
        <w:t xml:space="preserve">, tendo atuado em </w:t>
      </w:r>
      <w:r w:rsidR="005D7415">
        <w:rPr>
          <w:rFonts w:ascii="Arial" w:hAnsi="Arial" w:cs="Arial"/>
          <w:sz w:val="22"/>
          <w:szCs w:val="22"/>
        </w:rPr>
        <w:t xml:space="preserve">grandes </w:t>
      </w:r>
      <w:r w:rsidR="006A1A21" w:rsidRPr="006A1A21">
        <w:rPr>
          <w:rFonts w:ascii="Arial" w:hAnsi="Arial" w:cs="Arial"/>
          <w:sz w:val="22"/>
          <w:szCs w:val="22"/>
        </w:rPr>
        <w:t>emp</w:t>
      </w:r>
      <w:r w:rsidR="005D7415">
        <w:rPr>
          <w:rFonts w:ascii="Arial" w:hAnsi="Arial" w:cs="Arial"/>
          <w:sz w:val="22"/>
          <w:szCs w:val="22"/>
        </w:rPr>
        <w:t>resas multinacionais</w:t>
      </w:r>
      <w:r w:rsidR="0066313B">
        <w:rPr>
          <w:rFonts w:ascii="Arial" w:hAnsi="Arial" w:cs="Arial"/>
          <w:sz w:val="22"/>
          <w:szCs w:val="22"/>
        </w:rPr>
        <w:t xml:space="preserve"> como </w:t>
      </w:r>
      <w:r w:rsidR="0066313B" w:rsidRPr="00DB451D">
        <w:rPr>
          <w:rFonts w:ascii="Arial" w:hAnsi="Arial" w:cs="Arial"/>
          <w:sz w:val="22"/>
          <w:szCs w:val="22"/>
        </w:rPr>
        <w:t>GERDAU</w:t>
      </w:r>
      <w:r w:rsidR="0066313B">
        <w:rPr>
          <w:rFonts w:ascii="Arial" w:hAnsi="Arial" w:cs="Arial"/>
          <w:sz w:val="22"/>
          <w:szCs w:val="22"/>
        </w:rPr>
        <w:t xml:space="preserve"> e </w:t>
      </w:r>
      <w:r w:rsidR="0066313B" w:rsidRPr="00DB451D">
        <w:rPr>
          <w:rFonts w:ascii="Arial" w:hAnsi="Arial" w:cs="Arial"/>
          <w:sz w:val="22"/>
          <w:szCs w:val="22"/>
        </w:rPr>
        <w:t>WHIRLPOOL</w:t>
      </w:r>
      <w:r w:rsidR="0066313B">
        <w:rPr>
          <w:rFonts w:ascii="Arial" w:hAnsi="Arial" w:cs="Arial"/>
          <w:sz w:val="22"/>
          <w:szCs w:val="22"/>
        </w:rPr>
        <w:t>;</w:t>
      </w:r>
    </w:p>
    <w:p w:rsidR="00C55A5E" w:rsidRDefault="00C55A5E" w:rsidP="00C55A5E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D12737" w:rsidRPr="00D12737" w:rsidRDefault="009618EA" w:rsidP="00D12737">
      <w:pPr>
        <w:pStyle w:val="PargrafodaLista"/>
        <w:numPr>
          <w:ilvl w:val="0"/>
          <w:numId w:val="21"/>
        </w:numPr>
        <w:suppressAutoHyphens w:val="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9618EA">
        <w:rPr>
          <w:rFonts w:ascii="Arial" w:hAnsi="Arial" w:cs="Arial"/>
          <w:sz w:val="22"/>
          <w:szCs w:val="22"/>
        </w:rPr>
        <w:t xml:space="preserve">Responsável </w:t>
      </w:r>
      <w:r w:rsidR="00C238B7">
        <w:rPr>
          <w:rFonts w:ascii="Arial" w:hAnsi="Arial" w:cs="Arial"/>
          <w:sz w:val="22"/>
          <w:szCs w:val="22"/>
        </w:rPr>
        <w:t xml:space="preserve">e conta com relevante experiência nas </w:t>
      </w:r>
      <w:r w:rsidRPr="009618EA">
        <w:rPr>
          <w:rFonts w:ascii="Arial" w:hAnsi="Arial" w:cs="Arial"/>
          <w:sz w:val="22"/>
          <w:szCs w:val="22"/>
        </w:rPr>
        <w:t xml:space="preserve">áreas de </w:t>
      </w:r>
      <w:r w:rsidRPr="009618EA">
        <w:rPr>
          <w:rFonts w:ascii="Arial" w:hAnsi="Arial" w:cs="Arial"/>
          <w:b/>
          <w:sz w:val="22"/>
          <w:szCs w:val="22"/>
        </w:rPr>
        <w:t>Produção, Manutenção, Qualidade, Engenharia,</w:t>
      </w:r>
      <w:r w:rsidRPr="009618EA">
        <w:rPr>
          <w:rFonts w:ascii="Arial" w:hAnsi="Arial" w:cs="Arial"/>
          <w:sz w:val="22"/>
          <w:szCs w:val="22"/>
        </w:rPr>
        <w:t xml:space="preserve"> </w:t>
      </w:r>
      <w:r w:rsidR="00BD6F71" w:rsidRPr="00BD6F71">
        <w:rPr>
          <w:rFonts w:ascii="Arial" w:hAnsi="Arial" w:cs="Arial"/>
          <w:b/>
          <w:sz w:val="22"/>
          <w:szCs w:val="22"/>
        </w:rPr>
        <w:t>PCP, Logística</w:t>
      </w:r>
      <w:r w:rsidR="00BD6F71" w:rsidRPr="00531BDE">
        <w:rPr>
          <w:rFonts w:ascii="Arial" w:hAnsi="Arial" w:cs="Arial"/>
          <w:b/>
          <w:sz w:val="22"/>
          <w:szCs w:val="22"/>
        </w:rPr>
        <w:t xml:space="preserve">, </w:t>
      </w:r>
      <w:r w:rsidR="001F3445" w:rsidRPr="00531BDE">
        <w:rPr>
          <w:rFonts w:ascii="Arial" w:hAnsi="Arial" w:cs="Arial"/>
          <w:b/>
          <w:sz w:val="22"/>
          <w:szCs w:val="22"/>
        </w:rPr>
        <w:t>Segurança</w:t>
      </w:r>
      <w:r w:rsidR="001F3445">
        <w:rPr>
          <w:rFonts w:ascii="Arial" w:hAnsi="Arial" w:cs="Arial"/>
          <w:b/>
          <w:sz w:val="22"/>
          <w:szCs w:val="22"/>
        </w:rPr>
        <w:t xml:space="preserve"> e Meio Ambiente;</w:t>
      </w:r>
    </w:p>
    <w:p w:rsidR="0066313B" w:rsidRPr="00DB451D" w:rsidRDefault="009618EA" w:rsidP="00DB451D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DB451D">
        <w:rPr>
          <w:rFonts w:ascii="Arial" w:hAnsi="Arial" w:cs="Arial"/>
          <w:sz w:val="22"/>
          <w:szCs w:val="22"/>
        </w:rPr>
        <w:t xml:space="preserve"> </w:t>
      </w:r>
    </w:p>
    <w:p w:rsidR="0066313B" w:rsidRDefault="0066313B" w:rsidP="00DB451D">
      <w:pPr>
        <w:pStyle w:val="PargrafodaLista"/>
        <w:numPr>
          <w:ilvl w:val="0"/>
          <w:numId w:val="21"/>
        </w:numPr>
        <w:suppressAutoHyphens w:val="0"/>
        <w:ind w:left="284" w:hanging="284"/>
        <w:jc w:val="both"/>
        <w:rPr>
          <w:rFonts w:ascii="Arial" w:hAnsi="Arial" w:cs="Arial"/>
          <w:sz w:val="22"/>
          <w:szCs w:val="22"/>
        </w:rPr>
      </w:pPr>
      <w:r w:rsidRPr="0066313B">
        <w:rPr>
          <w:rFonts w:ascii="Arial" w:hAnsi="Arial" w:cs="Arial"/>
          <w:sz w:val="22"/>
          <w:szCs w:val="22"/>
        </w:rPr>
        <w:t xml:space="preserve">Domínio das ferramentas </w:t>
      </w:r>
      <w:r w:rsidRPr="007C60C3">
        <w:rPr>
          <w:rFonts w:ascii="Arial" w:hAnsi="Arial" w:cs="Arial"/>
          <w:b/>
          <w:sz w:val="22"/>
          <w:szCs w:val="22"/>
        </w:rPr>
        <w:t>S</w:t>
      </w:r>
      <w:r w:rsidR="00C238B7" w:rsidRPr="007C60C3">
        <w:rPr>
          <w:rFonts w:ascii="Arial" w:hAnsi="Arial" w:cs="Arial"/>
          <w:b/>
          <w:sz w:val="22"/>
          <w:szCs w:val="22"/>
        </w:rPr>
        <w:t>ix</w:t>
      </w:r>
      <w:r w:rsidRPr="007C60C3">
        <w:rPr>
          <w:rFonts w:ascii="Arial" w:hAnsi="Arial" w:cs="Arial"/>
          <w:b/>
          <w:sz w:val="22"/>
          <w:szCs w:val="22"/>
        </w:rPr>
        <w:t xml:space="preserve"> Sigma, Lean Manufacturing, </w:t>
      </w:r>
      <w:r w:rsidR="00845DD5">
        <w:rPr>
          <w:rFonts w:ascii="Arial" w:hAnsi="Arial" w:cs="Arial"/>
          <w:b/>
          <w:sz w:val="22"/>
          <w:szCs w:val="22"/>
        </w:rPr>
        <w:t>Melhoria Contínua</w:t>
      </w:r>
      <w:r w:rsidRPr="007C60C3">
        <w:rPr>
          <w:rFonts w:ascii="Arial" w:hAnsi="Arial" w:cs="Arial"/>
          <w:b/>
          <w:sz w:val="22"/>
          <w:szCs w:val="22"/>
        </w:rPr>
        <w:t>, 5S</w:t>
      </w:r>
      <w:r w:rsidR="001D34DA">
        <w:rPr>
          <w:rFonts w:ascii="Arial" w:hAnsi="Arial" w:cs="Arial"/>
          <w:sz w:val="22"/>
          <w:szCs w:val="22"/>
        </w:rPr>
        <w:t>, ação c</w:t>
      </w:r>
      <w:r w:rsidRPr="0066313B">
        <w:rPr>
          <w:rFonts w:ascii="Arial" w:hAnsi="Arial" w:cs="Arial"/>
          <w:sz w:val="22"/>
          <w:szCs w:val="22"/>
        </w:rPr>
        <w:t xml:space="preserve">orretiva e </w:t>
      </w:r>
      <w:r w:rsidR="001D34DA">
        <w:rPr>
          <w:rFonts w:ascii="Arial" w:hAnsi="Arial" w:cs="Arial"/>
          <w:sz w:val="22"/>
          <w:szCs w:val="22"/>
        </w:rPr>
        <w:t>p</w:t>
      </w:r>
      <w:r w:rsidRPr="0066313B">
        <w:rPr>
          <w:rFonts w:ascii="Arial" w:hAnsi="Arial" w:cs="Arial"/>
          <w:sz w:val="22"/>
          <w:szCs w:val="22"/>
        </w:rPr>
        <w:t xml:space="preserve">reventiva, Ferramentas da Qualidade, </w:t>
      </w:r>
      <w:r w:rsidRPr="007C60C3">
        <w:rPr>
          <w:rFonts w:ascii="Arial" w:hAnsi="Arial" w:cs="Arial"/>
          <w:b/>
          <w:sz w:val="22"/>
          <w:szCs w:val="22"/>
        </w:rPr>
        <w:t xml:space="preserve">ISO 9001, </w:t>
      </w:r>
      <w:r w:rsidR="00DB451D" w:rsidRPr="007C60C3">
        <w:rPr>
          <w:rFonts w:ascii="Arial" w:hAnsi="Arial" w:cs="Arial"/>
          <w:b/>
          <w:sz w:val="22"/>
          <w:szCs w:val="22"/>
        </w:rPr>
        <w:t>ISO 14001</w:t>
      </w:r>
      <w:r w:rsidR="00D12737">
        <w:rPr>
          <w:rFonts w:ascii="Arial" w:hAnsi="Arial" w:cs="Arial"/>
          <w:sz w:val="22"/>
          <w:szCs w:val="22"/>
        </w:rPr>
        <w:t xml:space="preserve">, OEE </w:t>
      </w:r>
      <w:r w:rsidRPr="0066313B">
        <w:rPr>
          <w:rFonts w:ascii="Arial" w:hAnsi="Arial" w:cs="Arial"/>
          <w:sz w:val="22"/>
          <w:szCs w:val="22"/>
        </w:rPr>
        <w:t xml:space="preserve">e </w:t>
      </w:r>
      <w:r w:rsidR="00D12737">
        <w:rPr>
          <w:rFonts w:ascii="Arial" w:hAnsi="Arial" w:cs="Arial"/>
          <w:sz w:val="22"/>
          <w:szCs w:val="22"/>
        </w:rPr>
        <w:t xml:space="preserve">forte atuação </w:t>
      </w:r>
      <w:r w:rsidRPr="0066313B">
        <w:rPr>
          <w:rFonts w:ascii="Arial" w:hAnsi="Arial" w:cs="Arial"/>
          <w:sz w:val="22"/>
          <w:szCs w:val="22"/>
        </w:rPr>
        <w:t xml:space="preserve">em auditoria </w:t>
      </w:r>
      <w:r w:rsidR="00845DD5">
        <w:rPr>
          <w:rFonts w:ascii="Arial" w:hAnsi="Arial" w:cs="Arial"/>
          <w:sz w:val="22"/>
          <w:szCs w:val="22"/>
        </w:rPr>
        <w:t>interna e em fornecedores</w:t>
      </w:r>
      <w:r w:rsidR="00845DD5" w:rsidRPr="0066313B">
        <w:rPr>
          <w:rFonts w:ascii="Arial" w:hAnsi="Arial" w:cs="Arial"/>
          <w:sz w:val="22"/>
          <w:szCs w:val="22"/>
        </w:rPr>
        <w:t xml:space="preserve"> </w:t>
      </w:r>
      <w:r w:rsidRPr="0066313B">
        <w:rPr>
          <w:rFonts w:ascii="Arial" w:hAnsi="Arial" w:cs="Arial"/>
          <w:sz w:val="22"/>
          <w:szCs w:val="22"/>
        </w:rPr>
        <w:t>de produtos, processos e sist</w:t>
      </w:r>
      <w:r w:rsidR="00845DD5">
        <w:rPr>
          <w:rFonts w:ascii="Arial" w:hAnsi="Arial" w:cs="Arial"/>
          <w:sz w:val="22"/>
          <w:szCs w:val="22"/>
        </w:rPr>
        <w:t>emas</w:t>
      </w:r>
      <w:r w:rsidR="001F3445">
        <w:rPr>
          <w:rFonts w:ascii="Arial" w:hAnsi="Arial" w:cs="Arial"/>
          <w:sz w:val="22"/>
          <w:szCs w:val="22"/>
        </w:rPr>
        <w:t>;</w:t>
      </w:r>
      <w:r w:rsidRPr="0066313B">
        <w:rPr>
          <w:rFonts w:ascii="Arial" w:hAnsi="Arial" w:cs="Arial"/>
          <w:sz w:val="22"/>
          <w:szCs w:val="22"/>
        </w:rPr>
        <w:t xml:space="preserve"> </w:t>
      </w:r>
    </w:p>
    <w:p w:rsidR="0066313B" w:rsidRDefault="0066313B" w:rsidP="0066313B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D12737" w:rsidRPr="00D12737" w:rsidRDefault="001D34DA" w:rsidP="0066313B">
      <w:pPr>
        <w:pStyle w:val="PargrafodaLista"/>
        <w:numPr>
          <w:ilvl w:val="0"/>
          <w:numId w:val="21"/>
        </w:numPr>
        <w:suppressAutoHyphens w:val="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Responsável pela elaboração do b</w:t>
      </w:r>
      <w:r w:rsidR="00D12737" w:rsidRPr="00D12737">
        <w:rPr>
          <w:rFonts w:ascii="Arial" w:hAnsi="Arial" w:cs="Arial"/>
          <w:sz w:val="22"/>
          <w:szCs w:val="22"/>
        </w:rPr>
        <w:t>udget das áreas</w:t>
      </w:r>
      <w:r>
        <w:rPr>
          <w:rFonts w:ascii="Arial" w:hAnsi="Arial" w:cs="Arial"/>
          <w:sz w:val="22"/>
          <w:szCs w:val="22"/>
        </w:rPr>
        <w:t xml:space="preserve"> operacionais. Apresentação de r</w:t>
      </w:r>
      <w:r w:rsidR="00D12737" w:rsidRPr="00D12737">
        <w:rPr>
          <w:rFonts w:ascii="Arial" w:hAnsi="Arial" w:cs="Arial"/>
          <w:sz w:val="22"/>
          <w:szCs w:val="22"/>
        </w:rPr>
        <w:t xml:space="preserve">eports </w:t>
      </w:r>
      <w:r w:rsidR="00845DD5">
        <w:rPr>
          <w:rFonts w:ascii="Arial" w:hAnsi="Arial" w:cs="Arial"/>
          <w:sz w:val="22"/>
          <w:szCs w:val="22"/>
        </w:rPr>
        <w:t>com</w:t>
      </w:r>
      <w:r w:rsidR="00D12737" w:rsidRPr="00D12737">
        <w:rPr>
          <w:rFonts w:ascii="Arial" w:hAnsi="Arial" w:cs="Arial"/>
          <w:sz w:val="22"/>
          <w:szCs w:val="22"/>
        </w:rPr>
        <w:t xml:space="preserve"> análises de desempenho da operação, planos de melhoria e KPI´s</w:t>
      </w:r>
      <w:r w:rsidR="001F3445">
        <w:rPr>
          <w:rFonts w:ascii="Arial" w:hAnsi="Arial" w:cs="Arial"/>
          <w:sz w:val="22"/>
          <w:szCs w:val="22"/>
        </w:rPr>
        <w:t>;</w:t>
      </w:r>
    </w:p>
    <w:p w:rsidR="00D12737" w:rsidRPr="0066313B" w:rsidRDefault="00D12737" w:rsidP="0066313B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6A1A21" w:rsidRDefault="006A1A21" w:rsidP="00DB451D">
      <w:pPr>
        <w:pStyle w:val="PargrafodaLista"/>
        <w:numPr>
          <w:ilvl w:val="0"/>
          <w:numId w:val="21"/>
        </w:numPr>
        <w:suppressAutoHyphens w:val="0"/>
        <w:ind w:left="284" w:hanging="284"/>
        <w:jc w:val="both"/>
        <w:rPr>
          <w:rFonts w:ascii="Arial" w:hAnsi="Arial" w:cs="Arial"/>
          <w:sz w:val="22"/>
          <w:szCs w:val="22"/>
        </w:rPr>
      </w:pPr>
      <w:r w:rsidRPr="00845DD5">
        <w:rPr>
          <w:rFonts w:ascii="Arial" w:hAnsi="Arial" w:cs="Arial"/>
          <w:b/>
          <w:sz w:val="22"/>
          <w:szCs w:val="22"/>
        </w:rPr>
        <w:t>Liderança integradora</w:t>
      </w:r>
      <w:r w:rsidRPr="006A1A21">
        <w:rPr>
          <w:rFonts w:ascii="Arial" w:hAnsi="Arial" w:cs="Arial"/>
          <w:sz w:val="22"/>
          <w:szCs w:val="22"/>
        </w:rPr>
        <w:t xml:space="preserve"> de times próprios e terceirizados, com foco no </w:t>
      </w:r>
      <w:r w:rsidRPr="00845DD5">
        <w:rPr>
          <w:rFonts w:ascii="Arial" w:hAnsi="Arial" w:cs="Arial"/>
          <w:b/>
          <w:sz w:val="22"/>
          <w:szCs w:val="22"/>
        </w:rPr>
        <w:t>desenvolvimento</w:t>
      </w:r>
      <w:r w:rsidR="00F8507D" w:rsidRPr="00845DD5">
        <w:rPr>
          <w:rFonts w:ascii="Arial" w:hAnsi="Arial" w:cs="Arial"/>
          <w:b/>
          <w:sz w:val="22"/>
          <w:szCs w:val="22"/>
        </w:rPr>
        <w:t xml:space="preserve"> de</w:t>
      </w:r>
      <w:r w:rsidRPr="00845DD5">
        <w:rPr>
          <w:rFonts w:ascii="Arial" w:hAnsi="Arial" w:cs="Arial"/>
          <w:b/>
          <w:sz w:val="22"/>
          <w:szCs w:val="22"/>
        </w:rPr>
        <w:t xml:space="preserve"> equipes</w:t>
      </w:r>
      <w:r w:rsidRPr="006A1A21">
        <w:rPr>
          <w:rFonts w:ascii="Arial" w:hAnsi="Arial" w:cs="Arial"/>
          <w:sz w:val="22"/>
          <w:szCs w:val="22"/>
        </w:rPr>
        <w:t xml:space="preserve"> de </w:t>
      </w:r>
      <w:r w:rsidRPr="00845DD5">
        <w:rPr>
          <w:rFonts w:ascii="Arial" w:hAnsi="Arial" w:cs="Arial"/>
          <w:b/>
          <w:sz w:val="22"/>
          <w:szCs w:val="22"/>
        </w:rPr>
        <w:t>alta performance</w:t>
      </w:r>
      <w:r w:rsidRPr="006A1A21">
        <w:rPr>
          <w:rFonts w:ascii="Arial" w:hAnsi="Arial" w:cs="Arial"/>
          <w:sz w:val="22"/>
          <w:szCs w:val="22"/>
        </w:rPr>
        <w:t xml:space="preserve"> e </w:t>
      </w:r>
      <w:r w:rsidR="000F13FF">
        <w:rPr>
          <w:rFonts w:ascii="Arial" w:hAnsi="Arial" w:cs="Arial"/>
          <w:sz w:val="22"/>
          <w:szCs w:val="22"/>
        </w:rPr>
        <w:t xml:space="preserve">na elaboração e </w:t>
      </w:r>
      <w:r w:rsidRPr="006A1A21">
        <w:rPr>
          <w:rFonts w:ascii="Arial" w:hAnsi="Arial" w:cs="Arial"/>
          <w:sz w:val="22"/>
          <w:szCs w:val="22"/>
        </w:rPr>
        <w:t>cumpri</w:t>
      </w:r>
      <w:r w:rsidR="000F13FF">
        <w:rPr>
          <w:rFonts w:ascii="Arial" w:hAnsi="Arial" w:cs="Arial"/>
          <w:sz w:val="22"/>
          <w:szCs w:val="22"/>
        </w:rPr>
        <w:t>mento de planejamento estratégico</w:t>
      </w:r>
      <w:r w:rsidR="0066313B">
        <w:rPr>
          <w:rFonts w:ascii="Arial" w:hAnsi="Arial" w:cs="Arial"/>
          <w:sz w:val="22"/>
          <w:szCs w:val="22"/>
        </w:rPr>
        <w:t>;</w:t>
      </w:r>
    </w:p>
    <w:p w:rsidR="0066313B" w:rsidRPr="006A1A21" w:rsidRDefault="0066313B" w:rsidP="0066313B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8B6B5E" w:rsidRPr="00845DD5" w:rsidRDefault="006A1A21" w:rsidP="00DB451D">
      <w:pPr>
        <w:pStyle w:val="PargrafodaLista"/>
        <w:numPr>
          <w:ilvl w:val="0"/>
          <w:numId w:val="21"/>
        </w:numPr>
        <w:suppressAutoHyphens w:val="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BF479C">
        <w:rPr>
          <w:rFonts w:ascii="Arial" w:hAnsi="Arial" w:cs="Arial"/>
          <w:sz w:val="22"/>
          <w:szCs w:val="22"/>
        </w:rPr>
        <w:t xml:space="preserve">Vivência na implantação </w:t>
      </w:r>
      <w:r w:rsidR="00F8507D" w:rsidRPr="00BF479C">
        <w:rPr>
          <w:rFonts w:ascii="Arial" w:hAnsi="Arial" w:cs="Arial"/>
          <w:sz w:val="22"/>
          <w:szCs w:val="22"/>
        </w:rPr>
        <w:t xml:space="preserve">e execução de </w:t>
      </w:r>
      <w:r w:rsidR="00F8507D" w:rsidRPr="00845DD5">
        <w:rPr>
          <w:rFonts w:ascii="Arial" w:hAnsi="Arial" w:cs="Arial"/>
          <w:b/>
          <w:sz w:val="22"/>
          <w:szCs w:val="22"/>
        </w:rPr>
        <w:t>P</w:t>
      </w:r>
      <w:r w:rsidR="00BA3134" w:rsidRPr="00845DD5">
        <w:rPr>
          <w:rFonts w:ascii="Arial" w:hAnsi="Arial" w:cs="Arial"/>
          <w:b/>
          <w:sz w:val="22"/>
          <w:szCs w:val="22"/>
        </w:rPr>
        <w:t>olíticas</w:t>
      </w:r>
      <w:r w:rsidRPr="00845DD5">
        <w:rPr>
          <w:rFonts w:ascii="Arial" w:hAnsi="Arial" w:cs="Arial"/>
          <w:b/>
          <w:sz w:val="22"/>
          <w:szCs w:val="22"/>
        </w:rPr>
        <w:t xml:space="preserve"> de </w:t>
      </w:r>
      <w:r w:rsidR="00F8507D" w:rsidRPr="00845DD5">
        <w:rPr>
          <w:rFonts w:ascii="Arial" w:hAnsi="Arial" w:cs="Arial"/>
          <w:b/>
          <w:sz w:val="22"/>
          <w:szCs w:val="22"/>
        </w:rPr>
        <w:t>M</w:t>
      </w:r>
      <w:r w:rsidRPr="00845DD5">
        <w:rPr>
          <w:rFonts w:ascii="Arial" w:hAnsi="Arial" w:cs="Arial"/>
          <w:b/>
          <w:sz w:val="22"/>
          <w:szCs w:val="22"/>
        </w:rPr>
        <w:t>anutenção</w:t>
      </w:r>
      <w:r w:rsidR="00F8507D" w:rsidRPr="00845DD5">
        <w:rPr>
          <w:rFonts w:ascii="Arial" w:hAnsi="Arial" w:cs="Arial"/>
          <w:b/>
          <w:sz w:val="22"/>
          <w:szCs w:val="22"/>
        </w:rPr>
        <w:t>,</w:t>
      </w:r>
      <w:r w:rsidRPr="00845DD5">
        <w:rPr>
          <w:rFonts w:ascii="Arial" w:hAnsi="Arial" w:cs="Arial"/>
          <w:b/>
          <w:sz w:val="22"/>
          <w:szCs w:val="22"/>
        </w:rPr>
        <w:t xml:space="preserve"> </w:t>
      </w:r>
      <w:r w:rsidR="00BA3134" w:rsidRPr="00845DD5">
        <w:rPr>
          <w:rFonts w:ascii="Arial" w:hAnsi="Arial" w:cs="Arial"/>
          <w:b/>
          <w:sz w:val="22"/>
          <w:szCs w:val="22"/>
        </w:rPr>
        <w:t>Programas de S</w:t>
      </w:r>
      <w:r w:rsidR="00896B98" w:rsidRPr="00845DD5">
        <w:rPr>
          <w:rFonts w:ascii="Arial" w:hAnsi="Arial" w:cs="Arial"/>
          <w:b/>
          <w:sz w:val="22"/>
          <w:szCs w:val="22"/>
        </w:rPr>
        <w:t>egurança e Saúde</w:t>
      </w:r>
      <w:r w:rsidR="00DE15E2">
        <w:rPr>
          <w:rFonts w:ascii="Arial" w:hAnsi="Arial" w:cs="Arial"/>
          <w:b/>
          <w:sz w:val="22"/>
          <w:szCs w:val="22"/>
        </w:rPr>
        <w:t>, Gestão da Mudança</w:t>
      </w:r>
      <w:r w:rsidR="00896B98" w:rsidRPr="00845DD5">
        <w:rPr>
          <w:rFonts w:ascii="Arial" w:hAnsi="Arial" w:cs="Arial"/>
          <w:b/>
          <w:sz w:val="22"/>
          <w:szCs w:val="22"/>
        </w:rPr>
        <w:t xml:space="preserve"> e Equipes Auto</w:t>
      </w:r>
      <w:r w:rsidR="00BF479C" w:rsidRPr="00845DD5">
        <w:rPr>
          <w:rFonts w:ascii="Arial" w:hAnsi="Arial" w:cs="Arial"/>
          <w:b/>
          <w:sz w:val="22"/>
          <w:szCs w:val="22"/>
        </w:rPr>
        <w:t>geridas.</w:t>
      </w:r>
    </w:p>
    <w:p w:rsidR="00BF479C" w:rsidRPr="00BF479C" w:rsidRDefault="00BF479C" w:rsidP="005C4798">
      <w:pPr>
        <w:pBdr>
          <w:bottom w:val="single" w:sz="4" w:space="1" w:color="auto"/>
        </w:pBdr>
        <w:suppressAutoHyphens w:val="0"/>
        <w:jc w:val="both"/>
        <w:rPr>
          <w:rFonts w:ascii="Arial" w:hAnsi="Arial" w:cs="Arial"/>
          <w:sz w:val="22"/>
          <w:szCs w:val="22"/>
        </w:rPr>
      </w:pPr>
    </w:p>
    <w:p w:rsidR="00E43C75" w:rsidRDefault="005C4798" w:rsidP="005C479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EXPERIÊNCIAS</w:t>
      </w:r>
    </w:p>
    <w:p w:rsidR="001D34DA" w:rsidRDefault="001D34DA" w:rsidP="005C4798">
      <w:pPr>
        <w:rPr>
          <w:rFonts w:ascii="Arial" w:hAnsi="Arial" w:cs="Arial"/>
          <w:b/>
          <w:sz w:val="22"/>
          <w:szCs w:val="22"/>
        </w:rPr>
      </w:pPr>
    </w:p>
    <w:p w:rsidR="007F6097" w:rsidRPr="005C4798" w:rsidRDefault="007F6097" w:rsidP="00A16AE6">
      <w:pPr>
        <w:jc w:val="center"/>
        <w:rPr>
          <w:rFonts w:ascii="Arial" w:hAnsi="Arial" w:cs="Arial"/>
          <w:b/>
          <w:sz w:val="16"/>
          <w:szCs w:val="16"/>
        </w:rPr>
      </w:pPr>
    </w:p>
    <w:p w:rsidR="003C24A1" w:rsidRPr="00A92037" w:rsidRDefault="003C24A1" w:rsidP="003C24A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  <w:szCs w:val="24"/>
        </w:rPr>
        <w:t xml:space="preserve">Y’nCo. </w:t>
      </w:r>
      <w:r>
        <w:rPr>
          <w:rFonts w:ascii="Arial" w:hAnsi="Arial" w:cs="Arial"/>
          <w:b/>
          <w:caps/>
          <w:sz w:val="24"/>
          <w:szCs w:val="24"/>
        </w:rPr>
        <w:t>Consultoria em DesenV.</w:t>
      </w:r>
      <w:r w:rsidRPr="003C24A1">
        <w:rPr>
          <w:rFonts w:ascii="Arial" w:hAnsi="Arial" w:cs="Arial"/>
          <w:b/>
          <w:caps/>
          <w:sz w:val="24"/>
          <w:szCs w:val="24"/>
        </w:rPr>
        <w:t xml:space="preserve"> Humano</w:t>
      </w:r>
      <w:r>
        <w:rPr>
          <w:rFonts w:ascii="Arial" w:hAnsi="Arial" w:cs="Arial"/>
          <w:b/>
          <w:sz w:val="24"/>
          <w:szCs w:val="24"/>
        </w:rPr>
        <w:t xml:space="preserve"> LTDA</w:t>
      </w:r>
      <w:r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Cs/>
          <w:i/>
          <w:sz w:val="22"/>
          <w:szCs w:val="22"/>
        </w:rPr>
        <w:t>Porto Alegre</w:t>
      </w:r>
      <w:r w:rsidRPr="005C4798">
        <w:rPr>
          <w:rFonts w:ascii="Arial" w:hAnsi="Arial" w:cs="Arial"/>
          <w:bCs/>
          <w:i/>
          <w:sz w:val="22"/>
          <w:szCs w:val="22"/>
        </w:rPr>
        <w:t>, RS</w:t>
      </w:r>
      <w:r>
        <w:rPr>
          <w:rFonts w:ascii="Arial" w:hAnsi="Arial" w:cs="Arial"/>
          <w:bCs/>
          <w:i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Jan</w:t>
      </w:r>
      <w:r w:rsidRPr="00A92037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>15</w:t>
      </w:r>
      <w:r w:rsidRPr="00A92037">
        <w:rPr>
          <w:rFonts w:ascii="Arial" w:hAnsi="Arial" w:cs="Arial"/>
          <w:b/>
          <w:sz w:val="22"/>
          <w:szCs w:val="22"/>
        </w:rPr>
        <w:t xml:space="preserve"> a </w:t>
      </w:r>
      <w:r>
        <w:rPr>
          <w:rFonts w:ascii="Arial" w:hAnsi="Arial" w:cs="Arial"/>
          <w:b/>
          <w:sz w:val="22"/>
          <w:szCs w:val="22"/>
        </w:rPr>
        <w:t>Atual</w:t>
      </w:r>
    </w:p>
    <w:p w:rsidR="003C24A1" w:rsidRPr="001465D5" w:rsidRDefault="00B016D0" w:rsidP="003C24A1">
      <w:pPr>
        <w:jc w:val="both"/>
        <w:outlineLvl w:val="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Microe</w:t>
      </w:r>
      <w:r w:rsidR="003C24A1">
        <w:rPr>
          <w:rFonts w:ascii="Arial" w:hAnsi="Arial" w:cs="Arial"/>
          <w:bCs/>
          <w:i/>
          <w:sz w:val="18"/>
          <w:szCs w:val="18"/>
        </w:rPr>
        <w:t>mpresa nacional do setor de serviços de consultoria em processos de coaching.</w:t>
      </w:r>
    </w:p>
    <w:p w:rsidR="003C24A1" w:rsidRPr="00436413" w:rsidRDefault="003C24A1" w:rsidP="003C24A1">
      <w:pPr>
        <w:jc w:val="both"/>
        <w:outlineLvl w:val="0"/>
        <w:rPr>
          <w:rFonts w:ascii="Arial" w:hAnsi="Arial" w:cs="Arial"/>
          <w:bCs/>
          <w:i/>
          <w:sz w:val="10"/>
          <w:szCs w:val="18"/>
        </w:rPr>
      </w:pPr>
    </w:p>
    <w:p w:rsidR="003C24A1" w:rsidRPr="00C55A5E" w:rsidRDefault="002957BF" w:rsidP="003C24A1">
      <w:pPr>
        <w:outlineLvl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Executive</w:t>
      </w:r>
      <w:r w:rsidR="003C24A1">
        <w:rPr>
          <w:rFonts w:ascii="Arial" w:hAnsi="Arial" w:cs="Arial"/>
          <w:b/>
          <w:bCs/>
          <w:sz w:val="22"/>
          <w:szCs w:val="22"/>
        </w:rPr>
        <w:t xml:space="preserve"> Coach </w:t>
      </w:r>
    </w:p>
    <w:p w:rsidR="003C24A1" w:rsidRPr="00436413" w:rsidRDefault="003C24A1" w:rsidP="003C24A1">
      <w:pPr>
        <w:jc w:val="right"/>
        <w:rPr>
          <w:rFonts w:ascii="Arial" w:hAnsi="Arial" w:cs="Arial"/>
          <w:sz w:val="10"/>
          <w:szCs w:val="22"/>
        </w:rPr>
      </w:pPr>
    </w:p>
    <w:p w:rsidR="003C24A1" w:rsidRDefault="003C24A1" w:rsidP="003C24A1">
      <w:pPr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Responsabilidades</w:t>
      </w:r>
      <w:r w:rsidRPr="00A92037">
        <w:rPr>
          <w:rFonts w:ascii="Arial" w:hAnsi="Arial" w:cs="Arial"/>
          <w:b/>
          <w:iCs/>
          <w:sz w:val="22"/>
          <w:szCs w:val="22"/>
        </w:rPr>
        <w:t xml:space="preserve">: </w:t>
      </w:r>
    </w:p>
    <w:p w:rsidR="003C24A1" w:rsidRDefault="003C24A1" w:rsidP="003C24A1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Responsável pela gestão da empresa e condução dos processos de coaching.</w:t>
      </w:r>
    </w:p>
    <w:p w:rsidR="003C24A1" w:rsidRDefault="003C24A1" w:rsidP="004C46BB">
      <w:pPr>
        <w:rPr>
          <w:rFonts w:ascii="Arial" w:hAnsi="Arial" w:cs="Arial"/>
          <w:b/>
          <w:sz w:val="24"/>
          <w:szCs w:val="24"/>
        </w:rPr>
      </w:pPr>
    </w:p>
    <w:p w:rsidR="003C24A1" w:rsidRDefault="003C24A1" w:rsidP="004C46BB">
      <w:pPr>
        <w:rPr>
          <w:rFonts w:ascii="Arial" w:hAnsi="Arial" w:cs="Arial"/>
          <w:b/>
          <w:sz w:val="24"/>
          <w:szCs w:val="24"/>
        </w:rPr>
      </w:pPr>
    </w:p>
    <w:p w:rsidR="004C46BB" w:rsidRPr="00A92037" w:rsidRDefault="004C46BB" w:rsidP="004C46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  <w:szCs w:val="24"/>
        </w:rPr>
        <w:t>PERFILLINE COMPONENTES METÁLICOS LTDA</w:t>
      </w:r>
      <w:r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Cs/>
          <w:i/>
          <w:sz w:val="22"/>
          <w:szCs w:val="22"/>
        </w:rPr>
        <w:t>Caxias</w:t>
      </w:r>
      <w:r w:rsidRPr="005C4798">
        <w:rPr>
          <w:rFonts w:ascii="Arial" w:hAnsi="Arial" w:cs="Arial"/>
          <w:bCs/>
          <w:i/>
          <w:sz w:val="22"/>
          <w:szCs w:val="22"/>
        </w:rPr>
        <w:t xml:space="preserve"> do Sul, RS</w:t>
      </w:r>
      <w:r w:rsidRPr="005C4798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ab/>
        <w:t xml:space="preserve">     Mar</w:t>
      </w:r>
      <w:r w:rsidRPr="00A92037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>14</w:t>
      </w:r>
      <w:r w:rsidRPr="00A92037">
        <w:rPr>
          <w:rFonts w:ascii="Arial" w:hAnsi="Arial" w:cs="Arial"/>
          <w:b/>
          <w:sz w:val="22"/>
          <w:szCs w:val="22"/>
        </w:rPr>
        <w:t xml:space="preserve"> a </w:t>
      </w:r>
      <w:r w:rsidR="005A0D04">
        <w:rPr>
          <w:rFonts w:ascii="Arial" w:hAnsi="Arial" w:cs="Arial"/>
          <w:b/>
          <w:sz w:val="22"/>
          <w:szCs w:val="22"/>
        </w:rPr>
        <w:t>Jul/14</w:t>
      </w:r>
    </w:p>
    <w:p w:rsidR="004C46BB" w:rsidRPr="001465D5" w:rsidRDefault="004C46BB" w:rsidP="004C46BB">
      <w:pPr>
        <w:jc w:val="both"/>
        <w:outlineLvl w:val="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Empresa nacional do setor metal-mecânico</w:t>
      </w:r>
      <w:r w:rsidR="00531BDE">
        <w:rPr>
          <w:rFonts w:ascii="Arial" w:hAnsi="Arial" w:cs="Arial"/>
          <w:bCs/>
          <w:i/>
          <w:sz w:val="18"/>
          <w:szCs w:val="18"/>
        </w:rPr>
        <w:t>. A</w:t>
      </w:r>
      <w:r>
        <w:rPr>
          <w:rFonts w:ascii="Arial" w:hAnsi="Arial" w:cs="Arial"/>
          <w:bCs/>
          <w:i/>
          <w:sz w:val="18"/>
          <w:szCs w:val="18"/>
        </w:rPr>
        <w:t>tua na fabricação de perfis metálicos especiais e sistemas construtivos metálicos para a construção civil.</w:t>
      </w:r>
    </w:p>
    <w:p w:rsidR="004C46BB" w:rsidRPr="00436413" w:rsidRDefault="004C46BB" w:rsidP="004C46BB">
      <w:pPr>
        <w:jc w:val="both"/>
        <w:outlineLvl w:val="0"/>
        <w:rPr>
          <w:rFonts w:ascii="Arial" w:hAnsi="Arial" w:cs="Arial"/>
          <w:bCs/>
          <w:i/>
          <w:sz w:val="10"/>
          <w:szCs w:val="18"/>
        </w:rPr>
      </w:pPr>
    </w:p>
    <w:p w:rsidR="004C46BB" w:rsidRPr="00C55A5E" w:rsidRDefault="004C46BB" w:rsidP="004C46BB">
      <w:pPr>
        <w:outlineLvl w:val="0"/>
        <w:rPr>
          <w:rFonts w:ascii="Arial" w:hAnsi="Arial" w:cs="Arial"/>
          <w:b/>
          <w:bCs/>
          <w:sz w:val="22"/>
          <w:szCs w:val="22"/>
        </w:rPr>
      </w:pPr>
      <w:r w:rsidRPr="0066313B">
        <w:rPr>
          <w:rFonts w:ascii="Arial" w:hAnsi="Arial" w:cs="Arial"/>
          <w:b/>
          <w:bCs/>
          <w:sz w:val="22"/>
          <w:szCs w:val="22"/>
        </w:rPr>
        <w:t xml:space="preserve">Gerente Industrial - </w:t>
      </w:r>
      <w:r w:rsidRPr="0066313B">
        <w:rPr>
          <w:rFonts w:ascii="Arial" w:hAnsi="Arial" w:cs="Arial"/>
          <w:sz w:val="22"/>
          <w:szCs w:val="22"/>
        </w:rPr>
        <w:t>Reporte ao</w:t>
      </w:r>
      <w:r w:rsidR="00531BDE">
        <w:rPr>
          <w:rFonts w:ascii="Arial" w:hAnsi="Arial" w:cs="Arial"/>
          <w:sz w:val="22"/>
          <w:szCs w:val="22"/>
        </w:rPr>
        <w:t>s</w:t>
      </w:r>
      <w:r w:rsidRPr="006631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Sócio</w:t>
      </w:r>
      <w:r w:rsidR="00531BD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-</w:t>
      </w:r>
      <w:r w:rsidRPr="0066313B">
        <w:rPr>
          <w:rFonts w:ascii="Arial" w:hAnsi="Arial" w:cs="Arial"/>
          <w:sz w:val="22"/>
          <w:szCs w:val="22"/>
        </w:rPr>
        <w:t>Diretor</w:t>
      </w:r>
      <w:r w:rsidR="00531BDE">
        <w:rPr>
          <w:rFonts w:ascii="Arial" w:hAnsi="Arial" w:cs="Arial"/>
          <w:sz w:val="22"/>
          <w:szCs w:val="22"/>
        </w:rPr>
        <w:t>es</w:t>
      </w:r>
      <w:r w:rsidRPr="0066313B">
        <w:rPr>
          <w:rFonts w:ascii="Arial" w:hAnsi="Arial" w:cs="Arial"/>
          <w:sz w:val="22"/>
          <w:szCs w:val="22"/>
        </w:rPr>
        <w:t>.</w:t>
      </w:r>
      <w:r w:rsidRPr="0066313B">
        <w:rPr>
          <w:rFonts w:ascii="Arial" w:hAnsi="Arial" w:cs="Arial"/>
          <w:b/>
          <w:bCs/>
          <w:sz w:val="22"/>
          <w:szCs w:val="22"/>
        </w:rPr>
        <w:t xml:space="preserve">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66313B">
        <w:rPr>
          <w:rFonts w:ascii="Arial" w:hAnsi="Arial" w:cs="Arial"/>
          <w:b/>
          <w:bCs/>
          <w:sz w:val="22"/>
          <w:szCs w:val="22"/>
        </w:rPr>
        <w:t xml:space="preserve">                 </w:t>
      </w:r>
      <w:r w:rsidRPr="0066313B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</w:p>
    <w:p w:rsidR="004C46BB" w:rsidRPr="00436413" w:rsidRDefault="004C46BB" w:rsidP="004C46BB">
      <w:pPr>
        <w:jc w:val="right"/>
        <w:rPr>
          <w:rFonts w:ascii="Arial" w:hAnsi="Arial" w:cs="Arial"/>
          <w:sz w:val="10"/>
          <w:szCs w:val="22"/>
        </w:rPr>
      </w:pPr>
    </w:p>
    <w:p w:rsidR="004C46BB" w:rsidRDefault="004C46BB" w:rsidP="004C46BB">
      <w:pPr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Responsabilidades</w:t>
      </w:r>
      <w:r w:rsidRPr="00A92037">
        <w:rPr>
          <w:rFonts w:ascii="Arial" w:hAnsi="Arial" w:cs="Arial"/>
          <w:b/>
          <w:iCs/>
          <w:sz w:val="22"/>
          <w:szCs w:val="22"/>
        </w:rPr>
        <w:t xml:space="preserve">: </w:t>
      </w:r>
    </w:p>
    <w:p w:rsidR="004C46BB" w:rsidRDefault="00531BDE" w:rsidP="004C46BB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Responsável pelas</w:t>
      </w:r>
      <w:r w:rsidR="004C46BB">
        <w:rPr>
          <w:rFonts w:ascii="Arial" w:hAnsi="Arial" w:cs="Arial"/>
          <w:sz w:val="22"/>
          <w:szCs w:val="22"/>
        </w:rPr>
        <w:t xml:space="preserve"> áreas de Produção, </w:t>
      </w:r>
      <w:r>
        <w:rPr>
          <w:rFonts w:ascii="Arial" w:hAnsi="Arial" w:cs="Arial"/>
          <w:sz w:val="22"/>
          <w:szCs w:val="22"/>
        </w:rPr>
        <w:t xml:space="preserve">PCP, </w:t>
      </w:r>
      <w:r w:rsidR="00BD6F71">
        <w:rPr>
          <w:rFonts w:ascii="Arial" w:hAnsi="Arial" w:cs="Arial"/>
          <w:sz w:val="22"/>
          <w:szCs w:val="22"/>
        </w:rPr>
        <w:t xml:space="preserve">Logística, </w:t>
      </w:r>
      <w:r>
        <w:rPr>
          <w:rFonts w:ascii="Arial" w:hAnsi="Arial" w:cs="Arial"/>
          <w:sz w:val="22"/>
          <w:szCs w:val="22"/>
        </w:rPr>
        <w:t xml:space="preserve">Suprimentos, </w:t>
      </w:r>
      <w:r w:rsidR="004C46BB">
        <w:rPr>
          <w:rFonts w:ascii="Arial" w:hAnsi="Arial" w:cs="Arial"/>
          <w:sz w:val="22"/>
          <w:szCs w:val="22"/>
        </w:rPr>
        <w:t>Manutenção, Engenharia de Processos e Qualidade;</w:t>
      </w:r>
    </w:p>
    <w:p w:rsidR="00531BDE" w:rsidRPr="00531BDE" w:rsidRDefault="00531BDE" w:rsidP="00531BDE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dos processos</w:t>
      </w:r>
      <w:r w:rsidR="002F6CA1">
        <w:rPr>
          <w:rFonts w:ascii="Arial" w:hAnsi="Arial" w:cs="Arial"/>
          <w:sz w:val="22"/>
          <w:szCs w:val="22"/>
        </w:rPr>
        <w:t xml:space="preserve"> </w:t>
      </w:r>
      <w:r w:rsidR="00B81CF5">
        <w:rPr>
          <w:rFonts w:ascii="Arial" w:hAnsi="Arial" w:cs="Arial"/>
          <w:sz w:val="22"/>
          <w:szCs w:val="22"/>
        </w:rPr>
        <w:t>produtivos de perfilamento</w:t>
      </w:r>
      <w:r w:rsidR="00B535C0">
        <w:rPr>
          <w:rFonts w:ascii="Arial" w:hAnsi="Arial" w:cs="Arial"/>
          <w:sz w:val="22"/>
          <w:szCs w:val="22"/>
        </w:rPr>
        <w:t xml:space="preserve"> (roll-</w:t>
      </w:r>
      <w:r w:rsidR="002836F0">
        <w:rPr>
          <w:rFonts w:ascii="Arial" w:hAnsi="Arial" w:cs="Arial"/>
          <w:sz w:val="22"/>
          <w:szCs w:val="22"/>
        </w:rPr>
        <w:t>forming)</w:t>
      </w:r>
      <w:r w:rsidR="002206E0">
        <w:rPr>
          <w:rFonts w:ascii="Arial" w:hAnsi="Arial" w:cs="Arial"/>
          <w:sz w:val="22"/>
          <w:szCs w:val="22"/>
        </w:rPr>
        <w:t>, soldagem e montagem,</w:t>
      </w:r>
      <w:r>
        <w:rPr>
          <w:rFonts w:ascii="Arial" w:hAnsi="Arial" w:cs="Arial"/>
          <w:sz w:val="22"/>
          <w:szCs w:val="22"/>
        </w:rPr>
        <w:t xml:space="preserve"> com atendimento a clientes externos em regime MTO</w:t>
      </w:r>
      <w:r w:rsidR="0079624C">
        <w:rPr>
          <w:rFonts w:ascii="Arial" w:hAnsi="Arial" w:cs="Arial"/>
          <w:sz w:val="22"/>
          <w:szCs w:val="22"/>
        </w:rPr>
        <w:t xml:space="preserve"> e sistema kanban</w:t>
      </w:r>
      <w:r>
        <w:rPr>
          <w:rFonts w:ascii="Arial" w:hAnsi="Arial" w:cs="Arial"/>
          <w:sz w:val="22"/>
          <w:szCs w:val="22"/>
        </w:rPr>
        <w:t>;</w:t>
      </w:r>
    </w:p>
    <w:p w:rsidR="004C46BB" w:rsidRDefault="004C46BB" w:rsidP="004C46BB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Gestão direta de uma </w:t>
      </w:r>
      <w:r w:rsidRPr="00A92037">
        <w:rPr>
          <w:rFonts w:ascii="Arial" w:hAnsi="Arial" w:cs="Arial"/>
          <w:sz w:val="22"/>
          <w:szCs w:val="22"/>
        </w:rPr>
        <w:t xml:space="preserve">equipe </w:t>
      </w:r>
      <w:r>
        <w:rPr>
          <w:rFonts w:ascii="Arial" w:hAnsi="Arial" w:cs="Arial"/>
          <w:sz w:val="22"/>
          <w:szCs w:val="22"/>
        </w:rPr>
        <w:t>de</w:t>
      </w:r>
      <w:r w:rsidRPr="00A92037">
        <w:rPr>
          <w:rFonts w:ascii="Arial" w:hAnsi="Arial" w:cs="Arial"/>
          <w:sz w:val="22"/>
          <w:szCs w:val="22"/>
        </w:rPr>
        <w:t xml:space="preserve"> 6 </w:t>
      </w:r>
      <w:r>
        <w:rPr>
          <w:rFonts w:ascii="Arial" w:hAnsi="Arial" w:cs="Arial"/>
          <w:sz w:val="22"/>
          <w:szCs w:val="22"/>
        </w:rPr>
        <w:t>Coordenadores,</w:t>
      </w:r>
      <w:r w:rsidRPr="00A920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totalizando a responsabilidade sobre </w:t>
      </w:r>
      <w:r w:rsidR="00531BDE">
        <w:rPr>
          <w:rFonts w:ascii="Arial" w:hAnsi="Arial" w:cs="Arial"/>
          <w:sz w:val="22"/>
          <w:szCs w:val="22"/>
        </w:rPr>
        <w:t>80</w:t>
      </w:r>
      <w:r>
        <w:rPr>
          <w:rFonts w:ascii="Arial" w:hAnsi="Arial" w:cs="Arial"/>
          <w:sz w:val="22"/>
          <w:szCs w:val="22"/>
        </w:rPr>
        <w:t xml:space="preserve"> pessoas.</w:t>
      </w:r>
      <w:r w:rsidRPr="00A92037">
        <w:rPr>
          <w:rFonts w:ascii="Arial" w:hAnsi="Arial" w:cs="Arial"/>
          <w:sz w:val="22"/>
          <w:szCs w:val="22"/>
        </w:rPr>
        <w:t xml:space="preserve"> </w:t>
      </w:r>
    </w:p>
    <w:p w:rsidR="00531BDE" w:rsidRDefault="00531BDE" w:rsidP="00531BDE">
      <w:pPr>
        <w:jc w:val="both"/>
        <w:rPr>
          <w:rFonts w:ascii="Arial" w:hAnsi="Arial" w:cs="Arial"/>
          <w:sz w:val="22"/>
          <w:szCs w:val="22"/>
        </w:rPr>
      </w:pPr>
    </w:p>
    <w:p w:rsidR="00531BDE" w:rsidRDefault="00531BDE" w:rsidP="00531BDE">
      <w:pPr>
        <w:jc w:val="both"/>
        <w:rPr>
          <w:rFonts w:ascii="Arial" w:hAnsi="Arial" w:cs="Arial"/>
          <w:b/>
          <w:sz w:val="22"/>
          <w:szCs w:val="22"/>
        </w:rPr>
      </w:pPr>
      <w:r w:rsidRPr="0066313B">
        <w:rPr>
          <w:rFonts w:ascii="Arial" w:hAnsi="Arial" w:cs="Arial"/>
          <w:b/>
          <w:sz w:val="22"/>
          <w:szCs w:val="22"/>
        </w:rPr>
        <w:t>Resultados:</w:t>
      </w:r>
    </w:p>
    <w:p w:rsidR="002206E0" w:rsidRDefault="002F6CA1" w:rsidP="00531BDE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2206E0">
        <w:rPr>
          <w:rFonts w:ascii="Arial" w:hAnsi="Arial" w:cs="Arial"/>
          <w:sz w:val="22"/>
          <w:szCs w:val="22"/>
        </w:rPr>
        <w:t xml:space="preserve">edução </w:t>
      </w:r>
      <w:r w:rsidR="001D34DA">
        <w:rPr>
          <w:rFonts w:ascii="Arial" w:hAnsi="Arial" w:cs="Arial"/>
          <w:sz w:val="22"/>
          <w:szCs w:val="22"/>
        </w:rPr>
        <w:t>de</w:t>
      </w:r>
      <w:r w:rsidR="002206E0">
        <w:rPr>
          <w:rFonts w:ascii="Arial" w:hAnsi="Arial" w:cs="Arial"/>
          <w:sz w:val="22"/>
          <w:szCs w:val="22"/>
        </w:rPr>
        <w:t xml:space="preserve"> 12% no custo operacional de produção;</w:t>
      </w:r>
    </w:p>
    <w:p w:rsidR="00531BDE" w:rsidRDefault="002F6CA1" w:rsidP="00531BDE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206E0">
        <w:rPr>
          <w:rFonts w:ascii="Arial" w:hAnsi="Arial" w:cs="Arial"/>
          <w:sz w:val="22"/>
          <w:szCs w:val="22"/>
        </w:rPr>
        <w:t xml:space="preserve">umento </w:t>
      </w:r>
      <w:r w:rsidR="001D34DA">
        <w:rPr>
          <w:rFonts w:ascii="Arial" w:hAnsi="Arial" w:cs="Arial"/>
          <w:sz w:val="22"/>
          <w:szCs w:val="22"/>
        </w:rPr>
        <w:t>de</w:t>
      </w:r>
      <w:r w:rsidR="002206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84% no nível de atendimento às o</w:t>
      </w:r>
      <w:r w:rsidR="002206E0">
        <w:rPr>
          <w:rFonts w:ascii="Arial" w:hAnsi="Arial" w:cs="Arial"/>
          <w:sz w:val="22"/>
          <w:szCs w:val="22"/>
        </w:rPr>
        <w:t xml:space="preserve">rdens de </w:t>
      </w:r>
      <w:r>
        <w:rPr>
          <w:rFonts w:ascii="Arial" w:hAnsi="Arial" w:cs="Arial"/>
          <w:sz w:val="22"/>
          <w:szCs w:val="22"/>
        </w:rPr>
        <w:t>p</w:t>
      </w:r>
      <w:r w:rsidR="002206E0">
        <w:rPr>
          <w:rFonts w:ascii="Arial" w:hAnsi="Arial" w:cs="Arial"/>
          <w:sz w:val="22"/>
          <w:szCs w:val="22"/>
        </w:rPr>
        <w:t>rodução</w:t>
      </w:r>
      <w:r w:rsidR="00531BDE" w:rsidRPr="00D31165">
        <w:rPr>
          <w:rFonts w:ascii="Arial" w:hAnsi="Arial" w:cs="Arial"/>
          <w:sz w:val="22"/>
          <w:szCs w:val="22"/>
        </w:rPr>
        <w:t xml:space="preserve">; </w:t>
      </w:r>
    </w:p>
    <w:p w:rsidR="002206E0" w:rsidRDefault="002F6CA1" w:rsidP="00531BDE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1D34DA">
        <w:rPr>
          <w:rFonts w:ascii="Arial" w:hAnsi="Arial" w:cs="Arial"/>
          <w:sz w:val="22"/>
          <w:szCs w:val="22"/>
        </w:rPr>
        <w:t>umento de</w:t>
      </w:r>
      <w:r w:rsidR="002206E0">
        <w:rPr>
          <w:rFonts w:ascii="Arial" w:hAnsi="Arial" w:cs="Arial"/>
          <w:sz w:val="22"/>
          <w:szCs w:val="22"/>
        </w:rPr>
        <w:t xml:space="preserve"> 11,5% na produtividade horária (Faturamento/Homem-Hora Trabalhada) da fábrica;</w:t>
      </w:r>
    </w:p>
    <w:p w:rsidR="00531BDE" w:rsidRDefault="002206E0" w:rsidP="00531BDE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Redução </w:t>
      </w:r>
      <w:r w:rsidR="001D34DA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82% nas horas-extras da fábrica.</w:t>
      </w:r>
      <w:r w:rsidR="00531BDE" w:rsidRPr="00A92037">
        <w:rPr>
          <w:rFonts w:ascii="Arial" w:hAnsi="Arial" w:cs="Arial"/>
          <w:sz w:val="22"/>
          <w:szCs w:val="22"/>
        </w:rPr>
        <w:t xml:space="preserve"> </w:t>
      </w:r>
    </w:p>
    <w:p w:rsidR="00531BDE" w:rsidRDefault="00531BDE" w:rsidP="00531BDE">
      <w:pPr>
        <w:jc w:val="both"/>
        <w:rPr>
          <w:rFonts w:ascii="Arial" w:hAnsi="Arial" w:cs="Arial"/>
          <w:sz w:val="22"/>
          <w:szCs w:val="22"/>
        </w:rPr>
      </w:pPr>
    </w:p>
    <w:p w:rsidR="001D34DA" w:rsidRPr="00A92037" w:rsidRDefault="001D34DA" w:rsidP="00531BDE">
      <w:pPr>
        <w:jc w:val="both"/>
        <w:rPr>
          <w:rFonts w:ascii="Arial" w:hAnsi="Arial" w:cs="Arial"/>
          <w:sz w:val="22"/>
          <w:szCs w:val="22"/>
        </w:rPr>
      </w:pPr>
    </w:p>
    <w:p w:rsidR="00A3187F" w:rsidRPr="00A92037" w:rsidRDefault="00ED74B8" w:rsidP="005C4798">
      <w:pPr>
        <w:rPr>
          <w:rFonts w:ascii="Arial" w:hAnsi="Arial" w:cs="Arial"/>
          <w:b/>
          <w:sz w:val="22"/>
          <w:szCs w:val="22"/>
        </w:rPr>
      </w:pPr>
      <w:r w:rsidRPr="002C7AE6">
        <w:rPr>
          <w:rFonts w:ascii="Arial" w:hAnsi="Arial" w:cs="Arial"/>
          <w:b/>
          <w:sz w:val="24"/>
          <w:szCs w:val="24"/>
        </w:rPr>
        <w:t>GERDAU</w:t>
      </w:r>
      <w:r w:rsidR="00A3187F" w:rsidRPr="00A92037">
        <w:rPr>
          <w:rFonts w:ascii="Arial" w:hAnsi="Arial" w:cs="Arial"/>
          <w:b/>
          <w:sz w:val="22"/>
          <w:szCs w:val="22"/>
        </w:rPr>
        <w:t xml:space="preserve"> </w:t>
      </w:r>
      <w:r w:rsidR="007F6097">
        <w:rPr>
          <w:rFonts w:ascii="Arial" w:hAnsi="Arial" w:cs="Arial"/>
          <w:b/>
          <w:sz w:val="22"/>
          <w:szCs w:val="22"/>
        </w:rPr>
        <w:t xml:space="preserve">AÇOS LONGOS S.A. </w:t>
      </w:r>
      <w:r w:rsidR="005C4798">
        <w:rPr>
          <w:rFonts w:ascii="Arial" w:hAnsi="Arial" w:cs="Arial"/>
          <w:b/>
          <w:sz w:val="22"/>
          <w:szCs w:val="22"/>
        </w:rPr>
        <w:t xml:space="preserve">- </w:t>
      </w:r>
      <w:r w:rsidR="005C4798" w:rsidRPr="005C4798">
        <w:rPr>
          <w:rFonts w:ascii="Arial" w:hAnsi="Arial" w:cs="Arial"/>
          <w:bCs/>
          <w:i/>
          <w:sz w:val="22"/>
          <w:szCs w:val="22"/>
        </w:rPr>
        <w:t>Sapucaia do Sul, RS</w:t>
      </w:r>
      <w:r w:rsidR="007F6097" w:rsidRPr="005C4798">
        <w:rPr>
          <w:rFonts w:ascii="Arial" w:hAnsi="Arial" w:cs="Arial"/>
          <w:b/>
          <w:sz w:val="22"/>
          <w:szCs w:val="22"/>
        </w:rPr>
        <w:t xml:space="preserve">                                                  </w:t>
      </w:r>
      <w:r w:rsidR="00D55895" w:rsidRPr="005C4798">
        <w:rPr>
          <w:rFonts w:ascii="Arial" w:hAnsi="Arial" w:cs="Arial"/>
          <w:b/>
          <w:sz w:val="22"/>
          <w:szCs w:val="22"/>
        </w:rPr>
        <w:t xml:space="preserve"> </w:t>
      </w:r>
      <w:r w:rsidR="005C4798">
        <w:rPr>
          <w:rFonts w:ascii="Arial" w:hAnsi="Arial" w:cs="Arial"/>
          <w:b/>
          <w:sz w:val="22"/>
          <w:szCs w:val="22"/>
        </w:rPr>
        <w:tab/>
        <w:t xml:space="preserve">     </w:t>
      </w:r>
      <w:r w:rsidR="00D55895">
        <w:rPr>
          <w:rFonts w:ascii="Arial" w:hAnsi="Arial" w:cs="Arial"/>
          <w:b/>
          <w:sz w:val="22"/>
          <w:szCs w:val="22"/>
        </w:rPr>
        <w:t>D</w:t>
      </w:r>
      <w:r w:rsidR="00A16AE6">
        <w:rPr>
          <w:rFonts w:ascii="Arial" w:hAnsi="Arial" w:cs="Arial"/>
          <w:b/>
          <w:sz w:val="22"/>
          <w:szCs w:val="22"/>
        </w:rPr>
        <w:t>ez</w:t>
      </w:r>
      <w:r w:rsidR="00724676" w:rsidRPr="00A92037">
        <w:rPr>
          <w:rFonts w:ascii="Arial" w:hAnsi="Arial" w:cs="Arial"/>
          <w:b/>
          <w:sz w:val="22"/>
          <w:szCs w:val="22"/>
        </w:rPr>
        <w:t>/0</w:t>
      </w:r>
      <w:r w:rsidRPr="00A92037">
        <w:rPr>
          <w:rFonts w:ascii="Arial" w:hAnsi="Arial" w:cs="Arial"/>
          <w:b/>
          <w:sz w:val="22"/>
          <w:szCs w:val="22"/>
        </w:rPr>
        <w:t>1</w:t>
      </w:r>
      <w:r w:rsidR="00724676" w:rsidRPr="00A92037">
        <w:rPr>
          <w:rFonts w:ascii="Arial" w:hAnsi="Arial" w:cs="Arial"/>
          <w:b/>
          <w:sz w:val="22"/>
          <w:szCs w:val="22"/>
        </w:rPr>
        <w:t xml:space="preserve"> </w:t>
      </w:r>
      <w:r w:rsidR="00695D99" w:rsidRPr="00A92037">
        <w:rPr>
          <w:rFonts w:ascii="Arial" w:hAnsi="Arial" w:cs="Arial"/>
          <w:b/>
          <w:sz w:val="22"/>
          <w:szCs w:val="22"/>
        </w:rPr>
        <w:t>a</w:t>
      </w:r>
      <w:r w:rsidR="00724676" w:rsidRPr="00A92037">
        <w:rPr>
          <w:rFonts w:ascii="Arial" w:hAnsi="Arial" w:cs="Arial"/>
          <w:b/>
          <w:sz w:val="22"/>
          <w:szCs w:val="22"/>
        </w:rPr>
        <w:t xml:space="preserve"> </w:t>
      </w:r>
      <w:r w:rsidR="00D55895">
        <w:rPr>
          <w:rFonts w:ascii="Arial" w:hAnsi="Arial" w:cs="Arial"/>
          <w:b/>
          <w:sz w:val="22"/>
          <w:szCs w:val="22"/>
        </w:rPr>
        <w:t>O</w:t>
      </w:r>
      <w:r w:rsidR="00A16AE6">
        <w:rPr>
          <w:rFonts w:ascii="Arial" w:hAnsi="Arial" w:cs="Arial"/>
          <w:b/>
          <w:sz w:val="22"/>
          <w:szCs w:val="22"/>
        </w:rPr>
        <w:t>ut</w:t>
      </w:r>
      <w:r w:rsidR="00724676" w:rsidRPr="00A92037">
        <w:rPr>
          <w:rFonts w:ascii="Arial" w:hAnsi="Arial" w:cs="Arial"/>
          <w:b/>
          <w:sz w:val="22"/>
          <w:szCs w:val="22"/>
        </w:rPr>
        <w:t>/12</w:t>
      </w:r>
    </w:p>
    <w:p w:rsidR="0018644D" w:rsidRPr="001465D5" w:rsidRDefault="005B6D0E" w:rsidP="007F6097">
      <w:pPr>
        <w:jc w:val="both"/>
        <w:outlineLvl w:val="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Empresa m</w:t>
      </w:r>
      <w:r w:rsidR="001465D5">
        <w:rPr>
          <w:rFonts w:ascii="Arial" w:hAnsi="Arial" w:cs="Arial"/>
          <w:bCs/>
          <w:i/>
          <w:sz w:val="18"/>
          <w:szCs w:val="18"/>
        </w:rPr>
        <w:t>ultinacional b</w:t>
      </w:r>
      <w:r w:rsidR="008A7002">
        <w:rPr>
          <w:rFonts w:ascii="Arial" w:hAnsi="Arial" w:cs="Arial"/>
          <w:bCs/>
          <w:i/>
          <w:sz w:val="18"/>
          <w:szCs w:val="18"/>
        </w:rPr>
        <w:t>rasileira do setor siderúrgico. M</w:t>
      </w:r>
      <w:r w:rsidR="001465D5">
        <w:rPr>
          <w:rFonts w:ascii="Arial" w:hAnsi="Arial" w:cs="Arial"/>
          <w:bCs/>
          <w:i/>
          <w:sz w:val="18"/>
          <w:szCs w:val="18"/>
        </w:rPr>
        <w:t>aior produtor</w:t>
      </w:r>
      <w:r w:rsidR="00DB120A">
        <w:rPr>
          <w:rFonts w:ascii="Arial" w:hAnsi="Arial" w:cs="Arial"/>
          <w:bCs/>
          <w:i/>
          <w:sz w:val="18"/>
          <w:szCs w:val="18"/>
        </w:rPr>
        <w:t>a de aços longos n</w:t>
      </w:r>
      <w:r w:rsidR="00436413">
        <w:rPr>
          <w:rFonts w:ascii="Arial" w:hAnsi="Arial" w:cs="Arial"/>
          <w:bCs/>
          <w:i/>
          <w:sz w:val="18"/>
          <w:szCs w:val="18"/>
        </w:rPr>
        <w:t>as Américas.</w:t>
      </w:r>
    </w:p>
    <w:p w:rsidR="001465D5" w:rsidRPr="00436413" w:rsidRDefault="001465D5" w:rsidP="007F6097">
      <w:pPr>
        <w:jc w:val="both"/>
        <w:outlineLvl w:val="0"/>
        <w:rPr>
          <w:rFonts w:ascii="Arial" w:hAnsi="Arial" w:cs="Arial"/>
          <w:bCs/>
          <w:i/>
          <w:sz w:val="10"/>
          <w:szCs w:val="18"/>
        </w:rPr>
      </w:pPr>
    </w:p>
    <w:p w:rsidR="00341BB4" w:rsidRPr="00C55A5E" w:rsidRDefault="00ED74B8" w:rsidP="00C55A5E">
      <w:pPr>
        <w:outlineLvl w:val="0"/>
        <w:rPr>
          <w:rFonts w:ascii="Arial" w:hAnsi="Arial" w:cs="Arial"/>
          <w:b/>
          <w:bCs/>
          <w:sz w:val="22"/>
          <w:szCs w:val="22"/>
        </w:rPr>
      </w:pPr>
      <w:r w:rsidRPr="0066313B">
        <w:rPr>
          <w:rFonts w:ascii="Arial" w:hAnsi="Arial" w:cs="Arial"/>
          <w:b/>
          <w:bCs/>
          <w:sz w:val="22"/>
          <w:szCs w:val="22"/>
        </w:rPr>
        <w:t xml:space="preserve">Gerente </w:t>
      </w:r>
      <w:r w:rsidR="0066313B" w:rsidRPr="0066313B">
        <w:rPr>
          <w:rFonts w:ascii="Arial" w:hAnsi="Arial" w:cs="Arial"/>
          <w:b/>
          <w:bCs/>
          <w:sz w:val="22"/>
          <w:szCs w:val="22"/>
        </w:rPr>
        <w:t xml:space="preserve">Industrial - </w:t>
      </w:r>
      <w:r w:rsidR="0066313B" w:rsidRPr="0066313B">
        <w:rPr>
          <w:rFonts w:ascii="Arial" w:hAnsi="Arial" w:cs="Arial"/>
          <w:sz w:val="22"/>
          <w:szCs w:val="22"/>
        </w:rPr>
        <w:t>Reporte ao Diretor Executivo da Regional Sul.</w:t>
      </w:r>
      <w:r w:rsidR="007F6097" w:rsidRPr="0066313B">
        <w:rPr>
          <w:rFonts w:ascii="Arial" w:hAnsi="Arial" w:cs="Arial"/>
          <w:b/>
          <w:bCs/>
          <w:sz w:val="22"/>
          <w:szCs w:val="22"/>
        </w:rPr>
        <w:t xml:space="preserve">                                </w:t>
      </w:r>
      <w:r w:rsidR="005C4798" w:rsidRPr="0066313B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r w:rsidR="005C4798" w:rsidRPr="00C55A5E">
        <w:rPr>
          <w:rFonts w:ascii="Arial" w:hAnsi="Arial" w:cs="Arial"/>
          <w:b/>
          <w:bCs/>
          <w:sz w:val="22"/>
          <w:szCs w:val="22"/>
        </w:rPr>
        <w:t>O</w:t>
      </w:r>
      <w:r w:rsidR="00A16AE6" w:rsidRPr="00C55A5E">
        <w:rPr>
          <w:rFonts w:ascii="Arial" w:hAnsi="Arial" w:cs="Arial"/>
          <w:b/>
          <w:bCs/>
          <w:sz w:val="22"/>
          <w:szCs w:val="22"/>
        </w:rPr>
        <w:t>ut/0</w:t>
      </w:r>
      <w:r w:rsidR="00341BB4" w:rsidRPr="00C55A5E">
        <w:rPr>
          <w:rFonts w:ascii="Arial" w:hAnsi="Arial" w:cs="Arial"/>
          <w:b/>
          <w:bCs/>
          <w:sz w:val="22"/>
          <w:szCs w:val="22"/>
        </w:rPr>
        <w:t xml:space="preserve">9 a </w:t>
      </w:r>
      <w:r w:rsidR="005C4798" w:rsidRPr="00C55A5E">
        <w:rPr>
          <w:rFonts w:ascii="Arial" w:hAnsi="Arial" w:cs="Arial"/>
          <w:b/>
          <w:bCs/>
          <w:sz w:val="22"/>
          <w:szCs w:val="22"/>
        </w:rPr>
        <w:t>O</w:t>
      </w:r>
      <w:r w:rsidR="00A16AE6" w:rsidRPr="00C55A5E">
        <w:rPr>
          <w:rFonts w:ascii="Arial" w:hAnsi="Arial" w:cs="Arial"/>
          <w:b/>
          <w:bCs/>
          <w:sz w:val="22"/>
          <w:szCs w:val="22"/>
        </w:rPr>
        <w:t>ut/12</w:t>
      </w:r>
    </w:p>
    <w:p w:rsidR="00A16AE6" w:rsidRPr="00D55895" w:rsidRDefault="00341BB4" w:rsidP="007F6097">
      <w:pPr>
        <w:jc w:val="both"/>
        <w:outlineLvl w:val="0"/>
        <w:rPr>
          <w:rFonts w:ascii="Arial" w:hAnsi="Arial" w:cs="Arial"/>
          <w:bCs/>
          <w:sz w:val="22"/>
          <w:szCs w:val="22"/>
        </w:rPr>
      </w:pPr>
      <w:r w:rsidRPr="00D55895">
        <w:rPr>
          <w:rFonts w:ascii="Arial" w:hAnsi="Arial" w:cs="Arial"/>
          <w:bCs/>
          <w:sz w:val="22"/>
          <w:szCs w:val="22"/>
        </w:rPr>
        <w:t xml:space="preserve">Assessor Técnico </w:t>
      </w:r>
      <w:r w:rsidR="00863B71" w:rsidRPr="00D55895">
        <w:rPr>
          <w:rFonts w:ascii="Arial" w:hAnsi="Arial" w:cs="Arial"/>
          <w:bCs/>
          <w:sz w:val="22"/>
          <w:szCs w:val="22"/>
        </w:rPr>
        <w:t>de Melhorias</w:t>
      </w:r>
      <w:r w:rsidR="007F6097" w:rsidRPr="00D5589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          </w:t>
      </w:r>
      <w:r w:rsidR="00D55895">
        <w:rPr>
          <w:rFonts w:ascii="Arial" w:hAnsi="Arial" w:cs="Arial"/>
          <w:bCs/>
          <w:sz w:val="22"/>
          <w:szCs w:val="22"/>
        </w:rPr>
        <w:t xml:space="preserve">    </w:t>
      </w:r>
      <w:r w:rsidR="005C4798">
        <w:rPr>
          <w:rFonts w:ascii="Arial" w:hAnsi="Arial" w:cs="Arial"/>
          <w:bCs/>
          <w:sz w:val="22"/>
          <w:szCs w:val="22"/>
        </w:rPr>
        <w:tab/>
      </w:r>
      <w:r w:rsidR="00D55895">
        <w:rPr>
          <w:rFonts w:ascii="Arial" w:hAnsi="Arial" w:cs="Arial"/>
          <w:bCs/>
          <w:sz w:val="22"/>
          <w:szCs w:val="22"/>
        </w:rPr>
        <w:t xml:space="preserve"> </w:t>
      </w:r>
      <w:r w:rsidR="005C4798">
        <w:rPr>
          <w:rFonts w:ascii="Arial" w:hAnsi="Arial" w:cs="Arial"/>
          <w:bCs/>
          <w:sz w:val="22"/>
          <w:szCs w:val="22"/>
        </w:rPr>
        <w:t xml:space="preserve">      F</w:t>
      </w:r>
      <w:r w:rsidR="00A16AE6" w:rsidRPr="00D55895">
        <w:rPr>
          <w:rFonts w:ascii="Arial" w:hAnsi="Arial" w:cs="Arial"/>
          <w:bCs/>
          <w:sz w:val="22"/>
          <w:szCs w:val="22"/>
        </w:rPr>
        <w:t>ev/</w:t>
      </w:r>
      <w:r w:rsidR="00715FD4" w:rsidRPr="00D55895">
        <w:rPr>
          <w:rFonts w:ascii="Arial" w:hAnsi="Arial" w:cs="Arial"/>
          <w:bCs/>
          <w:sz w:val="22"/>
          <w:szCs w:val="22"/>
        </w:rPr>
        <w:t>09</w:t>
      </w:r>
      <w:r w:rsidRPr="00D55895">
        <w:rPr>
          <w:rFonts w:ascii="Arial" w:hAnsi="Arial" w:cs="Arial"/>
          <w:bCs/>
          <w:sz w:val="22"/>
          <w:szCs w:val="22"/>
        </w:rPr>
        <w:t xml:space="preserve"> a </w:t>
      </w:r>
      <w:r w:rsidR="005C4798">
        <w:rPr>
          <w:rFonts w:ascii="Arial" w:hAnsi="Arial" w:cs="Arial"/>
          <w:bCs/>
          <w:sz w:val="22"/>
          <w:szCs w:val="22"/>
        </w:rPr>
        <w:t>S</w:t>
      </w:r>
      <w:r w:rsidR="00A16AE6" w:rsidRPr="00D55895">
        <w:rPr>
          <w:rFonts w:ascii="Arial" w:hAnsi="Arial" w:cs="Arial"/>
          <w:bCs/>
          <w:sz w:val="22"/>
          <w:szCs w:val="22"/>
        </w:rPr>
        <w:t>et/</w:t>
      </w:r>
      <w:r w:rsidRPr="00D55895">
        <w:rPr>
          <w:rFonts w:ascii="Arial" w:hAnsi="Arial" w:cs="Arial"/>
          <w:bCs/>
          <w:sz w:val="22"/>
          <w:szCs w:val="22"/>
        </w:rPr>
        <w:t>09</w:t>
      </w:r>
    </w:p>
    <w:p w:rsidR="00A16AE6" w:rsidRPr="00D55895" w:rsidRDefault="007F6097" w:rsidP="007F6097">
      <w:pPr>
        <w:jc w:val="both"/>
        <w:outlineLvl w:val="0"/>
        <w:rPr>
          <w:rFonts w:ascii="Arial" w:hAnsi="Arial" w:cs="Arial"/>
          <w:bCs/>
          <w:sz w:val="22"/>
          <w:szCs w:val="22"/>
        </w:rPr>
      </w:pPr>
      <w:r w:rsidRPr="00D55895">
        <w:rPr>
          <w:rFonts w:ascii="Arial" w:hAnsi="Arial" w:cs="Arial"/>
          <w:bCs/>
          <w:sz w:val="22"/>
          <w:szCs w:val="22"/>
        </w:rPr>
        <w:t xml:space="preserve">Chefe de Produção                                                                                                    </w:t>
      </w:r>
      <w:r w:rsidR="00D55895">
        <w:rPr>
          <w:rFonts w:ascii="Arial" w:hAnsi="Arial" w:cs="Arial"/>
          <w:bCs/>
          <w:sz w:val="22"/>
          <w:szCs w:val="22"/>
        </w:rPr>
        <w:t xml:space="preserve">   </w:t>
      </w:r>
      <w:r w:rsidRPr="00D55895">
        <w:rPr>
          <w:rFonts w:ascii="Arial" w:hAnsi="Arial" w:cs="Arial"/>
          <w:bCs/>
          <w:sz w:val="22"/>
          <w:szCs w:val="22"/>
        </w:rPr>
        <w:t xml:space="preserve"> </w:t>
      </w:r>
      <w:r w:rsidR="005C4798">
        <w:rPr>
          <w:rFonts w:ascii="Arial" w:hAnsi="Arial" w:cs="Arial"/>
          <w:bCs/>
          <w:sz w:val="22"/>
          <w:szCs w:val="22"/>
        </w:rPr>
        <w:tab/>
        <w:t xml:space="preserve">      Jan/05 a D</w:t>
      </w:r>
      <w:r w:rsidR="00A16AE6" w:rsidRPr="00D55895">
        <w:rPr>
          <w:rFonts w:ascii="Arial" w:hAnsi="Arial" w:cs="Arial"/>
          <w:bCs/>
          <w:sz w:val="22"/>
          <w:szCs w:val="22"/>
        </w:rPr>
        <w:t>ez/08</w:t>
      </w:r>
    </w:p>
    <w:p w:rsidR="00A3187F" w:rsidRPr="00D55895" w:rsidRDefault="00341BB4" w:rsidP="007F6097">
      <w:pPr>
        <w:jc w:val="both"/>
        <w:outlineLvl w:val="0"/>
        <w:rPr>
          <w:rFonts w:ascii="Arial" w:hAnsi="Arial" w:cs="Arial"/>
          <w:bCs/>
          <w:sz w:val="22"/>
          <w:szCs w:val="22"/>
        </w:rPr>
      </w:pPr>
      <w:r w:rsidRPr="00D55895">
        <w:rPr>
          <w:rFonts w:ascii="Arial" w:hAnsi="Arial" w:cs="Arial"/>
          <w:bCs/>
          <w:sz w:val="22"/>
          <w:szCs w:val="22"/>
        </w:rPr>
        <w:t xml:space="preserve">Chefe de Manutenção </w:t>
      </w:r>
      <w:r w:rsidR="00B7662F" w:rsidRPr="00D55895">
        <w:rPr>
          <w:rFonts w:ascii="Arial" w:hAnsi="Arial" w:cs="Arial"/>
          <w:bCs/>
          <w:sz w:val="22"/>
          <w:szCs w:val="22"/>
        </w:rPr>
        <w:t xml:space="preserve">                            </w:t>
      </w:r>
      <w:r w:rsidR="00A16AE6" w:rsidRPr="00D5589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</w:t>
      </w:r>
      <w:r w:rsidR="008052A6" w:rsidRPr="00D55895">
        <w:rPr>
          <w:rFonts w:ascii="Arial" w:hAnsi="Arial" w:cs="Arial"/>
          <w:bCs/>
          <w:sz w:val="22"/>
          <w:szCs w:val="22"/>
        </w:rPr>
        <w:t xml:space="preserve"> </w:t>
      </w:r>
      <w:r w:rsidR="00D55895">
        <w:rPr>
          <w:rFonts w:ascii="Arial" w:hAnsi="Arial" w:cs="Arial"/>
          <w:bCs/>
          <w:sz w:val="22"/>
          <w:szCs w:val="22"/>
        </w:rPr>
        <w:t xml:space="preserve">  </w:t>
      </w:r>
      <w:r w:rsidR="005C4798">
        <w:rPr>
          <w:rFonts w:ascii="Arial" w:hAnsi="Arial" w:cs="Arial"/>
          <w:bCs/>
          <w:sz w:val="22"/>
          <w:szCs w:val="22"/>
        </w:rPr>
        <w:tab/>
        <w:t xml:space="preserve">     Dez/01 a D</w:t>
      </w:r>
      <w:r w:rsidR="00A16AE6" w:rsidRPr="00D55895">
        <w:rPr>
          <w:rFonts w:ascii="Arial" w:hAnsi="Arial" w:cs="Arial"/>
          <w:bCs/>
          <w:sz w:val="22"/>
          <w:szCs w:val="22"/>
        </w:rPr>
        <w:t>ez/</w:t>
      </w:r>
      <w:r w:rsidR="0090140F" w:rsidRPr="00D55895">
        <w:rPr>
          <w:rFonts w:ascii="Arial" w:hAnsi="Arial" w:cs="Arial"/>
          <w:bCs/>
          <w:sz w:val="22"/>
          <w:szCs w:val="22"/>
        </w:rPr>
        <w:t>04</w:t>
      </w:r>
      <w:r w:rsidR="000C5AA9" w:rsidRPr="00D55895">
        <w:rPr>
          <w:rFonts w:ascii="Arial" w:hAnsi="Arial" w:cs="Arial"/>
          <w:bCs/>
          <w:sz w:val="22"/>
          <w:szCs w:val="22"/>
        </w:rPr>
        <w:t xml:space="preserve"> </w:t>
      </w:r>
    </w:p>
    <w:p w:rsidR="00A3187F" w:rsidRPr="00436413" w:rsidRDefault="00A3187F" w:rsidP="00EB19BC">
      <w:pPr>
        <w:jc w:val="right"/>
        <w:rPr>
          <w:rFonts w:ascii="Arial" w:hAnsi="Arial" w:cs="Arial"/>
          <w:sz w:val="10"/>
          <w:szCs w:val="22"/>
        </w:rPr>
      </w:pPr>
    </w:p>
    <w:p w:rsidR="000C67AF" w:rsidRDefault="00E478BB" w:rsidP="00A3187F">
      <w:pPr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Responsabilidades</w:t>
      </w:r>
      <w:r w:rsidR="00A3187F" w:rsidRPr="00A92037">
        <w:rPr>
          <w:rFonts w:ascii="Arial" w:hAnsi="Arial" w:cs="Arial"/>
          <w:b/>
          <w:iCs/>
          <w:sz w:val="22"/>
          <w:szCs w:val="22"/>
        </w:rPr>
        <w:t xml:space="preserve">: </w:t>
      </w:r>
    </w:p>
    <w:p w:rsidR="0054372E" w:rsidRDefault="0054372E" w:rsidP="00EC0313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de 4 processos</w:t>
      </w:r>
      <w:r w:rsidR="00513D90">
        <w:rPr>
          <w:rFonts w:ascii="Arial" w:hAnsi="Arial" w:cs="Arial"/>
          <w:sz w:val="22"/>
          <w:szCs w:val="22"/>
        </w:rPr>
        <w:t xml:space="preserve"> de produção</w:t>
      </w:r>
      <w:r>
        <w:rPr>
          <w:rFonts w:ascii="Arial" w:hAnsi="Arial" w:cs="Arial"/>
          <w:sz w:val="22"/>
          <w:szCs w:val="22"/>
        </w:rPr>
        <w:t xml:space="preserve"> </w:t>
      </w:r>
      <w:r w:rsidR="00AA615D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aços trefilados: Trefilação, Galvanização, Recozimento e Acabamento, com atendimento a clientes internos e externos e produção</w:t>
      </w:r>
      <w:r w:rsidR="00AA615D">
        <w:rPr>
          <w:rFonts w:ascii="Arial" w:hAnsi="Arial" w:cs="Arial"/>
          <w:sz w:val="22"/>
          <w:szCs w:val="22"/>
        </w:rPr>
        <w:t xml:space="preserve"> em regime MTS e MTO</w:t>
      </w:r>
      <w:r>
        <w:rPr>
          <w:rFonts w:ascii="Arial" w:hAnsi="Arial" w:cs="Arial"/>
          <w:sz w:val="22"/>
          <w:szCs w:val="22"/>
        </w:rPr>
        <w:t>;</w:t>
      </w:r>
    </w:p>
    <w:p w:rsidR="0054372E" w:rsidRDefault="00AA615D" w:rsidP="00EC0313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sobre processos funcionais como Manutenção (mecânica</w:t>
      </w:r>
      <w:r w:rsidR="00513D90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eletro-eletrônica), Qualidade, Engenharia de Processos, Segurança e Meio-Ambiente;</w:t>
      </w:r>
    </w:p>
    <w:p w:rsidR="000C5AA9" w:rsidRPr="00A92037" w:rsidRDefault="00761329" w:rsidP="00EC0313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18644D">
        <w:rPr>
          <w:rFonts w:ascii="Arial" w:hAnsi="Arial" w:cs="Arial"/>
          <w:sz w:val="22"/>
          <w:szCs w:val="22"/>
        </w:rPr>
        <w:t>Res</w:t>
      </w:r>
      <w:r w:rsidR="000819E7">
        <w:rPr>
          <w:rFonts w:ascii="Arial" w:hAnsi="Arial" w:cs="Arial"/>
          <w:sz w:val="22"/>
          <w:szCs w:val="22"/>
        </w:rPr>
        <w:t>pon</w:t>
      </w:r>
      <w:r w:rsidR="00AA615D">
        <w:rPr>
          <w:rFonts w:ascii="Arial" w:hAnsi="Arial" w:cs="Arial"/>
          <w:sz w:val="22"/>
          <w:szCs w:val="22"/>
        </w:rPr>
        <w:t>sável</w:t>
      </w:r>
      <w:r w:rsidR="00913771" w:rsidRPr="00A92037">
        <w:rPr>
          <w:rFonts w:ascii="Arial" w:hAnsi="Arial" w:cs="Arial"/>
          <w:sz w:val="22"/>
          <w:szCs w:val="22"/>
        </w:rPr>
        <w:t xml:space="preserve"> pelo orçamento anual </w:t>
      </w:r>
      <w:r w:rsidRPr="00A92037">
        <w:rPr>
          <w:rFonts w:ascii="Arial" w:hAnsi="Arial" w:cs="Arial"/>
          <w:sz w:val="22"/>
          <w:szCs w:val="22"/>
        </w:rPr>
        <w:t xml:space="preserve">de R$ 31,3 milhões e volume de produção de 132 mil toneladas de </w:t>
      </w:r>
      <w:r w:rsidR="00896B98">
        <w:rPr>
          <w:rFonts w:ascii="Arial" w:hAnsi="Arial" w:cs="Arial"/>
          <w:sz w:val="22"/>
          <w:szCs w:val="22"/>
        </w:rPr>
        <w:t>aço trefilado</w:t>
      </w:r>
      <w:r w:rsidRPr="00A92037">
        <w:rPr>
          <w:rFonts w:ascii="Arial" w:hAnsi="Arial" w:cs="Arial"/>
          <w:sz w:val="22"/>
          <w:szCs w:val="22"/>
        </w:rPr>
        <w:t>;</w:t>
      </w:r>
    </w:p>
    <w:p w:rsidR="000067F8" w:rsidRPr="00A92037" w:rsidRDefault="00042259" w:rsidP="00EC0313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AA615D">
        <w:rPr>
          <w:rFonts w:ascii="Arial" w:hAnsi="Arial" w:cs="Arial"/>
          <w:sz w:val="22"/>
          <w:szCs w:val="22"/>
        </w:rPr>
        <w:t>estão direta</w:t>
      </w:r>
      <w:r w:rsidR="00580D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</w:t>
      </w:r>
      <w:r w:rsidR="00896B98">
        <w:rPr>
          <w:rFonts w:ascii="Arial" w:hAnsi="Arial" w:cs="Arial"/>
          <w:sz w:val="22"/>
          <w:szCs w:val="22"/>
        </w:rPr>
        <w:t>uma</w:t>
      </w:r>
      <w:r w:rsidR="00214549">
        <w:rPr>
          <w:rFonts w:ascii="Arial" w:hAnsi="Arial" w:cs="Arial"/>
          <w:sz w:val="22"/>
          <w:szCs w:val="22"/>
        </w:rPr>
        <w:t xml:space="preserve"> </w:t>
      </w:r>
      <w:r w:rsidR="00913771" w:rsidRPr="00A92037">
        <w:rPr>
          <w:rFonts w:ascii="Arial" w:hAnsi="Arial" w:cs="Arial"/>
          <w:sz w:val="22"/>
          <w:szCs w:val="22"/>
        </w:rPr>
        <w:t xml:space="preserve">equipe </w:t>
      </w:r>
      <w:r w:rsidR="00896B98">
        <w:rPr>
          <w:rFonts w:ascii="Arial" w:hAnsi="Arial" w:cs="Arial"/>
          <w:sz w:val="22"/>
          <w:szCs w:val="22"/>
        </w:rPr>
        <w:t>executiva de</w:t>
      </w:r>
      <w:r w:rsidR="00913771" w:rsidRPr="00A92037">
        <w:rPr>
          <w:rFonts w:ascii="Arial" w:hAnsi="Arial" w:cs="Arial"/>
          <w:sz w:val="22"/>
          <w:szCs w:val="22"/>
        </w:rPr>
        <w:t xml:space="preserve"> 6 engenheiros</w:t>
      </w:r>
      <w:r>
        <w:rPr>
          <w:rFonts w:ascii="Arial" w:hAnsi="Arial" w:cs="Arial"/>
          <w:sz w:val="22"/>
          <w:szCs w:val="22"/>
        </w:rPr>
        <w:t>,</w:t>
      </w:r>
      <w:r w:rsidR="000067F8" w:rsidRPr="00A920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totalizando a responsabilidade sobre </w:t>
      </w:r>
      <w:r w:rsidR="00AA615D">
        <w:rPr>
          <w:rFonts w:ascii="Arial" w:hAnsi="Arial" w:cs="Arial"/>
          <w:sz w:val="22"/>
          <w:szCs w:val="22"/>
        </w:rPr>
        <w:t>140 pessoas</w:t>
      </w:r>
      <w:r w:rsidR="001F3445">
        <w:rPr>
          <w:rFonts w:ascii="Arial" w:hAnsi="Arial" w:cs="Arial"/>
          <w:sz w:val="22"/>
          <w:szCs w:val="22"/>
        </w:rPr>
        <w:t>.</w:t>
      </w:r>
      <w:r w:rsidR="000067F8" w:rsidRPr="00A92037">
        <w:rPr>
          <w:rFonts w:ascii="Arial" w:hAnsi="Arial" w:cs="Arial"/>
          <w:sz w:val="22"/>
          <w:szCs w:val="22"/>
        </w:rPr>
        <w:t xml:space="preserve"> </w:t>
      </w:r>
    </w:p>
    <w:p w:rsidR="00896B98" w:rsidRDefault="00896B98" w:rsidP="00896B98">
      <w:pPr>
        <w:jc w:val="both"/>
        <w:rPr>
          <w:rFonts w:ascii="Arial" w:hAnsi="Arial" w:cs="Arial"/>
          <w:sz w:val="22"/>
          <w:szCs w:val="22"/>
        </w:rPr>
      </w:pPr>
    </w:p>
    <w:p w:rsidR="00266A42" w:rsidRDefault="00266A42" w:rsidP="00266A42">
      <w:pPr>
        <w:jc w:val="both"/>
        <w:rPr>
          <w:rFonts w:ascii="Arial" w:hAnsi="Arial" w:cs="Arial"/>
          <w:b/>
          <w:sz w:val="22"/>
          <w:szCs w:val="22"/>
        </w:rPr>
      </w:pPr>
      <w:r w:rsidRPr="0066313B">
        <w:rPr>
          <w:rFonts w:ascii="Arial" w:hAnsi="Arial" w:cs="Arial"/>
          <w:b/>
          <w:sz w:val="22"/>
          <w:szCs w:val="22"/>
        </w:rPr>
        <w:t>Resultados:</w:t>
      </w:r>
    </w:p>
    <w:p w:rsidR="005C4798" w:rsidRDefault="002F6CA1" w:rsidP="005C4798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5C4798" w:rsidRPr="00D31165">
        <w:rPr>
          <w:rFonts w:ascii="Arial" w:hAnsi="Arial" w:cs="Arial"/>
          <w:sz w:val="22"/>
          <w:szCs w:val="22"/>
        </w:rPr>
        <w:t>timização do processo de trefilação com retorno superior a R$ 1 milhão</w:t>
      </w:r>
      <w:r w:rsidR="001B5FBF">
        <w:rPr>
          <w:rFonts w:ascii="Arial" w:hAnsi="Arial" w:cs="Arial"/>
          <w:sz w:val="22"/>
          <w:szCs w:val="22"/>
        </w:rPr>
        <w:t>/ano</w:t>
      </w:r>
      <w:r w:rsidR="005C4798" w:rsidRPr="00D31165">
        <w:rPr>
          <w:rFonts w:ascii="Arial" w:hAnsi="Arial" w:cs="Arial"/>
          <w:sz w:val="22"/>
          <w:szCs w:val="22"/>
        </w:rPr>
        <w:t xml:space="preserve">; </w:t>
      </w:r>
    </w:p>
    <w:p w:rsidR="005C4798" w:rsidRDefault="002F6CA1" w:rsidP="005C4798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Aumento da</w:t>
      </w:r>
      <w:r w:rsidR="001B5FBF" w:rsidRPr="00A92037">
        <w:rPr>
          <w:rFonts w:ascii="Arial" w:hAnsi="Arial" w:cs="Arial"/>
          <w:sz w:val="22"/>
          <w:szCs w:val="22"/>
        </w:rPr>
        <w:t xml:space="preserve"> produtividade da fábrica</w:t>
      </w:r>
      <w:r>
        <w:rPr>
          <w:rFonts w:ascii="Arial" w:hAnsi="Arial" w:cs="Arial"/>
          <w:sz w:val="22"/>
          <w:szCs w:val="22"/>
        </w:rPr>
        <w:t>, através de</w:t>
      </w:r>
      <w:r w:rsidR="001B5FBF" w:rsidRPr="00A920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A92037">
        <w:rPr>
          <w:rFonts w:ascii="Arial" w:hAnsi="Arial" w:cs="Arial"/>
          <w:sz w:val="22"/>
          <w:szCs w:val="22"/>
        </w:rPr>
        <w:t xml:space="preserve">rojeto </w:t>
      </w:r>
      <w:r>
        <w:rPr>
          <w:rFonts w:ascii="Arial" w:hAnsi="Arial" w:cs="Arial"/>
          <w:sz w:val="22"/>
          <w:szCs w:val="22"/>
        </w:rPr>
        <w:t>Six</w:t>
      </w:r>
      <w:r w:rsidRPr="00A92037">
        <w:rPr>
          <w:rFonts w:ascii="Arial" w:hAnsi="Arial" w:cs="Arial"/>
          <w:sz w:val="22"/>
          <w:szCs w:val="22"/>
        </w:rPr>
        <w:t xml:space="preserve"> Sigma</w:t>
      </w:r>
      <w:r>
        <w:rPr>
          <w:rFonts w:ascii="Arial" w:hAnsi="Arial" w:cs="Arial"/>
          <w:sz w:val="22"/>
          <w:szCs w:val="22"/>
        </w:rPr>
        <w:t xml:space="preserve">, </w:t>
      </w:r>
      <w:r w:rsidR="005C4798" w:rsidRPr="00A92037">
        <w:rPr>
          <w:rFonts w:ascii="Arial" w:hAnsi="Arial" w:cs="Arial"/>
          <w:sz w:val="22"/>
          <w:szCs w:val="22"/>
        </w:rPr>
        <w:t xml:space="preserve">com </w:t>
      </w:r>
      <w:r w:rsidR="00B535C0">
        <w:rPr>
          <w:rFonts w:ascii="Arial" w:hAnsi="Arial" w:cs="Arial"/>
          <w:sz w:val="22"/>
          <w:szCs w:val="22"/>
        </w:rPr>
        <w:t>retorno de R$ 860.000,00</w:t>
      </w:r>
      <w:r w:rsidR="001B5FBF">
        <w:rPr>
          <w:rFonts w:ascii="Arial" w:hAnsi="Arial" w:cs="Arial"/>
          <w:sz w:val="22"/>
          <w:szCs w:val="22"/>
        </w:rPr>
        <w:t>/</w:t>
      </w:r>
      <w:r w:rsidR="005C4798" w:rsidRPr="00A92037">
        <w:rPr>
          <w:rFonts w:ascii="Arial" w:hAnsi="Arial" w:cs="Arial"/>
          <w:sz w:val="22"/>
          <w:szCs w:val="22"/>
        </w:rPr>
        <w:t xml:space="preserve">ano; </w:t>
      </w:r>
    </w:p>
    <w:p w:rsidR="009E46B0" w:rsidRPr="00A92037" w:rsidRDefault="002F6CA1" w:rsidP="005C4798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9E46B0" w:rsidRPr="009E46B0">
        <w:rPr>
          <w:rFonts w:ascii="Arial" w:hAnsi="Arial" w:cs="Arial"/>
          <w:sz w:val="22"/>
          <w:szCs w:val="22"/>
        </w:rPr>
        <w:t xml:space="preserve">edução </w:t>
      </w:r>
      <w:r>
        <w:rPr>
          <w:rFonts w:ascii="Arial" w:hAnsi="Arial" w:cs="Arial"/>
          <w:sz w:val="22"/>
          <w:szCs w:val="22"/>
        </w:rPr>
        <w:t>de 59</w:t>
      </w:r>
      <w:r w:rsidRPr="009E46B0">
        <w:rPr>
          <w:rFonts w:ascii="Arial" w:hAnsi="Arial" w:cs="Arial"/>
          <w:sz w:val="22"/>
          <w:szCs w:val="22"/>
        </w:rPr>
        <w:t xml:space="preserve">% </w:t>
      </w:r>
      <w:r w:rsidR="009E46B0" w:rsidRPr="009E46B0">
        <w:rPr>
          <w:rFonts w:ascii="Arial" w:hAnsi="Arial" w:cs="Arial"/>
          <w:sz w:val="22"/>
          <w:szCs w:val="22"/>
        </w:rPr>
        <w:t>no</w:t>
      </w:r>
      <w:r w:rsidR="009E46B0">
        <w:rPr>
          <w:rFonts w:ascii="Arial" w:hAnsi="Arial" w:cs="Arial"/>
          <w:sz w:val="22"/>
          <w:szCs w:val="22"/>
        </w:rPr>
        <w:t xml:space="preserve"> refugo de material galvanizado com</w:t>
      </w:r>
      <w:r w:rsidR="009E46B0" w:rsidRPr="009E46B0">
        <w:rPr>
          <w:rFonts w:ascii="Arial" w:hAnsi="Arial" w:cs="Arial"/>
          <w:sz w:val="22"/>
          <w:szCs w:val="22"/>
        </w:rPr>
        <w:t xml:space="preserve"> ganho de R$ 200</w:t>
      </w:r>
      <w:r w:rsidR="00B535C0">
        <w:rPr>
          <w:rFonts w:ascii="Arial" w:hAnsi="Arial" w:cs="Arial"/>
          <w:sz w:val="22"/>
          <w:szCs w:val="22"/>
        </w:rPr>
        <w:t>.000,00</w:t>
      </w:r>
      <w:r w:rsidR="009E46B0" w:rsidRPr="009E46B0">
        <w:rPr>
          <w:rFonts w:ascii="Arial" w:hAnsi="Arial" w:cs="Arial"/>
          <w:sz w:val="22"/>
          <w:szCs w:val="22"/>
        </w:rPr>
        <w:t>/ano</w:t>
      </w:r>
      <w:r w:rsidR="009E46B0">
        <w:rPr>
          <w:rFonts w:ascii="Arial" w:hAnsi="Arial" w:cs="Arial"/>
          <w:sz w:val="22"/>
          <w:szCs w:val="22"/>
        </w:rPr>
        <w:t>;</w:t>
      </w:r>
    </w:p>
    <w:p w:rsidR="005C4798" w:rsidRPr="00A92037" w:rsidRDefault="002F6CA1" w:rsidP="005C4798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1B5FBF">
        <w:rPr>
          <w:rFonts w:ascii="Arial" w:hAnsi="Arial" w:cs="Arial"/>
          <w:sz w:val="22"/>
          <w:szCs w:val="22"/>
        </w:rPr>
        <w:t>edução de</w:t>
      </w:r>
      <w:r w:rsidR="00897E6A">
        <w:rPr>
          <w:rFonts w:ascii="Arial" w:hAnsi="Arial" w:cs="Arial"/>
          <w:sz w:val="22"/>
          <w:szCs w:val="22"/>
        </w:rPr>
        <w:t xml:space="preserve"> 5 para 1 acidente</w:t>
      </w:r>
      <w:r w:rsidR="001B5FBF">
        <w:rPr>
          <w:rFonts w:ascii="Arial" w:hAnsi="Arial" w:cs="Arial"/>
          <w:sz w:val="22"/>
          <w:szCs w:val="22"/>
        </w:rPr>
        <w:t xml:space="preserve"> de trabalho com</w:t>
      </w:r>
      <w:r w:rsidR="005C4798" w:rsidRPr="00A92037">
        <w:rPr>
          <w:rFonts w:ascii="Arial" w:hAnsi="Arial" w:cs="Arial"/>
          <w:sz w:val="22"/>
          <w:szCs w:val="22"/>
        </w:rPr>
        <w:t xml:space="preserve"> </w:t>
      </w:r>
      <w:r w:rsidR="001B5FBF">
        <w:rPr>
          <w:rFonts w:ascii="Arial" w:hAnsi="Arial" w:cs="Arial"/>
          <w:sz w:val="22"/>
          <w:szCs w:val="22"/>
        </w:rPr>
        <w:t xml:space="preserve">afastamento </w:t>
      </w:r>
      <w:r>
        <w:rPr>
          <w:rFonts w:ascii="Arial" w:hAnsi="Arial" w:cs="Arial"/>
          <w:sz w:val="22"/>
          <w:szCs w:val="22"/>
        </w:rPr>
        <w:t>no período de</w:t>
      </w:r>
      <w:r w:rsidR="005C4798" w:rsidRPr="00A92037">
        <w:rPr>
          <w:rFonts w:ascii="Arial" w:hAnsi="Arial" w:cs="Arial"/>
          <w:sz w:val="22"/>
          <w:szCs w:val="22"/>
        </w:rPr>
        <w:t xml:space="preserve"> 4 anos;</w:t>
      </w:r>
    </w:p>
    <w:p w:rsidR="005C4798" w:rsidRPr="00A92037" w:rsidRDefault="002F6CA1" w:rsidP="005C4798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5C4798" w:rsidRPr="00A92037">
        <w:rPr>
          <w:rFonts w:ascii="Arial" w:hAnsi="Arial" w:cs="Arial"/>
          <w:sz w:val="22"/>
          <w:szCs w:val="22"/>
        </w:rPr>
        <w:t xml:space="preserve">edução de </w:t>
      </w:r>
      <w:r w:rsidR="001B5FBF">
        <w:rPr>
          <w:rFonts w:ascii="Arial" w:hAnsi="Arial" w:cs="Arial"/>
          <w:sz w:val="22"/>
          <w:szCs w:val="22"/>
        </w:rPr>
        <w:t>50% nas reclamações de clientes</w:t>
      </w:r>
      <w:r>
        <w:rPr>
          <w:rFonts w:ascii="Arial" w:hAnsi="Arial" w:cs="Arial"/>
          <w:sz w:val="22"/>
          <w:szCs w:val="22"/>
        </w:rPr>
        <w:t>, através de</w:t>
      </w:r>
      <w:r w:rsidRPr="002F6CA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projeto para melhorar qualidade do produto</w:t>
      </w:r>
      <w:r w:rsidR="001B5FBF">
        <w:rPr>
          <w:rFonts w:ascii="Arial" w:hAnsi="Arial" w:cs="Arial"/>
          <w:sz w:val="22"/>
          <w:szCs w:val="22"/>
        </w:rPr>
        <w:t>;</w:t>
      </w:r>
    </w:p>
    <w:p w:rsidR="005C4798" w:rsidRPr="00A92037" w:rsidRDefault="002F6CA1" w:rsidP="005C4798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5C4798">
        <w:rPr>
          <w:rFonts w:ascii="Arial" w:hAnsi="Arial" w:cs="Arial"/>
          <w:sz w:val="22"/>
          <w:szCs w:val="22"/>
        </w:rPr>
        <w:t>umento</w:t>
      </w:r>
      <w:r w:rsidR="005C4798" w:rsidRPr="00A920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</w:t>
      </w:r>
      <w:r w:rsidR="009E46B0">
        <w:rPr>
          <w:rFonts w:ascii="Arial" w:hAnsi="Arial" w:cs="Arial"/>
          <w:sz w:val="22"/>
          <w:szCs w:val="22"/>
        </w:rPr>
        <w:t>a</w:t>
      </w:r>
      <w:r w:rsidR="00773130" w:rsidRPr="00A92037">
        <w:rPr>
          <w:rFonts w:ascii="Arial" w:hAnsi="Arial" w:cs="Arial"/>
          <w:sz w:val="22"/>
          <w:szCs w:val="22"/>
        </w:rPr>
        <w:t xml:space="preserve"> favorabilidade</w:t>
      </w:r>
      <w:r w:rsidR="0077313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 pesquisa de clima organizacional </w:t>
      </w:r>
      <w:r w:rsidR="00897E6A">
        <w:rPr>
          <w:rFonts w:ascii="Arial" w:hAnsi="Arial" w:cs="Arial"/>
          <w:sz w:val="22"/>
          <w:szCs w:val="22"/>
        </w:rPr>
        <w:t>durante</w:t>
      </w:r>
      <w:r w:rsidR="005C4798" w:rsidRPr="00A92037">
        <w:rPr>
          <w:rFonts w:ascii="Arial" w:hAnsi="Arial" w:cs="Arial"/>
          <w:sz w:val="22"/>
          <w:szCs w:val="22"/>
        </w:rPr>
        <w:t xml:space="preserve"> 3 anos consecutivos (</w:t>
      </w:r>
      <w:r w:rsidR="00773130">
        <w:rPr>
          <w:rFonts w:ascii="Arial" w:hAnsi="Arial" w:cs="Arial"/>
          <w:sz w:val="22"/>
          <w:szCs w:val="22"/>
        </w:rPr>
        <w:t xml:space="preserve">2009: </w:t>
      </w:r>
      <w:r w:rsidR="005C4798" w:rsidRPr="00A92037">
        <w:rPr>
          <w:rFonts w:ascii="Arial" w:hAnsi="Arial" w:cs="Arial"/>
          <w:sz w:val="22"/>
          <w:szCs w:val="22"/>
        </w:rPr>
        <w:t>78%,</w:t>
      </w:r>
      <w:r w:rsidR="00773130">
        <w:rPr>
          <w:rFonts w:ascii="Arial" w:hAnsi="Arial" w:cs="Arial"/>
          <w:sz w:val="22"/>
          <w:szCs w:val="22"/>
        </w:rPr>
        <w:t xml:space="preserve"> 2010:</w:t>
      </w:r>
      <w:r w:rsidR="005C4798" w:rsidRPr="00A92037">
        <w:rPr>
          <w:rFonts w:ascii="Arial" w:hAnsi="Arial" w:cs="Arial"/>
          <w:sz w:val="22"/>
          <w:szCs w:val="22"/>
        </w:rPr>
        <w:t xml:space="preserve"> 81% e</w:t>
      </w:r>
      <w:r w:rsidR="00773130">
        <w:rPr>
          <w:rFonts w:ascii="Arial" w:hAnsi="Arial" w:cs="Arial"/>
          <w:sz w:val="22"/>
          <w:szCs w:val="22"/>
        </w:rPr>
        <w:t xml:space="preserve"> 2011:</w:t>
      </w:r>
      <w:r w:rsidR="005C4798" w:rsidRPr="00A92037">
        <w:rPr>
          <w:rFonts w:ascii="Arial" w:hAnsi="Arial" w:cs="Arial"/>
          <w:sz w:val="22"/>
          <w:szCs w:val="22"/>
        </w:rPr>
        <w:t xml:space="preserve"> 83%);</w:t>
      </w:r>
    </w:p>
    <w:p w:rsidR="00513D90" w:rsidRPr="00A92037" w:rsidRDefault="00897E6A" w:rsidP="00513D90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13D90" w:rsidRPr="00A92037">
        <w:rPr>
          <w:rFonts w:ascii="Arial" w:hAnsi="Arial" w:cs="Arial"/>
          <w:sz w:val="22"/>
          <w:szCs w:val="22"/>
        </w:rPr>
        <w:t>ertificação da fábrica na ISO 9001 com zero não-conformidade</w:t>
      </w:r>
      <w:r>
        <w:rPr>
          <w:rFonts w:ascii="Arial" w:hAnsi="Arial" w:cs="Arial"/>
          <w:sz w:val="22"/>
          <w:szCs w:val="22"/>
        </w:rPr>
        <w:t>.</w:t>
      </w:r>
    </w:p>
    <w:p w:rsidR="002804BC" w:rsidRPr="00A92037" w:rsidRDefault="00914A98" w:rsidP="004801F1">
      <w:pPr>
        <w:jc w:val="both"/>
        <w:outlineLvl w:val="0"/>
        <w:rPr>
          <w:rFonts w:ascii="Arial" w:hAnsi="Arial" w:cs="Arial"/>
          <w:i/>
          <w:sz w:val="22"/>
          <w:szCs w:val="22"/>
        </w:rPr>
      </w:pPr>
      <w:r w:rsidRPr="002C7AE6">
        <w:rPr>
          <w:rFonts w:ascii="Arial" w:hAnsi="Arial" w:cs="Arial"/>
          <w:b/>
          <w:sz w:val="24"/>
          <w:szCs w:val="24"/>
        </w:rPr>
        <w:lastRenderedPageBreak/>
        <w:t>KOPP</w:t>
      </w:r>
      <w:r w:rsidRPr="00A92037">
        <w:rPr>
          <w:rFonts w:ascii="Arial" w:hAnsi="Arial" w:cs="Arial"/>
          <w:b/>
          <w:sz w:val="22"/>
          <w:szCs w:val="22"/>
        </w:rPr>
        <w:t xml:space="preserve"> TECNOLOGIA</w:t>
      </w:r>
      <w:r w:rsidR="00F521EC">
        <w:rPr>
          <w:rFonts w:ascii="Arial" w:hAnsi="Arial" w:cs="Arial"/>
          <w:b/>
          <w:sz w:val="22"/>
          <w:szCs w:val="22"/>
        </w:rPr>
        <w:t xml:space="preserve"> </w:t>
      </w:r>
      <w:r w:rsidR="005C4798">
        <w:rPr>
          <w:rFonts w:ascii="Arial" w:hAnsi="Arial" w:cs="Arial"/>
          <w:b/>
          <w:sz w:val="22"/>
          <w:szCs w:val="22"/>
        </w:rPr>
        <w:t xml:space="preserve">- </w:t>
      </w:r>
      <w:r w:rsidR="005C4798">
        <w:rPr>
          <w:rFonts w:ascii="Arial" w:hAnsi="Arial" w:cs="Arial"/>
          <w:bCs/>
          <w:i/>
          <w:sz w:val="22"/>
          <w:szCs w:val="22"/>
        </w:rPr>
        <w:t>Vera Cruz, RS</w:t>
      </w:r>
      <w:r w:rsidR="00B448C7" w:rsidRPr="005C4798">
        <w:rPr>
          <w:rFonts w:ascii="Arial" w:hAnsi="Arial" w:cs="Arial"/>
          <w:b/>
          <w:sz w:val="22"/>
          <w:szCs w:val="22"/>
        </w:rPr>
        <w:tab/>
      </w:r>
      <w:r w:rsidR="0054017B" w:rsidRPr="005C4798">
        <w:rPr>
          <w:rFonts w:ascii="Arial" w:hAnsi="Arial" w:cs="Arial"/>
          <w:b/>
          <w:sz w:val="22"/>
          <w:szCs w:val="22"/>
        </w:rPr>
        <w:t xml:space="preserve">    </w:t>
      </w:r>
      <w:r w:rsidR="00F521EC">
        <w:rPr>
          <w:rFonts w:ascii="Arial" w:hAnsi="Arial" w:cs="Arial"/>
          <w:b/>
          <w:sz w:val="22"/>
          <w:szCs w:val="22"/>
        </w:rPr>
        <w:t xml:space="preserve">   </w:t>
      </w:r>
      <w:r w:rsidR="0054017B" w:rsidRPr="005C4798">
        <w:rPr>
          <w:rFonts w:ascii="Arial" w:hAnsi="Arial" w:cs="Arial"/>
          <w:b/>
          <w:sz w:val="22"/>
          <w:szCs w:val="22"/>
        </w:rPr>
        <w:t xml:space="preserve">                        </w:t>
      </w:r>
      <w:r w:rsidR="00B448C7" w:rsidRPr="005C4798">
        <w:rPr>
          <w:rFonts w:ascii="Arial" w:hAnsi="Arial" w:cs="Arial"/>
          <w:b/>
          <w:sz w:val="22"/>
          <w:szCs w:val="22"/>
        </w:rPr>
        <w:t xml:space="preserve">            </w:t>
      </w:r>
      <w:r w:rsidR="00AA7DCA" w:rsidRPr="005C4798">
        <w:rPr>
          <w:rFonts w:ascii="Arial" w:hAnsi="Arial" w:cs="Arial"/>
          <w:b/>
          <w:sz w:val="22"/>
          <w:szCs w:val="22"/>
        </w:rPr>
        <w:t xml:space="preserve">    </w:t>
      </w:r>
      <w:r w:rsidR="00724676" w:rsidRPr="005C4798">
        <w:rPr>
          <w:rFonts w:ascii="Arial" w:hAnsi="Arial" w:cs="Arial"/>
          <w:b/>
          <w:sz w:val="22"/>
          <w:szCs w:val="22"/>
        </w:rPr>
        <w:t xml:space="preserve">           </w:t>
      </w:r>
      <w:r w:rsidRPr="005C4798">
        <w:rPr>
          <w:rFonts w:ascii="Arial" w:hAnsi="Arial" w:cs="Arial"/>
          <w:b/>
          <w:sz w:val="22"/>
          <w:szCs w:val="22"/>
        </w:rPr>
        <w:t xml:space="preserve">  </w:t>
      </w:r>
      <w:r w:rsidR="005C4798">
        <w:rPr>
          <w:rFonts w:ascii="Arial" w:hAnsi="Arial" w:cs="Arial"/>
          <w:b/>
          <w:sz w:val="22"/>
          <w:szCs w:val="22"/>
        </w:rPr>
        <w:tab/>
        <w:t xml:space="preserve">       A</w:t>
      </w:r>
      <w:r w:rsidR="00616B25">
        <w:rPr>
          <w:rFonts w:ascii="Arial" w:hAnsi="Arial" w:cs="Arial"/>
          <w:b/>
          <w:sz w:val="22"/>
          <w:szCs w:val="22"/>
        </w:rPr>
        <w:t>br/</w:t>
      </w:r>
      <w:r w:rsidRPr="00A92037">
        <w:rPr>
          <w:rFonts w:ascii="Arial" w:hAnsi="Arial" w:cs="Arial"/>
          <w:b/>
          <w:sz w:val="22"/>
          <w:szCs w:val="22"/>
        </w:rPr>
        <w:t xml:space="preserve">01 </w:t>
      </w:r>
      <w:r w:rsidR="00695D99" w:rsidRPr="00A92037">
        <w:rPr>
          <w:rFonts w:ascii="Arial" w:hAnsi="Arial" w:cs="Arial"/>
          <w:b/>
          <w:sz w:val="22"/>
          <w:szCs w:val="22"/>
        </w:rPr>
        <w:t>a</w:t>
      </w:r>
      <w:r w:rsidR="005C4798">
        <w:rPr>
          <w:rFonts w:ascii="Arial" w:hAnsi="Arial" w:cs="Arial"/>
          <w:b/>
          <w:sz w:val="22"/>
          <w:szCs w:val="22"/>
        </w:rPr>
        <w:t xml:space="preserve"> J</w:t>
      </w:r>
      <w:r w:rsidR="00616B25">
        <w:rPr>
          <w:rFonts w:ascii="Arial" w:hAnsi="Arial" w:cs="Arial"/>
          <w:b/>
          <w:sz w:val="22"/>
          <w:szCs w:val="22"/>
        </w:rPr>
        <w:t>ul</w:t>
      </w:r>
      <w:r w:rsidRPr="00A92037">
        <w:rPr>
          <w:rFonts w:ascii="Arial" w:hAnsi="Arial" w:cs="Arial"/>
          <w:b/>
          <w:sz w:val="22"/>
          <w:szCs w:val="22"/>
        </w:rPr>
        <w:t>/01</w:t>
      </w:r>
      <w:r w:rsidR="0054017B" w:rsidRPr="00A92037">
        <w:rPr>
          <w:rFonts w:ascii="Arial" w:hAnsi="Arial" w:cs="Arial"/>
          <w:b/>
          <w:sz w:val="22"/>
          <w:szCs w:val="22"/>
        </w:rPr>
        <w:t xml:space="preserve">         </w:t>
      </w:r>
      <w:r w:rsidR="00E43C75" w:rsidRPr="00A92037">
        <w:rPr>
          <w:rFonts w:ascii="Arial" w:hAnsi="Arial" w:cs="Arial"/>
          <w:sz w:val="22"/>
          <w:szCs w:val="22"/>
        </w:rPr>
        <w:t xml:space="preserve"> </w:t>
      </w:r>
    </w:p>
    <w:p w:rsidR="00AA7DCA" w:rsidRPr="008A7002" w:rsidRDefault="008A7002" w:rsidP="00067D75">
      <w:pPr>
        <w:jc w:val="both"/>
        <w:outlineLvl w:val="0"/>
        <w:rPr>
          <w:rFonts w:ascii="Arial" w:hAnsi="Arial" w:cs="Arial"/>
          <w:bCs/>
          <w:i/>
          <w:sz w:val="18"/>
          <w:szCs w:val="22"/>
        </w:rPr>
      </w:pPr>
      <w:r>
        <w:rPr>
          <w:rFonts w:ascii="Arial" w:hAnsi="Arial" w:cs="Arial"/>
          <w:bCs/>
          <w:i/>
          <w:sz w:val="18"/>
          <w:szCs w:val="22"/>
        </w:rPr>
        <w:t xml:space="preserve">Empresa nacional do setor </w:t>
      </w:r>
      <w:r w:rsidR="00535698">
        <w:rPr>
          <w:rFonts w:ascii="Arial" w:hAnsi="Arial" w:cs="Arial"/>
          <w:bCs/>
          <w:i/>
          <w:sz w:val="18"/>
          <w:szCs w:val="22"/>
        </w:rPr>
        <w:t>de eletrônica para segurança no trânsito, entretenimento e comunicação visual.</w:t>
      </w:r>
      <w:r w:rsidR="00436413">
        <w:rPr>
          <w:rFonts w:ascii="Arial" w:hAnsi="Arial" w:cs="Arial"/>
          <w:bCs/>
          <w:i/>
          <w:sz w:val="18"/>
          <w:szCs w:val="22"/>
        </w:rPr>
        <w:t xml:space="preserve"> </w:t>
      </w:r>
    </w:p>
    <w:p w:rsidR="008A7002" w:rsidRPr="00266A42" w:rsidRDefault="008A7002" w:rsidP="00067D75">
      <w:pPr>
        <w:jc w:val="both"/>
        <w:outlineLvl w:val="0"/>
        <w:rPr>
          <w:rFonts w:ascii="Arial" w:hAnsi="Arial" w:cs="Arial"/>
          <w:b/>
          <w:bCs/>
          <w:sz w:val="16"/>
          <w:szCs w:val="16"/>
        </w:rPr>
      </w:pPr>
    </w:p>
    <w:p w:rsidR="00E43C75" w:rsidRPr="00A92037" w:rsidRDefault="00914A98" w:rsidP="00067D75">
      <w:pPr>
        <w:jc w:val="both"/>
        <w:outlineLvl w:val="0"/>
        <w:rPr>
          <w:rFonts w:ascii="Arial" w:hAnsi="Arial" w:cs="Arial"/>
          <w:sz w:val="22"/>
          <w:szCs w:val="22"/>
        </w:rPr>
      </w:pPr>
      <w:r w:rsidRPr="00A92037">
        <w:rPr>
          <w:rFonts w:ascii="Arial" w:hAnsi="Arial" w:cs="Arial"/>
          <w:b/>
          <w:bCs/>
          <w:sz w:val="22"/>
          <w:szCs w:val="22"/>
        </w:rPr>
        <w:t>Supervisor de Instalação e Manutenção de Equipamentos</w:t>
      </w:r>
    </w:p>
    <w:p w:rsidR="00E43C75" w:rsidRPr="00436413" w:rsidRDefault="00E43C75">
      <w:pPr>
        <w:jc w:val="both"/>
        <w:rPr>
          <w:rFonts w:ascii="Arial" w:hAnsi="Arial" w:cs="Arial"/>
          <w:sz w:val="10"/>
          <w:szCs w:val="22"/>
        </w:rPr>
      </w:pPr>
    </w:p>
    <w:p w:rsidR="007C123B" w:rsidRPr="00A92037" w:rsidRDefault="005D3D0F">
      <w:pPr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Responsabilidades</w:t>
      </w:r>
      <w:r w:rsidR="004211FB" w:rsidRPr="00A92037">
        <w:rPr>
          <w:rFonts w:ascii="Arial" w:hAnsi="Arial" w:cs="Arial"/>
          <w:b/>
          <w:iCs/>
          <w:sz w:val="22"/>
          <w:szCs w:val="22"/>
        </w:rPr>
        <w:t>:</w:t>
      </w:r>
      <w:r w:rsidR="00E43C75" w:rsidRPr="00A92037">
        <w:rPr>
          <w:rFonts w:ascii="Arial" w:hAnsi="Arial" w:cs="Arial"/>
          <w:b/>
          <w:iCs/>
          <w:sz w:val="22"/>
          <w:szCs w:val="22"/>
        </w:rPr>
        <w:t xml:space="preserve"> </w:t>
      </w:r>
    </w:p>
    <w:p w:rsidR="00042259" w:rsidRPr="00042259" w:rsidRDefault="00042259" w:rsidP="00FF666A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Gestão das </w:t>
      </w:r>
      <w:r w:rsidR="00FF666A">
        <w:rPr>
          <w:rFonts w:ascii="Arial" w:hAnsi="Arial" w:cs="Arial"/>
          <w:sz w:val="22"/>
          <w:szCs w:val="22"/>
        </w:rPr>
        <w:t xml:space="preserve">operações de instalação e manutenção de </w:t>
      </w:r>
      <w:r w:rsidR="005A248C">
        <w:rPr>
          <w:rFonts w:ascii="Arial" w:hAnsi="Arial" w:cs="Arial"/>
          <w:sz w:val="22"/>
          <w:szCs w:val="22"/>
        </w:rPr>
        <w:t>controladores eletrônicos de velocidade</w:t>
      </w:r>
      <w:r>
        <w:rPr>
          <w:rFonts w:ascii="Arial" w:hAnsi="Arial" w:cs="Arial"/>
          <w:sz w:val="22"/>
          <w:szCs w:val="22"/>
        </w:rPr>
        <w:t>;</w:t>
      </w:r>
    </w:p>
    <w:p w:rsidR="00FF666A" w:rsidRPr="00A92037" w:rsidRDefault="00042259" w:rsidP="00FF666A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Responsável pelo</w:t>
      </w:r>
      <w:r w:rsidR="00FF666A">
        <w:rPr>
          <w:rFonts w:ascii="Arial" w:hAnsi="Arial" w:cs="Arial"/>
          <w:sz w:val="22"/>
          <w:szCs w:val="22"/>
        </w:rPr>
        <w:t xml:space="preserve"> </w:t>
      </w:r>
      <w:r w:rsidR="00FF666A" w:rsidRPr="00A92037">
        <w:rPr>
          <w:rFonts w:ascii="Arial" w:hAnsi="Arial" w:cs="Arial"/>
          <w:sz w:val="22"/>
          <w:szCs w:val="22"/>
        </w:rPr>
        <w:t>atendimento técnico aos clientes</w:t>
      </w:r>
      <w:r w:rsidR="00FF666A" w:rsidRPr="00FF666A">
        <w:rPr>
          <w:rFonts w:ascii="Arial" w:hAnsi="Arial" w:cs="Arial"/>
          <w:sz w:val="22"/>
          <w:szCs w:val="22"/>
        </w:rPr>
        <w:t xml:space="preserve"> </w:t>
      </w:r>
      <w:r w:rsidR="00F363C6">
        <w:rPr>
          <w:rFonts w:ascii="Arial" w:hAnsi="Arial" w:cs="Arial"/>
          <w:sz w:val="22"/>
          <w:szCs w:val="22"/>
        </w:rPr>
        <w:t>no</w:t>
      </w:r>
      <w:r w:rsidR="00EC26F5">
        <w:rPr>
          <w:rFonts w:ascii="Arial" w:hAnsi="Arial" w:cs="Arial"/>
          <w:sz w:val="22"/>
          <w:szCs w:val="22"/>
        </w:rPr>
        <w:t xml:space="preserve"> Brasil;</w:t>
      </w:r>
    </w:p>
    <w:p w:rsidR="00E43C75" w:rsidRPr="00EC26F5" w:rsidRDefault="00042259" w:rsidP="00EC0313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Gestão </w:t>
      </w:r>
      <w:r w:rsidR="00AA7DCA">
        <w:rPr>
          <w:rFonts w:ascii="Arial" w:hAnsi="Arial" w:cs="Arial"/>
          <w:sz w:val="22"/>
          <w:szCs w:val="22"/>
        </w:rPr>
        <w:t>direta</w:t>
      </w:r>
      <w:r>
        <w:rPr>
          <w:rFonts w:ascii="Arial" w:hAnsi="Arial" w:cs="Arial"/>
          <w:sz w:val="22"/>
          <w:szCs w:val="22"/>
        </w:rPr>
        <w:t xml:space="preserve"> de uma equipe </w:t>
      </w:r>
      <w:r w:rsidR="007D6268" w:rsidRPr="00A92037">
        <w:rPr>
          <w:rFonts w:ascii="Arial" w:hAnsi="Arial" w:cs="Arial"/>
          <w:sz w:val="22"/>
          <w:szCs w:val="22"/>
        </w:rPr>
        <w:t>de</w:t>
      </w:r>
      <w:r w:rsidR="00AA7DCA">
        <w:rPr>
          <w:rFonts w:ascii="Arial" w:hAnsi="Arial" w:cs="Arial"/>
          <w:sz w:val="22"/>
          <w:szCs w:val="22"/>
        </w:rPr>
        <w:t xml:space="preserve"> 10</w:t>
      </w:r>
      <w:r w:rsidR="00F363C6">
        <w:rPr>
          <w:rFonts w:ascii="Arial" w:hAnsi="Arial" w:cs="Arial"/>
          <w:sz w:val="22"/>
          <w:szCs w:val="22"/>
        </w:rPr>
        <w:t xml:space="preserve"> técnicos</w:t>
      </w:r>
      <w:r w:rsidR="00EC26F5">
        <w:rPr>
          <w:rFonts w:ascii="Arial" w:hAnsi="Arial" w:cs="Arial"/>
          <w:sz w:val="22"/>
          <w:szCs w:val="22"/>
        </w:rPr>
        <w:t>;</w:t>
      </w:r>
    </w:p>
    <w:p w:rsidR="00EC26F5" w:rsidRPr="00A92037" w:rsidRDefault="00EC26F5" w:rsidP="00EC0313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Reporte ao Diretor de Produção.</w:t>
      </w:r>
    </w:p>
    <w:p w:rsidR="00266A42" w:rsidRDefault="00266A42" w:rsidP="00266A42">
      <w:pPr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:rsidR="00266A42" w:rsidRPr="005C4798" w:rsidRDefault="00266A42" w:rsidP="00266A4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66313B">
        <w:rPr>
          <w:rFonts w:ascii="Arial" w:hAnsi="Arial" w:cs="Arial"/>
          <w:b/>
          <w:sz w:val="22"/>
          <w:szCs w:val="22"/>
          <w:lang w:val="en-US"/>
        </w:rPr>
        <w:t>Resultados:</w:t>
      </w:r>
    </w:p>
    <w:p w:rsidR="00042259" w:rsidRPr="00A92037" w:rsidRDefault="002F6CA1" w:rsidP="00042259">
      <w:pPr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042259">
        <w:rPr>
          <w:rFonts w:ascii="Arial" w:hAnsi="Arial" w:cs="Arial"/>
          <w:sz w:val="22"/>
          <w:szCs w:val="22"/>
        </w:rPr>
        <w:t xml:space="preserve">edução de </w:t>
      </w:r>
      <w:r w:rsidR="00EC26F5">
        <w:rPr>
          <w:rFonts w:ascii="Arial" w:hAnsi="Arial" w:cs="Arial"/>
          <w:sz w:val="22"/>
          <w:szCs w:val="22"/>
        </w:rPr>
        <w:t>20% no custo de mão-de-obra</w:t>
      </w:r>
      <w:r>
        <w:rPr>
          <w:rFonts w:ascii="Arial" w:hAnsi="Arial" w:cs="Arial"/>
          <w:sz w:val="22"/>
          <w:szCs w:val="22"/>
        </w:rPr>
        <w:t xml:space="preserve"> direta</w:t>
      </w:r>
      <w:r w:rsidR="00042259">
        <w:rPr>
          <w:rFonts w:ascii="Arial" w:hAnsi="Arial" w:cs="Arial"/>
          <w:sz w:val="22"/>
          <w:szCs w:val="22"/>
        </w:rPr>
        <w:t>.</w:t>
      </w:r>
    </w:p>
    <w:p w:rsidR="0030394F" w:rsidRDefault="0030394F" w:rsidP="009618EA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1D34DA" w:rsidRPr="009618EA" w:rsidRDefault="001D34DA" w:rsidP="009618EA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6C0E47" w:rsidRPr="005C4798" w:rsidRDefault="00C343E6" w:rsidP="00266A42">
      <w:pPr>
        <w:rPr>
          <w:rFonts w:ascii="Arial" w:hAnsi="Arial"/>
          <w:sz w:val="22"/>
          <w:szCs w:val="22"/>
          <w:lang w:val="en-US"/>
        </w:rPr>
      </w:pPr>
      <w:r w:rsidRPr="007C60C3">
        <w:rPr>
          <w:rFonts w:ascii="Arial" w:hAnsi="Arial"/>
          <w:b/>
          <w:sz w:val="24"/>
          <w:szCs w:val="24"/>
          <w:lang w:val="en-US"/>
        </w:rPr>
        <w:t>WHIRLPOOL</w:t>
      </w:r>
      <w:r w:rsidR="008A7002" w:rsidRPr="005C4798">
        <w:rPr>
          <w:rFonts w:ascii="Arial" w:hAnsi="Arial"/>
          <w:b/>
          <w:sz w:val="22"/>
          <w:szCs w:val="22"/>
          <w:lang w:val="en-US"/>
        </w:rPr>
        <w:t xml:space="preserve"> LATIN AMERICA</w:t>
      </w:r>
      <w:r w:rsidR="00F521EC">
        <w:rPr>
          <w:rFonts w:ascii="Arial" w:hAnsi="Arial"/>
          <w:b/>
          <w:sz w:val="22"/>
          <w:szCs w:val="22"/>
          <w:lang w:val="en-US"/>
        </w:rPr>
        <w:t xml:space="preserve"> -</w:t>
      </w:r>
      <w:r w:rsidR="008A7002" w:rsidRPr="005C4798">
        <w:rPr>
          <w:rFonts w:ascii="Arial" w:hAnsi="Arial"/>
          <w:b/>
          <w:sz w:val="22"/>
          <w:szCs w:val="22"/>
          <w:lang w:val="en-US"/>
        </w:rPr>
        <w:t xml:space="preserve"> </w:t>
      </w:r>
      <w:r w:rsidR="006818A6" w:rsidRPr="005C4798">
        <w:rPr>
          <w:rFonts w:ascii="Arial" w:hAnsi="Arial" w:cs="Arial"/>
          <w:i/>
          <w:sz w:val="22"/>
          <w:szCs w:val="22"/>
          <w:lang w:val="en-US"/>
        </w:rPr>
        <w:t>Joinville, SC</w:t>
      </w:r>
      <w:r w:rsidR="008A7002" w:rsidRPr="005C4798">
        <w:rPr>
          <w:rFonts w:ascii="Arial" w:hAnsi="Arial"/>
          <w:b/>
          <w:sz w:val="22"/>
          <w:szCs w:val="22"/>
          <w:lang w:val="en-US"/>
        </w:rPr>
        <w:t xml:space="preserve">     </w:t>
      </w:r>
      <w:r w:rsidR="00266A42" w:rsidRPr="005C4798">
        <w:rPr>
          <w:rFonts w:ascii="Arial" w:hAnsi="Arial"/>
          <w:b/>
          <w:sz w:val="22"/>
          <w:szCs w:val="22"/>
          <w:lang w:val="en-US"/>
        </w:rPr>
        <w:tab/>
      </w:r>
      <w:r w:rsidR="00266A42" w:rsidRPr="005C4798">
        <w:rPr>
          <w:rFonts w:ascii="Arial" w:hAnsi="Arial"/>
          <w:b/>
          <w:sz w:val="22"/>
          <w:szCs w:val="22"/>
          <w:lang w:val="en-US"/>
        </w:rPr>
        <w:tab/>
      </w:r>
      <w:r w:rsidR="00266A42" w:rsidRPr="005C4798">
        <w:rPr>
          <w:rFonts w:ascii="Arial" w:hAnsi="Arial"/>
          <w:b/>
          <w:sz w:val="22"/>
          <w:szCs w:val="22"/>
          <w:lang w:val="en-US"/>
        </w:rPr>
        <w:tab/>
      </w:r>
      <w:r w:rsidR="00266A42" w:rsidRPr="005C4798">
        <w:rPr>
          <w:rFonts w:ascii="Arial" w:hAnsi="Arial"/>
          <w:b/>
          <w:sz w:val="22"/>
          <w:szCs w:val="22"/>
          <w:lang w:val="en-US"/>
        </w:rPr>
        <w:tab/>
        <w:t xml:space="preserve">   </w:t>
      </w:r>
      <w:r w:rsidR="005C4798" w:rsidRPr="005C4798">
        <w:rPr>
          <w:rFonts w:ascii="Arial" w:hAnsi="Arial"/>
          <w:b/>
          <w:sz w:val="22"/>
          <w:szCs w:val="22"/>
          <w:lang w:val="en-US"/>
        </w:rPr>
        <w:tab/>
        <w:t xml:space="preserve">     </w:t>
      </w:r>
      <w:r w:rsidR="005C4798">
        <w:rPr>
          <w:rFonts w:ascii="Arial" w:hAnsi="Arial"/>
          <w:b/>
          <w:sz w:val="22"/>
          <w:szCs w:val="22"/>
          <w:lang w:val="en-US"/>
        </w:rPr>
        <w:tab/>
        <w:t xml:space="preserve">     </w:t>
      </w:r>
      <w:r w:rsidR="00266A42" w:rsidRPr="005C4798">
        <w:rPr>
          <w:rFonts w:ascii="Arial" w:hAnsi="Arial"/>
          <w:b/>
          <w:sz w:val="22"/>
          <w:szCs w:val="22"/>
          <w:lang w:val="en-US"/>
        </w:rPr>
        <w:t>Fev/00 a Mar/01</w:t>
      </w:r>
      <w:r w:rsidR="00E2521D" w:rsidRPr="005C4798">
        <w:rPr>
          <w:rFonts w:ascii="Arial" w:hAnsi="Arial"/>
          <w:b/>
          <w:sz w:val="22"/>
          <w:szCs w:val="22"/>
          <w:lang w:val="en-US"/>
        </w:rPr>
        <w:t xml:space="preserve">        </w:t>
      </w:r>
      <w:r w:rsidR="00E43C75" w:rsidRPr="005C4798">
        <w:rPr>
          <w:rFonts w:ascii="Arial" w:hAnsi="Arial"/>
          <w:sz w:val="22"/>
          <w:szCs w:val="22"/>
          <w:lang w:val="en-US"/>
        </w:rPr>
        <w:t xml:space="preserve">  </w:t>
      </w:r>
    </w:p>
    <w:p w:rsidR="008A7002" w:rsidRPr="00436413" w:rsidRDefault="008A7002">
      <w:pPr>
        <w:jc w:val="both"/>
        <w:rPr>
          <w:rFonts w:ascii="Arial" w:hAnsi="Arial" w:cs="Arial"/>
          <w:b/>
          <w:bCs/>
          <w:sz w:val="10"/>
          <w:szCs w:val="22"/>
        </w:rPr>
      </w:pPr>
      <w:r>
        <w:rPr>
          <w:rFonts w:ascii="Arial" w:hAnsi="Arial" w:cs="Arial"/>
          <w:i/>
          <w:sz w:val="18"/>
          <w:szCs w:val="22"/>
        </w:rPr>
        <w:t>Empresa multinacional americana do setor de eletrodomésticos. Líder do mercado latino-americano</w:t>
      </w:r>
      <w:r w:rsidR="005C4798">
        <w:rPr>
          <w:rFonts w:ascii="Arial" w:hAnsi="Arial" w:cs="Arial"/>
          <w:i/>
          <w:sz w:val="18"/>
          <w:szCs w:val="22"/>
        </w:rPr>
        <w:t>.</w:t>
      </w:r>
    </w:p>
    <w:p w:rsidR="00266A42" w:rsidRPr="00266A42" w:rsidRDefault="00266A42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E153BC" w:rsidRPr="00A92037" w:rsidRDefault="00E153BC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92037">
        <w:rPr>
          <w:rFonts w:ascii="Arial" w:hAnsi="Arial" w:cs="Arial"/>
          <w:b/>
          <w:bCs/>
          <w:sz w:val="22"/>
          <w:szCs w:val="22"/>
        </w:rPr>
        <w:t xml:space="preserve">Supervisor de Produção </w:t>
      </w:r>
      <w:r w:rsidR="003D16C9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</w:t>
      </w:r>
      <w:r w:rsidR="00266A42">
        <w:rPr>
          <w:rFonts w:ascii="Arial" w:hAnsi="Arial" w:cs="Arial"/>
          <w:b/>
          <w:bCs/>
          <w:sz w:val="22"/>
          <w:szCs w:val="22"/>
        </w:rPr>
        <w:t xml:space="preserve">                              </w:t>
      </w:r>
      <w:r w:rsidR="006864AA">
        <w:rPr>
          <w:rFonts w:ascii="Arial" w:hAnsi="Arial" w:cs="Arial"/>
          <w:b/>
          <w:bCs/>
          <w:sz w:val="22"/>
          <w:szCs w:val="22"/>
        </w:rPr>
        <w:t xml:space="preserve">              Ago/00 a Mar/01</w:t>
      </w:r>
    </w:p>
    <w:p w:rsidR="00E43C75" w:rsidRPr="006818A6" w:rsidRDefault="003D16C9">
      <w:pPr>
        <w:jc w:val="both"/>
        <w:rPr>
          <w:rFonts w:ascii="Arial" w:hAnsi="Arial" w:cs="Arial"/>
          <w:bCs/>
          <w:sz w:val="22"/>
          <w:szCs w:val="22"/>
        </w:rPr>
      </w:pPr>
      <w:r w:rsidRPr="006818A6">
        <w:rPr>
          <w:rFonts w:ascii="Arial" w:hAnsi="Arial" w:cs="Arial"/>
          <w:bCs/>
          <w:sz w:val="22"/>
          <w:szCs w:val="22"/>
        </w:rPr>
        <w:t xml:space="preserve">Estagiário Universitário                                                             </w:t>
      </w:r>
      <w:r w:rsidR="00EC0313" w:rsidRPr="006818A6">
        <w:rPr>
          <w:rFonts w:ascii="Arial" w:hAnsi="Arial" w:cs="Arial"/>
          <w:bCs/>
          <w:sz w:val="22"/>
          <w:szCs w:val="22"/>
        </w:rPr>
        <w:t xml:space="preserve">                   </w:t>
      </w:r>
      <w:r w:rsidRPr="006818A6">
        <w:rPr>
          <w:rFonts w:ascii="Arial" w:hAnsi="Arial" w:cs="Arial"/>
          <w:bCs/>
          <w:sz w:val="22"/>
          <w:szCs w:val="22"/>
        </w:rPr>
        <w:t xml:space="preserve">                </w:t>
      </w:r>
      <w:r w:rsidR="006818A6">
        <w:rPr>
          <w:rFonts w:ascii="Arial" w:hAnsi="Arial" w:cs="Arial"/>
          <w:bCs/>
          <w:sz w:val="22"/>
          <w:szCs w:val="22"/>
        </w:rPr>
        <w:t xml:space="preserve">   </w:t>
      </w:r>
      <w:r w:rsidR="005C479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818A6">
        <w:rPr>
          <w:rFonts w:ascii="Arial" w:hAnsi="Arial" w:cs="Arial"/>
          <w:bCs/>
          <w:sz w:val="22"/>
          <w:szCs w:val="22"/>
        </w:rPr>
        <w:t xml:space="preserve"> </w:t>
      </w:r>
      <w:r w:rsidR="005C4798">
        <w:rPr>
          <w:rFonts w:ascii="Arial" w:hAnsi="Arial" w:cs="Arial"/>
          <w:bCs/>
          <w:sz w:val="22"/>
          <w:szCs w:val="22"/>
        </w:rPr>
        <w:t>F</w:t>
      </w:r>
      <w:r w:rsidRPr="006818A6">
        <w:rPr>
          <w:rFonts w:ascii="Arial" w:hAnsi="Arial" w:cs="Arial"/>
          <w:bCs/>
          <w:sz w:val="22"/>
          <w:szCs w:val="22"/>
        </w:rPr>
        <w:t>ev/00</w:t>
      </w:r>
      <w:r w:rsidR="00EC0313" w:rsidRPr="006818A6">
        <w:rPr>
          <w:rFonts w:ascii="Arial" w:hAnsi="Arial" w:cs="Arial"/>
          <w:bCs/>
          <w:sz w:val="22"/>
          <w:szCs w:val="22"/>
        </w:rPr>
        <w:t xml:space="preserve"> a </w:t>
      </w:r>
      <w:r w:rsidR="005C4798">
        <w:rPr>
          <w:rFonts w:ascii="Arial" w:hAnsi="Arial" w:cs="Arial"/>
          <w:bCs/>
          <w:sz w:val="22"/>
          <w:szCs w:val="22"/>
        </w:rPr>
        <w:t>J</w:t>
      </w:r>
      <w:r w:rsidR="00EC0313" w:rsidRPr="006818A6">
        <w:rPr>
          <w:rFonts w:ascii="Arial" w:hAnsi="Arial" w:cs="Arial"/>
          <w:bCs/>
          <w:sz w:val="22"/>
          <w:szCs w:val="22"/>
        </w:rPr>
        <w:t>ul/00</w:t>
      </w:r>
    </w:p>
    <w:p w:rsidR="00AA7DCA" w:rsidRPr="00436413" w:rsidRDefault="00AA7DCA" w:rsidP="00A821C5">
      <w:pPr>
        <w:jc w:val="both"/>
        <w:rPr>
          <w:rFonts w:ascii="Arial" w:hAnsi="Arial" w:cs="Arial"/>
          <w:b/>
          <w:sz w:val="10"/>
          <w:szCs w:val="22"/>
        </w:rPr>
      </w:pPr>
    </w:p>
    <w:p w:rsidR="00266A42" w:rsidRDefault="00F363C6" w:rsidP="00266A4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Responsabilidades</w:t>
      </w:r>
      <w:r w:rsidR="00266A42">
        <w:rPr>
          <w:rFonts w:ascii="Arial" w:hAnsi="Arial" w:cs="Arial"/>
          <w:b/>
          <w:sz w:val="22"/>
          <w:szCs w:val="22"/>
        </w:rPr>
        <w:t>:</w:t>
      </w:r>
    </w:p>
    <w:p w:rsidR="00F363C6" w:rsidRPr="00F363C6" w:rsidRDefault="00A34365" w:rsidP="00266A42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da</w:t>
      </w:r>
      <w:r w:rsidR="00F363C6">
        <w:rPr>
          <w:rFonts w:ascii="Arial" w:hAnsi="Arial" w:cs="Arial"/>
          <w:sz w:val="22"/>
          <w:szCs w:val="22"/>
        </w:rPr>
        <w:t xml:space="preserve"> produção do setor de corte e estamparia de chapas de aço na fabricação de componentes para refrigeradores, freezers e condicionadores de ar;</w:t>
      </w:r>
    </w:p>
    <w:p w:rsidR="00727EB8" w:rsidRDefault="00A34365" w:rsidP="00EC0313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</w:t>
      </w:r>
      <w:r w:rsidR="003D16C9">
        <w:rPr>
          <w:rFonts w:ascii="Arial" w:hAnsi="Arial" w:cs="Arial"/>
          <w:sz w:val="22"/>
          <w:szCs w:val="22"/>
        </w:rPr>
        <w:t xml:space="preserve"> direta</w:t>
      </w:r>
      <w:r>
        <w:rPr>
          <w:rFonts w:ascii="Arial" w:hAnsi="Arial" w:cs="Arial"/>
          <w:sz w:val="22"/>
          <w:szCs w:val="22"/>
        </w:rPr>
        <w:t xml:space="preserve"> de</w:t>
      </w:r>
      <w:r w:rsidR="00727EB8" w:rsidRPr="00A92037">
        <w:rPr>
          <w:rFonts w:ascii="Arial" w:hAnsi="Arial" w:cs="Arial"/>
          <w:sz w:val="22"/>
          <w:szCs w:val="22"/>
        </w:rPr>
        <w:t xml:space="preserve"> </w:t>
      </w:r>
      <w:r w:rsidR="009C6377">
        <w:rPr>
          <w:rFonts w:ascii="Arial" w:hAnsi="Arial" w:cs="Arial"/>
          <w:sz w:val="22"/>
          <w:szCs w:val="22"/>
        </w:rPr>
        <w:t>um</w:t>
      </w:r>
      <w:r w:rsidR="00214549">
        <w:rPr>
          <w:rFonts w:ascii="Arial" w:hAnsi="Arial" w:cs="Arial"/>
          <w:sz w:val="22"/>
          <w:szCs w:val="22"/>
        </w:rPr>
        <w:t xml:space="preserve">a </w:t>
      </w:r>
      <w:r w:rsidR="00727EB8" w:rsidRPr="00A92037">
        <w:rPr>
          <w:rFonts w:ascii="Arial" w:hAnsi="Arial" w:cs="Arial"/>
          <w:sz w:val="22"/>
          <w:szCs w:val="22"/>
        </w:rPr>
        <w:t xml:space="preserve">equipe </w:t>
      </w:r>
      <w:r w:rsidR="003D16C9">
        <w:rPr>
          <w:rFonts w:ascii="Arial" w:hAnsi="Arial" w:cs="Arial"/>
          <w:sz w:val="22"/>
          <w:szCs w:val="22"/>
        </w:rPr>
        <w:t>de 70 op</w:t>
      </w:r>
      <w:r w:rsidR="00F363C6">
        <w:rPr>
          <w:rFonts w:ascii="Arial" w:hAnsi="Arial" w:cs="Arial"/>
          <w:sz w:val="22"/>
          <w:szCs w:val="22"/>
        </w:rPr>
        <w:t>eradores</w:t>
      </w:r>
      <w:r w:rsidR="00727EB8" w:rsidRPr="00A92037">
        <w:rPr>
          <w:rFonts w:ascii="Arial" w:hAnsi="Arial" w:cs="Arial"/>
          <w:sz w:val="22"/>
          <w:szCs w:val="22"/>
        </w:rPr>
        <w:t>;</w:t>
      </w:r>
    </w:p>
    <w:p w:rsidR="00A34365" w:rsidRPr="00A92037" w:rsidRDefault="00A34365" w:rsidP="00EC0313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Reporte ao Chefe de Secção.</w:t>
      </w:r>
    </w:p>
    <w:p w:rsidR="00266A42" w:rsidRDefault="00266A42" w:rsidP="00266A42">
      <w:pPr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:rsidR="00266A42" w:rsidRPr="00266A42" w:rsidRDefault="00266A42" w:rsidP="00266A42">
      <w:pPr>
        <w:jc w:val="both"/>
        <w:rPr>
          <w:rFonts w:ascii="Arial" w:hAnsi="Arial" w:cs="Arial"/>
          <w:sz w:val="22"/>
          <w:szCs w:val="22"/>
        </w:rPr>
      </w:pPr>
      <w:r w:rsidRPr="0066313B">
        <w:rPr>
          <w:rFonts w:ascii="Arial" w:hAnsi="Arial" w:cs="Arial"/>
          <w:b/>
          <w:sz w:val="22"/>
          <w:szCs w:val="22"/>
        </w:rPr>
        <w:t>Resultados:</w:t>
      </w:r>
    </w:p>
    <w:p w:rsidR="00201845" w:rsidRPr="00D12737" w:rsidRDefault="002F6CA1" w:rsidP="000F6539">
      <w:pPr>
        <w:numPr>
          <w:ilvl w:val="0"/>
          <w:numId w:val="13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A34365" w:rsidRPr="00D12737">
        <w:rPr>
          <w:rFonts w:ascii="Arial" w:hAnsi="Arial" w:cs="Arial"/>
          <w:sz w:val="22"/>
          <w:szCs w:val="22"/>
        </w:rPr>
        <w:t xml:space="preserve">edução </w:t>
      </w:r>
      <w:r>
        <w:rPr>
          <w:rFonts w:ascii="Arial" w:hAnsi="Arial" w:cs="Arial"/>
          <w:sz w:val="22"/>
          <w:szCs w:val="22"/>
        </w:rPr>
        <w:t xml:space="preserve">de 30% </w:t>
      </w:r>
      <w:r w:rsidR="00A34365" w:rsidRPr="00D12737">
        <w:rPr>
          <w:rFonts w:ascii="Arial" w:hAnsi="Arial" w:cs="Arial"/>
          <w:sz w:val="22"/>
          <w:szCs w:val="22"/>
        </w:rPr>
        <w:t xml:space="preserve">nos custos de matérias-primas e ferramentas de estamparia </w:t>
      </w:r>
      <w:r>
        <w:rPr>
          <w:rFonts w:ascii="Arial" w:hAnsi="Arial" w:cs="Arial"/>
          <w:sz w:val="22"/>
          <w:szCs w:val="22"/>
        </w:rPr>
        <w:t xml:space="preserve">através </w:t>
      </w:r>
      <w:r w:rsidR="001D34DA">
        <w:rPr>
          <w:rFonts w:ascii="Arial" w:hAnsi="Arial" w:cs="Arial"/>
          <w:sz w:val="22"/>
          <w:szCs w:val="22"/>
        </w:rPr>
        <w:t xml:space="preserve">do desdobramento </w:t>
      </w:r>
      <w:r>
        <w:rPr>
          <w:rFonts w:ascii="Arial" w:hAnsi="Arial" w:cs="Arial"/>
          <w:sz w:val="22"/>
          <w:szCs w:val="22"/>
        </w:rPr>
        <w:t>de um projeto estratégico da planta.</w:t>
      </w:r>
    </w:p>
    <w:sectPr w:rsidR="00201845" w:rsidRPr="00D12737" w:rsidSect="00403CBD">
      <w:footerReference w:type="default" r:id="rId9"/>
      <w:footnotePr>
        <w:pos w:val="beneathText"/>
      </w:footnotePr>
      <w:pgSz w:w="12240" w:h="15840"/>
      <w:pgMar w:top="851" w:right="758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C6B" w:rsidRDefault="00405C6B">
      <w:r>
        <w:separator/>
      </w:r>
    </w:p>
  </w:endnote>
  <w:endnote w:type="continuationSeparator" w:id="0">
    <w:p w:rsidR="00405C6B" w:rsidRDefault="00405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0DC" w:rsidRDefault="004B40DC">
    <w:pPr>
      <w:jc w:val="both"/>
      <w:rPr>
        <w:b/>
        <w:sz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C6B" w:rsidRDefault="00405C6B">
      <w:r>
        <w:separator/>
      </w:r>
    </w:p>
  </w:footnote>
  <w:footnote w:type="continuationSeparator" w:id="0">
    <w:p w:rsidR="00405C6B" w:rsidRDefault="00405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3E06959"/>
    <w:multiLevelType w:val="hybridMultilevel"/>
    <w:tmpl w:val="8B6AECDE"/>
    <w:lvl w:ilvl="0" w:tplc="83249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56024"/>
    <w:multiLevelType w:val="hybridMultilevel"/>
    <w:tmpl w:val="33B89C3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6910092"/>
    <w:multiLevelType w:val="hybridMultilevel"/>
    <w:tmpl w:val="28EC491A"/>
    <w:lvl w:ilvl="0" w:tplc="83106B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1F17EC"/>
    <w:multiLevelType w:val="hybridMultilevel"/>
    <w:tmpl w:val="1A78C9B6"/>
    <w:lvl w:ilvl="0" w:tplc="CCF2D6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9A322E"/>
    <w:multiLevelType w:val="hybridMultilevel"/>
    <w:tmpl w:val="936E5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F0D42"/>
    <w:multiLevelType w:val="singleLevel"/>
    <w:tmpl w:val="C17C672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3BB84B19"/>
    <w:multiLevelType w:val="hybridMultilevel"/>
    <w:tmpl w:val="84A648B2"/>
    <w:lvl w:ilvl="0" w:tplc="B84A9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9675E"/>
    <w:multiLevelType w:val="hybridMultilevel"/>
    <w:tmpl w:val="A266B4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E4A19"/>
    <w:multiLevelType w:val="hybridMultilevel"/>
    <w:tmpl w:val="D520EC32"/>
    <w:lvl w:ilvl="0" w:tplc="3B6C1A9A">
      <w:start w:val="1"/>
      <w:numFmt w:val="bullet"/>
      <w:lvlText w:val=""/>
      <w:lvlJc w:val="left"/>
      <w:pPr>
        <w:tabs>
          <w:tab w:val="num" w:pos="294"/>
        </w:tabs>
        <w:ind w:left="2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>
    <w:nsid w:val="40827D53"/>
    <w:multiLevelType w:val="hybridMultilevel"/>
    <w:tmpl w:val="87E618DA"/>
    <w:lvl w:ilvl="0" w:tplc="B84A9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A82F63"/>
    <w:multiLevelType w:val="hybridMultilevel"/>
    <w:tmpl w:val="35ECEECE"/>
    <w:lvl w:ilvl="0" w:tplc="FE943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761548"/>
    <w:multiLevelType w:val="hybridMultilevel"/>
    <w:tmpl w:val="3538F6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F9E3014"/>
    <w:multiLevelType w:val="hybridMultilevel"/>
    <w:tmpl w:val="FBACA0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2409FD"/>
    <w:multiLevelType w:val="hybridMultilevel"/>
    <w:tmpl w:val="2A0450FC"/>
    <w:lvl w:ilvl="0" w:tplc="40C8C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6E4DAC"/>
    <w:multiLevelType w:val="hybridMultilevel"/>
    <w:tmpl w:val="CAAA7D6C"/>
    <w:lvl w:ilvl="0" w:tplc="546C2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31B1F"/>
    <w:multiLevelType w:val="hybridMultilevel"/>
    <w:tmpl w:val="EAE8505A"/>
    <w:lvl w:ilvl="0" w:tplc="18CE0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9"/>
  </w:num>
  <w:num w:numId="9">
    <w:abstractNumId w:val="16"/>
  </w:num>
  <w:num w:numId="10">
    <w:abstractNumId w:val="8"/>
  </w:num>
  <w:num w:numId="11">
    <w:abstractNumId w:val="9"/>
  </w:num>
  <w:num w:numId="12">
    <w:abstractNumId w:val="21"/>
  </w:num>
  <w:num w:numId="13">
    <w:abstractNumId w:val="6"/>
  </w:num>
  <w:num w:numId="14">
    <w:abstractNumId w:val="20"/>
  </w:num>
  <w:num w:numId="15">
    <w:abstractNumId w:val="13"/>
  </w:num>
  <w:num w:numId="16">
    <w:abstractNumId w:val="12"/>
  </w:num>
  <w:num w:numId="17">
    <w:abstractNumId w:val="18"/>
  </w:num>
  <w:num w:numId="18">
    <w:abstractNumId w:val="7"/>
  </w:num>
  <w:num w:numId="19">
    <w:abstractNumId w:val="14"/>
  </w:num>
  <w:num w:numId="20">
    <w:abstractNumId w:val="17"/>
  </w:num>
  <w:num w:numId="21">
    <w:abstractNumId w:val="1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44D20"/>
    <w:rsid w:val="00001828"/>
    <w:rsid w:val="000067F8"/>
    <w:rsid w:val="000076E0"/>
    <w:rsid w:val="00011FB9"/>
    <w:rsid w:val="00015FFF"/>
    <w:rsid w:val="00042259"/>
    <w:rsid w:val="000559D0"/>
    <w:rsid w:val="0006068B"/>
    <w:rsid w:val="00061608"/>
    <w:rsid w:val="000620A0"/>
    <w:rsid w:val="00065FFD"/>
    <w:rsid w:val="0006634E"/>
    <w:rsid w:val="00067D75"/>
    <w:rsid w:val="00080C4D"/>
    <w:rsid w:val="000819E7"/>
    <w:rsid w:val="000A065B"/>
    <w:rsid w:val="000B309E"/>
    <w:rsid w:val="000B7D89"/>
    <w:rsid w:val="000C0498"/>
    <w:rsid w:val="000C5AA9"/>
    <w:rsid w:val="000C67AF"/>
    <w:rsid w:val="000E1549"/>
    <w:rsid w:val="000E698D"/>
    <w:rsid w:val="000F05DD"/>
    <w:rsid w:val="000F0B3F"/>
    <w:rsid w:val="000F13FF"/>
    <w:rsid w:val="000F6539"/>
    <w:rsid w:val="00100523"/>
    <w:rsid w:val="00113B46"/>
    <w:rsid w:val="00114825"/>
    <w:rsid w:val="00124425"/>
    <w:rsid w:val="001465D5"/>
    <w:rsid w:val="00150977"/>
    <w:rsid w:val="00157542"/>
    <w:rsid w:val="00166506"/>
    <w:rsid w:val="00167A38"/>
    <w:rsid w:val="00172F4C"/>
    <w:rsid w:val="001743E0"/>
    <w:rsid w:val="0018644D"/>
    <w:rsid w:val="00192528"/>
    <w:rsid w:val="00192E00"/>
    <w:rsid w:val="001A2B09"/>
    <w:rsid w:val="001A317E"/>
    <w:rsid w:val="001A6D66"/>
    <w:rsid w:val="001A7D72"/>
    <w:rsid w:val="001B5FBF"/>
    <w:rsid w:val="001B6012"/>
    <w:rsid w:val="001B6559"/>
    <w:rsid w:val="001C4D16"/>
    <w:rsid w:val="001D34DA"/>
    <w:rsid w:val="001E5B85"/>
    <w:rsid w:val="001F3445"/>
    <w:rsid w:val="001F3F31"/>
    <w:rsid w:val="00201845"/>
    <w:rsid w:val="00203815"/>
    <w:rsid w:val="00206421"/>
    <w:rsid w:val="00207A9B"/>
    <w:rsid w:val="00211DBF"/>
    <w:rsid w:val="00214549"/>
    <w:rsid w:val="0021768B"/>
    <w:rsid w:val="002206E0"/>
    <w:rsid w:val="002211C0"/>
    <w:rsid w:val="002220FA"/>
    <w:rsid w:val="00222A88"/>
    <w:rsid w:val="002313B0"/>
    <w:rsid w:val="0024507E"/>
    <w:rsid w:val="0025195B"/>
    <w:rsid w:val="00266A42"/>
    <w:rsid w:val="0027174A"/>
    <w:rsid w:val="0027763E"/>
    <w:rsid w:val="002804BC"/>
    <w:rsid w:val="00283006"/>
    <w:rsid w:val="0028348E"/>
    <w:rsid w:val="002836F0"/>
    <w:rsid w:val="002856CE"/>
    <w:rsid w:val="002957BF"/>
    <w:rsid w:val="002A4A34"/>
    <w:rsid w:val="002B40C1"/>
    <w:rsid w:val="002C7AE6"/>
    <w:rsid w:val="002D3295"/>
    <w:rsid w:val="002D4AC5"/>
    <w:rsid w:val="002E4D31"/>
    <w:rsid w:val="002E682E"/>
    <w:rsid w:val="002F37E5"/>
    <w:rsid w:val="002F6392"/>
    <w:rsid w:val="002F6CA1"/>
    <w:rsid w:val="0030394F"/>
    <w:rsid w:val="003156A7"/>
    <w:rsid w:val="0031663C"/>
    <w:rsid w:val="00316686"/>
    <w:rsid w:val="00317E86"/>
    <w:rsid w:val="00322597"/>
    <w:rsid w:val="003234FB"/>
    <w:rsid w:val="003266D5"/>
    <w:rsid w:val="00330E75"/>
    <w:rsid w:val="0033675F"/>
    <w:rsid w:val="00341BB4"/>
    <w:rsid w:val="00343928"/>
    <w:rsid w:val="00353853"/>
    <w:rsid w:val="00355ADF"/>
    <w:rsid w:val="00365C89"/>
    <w:rsid w:val="003678B2"/>
    <w:rsid w:val="0038032A"/>
    <w:rsid w:val="00390F88"/>
    <w:rsid w:val="003C24A1"/>
    <w:rsid w:val="003C68CC"/>
    <w:rsid w:val="003D02BE"/>
    <w:rsid w:val="003D16C9"/>
    <w:rsid w:val="003E6316"/>
    <w:rsid w:val="003F034F"/>
    <w:rsid w:val="00403CBD"/>
    <w:rsid w:val="00405C6B"/>
    <w:rsid w:val="00417797"/>
    <w:rsid w:val="004211FB"/>
    <w:rsid w:val="004235EB"/>
    <w:rsid w:val="00430BA6"/>
    <w:rsid w:val="00432E7E"/>
    <w:rsid w:val="00436413"/>
    <w:rsid w:val="00437FF3"/>
    <w:rsid w:val="00447C4F"/>
    <w:rsid w:val="004523C9"/>
    <w:rsid w:val="004649B4"/>
    <w:rsid w:val="004655F6"/>
    <w:rsid w:val="0047173D"/>
    <w:rsid w:val="004801F1"/>
    <w:rsid w:val="00487E4D"/>
    <w:rsid w:val="004A054B"/>
    <w:rsid w:val="004A5D8A"/>
    <w:rsid w:val="004B31DA"/>
    <w:rsid w:val="004B37C9"/>
    <w:rsid w:val="004B40DC"/>
    <w:rsid w:val="004B7F33"/>
    <w:rsid w:val="004C46BB"/>
    <w:rsid w:val="004D4C49"/>
    <w:rsid w:val="004F29FE"/>
    <w:rsid w:val="004F65BC"/>
    <w:rsid w:val="00512FD6"/>
    <w:rsid w:val="00513D90"/>
    <w:rsid w:val="00521CB7"/>
    <w:rsid w:val="00531BDE"/>
    <w:rsid w:val="00534DD5"/>
    <w:rsid w:val="00535698"/>
    <w:rsid w:val="0054017B"/>
    <w:rsid w:val="0054372E"/>
    <w:rsid w:val="00546B5D"/>
    <w:rsid w:val="005513B0"/>
    <w:rsid w:val="00551975"/>
    <w:rsid w:val="00564CED"/>
    <w:rsid w:val="00580D5C"/>
    <w:rsid w:val="005913F7"/>
    <w:rsid w:val="00592180"/>
    <w:rsid w:val="00594AB5"/>
    <w:rsid w:val="005A0D04"/>
    <w:rsid w:val="005A248C"/>
    <w:rsid w:val="005B023A"/>
    <w:rsid w:val="005B2658"/>
    <w:rsid w:val="005B3430"/>
    <w:rsid w:val="005B6D0E"/>
    <w:rsid w:val="005C4798"/>
    <w:rsid w:val="005C5C33"/>
    <w:rsid w:val="005D15D7"/>
    <w:rsid w:val="005D3D0F"/>
    <w:rsid w:val="005D7415"/>
    <w:rsid w:val="005D7B1E"/>
    <w:rsid w:val="005F1D38"/>
    <w:rsid w:val="006140C1"/>
    <w:rsid w:val="00616B25"/>
    <w:rsid w:val="00625CC3"/>
    <w:rsid w:val="00633444"/>
    <w:rsid w:val="006365A8"/>
    <w:rsid w:val="0064108A"/>
    <w:rsid w:val="006421B7"/>
    <w:rsid w:val="006549ED"/>
    <w:rsid w:val="0066313B"/>
    <w:rsid w:val="0066319F"/>
    <w:rsid w:val="00664F8E"/>
    <w:rsid w:val="00666ABF"/>
    <w:rsid w:val="00672025"/>
    <w:rsid w:val="00674995"/>
    <w:rsid w:val="006818A6"/>
    <w:rsid w:val="0068404B"/>
    <w:rsid w:val="00685EB0"/>
    <w:rsid w:val="006864AA"/>
    <w:rsid w:val="006903AE"/>
    <w:rsid w:val="006934CC"/>
    <w:rsid w:val="00695D99"/>
    <w:rsid w:val="00696665"/>
    <w:rsid w:val="00697154"/>
    <w:rsid w:val="006A1A21"/>
    <w:rsid w:val="006A58BF"/>
    <w:rsid w:val="006B2DC3"/>
    <w:rsid w:val="006B7ED2"/>
    <w:rsid w:val="006C011E"/>
    <w:rsid w:val="006C0E47"/>
    <w:rsid w:val="006D0BA3"/>
    <w:rsid w:val="006E103D"/>
    <w:rsid w:val="00707A63"/>
    <w:rsid w:val="00715FD4"/>
    <w:rsid w:val="0072108F"/>
    <w:rsid w:val="00724676"/>
    <w:rsid w:val="00727EB8"/>
    <w:rsid w:val="00736F6E"/>
    <w:rsid w:val="00742122"/>
    <w:rsid w:val="00761329"/>
    <w:rsid w:val="00771DC5"/>
    <w:rsid w:val="00773130"/>
    <w:rsid w:val="00791A66"/>
    <w:rsid w:val="007930BE"/>
    <w:rsid w:val="0079624C"/>
    <w:rsid w:val="007B08F8"/>
    <w:rsid w:val="007B5E41"/>
    <w:rsid w:val="007C123B"/>
    <w:rsid w:val="007C14E2"/>
    <w:rsid w:val="007C60C3"/>
    <w:rsid w:val="007D6268"/>
    <w:rsid w:val="007E2EA6"/>
    <w:rsid w:val="007E37F6"/>
    <w:rsid w:val="007F6097"/>
    <w:rsid w:val="007F6CAC"/>
    <w:rsid w:val="008052A6"/>
    <w:rsid w:val="00805307"/>
    <w:rsid w:val="008104CE"/>
    <w:rsid w:val="0081206C"/>
    <w:rsid w:val="0083715C"/>
    <w:rsid w:val="00840D7A"/>
    <w:rsid w:val="00841231"/>
    <w:rsid w:val="008458D2"/>
    <w:rsid w:val="00845DD5"/>
    <w:rsid w:val="00863B71"/>
    <w:rsid w:val="0087670E"/>
    <w:rsid w:val="00884C6D"/>
    <w:rsid w:val="00896B98"/>
    <w:rsid w:val="00896CE8"/>
    <w:rsid w:val="00897E6A"/>
    <w:rsid w:val="008A1534"/>
    <w:rsid w:val="008A7002"/>
    <w:rsid w:val="008A7DAA"/>
    <w:rsid w:val="008B23F0"/>
    <w:rsid w:val="008B291C"/>
    <w:rsid w:val="008B6B5E"/>
    <w:rsid w:val="008B7050"/>
    <w:rsid w:val="008C385D"/>
    <w:rsid w:val="008C64FC"/>
    <w:rsid w:val="008D0475"/>
    <w:rsid w:val="008D1C20"/>
    <w:rsid w:val="008D40EF"/>
    <w:rsid w:val="008E2AFB"/>
    <w:rsid w:val="008F5F1A"/>
    <w:rsid w:val="00900DAB"/>
    <w:rsid w:val="0090140F"/>
    <w:rsid w:val="0090510F"/>
    <w:rsid w:val="00906A53"/>
    <w:rsid w:val="00906A6C"/>
    <w:rsid w:val="009070F3"/>
    <w:rsid w:val="00911758"/>
    <w:rsid w:val="0091183E"/>
    <w:rsid w:val="00913771"/>
    <w:rsid w:val="00914A98"/>
    <w:rsid w:val="00922884"/>
    <w:rsid w:val="009258BD"/>
    <w:rsid w:val="0093076F"/>
    <w:rsid w:val="009315EC"/>
    <w:rsid w:val="00942192"/>
    <w:rsid w:val="00951B5C"/>
    <w:rsid w:val="00952B07"/>
    <w:rsid w:val="0095690D"/>
    <w:rsid w:val="00956DDE"/>
    <w:rsid w:val="00957278"/>
    <w:rsid w:val="009618EA"/>
    <w:rsid w:val="009775CF"/>
    <w:rsid w:val="009968AD"/>
    <w:rsid w:val="009B0DB7"/>
    <w:rsid w:val="009B2177"/>
    <w:rsid w:val="009C6059"/>
    <w:rsid w:val="009C6377"/>
    <w:rsid w:val="009C7E9F"/>
    <w:rsid w:val="009D438C"/>
    <w:rsid w:val="009E46B0"/>
    <w:rsid w:val="009F25D6"/>
    <w:rsid w:val="009F37E5"/>
    <w:rsid w:val="00A0244E"/>
    <w:rsid w:val="00A03332"/>
    <w:rsid w:val="00A16AE6"/>
    <w:rsid w:val="00A2371B"/>
    <w:rsid w:val="00A27870"/>
    <w:rsid w:val="00A3187F"/>
    <w:rsid w:val="00A34365"/>
    <w:rsid w:val="00A57A1A"/>
    <w:rsid w:val="00A57EB9"/>
    <w:rsid w:val="00A627BE"/>
    <w:rsid w:val="00A641B1"/>
    <w:rsid w:val="00A661B8"/>
    <w:rsid w:val="00A669E8"/>
    <w:rsid w:val="00A67587"/>
    <w:rsid w:val="00A7231A"/>
    <w:rsid w:val="00A7399E"/>
    <w:rsid w:val="00A821C5"/>
    <w:rsid w:val="00A92037"/>
    <w:rsid w:val="00A95D09"/>
    <w:rsid w:val="00AA0B8E"/>
    <w:rsid w:val="00AA4EF4"/>
    <w:rsid w:val="00AA57A2"/>
    <w:rsid w:val="00AA615D"/>
    <w:rsid w:val="00AA67B3"/>
    <w:rsid w:val="00AA7DCA"/>
    <w:rsid w:val="00AB113C"/>
    <w:rsid w:val="00AB70F1"/>
    <w:rsid w:val="00AC10FC"/>
    <w:rsid w:val="00AC4585"/>
    <w:rsid w:val="00AC60C9"/>
    <w:rsid w:val="00AE201B"/>
    <w:rsid w:val="00B016D0"/>
    <w:rsid w:val="00B019B0"/>
    <w:rsid w:val="00B02F09"/>
    <w:rsid w:val="00B11A3D"/>
    <w:rsid w:val="00B1363F"/>
    <w:rsid w:val="00B139D1"/>
    <w:rsid w:val="00B20D96"/>
    <w:rsid w:val="00B43042"/>
    <w:rsid w:val="00B448C7"/>
    <w:rsid w:val="00B44BD7"/>
    <w:rsid w:val="00B535C0"/>
    <w:rsid w:val="00B7662F"/>
    <w:rsid w:val="00B81CF5"/>
    <w:rsid w:val="00B82CFB"/>
    <w:rsid w:val="00B854C1"/>
    <w:rsid w:val="00B918A1"/>
    <w:rsid w:val="00B96FED"/>
    <w:rsid w:val="00BA3134"/>
    <w:rsid w:val="00BB2341"/>
    <w:rsid w:val="00BB7796"/>
    <w:rsid w:val="00BD6C48"/>
    <w:rsid w:val="00BD6F71"/>
    <w:rsid w:val="00BD74D9"/>
    <w:rsid w:val="00BD78F6"/>
    <w:rsid w:val="00BE0163"/>
    <w:rsid w:val="00BE616C"/>
    <w:rsid w:val="00BF2714"/>
    <w:rsid w:val="00BF479C"/>
    <w:rsid w:val="00BF6AC2"/>
    <w:rsid w:val="00C00AA0"/>
    <w:rsid w:val="00C02A26"/>
    <w:rsid w:val="00C238B7"/>
    <w:rsid w:val="00C25280"/>
    <w:rsid w:val="00C26BE9"/>
    <w:rsid w:val="00C343E6"/>
    <w:rsid w:val="00C40DF7"/>
    <w:rsid w:val="00C44D20"/>
    <w:rsid w:val="00C453E0"/>
    <w:rsid w:val="00C51668"/>
    <w:rsid w:val="00C5361C"/>
    <w:rsid w:val="00C54F59"/>
    <w:rsid w:val="00C55A5E"/>
    <w:rsid w:val="00C55C5E"/>
    <w:rsid w:val="00C57CA7"/>
    <w:rsid w:val="00C63880"/>
    <w:rsid w:val="00C658E4"/>
    <w:rsid w:val="00C72082"/>
    <w:rsid w:val="00C727CD"/>
    <w:rsid w:val="00C757DD"/>
    <w:rsid w:val="00CB40BF"/>
    <w:rsid w:val="00CB7150"/>
    <w:rsid w:val="00CB7D5E"/>
    <w:rsid w:val="00CC0BB9"/>
    <w:rsid w:val="00CC0ECD"/>
    <w:rsid w:val="00CE1D80"/>
    <w:rsid w:val="00CE6348"/>
    <w:rsid w:val="00CF3AD5"/>
    <w:rsid w:val="00D042F6"/>
    <w:rsid w:val="00D05D47"/>
    <w:rsid w:val="00D068F8"/>
    <w:rsid w:val="00D12737"/>
    <w:rsid w:val="00D16C4E"/>
    <w:rsid w:val="00D212F4"/>
    <w:rsid w:val="00D31165"/>
    <w:rsid w:val="00D31427"/>
    <w:rsid w:val="00D32A19"/>
    <w:rsid w:val="00D40331"/>
    <w:rsid w:val="00D43C51"/>
    <w:rsid w:val="00D53919"/>
    <w:rsid w:val="00D55895"/>
    <w:rsid w:val="00D61D93"/>
    <w:rsid w:val="00D62A17"/>
    <w:rsid w:val="00D6498F"/>
    <w:rsid w:val="00D65026"/>
    <w:rsid w:val="00D72F73"/>
    <w:rsid w:val="00D838AF"/>
    <w:rsid w:val="00D87437"/>
    <w:rsid w:val="00DB120A"/>
    <w:rsid w:val="00DB1BCB"/>
    <w:rsid w:val="00DB451D"/>
    <w:rsid w:val="00DD4167"/>
    <w:rsid w:val="00DD5C54"/>
    <w:rsid w:val="00DD64E5"/>
    <w:rsid w:val="00DE15E2"/>
    <w:rsid w:val="00DF384A"/>
    <w:rsid w:val="00E00F48"/>
    <w:rsid w:val="00E102D2"/>
    <w:rsid w:val="00E10629"/>
    <w:rsid w:val="00E13EB8"/>
    <w:rsid w:val="00E153BC"/>
    <w:rsid w:val="00E2521D"/>
    <w:rsid w:val="00E2600B"/>
    <w:rsid w:val="00E3784C"/>
    <w:rsid w:val="00E43C75"/>
    <w:rsid w:val="00E478BB"/>
    <w:rsid w:val="00E5224A"/>
    <w:rsid w:val="00E5318E"/>
    <w:rsid w:val="00E56566"/>
    <w:rsid w:val="00E5798C"/>
    <w:rsid w:val="00E60D89"/>
    <w:rsid w:val="00E6208E"/>
    <w:rsid w:val="00E71A93"/>
    <w:rsid w:val="00E762AE"/>
    <w:rsid w:val="00E84FC8"/>
    <w:rsid w:val="00E8745A"/>
    <w:rsid w:val="00E90BAA"/>
    <w:rsid w:val="00E92B3A"/>
    <w:rsid w:val="00E96674"/>
    <w:rsid w:val="00EA12FF"/>
    <w:rsid w:val="00EA3688"/>
    <w:rsid w:val="00EA7F78"/>
    <w:rsid w:val="00EB01DC"/>
    <w:rsid w:val="00EB19BC"/>
    <w:rsid w:val="00EB47D2"/>
    <w:rsid w:val="00EB735C"/>
    <w:rsid w:val="00EC0313"/>
    <w:rsid w:val="00EC0BB0"/>
    <w:rsid w:val="00EC26F5"/>
    <w:rsid w:val="00EC5A63"/>
    <w:rsid w:val="00ED450C"/>
    <w:rsid w:val="00ED74B8"/>
    <w:rsid w:val="00EE3124"/>
    <w:rsid w:val="00EE573B"/>
    <w:rsid w:val="00EE5F02"/>
    <w:rsid w:val="00EF06F0"/>
    <w:rsid w:val="00EF5FAB"/>
    <w:rsid w:val="00F02F7D"/>
    <w:rsid w:val="00F073A8"/>
    <w:rsid w:val="00F133C7"/>
    <w:rsid w:val="00F25C8A"/>
    <w:rsid w:val="00F33175"/>
    <w:rsid w:val="00F3552C"/>
    <w:rsid w:val="00F363C6"/>
    <w:rsid w:val="00F36B60"/>
    <w:rsid w:val="00F4142C"/>
    <w:rsid w:val="00F521EC"/>
    <w:rsid w:val="00F607C9"/>
    <w:rsid w:val="00F76067"/>
    <w:rsid w:val="00F8507D"/>
    <w:rsid w:val="00F9266B"/>
    <w:rsid w:val="00FA11E4"/>
    <w:rsid w:val="00FB3F34"/>
    <w:rsid w:val="00FC4992"/>
    <w:rsid w:val="00FE5D2B"/>
    <w:rsid w:val="00FF0C6B"/>
    <w:rsid w:val="00FF2612"/>
    <w:rsid w:val="00FF6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DAA"/>
    <w:pPr>
      <w:suppressAutoHyphens/>
    </w:pPr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A7DAA"/>
    <w:rPr>
      <w:rFonts w:ascii="Symbol" w:hAnsi="Symbol"/>
    </w:rPr>
  </w:style>
  <w:style w:type="character" w:customStyle="1" w:styleId="WW8Num2z0">
    <w:name w:val="WW8Num2z0"/>
    <w:rsid w:val="008A7DAA"/>
    <w:rPr>
      <w:rFonts w:ascii="Symbol" w:hAnsi="Symbol"/>
    </w:rPr>
  </w:style>
  <w:style w:type="character" w:customStyle="1" w:styleId="WW8Num2z1">
    <w:name w:val="WW8Num2z1"/>
    <w:rsid w:val="008A7DAA"/>
    <w:rPr>
      <w:rFonts w:ascii="Courier New" w:hAnsi="Courier New" w:cs="Courier New"/>
    </w:rPr>
  </w:style>
  <w:style w:type="character" w:customStyle="1" w:styleId="WW8Num3z0">
    <w:name w:val="WW8Num3z0"/>
    <w:rsid w:val="008A7DAA"/>
    <w:rPr>
      <w:rFonts w:ascii="Symbol" w:hAnsi="Symbol"/>
    </w:rPr>
  </w:style>
  <w:style w:type="character" w:customStyle="1" w:styleId="WW8Num3z1">
    <w:name w:val="WW8Num3z1"/>
    <w:rsid w:val="008A7DAA"/>
    <w:rPr>
      <w:rFonts w:ascii="Courier New" w:hAnsi="Courier New"/>
    </w:rPr>
  </w:style>
  <w:style w:type="character" w:customStyle="1" w:styleId="WW8Num4z0">
    <w:name w:val="WW8Num4z0"/>
    <w:rsid w:val="008A7DAA"/>
    <w:rPr>
      <w:rFonts w:ascii="Symbol" w:hAnsi="Symbol"/>
    </w:rPr>
  </w:style>
  <w:style w:type="character" w:customStyle="1" w:styleId="WW8Num4z1">
    <w:name w:val="WW8Num4z1"/>
    <w:rsid w:val="008A7DAA"/>
    <w:rPr>
      <w:rFonts w:ascii="Courier New" w:hAnsi="Courier New" w:cs="Courier New"/>
    </w:rPr>
  </w:style>
  <w:style w:type="character" w:customStyle="1" w:styleId="WW8Num5z0">
    <w:name w:val="WW8Num5z0"/>
    <w:rsid w:val="008A7DAA"/>
    <w:rPr>
      <w:rFonts w:ascii="Symbol" w:hAnsi="Symbol"/>
    </w:rPr>
  </w:style>
  <w:style w:type="character" w:customStyle="1" w:styleId="WW8Num5z1">
    <w:name w:val="WW8Num5z1"/>
    <w:rsid w:val="008A7DAA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A7DAA"/>
  </w:style>
  <w:style w:type="character" w:customStyle="1" w:styleId="WW-Absatz-Standardschriftart">
    <w:name w:val="WW-Absatz-Standardschriftart"/>
    <w:rsid w:val="008A7DAA"/>
  </w:style>
  <w:style w:type="character" w:customStyle="1" w:styleId="WW-Absatz-Standardschriftart1">
    <w:name w:val="WW-Absatz-Standardschriftart1"/>
    <w:rsid w:val="008A7DAA"/>
  </w:style>
  <w:style w:type="character" w:customStyle="1" w:styleId="WW-Absatz-Standardschriftart11">
    <w:name w:val="WW-Absatz-Standardschriftart11"/>
    <w:rsid w:val="008A7DAA"/>
  </w:style>
  <w:style w:type="character" w:customStyle="1" w:styleId="WW-Absatz-Standardschriftart111">
    <w:name w:val="WW-Absatz-Standardschriftart111"/>
    <w:rsid w:val="008A7DAA"/>
  </w:style>
  <w:style w:type="character" w:customStyle="1" w:styleId="WW-Absatz-Standardschriftart1111">
    <w:name w:val="WW-Absatz-Standardschriftart1111"/>
    <w:rsid w:val="008A7DAA"/>
  </w:style>
  <w:style w:type="character" w:customStyle="1" w:styleId="WW-Absatz-Standardschriftart11111">
    <w:name w:val="WW-Absatz-Standardschriftart11111"/>
    <w:rsid w:val="008A7DAA"/>
  </w:style>
  <w:style w:type="character" w:customStyle="1" w:styleId="WW-Absatz-Standardschriftart111111">
    <w:name w:val="WW-Absatz-Standardschriftart111111"/>
    <w:rsid w:val="008A7DAA"/>
  </w:style>
  <w:style w:type="character" w:customStyle="1" w:styleId="WW-Absatz-Standardschriftart1111111">
    <w:name w:val="WW-Absatz-Standardschriftart1111111"/>
    <w:rsid w:val="008A7DAA"/>
  </w:style>
  <w:style w:type="character" w:customStyle="1" w:styleId="WW-Absatz-Standardschriftart11111111">
    <w:name w:val="WW-Absatz-Standardschriftart11111111"/>
    <w:rsid w:val="008A7DAA"/>
  </w:style>
  <w:style w:type="character" w:customStyle="1" w:styleId="WW8Num2z2">
    <w:name w:val="WW8Num2z2"/>
    <w:rsid w:val="008A7DAA"/>
    <w:rPr>
      <w:rFonts w:ascii="Wingdings" w:hAnsi="Wingdings"/>
    </w:rPr>
  </w:style>
  <w:style w:type="character" w:customStyle="1" w:styleId="WW8Num3z2">
    <w:name w:val="WW8Num3z2"/>
    <w:rsid w:val="008A7DAA"/>
    <w:rPr>
      <w:rFonts w:ascii="Wingdings" w:hAnsi="Wingdings"/>
    </w:rPr>
  </w:style>
  <w:style w:type="character" w:customStyle="1" w:styleId="WW8Num4z2">
    <w:name w:val="WW8Num4z2"/>
    <w:rsid w:val="008A7DAA"/>
    <w:rPr>
      <w:rFonts w:ascii="Wingdings" w:hAnsi="Wingdings"/>
    </w:rPr>
  </w:style>
  <w:style w:type="character" w:customStyle="1" w:styleId="WW8Num5z2">
    <w:name w:val="WW8Num5z2"/>
    <w:rsid w:val="008A7DAA"/>
    <w:rPr>
      <w:rFonts w:ascii="Wingdings" w:hAnsi="Wingdings"/>
    </w:rPr>
  </w:style>
  <w:style w:type="character" w:customStyle="1" w:styleId="WW8Num6z0">
    <w:name w:val="WW8Num6z0"/>
    <w:rsid w:val="008A7DAA"/>
    <w:rPr>
      <w:sz w:val="20"/>
    </w:rPr>
  </w:style>
  <w:style w:type="character" w:customStyle="1" w:styleId="WW8Num7z0">
    <w:name w:val="WW8Num7z0"/>
    <w:rsid w:val="008A7DAA"/>
    <w:rPr>
      <w:rFonts w:ascii="Symbol" w:hAnsi="Symbol"/>
    </w:rPr>
  </w:style>
  <w:style w:type="character" w:customStyle="1" w:styleId="WW8Num7z1">
    <w:name w:val="WW8Num7z1"/>
    <w:rsid w:val="008A7DAA"/>
    <w:rPr>
      <w:rFonts w:ascii="Courier New" w:hAnsi="Courier New" w:cs="Courier New"/>
    </w:rPr>
  </w:style>
  <w:style w:type="character" w:customStyle="1" w:styleId="WW8Num7z2">
    <w:name w:val="WW8Num7z2"/>
    <w:rsid w:val="008A7DAA"/>
    <w:rPr>
      <w:rFonts w:ascii="Wingdings" w:hAnsi="Wingdings"/>
    </w:rPr>
  </w:style>
  <w:style w:type="character" w:customStyle="1" w:styleId="WW8Num8z0">
    <w:name w:val="WW8Num8z0"/>
    <w:rsid w:val="008A7DAA"/>
    <w:rPr>
      <w:rFonts w:ascii="Symbol" w:hAnsi="Symbol"/>
    </w:rPr>
  </w:style>
  <w:style w:type="character" w:customStyle="1" w:styleId="WW8Num8z1">
    <w:name w:val="WW8Num8z1"/>
    <w:rsid w:val="008A7DAA"/>
    <w:rPr>
      <w:rFonts w:ascii="Courier New" w:hAnsi="Courier New" w:cs="Courier New"/>
    </w:rPr>
  </w:style>
  <w:style w:type="character" w:customStyle="1" w:styleId="WW8Num8z2">
    <w:name w:val="WW8Num8z2"/>
    <w:rsid w:val="008A7DAA"/>
    <w:rPr>
      <w:rFonts w:ascii="Wingdings" w:hAnsi="Wingdings"/>
    </w:rPr>
  </w:style>
  <w:style w:type="character" w:customStyle="1" w:styleId="WW8Num9z0">
    <w:name w:val="WW8Num9z0"/>
    <w:rsid w:val="008A7DAA"/>
    <w:rPr>
      <w:rFonts w:ascii="Symbol" w:hAnsi="Symbol"/>
    </w:rPr>
  </w:style>
  <w:style w:type="character" w:customStyle="1" w:styleId="WW8Num10z0">
    <w:name w:val="WW8Num10z0"/>
    <w:rsid w:val="008A7DAA"/>
    <w:rPr>
      <w:rFonts w:ascii="Symbol" w:hAnsi="Symbol"/>
    </w:rPr>
  </w:style>
  <w:style w:type="character" w:customStyle="1" w:styleId="WW8Num10z1">
    <w:name w:val="WW8Num10z1"/>
    <w:rsid w:val="008A7DAA"/>
    <w:rPr>
      <w:rFonts w:ascii="Courier New" w:hAnsi="Courier New"/>
    </w:rPr>
  </w:style>
  <w:style w:type="character" w:customStyle="1" w:styleId="WW8Num10z2">
    <w:name w:val="WW8Num10z2"/>
    <w:rsid w:val="008A7DAA"/>
    <w:rPr>
      <w:rFonts w:ascii="Wingdings" w:hAnsi="Wingdings"/>
    </w:rPr>
  </w:style>
  <w:style w:type="character" w:customStyle="1" w:styleId="WW8Num12z0">
    <w:name w:val="WW8Num12z0"/>
    <w:rsid w:val="008A7DAA"/>
    <w:rPr>
      <w:rFonts w:ascii="Symbol" w:hAnsi="Symbol"/>
    </w:rPr>
  </w:style>
  <w:style w:type="character" w:customStyle="1" w:styleId="WW8Num12z1">
    <w:name w:val="WW8Num12z1"/>
    <w:rsid w:val="008A7DAA"/>
    <w:rPr>
      <w:rFonts w:ascii="Courier New" w:hAnsi="Courier New" w:cs="Courier New"/>
    </w:rPr>
  </w:style>
  <w:style w:type="character" w:customStyle="1" w:styleId="WW8Num12z2">
    <w:name w:val="WW8Num12z2"/>
    <w:rsid w:val="008A7DAA"/>
    <w:rPr>
      <w:rFonts w:ascii="Wingdings" w:hAnsi="Wingdings"/>
    </w:rPr>
  </w:style>
  <w:style w:type="character" w:customStyle="1" w:styleId="WW8NumSt1z0">
    <w:name w:val="WW8NumSt1z0"/>
    <w:rsid w:val="008A7DAA"/>
    <w:rPr>
      <w:rFonts w:ascii="Symbol" w:hAnsi="Symbol"/>
      <w:b/>
      <w:i w:val="0"/>
      <w:sz w:val="24"/>
      <w:u w:val="none"/>
    </w:rPr>
  </w:style>
  <w:style w:type="character" w:customStyle="1" w:styleId="WW8NumSt2z0">
    <w:name w:val="WW8NumSt2z0"/>
    <w:rsid w:val="008A7DAA"/>
    <w:rPr>
      <w:rFonts w:ascii="Symbol" w:hAnsi="Symbol"/>
    </w:rPr>
  </w:style>
  <w:style w:type="character" w:customStyle="1" w:styleId="WW8NumSt3z0">
    <w:name w:val="WW8NumSt3z0"/>
    <w:rsid w:val="008A7DAA"/>
    <w:rPr>
      <w:rFonts w:ascii="Symbol" w:hAnsi="Symbol"/>
      <w:b/>
      <w:i w:val="0"/>
      <w:sz w:val="26"/>
      <w:u w:val="none"/>
    </w:rPr>
  </w:style>
  <w:style w:type="character" w:customStyle="1" w:styleId="WW-Fontepargpadro">
    <w:name w:val="WW-Fonte parág. padrão"/>
    <w:rsid w:val="008A7DAA"/>
  </w:style>
  <w:style w:type="character" w:styleId="Nmerodepgina">
    <w:name w:val="page number"/>
    <w:basedOn w:val="WW-Fontepargpadro"/>
    <w:rsid w:val="008A7DAA"/>
  </w:style>
  <w:style w:type="character" w:styleId="Hyperlink">
    <w:name w:val="Hyperlink"/>
    <w:basedOn w:val="WW-Fontepargpadro"/>
    <w:rsid w:val="008A7DAA"/>
    <w:rPr>
      <w:color w:val="0000FF"/>
      <w:u w:val="single"/>
    </w:rPr>
  </w:style>
  <w:style w:type="character" w:styleId="HiperlinkVisitado">
    <w:name w:val="FollowedHyperlink"/>
    <w:basedOn w:val="WW-Fontepargpadro"/>
    <w:rsid w:val="008A7DAA"/>
    <w:rPr>
      <w:color w:val="800080"/>
      <w:u w:val="single"/>
    </w:rPr>
  </w:style>
  <w:style w:type="character" w:customStyle="1" w:styleId="Marcadores">
    <w:name w:val="Marcadores"/>
    <w:rsid w:val="008A7DAA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8A7DAA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rsid w:val="008A7DAA"/>
    <w:pPr>
      <w:spacing w:after="120"/>
    </w:pPr>
  </w:style>
  <w:style w:type="paragraph" w:styleId="Lista">
    <w:name w:val="List"/>
    <w:basedOn w:val="Corpodetexto"/>
    <w:rsid w:val="008A7DAA"/>
  </w:style>
  <w:style w:type="paragraph" w:customStyle="1" w:styleId="Legenda1">
    <w:name w:val="Legenda1"/>
    <w:basedOn w:val="Normal"/>
    <w:rsid w:val="008A7DA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A7DAA"/>
    <w:pPr>
      <w:suppressLineNumbers/>
    </w:pPr>
  </w:style>
  <w:style w:type="paragraph" w:styleId="Cabealho">
    <w:name w:val="header"/>
    <w:basedOn w:val="Normal"/>
    <w:rsid w:val="008A7D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7DAA"/>
    <w:pPr>
      <w:tabs>
        <w:tab w:val="center" w:pos="4320"/>
        <w:tab w:val="right" w:pos="8640"/>
      </w:tabs>
    </w:pPr>
  </w:style>
  <w:style w:type="paragraph" w:customStyle="1" w:styleId="Item1Negrito">
    <w:name w:val="Item1 Negrito"/>
    <w:basedOn w:val="Normal"/>
    <w:autoRedefine/>
    <w:rsid w:val="0081206C"/>
    <w:pPr>
      <w:tabs>
        <w:tab w:val="left" w:pos="360"/>
      </w:tabs>
      <w:suppressAutoHyphens w:val="0"/>
      <w:jc w:val="both"/>
    </w:pPr>
    <w:rPr>
      <w:rFonts w:ascii="Calibri" w:hAnsi="Calibri" w:cs="Arial"/>
      <w:caps/>
      <w:sz w:val="24"/>
      <w:szCs w:val="24"/>
      <w:lang w:eastAsia="pt-BR"/>
    </w:rPr>
  </w:style>
  <w:style w:type="character" w:customStyle="1" w:styleId="infotextn1">
    <w:name w:val="infotextn1"/>
    <w:basedOn w:val="Fontepargpadro"/>
    <w:rsid w:val="00ED450C"/>
    <w:rPr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explainminip">
    <w:name w:val="explainminip"/>
    <w:basedOn w:val="Fontepargpadro"/>
    <w:rsid w:val="006D0BA3"/>
  </w:style>
  <w:style w:type="paragraph" w:styleId="Textodebalo">
    <w:name w:val="Balloon Text"/>
    <w:basedOn w:val="Normal"/>
    <w:semiHidden/>
    <w:rsid w:val="003F034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856CE"/>
    <w:rPr>
      <w:b/>
      <w:bCs/>
    </w:rPr>
  </w:style>
  <w:style w:type="paragraph" w:styleId="NormalWeb">
    <w:name w:val="Normal (Web)"/>
    <w:basedOn w:val="Normal"/>
    <w:uiPriority w:val="99"/>
    <w:unhideWhenUsed/>
    <w:rsid w:val="002856CE"/>
    <w:pPr>
      <w:suppressAutoHyphens w:val="0"/>
      <w:spacing w:before="100" w:beforeAutospacing="1" w:after="225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16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DAA"/>
    <w:pPr>
      <w:suppressAutoHyphens/>
    </w:pPr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A7DAA"/>
    <w:rPr>
      <w:rFonts w:ascii="Symbol" w:hAnsi="Symbol"/>
    </w:rPr>
  </w:style>
  <w:style w:type="character" w:customStyle="1" w:styleId="WW8Num2z0">
    <w:name w:val="WW8Num2z0"/>
    <w:rsid w:val="008A7DAA"/>
    <w:rPr>
      <w:rFonts w:ascii="Symbol" w:hAnsi="Symbol"/>
    </w:rPr>
  </w:style>
  <w:style w:type="character" w:customStyle="1" w:styleId="WW8Num2z1">
    <w:name w:val="WW8Num2z1"/>
    <w:rsid w:val="008A7DAA"/>
    <w:rPr>
      <w:rFonts w:ascii="Courier New" w:hAnsi="Courier New" w:cs="Courier New"/>
    </w:rPr>
  </w:style>
  <w:style w:type="character" w:customStyle="1" w:styleId="WW8Num3z0">
    <w:name w:val="WW8Num3z0"/>
    <w:rsid w:val="008A7DAA"/>
    <w:rPr>
      <w:rFonts w:ascii="Symbol" w:hAnsi="Symbol"/>
    </w:rPr>
  </w:style>
  <w:style w:type="character" w:customStyle="1" w:styleId="WW8Num3z1">
    <w:name w:val="WW8Num3z1"/>
    <w:rsid w:val="008A7DAA"/>
    <w:rPr>
      <w:rFonts w:ascii="Courier New" w:hAnsi="Courier New"/>
    </w:rPr>
  </w:style>
  <w:style w:type="character" w:customStyle="1" w:styleId="WW8Num4z0">
    <w:name w:val="WW8Num4z0"/>
    <w:rsid w:val="008A7DAA"/>
    <w:rPr>
      <w:rFonts w:ascii="Symbol" w:hAnsi="Symbol"/>
    </w:rPr>
  </w:style>
  <w:style w:type="character" w:customStyle="1" w:styleId="WW8Num4z1">
    <w:name w:val="WW8Num4z1"/>
    <w:rsid w:val="008A7DAA"/>
    <w:rPr>
      <w:rFonts w:ascii="Courier New" w:hAnsi="Courier New" w:cs="Courier New"/>
    </w:rPr>
  </w:style>
  <w:style w:type="character" w:customStyle="1" w:styleId="WW8Num5z0">
    <w:name w:val="WW8Num5z0"/>
    <w:rsid w:val="008A7DAA"/>
    <w:rPr>
      <w:rFonts w:ascii="Symbol" w:hAnsi="Symbol"/>
    </w:rPr>
  </w:style>
  <w:style w:type="character" w:customStyle="1" w:styleId="WW8Num5z1">
    <w:name w:val="WW8Num5z1"/>
    <w:rsid w:val="008A7DAA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A7DAA"/>
  </w:style>
  <w:style w:type="character" w:customStyle="1" w:styleId="WW-Absatz-Standardschriftart">
    <w:name w:val="WW-Absatz-Standardschriftart"/>
    <w:rsid w:val="008A7DAA"/>
  </w:style>
  <w:style w:type="character" w:customStyle="1" w:styleId="WW-Absatz-Standardschriftart1">
    <w:name w:val="WW-Absatz-Standardschriftart1"/>
    <w:rsid w:val="008A7DAA"/>
  </w:style>
  <w:style w:type="character" w:customStyle="1" w:styleId="WW-Absatz-Standardschriftart11">
    <w:name w:val="WW-Absatz-Standardschriftart11"/>
    <w:rsid w:val="008A7DAA"/>
  </w:style>
  <w:style w:type="character" w:customStyle="1" w:styleId="WW-Absatz-Standardschriftart111">
    <w:name w:val="WW-Absatz-Standardschriftart111"/>
    <w:rsid w:val="008A7DAA"/>
  </w:style>
  <w:style w:type="character" w:customStyle="1" w:styleId="WW-Absatz-Standardschriftart1111">
    <w:name w:val="WW-Absatz-Standardschriftart1111"/>
    <w:rsid w:val="008A7DAA"/>
  </w:style>
  <w:style w:type="character" w:customStyle="1" w:styleId="WW-Absatz-Standardschriftart11111">
    <w:name w:val="WW-Absatz-Standardschriftart11111"/>
    <w:rsid w:val="008A7DAA"/>
  </w:style>
  <w:style w:type="character" w:customStyle="1" w:styleId="WW-Absatz-Standardschriftart111111">
    <w:name w:val="WW-Absatz-Standardschriftart111111"/>
    <w:rsid w:val="008A7DAA"/>
  </w:style>
  <w:style w:type="character" w:customStyle="1" w:styleId="WW-Absatz-Standardschriftart1111111">
    <w:name w:val="WW-Absatz-Standardschriftart1111111"/>
    <w:rsid w:val="008A7DAA"/>
  </w:style>
  <w:style w:type="character" w:customStyle="1" w:styleId="WW-Absatz-Standardschriftart11111111">
    <w:name w:val="WW-Absatz-Standardschriftart11111111"/>
    <w:rsid w:val="008A7DAA"/>
  </w:style>
  <w:style w:type="character" w:customStyle="1" w:styleId="WW8Num2z2">
    <w:name w:val="WW8Num2z2"/>
    <w:rsid w:val="008A7DAA"/>
    <w:rPr>
      <w:rFonts w:ascii="Wingdings" w:hAnsi="Wingdings"/>
    </w:rPr>
  </w:style>
  <w:style w:type="character" w:customStyle="1" w:styleId="WW8Num3z2">
    <w:name w:val="WW8Num3z2"/>
    <w:rsid w:val="008A7DAA"/>
    <w:rPr>
      <w:rFonts w:ascii="Wingdings" w:hAnsi="Wingdings"/>
    </w:rPr>
  </w:style>
  <w:style w:type="character" w:customStyle="1" w:styleId="WW8Num4z2">
    <w:name w:val="WW8Num4z2"/>
    <w:rsid w:val="008A7DAA"/>
    <w:rPr>
      <w:rFonts w:ascii="Wingdings" w:hAnsi="Wingdings"/>
    </w:rPr>
  </w:style>
  <w:style w:type="character" w:customStyle="1" w:styleId="WW8Num5z2">
    <w:name w:val="WW8Num5z2"/>
    <w:rsid w:val="008A7DAA"/>
    <w:rPr>
      <w:rFonts w:ascii="Wingdings" w:hAnsi="Wingdings"/>
    </w:rPr>
  </w:style>
  <w:style w:type="character" w:customStyle="1" w:styleId="WW8Num6z0">
    <w:name w:val="WW8Num6z0"/>
    <w:rsid w:val="008A7DAA"/>
    <w:rPr>
      <w:sz w:val="20"/>
    </w:rPr>
  </w:style>
  <w:style w:type="character" w:customStyle="1" w:styleId="WW8Num7z0">
    <w:name w:val="WW8Num7z0"/>
    <w:rsid w:val="008A7DAA"/>
    <w:rPr>
      <w:rFonts w:ascii="Symbol" w:hAnsi="Symbol"/>
    </w:rPr>
  </w:style>
  <w:style w:type="character" w:customStyle="1" w:styleId="WW8Num7z1">
    <w:name w:val="WW8Num7z1"/>
    <w:rsid w:val="008A7DAA"/>
    <w:rPr>
      <w:rFonts w:ascii="Courier New" w:hAnsi="Courier New" w:cs="Courier New"/>
    </w:rPr>
  </w:style>
  <w:style w:type="character" w:customStyle="1" w:styleId="WW8Num7z2">
    <w:name w:val="WW8Num7z2"/>
    <w:rsid w:val="008A7DAA"/>
    <w:rPr>
      <w:rFonts w:ascii="Wingdings" w:hAnsi="Wingdings"/>
    </w:rPr>
  </w:style>
  <w:style w:type="character" w:customStyle="1" w:styleId="WW8Num8z0">
    <w:name w:val="WW8Num8z0"/>
    <w:rsid w:val="008A7DAA"/>
    <w:rPr>
      <w:rFonts w:ascii="Symbol" w:hAnsi="Symbol"/>
    </w:rPr>
  </w:style>
  <w:style w:type="character" w:customStyle="1" w:styleId="WW8Num8z1">
    <w:name w:val="WW8Num8z1"/>
    <w:rsid w:val="008A7DAA"/>
    <w:rPr>
      <w:rFonts w:ascii="Courier New" w:hAnsi="Courier New" w:cs="Courier New"/>
    </w:rPr>
  </w:style>
  <w:style w:type="character" w:customStyle="1" w:styleId="WW8Num8z2">
    <w:name w:val="WW8Num8z2"/>
    <w:rsid w:val="008A7DAA"/>
    <w:rPr>
      <w:rFonts w:ascii="Wingdings" w:hAnsi="Wingdings"/>
    </w:rPr>
  </w:style>
  <w:style w:type="character" w:customStyle="1" w:styleId="WW8Num9z0">
    <w:name w:val="WW8Num9z0"/>
    <w:rsid w:val="008A7DAA"/>
    <w:rPr>
      <w:rFonts w:ascii="Symbol" w:hAnsi="Symbol"/>
    </w:rPr>
  </w:style>
  <w:style w:type="character" w:customStyle="1" w:styleId="WW8Num10z0">
    <w:name w:val="WW8Num10z0"/>
    <w:rsid w:val="008A7DAA"/>
    <w:rPr>
      <w:rFonts w:ascii="Symbol" w:hAnsi="Symbol"/>
    </w:rPr>
  </w:style>
  <w:style w:type="character" w:customStyle="1" w:styleId="WW8Num10z1">
    <w:name w:val="WW8Num10z1"/>
    <w:rsid w:val="008A7DAA"/>
    <w:rPr>
      <w:rFonts w:ascii="Courier New" w:hAnsi="Courier New"/>
    </w:rPr>
  </w:style>
  <w:style w:type="character" w:customStyle="1" w:styleId="WW8Num10z2">
    <w:name w:val="WW8Num10z2"/>
    <w:rsid w:val="008A7DAA"/>
    <w:rPr>
      <w:rFonts w:ascii="Wingdings" w:hAnsi="Wingdings"/>
    </w:rPr>
  </w:style>
  <w:style w:type="character" w:customStyle="1" w:styleId="WW8Num12z0">
    <w:name w:val="WW8Num12z0"/>
    <w:rsid w:val="008A7DAA"/>
    <w:rPr>
      <w:rFonts w:ascii="Symbol" w:hAnsi="Symbol"/>
    </w:rPr>
  </w:style>
  <w:style w:type="character" w:customStyle="1" w:styleId="WW8Num12z1">
    <w:name w:val="WW8Num12z1"/>
    <w:rsid w:val="008A7DAA"/>
    <w:rPr>
      <w:rFonts w:ascii="Courier New" w:hAnsi="Courier New" w:cs="Courier New"/>
    </w:rPr>
  </w:style>
  <w:style w:type="character" w:customStyle="1" w:styleId="WW8Num12z2">
    <w:name w:val="WW8Num12z2"/>
    <w:rsid w:val="008A7DAA"/>
    <w:rPr>
      <w:rFonts w:ascii="Wingdings" w:hAnsi="Wingdings"/>
    </w:rPr>
  </w:style>
  <w:style w:type="character" w:customStyle="1" w:styleId="WW8NumSt1z0">
    <w:name w:val="WW8NumSt1z0"/>
    <w:rsid w:val="008A7DAA"/>
    <w:rPr>
      <w:rFonts w:ascii="Symbol" w:hAnsi="Symbol"/>
      <w:b/>
      <w:i w:val="0"/>
      <w:sz w:val="24"/>
      <w:u w:val="none"/>
    </w:rPr>
  </w:style>
  <w:style w:type="character" w:customStyle="1" w:styleId="WW8NumSt2z0">
    <w:name w:val="WW8NumSt2z0"/>
    <w:rsid w:val="008A7DAA"/>
    <w:rPr>
      <w:rFonts w:ascii="Symbol" w:hAnsi="Symbol"/>
    </w:rPr>
  </w:style>
  <w:style w:type="character" w:customStyle="1" w:styleId="WW8NumSt3z0">
    <w:name w:val="WW8NumSt3z0"/>
    <w:rsid w:val="008A7DAA"/>
    <w:rPr>
      <w:rFonts w:ascii="Symbol" w:hAnsi="Symbol"/>
      <w:b/>
      <w:i w:val="0"/>
      <w:sz w:val="26"/>
      <w:u w:val="none"/>
    </w:rPr>
  </w:style>
  <w:style w:type="character" w:customStyle="1" w:styleId="WW-Fontepargpadro">
    <w:name w:val="WW-Fonte parág. padrão"/>
    <w:rsid w:val="008A7DAA"/>
  </w:style>
  <w:style w:type="character" w:styleId="Nmerodepgina">
    <w:name w:val="page number"/>
    <w:basedOn w:val="WW-Fontepargpadro"/>
    <w:rsid w:val="008A7DAA"/>
  </w:style>
  <w:style w:type="character" w:styleId="Hyperlink">
    <w:name w:val="Hyperlink"/>
    <w:basedOn w:val="WW-Fontepargpadro"/>
    <w:rsid w:val="008A7DAA"/>
    <w:rPr>
      <w:color w:val="0000FF"/>
      <w:u w:val="single"/>
    </w:rPr>
  </w:style>
  <w:style w:type="character" w:styleId="HiperlinkVisitado">
    <w:name w:val="FollowedHyperlink"/>
    <w:basedOn w:val="WW-Fontepargpadro"/>
    <w:rsid w:val="008A7DAA"/>
    <w:rPr>
      <w:color w:val="800080"/>
      <w:u w:val="single"/>
    </w:rPr>
  </w:style>
  <w:style w:type="character" w:customStyle="1" w:styleId="Marcadores">
    <w:name w:val="Marcadores"/>
    <w:rsid w:val="008A7DAA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8A7DAA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rsid w:val="008A7DAA"/>
    <w:pPr>
      <w:spacing w:after="120"/>
    </w:pPr>
  </w:style>
  <w:style w:type="paragraph" w:styleId="Lista">
    <w:name w:val="List"/>
    <w:basedOn w:val="Corpodetexto"/>
    <w:rsid w:val="008A7DAA"/>
  </w:style>
  <w:style w:type="paragraph" w:customStyle="1" w:styleId="Legenda1">
    <w:name w:val="Legenda1"/>
    <w:basedOn w:val="Normal"/>
    <w:rsid w:val="008A7DA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8A7DAA"/>
    <w:pPr>
      <w:suppressLineNumbers/>
    </w:pPr>
  </w:style>
  <w:style w:type="paragraph" w:styleId="Cabealho">
    <w:name w:val="header"/>
    <w:basedOn w:val="Normal"/>
    <w:rsid w:val="008A7DA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7DAA"/>
    <w:pPr>
      <w:tabs>
        <w:tab w:val="center" w:pos="4320"/>
        <w:tab w:val="right" w:pos="8640"/>
      </w:tabs>
    </w:pPr>
  </w:style>
  <w:style w:type="paragraph" w:customStyle="1" w:styleId="Item1Negrito">
    <w:name w:val="Item1 Negrito"/>
    <w:basedOn w:val="Normal"/>
    <w:autoRedefine/>
    <w:rsid w:val="0081206C"/>
    <w:pPr>
      <w:tabs>
        <w:tab w:val="left" w:pos="360"/>
      </w:tabs>
      <w:suppressAutoHyphens w:val="0"/>
      <w:jc w:val="both"/>
    </w:pPr>
    <w:rPr>
      <w:rFonts w:ascii="Calibri" w:hAnsi="Calibri" w:cs="Arial"/>
      <w:caps/>
      <w:sz w:val="24"/>
      <w:szCs w:val="24"/>
      <w:lang w:eastAsia="pt-BR"/>
    </w:rPr>
  </w:style>
  <w:style w:type="character" w:customStyle="1" w:styleId="infotextn1">
    <w:name w:val="infotextn1"/>
    <w:basedOn w:val="Fontepargpadro"/>
    <w:rsid w:val="00ED450C"/>
    <w:rPr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explainminip">
    <w:name w:val="explainminip"/>
    <w:basedOn w:val="Fontepargpadro"/>
    <w:rsid w:val="006D0BA3"/>
  </w:style>
  <w:style w:type="paragraph" w:styleId="Textodebalo">
    <w:name w:val="Balloon Text"/>
    <w:basedOn w:val="Normal"/>
    <w:semiHidden/>
    <w:rsid w:val="003F034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856CE"/>
    <w:rPr>
      <w:b/>
      <w:bCs/>
    </w:rPr>
  </w:style>
  <w:style w:type="paragraph" w:styleId="NormalWeb">
    <w:name w:val="Normal (Web)"/>
    <w:basedOn w:val="Normal"/>
    <w:uiPriority w:val="99"/>
    <w:unhideWhenUsed/>
    <w:rsid w:val="002856CE"/>
    <w:pPr>
      <w:suppressAutoHyphens w:val="0"/>
      <w:spacing w:before="100" w:beforeAutospacing="1" w:after="225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16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667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layd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C8E47-5397-456B-AC0D-A521F377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Marcos Fasoli Travi				          				            01</vt:lpstr>
    </vt:vector>
  </TitlesOfParts>
  <Company>Braskem</Company>
  <LinksUpToDate>false</LinksUpToDate>
  <CharactersWithSpaces>7032</CharactersWithSpaces>
  <SharedDoc>false</SharedDoc>
  <HLinks>
    <vt:vector size="6" baseType="variant">
      <vt:variant>
        <vt:i4>5439544</vt:i4>
      </vt:variant>
      <vt:variant>
        <vt:i4>0</vt:i4>
      </vt:variant>
      <vt:variant>
        <vt:i4>0</vt:i4>
      </vt:variant>
      <vt:variant>
        <vt:i4>5</vt:i4>
      </vt:variant>
      <vt:variant>
        <vt:lpwstr>mailto:alessandra.zancanaro@hotmail.com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Fasoli Travi				          				            01</dc:title>
  <dc:creator>alessz01</dc:creator>
  <cp:lastModifiedBy>Laydner</cp:lastModifiedBy>
  <cp:revision>13</cp:revision>
  <cp:lastPrinted>2010-07-09T11:23:00Z</cp:lastPrinted>
  <dcterms:created xsi:type="dcterms:W3CDTF">2015-10-02T15:30:00Z</dcterms:created>
  <dcterms:modified xsi:type="dcterms:W3CDTF">2016-01-15T18:42:00Z</dcterms:modified>
</cp:coreProperties>
</file>