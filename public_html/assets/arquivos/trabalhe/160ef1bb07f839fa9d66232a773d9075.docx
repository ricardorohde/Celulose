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1626" w:rsidRDefault="001161A7">
      <w:pPr>
        <w:rPr>
          <w:rFonts w:ascii="Arial Narrow" w:hAnsi="Arial Narrow" w:cs="Arial Narrow"/>
          <w:b/>
          <w:i/>
          <w:sz w:val="26"/>
          <w:szCs w:val="26"/>
          <w:u w:val="single"/>
        </w:rPr>
      </w:pPr>
      <w:r w:rsidRPr="001161A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20.2pt;margin-top:-1.5pt;width:9.4pt;height:19.15pt;z-index:251657728;mso-wrap-distance-left:9.05pt;mso-wrap-distance-right:9.05pt" stroked="f">
            <v:fill opacity="0" color2="black"/>
            <v:textbox inset="0,0,0,0">
              <w:txbxContent>
                <w:p w:rsidR="00F41626" w:rsidRDefault="00F41626">
                  <w:pPr>
                    <w:rPr>
                      <w:color w:val="000000"/>
                      <w:sz w:val="26"/>
                      <w:szCs w:val="26"/>
                      <w:lang w:val="en-US"/>
                    </w:rPr>
                  </w:pPr>
                </w:p>
              </w:txbxContent>
            </v:textbox>
          </v:shape>
        </w:pict>
      </w:r>
      <w:r w:rsidR="00F41626">
        <w:rPr>
          <w:rFonts w:ascii="Arial" w:hAnsi="Arial" w:cs="Arial"/>
          <w:b/>
          <w:i/>
          <w:sz w:val="26"/>
          <w:szCs w:val="26"/>
          <w:u w:val="single"/>
        </w:rPr>
        <w:t>Leandro de Azevedo Alves</w:t>
      </w:r>
    </w:p>
    <w:p w:rsidR="00F41626" w:rsidRDefault="00F41626">
      <w:pPr>
        <w:rPr>
          <w:rFonts w:ascii="Arial Narrow" w:hAnsi="Arial Narrow" w:cs="Arial Narrow"/>
          <w:b/>
          <w:i/>
          <w:sz w:val="26"/>
          <w:szCs w:val="26"/>
          <w:u w:val="single"/>
        </w:rPr>
      </w:pPr>
    </w:p>
    <w:p w:rsidR="00F41626" w:rsidRDefault="001161A7">
      <w:pPr>
        <w:rPr>
          <w:rFonts w:ascii="Arial Narrow" w:hAnsi="Arial Narrow" w:cs="Arial Narrow"/>
          <w:b/>
          <w:i/>
          <w:sz w:val="24"/>
          <w:u w:val="single"/>
        </w:rPr>
      </w:pPr>
      <w:r w:rsidRPr="001161A7">
        <w:pict>
          <v:shape id="_x0000_s1026" type="#_x0000_t202" style="position:absolute;margin-left:-3.5pt;margin-top:.05pt;width:357.7pt;height:146.35pt;z-index:251656704;mso-wrap-distance-left:0;mso-wrap-distance-right:7.05pt" stroked="f">
            <v:fill opacity="0" color2="black"/>
            <v:textbox inset="0,0,0,0">
              <w:txbxContent>
                <w:tbl>
                  <w:tblPr>
                    <w:tblW w:w="0" w:type="auto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5315"/>
                    <w:gridCol w:w="1843"/>
                  </w:tblGrid>
                  <w:tr w:rsidR="00F41626">
                    <w:tc>
                      <w:tcPr>
                        <w:tcW w:w="5315" w:type="dxa"/>
                        <w:shd w:val="clear" w:color="auto" w:fill="auto"/>
                      </w:tcPr>
                      <w:p w:rsidR="00F41626" w:rsidRDefault="00F41626">
                        <w:pPr>
                          <w:pStyle w:val="Ttulo8"/>
                          <w:snapToGrid w:val="0"/>
                          <w:jc w:val="left"/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</w:pPr>
                      </w:p>
                      <w:p w:rsidR="00F41626" w:rsidRDefault="00F41626">
                        <w:pPr>
                          <w:pStyle w:val="Ttulo8"/>
                          <w:jc w:val="left"/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  <w:t>Rua Rebouças, 478 - Zona Nova</w:t>
                        </w:r>
                      </w:p>
                      <w:p w:rsidR="00F41626" w:rsidRDefault="00F41626">
                        <w:pPr>
                          <w:pStyle w:val="Ttulo8"/>
                          <w:jc w:val="left"/>
                        </w:pPr>
                        <w:proofErr w:type="spellStart"/>
                        <w:r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  <w:t>Tramandaí</w:t>
                        </w:r>
                        <w:proofErr w:type="spellEnd"/>
                        <w:r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  <w:t>/RS – CEP - 95590-000</w:t>
                        </w:r>
                      </w:p>
                      <w:p w:rsidR="00F41626" w:rsidRDefault="00F41626"/>
                    </w:tc>
                    <w:tc>
                      <w:tcPr>
                        <w:tcW w:w="1843" w:type="dxa"/>
                        <w:shd w:val="clear" w:color="auto" w:fill="auto"/>
                      </w:tcPr>
                      <w:p w:rsidR="00F41626" w:rsidRDefault="00F41626">
                        <w:pPr>
                          <w:pStyle w:val="Ttulo8"/>
                          <w:snapToGrid w:val="0"/>
                          <w:jc w:val="right"/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</w:pPr>
                      </w:p>
                      <w:p w:rsidR="00F41626" w:rsidRDefault="00F41626">
                        <w:pPr>
                          <w:pStyle w:val="Ttulo8"/>
                          <w:jc w:val="right"/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  <w:t>Brasileiro</w:t>
                        </w:r>
                      </w:p>
                      <w:p w:rsidR="00F41626" w:rsidRDefault="00F41626">
                        <w:pPr>
                          <w:pStyle w:val="Ttulo8"/>
                          <w:jc w:val="righ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 w:val="0"/>
                            <w:color w:val="auto"/>
                            <w:sz w:val="26"/>
                            <w:szCs w:val="26"/>
                          </w:rPr>
                          <w:t>Solteiro</w:t>
                        </w:r>
                      </w:p>
                      <w:p w:rsidR="00F41626" w:rsidRDefault="00C44CF1">
                        <w:pPr>
                          <w:jc w:val="right"/>
                        </w:pP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41</w:t>
                        </w:r>
                        <w:r w:rsidR="00F4162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 xml:space="preserve"> anos</w:t>
                        </w:r>
                      </w:p>
                      <w:p w:rsidR="00F41626" w:rsidRDefault="00F41626"/>
                    </w:tc>
                  </w:tr>
                  <w:tr w:rsidR="00F41626">
                    <w:tc>
                      <w:tcPr>
                        <w:tcW w:w="5315" w:type="dxa"/>
                        <w:shd w:val="clear" w:color="auto" w:fill="auto"/>
                      </w:tcPr>
                      <w:p w:rsidR="00F41626" w:rsidRDefault="00F41626">
                        <w:pPr>
                          <w:ind w:right="-471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Fone: (51) 9732 - 3895</w:t>
                        </w:r>
                      </w:p>
                      <w:p w:rsidR="00F41626" w:rsidRDefault="00F41626">
                        <w:pPr>
                          <w:ind w:right="-471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 xml:space="preserve">          </w:t>
                        </w:r>
                        <w:r w:rsidR="00A30DC0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(51) 8511 - 7253</w:t>
                        </w:r>
                      </w:p>
                      <w:p w:rsidR="00F41626" w:rsidRDefault="00F41626">
                        <w:pPr>
                          <w:ind w:right="-471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(51) 3684 - 3339</w:t>
                        </w:r>
                      </w:p>
                      <w:p w:rsidR="00F41626" w:rsidRDefault="00F41626">
                        <w:pPr>
                          <w:ind w:right="-471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E-mail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 xml:space="preserve">: </w:t>
                        </w:r>
                        <w:hyperlink r:id="rId5" w:history="1">
                          <w:r>
                            <w:rPr>
                              <w:rStyle w:val="Hyperlink"/>
                              <w:rFonts w:ascii="Arial" w:hAnsi="Arial"/>
                            </w:rPr>
                            <w:t>letramanda@gmail.com</w:t>
                          </w:r>
                        </w:hyperlink>
                      </w:p>
                      <w:p w:rsidR="00F41626" w:rsidRDefault="00F41626">
                        <w:pPr>
                          <w:ind w:right="-471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843" w:type="dxa"/>
                        <w:shd w:val="clear" w:color="auto" w:fill="auto"/>
                      </w:tcPr>
                      <w:p w:rsidR="00F41626" w:rsidRDefault="00F41626">
                        <w:pPr>
                          <w:snapToGrid w:val="0"/>
                          <w:jc w:val="right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F41626" w:rsidRDefault="00F41626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  <w:r w:rsidR="00A17BDE">
        <w:rPr>
          <w:noProof/>
          <w:lang w:eastAsia="pt-BR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111760</wp:posOffset>
            </wp:positionV>
            <wp:extent cx="1050290" cy="1358265"/>
            <wp:effectExtent l="1905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358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626">
        <w:rPr>
          <w:rFonts w:ascii="Arial Narrow" w:hAnsi="Arial Narrow" w:cs="Arial Narrow"/>
          <w:sz w:val="26"/>
          <w:szCs w:val="26"/>
        </w:rPr>
        <w:br/>
      </w:r>
    </w:p>
    <w:p w:rsidR="00F41626" w:rsidRDefault="00F41626">
      <w:pPr>
        <w:rPr>
          <w:rFonts w:ascii="Arial Narrow" w:hAnsi="Arial Narrow" w:cs="Arial Narrow"/>
          <w:b/>
          <w:i/>
          <w:sz w:val="24"/>
          <w:u w:val="single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i/>
          <w:sz w:val="24"/>
        </w:rPr>
      </w:pPr>
    </w:p>
    <w:p w:rsidR="00F41626" w:rsidRDefault="00F41626">
      <w:pPr>
        <w:jc w:val="both"/>
        <w:rPr>
          <w:rFonts w:ascii="Arial Narrow" w:hAnsi="Arial Narrow" w:cs="Arial Narrow"/>
          <w:i/>
          <w:sz w:val="24"/>
        </w:rPr>
      </w:pPr>
      <w:r>
        <w:rPr>
          <w:rFonts w:ascii="Arial" w:hAnsi="Arial" w:cs="Arial"/>
          <w:b/>
          <w:i/>
          <w:sz w:val="24"/>
          <w:u w:val="single"/>
        </w:rPr>
        <w:t>Objetivo:</w:t>
      </w:r>
      <w:r>
        <w:rPr>
          <w:rFonts w:ascii="Arial Narrow" w:hAnsi="Arial Narrow" w:cs="Arial Narrow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Desenvolver atividades profissionais com responsabilidade, trabalhar e colaborar</w:t>
      </w:r>
      <w:proofErr w:type="gramStart"/>
      <w:r>
        <w:rPr>
          <w:rFonts w:ascii="Arial" w:hAnsi="Arial" w:cs="Arial"/>
          <w:i/>
          <w:sz w:val="24"/>
        </w:rPr>
        <w:t xml:space="preserve">  </w:t>
      </w:r>
      <w:proofErr w:type="gramEnd"/>
      <w:r>
        <w:rPr>
          <w:rFonts w:ascii="Arial" w:hAnsi="Arial" w:cs="Arial"/>
          <w:i/>
          <w:sz w:val="24"/>
        </w:rPr>
        <w:t xml:space="preserve">para o crescimento da empresa, estando disposto a vivenciar novos desafios e experiências. </w:t>
      </w:r>
      <w:r>
        <w:rPr>
          <w:rFonts w:ascii="Arial Narrow" w:hAnsi="Arial Narrow" w:cs="Arial Narrow"/>
          <w:i/>
          <w:sz w:val="24"/>
        </w:rPr>
        <w:t xml:space="preserve">                                                                  </w:t>
      </w:r>
    </w:p>
    <w:p w:rsidR="00F41626" w:rsidRDefault="00F41626">
      <w:pPr>
        <w:jc w:val="both"/>
        <w:rPr>
          <w:rFonts w:ascii="Arial Narrow" w:hAnsi="Arial Narrow" w:cs="Arial Narrow"/>
          <w:i/>
          <w:sz w:val="24"/>
        </w:rPr>
      </w:pPr>
    </w:p>
    <w:p w:rsidR="00F41626" w:rsidRDefault="00F41626">
      <w:pPr>
        <w:rPr>
          <w:rFonts w:ascii="Arial Narrow" w:hAnsi="Arial Narrow" w:cs="Arial Narrow"/>
          <w:b/>
          <w:i/>
          <w:sz w:val="24"/>
          <w:u w:val="single"/>
        </w:rPr>
      </w:pPr>
    </w:p>
    <w:p w:rsidR="00F41626" w:rsidRDefault="00F41626">
      <w:pPr>
        <w:rPr>
          <w:rFonts w:ascii="Arial" w:hAnsi="Arial" w:cs="Arial"/>
          <w:i/>
        </w:rPr>
      </w:pPr>
      <w:r>
        <w:rPr>
          <w:rFonts w:ascii="Arial" w:hAnsi="Arial" w:cs="Arial"/>
          <w:b/>
          <w:i/>
          <w:sz w:val="24"/>
          <w:u w:val="single"/>
        </w:rPr>
        <w:t>Síntese das Qualificações</w:t>
      </w:r>
    </w:p>
    <w:p w:rsidR="00F41626" w:rsidRDefault="00F41626">
      <w:pPr>
        <w:pStyle w:val="Corpodetexto31"/>
        <w:spacing w:line="240" w:lineRule="auto"/>
        <w:jc w:val="both"/>
        <w:rPr>
          <w:i/>
        </w:rPr>
      </w:pPr>
      <w:r>
        <w:rPr>
          <w:rFonts w:ascii="Arial" w:hAnsi="Arial" w:cs="Arial"/>
          <w:i/>
        </w:rPr>
        <w:t>Profissional experiente em rotinas administrativas e contábeis, domínio em informática.</w:t>
      </w:r>
    </w:p>
    <w:p w:rsidR="00F41626" w:rsidRDefault="00F41626">
      <w:pPr>
        <w:pStyle w:val="Corpodetexto31"/>
        <w:spacing w:line="240" w:lineRule="auto"/>
        <w:jc w:val="both"/>
        <w:rPr>
          <w:i/>
        </w:rPr>
      </w:pPr>
    </w:p>
    <w:p w:rsidR="00F41626" w:rsidRDefault="00F41626">
      <w:pPr>
        <w:spacing w:before="120"/>
        <w:rPr>
          <w:rFonts w:ascii="Arial" w:hAnsi="Arial" w:cs="Arial"/>
          <w:i/>
        </w:rPr>
      </w:pPr>
      <w:r>
        <w:rPr>
          <w:rFonts w:ascii="Arial" w:hAnsi="Arial" w:cs="Arial"/>
          <w:b/>
          <w:i/>
          <w:sz w:val="24"/>
          <w:u w:val="single"/>
        </w:rPr>
        <w:t>Características Pessoais</w:t>
      </w:r>
    </w:p>
    <w:p w:rsidR="00F41626" w:rsidRDefault="00F41626">
      <w:pPr>
        <w:pStyle w:val="Corpodetexto31"/>
        <w:spacing w:line="240" w:lineRule="auto"/>
        <w:jc w:val="both"/>
        <w:rPr>
          <w:b/>
          <w:i/>
          <w:u w:val="single"/>
        </w:rPr>
      </w:pPr>
      <w:r>
        <w:rPr>
          <w:rFonts w:ascii="Arial" w:hAnsi="Arial" w:cs="Arial"/>
          <w:i/>
        </w:rPr>
        <w:t xml:space="preserve">Pró-ativo e responsável. Possui capacidade para aprendizagem, para assimilar tarefas, e facilidade para trabalhar tanto em equipe, quanto individualmente. Ótimo relacionamento interpessoal. Dinâmico, comunicativo, flexível, pontual e organizado. </w:t>
      </w:r>
    </w:p>
    <w:p w:rsidR="00F41626" w:rsidRDefault="00F41626">
      <w:pPr>
        <w:spacing w:before="120"/>
        <w:rPr>
          <w:rFonts w:ascii="Arial Narrow" w:hAnsi="Arial Narrow" w:cs="Arial Narrow"/>
          <w:b/>
          <w:i/>
          <w:sz w:val="24"/>
          <w:u w:val="single"/>
        </w:rPr>
      </w:pPr>
    </w:p>
    <w:p w:rsidR="00F41626" w:rsidRDefault="00F41626">
      <w:pPr>
        <w:spacing w:before="12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 w:val="24"/>
          <w:u w:val="single"/>
        </w:rPr>
        <w:t>Formação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Ensino Médio - Técnico em Contabilidade -1991- </w:t>
      </w:r>
      <w:proofErr w:type="gramStart"/>
      <w:r>
        <w:rPr>
          <w:rFonts w:ascii="Arial" w:hAnsi="Arial" w:cs="Arial"/>
          <w:i/>
          <w:szCs w:val="24"/>
        </w:rPr>
        <w:t>I.E.</w:t>
      </w:r>
      <w:proofErr w:type="gramEnd"/>
      <w:r>
        <w:rPr>
          <w:rFonts w:ascii="Arial" w:hAnsi="Arial" w:cs="Arial"/>
          <w:i/>
          <w:szCs w:val="24"/>
        </w:rPr>
        <w:t xml:space="preserve">E Barão de </w:t>
      </w:r>
      <w:proofErr w:type="spellStart"/>
      <w:r>
        <w:rPr>
          <w:rFonts w:ascii="Arial" w:hAnsi="Arial" w:cs="Arial"/>
          <w:i/>
          <w:szCs w:val="24"/>
        </w:rPr>
        <w:t>Tramandaí</w:t>
      </w:r>
      <w:proofErr w:type="spellEnd"/>
    </w:p>
    <w:p w:rsidR="00F41626" w:rsidRDefault="00F41626">
      <w:pPr>
        <w:pStyle w:val="Corpodetexto31"/>
        <w:spacing w:line="240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hAnsi="Arial" w:cs="Arial"/>
          <w:i/>
          <w:szCs w:val="24"/>
        </w:rPr>
        <w:t>Curso em Técnico de Segurança do Trabalho 2009</w:t>
      </w:r>
      <w:proofErr w:type="gramStart"/>
      <w:r>
        <w:rPr>
          <w:rFonts w:ascii="Arial" w:hAnsi="Arial" w:cs="Arial"/>
          <w:i/>
          <w:szCs w:val="24"/>
        </w:rPr>
        <w:t xml:space="preserve">  </w:t>
      </w:r>
      <w:proofErr w:type="gramEnd"/>
      <w:r>
        <w:rPr>
          <w:rFonts w:ascii="Arial" w:hAnsi="Arial" w:cs="Arial"/>
          <w:i/>
          <w:szCs w:val="24"/>
        </w:rPr>
        <w:t xml:space="preserve">Faculdade </w:t>
      </w:r>
      <w:proofErr w:type="spellStart"/>
      <w:r>
        <w:rPr>
          <w:rFonts w:ascii="Arial" w:hAnsi="Arial" w:cs="Arial"/>
          <w:i/>
          <w:szCs w:val="24"/>
        </w:rPr>
        <w:t>Cenecista</w:t>
      </w:r>
      <w:proofErr w:type="spellEnd"/>
      <w:r>
        <w:rPr>
          <w:rFonts w:ascii="Arial" w:hAnsi="Arial" w:cs="Arial"/>
          <w:i/>
          <w:szCs w:val="24"/>
        </w:rPr>
        <w:t xml:space="preserve"> de Osório - FACOS</w:t>
      </w: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</w:t>
      </w: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i/>
          <w:sz w:val="18"/>
          <w:szCs w:val="18"/>
        </w:rPr>
      </w:pP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  <w:u w:val="single"/>
        </w:rPr>
        <w:t>Estágio</w:t>
      </w: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WGS Serviços e Soluções Técnicas Ltda. (2009)</w:t>
      </w: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Cs w:val="24"/>
        </w:rPr>
        <w:t>Local: TRANSPETRO - Terminal Almirante Soares Dutra (TEDUT) – Osório/RS.</w:t>
      </w: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i/>
          <w:sz w:val="20"/>
        </w:rPr>
      </w:pPr>
    </w:p>
    <w:p w:rsidR="00F41626" w:rsidRDefault="00F41626">
      <w:pPr>
        <w:pStyle w:val="Corpodetexto31"/>
        <w:spacing w:line="240" w:lineRule="auto"/>
        <w:jc w:val="both"/>
        <w:rPr>
          <w:i/>
        </w:rPr>
      </w:pP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i/>
          <w:u w:val="single"/>
        </w:rPr>
        <w:t>Informática</w:t>
      </w:r>
    </w:p>
    <w:p w:rsidR="00F41626" w:rsidRDefault="00F41626">
      <w:pPr>
        <w:pStyle w:val="Corpodetexto31"/>
        <w:spacing w:line="240" w:lineRule="auto"/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i/>
        </w:rPr>
        <w:t xml:space="preserve">Domínio nos aplicativos Windows, Word, Excel, Power </w:t>
      </w:r>
      <w:proofErr w:type="spellStart"/>
      <w:r>
        <w:rPr>
          <w:rFonts w:ascii="Arial" w:hAnsi="Arial" w:cs="Arial"/>
          <w:i/>
        </w:rPr>
        <w:t>Point</w:t>
      </w:r>
      <w:proofErr w:type="spellEnd"/>
      <w:r>
        <w:rPr>
          <w:rFonts w:ascii="Arial" w:hAnsi="Arial" w:cs="Arial"/>
          <w:i/>
        </w:rPr>
        <w:t xml:space="preserve"> e Explorer.</w:t>
      </w:r>
    </w:p>
    <w:p w:rsidR="00F41626" w:rsidRDefault="00F41626">
      <w:pPr>
        <w:spacing w:before="120"/>
        <w:rPr>
          <w:rFonts w:ascii="Arial" w:hAnsi="Arial" w:cs="Arial"/>
          <w:b/>
          <w:i/>
          <w:sz w:val="24"/>
          <w:u w:val="single"/>
        </w:rPr>
      </w:pPr>
    </w:p>
    <w:p w:rsidR="00F41626" w:rsidRDefault="00F41626">
      <w:pPr>
        <w:spacing w:before="120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Cursos</w:t>
      </w:r>
    </w:p>
    <w:p w:rsidR="00F41626" w:rsidRDefault="00F41626">
      <w:pPr>
        <w:spacing w:before="120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t xml:space="preserve">12° Encontro dos Técnicos de Segurança do Trabalho do </w:t>
      </w:r>
      <w:proofErr w:type="spellStart"/>
      <w:proofErr w:type="gramStart"/>
      <w:r>
        <w:rPr>
          <w:rFonts w:ascii="Arial" w:hAnsi="Arial" w:cs="Arial"/>
          <w:i/>
          <w:sz w:val="24"/>
          <w:u w:val="single"/>
        </w:rPr>
        <w:t>Rs</w:t>
      </w:r>
      <w:proofErr w:type="spellEnd"/>
      <w:proofErr w:type="gramEnd"/>
      <w:r>
        <w:rPr>
          <w:rFonts w:ascii="Arial" w:hAnsi="Arial" w:cs="Arial"/>
          <w:i/>
          <w:sz w:val="24"/>
          <w:u w:val="single"/>
        </w:rPr>
        <w:t xml:space="preserve"> (PUC-RS)</w:t>
      </w:r>
    </w:p>
    <w:p w:rsidR="00F41626" w:rsidRDefault="00F41626">
      <w:pPr>
        <w:spacing w:before="120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t>22/07/07</w:t>
      </w:r>
      <w:proofErr w:type="gramStart"/>
      <w:r>
        <w:rPr>
          <w:rFonts w:ascii="Arial" w:hAnsi="Arial" w:cs="Arial"/>
          <w:i/>
          <w:sz w:val="24"/>
          <w:u w:val="single"/>
        </w:rPr>
        <w:t xml:space="preserve">  </w:t>
      </w:r>
      <w:proofErr w:type="gramEnd"/>
      <w:r>
        <w:rPr>
          <w:rFonts w:ascii="Arial" w:hAnsi="Arial" w:cs="Arial"/>
          <w:i/>
          <w:sz w:val="24"/>
          <w:u w:val="single"/>
        </w:rPr>
        <w:t>8 H</w:t>
      </w:r>
    </w:p>
    <w:p w:rsidR="00F41626" w:rsidRDefault="00F41626">
      <w:pPr>
        <w:spacing w:before="120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t>1° Semana Interna de Prevenção de Acidentes de Trabalho – SIPAT</w:t>
      </w:r>
      <w:proofErr w:type="gramStart"/>
      <w:r>
        <w:rPr>
          <w:rFonts w:ascii="Arial" w:hAnsi="Arial" w:cs="Arial"/>
          <w:i/>
          <w:sz w:val="24"/>
          <w:u w:val="single"/>
        </w:rPr>
        <w:t xml:space="preserve">  </w:t>
      </w:r>
      <w:proofErr w:type="gramEnd"/>
      <w:r>
        <w:rPr>
          <w:rFonts w:ascii="Arial" w:hAnsi="Arial" w:cs="Arial"/>
          <w:i/>
          <w:sz w:val="24"/>
          <w:u w:val="single"/>
        </w:rPr>
        <w:t>( FACOS)</w:t>
      </w:r>
    </w:p>
    <w:p w:rsidR="00F41626" w:rsidRDefault="00F41626">
      <w:pPr>
        <w:spacing w:before="120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t>26/11/07 a 30/11/07</w:t>
      </w:r>
      <w:proofErr w:type="gramStart"/>
      <w:r>
        <w:rPr>
          <w:rFonts w:ascii="Arial" w:hAnsi="Arial" w:cs="Arial"/>
          <w:i/>
          <w:sz w:val="24"/>
          <w:u w:val="single"/>
        </w:rPr>
        <w:t xml:space="preserve">    </w:t>
      </w:r>
      <w:proofErr w:type="gramEnd"/>
      <w:r>
        <w:rPr>
          <w:rFonts w:ascii="Arial" w:hAnsi="Arial" w:cs="Arial"/>
          <w:i/>
          <w:sz w:val="24"/>
          <w:u w:val="single"/>
        </w:rPr>
        <w:t>20 H</w:t>
      </w:r>
    </w:p>
    <w:p w:rsidR="00F41626" w:rsidRDefault="00F41626">
      <w:pPr>
        <w:spacing w:before="120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t>Curso de Gestão Ambiental para Profissionais de Segurança do Trabalho (</w:t>
      </w:r>
      <w:proofErr w:type="spellStart"/>
      <w:r>
        <w:rPr>
          <w:rFonts w:ascii="Arial" w:hAnsi="Arial" w:cs="Arial"/>
          <w:i/>
          <w:sz w:val="24"/>
          <w:u w:val="single"/>
        </w:rPr>
        <w:t>Multiamb</w:t>
      </w:r>
      <w:proofErr w:type="spellEnd"/>
      <w:r>
        <w:rPr>
          <w:rFonts w:ascii="Arial" w:hAnsi="Arial" w:cs="Arial"/>
          <w:i/>
          <w:sz w:val="24"/>
          <w:u w:val="single"/>
        </w:rPr>
        <w:t>)</w:t>
      </w:r>
    </w:p>
    <w:p w:rsidR="00F41626" w:rsidRDefault="00F41626">
      <w:pPr>
        <w:spacing w:before="120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t>07/06/08 e 14/06/08</w:t>
      </w:r>
      <w:proofErr w:type="gramStart"/>
      <w:r>
        <w:rPr>
          <w:rFonts w:ascii="Arial" w:hAnsi="Arial" w:cs="Arial"/>
          <w:i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i/>
          <w:sz w:val="24"/>
          <w:u w:val="single"/>
        </w:rPr>
        <w:t>16 H</w:t>
      </w:r>
    </w:p>
    <w:p w:rsidR="00F41626" w:rsidRDefault="00F41626">
      <w:pPr>
        <w:spacing w:before="120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sz w:val="24"/>
          <w:u w:val="single"/>
        </w:rPr>
        <w:t xml:space="preserve">Curso de Higiene e </w:t>
      </w:r>
      <w:proofErr w:type="spellStart"/>
      <w:r>
        <w:rPr>
          <w:rFonts w:ascii="Arial" w:hAnsi="Arial" w:cs="Arial"/>
          <w:i/>
          <w:sz w:val="24"/>
          <w:u w:val="single"/>
        </w:rPr>
        <w:t>Seguraça</w:t>
      </w:r>
      <w:proofErr w:type="spellEnd"/>
      <w:r>
        <w:rPr>
          <w:rFonts w:ascii="Arial" w:hAnsi="Arial" w:cs="Arial"/>
          <w:i/>
          <w:sz w:val="24"/>
          <w:u w:val="single"/>
        </w:rPr>
        <w:t xml:space="preserve"> (SENAI) finalizado em</w:t>
      </w:r>
      <w:proofErr w:type="gramStart"/>
      <w:r>
        <w:rPr>
          <w:rFonts w:ascii="Arial" w:hAnsi="Arial" w:cs="Arial"/>
          <w:i/>
          <w:sz w:val="24"/>
          <w:u w:val="single"/>
        </w:rPr>
        <w:t xml:space="preserve">  </w:t>
      </w:r>
      <w:proofErr w:type="gramEnd"/>
      <w:r>
        <w:rPr>
          <w:rFonts w:ascii="Arial" w:hAnsi="Arial" w:cs="Arial"/>
          <w:i/>
          <w:sz w:val="24"/>
          <w:u w:val="single"/>
        </w:rPr>
        <w:t>07/05/2013  20</w:t>
      </w:r>
      <w:r w:rsidR="002C555B">
        <w:rPr>
          <w:rFonts w:ascii="Arial" w:hAnsi="Arial" w:cs="Arial"/>
          <w:i/>
          <w:sz w:val="24"/>
          <w:u w:val="single"/>
        </w:rPr>
        <w:t xml:space="preserve"> </w:t>
      </w:r>
      <w:r>
        <w:rPr>
          <w:rFonts w:ascii="Arial" w:hAnsi="Arial" w:cs="Arial"/>
          <w:i/>
          <w:sz w:val="24"/>
          <w:u w:val="single"/>
        </w:rPr>
        <w:t>H</w:t>
      </w:r>
    </w:p>
    <w:p w:rsidR="00F41626" w:rsidRDefault="00F41626">
      <w:pPr>
        <w:ind w:left="420"/>
        <w:jc w:val="both"/>
        <w:rPr>
          <w:rFonts w:ascii="Arial" w:hAnsi="Arial" w:cs="Arial"/>
          <w:i/>
          <w:u w:val="single"/>
        </w:rPr>
      </w:pPr>
    </w:p>
    <w:p w:rsidR="00F41626" w:rsidRDefault="00F41626">
      <w:pPr>
        <w:pStyle w:val="Corpodetexto31"/>
        <w:spacing w:line="240" w:lineRule="auto"/>
        <w:rPr>
          <w:rFonts w:ascii="Arial" w:hAnsi="Arial" w:cs="Arial"/>
          <w:b/>
          <w:i/>
          <w:u w:val="single"/>
        </w:rPr>
      </w:pPr>
    </w:p>
    <w:p w:rsidR="00F41626" w:rsidRDefault="00F41626">
      <w:pPr>
        <w:pStyle w:val="Corpodetexto31"/>
        <w:spacing w:line="240" w:lineRule="auto"/>
        <w:rPr>
          <w:rFonts w:ascii="Arial" w:hAnsi="Arial" w:cs="Arial"/>
          <w:b/>
          <w:i/>
          <w:u w:val="single"/>
        </w:rPr>
      </w:pPr>
    </w:p>
    <w:p w:rsidR="00F41626" w:rsidRDefault="00F41626">
      <w:pPr>
        <w:pStyle w:val="Corpodetexto31"/>
        <w:spacing w:line="240" w:lineRule="auto"/>
        <w:rPr>
          <w:rFonts w:ascii="Arial" w:hAnsi="Arial" w:cs="Arial"/>
          <w:b/>
          <w:i/>
          <w:u w:val="single"/>
        </w:rPr>
      </w:pP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b/>
          <w:i/>
          <w:u w:val="single"/>
        </w:rPr>
        <w:t xml:space="preserve">Desenvolvimento da Carreira Profissional  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</w:rPr>
      </w:pP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</w:rPr>
      </w:pPr>
    </w:p>
    <w:p w:rsidR="00A30DC0" w:rsidRDefault="00A30DC0">
      <w:pPr>
        <w:pStyle w:val="Corpodetexto31"/>
        <w:spacing w:line="240" w:lineRule="aut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Personal</w:t>
      </w:r>
      <w:proofErr w:type="spellEnd"/>
      <w:r>
        <w:rPr>
          <w:rFonts w:ascii="Arial" w:hAnsi="Arial" w:cs="Arial"/>
          <w:i/>
          <w:iCs/>
        </w:rPr>
        <w:t xml:space="preserve"> Congelados</w:t>
      </w:r>
    </w:p>
    <w:p w:rsidR="00A30DC0" w:rsidRDefault="00415ABF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Ano: 2014 </w:t>
      </w:r>
      <w:r w:rsidR="00B82DE4">
        <w:rPr>
          <w:rFonts w:ascii="Arial" w:hAnsi="Arial" w:cs="Arial"/>
          <w:i/>
          <w:iCs/>
        </w:rPr>
        <w:t>e 2015</w:t>
      </w:r>
    </w:p>
    <w:p w:rsidR="00A30DC0" w:rsidRDefault="00A30DC0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Cargo: Motorista</w:t>
      </w:r>
    </w:p>
    <w:p w:rsidR="00A30DC0" w:rsidRDefault="00B151B2" w:rsidP="00B151B2">
      <w:pPr>
        <w:pStyle w:val="Corpodetexto31"/>
        <w:tabs>
          <w:tab w:val="left" w:pos="7095"/>
        </w:tabs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Medclinic</w:t>
      </w:r>
      <w:proofErr w:type="spellEnd"/>
    </w:p>
    <w:p w:rsidR="00B82DE4" w:rsidRDefault="00B82DE4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Ano: 2013 e 2014</w:t>
      </w:r>
    </w:p>
    <w:p w:rsidR="00B82DE4" w:rsidRDefault="00B82DE4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Cargo: Contínuo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Du </w:t>
      </w:r>
      <w:proofErr w:type="spellStart"/>
      <w:r>
        <w:rPr>
          <w:rFonts w:ascii="Arial" w:hAnsi="Arial" w:cs="Arial"/>
          <w:i/>
          <w:iCs/>
        </w:rPr>
        <w:t>Primu</w:t>
      </w:r>
      <w:proofErr w:type="spellEnd"/>
      <w:r>
        <w:rPr>
          <w:rFonts w:ascii="Arial" w:hAnsi="Arial" w:cs="Arial"/>
          <w:i/>
          <w:iCs/>
        </w:rPr>
        <w:t xml:space="preserve"> Distribuidora de Bebidas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Ano: 2013 e 2014</w:t>
      </w:r>
    </w:p>
    <w:p w:rsidR="00F41626" w:rsidRDefault="00B82DE4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Cargo: Motorista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iCs/>
        </w:rPr>
      </w:pP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Prefeitura Municipal de </w:t>
      </w:r>
      <w:proofErr w:type="spellStart"/>
      <w:r>
        <w:rPr>
          <w:rFonts w:ascii="Arial" w:hAnsi="Arial" w:cs="Arial"/>
          <w:i/>
          <w:iCs/>
        </w:rPr>
        <w:t>Tramandaí</w:t>
      </w:r>
      <w:proofErr w:type="spellEnd"/>
      <w:r>
        <w:rPr>
          <w:rFonts w:ascii="Arial" w:hAnsi="Arial" w:cs="Arial"/>
          <w:i/>
          <w:iCs/>
        </w:rPr>
        <w:t>/RS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Futura Saúde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Ano: 2011 e 2012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  <w:iCs/>
        </w:rPr>
        <w:t>Cargo: Agente de Combate a Dengue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</w:rPr>
      </w:pP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Central de Patologia S/C</w:t>
      </w:r>
    </w:p>
    <w:p w:rsidR="00F41626" w:rsidRDefault="00F41626">
      <w:pPr>
        <w:pStyle w:val="Corpodetexto31"/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Ano: 2005 a 2011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Cargo: Auxiliar Administrativo e Contínuo</w:t>
      </w:r>
    </w:p>
    <w:p w:rsidR="00F41626" w:rsidRDefault="00F41626">
      <w:pPr>
        <w:spacing w:before="120"/>
        <w:rPr>
          <w:rFonts w:ascii="Arial" w:hAnsi="Arial" w:cs="Arial"/>
          <w:i/>
          <w:sz w:val="24"/>
        </w:rPr>
      </w:pPr>
    </w:p>
    <w:p w:rsidR="00F41626" w:rsidRDefault="00F41626">
      <w:pPr>
        <w:spacing w:before="1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Organizações VS &amp; VS </w:t>
      </w:r>
      <w:proofErr w:type="spellStart"/>
      <w:r>
        <w:rPr>
          <w:rFonts w:ascii="Arial" w:hAnsi="Arial" w:cs="Arial"/>
          <w:i/>
          <w:sz w:val="24"/>
        </w:rPr>
        <w:t>Ltda</w:t>
      </w:r>
      <w:proofErr w:type="spellEnd"/>
      <w:r>
        <w:rPr>
          <w:rFonts w:ascii="Arial" w:hAnsi="Arial" w:cs="Arial"/>
          <w:i/>
          <w:sz w:val="24"/>
        </w:rPr>
        <w:br/>
        <w:t>Ano: 2003 e 2004</w:t>
      </w:r>
    </w:p>
    <w:p w:rsidR="00F41626" w:rsidRDefault="00F4162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Cargo: </w:t>
      </w:r>
      <w:proofErr w:type="spellStart"/>
      <w:r>
        <w:rPr>
          <w:rFonts w:ascii="Arial" w:hAnsi="Arial" w:cs="Arial"/>
          <w:i/>
          <w:sz w:val="24"/>
        </w:rPr>
        <w:t>Repositor</w:t>
      </w:r>
      <w:proofErr w:type="spellEnd"/>
      <w:r>
        <w:rPr>
          <w:rFonts w:ascii="Arial" w:hAnsi="Arial" w:cs="Arial"/>
          <w:i/>
          <w:sz w:val="24"/>
        </w:rPr>
        <w:t xml:space="preserve"> de Estoque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Técnico Contábil Autônomo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Ano: 1996 a 2000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Tecorsul</w:t>
      </w:r>
      <w:proofErr w:type="spellEnd"/>
      <w:r>
        <w:rPr>
          <w:rFonts w:ascii="Arial" w:hAnsi="Arial" w:cs="Arial"/>
          <w:i/>
          <w:sz w:val="24"/>
        </w:rPr>
        <w:t xml:space="preserve"> Eletricidade e Serviços </w:t>
      </w:r>
      <w:proofErr w:type="spellStart"/>
      <w:r>
        <w:rPr>
          <w:rFonts w:ascii="Arial" w:hAnsi="Arial" w:cs="Arial"/>
          <w:i/>
          <w:sz w:val="24"/>
        </w:rPr>
        <w:t>Ltda</w:t>
      </w:r>
      <w:proofErr w:type="spellEnd"/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Ano: 1993 e 1994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Cargo: </w:t>
      </w:r>
      <w:proofErr w:type="spellStart"/>
      <w:r>
        <w:rPr>
          <w:rFonts w:ascii="Arial" w:hAnsi="Arial" w:cs="Arial"/>
          <w:i/>
          <w:sz w:val="24"/>
        </w:rPr>
        <w:t>Leiturista</w:t>
      </w:r>
      <w:proofErr w:type="spellEnd"/>
    </w:p>
    <w:p w:rsidR="00F41626" w:rsidRDefault="00F41626">
      <w:pPr>
        <w:jc w:val="both"/>
        <w:rPr>
          <w:rFonts w:ascii="Arial" w:hAnsi="Arial" w:cs="Arial"/>
          <w:i/>
          <w:sz w:val="24"/>
        </w:rPr>
      </w:pP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Padilha &amp; Padilha Empreendimentos e Participações </w:t>
      </w:r>
      <w:proofErr w:type="spellStart"/>
      <w:r>
        <w:rPr>
          <w:rFonts w:ascii="Arial" w:hAnsi="Arial" w:cs="Arial"/>
          <w:i/>
          <w:sz w:val="24"/>
        </w:rPr>
        <w:t>Ltda</w:t>
      </w:r>
      <w:proofErr w:type="spellEnd"/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Ano: 1991 e 1992 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Cargo: Serviços Gerais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Juraci da Rosa Oliveira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Ano: 1991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Cargo: Contínuo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Gofesa</w:t>
      </w:r>
      <w:proofErr w:type="spellEnd"/>
      <w:r>
        <w:rPr>
          <w:rFonts w:ascii="Arial" w:hAnsi="Arial" w:cs="Arial"/>
          <w:i/>
          <w:sz w:val="24"/>
        </w:rPr>
        <w:t xml:space="preserve"> Empresa Gráfica </w:t>
      </w:r>
      <w:proofErr w:type="spellStart"/>
      <w:r>
        <w:rPr>
          <w:rFonts w:ascii="Arial" w:hAnsi="Arial" w:cs="Arial"/>
          <w:i/>
          <w:sz w:val="24"/>
        </w:rPr>
        <w:t>Ltda</w:t>
      </w:r>
      <w:proofErr w:type="spellEnd"/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Ano: 1990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Cargo: Contínuo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João de Deus Lima &amp; Cia </w:t>
      </w:r>
      <w:proofErr w:type="spellStart"/>
      <w:r>
        <w:rPr>
          <w:rFonts w:ascii="Arial" w:hAnsi="Arial" w:cs="Arial"/>
          <w:i/>
          <w:sz w:val="24"/>
        </w:rPr>
        <w:t>Ltda</w:t>
      </w:r>
      <w:proofErr w:type="spellEnd"/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Ano: 1990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Cargo: Balconista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i/>
          <w:sz w:val="24"/>
        </w:rPr>
        <w:t>Supermercados Real</w:t>
      </w:r>
      <w:proofErr w:type="gramEnd"/>
      <w:r>
        <w:rPr>
          <w:rFonts w:ascii="Arial" w:hAnsi="Arial" w:cs="Arial"/>
          <w:i/>
          <w:sz w:val="24"/>
        </w:rPr>
        <w:t xml:space="preserve"> S/A</w:t>
      </w:r>
    </w:p>
    <w:p w:rsidR="00F41626" w:rsidRDefault="00F41626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Ano: 1988 e 1989</w:t>
      </w:r>
    </w:p>
    <w:p w:rsidR="00F41626" w:rsidRDefault="00F41626">
      <w:pPr>
        <w:jc w:val="both"/>
        <w:rPr>
          <w:rFonts w:ascii="Arial Narrow" w:hAnsi="Arial Narrow" w:cs="Arial Narrow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Cargo: Empacotador</w:t>
      </w:r>
    </w:p>
    <w:p w:rsidR="00F41626" w:rsidRDefault="00F41626">
      <w:pPr>
        <w:jc w:val="both"/>
        <w:rPr>
          <w:rFonts w:ascii="Arial Narrow" w:hAnsi="Arial Narrow" w:cs="Arial Narrow"/>
          <w:i/>
          <w:sz w:val="24"/>
        </w:rPr>
      </w:pPr>
    </w:p>
    <w:p w:rsidR="00F41626" w:rsidRDefault="00F41626">
      <w:pPr>
        <w:rPr>
          <w:rFonts w:ascii="Arial" w:hAnsi="Arial" w:cs="Arial"/>
          <w:b/>
          <w:i/>
          <w:sz w:val="24"/>
          <w:u w:val="single"/>
        </w:rPr>
      </w:pPr>
    </w:p>
    <w:p w:rsidR="00F41626" w:rsidRDefault="00F41626">
      <w:pPr>
        <w:rPr>
          <w:rFonts w:ascii="Arial" w:hAnsi="Arial" w:cs="Arial"/>
          <w:b/>
          <w:i/>
          <w:sz w:val="24"/>
          <w:u w:val="single"/>
        </w:rPr>
      </w:pPr>
    </w:p>
    <w:p w:rsidR="00F41626" w:rsidRDefault="00F41626">
      <w:pPr>
        <w:rPr>
          <w:rFonts w:ascii="Arial" w:hAnsi="Arial" w:cs="Arial"/>
          <w:b/>
          <w:i/>
          <w:sz w:val="24"/>
          <w:u w:val="single"/>
        </w:rPr>
      </w:pPr>
    </w:p>
    <w:p w:rsidR="00F41626" w:rsidRDefault="00F41626">
      <w:pPr>
        <w:rPr>
          <w:rFonts w:ascii="Arial" w:hAnsi="Arial" w:cs="Arial"/>
          <w:b/>
          <w:i/>
          <w:sz w:val="24"/>
          <w:u w:val="single"/>
        </w:rPr>
      </w:pPr>
    </w:p>
    <w:p w:rsidR="00F41626" w:rsidRDefault="00F41626">
      <w:pPr>
        <w:rPr>
          <w:rFonts w:ascii="Arial Narrow" w:hAnsi="Arial Narrow" w:cs="Arial Narrow"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Informações adicionais</w:t>
      </w:r>
    </w:p>
    <w:p w:rsidR="00F41626" w:rsidRDefault="00F41626">
      <w:pPr>
        <w:rPr>
          <w:rFonts w:ascii="Arial Narrow" w:hAnsi="Arial Narrow" w:cs="Arial Narrow"/>
          <w:i/>
          <w:sz w:val="24"/>
          <w:u w:val="single"/>
        </w:rPr>
      </w:pPr>
    </w:p>
    <w:p w:rsidR="00F41626" w:rsidRDefault="00F41626">
      <w:pPr>
        <w:numPr>
          <w:ilvl w:val="0"/>
          <w:numId w:val="3"/>
        </w:numPr>
        <w:tabs>
          <w:tab w:val="left" w:pos="780"/>
        </w:tabs>
        <w:ind w:left="777" w:hanging="357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Técnico em Contabilidade </w:t>
      </w:r>
    </w:p>
    <w:p w:rsidR="00F41626" w:rsidRDefault="00F41626">
      <w:pPr>
        <w:numPr>
          <w:ilvl w:val="0"/>
          <w:numId w:val="3"/>
        </w:numPr>
        <w:tabs>
          <w:tab w:val="left" w:pos="780"/>
        </w:tabs>
        <w:ind w:left="777" w:hanging="357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Curso de Marinheiro Auxiliar de Convés</w:t>
      </w:r>
    </w:p>
    <w:p w:rsidR="00F41626" w:rsidRDefault="00F41626">
      <w:pPr>
        <w:numPr>
          <w:ilvl w:val="0"/>
          <w:numId w:val="3"/>
        </w:numPr>
        <w:tabs>
          <w:tab w:val="left" w:pos="780"/>
        </w:tabs>
        <w:ind w:left="777" w:hanging="357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Técnico de Segurança do Trabalho</w:t>
      </w:r>
    </w:p>
    <w:p w:rsidR="00F41626" w:rsidRDefault="00F41626">
      <w:pPr>
        <w:numPr>
          <w:ilvl w:val="0"/>
          <w:numId w:val="3"/>
        </w:numPr>
        <w:tabs>
          <w:tab w:val="left" w:pos="780"/>
        </w:tabs>
        <w:ind w:left="777" w:hanging="357"/>
        <w:jc w:val="both"/>
        <w:rPr>
          <w:rFonts w:ascii="Arial Narrow" w:hAnsi="Arial Narrow" w:cs="Arial Narrow"/>
          <w:i/>
          <w:sz w:val="24"/>
        </w:rPr>
      </w:pPr>
      <w:r>
        <w:rPr>
          <w:rFonts w:ascii="Arial" w:hAnsi="Arial" w:cs="Arial"/>
          <w:i/>
          <w:sz w:val="24"/>
        </w:rPr>
        <w:t>Estágio Curricular na Empresa WGS</w:t>
      </w:r>
    </w:p>
    <w:p w:rsidR="00F41626" w:rsidRDefault="00F41626">
      <w:pPr>
        <w:rPr>
          <w:rFonts w:ascii="Arial Narrow" w:hAnsi="Arial Narrow" w:cs="Arial Narrow"/>
          <w:i/>
          <w:sz w:val="24"/>
        </w:rPr>
      </w:pPr>
    </w:p>
    <w:p w:rsidR="00F41626" w:rsidRDefault="00F41626">
      <w:pPr>
        <w:rPr>
          <w:rFonts w:ascii="Arial Narrow" w:hAnsi="Arial Narrow" w:cs="Arial Narrow"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Referências profissionais</w:t>
      </w:r>
      <w:r>
        <w:rPr>
          <w:rFonts w:ascii="Arial" w:hAnsi="Arial" w:cs="Arial"/>
          <w:i/>
          <w:sz w:val="24"/>
          <w:u w:val="single"/>
        </w:rPr>
        <w:t>:</w:t>
      </w:r>
    </w:p>
    <w:p w:rsidR="00F41626" w:rsidRDefault="00F41626">
      <w:pPr>
        <w:rPr>
          <w:rFonts w:ascii="Arial Narrow" w:hAnsi="Arial Narrow" w:cs="Arial Narrow"/>
          <w:i/>
          <w:sz w:val="24"/>
          <w:u w:val="single"/>
        </w:rPr>
      </w:pPr>
    </w:p>
    <w:p w:rsidR="00F41626" w:rsidRDefault="00F41626">
      <w:pPr>
        <w:numPr>
          <w:ilvl w:val="0"/>
          <w:numId w:val="3"/>
        </w:numPr>
        <w:tabs>
          <w:tab w:val="left" w:pos="780"/>
        </w:tabs>
        <w:ind w:left="777" w:hanging="357"/>
        <w:jc w:val="both"/>
        <w:rPr>
          <w:rFonts w:ascii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Ricardo </w:t>
      </w:r>
      <w:proofErr w:type="spellStart"/>
      <w:r>
        <w:rPr>
          <w:rFonts w:ascii="Arial" w:hAnsi="Arial" w:cs="Arial"/>
          <w:i/>
          <w:sz w:val="24"/>
        </w:rPr>
        <w:t>Billo</w:t>
      </w:r>
      <w:proofErr w:type="spellEnd"/>
      <w:r>
        <w:rPr>
          <w:rFonts w:ascii="Arial" w:hAnsi="Arial" w:cs="Arial"/>
          <w:i/>
          <w:sz w:val="24"/>
        </w:rPr>
        <w:t xml:space="preserve"> da Silva (</w:t>
      </w:r>
      <w:proofErr w:type="spellStart"/>
      <w:r>
        <w:rPr>
          <w:rFonts w:ascii="Arial" w:hAnsi="Arial" w:cs="Arial"/>
          <w:i/>
          <w:sz w:val="24"/>
        </w:rPr>
        <w:t>Medclinic</w:t>
      </w:r>
      <w:proofErr w:type="spellEnd"/>
      <w:r>
        <w:rPr>
          <w:rFonts w:ascii="Arial" w:hAnsi="Arial" w:cs="Arial"/>
          <w:i/>
          <w:sz w:val="24"/>
        </w:rPr>
        <w:t>)                   (51) 9954-2202</w:t>
      </w:r>
    </w:p>
    <w:p w:rsidR="00F41626" w:rsidRDefault="00F41626">
      <w:pPr>
        <w:numPr>
          <w:ilvl w:val="0"/>
          <w:numId w:val="3"/>
        </w:numPr>
        <w:tabs>
          <w:tab w:val="left" w:pos="780"/>
        </w:tabs>
        <w:ind w:left="777" w:hanging="357"/>
        <w:jc w:val="both"/>
      </w:pPr>
      <w:r>
        <w:rPr>
          <w:rFonts w:ascii="Arial" w:hAnsi="Arial" w:cs="Arial"/>
          <w:i/>
          <w:sz w:val="24"/>
        </w:rPr>
        <w:t xml:space="preserve">Eduardo </w:t>
      </w:r>
      <w:proofErr w:type="spellStart"/>
      <w:r>
        <w:rPr>
          <w:rFonts w:ascii="Arial" w:hAnsi="Arial" w:cs="Arial"/>
          <w:i/>
          <w:sz w:val="24"/>
        </w:rPr>
        <w:t>Lanziotti</w:t>
      </w:r>
      <w:proofErr w:type="spellEnd"/>
      <w:r>
        <w:rPr>
          <w:rFonts w:ascii="Arial" w:hAnsi="Arial" w:cs="Arial"/>
          <w:i/>
          <w:sz w:val="24"/>
        </w:rPr>
        <w:t xml:space="preserve"> (Petrobras)</w:t>
      </w:r>
      <w:proofErr w:type="gramStart"/>
      <w:r>
        <w:rPr>
          <w:rFonts w:ascii="Arial" w:hAnsi="Arial" w:cs="Arial"/>
          <w:i/>
          <w:sz w:val="24"/>
        </w:rPr>
        <w:t xml:space="preserve">   </w:t>
      </w:r>
      <w:proofErr w:type="gramEnd"/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       (51) 8294-7540</w:t>
      </w:r>
    </w:p>
    <w:sectPr w:rsidR="00F41626" w:rsidSect="00F72314">
      <w:pgSz w:w="11906" w:h="16838"/>
      <w:pgMar w:top="851" w:right="1134" w:bottom="709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uptialScript">
    <w:charset w:val="00"/>
    <w:family w:val="roman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AA667D"/>
    <w:rsid w:val="001161A7"/>
    <w:rsid w:val="002C555B"/>
    <w:rsid w:val="002E6844"/>
    <w:rsid w:val="00415ABF"/>
    <w:rsid w:val="00A17BDE"/>
    <w:rsid w:val="00A30DC0"/>
    <w:rsid w:val="00A965E3"/>
    <w:rsid w:val="00AA667D"/>
    <w:rsid w:val="00B151B2"/>
    <w:rsid w:val="00B82DE4"/>
    <w:rsid w:val="00C44CF1"/>
    <w:rsid w:val="00F41626"/>
    <w:rsid w:val="00F72314"/>
    <w:rsid w:val="00F97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14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F72314"/>
    <w:pPr>
      <w:keepNext/>
      <w:tabs>
        <w:tab w:val="num" w:pos="0"/>
      </w:tabs>
      <w:ind w:left="432" w:hanging="432"/>
      <w:jc w:val="center"/>
      <w:outlineLvl w:val="0"/>
    </w:pPr>
    <w:rPr>
      <w:b/>
      <w:i/>
      <w:sz w:val="24"/>
      <w:u w:val="thick"/>
    </w:rPr>
  </w:style>
  <w:style w:type="paragraph" w:styleId="Ttulo2">
    <w:name w:val="heading 2"/>
    <w:basedOn w:val="Normal"/>
    <w:next w:val="Normal"/>
    <w:qFormat/>
    <w:rsid w:val="00F72314"/>
    <w:pPr>
      <w:keepNext/>
      <w:tabs>
        <w:tab w:val="num" w:pos="0"/>
      </w:tabs>
      <w:ind w:left="576" w:hanging="576"/>
      <w:jc w:val="center"/>
      <w:outlineLvl w:val="1"/>
    </w:pPr>
    <w:rPr>
      <w:rFonts w:ascii="System" w:hAnsi="System" w:cs="System"/>
      <w:b/>
      <w:u w:val="single"/>
    </w:rPr>
  </w:style>
  <w:style w:type="paragraph" w:styleId="Ttulo3">
    <w:name w:val="heading 3"/>
    <w:basedOn w:val="Normal"/>
    <w:next w:val="Normal"/>
    <w:qFormat/>
    <w:rsid w:val="00F72314"/>
    <w:pPr>
      <w:keepNext/>
      <w:tabs>
        <w:tab w:val="num" w:pos="0"/>
      </w:tabs>
      <w:ind w:left="720" w:hanging="720"/>
      <w:jc w:val="both"/>
      <w:outlineLvl w:val="2"/>
    </w:pPr>
    <w:rPr>
      <w:rFonts w:ascii="System" w:hAnsi="System" w:cs="System"/>
      <w:b/>
      <w:sz w:val="28"/>
    </w:rPr>
  </w:style>
  <w:style w:type="paragraph" w:styleId="Ttulo4">
    <w:name w:val="heading 4"/>
    <w:basedOn w:val="Normal"/>
    <w:next w:val="Normal"/>
    <w:qFormat/>
    <w:rsid w:val="00F72314"/>
    <w:pPr>
      <w:keepNext/>
      <w:tabs>
        <w:tab w:val="num" w:pos="0"/>
      </w:tabs>
      <w:ind w:left="864" w:hanging="864"/>
      <w:jc w:val="both"/>
      <w:outlineLvl w:val="3"/>
    </w:pPr>
    <w:rPr>
      <w:rFonts w:ascii="Arial" w:hAnsi="Arial" w:cs="Arial"/>
      <w:sz w:val="28"/>
    </w:rPr>
  </w:style>
  <w:style w:type="paragraph" w:styleId="Ttulo5">
    <w:name w:val="heading 5"/>
    <w:basedOn w:val="Normal"/>
    <w:next w:val="Normal"/>
    <w:qFormat/>
    <w:rsid w:val="00F72314"/>
    <w:pPr>
      <w:keepNext/>
      <w:tabs>
        <w:tab w:val="num" w:pos="0"/>
      </w:tabs>
      <w:ind w:left="1008" w:hanging="1008"/>
      <w:jc w:val="center"/>
      <w:outlineLvl w:val="4"/>
    </w:pPr>
    <w:rPr>
      <w:rFonts w:ascii="Verdana" w:hAnsi="Verdana" w:cs="Verdana"/>
      <w:b/>
      <w:sz w:val="28"/>
    </w:rPr>
  </w:style>
  <w:style w:type="paragraph" w:styleId="Ttulo6">
    <w:name w:val="heading 6"/>
    <w:basedOn w:val="Normal"/>
    <w:next w:val="Normal"/>
    <w:qFormat/>
    <w:rsid w:val="00F72314"/>
    <w:pPr>
      <w:keepNext/>
      <w:tabs>
        <w:tab w:val="num" w:pos="0"/>
      </w:tabs>
      <w:ind w:left="1152" w:hanging="1152"/>
      <w:jc w:val="center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rsid w:val="00F72314"/>
    <w:pPr>
      <w:keepNext/>
      <w:tabs>
        <w:tab w:val="num" w:pos="0"/>
      </w:tabs>
      <w:ind w:left="1296" w:hanging="1296"/>
      <w:jc w:val="center"/>
      <w:outlineLvl w:val="6"/>
    </w:pPr>
    <w:rPr>
      <w:b/>
      <w:i/>
      <w:sz w:val="28"/>
      <w:u w:val="double"/>
    </w:rPr>
  </w:style>
  <w:style w:type="paragraph" w:styleId="Ttulo8">
    <w:name w:val="heading 8"/>
    <w:basedOn w:val="Normal"/>
    <w:next w:val="Normal"/>
    <w:qFormat/>
    <w:rsid w:val="00F72314"/>
    <w:pPr>
      <w:keepNext/>
      <w:tabs>
        <w:tab w:val="num" w:pos="0"/>
      </w:tabs>
      <w:ind w:left="1440" w:hanging="1440"/>
      <w:jc w:val="center"/>
      <w:outlineLvl w:val="7"/>
    </w:pPr>
    <w:rPr>
      <w:b/>
      <w:i/>
      <w:color w:val="000080"/>
      <w:sz w:val="28"/>
    </w:rPr>
  </w:style>
  <w:style w:type="paragraph" w:styleId="Ttulo9">
    <w:name w:val="heading 9"/>
    <w:basedOn w:val="Normal"/>
    <w:next w:val="Normal"/>
    <w:qFormat/>
    <w:rsid w:val="00F72314"/>
    <w:pPr>
      <w:keepNext/>
      <w:shd w:val="clear" w:color="auto" w:fill="F2F2F8"/>
      <w:tabs>
        <w:tab w:val="num" w:pos="0"/>
      </w:tabs>
      <w:ind w:left="1584" w:hanging="1584"/>
      <w:jc w:val="center"/>
      <w:outlineLvl w:val="8"/>
    </w:pPr>
    <w:rPr>
      <w:rFonts w:ascii="Arial" w:hAnsi="Arial" w:cs="Arial"/>
      <w:b/>
      <w:color w:val="0000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F72314"/>
    <w:rPr>
      <w:rFonts w:ascii="Symbol" w:hAnsi="Symbol" w:cs="Symbol"/>
    </w:rPr>
  </w:style>
  <w:style w:type="character" w:customStyle="1" w:styleId="WW8Num3z0">
    <w:name w:val="WW8Num3z0"/>
    <w:rsid w:val="00F72314"/>
    <w:rPr>
      <w:rFonts w:ascii="Symbol" w:hAnsi="Symbol" w:cs="Symbol"/>
    </w:rPr>
  </w:style>
  <w:style w:type="character" w:customStyle="1" w:styleId="Absatz-Standardschriftart">
    <w:name w:val="Absatz-Standardschriftart"/>
    <w:rsid w:val="00F72314"/>
  </w:style>
  <w:style w:type="character" w:customStyle="1" w:styleId="WW-Absatz-Standardschriftart">
    <w:name w:val="WW-Absatz-Standardschriftart"/>
    <w:rsid w:val="00F72314"/>
  </w:style>
  <w:style w:type="character" w:customStyle="1" w:styleId="WW-Absatz-Standardschriftart1">
    <w:name w:val="WW-Absatz-Standardschriftart1"/>
    <w:rsid w:val="00F72314"/>
  </w:style>
  <w:style w:type="character" w:customStyle="1" w:styleId="WW8Num1z0">
    <w:name w:val="WW8Num1z0"/>
    <w:rsid w:val="00F72314"/>
    <w:rPr>
      <w:rFonts w:ascii="Symbol" w:hAnsi="Symbol" w:cs="Symbol"/>
    </w:rPr>
  </w:style>
  <w:style w:type="character" w:customStyle="1" w:styleId="WW8Num4z0">
    <w:name w:val="WW8Num4z0"/>
    <w:rsid w:val="00F72314"/>
    <w:rPr>
      <w:rFonts w:ascii="Symbol" w:hAnsi="Symbol" w:cs="Symbol"/>
    </w:rPr>
  </w:style>
  <w:style w:type="character" w:customStyle="1" w:styleId="WW8Num5z0">
    <w:name w:val="WW8Num5z0"/>
    <w:rsid w:val="00F72314"/>
    <w:rPr>
      <w:rFonts w:ascii="Symbol" w:hAnsi="Symbol" w:cs="Symbol"/>
    </w:rPr>
  </w:style>
  <w:style w:type="character" w:customStyle="1" w:styleId="Fontepargpadro1">
    <w:name w:val="Fonte parág. padrão1"/>
    <w:rsid w:val="00F72314"/>
  </w:style>
  <w:style w:type="character" w:styleId="Hyperlink">
    <w:name w:val="Hyperlink"/>
    <w:rsid w:val="00F72314"/>
    <w:rPr>
      <w:color w:val="0000FF"/>
      <w:u w:val="single"/>
    </w:rPr>
  </w:style>
  <w:style w:type="character" w:styleId="HiperlinkVisitado">
    <w:name w:val="FollowedHyperlink"/>
    <w:rsid w:val="00F72314"/>
    <w:rPr>
      <w:color w:val="800080"/>
      <w:u w:val="single"/>
    </w:rPr>
  </w:style>
  <w:style w:type="paragraph" w:customStyle="1" w:styleId="Ttulo10">
    <w:name w:val="Título1"/>
    <w:basedOn w:val="Normal"/>
    <w:next w:val="Corpodetexto"/>
    <w:rsid w:val="00F7231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F72314"/>
    <w:rPr>
      <w:rFonts w:ascii="NuptialScript" w:hAnsi="NuptialScript" w:cs="NuptialScript"/>
      <w:color w:val="000080"/>
      <w:sz w:val="28"/>
    </w:rPr>
  </w:style>
  <w:style w:type="paragraph" w:styleId="Lista">
    <w:name w:val="List"/>
    <w:basedOn w:val="Corpodetexto"/>
    <w:rsid w:val="00F72314"/>
    <w:rPr>
      <w:rFonts w:cs="Mangal"/>
    </w:rPr>
  </w:style>
  <w:style w:type="paragraph" w:styleId="Legenda">
    <w:name w:val="caption"/>
    <w:basedOn w:val="Normal"/>
    <w:qFormat/>
    <w:rsid w:val="00F7231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F72314"/>
    <w:pPr>
      <w:suppressLineNumbers/>
    </w:pPr>
    <w:rPr>
      <w:rFonts w:cs="Mangal"/>
    </w:rPr>
  </w:style>
  <w:style w:type="paragraph" w:styleId="Cabealho">
    <w:name w:val="header"/>
    <w:basedOn w:val="Normal"/>
    <w:rsid w:val="00F7231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72314"/>
    <w:pPr>
      <w:tabs>
        <w:tab w:val="center" w:pos="4419"/>
        <w:tab w:val="right" w:pos="8838"/>
      </w:tabs>
    </w:pPr>
  </w:style>
  <w:style w:type="paragraph" w:customStyle="1" w:styleId="Cargo">
    <w:name w:val="Cargo"/>
    <w:next w:val="Normal"/>
    <w:rsid w:val="00F72314"/>
    <w:pPr>
      <w:suppressAutoHyphens/>
      <w:spacing w:after="60" w:line="220" w:lineRule="atLeast"/>
    </w:pPr>
    <w:rPr>
      <w:rFonts w:ascii="Arial Black" w:hAnsi="Arial Black" w:cs="Arial Black"/>
      <w:spacing w:val="-10"/>
      <w:lang w:eastAsia="zh-CN"/>
    </w:rPr>
  </w:style>
  <w:style w:type="paragraph" w:customStyle="1" w:styleId="Corpodetexto21">
    <w:name w:val="Corpo de texto 21"/>
    <w:basedOn w:val="Normal"/>
    <w:rsid w:val="00F72314"/>
    <w:pPr>
      <w:spacing w:line="360" w:lineRule="auto"/>
      <w:jc w:val="both"/>
    </w:pPr>
    <w:rPr>
      <w:rFonts w:ascii="Arial" w:hAnsi="Arial" w:cs="Arial"/>
    </w:rPr>
  </w:style>
  <w:style w:type="paragraph" w:customStyle="1" w:styleId="Corpodetexto31">
    <w:name w:val="Corpo de texto 31"/>
    <w:basedOn w:val="Normal"/>
    <w:rsid w:val="00F72314"/>
    <w:pPr>
      <w:spacing w:line="360" w:lineRule="auto"/>
    </w:pPr>
    <w:rPr>
      <w:rFonts w:ascii="Arial Narrow" w:hAnsi="Arial Narrow" w:cs="Arial Narrow"/>
      <w:sz w:val="24"/>
    </w:rPr>
  </w:style>
  <w:style w:type="paragraph" w:customStyle="1" w:styleId="Ttulododocumento">
    <w:name w:val="Título do documento"/>
    <w:basedOn w:val="Normal"/>
    <w:next w:val="Normal"/>
    <w:rsid w:val="00F72314"/>
    <w:pPr>
      <w:spacing w:after="220"/>
      <w:ind w:right="-360"/>
    </w:pPr>
    <w:rPr>
      <w:spacing w:val="-20"/>
      <w:sz w:val="48"/>
    </w:rPr>
  </w:style>
  <w:style w:type="paragraph" w:customStyle="1" w:styleId="Realizaes">
    <w:name w:val="Realizações"/>
    <w:basedOn w:val="Corpodetexto"/>
    <w:rsid w:val="00F72314"/>
    <w:pPr>
      <w:tabs>
        <w:tab w:val="num" w:pos="360"/>
      </w:tabs>
      <w:spacing w:after="60" w:line="220" w:lineRule="atLeast"/>
      <w:ind w:right="-360"/>
    </w:pPr>
    <w:rPr>
      <w:rFonts w:ascii="Times New Roman" w:hAnsi="Times New Roman" w:cs="Times New Roman"/>
      <w:color w:val="auto"/>
      <w:sz w:val="20"/>
    </w:rPr>
  </w:style>
  <w:style w:type="paragraph" w:customStyle="1" w:styleId="Basedecabealho">
    <w:name w:val="Base de cabeçalho"/>
    <w:basedOn w:val="Normal"/>
    <w:rsid w:val="00F72314"/>
    <w:pPr>
      <w:ind w:right="-360"/>
    </w:pPr>
  </w:style>
  <w:style w:type="paragraph" w:customStyle="1" w:styleId="Ttulodaseo">
    <w:name w:val="Título da seção"/>
    <w:basedOn w:val="Normal"/>
    <w:next w:val="Normal"/>
    <w:rsid w:val="00F72314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pacing w:before="120" w:line="280" w:lineRule="atLeast"/>
    </w:pPr>
    <w:rPr>
      <w:rFonts w:ascii="Arial" w:hAnsi="Arial" w:cs="Arial"/>
      <w:b/>
      <w:spacing w:val="-10"/>
      <w:position w:val="7"/>
    </w:rPr>
  </w:style>
  <w:style w:type="paragraph" w:customStyle="1" w:styleId="Nomedaempresa">
    <w:name w:val="Nome da empresa"/>
    <w:basedOn w:val="Normal"/>
    <w:next w:val="Cargo"/>
    <w:rsid w:val="00F72314"/>
    <w:pPr>
      <w:tabs>
        <w:tab w:val="left" w:pos="1951"/>
        <w:tab w:val="right" w:pos="6480"/>
      </w:tabs>
      <w:spacing w:before="220" w:after="40" w:line="220" w:lineRule="atLeast"/>
      <w:ind w:left="1951" w:right="72" w:hanging="1951"/>
      <w:jc w:val="both"/>
    </w:pPr>
  </w:style>
  <w:style w:type="paragraph" w:customStyle="1" w:styleId="Contedodoquadro">
    <w:name w:val="Conteúdo do quadro"/>
    <w:basedOn w:val="Corpodetexto"/>
    <w:rsid w:val="00F72314"/>
  </w:style>
  <w:style w:type="paragraph" w:customStyle="1" w:styleId="Contedodatabela">
    <w:name w:val="Conteúdo da tabela"/>
    <w:basedOn w:val="Normal"/>
    <w:rsid w:val="00F72314"/>
    <w:pPr>
      <w:suppressLineNumbers/>
    </w:pPr>
  </w:style>
  <w:style w:type="paragraph" w:customStyle="1" w:styleId="Ttulodetabela">
    <w:name w:val="Título de tabela"/>
    <w:basedOn w:val="Contedodatabela"/>
    <w:rsid w:val="00F7231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etrama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Luciane Toldo</vt:lpstr>
    </vt:vector>
  </TitlesOfParts>
  <Company/>
  <LinksUpToDate>false</LinksUpToDate>
  <CharactersWithSpaces>2653</CharactersWithSpaces>
  <SharedDoc>false</SharedDoc>
  <HLinks>
    <vt:vector size="6" baseType="variant">
      <vt:variant>
        <vt:i4>1769526</vt:i4>
      </vt:variant>
      <vt:variant>
        <vt:i4>0</vt:i4>
      </vt:variant>
      <vt:variant>
        <vt:i4>0</vt:i4>
      </vt:variant>
      <vt:variant>
        <vt:i4>5</vt:i4>
      </vt:variant>
      <vt:variant>
        <vt:lpwstr>mailto:letramanda@gmail.com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Luciane Toldo</dc:title>
  <dc:creator>Luciane</dc:creator>
  <cp:lastModifiedBy>Airton</cp:lastModifiedBy>
  <cp:revision>6</cp:revision>
  <cp:lastPrinted>2014-07-16T14:56:00Z</cp:lastPrinted>
  <dcterms:created xsi:type="dcterms:W3CDTF">2015-03-04T15:57:00Z</dcterms:created>
  <dcterms:modified xsi:type="dcterms:W3CDTF">2015-05-12T14:31:00Z</dcterms:modified>
</cp:coreProperties>
</file>