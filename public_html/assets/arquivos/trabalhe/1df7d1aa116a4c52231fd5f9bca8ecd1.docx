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0F8" w:rsidRDefault="001E00F8">
      <w:pPr>
        <w:rPr>
          <w:rFonts w:ascii="Arial" w:hAnsi="Arial" w:cs="Arial"/>
          <w:sz w:val="20"/>
        </w:rPr>
      </w:pPr>
    </w:p>
    <w:p w:rsidR="00136DC7" w:rsidRDefault="00136DC7">
      <w:pPr>
        <w:spacing w:before="120"/>
        <w:jc w:val="center"/>
        <w:rPr>
          <w:rFonts w:ascii="Arial" w:hAnsi="Arial" w:cs="Arial"/>
          <w:b/>
          <w:sz w:val="20"/>
        </w:rPr>
      </w:pPr>
    </w:p>
    <w:p w:rsidR="00136DC7" w:rsidRDefault="00136DC7" w:rsidP="00136DC7">
      <w:pPr>
        <w:spacing w:before="120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CURRÍCULO DEPTO. FINANCEIRO / ADMINISTRATIVO</w:t>
      </w:r>
    </w:p>
    <w:p w:rsidR="00136DC7" w:rsidRDefault="00136DC7" w:rsidP="00136DC7">
      <w:pPr>
        <w:spacing w:before="120"/>
        <w:jc w:val="center"/>
        <w:rPr>
          <w:rFonts w:ascii="Arial" w:hAnsi="Arial" w:cs="Arial"/>
          <w:b/>
          <w:sz w:val="20"/>
        </w:rPr>
      </w:pPr>
    </w:p>
    <w:p w:rsidR="001E00F8" w:rsidRDefault="00136DC7">
      <w:pPr>
        <w:spacing w:before="120"/>
        <w:jc w:val="center"/>
        <w:rPr>
          <w:rFonts w:ascii="Arial" w:hAnsi="Arial" w:cs="Arial"/>
          <w:b/>
          <w:sz w:val="20"/>
        </w:rPr>
      </w:pPr>
      <w:r w:rsidRPr="00136DC7">
        <w:rPr>
          <w:rFonts w:ascii="Arial" w:hAnsi="Arial" w:cs="Arial"/>
          <w:b/>
          <w:sz w:val="20"/>
        </w:rPr>
        <w:t>FERNANDA SILVA</w:t>
      </w:r>
    </w:p>
    <w:p w:rsidR="00136DC7" w:rsidRPr="004374FD" w:rsidRDefault="00136DC7" w:rsidP="00136DC7">
      <w:pPr>
        <w:spacing w:before="120"/>
        <w:rPr>
          <w:rFonts w:ascii="Arial" w:hAnsi="Arial" w:cs="Arial"/>
          <w:b/>
          <w:spacing w:val="-4"/>
          <w:sz w:val="20"/>
        </w:rPr>
      </w:pPr>
    </w:p>
    <w:p w:rsidR="001E00F8" w:rsidRPr="004374FD" w:rsidRDefault="003B5154" w:rsidP="00136DC7">
      <w:pPr>
        <w:spacing w:before="120"/>
        <w:rPr>
          <w:rFonts w:ascii="Arial" w:hAnsi="Arial" w:cs="Arial"/>
          <w:spacing w:val="-4"/>
          <w:sz w:val="20"/>
        </w:rPr>
      </w:pPr>
      <w:r w:rsidRPr="004374FD">
        <w:rPr>
          <w:rFonts w:ascii="Arial" w:hAnsi="Arial" w:cs="Arial"/>
          <w:spacing w:val="-4"/>
          <w:sz w:val="20"/>
        </w:rPr>
        <w:t xml:space="preserve">Endereço: </w:t>
      </w:r>
      <w:r w:rsidR="00F9736B" w:rsidRPr="004374FD">
        <w:rPr>
          <w:rFonts w:ascii="Arial" w:hAnsi="Arial" w:cs="Arial"/>
          <w:spacing w:val="-4"/>
          <w:sz w:val="20"/>
        </w:rPr>
        <w:t>Nucleo F49</w:t>
      </w:r>
      <w:r w:rsidR="001E00F8" w:rsidRPr="004374FD">
        <w:rPr>
          <w:rFonts w:ascii="Arial" w:hAnsi="Arial" w:cs="Arial"/>
          <w:spacing w:val="-4"/>
          <w:sz w:val="20"/>
        </w:rPr>
        <w:t>,</w:t>
      </w:r>
      <w:r w:rsidR="001E00F8" w:rsidRPr="004374FD">
        <w:rPr>
          <w:rFonts w:ascii="Arial" w:eastAsia="Verdana" w:hAnsi="Arial" w:cs="Arial"/>
          <w:spacing w:val="-4"/>
          <w:sz w:val="20"/>
        </w:rPr>
        <w:t xml:space="preserve"> </w:t>
      </w:r>
      <w:r w:rsidR="00F9736B" w:rsidRPr="004374FD">
        <w:rPr>
          <w:rFonts w:ascii="Arial" w:hAnsi="Arial" w:cs="Arial"/>
          <w:spacing w:val="-4"/>
          <w:sz w:val="20"/>
        </w:rPr>
        <w:t>nro 35</w:t>
      </w:r>
      <w:r w:rsidR="001E00F8" w:rsidRPr="004374FD">
        <w:rPr>
          <w:rFonts w:ascii="Arial" w:eastAsia="Verdana" w:hAnsi="Arial" w:cs="Arial"/>
          <w:spacing w:val="-4"/>
          <w:sz w:val="20"/>
        </w:rPr>
        <w:t xml:space="preserve"> – </w:t>
      </w:r>
      <w:r w:rsidR="00F9736B" w:rsidRPr="004374FD">
        <w:rPr>
          <w:rFonts w:ascii="Arial" w:hAnsi="Arial" w:cs="Arial"/>
          <w:spacing w:val="-4"/>
          <w:sz w:val="20"/>
        </w:rPr>
        <w:t>Vila Piratini</w:t>
      </w:r>
      <w:r w:rsidR="001E00F8" w:rsidRPr="004374FD">
        <w:rPr>
          <w:rFonts w:ascii="Arial" w:eastAsia="Verdana" w:hAnsi="Arial" w:cs="Arial"/>
          <w:spacing w:val="-4"/>
          <w:sz w:val="20"/>
        </w:rPr>
        <w:t xml:space="preserve"> – </w:t>
      </w:r>
      <w:r w:rsidR="001E00F8" w:rsidRPr="004374FD">
        <w:rPr>
          <w:rFonts w:ascii="Arial" w:hAnsi="Arial" w:cs="Arial"/>
          <w:spacing w:val="-4"/>
          <w:sz w:val="20"/>
        </w:rPr>
        <w:t>Charqueadas/RS</w:t>
      </w:r>
    </w:p>
    <w:p w:rsidR="001E00F8" w:rsidRPr="004374FD" w:rsidRDefault="001E00F8" w:rsidP="00136DC7">
      <w:pPr>
        <w:spacing w:before="120" w:line="360" w:lineRule="auto"/>
        <w:rPr>
          <w:rFonts w:ascii="Arial" w:eastAsia="Verdana" w:hAnsi="Arial" w:cs="Arial"/>
          <w:spacing w:val="-4"/>
          <w:sz w:val="20"/>
        </w:rPr>
      </w:pPr>
      <w:r w:rsidRPr="004374FD">
        <w:rPr>
          <w:rFonts w:ascii="Arial" w:hAnsi="Arial" w:cs="Arial"/>
          <w:spacing w:val="-4"/>
          <w:sz w:val="20"/>
        </w:rPr>
        <w:t>Fone:</w:t>
      </w:r>
      <w:r w:rsidRPr="004374FD">
        <w:rPr>
          <w:rFonts w:ascii="Arial" w:eastAsia="Verdana" w:hAnsi="Arial" w:cs="Arial"/>
          <w:spacing w:val="-4"/>
          <w:sz w:val="20"/>
        </w:rPr>
        <w:t xml:space="preserve"> </w:t>
      </w:r>
      <w:r w:rsidRPr="004374FD">
        <w:rPr>
          <w:rFonts w:ascii="Arial" w:hAnsi="Arial" w:cs="Arial"/>
          <w:spacing w:val="-4"/>
          <w:sz w:val="20"/>
        </w:rPr>
        <w:t>(51)</w:t>
      </w:r>
      <w:r w:rsidRPr="004374FD">
        <w:rPr>
          <w:rFonts w:ascii="Arial" w:eastAsia="Verdana" w:hAnsi="Arial" w:cs="Arial"/>
          <w:spacing w:val="-4"/>
          <w:sz w:val="20"/>
        </w:rPr>
        <w:t xml:space="preserve"> </w:t>
      </w:r>
      <w:r w:rsidR="00136DC7">
        <w:rPr>
          <w:rFonts w:ascii="Arial" w:hAnsi="Arial" w:cs="Arial"/>
          <w:spacing w:val="-4"/>
          <w:sz w:val="20"/>
        </w:rPr>
        <w:t>9856-0546</w:t>
      </w:r>
      <w:r w:rsidRPr="004374FD">
        <w:rPr>
          <w:rFonts w:ascii="Arial" w:eastAsia="Verdana" w:hAnsi="Arial" w:cs="Arial"/>
          <w:spacing w:val="-4"/>
          <w:sz w:val="20"/>
        </w:rPr>
        <w:t xml:space="preserve">   </w:t>
      </w:r>
      <w:r w:rsidR="003B5154" w:rsidRPr="004374FD">
        <w:rPr>
          <w:rFonts w:ascii="Arial" w:eastAsia="Verdana" w:hAnsi="Arial" w:cs="Arial"/>
          <w:spacing w:val="-4"/>
          <w:sz w:val="20"/>
        </w:rPr>
        <w:t xml:space="preserve">      </w:t>
      </w:r>
      <w:r w:rsidRPr="004374FD">
        <w:rPr>
          <w:rFonts w:ascii="Arial" w:eastAsia="Verdana" w:hAnsi="Arial" w:cs="Arial"/>
          <w:spacing w:val="-4"/>
          <w:sz w:val="20"/>
        </w:rPr>
        <w:t xml:space="preserve">  </w:t>
      </w:r>
      <w:r w:rsidR="00136DC7">
        <w:rPr>
          <w:rFonts w:ascii="Arial" w:eastAsia="Verdana" w:hAnsi="Arial" w:cs="Arial"/>
          <w:spacing w:val="-4"/>
          <w:sz w:val="20"/>
        </w:rPr>
        <w:t xml:space="preserve">       </w:t>
      </w:r>
      <w:r w:rsidRPr="004374FD">
        <w:rPr>
          <w:rFonts w:ascii="Arial" w:eastAsia="Verdana" w:hAnsi="Arial" w:cs="Arial"/>
          <w:spacing w:val="-4"/>
          <w:sz w:val="20"/>
        </w:rPr>
        <w:t xml:space="preserve"> </w:t>
      </w:r>
      <w:r w:rsidRPr="004374FD">
        <w:rPr>
          <w:rFonts w:ascii="Arial" w:hAnsi="Arial" w:cs="Arial"/>
          <w:spacing w:val="-4"/>
          <w:sz w:val="20"/>
        </w:rPr>
        <w:t>Idade:</w:t>
      </w:r>
      <w:r w:rsidRPr="004374FD">
        <w:rPr>
          <w:rFonts w:ascii="Arial" w:eastAsia="Verdana" w:hAnsi="Arial" w:cs="Arial"/>
          <w:spacing w:val="-4"/>
          <w:sz w:val="20"/>
        </w:rPr>
        <w:t xml:space="preserve"> </w:t>
      </w:r>
      <w:r w:rsidR="00136DC7">
        <w:rPr>
          <w:rFonts w:ascii="Arial" w:hAnsi="Arial" w:cs="Arial"/>
          <w:spacing w:val="-4"/>
          <w:sz w:val="20"/>
        </w:rPr>
        <w:t>28</w:t>
      </w:r>
      <w:r w:rsidRPr="004374FD">
        <w:rPr>
          <w:rFonts w:ascii="Arial" w:eastAsia="Verdana" w:hAnsi="Arial" w:cs="Arial"/>
          <w:spacing w:val="-4"/>
          <w:sz w:val="20"/>
        </w:rPr>
        <w:t xml:space="preserve"> </w:t>
      </w:r>
      <w:r w:rsidRPr="004374FD">
        <w:rPr>
          <w:rFonts w:ascii="Arial" w:hAnsi="Arial" w:cs="Arial"/>
          <w:spacing w:val="-4"/>
          <w:sz w:val="20"/>
        </w:rPr>
        <w:t>anos</w:t>
      </w:r>
      <w:r w:rsidRPr="004374FD">
        <w:rPr>
          <w:rFonts w:ascii="Arial" w:eastAsia="Verdana" w:hAnsi="Arial" w:cs="Arial"/>
          <w:spacing w:val="-4"/>
          <w:sz w:val="20"/>
        </w:rPr>
        <w:t xml:space="preserve">   </w:t>
      </w:r>
    </w:p>
    <w:p w:rsidR="001E00F8" w:rsidRPr="004374FD" w:rsidRDefault="003B5154" w:rsidP="00136DC7">
      <w:pPr>
        <w:spacing w:line="360" w:lineRule="auto"/>
        <w:rPr>
          <w:rFonts w:ascii="Arial" w:hAnsi="Arial" w:cs="Arial"/>
          <w:sz w:val="20"/>
        </w:rPr>
      </w:pPr>
      <w:r w:rsidRPr="004374FD">
        <w:rPr>
          <w:rFonts w:ascii="Arial" w:hAnsi="Arial" w:cs="Arial"/>
          <w:sz w:val="20"/>
        </w:rPr>
        <w:t xml:space="preserve">E-mail: </w:t>
      </w:r>
      <w:hyperlink r:id="rId5" w:history="1">
        <w:r w:rsidR="001E00F8" w:rsidRPr="004374FD">
          <w:rPr>
            <w:rStyle w:val="Hyperlink"/>
            <w:rFonts w:ascii="Arial" w:hAnsi="Arial" w:cs="Arial"/>
            <w:sz w:val="20"/>
          </w:rPr>
          <w:t>silva.nandasilva@gmail.com</w:t>
        </w:r>
      </w:hyperlink>
    </w:p>
    <w:p w:rsidR="00787670" w:rsidRPr="004374FD" w:rsidRDefault="00787670">
      <w:pPr>
        <w:spacing w:line="360" w:lineRule="auto"/>
        <w:jc w:val="center"/>
        <w:rPr>
          <w:rFonts w:ascii="Arial" w:hAnsi="Arial" w:cs="Arial"/>
          <w:b/>
          <w:sz w:val="20"/>
        </w:rPr>
      </w:pPr>
    </w:p>
    <w:p w:rsidR="00B458BC" w:rsidRPr="004374FD" w:rsidRDefault="00B458BC" w:rsidP="00B458BC">
      <w:pPr>
        <w:spacing w:line="276" w:lineRule="auto"/>
        <w:rPr>
          <w:rFonts w:ascii="Arial" w:hAnsi="Arial" w:cs="Arial"/>
          <w:b/>
          <w:sz w:val="20"/>
        </w:rPr>
      </w:pPr>
      <w:r w:rsidRPr="004374FD">
        <w:rPr>
          <w:rFonts w:ascii="Arial" w:hAnsi="Arial" w:cs="Arial"/>
          <w:b/>
          <w:sz w:val="20"/>
        </w:rPr>
        <w:t>ESCOLARIDADE</w:t>
      </w:r>
    </w:p>
    <w:p w:rsidR="00B458BC" w:rsidRPr="004374FD" w:rsidRDefault="00B458BC" w:rsidP="00B458BC">
      <w:pPr>
        <w:spacing w:line="276" w:lineRule="auto"/>
        <w:rPr>
          <w:rFonts w:ascii="Arial" w:hAnsi="Arial" w:cs="Arial"/>
          <w:sz w:val="20"/>
        </w:rPr>
      </w:pPr>
    </w:p>
    <w:p w:rsidR="00B458BC" w:rsidRPr="004374FD" w:rsidRDefault="00B458BC" w:rsidP="00B458BC">
      <w:pPr>
        <w:spacing w:line="360" w:lineRule="auto"/>
        <w:rPr>
          <w:rFonts w:ascii="Arial" w:hAnsi="Arial" w:cs="Arial"/>
          <w:sz w:val="20"/>
        </w:rPr>
      </w:pPr>
      <w:r w:rsidRPr="004374FD">
        <w:rPr>
          <w:rFonts w:ascii="Arial" w:hAnsi="Arial" w:cs="Arial"/>
          <w:sz w:val="20"/>
        </w:rPr>
        <w:t>Ensino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Superior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em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 xml:space="preserve">Administração </w:t>
      </w:r>
    </w:p>
    <w:p w:rsidR="00B458BC" w:rsidRPr="004374FD" w:rsidRDefault="00B458BC" w:rsidP="00B458BC">
      <w:pPr>
        <w:widowControl w:val="0"/>
        <w:spacing w:line="360" w:lineRule="auto"/>
        <w:rPr>
          <w:rFonts w:ascii="Arial" w:eastAsia="Verdana" w:hAnsi="Arial" w:cs="Arial"/>
          <w:sz w:val="20"/>
        </w:rPr>
      </w:pPr>
      <w:r w:rsidRPr="004374FD">
        <w:rPr>
          <w:rFonts w:ascii="Arial" w:hAnsi="Arial" w:cs="Arial"/>
          <w:sz w:val="20"/>
        </w:rPr>
        <w:t>Instituição:</w:t>
      </w:r>
      <w:r w:rsidRPr="004374FD">
        <w:rPr>
          <w:rFonts w:ascii="Arial" w:eastAsia="Verdana" w:hAnsi="Arial" w:cs="Arial"/>
          <w:sz w:val="20"/>
        </w:rPr>
        <w:t xml:space="preserve"> </w:t>
      </w:r>
      <w:r w:rsidR="002917C7" w:rsidRPr="004374FD">
        <w:rPr>
          <w:rFonts w:ascii="Arial" w:eastAsia="Verdana" w:hAnsi="Arial" w:cs="Arial"/>
          <w:sz w:val="20"/>
        </w:rPr>
        <w:t xml:space="preserve">Centro Universitário Leonardo da Vinci - </w:t>
      </w:r>
      <w:proofErr w:type="spellStart"/>
      <w:r w:rsidR="002917C7" w:rsidRPr="004374FD">
        <w:rPr>
          <w:rFonts w:ascii="Arial" w:eastAsia="Verdana" w:hAnsi="Arial" w:cs="Arial"/>
          <w:sz w:val="20"/>
        </w:rPr>
        <w:t>Uniasselvi</w:t>
      </w:r>
      <w:proofErr w:type="spellEnd"/>
    </w:p>
    <w:p w:rsidR="00B458BC" w:rsidRPr="004374FD" w:rsidRDefault="00B458BC" w:rsidP="00B458BC">
      <w:pPr>
        <w:spacing w:line="276" w:lineRule="auto"/>
        <w:rPr>
          <w:rFonts w:ascii="Arial" w:hAnsi="Arial" w:cs="Arial"/>
          <w:sz w:val="20"/>
        </w:rPr>
      </w:pPr>
    </w:p>
    <w:p w:rsidR="00B458BC" w:rsidRPr="004374FD" w:rsidRDefault="00B458BC" w:rsidP="00B458BC">
      <w:pPr>
        <w:spacing w:line="276" w:lineRule="auto"/>
        <w:rPr>
          <w:rFonts w:ascii="Arial" w:hAnsi="Arial" w:cs="Arial"/>
          <w:sz w:val="20"/>
        </w:rPr>
      </w:pPr>
    </w:p>
    <w:p w:rsidR="00B458BC" w:rsidRPr="004374FD" w:rsidRDefault="00B458BC" w:rsidP="00B458BC">
      <w:pPr>
        <w:spacing w:line="276" w:lineRule="auto"/>
        <w:rPr>
          <w:rFonts w:ascii="Arial" w:hAnsi="Arial" w:cs="Arial"/>
          <w:b/>
          <w:sz w:val="20"/>
        </w:rPr>
      </w:pPr>
      <w:r w:rsidRPr="004374FD">
        <w:rPr>
          <w:rFonts w:ascii="Arial" w:hAnsi="Arial" w:cs="Arial"/>
          <w:b/>
          <w:sz w:val="20"/>
        </w:rPr>
        <w:t>CONHECIMENTOS</w:t>
      </w:r>
      <w:r w:rsidRPr="004374FD">
        <w:rPr>
          <w:rFonts w:ascii="Arial" w:eastAsia="Verdana" w:hAnsi="Arial" w:cs="Arial"/>
          <w:b/>
          <w:sz w:val="20"/>
        </w:rPr>
        <w:t xml:space="preserve"> </w:t>
      </w:r>
      <w:r w:rsidRPr="004374FD">
        <w:rPr>
          <w:rFonts w:ascii="Arial" w:hAnsi="Arial" w:cs="Arial"/>
          <w:b/>
          <w:sz w:val="20"/>
        </w:rPr>
        <w:t>EM</w:t>
      </w:r>
      <w:r w:rsidRPr="004374FD">
        <w:rPr>
          <w:rFonts w:ascii="Arial" w:eastAsia="Verdana" w:hAnsi="Arial" w:cs="Arial"/>
          <w:b/>
          <w:sz w:val="20"/>
        </w:rPr>
        <w:t xml:space="preserve"> </w:t>
      </w:r>
      <w:r w:rsidRPr="004374FD">
        <w:rPr>
          <w:rFonts w:ascii="Arial" w:hAnsi="Arial" w:cs="Arial"/>
          <w:b/>
          <w:sz w:val="20"/>
        </w:rPr>
        <w:t>INFORMÁTICA</w:t>
      </w:r>
    </w:p>
    <w:p w:rsidR="00B458BC" w:rsidRPr="004374FD" w:rsidRDefault="00B458BC" w:rsidP="00B458BC">
      <w:pPr>
        <w:spacing w:line="276" w:lineRule="auto"/>
        <w:rPr>
          <w:rFonts w:ascii="Arial" w:hAnsi="Arial" w:cs="Arial"/>
          <w:b/>
          <w:sz w:val="20"/>
        </w:rPr>
      </w:pPr>
    </w:p>
    <w:p w:rsidR="00B458BC" w:rsidRPr="004374FD" w:rsidRDefault="00B458BC" w:rsidP="00B458BC">
      <w:pPr>
        <w:rPr>
          <w:rFonts w:ascii="Arial" w:hAnsi="Arial" w:cs="Arial"/>
          <w:sz w:val="20"/>
          <w:lang w:val="en-US"/>
        </w:rPr>
      </w:pPr>
      <w:r w:rsidRPr="004374FD">
        <w:rPr>
          <w:rFonts w:ascii="Arial" w:hAnsi="Arial" w:cs="Arial"/>
          <w:sz w:val="20"/>
          <w:lang w:val="en-US"/>
        </w:rPr>
        <w:t>Microsoft</w:t>
      </w:r>
      <w:r w:rsidRPr="004374FD">
        <w:rPr>
          <w:rFonts w:ascii="Arial" w:eastAsia="Verdana" w:hAnsi="Arial" w:cs="Arial"/>
          <w:sz w:val="20"/>
          <w:lang w:val="en-US"/>
        </w:rPr>
        <w:t xml:space="preserve"> </w:t>
      </w:r>
      <w:r w:rsidRPr="004374FD">
        <w:rPr>
          <w:rFonts w:ascii="Arial" w:hAnsi="Arial" w:cs="Arial"/>
          <w:sz w:val="20"/>
          <w:lang w:val="en-US"/>
        </w:rPr>
        <w:t>Office</w:t>
      </w:r>
      <w:r w:rsidRPr="004374FD">
        <w:rPr>
          <w:rFonts w:ascii="Arial" w:eastAsia="Verdana" w:hAnsi="Arial" w:cs="Arial"/>
          <w:sz w:val="20"/>
          <w:lang w:val="en-US"/>
        </w:rPr>
        <w:t xml:space="preserve"> – </w:t>
      </w:r>
      <w:r w:rsidRPr="004374FD">
        <w:rPr>
          <w:rFonts w:ascii="Arial" w:hAnsi="Arial" w:cs="Arial"/>
          <w:sz w:val="20"/>
          <w:lang w:val="en-US"/>
        </w:rPr>
        <w:t>Excel,</w:t>
      </w:r>
      <w:r w:rsidRPr="004374FD">
        <w:rPr>
          <w:rFonts w:ascii="Arial" w:eastAsia="Verdana" w:hAnsi="Arial" w:cs="Arial"/>
          <w:sz w:val="20"/>
          <w:lang w:val="en-US"/>
        </w:rPr>
        <w:t xml:space="preserve"> </w:t>
      </w:r>
      <w:r w:rsidRPr="004374FD">
        <w:rPr>
          <w:rFonts w:ascii="Arial" w:hAnsi="Arial" w:cs="Arial"/>
          <w:sz w:val="20"/>
          <w:lang w:val="en-US"/>
        </w:rPr>
        <w:t>Word,</w:t>
      </w:r>
      <w:r w:rsidRPr="004374FD">
        <w:rPr>
          <w:rFonts w:ascii="Arial" w:eastAsia="Verdana" w:hAnsi="Arial" w:cs="Arial"/>
          <w:sz w:val="20"/>
          <w:lang w:val="en-US"/>
        </w:rPr>
        <w:t xml:space="preserve"> </w:t>
      </w:r>
      <w:r w:rsidRPr="004374FD">
        <w:rPr>
          <w:rFonts w:ascii="Arial" w:hAnsi="Arial" w:cs="Arial"/>
          <w:sz w:val="20"/>
          <w:lang w:val="en-US"/>
        </w:rPr>
        <w:t>Power</w:t>
      </w:r>
      <w:r w:rsidRPr="004374FD">
        <w:rPr>
          <w:rFonts w:ascii="Arial" w:eastAsia="Verdana" w:hAnsi="Arial" w:cs="Arial"/>
          <w:sz w:val="20"/>
          <w:lang w:val="en-US"/>
        </w:rPr>
        <w:t xml:space="preserve"> </w:t>
      </w:r>
      <w:r w:rsidRPr="004374FD">
        <w:rPr>
          <w:rFonts w:ascii="Arial" w:hAnsi="Arial" w:cs="Arial"/>
          <w:sz w:val="20"/>
          <w:lang w:val="en-US"/>
        </w:rPr>
        <w:t>Point,</w:t>
      </w:r>
      <w:r w:rsidRPr="004374FD">
        <w:rPr>
          <w:rFonts w:ascii="Arial" w:eastAsia="Verdana" w:hAnsi="Arial" w:cs="Arial"/>
          <w:sz w:val="20"/>
          <w:lang w:val="en-US"/>
        </w:rPr>
        <w:t xml:space="preserve"> </w:t>
      </w:r>
      <w:r w:rsidRPr="004374FD">
        <w:rPr>
          <w:rFonts w:ascii="Arial" w:hAnsi="Arial" w:cs="Arial"/>
          <w:sz w:val="20"/>
          <w:lang w:val="en-US"/>
        </w:rPr>
        <w:t>Outlook</w:t>
      </w:r>
      <w:r w:rsidR="00A07270" w:rsidRPr="004374FD">
        <w:rPr>
          <w:rFonts w:ascii="Arial" w:eastAsia="Verdana" w:hAnsi="Arial" w:cs="Arial"/>
          <w:sz w:val="20"/>
          <w:lang w:val="en-US"/>
        </w:rPr>
        <w:t>.</w:t>
      </w:r>
    </w:p>
    <w:p w:rsidR="00B458BC" w:rsidRPr="004374FD" w:rsidRDefault="00B458BC" w:rsidP="00B458BC">
      <w:pPr>
        <w:spacing w:line="360" w:lineRule="auto"/>
        <w:rPr>
          <w:rFonts w:ascii="Arial" w:hAnsi="Arial" w:cs="Arial"/>
          <w:b/>
          <w:sz w:val="20"/>
          <w:lang w:val="en-US"/>
        </w:rPr>
      </w:pPr>
    </w:p>
    <w:p w:rsidR="001E00F8" w:rsidRPr="004374FD" w:rsidRDefault="001E00F8">
      <w:pPr>
        <w:spacing w:line="276" w:lineRule="auto"/>
        <w:rPr>
          <w:rFonts w:ascii="Arial" w:hAnsi="Arial" w:cs="Arial"/>
          <w:b/>
          <w:sz w:val="20"/>
          <w:lang w:val="en-US"/>
        </w:rPr>
      </w:pPr>
    </w:p>
    <w:p w:rsidR="001E00F8" w:rsidRPr="004374FD" w:rsidRDefault="001E00F8">
      <w:pPr>
        <w:spacing w:line="276" w:lineRule="auto"/>
        <w:rPr>
          <w:rFonts w:ascii="Arial" w:hAnsi="Arial" w:cs="Arial"/>
          <w:b/>
          <w:sz w:val="20"/>
        </w:rPr>
      </w:pPr>
      <w:r w:rsidRPr="004374FD">
        <w:rPr>
          <w:rFonts w:ascii="Arial" w:hAnsi="Arial" w:cs="Arial"/>
          <w:b/>
          <w:sz w:val="20"/>
        </w:rPr>
        <w:t>EXPERIÊNCIA</w:t>
      </w:r>
      <w:r w:rsidRPr="004374FD">
        <w:rPr>
          <w:rFonts w:ascii="Arial" w:eastAsia="Verdana" w:hAnsi="Arial" w:cs="Arial"/>
          <w:b/>
          <w:sz w:val="20"/>
        </w:rPr>
        <w:t xml:space="preserve"> </w:t>
      </w:r>
      <w:r w:rsidRPr="004374FD">
        <w:rPr>
          <w:rFonts w:ascii="Arial" w:hAnsi="Arial" w:cs="Arial"/>
          <w:b/>
          <w:sz w:val="20"/>
        </w:rPr>
        <w:t>PROFISSIONAL</w:t>
      </w:r>
    </w:p>
    <w:p w:rsidR="002B7FCB" w:rsidRPr="004374FD" w:rsidRDefault="002B7FCB">
      <w:pPr>
        <w:spacing w:line="276" w:lineRule="auto"/>
        <w:rPr>
          <w:rFonts w:ascii="Arial" w:hAnsi="Arial" w:cs="Arial"/>
          <w:b/>
          <w:sz w:val="20"/>
        </w:rPr>
      </w:pPr>
    </w:p>
    <w:p w:rsidR="002B7FCB" w:rsidRDefault="002B7FCB" w:rsidP="002B7FCB">
      <w:pPr>
        <w:tabs>
          <w:tab w:val="left" w:pos="284"/>
          <w:tab w:val="left" w:pos="568"/>
        </w:tabs>
        <w:spacing w:line="360" w:lineRule="auto"/>
        <w:rPr>
          <w:rFonts w:ascii="Arial" w:hAnsi="Arial" w:cs="Arial"/>
          <w:b/>
          <w:sz w:val="20"/>
        </w:rPr>
      </w:pPr>
      <w:r w:rsidRPr="004374FD">
        <w:rPr>
          <w:rFonts w:ascii="Arial" w:hAnsi="Arial" w:cs="Arial"/>
          <w:b/>
          <w:sz w:val="20"/>
        </w:rPr>
        <w:t>JGB</w:t>
      </w:r>
      <w:r w:rsidRPr="004374FD">
        <w:rPr>
          <w:rFonts w:ascii="Arial" w:eastAsia="Verdana" w:hAnsi="Arial" w:cs="Arial"/>
          <w:b/>
          <w:sz w:val="20"/>
        </w:rPr>
        <w:t xml:space="preserve"> </w:t>
      </w:r>
      <w:r w:rsidRPr="004374FD">
        <w:rPr>
          <w:rFonts w:ascii="Arial" w:hAnsi="Arial" w:cs="Arial"/>
          <w:b/>
          <w:sz w:val="20"/>
        </w:rPr>
        <w:t>Equipamento</w:t>
      </w:r>
      <w:r w:rsidRPr="004374FD">
        <w:rPr>
          <w:rFonts w:ascii="Arial" w:eastAsia="Verdana" w:hAnsi="Arial" w:cs="Arial"/>
          <w:b/>
          <w:sz w:val="20"/>
        </w:rPr>
        <w:t xml:space="preserve"> </w:t>
      </w:r>
      <w:r w:rsidRPr="004374FD">
        <w:rPr>
          <w:rFonts w:ascii="Arial" w:hAnsi="Arial" w:cs="Arial"/>
          <w:b/>
          <w:sz w:val="20"/>
        </w:rPr>
        <w:t>de</w:t>
      </w:r>
      <w:r w:rsidRPr="004374FD">
        <w:rPr>
          <w:rFonts w:ascii="Arial" w:eastAsia="Verdana" w:hAnsi="Arial" w:cs="Arial"/>
          <w:b/>
          <w:sz w:val="20"/>
        </w:rPr>
        <w:t xml:space="preserve"> </w:t>
      </w:r>
      <w:r w:rsidRPr="004374FD">
        <w:rPr>
          <w:rFonts w:ascii="Arial" w:hAnsi="Arial" w:cs="Arial"/>
          <w:b/>
          <w:sz w:val="20"/>
        </w:rPr>
        <w:t>Segurança</w:t>
      </w:r>
      <w:r w:rsidRPr="004374FD">
        <w:rPr>
          <w:rFonts w:ascii="Arial" w:eastAsia="Verdana" w:hAnsi="Arial" w:cs="Arial"/>
          <w:b/>
          <w:sz w:val="20"/>
        </w:rPr>
        <w:t xml:space="preserve"> </w:t>
      </w:r>
      <w:r w:rsidRPr="004374FD">
        <w:rPr>
          <w:rFonts w:ascii="Arial" w:hAnsi="Arial" w:cs="Arial"/>
          <w:b/>
          <w:sz w:val="20"/>
        </w:rPr>
        <w:t>SA</w:t>
      </w:r>
      <w:r w:rsidRPr="004374FD">
        <w:rPr>
          <w:rFonts w:ascii="Arial" w:eastAsia="Verdana" w:hAnsi="Arial" w:cs="Arial"/>
          <w:b/>
          <w:sz w:val="20"/>
        </w:rPr>
        <w:t xml:space="preserve"> </w:t>
      </w:r>
      <w:r w:rsidRPr="004374FD">
        <w:rPr>
          <w:rFonts w:ascii="Arial" w:hAnsi="Arial" w:cs="Arial"/>
          <w:b/>
          <w:sz w:val="20"/>
        </w:rPr>
        <w:t>-</w:t>
      </w:r>
      <w:r w:rsidRPr="004374FD">
        <w:rPr>
          <w:rFonts w:ascii="Arial" w:eastAsia="Verdana" w:hAnsi="Arial" w:cs="Arial"/>
          <w:b/>
          <w:sz w:val="20"/>
        </w:rPr>
        <w:t xml:space="preserve"> </w:t>
      </w:r>
      <w:r w:rsidRPr="004374FD">
        <w:rPr>
          <w:rFonts w:ascii="Arial" w:hAnsi="Arial" w:cs="Arial"/>
          <w:b/>
          <w:sz w:val="20"/>
        </w:rPr>
        <w:t>São</w:t>
      </w:r>
      <w:r w:rsidRPr="004374FD">
        <w:rPr>
          <w:rFonts w:ascii="Arial" w:eastAsia="Verdana" w:hAnsi="Arial" w:cs="Arial"/>
          <w:b/>
          <w:sz w:val="20"/>
        </w:rPr>
        <w:t xml:space="preserve"> </w:t>
      </w:r>
      <w:r w:rsidRPr="004374FD">
        <w:rPr>
          <w:rFonts w:ascii="Arial" w:hAnsi="Arial" w:cs="Arial"/>
          <w:b/>
          <w:sz w:val="20"/>
        </w:rPr>
        <w:t>Jerônimo</w:t>
      </w:r>
      <w:r w:rsidRPr="004374FD">
        <w:rPr>
          <w:rFonts w:ascii="Arial" w:eastAsia="Verdana" w:hAnsi="Arial" w:cs="Arial"/>
          <w:b/>
          <w:sz w:val="20"/>
        </w:rPr>
        <w:t xml:space="preserve"> </w:t>
      </w:r>
      <w:r w:rsidRPr="004374FD">
        <w:rPr>
          <w:rFonts w:ascii="Arial" w:hAnsi="Arial" w:cs="Arial"/>
          <w:b/>
          <w:sz w:val="20"/>
        </w:rPr>
        <w:t>/</w:t>
      </w:r>
      <w:r w:rsidRPr="004374FD">
        <w:rPr>
          <w:rFonts w:ascii="Arial" w:eastAsia="Verdana" w:hAnsi="Arial" w:cs="Arial"/>
          <w:b/>
          <w:sz w:val="20"/>
        </w:rPr>
        <w:t xml:space="preserve"> </w:t>
      </w:r>
      <w:r w:rsidRPr="004374FD">
        <w:rPr>
          <w:rFonts w:ascii="Arial" w:hAnsi="Arial" w:cs="Arial"/>
          <w:b/>
          <w:sz w:val="20"/>
        </w:rPr>
        <w:t>RS</w:t>
      </w:r>
    </w:p>
    <w:p w:rsidR="00136DC7" w:rsidRPr="004374FD" w:rsidRDefault="00136DC7" w:rsidP="002B7FCB">
      <w:pPr>
        <w:tabs>
          <w:tab w:val="left" w:pos="284"/>
          <w:tab w:val="left" w:pos="568"/>
        </w:tabs>
        <w:spacing w:line="360" w:lineRule="auto"/>
        <w:rPr>
          <w:rFonts w:ascii="Arial" w:hAnsi="Arial" w:cs="Arial"/>
          <w:b/>
          <w:sz w:val="20"/>
        </w:rPr>
      </w:pPr>
    </w:p>
    <w:p w:rsidR="002B7FCB" w:rsidRPr="004374FD" w:rsidRDefault="00904F63" w:rsidP="002B7FCB">
      <w:pPr>
        <w:tabs>
          <w:tab w:val="left" w:pos="284"/>
          <w:tab w:val="left" w:pos="568"/>
        </w:tabs>
        <w:spacing w:line="360" w:lineRule="auto"/>
        <w:rPr>
          <w:rFonts w:ascii="Arial" w:hAnsi="Arial" w:cs="Arial"/>
          <w:b/>
          <w:sz w:val="20"/>
        </w:rPr>
      </w:pPr>
      <w:proofErr w:type="spellStart"/>
      <w:r>
        <w:rPr>
          <w:rFonts w:ascii="Arial" w:hAnsi="Arial" w:cs="Arial"/>
          <w:b/>
          <w:sz w:val="20"/>
        </w:rPr>
        <w:t>Depto</w:t>
      </w:r>
      <w:proofErr w:type="spellEnd"/>
      <w:r>
        <w:rPr>
          <w:rFonts w:ascii="Arial" w:hAnsi="Arial" w:cs="Arial"/>
          <w:b/>
          <w:sz w:val="20"/>
        </w:rPr>
        <w:t>.</w:t>
      </w:r>
      <w:r w:rsidR="002B7FCB" w:rsidRPr="004374FD">
        <w:rPr>
          <w:rFonts w:ascii="Arial" w:eastAsia="Verdana" w:hAnsi="Arial" w:cs="Arial"/>
          <w:b/>
          <w:sz w:val="20"/>
        </w:rPr>
        <w:t xml:space="preserve"> </w:t>
      </w:r>
      <w:proofErr w:type="gramStart"/>
      <w:r w:rsidR="002B7FCB" w:rsidRPr="004374FD">
        <w:rPr>
          <w:rFonts w:ascii="Arial" w:hAnsi="Arial" w:cs="Arial"/>
          <w:b/>
          <w:sz w:val="20"/>
        </w:rPr>
        <w:t>de</w:t>
      </w:r>
      <w:proofErr w:type="gramEnd"/>
      <w:r w:rsidR="002B7FCB" w:rsidRPr="004374FD">
        <w:rPr>
          <w:rFonts w:ascii="Arial" w:eastAsia="Verdana" w:hAnsi="Arial" w:cs="Arial"/>
          <w:b/>
          <w:sz w:val="20"/>
        </w:rPr>
        <w:t xml:space="preserve"> </w:t>
      </w:r>
      <w:r w:rsidR="002B7FCB" w:rsidRPr="004374FD">
        <w:rPr>
          <w:rFonts w:ascii="Arial" w:hAnsi="Arial" w:cs="Arial"/>
          <w:b/>
          <w:sz w:val="20"/>
        </w:rPr>
        <w:t>Vendas</w:t>
      </w:r>
      <w:r w:rsidR="002B7FCB" w:rsidRPr="004374FD">
        <w:rPr>
          <w:rFonts w:ascii="Arial" w:eastAsia="Verdana" w:hAnsi="Arial" w:cs="Arial"/>
          <w:b/>
          <w:sz w:val="20"/>
        </w:rPr>
        <w:t xml:space="preserve">     </w:t>
      </w:r>
      <w:r w:rsidR="00136DC7">
        <w:rPr>
          <w:rFonts w:ascii="Arial" w:eastAsia="Verdana" w:hAnsi="Arial" w:cs="Arial"/>
          <w:b/>
          <w:sz w:val="20"/>
        </w:rPr>
        <w:t xml:space="preserve">    </w:t>
      </w:r>
      <w:r w:rsidR="002B7FCB" w:rsidRPr="004374FD">
        <w:rPr>
          <w:rFonts w:ascii="Arial" w:hAnsi="Arial" w:cs="Arial"/>
          <w:b/>
          <w:sz w:val="20"/>
        </w:rPr>
        <w:t>Período:</w:t>
      </w:r>
      <w:r w:rsidR="002B7FCB" w:rsidRPr="004374FD">
        <w:rPr>
          <w:rFonts w:ascii="Arial" w:eastAsia="Verdana" w:hAnsi="Arial" w:cs="Arial"/>
          <w:b/>
          <w:sz w:val="20"/>
        </w:rPr>
        <w:t xml:space="preserve"> </w:t>
      </w:r>
      <w:r w:rsidR="002B7FCB" w:rsidRPr="004374FD">
        <w:rPr>
          <w:rFonts w:ascii="Arial" w:hAnsi="Arial" w:cs="Arial"/>
          <w:b/>
          <w:sz w:val="20"/>
        </w:rPr>
        <w:t>desde Mai/</w:t>
      </w:r>
      <w:r w:rsidR="00A07270" w:rsidRPr="004374FD">
        <w:rPr>
          <w:rFonts w:ascii="Arial" w:hAnsi="Arial" w:cs="Arial"/>
          <w:b/>
          <w:sz w:val="20"/>
        </w:rPr>
        <w:t>20</w:t>
      </w:r>
      <w:r w:rsidR="002B7FCB" w:rsidRPr="004374FD">
        <w:rPr>
          <w:rFonts w:ascii="Arial" w:hAnsi="Arial" w:cs="Arial"/>
          <w:b/>
          <w:sz w:val="20"/>
        </w:rPr>
        <w:t>14</w:t>
      </w:r>
    </w:p>
    <w:p w:rsidR="002B7FCB" w:rsidRPr="004374FD" w:rsidRDefault="002B7FCB" w:rsidP="002B7FCB">
      <w:pPr>
        <w:numPr>
          <w:ilvl w:val="0"/>
          <w:numId w:val="4"/>
        </w:numPr>
        <w:tabs>
          <w:tab w:val="left" w:pos="1134"/>
          <w:tab w:val="left" w:pos="2268"/>
          <w:tab w:val="left" w:pos="3762"/>
        </w:tabs>
        <w:spacing w:line="360" w:lineRule="auto"/>
        <w:rPr>
          <w:rFonts w:ascii="Arial" w:hAnsi="Arial" w:cs="Arial"/>
          <w:sz w:val="20"/>
        </w:rPr>
      </w:pPr>
      <w:r w:rsidRPr="004374FD">
        <w:rPr>
          <w:rFonts w:ascii="Arial" w:hAnsi="Arial" w:cs="Arial"/>
          <w:sz w:val="20"/>
        </w:rPr>
        <w:t>Gestão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da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carteira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de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clientes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do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ramo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industrial.</w:t>
      </w:r>
    </w:p>
    <w:p w:rsidR="002B7FCB" w:rsidRPr="004374FD" w:rsidRDefault="002B7FCB" w:rsidP="002B7FCB">
      <w:pPr>
        <w:numPr>
          <w:ilvl w:val="0"/>
          <w:numId w:val="4"/>
        </w:numPr>
        <w:tabs>
          <w:tab w:val="left" w:pos="1134"/>
          <w:tab w:val="left" w:pos="2268"/>
          <w:tab w:val="left" w:pos="3762"/>
        </w:tabs>
        <w:spacing w:line="360" w:lineRule="auto"/>
        <w:rPr>
          <w:rFonts w:ascii="Arial" w:hAnsi="Arial" w:cs="Arial"/>
          <w:sz w:val="20"/>
        </w:rPr>
      </w:pPr>
      <w:r w:rsidRPr="004374FD">
        <w:rPr>
          <w:rFonts w:ascii="Arial" w:hAnsi="Arial" w:cs="Arial"/>
          <w:sz w:val="20"/>
        </w:rPr>
        <w:t>Elaboração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de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orçamentos</w:t>
      </w:r>
      <w:r w:rsidR="0026400B" w:rsidRPr="004374FD">
        <w:rPr>
          <w:rFonts w:ascii="Arial" w:hAnsi="Arial" w:cs="Arial"/>
          <w:sz w:val="20"/>
        </w:rPr>
        <w:t xml:space="preserve"> e propostas para contrato.</w:t>
      </w:r>
    </w:p>
    <w:p w:rsidR="0026400B" w:rsidRPr="004374FD" w:rsidRDefault="0026400B" w:rsidP="0026400B">
      <w:pPr>
        <w:numPr>
          <w:ilvl w:val="0"/>
          <w:numId w:val="4"/>
        </w:numPr>
        <w:tabs>
          <w:tab w:val="left" w:pos="1134"/>
          <w:tab w:val="left" w:pos="2268"/>
          <w:tab w:val="left" w:pos="3762"/>
        </w:tabs>
        <w:spacing w:line="360" w:lineRule="auto"/>
        <w:rPr>
          <w:rFonts w:ascii="Arial" w:hAnsi="Arial" w:cs="Arial"/>
          <w:sz w:val="20"/>
        </w:rPr>
      </w:pPr>
      <w:r w:rsidRPr="004374FD">
        <w:rPr>
          <w:rFonts w:ascii="Arial" w:hAnsi="Arial" w:cs="Arial"/>
          <w:sz w:val="20"/>
        </w:rPr>
        <w:t>Desenvolvimento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de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novos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produtos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conforme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necessidade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do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cliente.</w:t>
      </w:r>
    </w:p>
    <w:p w:rsidR="0026400B" w:rsidRPr="004374FD" w:rsidRDefault="0026400B" w:rsidP="002B7FCB">
      <w:pPr>
        <w:numPr>
          <w:ilvl w:val="0"/>
          <w:numId w:val="4"/>
        </w:numPr>
        <w:tabs>
          <w:tab w:val="left" w:pos="1134"/>
          <w:tab w:val="left" w:pos="2268"/>
          <w:tab w:val="left" w:pos="3762"/>
        </w:tabs>
        <w:spacing w:line="360" w:lineRule="auto"/>
        <w:rPr>
          <w:rFonts w:ascii="Arial" w:hAnsi="Arial" w:cs="Arial"/>
          <w:sz w:val="20"/>
        </w:rPr>
      </w:pPr>
      <w:r w:rsidRPr="004374FD">
        <w:rPr>
          <w:rFonts w:ascii="Arial" w:hAnsi="Arial" w:cs="Arial"/>
          <w:sz w:val="20"/>
        </w:rPr>
        <w:t>Suporte técnico interno.</w:t>
      </w:r>
    </w:p>
    <w:p w:rsidR="0026400B" w:rsidRPr="004374FD" w:rsidRDefault="0026400B" w:rsidP="0026400B">
      <w:pPr>
        <w:numPr>
          <w:ilvl w:val="0"/>
          <w:numId w:val="4"/>
        </w:numPr>
        <w:tabs>
          <w:tab w:val="left" w:pos="1134"/>
          <w:tab w:val="left" w:pos="2268"/>
          <w:tab w:val="left" w:pos="3762"/>
        </w:tabs>
        <w:spacing w:line="360" w:lineRule="auto"/>
        <w:rPr>
          <w:rFonts w:ascii="Arial" w:hAnsi="Arial" w:cs="Arial"/>
          <w:sz w:val="20"/>
        </w:rPr>
      </w:pPr>
      <w:r w:rsidRPr="004374FD">
        <w:rPr>
          <w:rFonts w:ascii="Arial" w:hAnsi="Arial" w:cs="Arial"/>
          <w:color w:val="000000"/>
          <w:sz w:val="20"/>
          <w:shd w:val="clear" w:color="auto" w:fill="FFFFFF"/>
        </w:rPr>
        <w:t>Elaboração e apresentação de in</w:t>
      </w:r>
      <w:r w:rsidR="00904F63">
        <w:rPr>
          <w:rFonts w:ascii="Arial" w:hAnsi="Arial" w:cs="Arial"/>
          <w:color w:val="000000"/>
          <w:sz w:val="20"/>
          <w:shd w:val="clear" w:color="auto" w:fill="FFFFFF"/>
        </w:rPr>
        <w:t>dicadores de desempenho da área nas reuniões de resultado</w:t>
      </w:r>
    </w:p>
    <w:p w:rsidR="00B466AB" w:rsidRDefault="00B466AB" w:rsidP="00B466AB">
      <w:pPr>
        <w:numPr>
          <w:ilvl w:val="0"/>
          <w:numId w:val="4"/>
        </w:numPr>
        <w:tabs>
          <w:tab w:val="left" w:pos="1134"/>
          <w:tab w:val="left" w:pos="2268"/>
          <w:tab w:val="left" w:pos="3762"/>
        </w:tabs>
        <w:spacing w:line="360" w:lineRule="auto"/>
        <w:rPr>
          <w:rFonts w:ascii="Arial" w:hAnsi="Arial" w:cs="Arial"/>
          <w:sz w:val="20"/>
        </w:rPr>
      </w:pPr>
      <w:r w:rsidRPr="004374FD">
        <w:rPr>
          <w:rFonts w:ascii="Arial" w:hAnsi="Arial" w:cs="Arial"/>
          <w:color w:val="000000"/>
          <w:sz w:val="20"/>
        </w:rPr>
        <w:t>Prospecção e</w:t>
      </w:r>
      <w:r w:rsidRPr="004374FD">
        <w:rPr>
          <w:rFonts w:ascii="Arial" w:eastAsia="Verdana" w:hAnsi="Arial" w:cs="Arial"/>
          <w:color w:val="000000"/>
          <w:sz w:val="20"/>
        </w:rPr>
        <w:t xml:space="preserve"> </w:t>
      </w:r>
      <w:r w:rsidRPr="004374FD">
        <w:rPr>
          <w:rFonts w:ascii="Arial" w:hAnsi="Arial" w:cs="Arial"/>
          <w:color w:val="000000"/>
          <w:sz w:val="20"/>
        </w:rPr>
        <w:t>ampliação</w:t>
      </w:r>
      <w:r w:rsidRPr="004374FD">
        <w:rPr>
          <w:rFonts w:ascii="Arial" w:eastAsia="Verdana" w:hAnsi="Arial" w:cs="Arial"/>
          <w:color w:val="000000"/>
          <w:sz w:val="20"/>
        </w:rPr>
        <w:t xml:space="preserve"> </w:t>
      </w:r>
      <w:r w:rsidRPr="004374FD">
        <w:rPr>
          <w:rFonts w:ascii="Arial" w:hAnsi="Arial" w:cs="Arial"/>
          <w:color w:val="000000"/>
          <w:sz w:val="20"/>
        </w:rPr>
        <w:t>da</w:t>
      </w:r>
      <w:r w:rsidRPr="004374FD">
        <w:rPr>
          <w:rFonts w:ascii="Arial" w:eastAsia="Verdana" w:hAnsi="Arial" w:cs="Arial"/>
          <w:color w:val="000000"/>
          <w:sz w:val="20"/>
        </w:rPr>
        <w:t xml:space="preserve"> </w:t>
      </w:r>
      <w:r w:rsidRPr="004374FD">
        <w:rPr>
          <w:rFonts w:ascii="Arial" w:hAnsi="Arial" w:cs="Arial"/>
          <w:color w:val="000000"/>
          <w:sz w:val="20"/>
        </w:rPr>
        <w:t>carteira</w:t>
      </w:r>
      <w:r w:rsidRPr="004374FD">
        <w:rPr>
          <w:rFonts w:ascii="Arial" w:eastAsia="Verdana" w:hAnsi="Arial" w:cs="Arial"/>
          <w:color w:val="000000"/>
          <w:sz w:val="20"/>
        </w:rPr>
        <w:t xml:space="preserve"> </w:t>
      </w:r>
      <w:r w:rsidRPr="004374FD">
        <w:rPr>
          <w:rFonts w:ascii="Arial" w:hAnsi="Arial" w:cs="Arial"/>
          <w:color w:val="000000"/>
          <w:sz w:val="20"/>
        </w:rPr>
        <w:t>de</w:t>
      </w:r>
      <w:r w:rsidRPr="004374FD">
        <w:rPr>
          <w:rFonts w:ascii="Arial" w:eastAsia="Verdana" w:hAnsi="Arial" w:cs="Arial"/>
          <w:color w:val="000000"/>
          <w:sz w:val="20"/>
        </w:rPr>
        <w:t xml:space="preserve"> </w:t>
      </w:r>
      <w:r w:rsidRPr="004374FD">
        <w:rPr>
          <w:rFonts w:ascii="Arial" w:hAnsi="Arial" w:cs="Arial"/>
          <w:color w:val="000000"/>
          <w:sz w:val="20"/>
        </w:rPr>
        <w:t>clientes</w:t>
      </w:r>
      <w:r w:rsidRPr="004374FD">
        <w:rPr>
          <w:rFonts w:ascii="Arial" w:hAnsi="Arial" w:cs="Arial"/>
          <w:sz w:val="20"/>
        </w:rPr>
        <w:t>.</w:t>
      </w:r>
    </w:p>
    <w:p w:rsidR="00136DC7" w:rsidRDefault="00136DC7" w:rsidP="00B466AB">
      <w:pPr>
        <w:numPr>
          <w:ilvl w:val="0"/>
          <w:numId w:val="4"/>
        </w:numPr>
        <w:tabs>
          <w:tab w:val="left" w:pos="1134"/>
          <w:tab w:val="left" w:pos="2268"/>
          <w:tab w:val="left" w:pos="3762"/>
        </w:tabs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Elaboração de propostas para licitações e participação em pregão eletrônico</w:t>
      </w:r>
    </w:p>
    <w:p w:rsidR="00136DC7" w:rsidRPr="00136DC7" w:rsidRDefault="00904F63" w:rsidP="00136DC7">
      <w:pPr>
        <w:numPr>
          <w:ilvl w:val="0"/>
          <w:numId w:val="4"/>
        </w:numPr>
        <w:tabs>
          <w:tab w:val="left" w:pos="1134"/>
          <w:tab w:val="left" w:pos="2268"/>
          <w:tab w:val="left" w:pos="3762"/>
        </w:tabs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Membro da equipe interna de auditores ISO 9001</w:t>
      </w:r>
    </w:p>
    <w:p w:rsidR="007D4593" w:rsidRPr="004374FD" w:rsidRDefault="007D4593" w:rsidP="00B466AB">
      <w:pPr>
        <w:numPr>
          <w:ilvl w:val="0"/>
          <w:numId w:val="4"/>
        </w:numPr>
        <w:tabs>
          <w:tab w:val="left" w:pos="1134"/>
          <w:tab w:val="left" w:pos="2268"/>
          <w:tab w:val="left" w:pos="3762"/>
        </w:tabs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Assistência na emissão de documentos para exportação: proforma, </w:t>
      </w:r>
      <w:proofErr w:type="spellStart"/>
      <w:r>
        <w:rPr>
          <w:rFonts w:ascii="Arial" w:hAnsi="Arial" w:cs="Arial"/>
          <w:sz w:val="20"/>
        </w:rPr>
        <w:t>packing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list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invoice</w:t>
      </w:r>
      <w:proofErr w:type="spellEnd"/>
      <w:r>
        <w:rPr>
          <w:rFonts w:ascii="Arial" w:hAnsi="Arial" w:cs="Arial"/>
          <w:sz w:val="20"/>
        </w:rPr>
        <w:t>.</w:t>
      </w:r>
    </w:p>
    <w:p w:rsidR="002B7FCB" w:rsidRPr="004374FD" w:rsidRDefault="002B7FCB">
      <w:pPr>
        <w:spacing w:line="276" w:lineRule="auto"/>
        <w:rPr>
          <w:rFonts w:ascii="Arial" w:hAnsi="Arial" w:cs="Arial"/>
          <w:b/>
          <w:sz w:val="20"/>
        </w:rPr>
      </w:pPr>
    </w:p>
    <w:p w:rsidR="001E00F8" w:rsidRPr="004374FD" w:rsidRDefault="001E00F8">
      <w:pPr>
        <w:spacing w:line="276" w:lineRule="auto"/>
        <w:rPr>
          <w:rFonts w:ascii="Arial" w:hAnsi="Arial" w:cs="Arial"/>
          <w:b/>
          <w:sz w:val="20"/>
        </w:rPr>
      </w:pPr>
    </w:p>
    <w:p w:rsidR="001E00F8" w:rsidRDefault="001E00F8" w:rsidP="00787670">
      <w:pPr>
        <w:spacing w:line="360" w:lineRule="auto"/>
        <w:rPr>
          <w:rFonts w:ascii="Arial" w:hAnsi="Arial" w:cs="Arial"/>
          <w:b/>
          <w:sz w:val="20"/>
        </w:rPr>
      </w:pPr>
      <w:r w:rsidRPr="004374FD">
        <w:rPr>
          <w:rFonts w:ascii="Arial" w:hAnsi="Arial" w:cs="Arial"/>
          <w:b/>
          <w:sz w:val="20"/>
        </w:rPr>
        <w:t>Cargo</w:t>
      </w:r>
      <w:r w:rsidRPr="004374FD">
        <w:rPr>
          <w:rFonts w:ascii="Arial" w:eastAsia="Verdana" w:hAnsi="Arial" w:cs="Arial"/>
          <w:b/>
          <w:sz w:val="20"/>
        </w:rPr>
        <w:t xml:space="preserve"> </w:t>
      </w:r>
      <w:r w:rsidRPr="004374FD">
        <w:rPr>
          <w:rFonts w:ascii="Arial" w:hAnsi="Arial" w:cs="Arial"/>
          <w:b/>
          <w:sz w:val="20"/>
        </w:rPr>
        <w:t>Brasil</w:t>
      </w:r>
      <w:r w:rsidRPr="004374FD">
        <w:rPr>
          <w:rFonts w:ascii="Arial" w:eastAsia="Verdana" w:hAnsi="Arial" w:cs="Arial"/>
          <w:b/>
          <w:sz w:val="20"/>
        </w:rPr>
        <w:t xml:space="preserve"> </w:t>
      </w:r>
      <w:r w:rsidRPr="004374FD">
        <w:rPr>
          <w:rFonts w:ascii="Arial" w:hAnsi="Arial" w:cs="Arial"/>
          <w:b/>
          <w:sz w:val="20"/>
        </w:rPr>
        <w:t>Ltda</w:t>
      </w:r>
      <w:r w:rsidRPr="004374FD">
        <w:rPr>
          <w:rFonts w:ascii="Arial" w:eastAsia="Verdana" w:hAnsi="Arial" w:cs="Arial"/>
          <w:b/>
          <w:sz w:val="20"/>
        </w:rPr>
        <w:t xml:space="preserve"> </w:t>
      </w:r>
      <w:r w:rsidRPr="004374FD">
        <w:rPr>
          <w:rFonts w:ascii="Arial" w:hAnsi="Arial" w:cs="Arial"/>
          <w:b/>
          <w:sz w:val="20"/>
        </w:rPr>
        <w:t>-</w:t>
      </w:r>
      <w:r w:rsidRPr="004374FD">
        <w:rPr>
          <w:rFonts w:ascii="Arial" w:eastAsia="Verdana" w:hAnsi="Arial" w:cs="Arial"/>
          <w:b/>
          <w:sz w:val="20"/>
        </w:rPr>
        <w:t xml:space="preserve"> </w:t>
      </w:r>
      <w:r w:rsidRPr="004374FD">
        <w:rPr>
          <w:rFonts w:ascii="Arial" w:hAnsi="Arial" w:cs="Arial"/>
          <w:b/>
          <w:sz w:val="20"/>
        </w:rPr>
        <w:t>Jaraguá</w:t>
      </w:r>
      <w:r w:rsidRPr="004374FD">
        <w:rPr>
          <w:rFonts w:ascii="Arial" w:eastAsia="Verdana" w:hAnsi="Arial" w:cs="Arial"/>
          <w:b/>
          <w:sz w:val="20"/>
        </w:rPr>
        <w:t xml:space="preserve"> </w:t>
      </w:r>
      <w:r w:rsidRPr="004374FD">
        <w:rPr>
          <w:rFonts w:ascii="Arial" w:hAnsi="Arial" w:cs="Arial"/>
          <w:b/>
          <w:sz w:val="20"/>
        </w:rPr>
        <w:t>do</w:t>
      </w:r>
      <w:r w:rsidRPr="004374FD">
        <w:rPr>
          <w:rFonts w:ascii="Arial" w:eastAsia="Verdana" w:hAnsi="Arial" w:cs="Arial"/>
          <w:b/>
          <w:sz w:val="20"/>
        </w:rPr>
        <w:t xml:space="preserve"> </w:t>
      </w:r>
      <w:r w:rsidRPr="004374FD">
        <w:rPr>
          <w:rFonts w:ascii="Arial" w:hAnsi="Arial" w:cs="Arial"/>
          <w:b/>
          <w:sz w:val="20"/>
        </w:rPr>
        <w:t>Sul</w:t>
      </w:r>
      <w:r w:rsidRPr="004374FD">
        <w:rPr>
          <w:rFonts w:ascii="Arial" w:eastAsia="Verdana" w:hAnsi="Arial" w:cs="Arial"/>
          <w:b/>
          <w:sz w:val="20"/>
        </w:rPr>
        <w:t xml:space="preserve"> </w:t>
      </w:r>
      <w:r w:rsidRPr="004374FD">
        <w:rPr>
          <w:rFonts w:ascii="Arial" w:hAnsi="Arial" w:cs="Arial"/>
          <w:b/>
          <w:sz w:val="20"/>
        </w:rPr>
        <w:t>/</w:t>
      </w:r>
      <w:r w:rsidRPr="004374FD">
        <w:rPr>
          <w:rFonts w:ascii="Arial" w:eastAsia="Verdana" w:hAnsi="Arial" w:cs="Arial"/>
          <w:b/>
          <w:sz w:val="20"/>
        </w:rPr>
        <w:t xml:space="preserve"> </w:t>
      </w:r>
      <w:r w:rsidRPr="004374FD">
        <w:rPr>
          <w:rFonts w:ascii="Arial" w:hAnsi="Arial" w:cs="Arial"/>
          <w:b/>
          <w:sz w:val="20"/>
        </w:rPr>
        <w:t>SC</w:t>
      </w:r>
    </w:p>
    <w:p w:rsidR="00136DC7" w:rsidRPr="004374FD" w:rsidRDefault="00136DC7" w:rsidP="00787670">
      <w:pPr>
        <w:spacing w:line="360" w:lineRule="auto"/>
        <w:rPr>
          <w:rFonts w:ascii="Arial" w:hAnsi="Arial" w:cs="Arial"/>
          <w:b/>
          <w:sz w:val="20"/>
        </w:rPr>
      </w:pPr>
    </w:p>
    <w:p w:rsidR="001E00F8" w:rsidRPr="004374FD" w:rsidRDefault="00904F63" w:rsidP="00136DC7">
      <w:pPr>
        <w:spacing w:line="360" w:lineRule="auto"/>
        <w:ind w:left="-142" w:firstLine="142"/>
        <w:rPr>
          <w:rFonts w:ascii="Arial" w:hAnsi="Arial" w:cs="Arial"/>
          <w:b/>
          <w:sz w:val="20"/>
        </w:rPr>
      </w:pPr>
      <w:proofErr w:type="spellStart"/>
      <w:r>
        <w:rPr>
          <w:rFonts w:ascii="Arial" w:hAnsi="Arial" w:cs="Arial"/>
          <w:b/>
          <w:sz w:val="20"/>
        </w:rPr>
        <w:t>Depto</w:t>
      </w:r>
      <w:proofErr w:type="spellEnd"/>
      <w:r>
        <w:rPr>
          <w:rFonts w:ascii="Arial" w:hAnsi="Arial" w:cs="Arial"/>
          <w:b/>
          <w:sz w:val="20"/>
        </w:rPr>
        <w:t>.</w:t>
      </w:r>
      <w:r w:rsidR="001E00F8" w:rsidRPr="004374FD">
        <w:rPr>
          <w:rFonts w:ascii="Arial" w:eastAsia="Verdana" w:hAnsi="Arial" w:cs="Arial"/>
          <w:b/>
          <w:sz w:val="20"/>
        </w:rPr>
        <w:t xml:space="preserve"> </w:t>
      </w:r>
      <w:r w:rsidR="001E00F8" w:rsidRPr="004374FD">
        <w:rPr>
          <w:rFonts w:ascii="Arial" w:hAnsi="Arial" w:cs="Arial"/>
          <w:b/>
          <w:sz w:val="20"/>
        </w:rPr>
        <w:t>Financeiro</w:t>
      </w:r>
      <w:r w:rsidR="001E00F8" w:rsidRPr="004374FD">
        <w:rPr>
          <w:rFonts w:ascii="Arial" w:eastAsia="Verdana" w:hAnsi="Arial" w:cs="Arial"/>
          <w:b/>
          <w:sz w:val="20"/>
        </w:rPr>
        <w:t xml:space="preserve">    </w:t>
      </w:r>
      <w:r w:rsidR="001E00F8" w:rsidRPr="004374FD">
        <w:rPr>
          <w:rFonts w:ascii="Arial" w:hAnsi="Arial" w:cs="Arial"/>
          <w:b/>
          <w:sz w:val="20"/>
        </w:rPr>
        <w:t>Período:</w:t>
      </w:r>
      <w:r w:rsidR="001E00F8" w:rsidRPr="004374FD">
        <w:rPr>
          <w:rFonts w:ascii="Arial" w:eastAsia="Verdana" w:hAnsi="Arial" w:cs="Arial"/>
          <w:b/>
          <w:sz w:val="20"/>
        </w:rPr>
        <w:t xml:space="preserve"> </w:t>
      </w:r>
      <w:r w:rsidR="001E00F8" w:rsidRPr="004374FD">
        <w:rPr>
          <w:rFonts w:ascii="Arial" w:hAnsi="Arial" w:cs="Arial"/>
          <w:b/>
          <w:sz w:val="20"/>
        </w:rPr>
        <w:t>Mar/</w:t>
      </w:r>
      <w:r w:rsidR="00A07270" w:rsidRPr="004374FD">
        <w:rPr>
          <w:rFonts w:ascii="Arial" w:hAnsi="Arial" w:cs="Arial"/>
          <w:b/>
          <w:sz w:val="20"/>
        </w:rPr>
        <w:t>20</w:t>
      </w:r>
      <w:r w:rsidR="001E00F8" w:rsidRPr="004374FD">
        <w:rPr>
          <w:rFonts w:ascii="Arial" w:hAnsi="Arial" w:cs="Arial"/>
          <w:b/>
          <w:sz w:val="20"/>
        </w:rPr>
        <w:t>13</w:t>
      </w:r>
      <w:r w:rsidR="001E00F8" w:rsidRPr="004374FD">
        <w:rPr>
          <w:rFonts w:ascii="Arial" w:eastAsia="Verdana" w:hAnsi="Arial" w:cs="Arial"/>
          <w:b/>
          <w:sz w:val="20"/>
        </w:rPr>
        <w:t xml:space="preserve"> </w:t>
      </w:r>
      <w:r w:rsidR="001E00F8" w:rsidRPr="004374FD">
        <w:rPr>
          <w:rFonts w:ascii="Arial" w:hAnsi="Arial" w:cs="Arial"/>
          <w:b/>
          <w:sz w:val="20"/>
        </w:rPr>
        <w:t>à</w:t>
      </w:r>
      <w:r w:rsidR="001E00F8" w:rsidRPr="004374FD">
        <w:rPr>
          <w:rFonts w:ascii="Arial" w:eastAsia="Verdana" w:hAnsi="Arial" w:cs="Arial"/>
          <w:b/>
          <w:sz w:val="20"/>
        </w:rPr>
        <w:t xml:space="preserve"> </w:t>
      </w:r>
      <w:proofErr w:type="spellStart"/>
      <w:r w:rsidR="001E00F8" w:rsidRPr="004374FD">
        <w:rPr>
          <w:rFonts w:ascii="Arial" w:hAnsi="Arial" w:cs="Arial"/>
          <w:b/>
          <w:sz w:val="20"/>
        </w:rPr>
        <w:t>Nov</w:t>
      </w:r>
      <w:proofErr w:type="spellEnd"/>
      <w:r w:rsidR="001E00F8" w:rsidRPr="004374FD">
        <w:rPr>
          <w:rFonts w:ascii="Arial" w:hAnsi="Arial" w:cs="Arial"/>
          <w:b/>
          <w:sz w:val="20"/>
        </w:rPr>
        <w:t>/</w:t>
      </w:r>
      <w:r w:rsidR="00A07270" w:rsidRPr="004374FD">
        <w:rPr>
          <w:rFonts w:ascii="Arial" w:hAnsi="Arial" w:cs="Arial"/>
          <w:b/>
          <w:sz w:val="20"/>
        </w:rPr>
        <w:t>20</w:t>
      </w:r>
      <w:r w:rsidR="001E00F8" w:rsidRPr="004374FD">
        <w:rPr>
          <w:rFonts w:ascii="Arial" w:hAnsi="Arial" w:cs="Arial"/>
          <w:b/>
          <w:sz w:val="20"/>
        </w:rPr>
        <w:t>13</w:t>
      </w:r>
    </w:p>
    <w:p w:rsidR="001E00F8" w:rsidRPr="004374FD" w:rsidRDefault="0026400B">
      <w:pPr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  <w:sz w:val="20"/>
        </w:rPr>
      </w:pPr>
      <w:r w:rsidRPr="004374FD">
        <w:rPr>
          <w:rFonts w:ascii="Arial" w:hAnsi="Arial" w:cs="Arial"/>
          <w:sz w:val="20"/>
        </w:rPr>
        <w:t>Consulta</w:t>
      </w:r>
      <w:r w:rsidR="001E00F8" w:rsidRPr="004374FD">
        <w:rPr>
          <w:rFonts w:ascii="Arial" w:eastAsia="Verdana" w:hAnsi="Arial" w:cs="Arial"/>
          <w:sz w:val="20"/>
        </w:rPr>
        <w:t xml:space="preserve"> </w:t>
      </w:r>
      <w:r w:rsidR="001E00F8" w:rsidRPr="004374FD">
        <w:rPr>
          <w:rFonts w:ascii="Arial" w:hAnsi="Arial" w:cs="Arial"/>
          <w:sz w:val="20"/>
        </w:rPr>
        <w:t>e</w:t>
      </w:r>
      <w:r w:rsidR="001E00F8" w:rsidRPr="004374FD">
        <w:rPr>
          <w:rFonts w:ascii="Arial" w:eastAsia="Verdana" w:hAnsi="Arial" w:cs="Arial"/>
          <w:sz w:val="20"/>
        </w:rPr>
        <w:t xml:space="preserve"> </w:t>
      </w:r>
      <w:r w:rsidR="001E00F8" w:rsidRPr="004374FD">
        <w:rPr>
          <w:rFonts w:ascii="Arial" w:hAnsi="Arial" w:cs="Arial"/>
          <w:sz w:val="20"/>
        </w:rPr>
        <w:t>análise</w:t>
      </w:r>
      <w:r w:rsidR="001E00F8" w:rsidRPr="004374FD">
        <w:rPr>
          <w:rFonts w:ascii="Arial" w:eastAsia="Verdana" w:hAnsi="Arial" w:cs="Arial"/>
          <w:sz w:val="20"/>
        </w:rPr>
        <w:t xml:space="preserve"> </w:t>
      </w:r>
      <w:r w:rsidR="001E00F8" w:rsidRPr="004374FD">
        <w:rPr>
          <w:rFonts w:ascii="Arial" w:hAnsi="Arial" w:cs="Arial"/>
          <w:sz w:val="20"/>
        </w:rPr>
        <w:t>de</w:t>
      </w:r>
      <w:r w:rsidR="001E00F8" w:rsidRPr="004374FD">
        <w:rPr>
          <w:rFonts w:ascii="Arial" w:eastAsia="Verdana" w:hAnsi="Arial" w:cs="Arial"/>
          <w:sz w:val="20"/>
        </w:rPr>
        <w:t xml:space="preserve"> </w:t>
      </w:r>
      <w:r w:rsidR="001E00F8" w:rsidRPr="004374FD">
        <w:rPr>
          <w:rFonts w:ascii="Arial" w:hAnsi="Arial" w:cs="Arial"/>
          <w:sz w:val="20"/>
        </w:rPr>
        <w:t>crédito</w:t>
      </w:r>
      <w:r w:rsidR="001E00F8" w:rsidRPr="004374FD">
        <w:rPr>
          <w:rFonts w:ascii="Arial" w:eastAsia="Verdana" w:hAnsi="Arial" w:cs="Arial"/>
          <w:sz w:val="20"/>
        </w:rPr>
        <w:t xml:space="preserve"> </w:t>
      </w:r>
      <w:r w:rsidR="001E00F8" w:rsidRPr="004374FD">
        <w:rPr>
          <w:rFonts w:ascii="Arial" w:hAnsi="Arial" w:cs="Arial"/>
          <w:sz w:val="20"/>
        </w:rPr>
        <w:t>de</w:t>
      </w:r>
      <w:r w:rsidR="001E00F8" w:rsidRPr="004374FD">
        <w:rPr>
          <w:rFonts w:ascii="Arial" w:eastAsia="Verdana" w:hAnsi="Arial" w:cs="Arial"/>
          <w:sz w:val="20"/>
        </w:rPr>
        <w:t xml:space="preserve"> </w:t>
      </w:r>
      <w:r w:rsidR="001E00F8" w:rsidRPr="004374FD">
        <w:rPr>
          <w:rFonts w:ascii="Arial" w:hAnsi="Arial" w:cs="Arial"/>
          <w:sz w:val="20"/>
        </w:rPr>
        <w:t>clientes.</w:t>
      </w:r>
    </w:p>
    <w:p w:rsidR="001E00F8" w:rsidRPr="004374FD" w:rsidRDefault="001E00F8">
      <w:pPr>
        <w:numPr>
          <w:ilvl w:val="0"/>
          <w:numId w:val="2"/>
        </w:numPr>
        <w:spacing w:line="360" w:lineRule="auto"/>
        <w:ind w:left="714" w:hanging="357"/>
        <w:rPr>
          <w:rFonts w:ascii="Arial" w:eastAsia="Verdana" w:hAnsi="Arial" w:cs="Arial"/>
          <w:sz w:val="20"/>
        </w:rPr>
      </w:pPr>
      <w:r w:rsidRPr="004374FD">
        <w:rPr>
          <w:rFonts w:ascii="Arial" w:hAnsi="Arial" w:cs="Arial"/>
          <w:sz w:val="20"/>
        </w:rPr>
        <w:t>Faturamento,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emissão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de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duplicatas,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cadastro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de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títulos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no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banco.</w:t>
      </w:r>
      <w:r w:rsidRPr="004374FD">
        <w:rPr>
          <w:rFonts w:ascii="Arial" w:eastAsia="Verdana" w:hAnsi="Arial" w:cs="Arial"/>
          <w:sz w:val="20"/>
        </w:rPr>
        <w:t xml:space="preserve"> </w:t>
      </w:r>
    </w:p>
    <w:p w:rsidR="001E00F8" w:rsidRPr="004374FD" w:rsidRDefault="001E00F8">
      <w:pPr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  <w:sz w:val="20"/>
        </w:rPr>
      </w:pPr>
      <w:r w:rsidRPr="004374FD">
        <w:rPr>
          <w:rFonts w:ascii="Arial" w:hAnsi="Arial" w:cs="Arial"/>
          <w:sz w:val="20"/>
        </w:rPr>
        <w:t>Envio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de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arquivos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EDI.</w:t>
      </w:r>
    </w:p>
    <w:p w:rsidR="001E00F8" w:rsidRPr="004374FD" w:rsidRDefault="001E00F8">
      <w:pPr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  <w:sz w:val="20"/>
        </w:rPr>
      </w:pPr>
      <w:r w:rsidRPr="004374FD">
        <w:rPr>
          <w:rFonts w:ascii="Arial" w:hAnsi="Arial" w:cs="Arial"/>
          <w:sz w:val="20"/>
        </w:rPr>
        <w:t>Cobrança,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prorrogação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de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títulos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e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envio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de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duplicatas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para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cartório.</w:t>
      </w:r>
    </w:p>
    <w:p w:rsidR="001E00F8" w:rsidRPr="004374FD" w:rsidRDefault="001E00F8">
      <w:pPr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  <w:sz w:val="20"/>
        </w:rPr>
      </w:pPr>
      <w:r w:rsidRPr="004374FD">
        <w:rPr>
          <w:rFonts w:ascii="Arial" w:hAnsi="Arial" w:cs="Arial"/>
          <w:sz w:val="20"/>
        </w:rPr>
        <w:t>Elaboração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e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análise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de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relatório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de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rentabilidade.</w:t>
      </w:r>
    </w:p>
    <w:p w:rsidR="001E00F8" w:rsidRPr="004374FD" w:rsidRDefault="001E00F8">
      <w:pPr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  <w:sz w:val="20"/>
        </w:rPr>
      </w:pPr>
      <w:r w:rsidRPr="004374FD">
        <w:rPr>
          <w:rFonts w:ascii="Arial" w:hAnsi="Arial" w:cs="Arial"/>
          <w:sz w:val="20"/>
        </w:rPr>
        <w:t>Provisão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de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fluxo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de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caixa.</w:t>
      </w:r>
    </w:p>
    <w:p w:rsidR="001E00F8" w:rsidRPr="004374FD" w:rsidRDefault="001E00F8">
      <w:pPr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  <w:sz w:val="20"/>
        </w:rPr>
      </w:pPr>
      <w:r w:rsidRPr="004374FD">
        <w:rPr>
          <w:rFonts w:ascii="Arial" w:hAnsi="Arial" w:cs="Arial"/>
          <w:sz w:val="20"/>
        </w:rPr>
        <w:t>Programação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e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organização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de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contas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a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pagar.</w:t>
      </w:r>
    </w:p>
    <w:p w:rsidR="001E00F8" w:rsidRPr="004374FD" w:rsidRDefault="001E00F8">
      <w:pPr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  <w:sz w:val="20"/>
        </w:rPr>
      </w:pPr>
      <w:r w:rsidRPr="004374FD">
        <w:rPr>
          <w:rFonts w:ascii="Arial" w:hAnsi="Arial" w:cs="Arial"/>
          <w:sz w:val="20"/>
        </w:rPr>
        <w:t>Conciliação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bancária,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fechamento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de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caixa.</w:t>
      </w:r>
    </w:p>
    <w:p w:rsidR="002B7FCB" w:rsidRDefault="002B7FCB" w:rsidP="002B7FCB">
      <w:pPr>
        <w:spacing w:line="360" w:lineRule="auto"/>
        <w:ind w:left="714"/>
        <w:rPr>
          <w:rFonts w:ascii="Arial" w:hAnsi="Arial" w:cs="Arial"/>
          <w:sz w:val="20"/>
        </w:rPr>
      </w:pPr>
    </w:p>
    <w:p w:rsidR="001E00F8" w:rsidRPr="004374FD" w:rsidRDefault="001E00F8">
      <w:pPr>
        <w:spacing w:line="276" w:lineRule="auto"/>
        <w:rPr>
          <w:rFonts w:ascii="Arial" w:hAnsi="Arial" w:cs="Arial"/>
          <w:b/>
          <w:sz w:val="20"/>
        </w:rPr>
      </w:pPr>
    </w:p>
    <w:p w:rsidR="001E00F8" w:rsidRPr="004374FD" w:rsidRDefault="00904F63">
      <w:pPr>
        <w:spacing w:line="276" w:lineRule="auto"/>
        <w:rPr>
          <w:rFonts w:ascii="Arial" w:hAnsi="Arial" w:cs="Arial"/>
          <w:b/>
          <w:sz w:val="20"/>
        </w:rPr>
      </w:pPr>
      <w:proofErr w:type="spellStart"/>
      <w:r>
        <w:rPr>
          <w:rFonts w:ascii="Arial" w:hAnsi="Arial" w:cs="Arial"/>
          <w:b/>
          <w:sz w:val="20"/>
        </w:rPr>
        <w:t>Depto</w:t>
      </w:r>
      <w:proofErr w:type="spellEnd"/>
      <w:r>
        <w:rPr>
          <w:rFonts w:ascii="Arial" w:hAnsi="Arial" w:cs="Arial"/>
          <w:b/>
          <w:sz w:val="20"/>
        </w:rPr>
        <w:t>.</w:t>
      </w:r>
      <w:r w:rsidR="001E00F8" w:rsidRPr="004374FD">
        <w:rPr>
          <w:rFonts w:ascii="Arial" w:eastAsia="Verdana" w:hAnsi="Arial" w:cs="Arial"/>
          <w:b/>
          <w:sz w:val="20"/>
        </w:rPr>
        <w:t xml:space="preserve"> </w:t>
      </w:r>
      <w:proofErr w:type="gramStart"/>
      <w:r w:rsidR="001E00F8" w:rsidRPr="004374FD">
        <w:rPr>
          <w:rFonts w:ascii="Arial" w:hAnsi="Arial" w:cs="Arial"/>
          <w:b/>
          <w:sz w:val="20"/>
        </w:rPr>
        <w:t>de</w:t>
      </w:r>
      <w:proofErr w:type="gramEnd"/>
      <w:r w:rsidR="001E00F8" w:rsidRPr="004374FD">
        <w:rPr>
          <w:rFonts w:ascii="Arial" w:eastAsia="Verdana" w:hAnsi="Arial" w:cs="Arial"/>
          <w:b/>
          <w:sz w:val="20"/>
        </w:rPr>
        <w:t xml:space="preserve"> </w:t>
      </w:r>
      <w:r w:rsidR="001E00F8" w:rsidRPr="004374FD">
        <w:rPr>
          <w:rFonts w:ascii="Arial" w:hAnsi="Arial" w:cs="Arial"/>
          <w:b/>
          <w:sz w:val="20"/>
        </w:rPr>
        <w:t>Vendas</w:t>
      </w:r>
      <w:r w:rsidR="001E00F8" w:rsidRPr="004374FD">
        <w:rPr>
          <w:rFonts w:ascii="Arial" w:eastAsia="Verdana" w:hAnsi="Arial" w:cs="Arial"/>
          <w:b/>
          <w:sz w:val="20"/>
        </w:rPr>
        <w:t xml:space="preserve">    </w:t>
      </w:r>
      <w:r w:rsidR="001E00F8" w:rsidRPr="004374FD">
        <w:rPr>
          <w:rFonts w:ascii="Arial" w:hAnsi="Arial" w:cs="Arial"/>
          <w:b/>
          <w:sz w:val="20"/>
        </w:rPr>
        <w:t>Período:</w:t>
      </w:r>
      <w:r w:rsidR="001E00F8" w:rsidRPr="004374FD">
        <w:rPr>
          <w:rFonts w:ascii="Arial" w:eastAsia="Verdana" w:hAnsi="Arial" w:cs="Arial"/>
          <w:b/>
          <w:sz w:val="20"/>
        </w:rPr>
        <w:t xml:space="preserve"> </w:t>
      </w:r>
      <w:r w:rsidR="001E00F8" w:rsidRPr="004374FD">
        <w:rPr>
          <w:rFonts w:ascii="Arial" w:hAnsi="Arial" w:cs="Arial"/>
          <w:b/>
          <w:sz w:val="20"/>
        </w:rPr>
        <w:t>Jan/</w:t>
      </w:r>
      <w:r w:rsidR="004374FD">
        <w:rPr>
          <w:rFonts w:ascii="Arial" w:hAnsi="Arial" w:cs="Arial"/>
          <w:b/>
          <w:sz w:val="20"/>
        </w:rPr>
        <w:t>20</w:t>
      </w:r>
      <w:r w:rsidR="001E00F8" w:rsidRPr="004374FD">
        <w:rPr>
          <w:rFonts w:ascii="Arial" w:hAnsi="Arial" w:cs="Arial"/>
          <w:b/>
          <w:sz w:val="20"/>
        </w:rPr>
        <w:t>12</w:t>
      </w:r>
      <w:r w:rsidR="001E00F8" w:rsidRPr="004374FD">
        <w:rPr>
          <w:rFonts w:ascii="Arial" w:eastAsia="Verdana" w:hAnsi="Arial" w:cs="Arial"/>
          <w:b/>
          <w:sz w:val="20"/>
        </w:rPr>
        <w:t xml:space="preserve"> </w:t>
      </w:r>
      <w:r w:rsidR="001E00F8" w:rsidRPr="004374FD">
        <w:rPr>
          <w:rFonts w:ascii="Arial" w:hAnsi="Arial" w:cs="Arial"/>
          <w:b/>
          <w:sz w:val="20"/>
        </w:rPr>
        <w:t>à</w:t>
      </w:r>
      <w:r w:rsidR="001E00F8" w:rsidRPr="004374FD">
        <w:rPr>
          <w:rFonts w:ascii="Arial" w:eastAsia="Verdana" w:hAnsi="Arial" w:cs="Arial"/>
          <w:b/>
          <w:sz w:val="20"/>
        </w:rPr>
        <w:t xml:space="preserve"> </w:t>
      </w:r>
      <w:proofErr w:type="spellStart"/>
      <w:r w:rsidR="001E00F8" w:rsidRPr="004374FD">
        <w:rPr>
          <w:rFonts w:ascii="Arial" w:hAnsi="Arial" w:cs="Arial"/>
          <w:b/>
          <w:sz w:val="20"/>
        </w:rPr>
        <w:t>Fev</w:t>
      </w:r>
      <w:proofErr w:type="spellEnd"/>
      <w:r w:rsidR="001E00F8" w:rsidRPr="004374FD">
        <w:rPr>
          <w:rFonts w:ascii="Arial" w:hAnsi="Arial" w:cs="Arial"/>
          <w:b/>
          <w:sz w:val="20"/>
        </w:rPr>
        <w:t>/</w:t>
      </w:r>
      <w:r w:rsidR="004374FD">
        <w:rPr>
          <w:rFonts w:ascii="Arial" w:hAnsi="Arial" w:cs="Arial"/>
          <w:b/>
          <w:sz w:val="20"/>
        </w:rPr>
        <w:t>20</w:t>
      </w:r>
      <w:r w:rsidR="001E00F8" w:rsidRPr="004374FD">
        <w:rPr>
          <w:rFonts w:ascii="Arial" w:hAnsi="Arial" w:cs="Arial"/>
          <w:b/>
          <w:sz w:val="20"/>
        </w:rPr>
        <w:t>13</w:t>
      </w:r>
    </w:p>
    <w:p w:rsidR="001E00F8" w:rsidRPr="004374FD" w:rsidRDefault="001E00F8">
      <w:pPr>
        <w:spacing w:line="276" w:lineRule="auto"/>
        <w:rPr>
          <w:rFonts w:ascii="Arial" w:hAnsi="Arial" w:cs="Arial"/>
          <w:b/>
          <w:sz w:val="20"/>
        </w:rPr>
      </w:pPr>
    </w:p>
    <w:p w:rsidR="001E00F8" w:rsidRPr="004374FD" w:rsidRDefault="001E00F8">
      <w:pPr>
        <w:numPr>
          <w:ilvl w:val="0"/>
          <w:numId w:val="5"/>
        </w:numPr>
        <w:spacing w:line="360" w:lineRule="auto"/>
        <w:ind w:left="714" w:hanging="357"/>
        <w:rPr>
          <w:rFonts w:ascii="Arial" w:hAnsi="Arial" w:cs="Arial"/>
          <w:sz w:val="20"/>
        </w:rPr>
      </w:pPr>
      <w:r w:rsidRPr="004374FD">
        <w:rPr>
          <w:rFonts w:ascii="Arial" w:hAnsi="Arial" w:cs="Arial"/>
          <w:sz w:val="20"/>
        </w:rPr>
        <w:t>Planejamento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de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transporte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e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logística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modal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aéreo.</w:t>
      </w:r>
    </w:p>
    <w:p w:rsidR="001E00F8" w:rsidRPr="004374FD" w:rsidRDefault="001E00F8">
      <w:pPr>
        <w:numPr>
          <w:ilvl w:val="0"/>
          <w:numId w:val="5"/>
        </w:numPr>
        <w:spacing w:line="360" w:lineRule="auto"/>
        <w:ind w:left="714" w:hanging="357"/>
        <w:rPr>
          <w:rFonts w:ascii="Arial" w:hAnsi="Arial" w:cs="Arial"/>
          <w:sz w:val="20"/>
        </w:rPr>
      </w:pPr>
      <w:r w:rsidRPr="004374FD">
        <w:rPr>
          <w:rFonts w:ascii="Arial" w:hAnsi="Arial" w:cs="Arial"/>
          <w:sz w:val="20"/>
        </w:rPr>
        <w:t>Formação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de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preço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de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venda.</w:t>
      </w:r>
    </w:p>
    <w:p w:rsidR="001E00F8" w:rsidRPr="004374FD" w:rsidRDefault="001E00F8">
      <w:pPr>
        <w:numPr>
          <w:ilvl w:val="0"/>
          <w:numId w:val="5"/>
        </w:numPr>
        <w:spacing w:line="360" w:lineRule="auto"/>
        <w:ind w:left="714" w:hanging="357"/>
        <w:rPr>
          <w:rFonts w:ascii="Arial" w:hAnsi="Arial" w:cs="Arial"/>
          <w:sz w:val="20"/>
        </w:rPr>
      </w:pPr>
      <w:r w:rsidRPr="004374FD">
        <w:rPr>
          <w:rFonts w:ascii="Arial" w:hAnsi="Arial" w:cs="Arial"/>
          <w:sz w:val="20"/>
        </w:rPr>
        <w:t>Elaboração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de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propostas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comerciais.</w:t>
      </w:r>
    </w:p>
    <w:p w:rsidR="001E00F8" w:rsidRPr="004374FD" w:rsidRDefault="001E00F8">
      <w:pPr>
        <w:numPr>
          <w:ilvl w:val="0"/>
          <w:numId w:val="5"/>
        </w:numPr>
        <w:spacing w:line="360" w:lineRule="auto"/>
        <w:ind w:left="714" w:hanging="357"/>
        <w:rPr>
          <w:rFonts w:ascii="Arial" w:hAnsi="Arial" w:cs="Arial"/>
          <w:sz w:val="20"/>
        </w:rPr>
      </w:pPr>
      <w:r w:rsidRPr="004374FD">
        <w:rPr>
          <w:rFonts w:ascii="Arial" w:hAnsi="Arial" w:cs="Arial"/>
          <w:sz w:val="20"/>
        </w:rPr>
        <w:t>Acompanhamento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e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controle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de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entregas.</w:t>
      </w:r>
    </w:p>
    <w:p w:rsidR="001E00F8" w:rsidRPr="004374FD" w:rsidRDefault="001E00F8">
      <w:pPr>
        <w:numPr>
          <w:ilvl w:val="0"/>
          <w:numId w:val="5"/>
        </w:numPr>
        <w:spacing w:line="360" w:lineRule="auto"/>
        <w:ind w:left="714" w:hanging="357"/>
        <w:rPr>
          <w:rFonts w:ascii="Arial" w:hAnsi="Arial" w:cs="Arial"/>
          <w:sz w:val="20"/>
        </w:rPr>
      </w:pPr>
      <w:r w:rsidRPr="004374FD">
        <w:rPr>
          <w:rFonts w:ascii="Arial" w:hAnsi="Arial" w:cs="Arial"/>
          <w:sz w:val="20"/>
        </w:rPr>
        <w:t>Prospecção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e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ampliação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de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negócios.</w:t>
      </w:r>
    </w:p>
    <w:p w:rsidR="001E00F8" w:rsidRPr="004374FD" w:rsidRDefault="001E00F8">
      <w:pPr>
        <w:numPr>
          <w:ilvl w:val="0"/>
          <w:numId w:val="5"/>
        </w:numPr>
        <w:spacing w:line="360" w:lineRule="auto"/>
        <w:ind w:left="714" w:hanging="357"/>
        <w:rPr>
          <w:rFonts w:ascii="Arial" w:hAnsi="Arial" w:cs="Arial"/>
          <w:sz w:val="20"/>
        </w:rPr>
      </w:pPr>
      <w:r w:rsidRPr="004374FD">
        <w:rPr>
          <w:rFonts w:ascii="Arial" w:hAnsi="Arial" w:cs="Arial"/>
          <w:sz w:val="20"/>
        </w:rPr>
        <w:t>Operações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de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pós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venda.</w:t>
      </w:r>
    </w:p>
    <w:p w:rsidR="001E00F8" w:rsidRPr="004374FD" w:rsidRDefault="001E00F8">
      <w:pPr>
        <w:numPr>
          <w:ilvl w:val="0"/>
          <w:numId w:val="5"/>
        </w:numPr>
        <w:spacing w:line="360" w:lineRule="auto"/>
        <w:ind w:left="714" w:hanging="357"/>
        <w:rPr>
          <w:rFonts w:ascii="Arial" w:hAnsi="Arial" w:cs="Arial"/>
          <w:sz w:val="20"/>
        </w:rPr>
      </w:pPr>
      <w:r w:rsidRPr="004374FD">
        <w:rPr>
          <w:rFonts w:ascii="Arial" w:hAnsi="Arial" w:cs="Arial"/>
          <w:sz w:val="20"/>
        </w:rPr>
        <w:t>Suporte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a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equipe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externa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de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vendas.</w:t>
      </w:r>
    </w:p>
    <w:p w:rsidR="001E00F8" w:rsidRPr="004374FD" w:rsidRDefault="001E00F8">
      <w:pPr>
        <w:rPr>
          <w:rFonts w:ascii="Arial" w:hAnsi="Arial" w:cs="Arial"/>
          <w:sz w:val="20"/>
        </w:rPr>
      </w:pPr>
    </w:p>
    <w:p w:rsidR="00B458BC" w:rsidRPr="004374FD" w:rsidRDefault="00B458BC">
      <w:pPr>
        <w:rPr>
          <w:rFonts w:ascii="Arial" w:hAnsi="Arial" w:cs="Arial"/>
          <w:sz w:val="20"/>
        </w:rPr>
      </w:pPr>
    </w:p>
    <w:p w:rsidR="00B458BC" w:rsidRPr="004374FD" w:rsidRDefault="00B458BC" w:rsidP="00136DC7">
      <w:pPr>
        <w:rPr>
          <w:rFonts w:ascii="Arial" w:hAnsi="Arial" w:cs="Arial"/>
          <w:sz w:val="20"/>
        </w:rPr>
      </w:pPr>
    </w:p>
    <w:p w:rsidR="001E00F8" w:rsidRDefault="001E00F8" w:rsidP="00787670">
      <w:pPr>
        <w:tabs>
          <w:tab w:val="left" w:pos="284"/>
          <w:tab w:val="left" w:pos="568"/>
        </w:tabs>
        <w:spacing w:line="360" w:lineRule="auto"/>
        <w:rPr>
          <w:rFonts w:ascii="Arial" w:hAnsi="Arial" w:cs="Arial"/>
          <w:b/>
          <w:sz w:val="20"/>
        </w:rPr>
      </w:pPr>
      <w:r w:rsidRPr="004374FD">
        <w:rPr>
          <w:rFonts w:ascii="Arial" w:hAnsi="Arial" w:cs="Arial"/>
          <w:b/>
          <w:sz w:val="20"/>
        </w:rPr>
        <w:t>JGB</w:t>
      </w:r>
      <w:r w:rsidRPr="004374FD">
        <w:rPr>
          <w:rFonts w:ascii="Arial" w:eastAsia="Verdana" w:hAnsi="Arial" w:cs="Arial"/>
          <w:b/>
          <w:sz w:val="20"/>
        </w:rPr>
        <w:t xml:space="preserve"> </w:t>
      </w:r>
      <w:r w:rsidRPr="004374FD">
        <w:rPr>
          <w:rFonts w:ascii="Arial" w:hAnsi="Arial" w:cs="Arial"/>
          <w:b/>
          <w:sz w:val="20"/>
        </w:rPr>
        <w:t>Equipamento</w:t>
      </w:r>
      <w:r w:rsidRPr="004374FD">
        <w:rPr>
          <w:rFonts w:ascii="Arial" w:eastAsia="Verdana" w:hAnsi="Arial" w:cs="Arial"/>
          <w:b/>
          <w:sz w:val="20"/>
        </w:rPr>
        <w:t xml:space="preserve"> </w:t>
      </w:r>
      <w:r w:rsidRPr="004374FD">
        <w:rPr>
          <w:rFonts w:ascii="Arial" w:hAnsi="Arial" w:cs="Arial"/>
          <w:b/>
          <w:sz w:val="20"/>
        </w:rPr>
        <w:t>de</w:t>
      </w:r>
      <w:r w:rsidRPr="004374FD">
        <w:rPr>
          <w:rFonts w:ascii="Arial" w:eastAsia="Verdana" w:hAnsi="Arial" w:cs="Arial"/>
          <w:b/>
          <w:sz w:val="20"/>
        </w:rPr>
        <w:t xml:space="preserve"> </w:t>
      </w:r>
      <w:r w:rsidRPr="004374FD">
        <w:rPr>
          <w:rFonts w:ascii="Arial" w:hAnsi="Arial" w:cs="Arial"/>
          <w:b/>
          <w:sz w:val="20"/>
        </w:rPr>
        <w:t>Segurança</w:t>
      </w:r>
      <w:r w:rsidRPr="004374FD">
        <w:rPr>
          <w:rFonts w:ascii="Arial" w:eastAsia="Verdana" w:hAnsi="Arial" w:cs="Arial"/>
          <w:b/>
          <w:sz w:val="20"/>
        </w:rPr>
        <w:t xml:space="preserve"> </w:t>
      </w:r>
      <w:r w:rsidRPr="004374FD">
        <w:rPr>
          <w:rFonts w:ascii="Arial" w:hAnsi="Arial" w:cs="Arial"/>
          <w:b/>
          <w:sz w:val="20"/>
        </w:rPr>
        <w:t>SA</w:t>
      </w:r>
      <w:r w:rsidRPr="004374FD">
        <w:rPr>
          <w:rFonts w:ascii="Arial" w:eastAsia="Verdana" w:hAnsi="Arial" w:cs="Arial"/>
          <w:b/>
          <w:sz w:val="20"/>
        </w:rPr>
        <w:t xml:space="preserve"> </w:t>
      </w:r>
      <w:r w:rsidRPr="004374FD">
        <w:rPr>
          <w:rFonts w:ascii="Arial" w:hAnsi="Arial" w:cs="Arial"/>
          <w:b/>
          <w:sz w:val="20"/>
        </w:rPr>
        <w:t>-</w:t>
      </w:r>
      <w:r w:rsidRPr="004374FD">
        <w:rPr>
          <w:rFonts w:ascii="Arial" w:eastAsia="Verdana" w:hAnsi="Arial" w:cs="Arial"/>
          <w:b/>
          <w:sz w:val="20"/>
        </w:rPr>
        <w:t xml:space="preserve"> </w:t>
      </w:r>
      <w:r w:rsidRPr="004374FD">
        <w:rPr>
          <w:rFonts w:ascii="Arial" w:hAnsi="Arial" w:cs="Arial"/>
          <w:b/>
          <w:sz w:val="20"/>
        </w:rPr>
        <w:t>São</w:t>
      </w:r>
      <w:r w:rsidRPr="004374FD">
        <w:rPr>
          <w:rFonts w:ascii="Arial" w:eastAsia="Verdana" w:hAnsi="Arial" w:cs="Arial"/>
          <w:b/>
          <w:sz w:val="20"/>
        </w:rPr>
        <w:t xml:space="preserve"> </w:t>
      </w:r>
      <w:r w:rsidRPr="004374FD">
        <w:rPr>
          <w:rFonts w:ascii="Arial" w:hAnsi="Arial" w:cs="Arial"/>
          <w:b/>
          <w:sz w:val="20"/>
        </w:rPr>
        <w:t>Jerônimo</w:t>
      </w:r>
      <w:r w:rsidRPr="004374FD">
        <w:rPr>
          <w:rFonts w:ascii="Arial" w:eastAsia="Verdana" w:hAnsi="Arial" w:cs="Arial"/>
          <w:b/>
          <w:sz w:val="20"/>
        </w:rPr>
        <w:t xml:space="preserve"> </w:t>
      </w:r>
      <w:r w:rsidRPr="004374FD">
        <w:rPr>
          <w:rFonts w:ascii="Arial" w:hAnsi="Arial" w:cs="Arial"/>
          <w:b/>
          <w:sz w:val="20"/>
        </w:rPr>
        <w:t>/</w:t>
      </w:r>
      <w:r w:rsidRPr="004374FD">
        <w:rPr>
          <w:rFonts w:ascii="Arial" w:eastAsia="Verdana" w:hAnsi="Arial" w:cs="Arial"/>
          <w:b/>
          <w:sz w:val="20"/>
        </w:rPr>
        <w:t xml:space="preserve"> </w:t>
      </w:r>
      <w:r w:rsidRPr="004374FD">
        <w:rPr>
          <w:rFonts w:ascii="Arial" w:hAnsi="Arial" w:cs="Arial"/>
          <w:b/>
          <w:sz w:val="20"/>
        </w:rPr>
        <w:t>RS</w:t>
      </w:r>
    </w:p>
    <w:p w:rsidR="00136DC7" w:rsidRPr="004374FD" w:rsidRDefault="00136DC7" w:rsidP="00787670">
      <w:pPr>
        <w:tabs>
          <w:tab w:val="left" w:pos="284"/>
          <w:tab w:val="left" w:pos="568"/>
        </w:tabs>
        <w:spacing w:line="360" w:lineRule="auto"/>
        <w:rPr>
          <w:rFonts w:ascii="Arial" w:hAnsi="Arial" w:cs="Arial"/>
          <w:b/>
          <w:sz w:val="20"/>
        </w:rPr>
      </w:pPr>
    </w:p>
    <w:p w:rsidR="001E00F8" w:rsidRPr="004374FD" w:rsidRDefault="00136DC7" w:rsidP="00136DC7">
      <w:pPr>
        <w:tabs>
          <w:tab w:val="left" w:pos="284"/>
          <w:tab w:val="left" w:pos="568"/>
        </w:tabs>
        <w:spacing w:line="360" w:lineRule="auto"/>
        <w:rPr>
          <w:rFonts w:ascii="Arial" w:hAnsi="Arial" w:cs="Arial"/>
          <w:b/>
          <w:sz w:val="20"/>
        </w:rPr>
      </w:pPr>
      <w:proofErr w:type="spellStart"/>
      <w:r>
        <w:rPr>
          <w:rFonts w:ascii="Arial" w:hAnsi="Arial" w:cs="Arial"/>
          <w:b/>
          <w:sz w:val="20"/>
        </w:rPr>
        <w:t>Depto</w:t>
      </w:r>
      <w:proofErr w:type="spellEnd"/>
      <w:r>
        <w:rPr>
          <w:rFonts w:ascii="Arial" w:hAnsi="Arial" w:cs="Arial"/>
          <w:b/>
          <w:sz w:val="20"/>
        </w:rPr>
        <w:t xml:space="preserve">. </w:t>
      </w:r>
      <w:r w:rsidR="001E00F8" w:rsidRPr="004374FD">
        <w:rPr>
          <w:rFonts w:ascii="Arial" w:eastAsia="Verdana" w:hAnsi="Arial" w:cs="Arial"/>
          <w:b/>
          <w:sz w:val="20"/>
        </w:rPr>
        <w:t xml:space="preserve"> </w:t>
      </w:r>
      <w:proofErr w:type="gramStart"/>
      <w:r w:rsidR="001E00F8" w:rsidRPr="004374FD">
        <w:rPr>
          <w:rFonts w:ascii="Arial" w:hAnsi="Arial" w:cs="Arial"/>
          <w:b/>
          <w:sz w:val="20"/>
        </w:rPr>
        <w:t>de</w:t>
      </w:r>
      <w:proofErr w:type="gramEnd"/>
      <w:r w:rsidR="001E00F8" w:rsidRPr="004374FD">
        <w:rPr>
          <w:rFonts w:ascii="Arial" w:eastAsia="Verdana" w:hAnsi="Arial" w:cs="Arial"/>
          <w:b/>
          <w:sz w:val="20"/>
        </w:rPr>
        <w:t xml:space="preserve"> </w:t>
      </w:r>
      <w:r w:rsidR="001E00F8" w:rsidRPr="004374FD">
        <w:rPr>
          <w:rFonts w:ascii="Arial" w:hAnsi="Arial" w:cs="Arial"/>
          <w:b/>
          <w:sz w:val="20"/>
        </w:rPr>
        <w:t>Vendas</w:t>
      </w:r>
      <w:r w:rsidR="001E00F8" w:rsidRPr="004374FD">
        <w:rPr>
          <w:rFonts w:ascii="Arial" w:eastAsia="Verdana" w:hAnsi="Arial" w:cs="Arial"/>
          <w:b/>
          <w:sz w:val="20"/>
        </w:rPr>
        <w:t xml:space="preserve">     </w:t>
      </w:r>
      <w:r w:rsidR="001E00F8" w:rsidRPr="004374FD">
        <w:rPr>
          <w:rFonts w:ascii="Arial" w:hAnsi="Arial" w:cs="Arial"/>
          <w:b/>
          <w:sz w:val="20"/>
        </w:rPr>
        <w:t>Período:</w:t>
      </w:r>
      <w:r w:rsidR="001E00F8" w:rsidRPr="004374FD">
        <w:rPr>
          <w:rFonts w:ascii="Arial" w:eastAsia="Verdana" w:hAnsi="Arial" w:cs="Arial"/>
          <w:b/>
          <w:sz w:val="20"/>
        </w:rPr>
        <w:t xml:space="preserve"> </w:t>
      </w:r>
      <w:r w:rsidR="001E00F8" w:rsidRPr="004374FD">
        <w:rPr>
          <w:rFonts w:ascii="Arial" w:hAnsi="Arial" w:cs="Arial"/>
          <w:b/>
          <w:sz w:val="20"/>
        </w:rPr>
        <w:t>Jun/2008</w:t>
      </w:r>
      <w:r w:rsidR="001E00F8" w:rsidRPr="004374FD">
        <w:rPr>
          <w:rFonts w:ascii="Arial" w:eastAsia="Verdana" w:hAnsi="Arial" w:cs="Arial"/>
          <w:b/>
          <w:sz w:val="20"/>
        </w:rPr>
        <w:t xml:space="preserve"> </w:t>
      </w:r>
      <w:r w:rsidR="001E00F8" w:rsidRPr="004374FD">
        <w:rPr>
          <w:rFonts w:ascii="Arial" w:hAnsi="Arial" w:cs="Arial"/>
          <w:b/>
          <w:sz w:val="20"/>
        </w:rPr>
        <w:t>à</w:t>
      </w:r>
      <w:r w:rsidR="001E00F8" w:rsidRPr="004374FD">
        <w:rPr>
          <w:rFonts w:ascii="Arial" w:eastAsia="Verdana" w:hAnsi="Arial" w:cs="Arial"/>
          <w:b/>
          <w:sz w:val="20"/>
        </w:rPr>
        <w:t xml:space="preserve"> </w:t>
      </w:r>
      <w:proofErr w:type="spellStart"/>
      <w:r w:rsidR="001E00F8" w:rsidRPr="004374FD">
        <w:rPr>
          <w:rFonts w:ascii="Arial" w:hAnsi="Arial" w:cs="Arial"/>
          <w:b/>
          <w:sz w:val="20"/>
        </w:rPr>
        <w:t>Ago</w:t>
      </w:r>
      <w:proofErr w:type="spellEnd"/>
      <w:r w:rsidR="001E00F8" w:rsidRPr="004374FD">
        <w:rPr>
          <w:rFonts w:ascii="Arial" w:hAnsi="Arial" w:cs="Arial"/>
          <w:b/>
          <w:sz w:val="20"/>
        </w:rPr>
        <w:t>/2011</w:t>
      </w:r>
    </w:p>
    <w:p w:rsidR="001E00F8" w:rsidRPr="004374FD" w:rsidRDefault="00904F63">
      <w:pPr>
        <w:numPr>
          <w:ilvl w:val="0"/>
          <w:numId w:val="4"/>
        </w:numPr>
        <w:tabs>
          <w:tab w:val="left" w:pos="1134"/>
          <w:tab w:val="left" w:pos="2268"/>
          <w:tab w:val="left" w:pos="3762"/>
        </w:tabs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Atendimento à</w:t>
      </w:r>
      <w:r w:rsidR="001E00F8" w:rsidRPr="004374FD">
        <w:rPr>
          <w:rFonts w:ascii="Arial" w:eastAsia="Verdana" w:hAnsi="Arial" w:cs="Arial"/>
          <w:sz w:val="20"/>
        </w:rPr>
        <w:t xml:space="preserve"> </w:t>
      </w:r>
      <w:r w:rsidR="001E00F8" w:rsidRPr="004374FD">
        <w:rPr>
          <w:rFonts w:ascii="Arial" w:hAnsi="Arial" w:cs="Arial"/>
          <w:sz w:val="20"/>
        </w:rPr>
        <w:t>carteira</w:t>
      </w:r>
      <w:r w:rsidR="001E00F8" w:rsidRPr="004374FD">
        <w:rPr>
          <w:rFonts w:ascii="Arial" w:eastAsia="Verdana" w:hAnsi="Arial" w:cs="Arial"/>
          <w:sz w:val="20"/>
        </w:rPr>
        <w:t xml:space="preserve"> </w:t>
      </w:r>
      <w:r w:rsidR="001E00F8" w:rsidRPr="004374FD">
        <w:rPr>
          <w:rFonts w:ascii="Arial" w:hAnsi="Arial" w:cs="Arial"/>
          <w:sz w:val="20"/>
        </w:rPr>
        <w:t>de</w:t>
      </w:r>
      <w:r w:rsidR="001E00F8" w:rsidRPr="004374FD">
        <w:rPr>
          <w:rFonts w:ascii="Arial" w:eastAsia="Verdana" w:hAnsi="Arial" w:cs="Arial"/>
          <w:sz w:val="20"/>
        </w:rPr>
        <w:t xml:space="preserve"> </w:t>
      </w:r>
      <w:r w:rsidR="001E00F8" w:rsidRPr="004374FD">
        <w:rPr>
          <w:rFonts w:ascii="Arial" w:hAnsi="Arial" w:cs="Arial"/>
          <w:sz w:val="20"/>
        </w:rPr>
        <w:t>clientes</w:t>
      </w:r>
      <w:r w:rsidR="001E00F8" w:rsidRPr="004374FD">
        <w:rPr>
          <w:rFonts w:ascii="Arial" w:eastAsia="Verdana" w:hAnsi="Arial" w:cs="Arial"/>
          <w:sz w:val="20"/>
        </w:rPr>
        <w:t xml:space="preserve"> </w:t>
      </w:r>
      <w:r w:rsidR="001E00F8" w:rsidRPr="004374FD">
        <w:rPr>
          <w:rFonts w:ascii="Arial" w:hAnsi="Arial" w:cs="Arial"/>
          <w:sz w:val="20"/>
        </w:rPr>
        <w:t>do</w:t>
      </w:r>
      <w:r w:rsidR="001E00F8" w:rsidRPr="004374FD">
        <w:rPr>
          <w:rFonts w:ascii="Arial" w:eastAsia="Verdana" w:hAnsi="Arial" w:cs="Arial"/>
          <w:sz w:val="20"/>
        </w:rPr>
        <w:t xml:space="preserve"> </w:t>
      </w:r>
      <w:r w:rsidR="001E00F8" w:rsidRPr="004374FD">
        <w:rPr>
          <w:rFonts w:ascii="Arial" w:hAnsi="Arial" w:cs="Arial"/>
          <w:sz w:val="20"/>
        </w:rPr>
        <w:t>ramo</w:t>
      </w:r>
      <w:r w:rsidR="001E00F8" w:rsidRPr="004374FD">
        <w:rPr>
          <w:rFonts w:ascii="Arial" w:eastAsia="Verdana" w:hAnsi="Arial" w:cs="Arial"/>
          <w:sz w:val="20"/>
        </w:rPr>
        <w:t xml:space="preserve"> </w:t>
      </w:r>
      <w:r w:rsidR="001E00F8" w:rsidRPr="004374FD">
        <w:rPr>
          <w:rFonts w:ascii="Arial" w:hAnsi="Arial" w:cs="Arial"/>
          <w:sz w:val="20"/>
        </w:rPr>
        <w:t>industrial.</w:t>
      </w:r>
    </w:p>
    <w:p w:rsidR="001E00F8" w:rsidRPr="004374FD" w:rsidRDefault="001E00F8">
      <w:pPr>
        <w:numPr>
          <w:ilvl w:val="0"/>
          <w:numId w:val="4"/>
        </w:numPr>
        <w:tabs>
          <w:tab w:val="left" w:pos="1134"/>
          <w:tab w:val="left" w:pos="2268"/>
          <w:tab w:val="left" w:pos="3762"/>
        </w:tabs>
        <w:spacing w:line="360" w:lineRule="auto"/>
        <w:rPr>
          <w:rFonts w:ascii="Arial" w:hAnsi="Arial" w:cs="Arial"/>
          <w:sz w:val="20"/>
        </w:rPr>
      </w:pPr>
      <w:r w:rsidRPr="004374FD">
        <w:rPr>
          <w:rFonts w:ascii="Arial" w:hAnsi="Arial" w:cs="Arial"/>
          <w:sz w:val="20"/>
        </w:rPr>
        <w:t>Elaboração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de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orçamentos.</w:t>
      </w:r>
    </w:p>
    <w:p w:rsidR="001E00F8" w:rsidRPr="004374FD" w:rsidRDefault="001E00F8">
      <w:pPr>
        <w:numPr>
          <w:ilvl w:val="0"/>
          <w:numId w:val="4"/>
        </w:numPr>
        <w:tabs>
          <w:tab w:val="left" w:pos="1134"/>
          <w:tab w:val="left" w:pos="2268"/>
          <w:tab w:val="left" w:pos="3762"/>
        </w:tabs>
        <w:spacing w:line="360" w:lineRule="auto"/>
        <w:rPr>
          <w:rFonts w:ascii="Arial" w:hAnsi="Arial" w:cs="Arial"/>
          <w:color w:val="000000"/>
          <w:sz w:val="20"/>
        </w:rPr>
      </w:pPr>
      <w:r w:rsidRPr="004374FD">
        <w:rPr>
          <w:rFonts w:ascii="Arial" w:hAnsi="Arial" w:cs="Arial"/>
          <w:color w:val="000000"/>
          <w:sz w:val="20"/>
        </w:rPr>
        <w:t>Cadastro</w:t>
      </w:r>
      <w:r w:rsidRPr="004374FD">
        <w:rPr>
          <w:rFonts w:ascii="Arial" w:eastAsia="Verdana" w:hAnsi="Arial" w:cs="Arial"/>
          <w:color w:val="000000"/>
          <w:sz w:val="20"/>
        </w:rPr>
        <w:t xml:space="preserve"> </w:t>
      </w:r>
      <w:r w:rsidRPr="004374FD">
        <w:rPr>
          <w:rFonts w:ascii="Arial" w:hAnsi="Arial" w:cs="Arial"/>
          <w:color w:val="000000"/>
          <w:sz w:val="20"/>
        </w:rPr>
        <w:t>de</w:t>
      </w:r>
      <w:r w:rsidRPr="004374FD">
        <w:rPr>
          <w:rFonts w:ascii="Arial" w:eastAsia="Verdana" w:hAnsi="Arial" w:cs="Arial"/>
          <w:color w:val="000000"/>
          <w:sz w:val="20"/>
        </w:rPr>
        <w:t xml:space="preserve"> </w:t>
      </w:r>
      <w:r w:rsidRPr="004374FD">
        <w:rPr>
          <w:rFonts w:ascii="Arial" w:hAnsi="Arial" w:cs="Arial"/>
          <w:color w:val="000000"/>
          <w:sz w:val="20"/>
        </w:rPr>
        <w:t>pedidos</w:t>
      </w:r>
      <w:r w:rsidRPr="004374FD">
        <w:rPr>
          <w:rFonts w:ascii="Arial" w:eastAsia="Verdana" w:hAnsi="Arial" w:cs="Arial"/>
          <w:color w:val="000000"/>
          <w:sz w:val="20"/>
        </w:rPr>
        <w:t xml:space="preserve"> </w:t>
      </w:r>
      <w:r w:rsidRPr="004374FD">
        <w:rPr>
          <w:rFonts w:ascii="Arial" w:hAnsi="Arial" w:cs="Arial"/>
          <w:color w:val="000000"/>
          <w:sz w:val="20"/>
        </w:rPr>
        <w:t>e</w:t>
      </w:r>
      <w:r w:rsidRPr="004374FD">
        <w:rPr>
          <w:rFonts w:ascii="Arial" w:eastAsia="Verdana" w:hAnsi="Arial" w:cs="Arial"/>
          <w:color w:val="000000"/>
          <w:sz w:val="20"/>
        </w:rPr>
        <w:t xml:space="preserve"> </w:t>
      </w:r>
      <w:r w:rsidRPr="004374FD">
        <w:rPr>
          <w:rFonts w:ascii="Arial" w:hAnsi="Arial" w:cs="Arial"/>
          <w:color w:val="000000"/>
          <w:sz w:val="20"/>
        </w:rPr>
        <w:t>clientes.</w:t>
      </w:r>
    </w:p>
    <w:p w:rsidR="001E00F8" w:rsidRPr="004374FD" w:rsidRDefault="001E00F8">
      <w:pPr>
        <w:numPr>
          <w:ilvl w:val="0"/>
          <w:numId w:val="4"/>
        </w:numPr>
        <w:tabs>
          <w:tab w:val="left" w:pos="1134"/>
          <w:tab w:val="left" w:pos="2268"/>
          <w:tab w:val="left" w:pos="3762"/>
        </w:tabs>
        <w:spacing w:line="360" w:lineRule="auto"/>
        <w:rPr>
          <w:rFonts w:ascii="Arial" w:hAnsi="Arial" w:cs="Arial"/>
          <w:sz w:val="20"/>
        </w:rPr>
      </w:pPr>
      <w:r w:rsidRPr="004374FD">
        <w:rPr>
          <w:rFonts w:ascii="Arial" w:hAnsi="Arial" w:cs="Arial"/>
          <w:sz w:val="20"/>
        </w:rPr>
        <w:t>Controle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de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entrega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de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pedidos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e</w:t>
      </w:r>
      <w:r w:rsidRPr="004374FD">
        <w:rPr>
          <w:rFonts w:ascii="Arial" w:eastAsia="Verdana" w:hAnsi="Arial" w:cs="Arial"/>
          <w:sz w:val="20"/>
        </w:rPr>
        <w:t xml:space="preserve"> </w:t>
      </w:r>
      <w:r w:rsidRPr="004374FD">
        <w:rPr>
          <w:rFonts w:ascii="Arial" w:hAnsi="Arial" w:cs="Arial"/>
          <w:sz w:val="20"/>
        </w:rPr>
        <w:t>amostras.</w:t>
      </w:r>
    </w:p>
    <w:p w:rsidR="003B5154" w:rsidRDefault="003B5154">
      <w:pPr>
        <w:tabs>
          <w:tab w:val="left" w:pos="0"/>
        </w:tabs>
        <w:spacing w:line="360" w:lineRule="auto"/>
        <w:rPr>
          <w:rFonts w:ascii="Arial" w:hAnsi="Arial" w:cs="Arial"/>
          <w:sz w:val="20"/>
        </w:rPr>
      </w:pPr>
    </w:p>
    <w:p w:rsidR="007D4593" w:rsidRDefault="007D4593">
      <w:pPr>
        <w:tabs>
          <w:tab w:val="left" w:pos="0"/>
        </w:tabs>
        <w:spacing w:line="360" w:lineRule="auto"/>
        <w:rPr>
          <w:rFonts w:ascii="Arial" w:hAnsi="Arial" w:cs="Arial"/>
          <w:sz w:val="20"/>
        </w:rPr>
      </w:pPr>
    </w:p>
    <w:p w:rsidR="007D4593" w:rsidRDefault="007D4593" w:rsidP="007D4593">
      <w:pPr>
        <w:spacing w:line="276" w:lineRule="auto"/>
        <w:rPr>
          <w:rFonts w:ascii="Arial" w:hAnsi="Arial" w:cs="Arial"/>
          <w:b/>
          <w:sz w:val="20"/>
        </w:rPr>
      </w:pPr>
      <w:r w:rsidRPr="007D4593">
        <w:rPr>
          <w:rFonts w:ascii="Arial" w:hAnsi="Arial" w:cs="Arial"/>
          <w:b/>
          <w:sz w:val="20"/>
        </w:rPr>
        <w:t>IDIOMAS</w:t>
      </w:r>
    </w:p>
    <w:p w:rsidR="007D4593" w:rsidRDefault="007D4593" w:rsidP="007D4593">
      <w:pPr>
        <w:spacing w:line="276" w:lineRule="auto"/>
        <w:rPr>
          <w:rFonts w:ascii="Arial" w:hAnsi="Arial" w:cs="Arial"/>
          <w:b/>
          <w:sz w:val="20"/>
        </w:rPr>
      </w:pPr>
    </w:p>
    <w:p w:rsidR="007D4593" w:rsidRDefault="007D4593" w:rsidP="007D4593">
      <w:pPr>
        <w:spacing w:line="276" w:lineRule="auto"/>
        <w:rPr>
          <w:rFonts w:ascii="Arial" w:hAnsi="Arial" w:cs="Arial"/>
          <w:sz w:val="20"/>
        </w:rPr>
      </w:pPr>
      <w:r w:rsidRPr="007D4593">
        <w:rPr>
          <w:rFonts w:ascii="Arial" w:hAnsi="Arial" w:cs="Arial"/>
          <w:sz w:val="20"/>
        </w:rPr>
        <w:t>Espanhol</w:t>
      </w:r>
      <w:r>
        <w:rPr>
          <w:rFonts w:ascii="Arial" w:hAnsi="Arial" w:cs="Arial"/>
          <w:sz w:val="20"/>
        </w:rPr>
        <w:t xml:space="preserve"> em andamento </w:t>
      </w:r>
      <w:r w:rsidR="00F469B2">
        <w:rPr>
          <w:rFonts w:ascii="Arial" w:hAnsi="Arial" w:cs="Arial"/>
          <w:sz w:val="20"/>
        </w:rPr>
        <w:t>–</w:t>
      </w:r>
      <w:r>
        <w:rPr>
          <w:rFonts w:ascii="Arial" w:hAnsi="Arial" w:cs="Arial"/>
          <w:sz w:val="20"/>
        </w:rPr>
        <w:t xml:space="preserve"> CNA</w:t>
      </w:r>
    </w:p>
    <w:p w:rsidR="00F469B2" w:rsidRDefault="00F469B2" w:rsidP="007D4593">
      <w:pPr>
        <w:spacing w:line="276" w:lineRule="auto"/>
        <w:rPr>
          <w:rFonts w:ascii="Arial" w:hAnsi="Arial" w:cs="Arial"/>
          <w:sz w:val="20"/>
        </w:rPr>
      </w:pPr>
    </w:p>
    <w:p w:rsidR="00F469B2" w:rsidRPr="007D4593" w:rsidRDefault="00F469B2" w:rsidP="007D4593">
      <w:pPr>
        <w:spacing w:line="276" w:lineRule="auto"/>
        <w:rPr>
          <w:rFonts w:ascii="Arial" w:hAnsi="Arial" w:cs="Arial"/>
          <w:sz w:val="20"/>
        </w:rPr>
      </w:pPr>
    </w:p>
    <w:p w:rsidR="00B458BC" w:rsidRPr="004374FD" w:rsidRDefault="00B458BC" w:rsidP="00B458BC">
      <w:pPr>
        <w:spacing w:line="276" w:lineRule="auto"/>
        <w:rPr>
          <w:rFonts w:ascii="Arial" w:hAnsi="Arial" w:cs="Arial"/>
          <w:b/>
          <w:sz w:val="20"/>
        </w:rPr>
      </w:pPr>
      <w:r w:rsidRPr="004374FD">
        <w:rPr>
          <w:rFonts w:ascii="Arial" w:hAnsi="Arial" w:cs="Arial"/>
          <w:b/>
          <w:sz w:val="20"/>
        </w:rPr>
        <w:t xml:space="preserve">CURSOS </w:t>
      </w:r>
      <w:r w:rsidR="004374FD">
        <w:rPr>
          <w:rFonts w:ascii="Arial" w:hAnsi="Arial" w:cs="Arial"/>
          <w:b/>
          <w:sz w:val="20"/>
        </w:rPr>
        <w:t>DE APERFEIÇOAMENTO</w:t>
      </w:r>
    </w:p>
    <w:p w:rsidR="00762BE5" w:rsidRPr="004374FD" w:rsidRDefault="00762BE5" w:rsidP="00762BE5">
      <w:pPr>
        <w:tabs>
          <w:tab w:val="left" w:pos="284"/>
          <w:tab w:val="left" w:pos="568"/>
        </w:tabs>
        <w:autoSpaceDN w:val="0"/>
        <w:adjustRightInd w:val="0"/>
        <w:spacing w:line="360" w:lineRule="auto"/>
        <w:textAlignment w:val="auto"/>
        <w:rPr>
          <w:rFonts w:ascii="Arial" w:hAnsi="Arial" w:cs="Arial"/>
          <w:sz w:val="20"/>
        </w:rPr>
      </w:pPr>
    </w:p>
    <w:p w:rsidR="00A07270" w:rsidRDefault="00136DC7" w:rsidP="00136DC7">
      <w:pPr>
        <w:tabs>
          <w:tab w:val="left" w:pos="0"/>
        </w:tabs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  <w:r w:rsidR="00762BE5" w:rsidRPr="004374FD">
        <w:rPr>
          <w:rFonts w:ascii="Arial" w:hAnsi="Arial" w:cs="Arial"/>
          <w:sz w:val="20"/>
        </w:rPr>
        <w:t xml:space="preserve"> </w:t>
      </w:r>
      <w:r w:rsidR="00A07270" w:rsidRPr="004374FD">
        <w:rPr>
          <w:rFonts w:ascii="Arial" w:hAnsi="Arial" w:cs="Arial"/>
          <w:sz w:val="20"/>
        </w:rPr>
        <w:t xml:space="preserve">- Auditor Interno ISO 9001-2008 / </w:t>
      </w:r>
      <w:proofErr w:type="spellStart"/>
      <w:r w:rsidR="00A07270" w:rsidRPr="004374FD">
        <w:rPr>
          <w:rFonts w:ascii="Arial" w:hAnsi="Arial" w:cs="Arial"/>
          <w:sz w:val="20"/>
        </w:rPr>
        <w:t>Fundatec</w:t>
      </w:r>
      <w:proofErr w:type="spellEnd"/>
    </w:p>
    <w:p w:rsidR="00904F63" w:rsidRDefault="00136DC7" w:rsidP="00136DC7">
      <w:pPr>
        <w:tabs>
          <w:tab w:val="left" w:pos="0"/>
        </w:tabs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  <w:r w:rsidR="00904F63">
        <w:rPr>
          <w:rFonts w:ascii="Arial" w:hAnsi="Arial" w:cs="Arial"/>
          <w:sz w:val="20"/>
        </w:rPr>
        <w:t xml:space="preserve"> - Ferramentas de Gestão da Qualidade / </w:t>
      </w:r>
      <w:proofErr w:type="spellStart"/>
      <w:r w:rsidR="00904F63">
        <w:rPr>
          <w:rFonts w:ascii="Arial" w:hAnsi="Arial" w:cs="Arial"/>
          <w:sz w:val="20"/>
        </w:rPr>
        <w:t>Qualitin</w:t>
      </w:r>
      <w:proofErr w:type="spellEnd"/>
    </w:p>
    <w:p w:rsidR="00904F63" w:rsidRPr="004374FD" w:rsidRDefault="00136DC7" w:rsidP="00136DC7">
      <w:pPr>
        <w:tabs>
          <w:tab w:val="left" w:pos="0"/>
        </w:tabs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</w:t>
      </w:r>
      <w:r w:rsidR="00904F63">
        <w:rPr>
          <w:rFonts w:ascii="Arial" w:hAnsi="Arial" w:cs="Arial"/>
          <w:sz w:val="20"/>
        </w:rPr>
        <w:t xml:space="preserve">- </w:t>
      </w:r>
      <w:r w:rsidR="00904F63" w:rsidRPr="004374FD">
        <w:rPr>
          <w:rFonts w:ascii="Arial" w:hAnsi="Arial" w:cs="Arial"/>
          <w:sz w:val="20"/>
        </w:rPr>
        <w:t>Gestão da Qualidade: Fundamentos da Excelência / Senac</w:t>
      </w:r>
    </w:p>
    <w:p w:rsidR="00762BE5" w:rsidRPr="004374FD" w:rsidRDefault="00136DC7" w:rsidP="00136DC7">
      <w:pPr>
        <w:tabs>
          <w:tab w:val="left" w:pos="0"/>
        </w:tabs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</w:t>
      </w:r>
      <w:r w:rsidR="00762BE5" w:rsidRPr="004374FD">
        <w:rPr>
          <w:rFonts w:ascii="Arial" w:hAnsi="Arial" w:cs="Arial"/>
          <w:sz w:val="20"/>
        </w:rPr>
        <w:t>- Como Vender Mais e Melhor / Senac</w:t>
      </w:r>
    </w:p>
    <w:p w:rsidR="00762BE5" w:rsidRPr="004374FD" w:rsidRDefault="00136DC7" w:rsidP="00136DC7">
      <w:pPr>
        <w:tabs>
          <w:tab w:val="left" w:pos="0"/>
        </w:tabs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</w:t>
      </w:r>
      <w:r w:rsidR="00762BE5" w:rsidRPr="004374FD">
        <w:rPr>
          <w:rFonts w:ascii="Arial" w:hAnsi="Arial" w:cs="Arial"/>
          <w:sz w:val="20"/>
        </w:rPr>
        <w:t>- Responsabilidade Socioambiental / Junior Achievement</w:t>
      </w:r>
    </w:p>
    <w:p w:rsidR="00762BE5" w:rsidRPr="004374FD" w:rsidRDefault="00136DC7" w:rsidP="00136DC7">
      <w:pPr>
        <w:tabs>
          <w:tab w:val="left" w:pos="0"/>
        </w:tabs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</w:t>
      </w:r>
      <w:r w:rsidR="00762BE5" w:rsidRPr="004374FD">
        <w:rPr>
          <w:rFonts w:ascii="Arial" w:hAnsi="Arial" w:cs="Arial"/>
          <w:sz w:val="20"/>
        </w:rPr>
        <w:t xml:space="preserve">- Oratória / </w:t>
      </w:r>
      <w:proofErr w:type="spellStart"/>
      <w:r w:rsidR="00762BE5" w:rsidRPr="004374FD">
        <w:rPr>
          <w:rFonts w:ascii="Arial" w:hAnsi="Arial" w:cs="Arial"/>
          <w:sz w:val="20"/>
        </w:rPr>
        <w:t>Acijs</w:t>
      </w:r>
      <w:bookmarkStart w:id="0" w:name="_GoBack"/>
      <w:bookmarkEnd w:id="0"/>
      <w:proofErr w:type="spellEnd"/>
    </w:p>
    <w:p w:rsidR="00762BE5" w:rsidRPr="004374FD" w:rsidRDefault="00136DC7" w:rsidP="00136DC7">
      <w:pPr>
        <w:tabs>
          <w:tab w:val="left" w:pos="0"/>
        </w:tabs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</w:t>
      </w:r>
      <w:r w:rsidR="00762BE5" w:rsidRPr="004374FD">
        <w:rPr>
          <w:rFonts w:ascii="Arial" w:hAnsi="Arial" w:cs="Arial"/>
          <w:sz w:val="20"/>
        </w:rPr>
        <w:t>- Comissão I</w:t>
      </w:r>
      <w:r>
        <w:rPr>
          <w:rFonts w:ascii="Arial" w:hAnsi="Arial" w:cs="Arial"/>
          <w:sz w:val="20"/>
        </w:rPr>
        <w:t>nterna de Prevenção a Acidentes/ JGB</w:t>
      </w:r>
    </w:p>
    <w:p w:rsidR="00762BE5" w:rsidRPr="004374FD" w:rsidRDefault="00136DC7" w:rsidP="00136DC7">
      <w:pPr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</w:t>
      </w:r>
      <w:r w:rsidR="00762BE5" w:rsidRPr="004374FD">
        <w:rPr>
          <w:rFonts w:ascii="Arial" w:hAnsi="Arial" w:cs="Arial"/>
          <w:sz w:val="20"/>
        </w:rPr>
        <w:t>- Operações em Processos</w:t>
      </w:r>
      <w:r w:rsidR="00762BE5" w:rsidRPr="004374FD">
        <w:rPr>
          <w:rFonts w:ascii="Arial" w:eastAsia="Verdana" w:hAnsi="Arial" w:cs="Arial"/>
          <w:sz w:val="20"/>
        </w:rPr>
        <w:t xml:space="preserve"> </w:t>
      </w:r>
      <w:r w:rsidR="00762BE5" w:rsidRPr="004374FD">
        <w:rPr>
          <w:rFonts w:ascii="Arial" w:hAnsi="Arial" w:cs="Arial"/>
          <w:sz w:val="20"/>
        </w:rPr>
        <w:t>Siderúrgicos / SENAI</w:t>
      </w:r>
    </w:p>
    <w:p w:rsidR="006718CE" w:rsidRDefault="006718CE" w:rsidP="00762BE5">
      <w:pPr>
        <w:tabs>
          <w:tab w:val="left" w:pos="0"/>
        </w:tabs>
        <w:spacing w:line="360" w:lineRule="auto"/>
        <w:rPr>
          <w:rFonts w:ascii="Verdana" w:hAnsi="Verdana"/>
          <w:sz w:val="20"/>
        </w:rPr>
      </w:pPr>
    </w:p>
    <w:p w:rsidR="00B458BC" w:rsidRDefault="00B458BC" w:rsidP="00B458BC">
      <w:pPr>
        <w:tabs>
          <w:tab w:val="left" w:pos="0"/>
        </w:tabs>
        <w:spacing w:line="360" w:lineRule="auto"/>
        <w:rPr>
          <w:rFonts w:ascii="Verdana" w:hAnsi="Verdana"/>
          <w:sz w:val="20"/>
        </w:rPr>
      </w:pPr>
    </w:p>
    <w:p w:rsidR="00B458BC" w:rsidRDefault="00B458BC">
      <w:pPr>
        <w:tabs>
          <w:tab w:val="left" w:pos="0"/>
        </w:tabs>
        <w:spacing w:line="360" w:lineRule="auto"/>
        <w:rPr>
          <w:rFonts w:ascii="Verdana" w:hAnsi="Verdana"/>
          <w:sz w:val="20"/>
        </w:rPr>
      </w:pPr>
    </w:p>
    <w:sectPr w:rsidR="00B458BC" w:rsidSect="00136DC7">
      <w:pgSz w:w="11906" w:h="16838"/>
      <w:pgMar w:top="284" w:right="849" w:bottom="70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lbertus Extra Bold">
    <w:altName w:val="Arial Unicode MS"/>
    <w:charset w:val="80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4">
    <w:nsid w:val="00000005"/>
    <w:multiLevelType w:val="singleLevel"/>
    <w:tmpl w:val="00000005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5">
    <w:nsid w:val="2F40773E"/>
    <w:multiLevelType w:val="hybridMultilevel"/>
    <w:tmpl w:val="C1C2A848"/>
    <w:lvl w:ilvl="0" w:tplc="0416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154"/>
    <w:rsid w:val="00136DC7"/>
    <w:rsid w:val="001E00F8"/>
    <w:rsid w:val="0026400B"/>
    <w:rsid w:val="002917C7"/>
    <w:rsid w:val="002B7FCB"/>
    <w:rsid w:val="003B5154"/>
    <w:rsid w:val="004374FD"/>
    <w:rsid w:val="006718CE"/>
    <w:rsid w:val="0075313D"/>
    <w:rsid w:val="00762BE5"/>
    <w:rsid w:val="00787670"/>
    <w:rsid w:val="007D4593"/>
    <w:rsid w:val="00904F63"/>
    <w:rsid w:val="00A07270"/>
    <w:rsid w:val="00B2281E"/>
    <w:rsid w:val="00B458BC"/>
    <w:rsid w:val="00B466AB"/>
    <w:rsid w:val="00C222AD"/>
    <w:rsid w:val="00C90874"/>
    <w:rsid w:val="00C921A1"/>
    <w:rsid w:val="00D408E2"/>
    <w:rsid w:val="00E16A3F"/>
    <w:rsid w:val="00F469B2"/>
    <w:rsid w:val="00F865FE"/>
    <w:rsid w:val="00F9736B"/>
    <w:rsid w:val="00FE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0C60512F-15A8-4FEE-80A6-FF3690D52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8E2"/>
    <w:pPr>
      <w:suppressAutoHyphens/>
      <w:overflowPunct w:val="0"/>
      <w:autoSpaceDE w:val="0"/>
      <w:textAlignment w:val="baseline"/>
    </w:pPr>
    <w:rPr>
      <w:sz w:val="22"/>
      <w:lang w:eastAsia="zh-CN"/>
    </w:rPr>
  </w:style>
  <w:style w:type="paragraph" w:styleId="Ttulo1">
    <w:name w:val="heading 1"/>
    <w:basedOn w:val="Normal"/>
    <w:next w:val="Normal"/>
    <w:qFormat/>
    <w:rsid w:val="00D408E2"/>
    <w:pPr>
      <w:keepNext/>
      <w:tabs>
        <w:tab w:val="num" w:pos="432"/>
      </w:tabs>
      <w:spacing w:before="240" w:after="60"/>
      <w:ind w:left="432" w:hanging="432"/>
      <w:outlineLvl w:val="0"/>
    </w:pPr>
    <w:rPr>
      <w:rFonts w:ascii="Arial" w:hAnsi="Arial" w:cs="Arial"/>
      <w:b/>
      <w:kern w:val="1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sid w:val="00D408E2"/>
    <w:rPr>
      <w:rFonts w:ascii="Symbol" w:hAnsi="Symbol" w:cs="Symbol"/>
    </w:rPr>
  </w:style>
  <w:style w:type="character" w:customStyle="1" w:styleId="WW8Num2z1">
    <w:name w:val="WW8Num2z1"/>
    <w:rsid w:val="00D408E2"/>
    <w:rPr>
      <w:rFonts w:ascii="Courier New" w:hAnsi="Courier New" w:cs="Courier New"/>
    </w:rPr>
  </w:style>
  <w:style w:type="character" w:customStyle="1" w:styleId="WW8Num2z2">
    <w:name w:val="WW8Num2z2"/>
    <w:rsid w:val="00D408E2"/>
    <w:rPr>
      <w:rFonts w:ascii="Wingdings" w:hAnsi="Wingdings" w:cs="Wingdings"/>
    </w:rPr>
  </w:style>
  <w:style w:type="character" w:customStyle="1" w:styleId="WW8Num3z0">
    <w:name w:val="WW8Num3z0"/>
    <w:rsid w:val="00D408E2"/>
    <w:rPr>
      <w:rFonts w:ascii="Symbol" w:hAnsi="Symbol" w:cs="Symbol"/>
    </w:rPr>
  </w:style>
  <w:style w:type="character" w:customStyle="1" w:styleId="WW8Num3z1">
    <w:name w:val="WW8Num3z1"/>
    <w:rsid w:val="00D408E2"/>
    <w:rPr>
      <w:rFonts w:ascii="Courier New" w:hAnsi="Courier New" w:cs="Courier New"/>
    </w:rPr>
  </w:style>
  <w:style w:type="character" w:customStyle="1" w:styleId="WW8Num3z2">
    <w:name w:val="WW8Num3z2"/>
    <w:rsid w:val="00D408E2"/>
    <w:rPr>
      <w:rFonts w:ascii="Wingdings" w:hAnsi="Wingdings" w:cs="Wingdings"/>
    </w:rPr>
  </w:style>
  <w:style w:type="character" w:customStyle="1" w:styleId="WW8Num4z0">
    <w:name w:val="WW8Num4z0"/>
    <w:rsid w:val="00D408E2"/>
    <w:rPr>
      <w:rFonts w:ascii="Symbol" w:hAnsi="Symbol" w:cs="Symbol"/>
    </w:rPr>
  </w:style>
  <w:style w:type="character" w:customStyle="1" w:styleId="WW8Num4z1">
    <w:name w:val="WW8Num4z1"/>
    <w:rsid w:val="00D408E2"/>
    <w:rPr>
      <w:rFonts w:ascii="Courier New" w:hAnsi="Courier New" w:cs="Courier New"/>
    </w:rPr>
  </w:style>
  <w:style w:type="character" w:customStyle="1" w:styleId="WW8Num4z2">
    <w:name w:val="WW8Num4z2"/>
    <w:rsid w:val="00D408E2"/>
    <w:rPr>
      <w:rFonts w:ascii="Wingdings" w:hAnsi="Wingdings" w:cs="Wingdings"/>
    </w:rPr>
  </w:style>
  <w:style w:type="character" w:customStyle="1" w:styleId="WW8Num5z0">
    <w:name w:val="WW8Num5z0"/>
    <w:rsid w:val="00D408E2"/>
    <w:rPr>
      <w:rFonts w:ascii="Symbol" w:hAnsi="Symbol" w:cs="Symbol"/>
    </w:rPr>
  </w:style>
  <w:style w:type="character" w:customStyle="1" w:styleId="WW8Num5z1">
    <w:name w:val="WW8Num5z1"/>
    <w:rsid w:val="00D408E2"/>
    <w:rPr>
      <w:rFonts w:ascii="Courier New" w:hAnsi="Courier New" w:cs="Courier New"/>
    </w:rPr>
  </w:style>
  <w:style w:type="character" w:customStyle="1" w:styleId="WW8Num5z2">
    <w:name w:val="WW8Num5z2"/>
    <w:rsid w:val="00D408E2"/>
    <w:rPr>
      <w:rFonts w:ascii="Wingdings" w:hAnsi="Wingdings" w:cs="Wingdings"/>
    </w:rPr>
  </w:style>
  <w:style w:type="character" w:customStyle="1" w:styleId="WW8Num6z0">
    <w:name w:val="WW8Num6z0"/>
    <w:rsid w:val="00D408E2"/>
    <w:rPr>
      <w:rFonts w:ascii="Symbol" w:hAnsi="Symbol" w:cs="Symbol"/>
    </w:rPr>
  </w:style>
  <w:style w:type="character" w:customStyle="1" w:styleId="WW8Num6z1">
    <w:name w:val="WW8Num6z1"/>
    <w:rsid w:val="00D408E2"/>
    <w:rPr>
      <w:rFonts w:ascii="Courier New" w:hAnsi="Courier New" w:cs="Courier New"/>
    </w:rPr>
  </w:style>
  <w:style w:type="character" w:customStyle="1" w:styleId="WW8Num6z2">
    <w:name w:val="WW8Num6z2"/>
    <w:rsid w:val="00D408E2"/>
    <w:rPr>
      <w:rFonts w:ascii="Wingdings" w:hAnsi="Wingdings" w:cs="Wingdings"/>
    </w:rPr>
  </w:style>
  <w:style w:type="character" w:customStyle="1" w:styleId="WW8Num7z0">
    <w:name w:val="WW8Num7z0"/>
    <w:rsid w:val="00D408E2"/>
    <w:rPr>
      <w:rFonts w:ascii="Wingdings" w:hAnsi="Wingdings" w:cs="Wingdings"/>
    </w:rPr>
  </w:style>
  <w:style w:type="character" w:customStyle="1" w:styleId="WW8Num7z1">
    <w:name w:val="WW8Num7z1"/>
    <w:rsid w:val="00D408E2"/>
    <w:rPr>
      <w:rFonts w:ascii="Courier New" w:hAnsi="Courier New" w:cs="Courier New"/>
    </w:rPr>
  </w:style>
  <w:style w:type="character" w:customStyle="1" w:styleId="WW8Num7z2">
    <w:name w:val="WW8Num7z2"/>
    <w:rsid w:val="00D408E2"/>
    <w:rPr>
      <w:rFonts w:ascii="Wingdings" w:hAnsi="Wingdings" w:cs="Wingdings"/>
    </w:rPr>
  </w:style>
  <w:style w:type="character" w:customStyle="1" w:styleId="WW8Num8z0">
    <w:name w:val="WW8Num8z0"/>
    <w:rsid w:val="00D408E2"/>
    <w:rPr>
      <w:rFonts w:ascii="Symbol" w:hAnsi="Symbol" w:cs="Symbol"/>
    </w:rPr>
  </w:style>
  <w:style w:type="character" w:customStyle="1" w:styleId="WW8Num8z1">
    <w:name w:val="WW8Num8z1"/>
    <w:rsid w:val="00D408E2"/>
    <w:rPr>
      <w:rFonts w:ascii="Courier New" w:hAnsi="Courier New" w:cs="Courier New"/>
    </w:rPr>
  </w:style>
  <w:style w:type="character" w:customStyle="1" w:styleId="WW8Num8z2">
    <w:name w:val="WW8Num8z2"/>
    <w:rsid w:val="00D408E2"/>
    <w:rPr>
      <w:rFonts w:ascii="Wingdings" w:hAnsi="Wingdings" w:cs="Wingdings"/>
    </w:rPr>
  </w:style>
  <w:style w:type="character" w:customStyle="1" w:styleId="WW8NumSt1z0">
    <w:name w:val="WW8NumSt1z0"/>
    <w:rsid w:val="00D408E2"/>
    <w:rPr>
      <w:rFonts w:ascii="Symbol" w:hAnsi="Symbol" w:cs="Symbol"/>
    </w:rPr>
  </w:style>
  <w:style w:type="character" w:customStyle="1" w:styleId="WW8NumSt2z0">
    <w:name w:val="WW8NumSt2z0"/>
    <w:rsid w:val="00D408E2"/>
    <w:rPr>
      <w:rFonts w:ascii="Wingdings" w:hAnsi="Wingdings" w:cs="Wingdings"/>
      <w:sz w:val="16"/>
    </w:rPr>
  </w:style>
  <w:style w:type="character" w:customStyle="1" w:styleId="WW8NumSt3z0">
    <w:name w:val="WW8NumSt3z0"/>
    <w:rsid w:val="00D408E2"/>
    <w:rPr>
      <w:rFonts w:ascii="Wingdings" w:hAnsi="Wingdings" w:cs="Wingdings"/>
      <w:sz w:val="14"/>
    </w:rPr>
  </w:style>
  <w:style w:type="character" w:customStyle="1" w:styleId="WW8NumSt4z0">
    <w:name w:val="WW8NumSt4z0"/>
    <w:rsid w:val="00D408E2"/>
    <w:rPr>
      <w:rFonts w:ascii="Wingdings" w:hAnsi="Wingdings" w:cs="Wingdings"/>
      <w:sz w:val="16"/>
    </w:rPr>
  </w:style>
  <w:style w:type="character" w:customStyle="1" w:styleId="WW8NumSt5z0">
    <w:name w:val="WW8NumSt5z0"/>
    <w:rsid w:val="00D408E2"/>
    <w:rPr>
      <w:rFonts w:ascii="Wingdings" w:hAnsi="Wingdings" w:cs="Wingdings"/>
      <w:sz w:val="18"/>
    </w:rPr>
  </w:style>
  <w:style w:type="character" w:customStyle="1" w:styleId="WW8NumSt6z0">
    <w:name w:val="WW8NumSt6z0"/>
    <w:rsid w:val="00D408E2"/>
    <w:rPr>
      <w:rFonts w:ascii="Monotype Sorts" w:hAnsi="Monotype Sorts" w:cs="Monotype Sorts"/>
      <w:sz w:val="16"/>
    </w:rPr>
  </w:style>
  <w:style w:type="character" w:customStyle="1" w:styleId="WW8NumSt7z0">
    <w:name w:val="WW8NumSt7z0"/>
    <w:rsid w:val="00D408E2"/>
    <w:rPr>
      <w:rFonts w:ascii="Symbol" w:hAnsi="Symbol" w:cs="Symbol"/>
    </w:rPr>
  </w:style>
  <w:style w:type="character" w:customStyle="1" w:styleId="WW8NumSt8z0">
    <w:name w:val="WW8NumSt8z0"/>
    <w:rsid w:val="00D408E2"/>
    <w:rPr>
      <w:rFonts w:ascii="Symbol" w:hAnsi="Symbol" w:cs="Symbol"/>
    </w:rPr>
  </w:style>
  <w:style w:type="character" w:customStyle="1" w:styleId="WW8NumSt9z0">
    <w:name w:val="WW8NumSt9z0"/>
    <w:rsid w:val="00D408E2"/>
    <w:rPr>
      <w:rFonts w:ascii="Symbol" w:hAnsi="Symbol" w:cs="Symbol"/>
    </w:rPr>
  </w:style>
  <w:style w:type="character" w:customStyle="1" w:styleId="WW8NumSt10z0">
    <w:name w:val="WW8NumSt10z0"/>
    <w:rsid w:val="00D408E2"/>
    <w:rPr>
      <w:rFonts w:ascii="Symbol" w:hAnsi="Symbol" w:cs="Symbol"/>
    </w:rPr>
  </w:style>
  <w:style w:type="character" w:customStyle="1" w:styleId="WW8NumSt11z0">
    <w:name w:val="WW8NumSt11z0"/>
    <w:rsid w:val="00D408E2"/>
    <w:rPr>
      <w:rFonts w:ascii="Symbol" w:hAnsi="Symbol" w:cs="Symbol"/>
    </w:rPr>
  </w:style>
  <w:style w:type="character" w:customStyle="1" w:styleId="WW8NumSt12z0">
    <w:name w:val="WW8NumSt12z0"/>
    <w:rsid w:val="00D408E2"/>
    <w:rPr>
      <w:rFonts w:ascii="Symbol" w:hAnsi="Symbol" w:cs="Symbol"/>
    </w:rPr>
  </w:style>
  <w:style w:type="character" w:customStyle="1" w:styleId="WW8NumSt13z0">
    <w:name w:val="WW8NumSt13z0"/>
    <w:rsid w:val="00D408E2"/>
    <w:rPr>
      <w:rFonts w:ascii="Symbol" w:hAnsi="Symbol" w:cs="Symbol"/>
    </w:rPr>
  </w:style>
  <w:style w:type="character" w:customStyle="1" w:styleId="WW8NumSt14z0">
    <w:name w:val="WW8NumSt14z0"/>
    <w:rsid w:val="00D408E2"/>
    <w:rPr>
      <w:rFonts w:ascii="Symbol" w:hAnsi="Symbol" w:cs="Symbol"/>
    </w:rPr>
  </w:style>
  <w:style w:type="character" w:customStyle="1" w:styleId="WW8NumSt15z0">
    <w:name w:val="WW8NumSt15z0"/>
    <w:rsid w:val="00D408E2"/>
    <w:rPr>
      <w:rFonts w:ascii="Symbol" w:hAnsi="Symbol" w:cs="Symbol"/>
    </w:rPr>
  </w:style>
  <w:style w:type="character" w:customStyle="1" w:styleId="WW8NumSt16z0">
    <w:name w:val="WW8NumSt16z0"/>
    <w:rsid w:val="00D408E2"/>
    <w:rPr>
      <w:rFonts w:ascii="Symbol" w:hAnsi="Symbol" w:cs="Symbol"/>
    </w:rPr>
  </w:style>
  <w:style w:type="character" w:customStyle="1" w:styleId="WW8NumSt17z0">
    <w:name w:val="WW8NumSt17z0"/>
    <w:rsid w:val="00D408E2"/>
    <w:rPr>
      <w:rFonts w:ascii="Symbol" w:hAnsi="Symbol" w:cs="Symbol"/>
    </w:rPr>
  </w:style>
  <w:style w:type="character" w:customStyle="1" w:styleId="WW8NumSt18z0">
    <w:name w:val="WW8NumSt18z0"/>
    <w:rsid w:val="00D408E2"/>
    <w:rPr>
      <w:rFonts w:ascii="Symbol" w:hAnsi="Symbol" w:cs="Symbol"/>
    </w:rPr>
  </w:style>
  <w:style w:type="character" w:customStyle="1" w:styleId="Fontepargpadro1">
    <w:name w:val="Fonte parág. padrão1"/>
    <w:rsid w:val="00D408E2"/>
  </w:style>
  <w:style w:type="character" w:customStyle="1" w:styleId="Absatz-Standardschriftart">
    <w:name w:val="Absatz-Standardschriftart"/>
    <w:rsid w:val="00D408E2"/>
  </w:style>
  <w:style w:type="character" w:customStyle="1" w:styleId="WW-Absatz-Standardschriftart">
    <w:name w:val="WW-Absatz-Standardschriftart"/>
    <w:rsid w:val="00D408E2"/>
  </w:style>
  <w:style w:type="character" w:customStyle="1" w:styleId="WW8Num4z4">
    <w:name w:val="WW8Num4z4"/>
    <w:rsid w:val="00D408E2"/>
    <w:rPr>
      <w:rFonts w:ascii="Courier New" w:hAnsi="Courier New" w:cs="Courier New"/>
    </w:rPr>
  </w:style>
  <w:style w:type="character" w:customStyle="1" w:styleId="WW8Num7z3">
    <w:name w:val="WW8Num7z3"/>
    <w:rsid w:val="00D408E2"/>
    <w:rPr>
      <w:rFonts w:ascii="Symbol" w:hAnsi="Symbol" w:cs="Symbol"/>
    </w:rPr>
  </w:style>
  <w:style w:type="character" w:customStyle="1" w:styleId="WW8Num9z0">
    <w:name w:val="WW8Num9z0"/>
    <w:rsid w:val="00D408E2"/>
    <w:rPr>
      <w:rFonts w:ascii="Wingdings" w:hAnsi="Wingdings" w:cs="Wingdings"/>
    </w:rPr>
  </w:style>
  <w:style w:type="character" w:customStyle="1" w:styleId="WW8Num9z1">
    <w:name w:val="WW8Num9z1"/>
    <w:rsid w:val="00D408E2"/>
    <w:rPr>
      <w:rFonts w:ascii="Courier New" w:hAnsi="Courier New" w:cs="Courier New"/>
    </w:rPr>
  </w:style>
  <w:style w:type="character" w:customStyle="1" w:styleId="WW8Num9z3">
    <w:name w:val="WW8Num9z3"/>
    <w:rsid w:val="00D408E2"/>
    <w:rPr>
      <w:rFonts w:ascii="Symbol" w:hAnsi="Symbol" w:cs="Symbol"/>
    </w:rPr>
  </w:style>
  <w:style w:type="character" w:customStyle="1" w:styleId="WW8NumSt5z1">
    <w:name w:val="WW8NumSt5z1"/>
    <w:rsid w:val="00D408E2"/>
    <w:rPr>
      <w:rFonts w:ascii="Courier New" w:hAnsi="Courier New" w:cs="Courier New"/>
    </w:rPr>
  </w:style>
  <w:style w:type="character" w:customStyle="1" w:styleId="WW8NumSt5z2">
    <w:name w:val="WW8NumSt5z2"/>
    <w:rsid w:val="00D408E2"/>
    <w:rPr>
      <w:rFonts w:ascii="Wingdings" w:hAnsi="Wingdings" w:cs="Wingdings"/>
    </w:rPr>
  </w:style>
  <w:style w:type="character" w:customStyle="1" w:styleId="WW8NumSt5z3">
    <w:name w:val="WW8NumSt5z3"/>
    <w:rsid w:val="00D408E2"/>
    <w:rPr>
      <w:rFonts w:ascii="Symbol" w:hAnsi="Symbol" w:cs="Symbol"/>
    </w:rPr>
  </w:style>
  <w:style w:type="character" w:customStyle="1" w:styleId="WW-Fontepargpadro">
    <w:name w:val="WW-Fonte parág. padrão"/>
    <w:rsid w:val="00D408E2"/>
  </w:style>
  <w:style w:type="character" w:styleId="Nmerodepgina">
    <w:name w:val="page number"/>
    <w:basedOn w:val="WW-Fontepargpadro"/>
    <w:rsid w:val="00D408E2"/>
  </w:style>
  <w:style w:type="character" w:customStyle="1" w:styleId="CabealhoChar">
    <w:name w:val="Cabeçalho Char"/>
    <w:rsid w:val="00D408E2"/>
    <w:rPr>
      <w:sz w:val="22"/>
    </w:rPr>
  </w:style>
  <w:style w:type="character" w:customStyle="1" w:styleId="apple-style-span">
    <w:name w:val="apple-style-span"/>
    <w:basedOn w:val="Fontepargpadro1"/>
    <w:rsid w:val="00D408E2"/>
  </w:style>
  <w:style w:type="character" w:styleId="Hyperlink">
    <w:name w:val="Hyperlink"/>
    <w:rsid w:val="00D408E2"/>
    <w:rPr>
      <w:color w:val="0000FF"/>
      <w:u w:val="single"/>
    </w:rPr>
  </w:style>
  <w:style w:type="paragraph" w:customStyle="1" w:styleId="Heading">
    <w:name w:val="Heading"/>
    <w:basedOn w:val="Normal"/>
    <w:next w:val="Corpodetexto"/>
    <w:rsid w:val="00D408E2"/>
    <w:pPr>
      <w:keepNext/>
      <w:spacing w:before="240" w:after="120"/>
    </w:pPr>
    <w:rPr>
      <w:rFonts w:ascii="Arial" w:hAnsi="Arial" w:cs="Arial"/>
      <w:sz w:val="28"/>
    </w:rPr>
  </w:style>
  <w:style w:type="paragraph" w:styleId="Corpodetexto">
    <w:name w:val="Body Text"/>
    <w:basedOn w:val="Normal"/>
    <w:rsid w:val="00D408E2"/>
    <w:pPr>
      <w:spacing w:after="120"/>
    </w:pPr>
  </w:style>
  <w:style w:type="paragraph" w:styleId="Lista">
    <w:name w:val="List"/>
    <w:basedOn w:val="Corpodetexto"/>
    <w:rsid w:val="00D408E2"/>
  </w:style>
  <w:style w:type="paragraph" w:styleId="Legenda">
    <w:name w:val="caption"/>
    <w:basedOn w:val="Normal"/>
    <w:qFormat/>
    <w:rsid w:val="00D408E2"/>
    <w:pPr>
      <w:suppressLineNumbers/>
      <w:spacing w:before="120" w:after="120"/>
    </w:pPr>
    <w:rPr>
      <w:i/>
      <w:sz w:val="24"/>
    </w:rPr>
  </w:style>
  <w:style w:type="paragraph" w:customStyle="1" w:styleId="Index">
    <w:name w:val="Index"/>
    <w:basedOn w:val="Normal"/>
    <w:rsid w:val="00D408E2"/>
    <w:pPr>
      <w:suppressLineNumbers/>
    </w:pPr>
  </w:style>
  <w:style w:type="paragraph" w:customStyle="1" w:styleId="Estilo2">
    <w:name w:val="Estilo2"/>
    <w:basedOn w:val="Ttulo1"/>
    <w:rsid w:val="00D408E2"/>
    <w:pPr>
      <w:tabs>
        <w:tab w:val="clear" w:pos="432"/>
      </w:tabs>
      <w:spacing w:before="0" w:after="0" w:line="360" w:lineRule="auto"/>
      <w:ind w:left="0" w:firstLine="0"/>
      <w:jc w:val="both"/>
      <w:outlineLvl w:val="9"/>
    </w:pPr>
    <w:rPr>
      <w:color w:val="008000"/>
    </w:rPr>
  </w:style>
  <w:style w:type="paragraph" w:customStyle="1" w:styleId="ndicedeilustraes1">
    <w:name w:val="Índice de ilustrações1"/>
    <w:basedOn w:val="Normal"/>
    <w:next w:val="Normal"/>
    <w:rsid w:val="00D408E2"/>
    <w:pPr>
      <w:spacing w:line="360" w:lineRule="auto"/>
    </w:pPr>
    <w:rPr>
      <w:rFonts w:ascii="Arial Narrow" w:hAnsi="Arial Narrow" w:cs="Arial Narrow"/>
    </w:rPr>
  </w:style>
  <w:style w:type="paragraph" w:styleId="Cabealho">
    <w:name w:val="header"/>
    <w:basedOn w:val="Normal"/>
    <w:rsid w:val="00D408E2"/>
    <w:pPr>
      <w:tabs>
        <w:tab w:val="center" w:pos="4320"/>
        <w:tab w:val="right" w:pos="8640"/>
      </w:tabs>
    </w:pPr>
  </w:style>
  <w:style w:type="paragraph" w:customStyle="1" w:styleId="Ttulo10">
    <w:name w:val="Título1"/>
    <w:basedOn w:val="Normal"/>
    <w:next w:val="Subttulo"/>
    <w:rsid w:val="00D408E2"/>
    <w:pPr>
      <w:pBdr>
        <w:bottom w:val="double" w:sz="6" w:space="1" w:color="808080"/>
      </w:pBdr>
      <w:jc w:val="center"/>
    </w:pPr>
    <w:rPr>
      <w:rFonts w:ascii="Albertus Extra Bold" w:eastAsia="Albertus Extra Bold" w:hAnsi="Albertus Extra Bold"/>
      <w:b/>
      <w:spacing w:val="30"/>
      <w:sz w:val="32"/>
    </w:rPr>
  </w:style>
  <w:style w:type="paragraph" w:styleId="Subttulo">
    <w:name w:val="Subtitle"/>
    <w:basedOn w:val="Heading"/>
    <w:next w:val="Corpodetexto"/>
    <w:qFormat/>
    <w:rsid w:val="00D408E2"/>
    <w:pPr>
      <w:jc w:val="center"/>
    </w:pPr>
    <w:rPr>
      <w:i/>
    </w:rPr>
  </w:style>
  <w:style w:type="paragraph" w:styleId="Recuodecorpodetexto">
    <w:name w:val="Body Text Indent"/>
    <w:basedOn w:val="Normal"/>
    <w:rsid w:val="00D408E2"/>
    <w:pPr>
      <w:spacing w:before="20"/>
      <w:ind w:left="644"/>
      <w:jc w:val="both"/>
    </w:pPr>
    <w:rPr>
      <w:rFonts w:ascii="Arial" w:hAnsi="Arial" w:cs="Arial"/>
      <w:sz w:val="20"/>
    </w:rPr>
  </w:style>
  <w:style w:type="paragraph" w:customStyle="1" w:styleId="Recuodecorpodetexto21">
    <w:name w:val="Recuo de corpo de texto 21"/>
    <w:basedOn w:val="Normal"/>
    <w:rsid w:val="00D408E2"/>
    <w:pPr>
      <w:tabs>
        <w:tab w:val="left" w:pos="10065"/>
      </w:tabs>
      <w:spacing w:before="240"/>
      <w:ind w:left="709"/>
    </w:pPr>
  </w:style>
  <w:style w:type="paragraph" w:styleId="Rodap">
    <w:name w:val="footer"/>
    <w:basedOn w:val="Normal"/>
    <w:rsid w:val="00D408E2"/>
    <w:pPr>
      <w:tabs>
        <w:tab w:val="center" w:pos="4320"/>
        <w:tab w:val="right" w:pos="8640"/>
      </w:tabs>
    </w:pPr>
  </w:style>
  <w:style w:type="character" w:styleId="nfase">
    <w:name w:val="Emphasis"/>
    <w:uiPriority w:val="20"/>
    <w:qFormat/>
    <w:rsid w:val="00B458BC"/>
    <w:rPr>
      <w:b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lva.nandasil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CECÍLIA YOSHIKO I</vt:lpstr>
    </vt:vector>
  </TitlesOfParts>
  <Company>Empresa</Company>
  <LinksUpToDate>false</LinksUpToDate>
  <CharactersWithSpaces>2605</CharactersWithSpaces>
  <SharedDoc>false</SharedDoc>
  <HLinks>
    <vt:vector size="6" baseType="variant">
      <vt:variant>
        <vt:i4>6750217</vt:i4>
      </vt:variant>
      <vt:variant>
        <vt:i4>0</vt:i4>
      </vt:variant>
      <vt:variant>
        <vt:i4>0</vt:i4>
      </vt:variant>
      <vt:variant>
        <vt:i4>5</vt:i4>
      </vt:variant>
      <vt:variant>
        <vt:lpwstr>mailto:silva.nandasilva@gmail.com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CECÍLIA YOSHIKO I</dc:title>
  <dc:creator>Fernanda</dc:creator>
  <cp:lastModifiedBy>Gilberto</cp:lastModifiedBy>
  <cp:revision>2</cp:revision>
  <cp:lastPrinted>2014-04-07T10:39:00Z</cp:lastPrinted>
  <dcterms:created xsi:type="dcterms:W3CDTF">2016-04-15T00:41:00Z</dcterms:created>
  <dcterms:modified xsi:type="dcterms:W3CDTF">2016-04-15T00:41:00Z</dcterms:modified>
</cp:coreProperties>
</file>