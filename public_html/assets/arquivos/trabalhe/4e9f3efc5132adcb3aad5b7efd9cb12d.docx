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89E" w:rsidRDefault="0048289E" w:rsidP="00E32BDE">
      <w:pPr>
        <w:pStyle w:val="Ttulo1"/>
        <w:pBdr>
          <w:bottom w:val="none" w:sz="0" w:space="0" w:color="auto"/>
        </w:pBdr>
        <w:tabs>
          <w:tab w:val="left" w:pos="0"/>
        </w:tabs>
      </w:pPr>
    </w:p>
    <w:p w:rsidR="001768F1" w:rsidRPr="001768F1" w:rsidRDefault="00304066" w:rsidP="005B0261">
      <w:pPr>
        <w:pStyle w:val="Ttulo1"/>
        <w:pBdr>
          <w:bottom w:val="none" w:sz="0" w:space="0" w:color="auto"/>
        </w:pBdr>
        <w:tabs>
          <w:tab w:val="left" w:pos="0"/>
        </w:tabs>
      </w:pPr>
      <w:bookmarkStart w:id="0" w:name="_GoBack"/>
      <w:r>
        <w:rPr>
          <w:noProof/>
          <w:lang w:val="pt-PT" w:eastAsia="pt-PT"/>
        </w:rPr>
        <w:drawing>
          <wp:inline distT="0" distB="0" distL="0" distR="0">
            <wp:extent cx="1127051" cy="14141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lly 2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262" cy="14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4610C">
        <w:rPr>
          <w:sz w:val="40"/>
          <w:szCs w:val="40"/>
        </w:rPr>
        <w:t>KELLY BERTOGLIO DAMACENO</w:t>
      </w:r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875"/>
        <w:gridCol w:w="4821"/>
      </w:tblGrid>
      <w:tr w:rsidR="00D1412D" w:rsidRPr="00B66E4D"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261" w:rsidRDefault="00B42F86">
            <w:pPr>
              <w:pStyle w:val="Cabealho"/>
            </w:pPr>
            <w:r w:rsidRPr="0041271E">
              <w:rPr>
                <w:b/>
              </w:rPr>
              <w:t>E</w:t>
            </w:r>
            <w:r w:rsidR="00EC1301" w:rsidRPr="0041271E">
              <w:rPr>
                <w:b/>
              </w:rPr>
              <w:t>NDEREÇO</w:t>
            </w:r>
            <w:r w:rsidRPr="0041271E">
              <w:rPr>
                <w:b/>
              </w:rPr>
              <w:t>:</w:t>
            </w:r>
            <w:r w:rsidR="00D1412D">
              <w:t>Rua</w:t>
            </w:r>
            <w:r w:rsidR="005B0261">
              <w:t>Campo grande 232</w:t>
            </w:r>
          </w:p>
          <w:p w:rsidR="00D1412D" w:rsidRDefault="005B0261">
            <w:pPr>
              <w:pStyle w:val="Cabealho"/>
            </w:pPr>
            <w:r>
              <w:t>Bairro:</w:t>
            </w:r>
            <w:r w:rsidR="00837F04">
              <w:t xml:space="preserve">Jardim </w:t>
            </w:r>
            <w:r w:rsidR="0074610C">
              <w:t xml:space="preserve">Santa –Rita    </w:t>
            </w:r>
            <w:r w:rsidR="001635BD">
              <w:t>Guaíba</w:t>
            </w:r>
            <w:r w:rsidR="00D11B52">
              <w:t>.</w:t>
            </w:r>
          </w:p>
          <w:p w:rsidR="00B42F86" w:rsidRDefault="00BD0243">
            <w:pPr>
              <w:pStyle w:val="Cabealho"/>
            </w:pPr>
            <w:r w:rsidRPr="0041271E">
              <w:rPr>
                <w:b/>
              </w:rPr>
              <w:t>DATA NASCIMENTO</w:t>
            </w:r>
            <w:r>
              <w:t xml:space="preserve">: </w:t>
            </w:r>
            <w:r w:rsidR="0074610C">
              <w:t>05/10/198</w:t>
            </w:r>
            <w:r w:rsidR="00D677EB">
              <w:t>3</w:t>
            </w:r>
            <w:r>
              <w:t>.</w:t>
            </w:r>
            <w:r w:rsidR="00792624">
              <w:t xml:space="preserve"> (</w:t>
            </w:r>
            <w:r w:rsidR="0074610C">
              <w:t>3</w:t>
            </w:r>
            <w:r w:rsidR="005B0261">
              <w:t>0</w:t>
            </w:r>
            <w:r w:rsidR="00792624">
              <w:t xml:space="preserve"> anos).</w:t>
            </w:r>
          </w:p>
          <w:p w:rsidR="003B4FE5" w:rsidRDefault="003B4FE5" w:rsidP="001635BD">
            <w:pPr>
              <w:pStyle w:val="Cabealho"/>
            </w:pPr>
            <w:r w:rsidRPr="0041271E">
              <w:rPr>
                <w:b/>
              </w:rPr>
              <w:t>RG:</w:t>
            </w:r>
            <w:r w:rsidR="0074610C">
              <w:t>9083017237</w:t>
            </w:r>
            <w:r w:rsidR="005B0261">
              <w:t>.</w:t>
            </w:r>
            <w:r w:rsidRPr="0041271E">
              <w:rPr>
                <w:b/>
              </w:rPr>
              <w:t>CPF:</w:t>
            </w:r>
            <w:r w:rsidR="0074610C">
              <w:t>002726370-33</w:t>
            </w:r>
            <w:r>
              <w:t>.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DF4" w:rsidRPr="00257955" w:rsidRDefault="00B42F86" w:rsidP="00375931">
            <w:pPr>
              <w:pStyle w:val="Cabealho"/>
            </w:pPr>
            <w:r w:rsidRPr="004F7B7B">
              <w:rPr>
                <w:b/>
                <w:caps/>
              </w:rPr>
              <w:t>E-MAIL:</w:t>
            </w:r>
            <w:r w:rsidR="005B0261">
              <w:rPr>
                <w:caps/>
              </w:rPr>
              <w:t>nina-damaceno61</w:t>
            </w:r>
            <w:r w:rsidR="00B21704">
              <w:rPr>
                <w:caps/>
              </w:rPr>
              <w:t>@hotmail.com</w:t>
            </w:r>
          </w:p>
          <w:p w:rsidR="003022C5" w:rsidRDefault="00B42F86" w:rsidP="00257955">
            <w:pPr>
              <w:pStyle w:val="Cabealho"/>
              <w:rPr>
                <w:b/>
              </w:rPr>
            </w:pPr>
            <w:r w:rsidRPr="004F7B7B">
              <w:rPr>
                <w:b/>
              </w:rPr>
              <w:t xml:space="preserve">TELEFONES: </w:t>
            </w:r>
          </w:p>
          <w:p w:rsidR="00B42F86" w:rsidRDefault="00060089" w:rsidP="00257955">
            <w:pPr>
              <w:pStyle w:val="Cabealho"/>
            </w:pPr>
            <w:r>
              <w:t xml:space="preserve">CELULAR </w:t>
            </w:r>
            <w:r w:rsidR="00542B79">
              <w:t>OI: (51) 99116304/86453956</w:t>
            </w:r>
          </w:p>
          <w:p w:rsidR="00154DF4" w:rsidRPr="00B66E4D" w:rsidRDefault="00E42918" w:rsidP="0074610C">
            <w:pPr>
              <w:pStyle w:val="Cabealho"/>
            </w:pPr>
            <w:r w:rsidRPr="00B66E4D">
              <w:t xml:space="preserve">RESIDENCIAL: </w:t>
            </w:r>
            <w:r>
              <w:t>(51)</w:t>
            </w:r>
            <w:r w:rsidR="001635BD">
              <w:t xml:space="preserve">: </w:t>
            </w:r>
            <w:r w:rsidR="0074610C">
              <w:t xml:space="preserve">3402/3284 </w:t>
            </w:r>
            <w:r w:rsidR="005F0F43">
              <w:t>nina</w:t>
            </w:r>
          </w:p>
        </w:tc>
      </w:tr>
    </w:tbl>
    <w:p w:rsidR="00D1412D" w:rsidRDefault="00D1412D">
      <w:pPr>
        <w:pStyle w:val="Corpodetexto"/>
        <w:spacing w:after="0"/>
        <w:rPr>
          <w:sz w:val="8"/>
          <w:szCs w:val="8"/>
        </w:rPr>
      </w:pPr>
    </w:p>
    <w:p w:rsidR="001768F1" w:rsidRDefault="001768F1">
      <w:pPr>
        <w:pStyle w:val="Corpodetexto"/>
        <w:spacing w:after="0"/>
        <w:rPr>
          <w:sz w:val="8"/>
          <w:szCs w:val="8"/>
        </w:rPr>
      </w:pPr>
    </w:p>
    <w:p w:rsidR="00B21704" w:rsidRDefault="00B21704">
      <w:pPr>
        <w:pStyle w:val="Corpodetexto"/>
        <w:spacing w:after="0"/>
        <w:rPr>
          <w:sz w:val="8"/>
          <w:szCs w:val="8"/>
        </w:rPr>
      </w:pPr>
    </w:p>
    <w:p w:rsidR="00B21704" w:rsidRDefault="00B21704">
      <w:pPr>
        <w:pStyle w:val="Corpodetexto"/>
        <w:spacing w:after="0"/>
        <w:rPr>
          <w:sz w:val="8"/>
          <w:szCs w:val="8"/>
        </w:rPr>
      </w:pPr>
    </w:p>
    <w:tbl>
      <w:tblPr>
        <w:tblW w:w="954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45"/>
        <w:gridCol w:w="7200"/>
      </w:tblGrid>
      <w:tr w:rsidR="00D1412D">
        <w:trPr>
          <w:trHeight w:val="585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2D" w:rsidRDefault="00D1412D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Formação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21" w:rsidRPr="00B10521" w:rsidRDefault="00B10521" w:rsidP="00B10521">
            <w:pPr>
              <w:pStyle w:val="Contedodatabela"/>
              <w:ind w:left="360"/>
              <w:rPr>
                <w:rFonts w:cs="Arial"/>
              </w:rPr>
            </w:pPr>
          </w:p>
          <w:p w:rsidR="00D1412D" w:rsidRDefault="00B42F86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rFonts w:cs="Arial"/>
              </w:rPr>
            </w:pPr>
            <w:r>
              <w:t xml:space="preserve">Escola Estadual </w:t>
            </w:r>
            <w:r w:rsidR="0074610C">
              <w:t xml:space="preserve">Dr. Ruy Coelho Gonçalves </w:t>
            </w:r>
            <w:r>
              <w:rPr>
                <w:rFonts w:cs="Arial"/>
              </w:rPr>
              <w:t>(</w:t>
            </w:r>
            <w:r w:rsidR="00B21704">
              <w:rPr>
                <w:rFonts w:cs="Arial"/>
              </w:rPr>
              <w:t>2</w:t>
            </w:r>
            <w:r>
              <w:rPr>
                <w:rFonts w:cs="Arial"/>
              </w:rPr>
              <w:t>º grau completo).</w:t>
            </w:r>
          </w:p>
          <w:p w:rsidR="001736D2" w:rsidRDefault="001736D2" w:rsidP="00B21704">
            <w:pPr>
              <w:pStyle w:val="Contedodatabela"/>
              <w:ind w:left="720"/>
              <w:rPr>
                <w:rFonts w:cs="Arial"/>
              </w:rPr>
            </w:pPr>
          </w:p>
          <w:p w:rsidR="00D1412D" w:rsidRDefault="00D1412D" w:rsidP="001D7427">
            <w:pPr>
              <w:pStyle w:val="Contedodatabela"/>
              <w:ind w:left="360"/>
            </w:pPr>
          </w:p>
        </w:tc>
      </w:tr>
      <w:tr w:rsidR="00D1412D">
        <w:tc>
          <w:tcPr>
            <w:tcW w:w="2345" w:type="dxa"/>
            <w:tcBorders>
              <w:top w:val="single" w:sz="4" w:space="0" w:color="auto"/>
              <w:bottom w:val="single" w:sz="4" w:space="0" w:color="auto"/>
            </w:tcBorders>
          </w:tcPr>
          <w:p w:rsidR="00D1412D" w:rsidRDefault="00D1412D">
            <w:pPr>
              <w:pStyle w:val="Categoria"/>
            </w:pPr>
          </w:p>
          <w:p w:rsidR="001768F1" w:rsidRDefault="001768F1">
            <w:pPr>
              <w:pStyle w:val="Categoria"/>
            </w:pP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D1412D" w:rsidRDefault="00D1412D">
            <w:pPr>
              <w:pStyle w:val="Contedodatabela"/>
            </w:pPr>
          </w:p>
        </w:tc>
      </w:tr>
      <w:tr w:rsidR="00D1412D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2D" w:rsidRDefault="00D1412D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Experiência</w:t>
            </w:r>
            <w:r w:rsidR="0094685F">
              <w:rPr>
                <w:sz w:val="30"/>
                <w:szCs w:val="30"/>
              </w:rPr>
              <w:t>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21" w:rsidRDefault="00B10521" w:rsidP="00B10521">
            <w:pPr>
              <w:widowControl/>
              <w:suppressAutoHyphens w:val="0"/>
              <w:ind w:left="360"/>
              <w:jc w:val="both"/>
              <w:rPr>
                <w:b/>
              </w:rPr>
            </w:pPr>
          </w:p>
          <w:p w:rsidR="00D251EE" w:rsidRDefault="0074610C">
            <w:pPr>
              <w:widowControl/>
              <w:numPr>
                <w:ilvl w:val="0"/>
                <w:numId w:val="3"/>
              </w:numPr>
              <w:suppressAutoHyphens w:val="0"/>
              <w:jc w:val="both"/>
              <w:rPr>
                <w:b/>
              </w:rPr>
            </w:pPr>
            <w:r>
              <w:rPr>
                <w:b/>
              </w:rPr>
              <w:t>GUIPESERVICE SERV. E MANUTENÇÃO LTDA</w:t>
            </w:r>
            <w:r w:rsidR="00542B79">
              <w:rPr>
                <w:b/>
              </w:rPr>
              <w:t xml:space="preserve"> – (DETRAN)</w:t>
            </w:r>
            <w:r w:rsidR="00A07503" w:rsidRPr="001E3783">
              <w:rPr>
                <w:b/>
              </w:rPr>
              <w:t>.</w:t>
            </w:r>
          </w:p>
          <w:p w:rsidR="00730F9B" w:rsidRPr="001E3783" w:rsidRDefault="00730F9B" w:rsidP="00D251EE">
            <w:pPr>
              <w:widowControl/>
              <w:suppressAutoHyphens w:val="0"/>
              <w:ind w:left="360"/>
              <w:jc w:val="both"/>
              <w:rPr>
                <w:b/>
              </w:rPr>
            </w:pPr>
            <w:r w:rsidRPr="001E3783">
              <w:t>(</w:t>
            </w:r>
            <w:r w:rsidR="0074610C">
              <w:t>Operador Tele Atendimento</w:t>
            </w:r>
            <w:r w:rsidR="00837F04">
              <w:t>)</w:t>
            </w:r>
            <w:r w:rsidRPr="001E3783">
              <w:t>.</w:t>
            </w:r>
          </w:p>
          <w:p w:rsidR="004420A3" w:rsidRDefault="0074610C" w:rsidP="0074610C">
            <w:pPr>
              <w:widowControl/>
              <w:suppressAutoHyphens w:val="0"/>
              <w:ind w:left="360"/>
              <w:jc w:val="both"/>
            </w:pPr>
            <w:r>
              <w:t>03/08/2012</w:t>
            </w:r>
            <w:r w:rsidR="00A124CC">
              <w:t xml:space="preserve"> a </w:t>
            </w:r>
            <w:r>
              <w:t>19/03/2013</w:t>
            </w:r>
            <w:r w:rsidR="003F3F44">
              <w:t>.</w:t>
            </w:r>
          </w:p>
          <w:p w:rsidR="00504463" w:rsidRDefault="00504463" w:rsidP="00504463">
            <w:pPr>
              <w:widowControl/>
              <w:suppressAutoHyphens w:val="0"/>
              <w:jc w:val="both"/>
            </w:pPr>
          </w:p>
          <w:p w:rsidR="00504463" w:rsidRPr="00837F04" w:rsidRDefault="0074610C" w:rsidP="00504463">
            <w:pPr>
              <w:widowControl/>
              <w:numPr>
                <w:ilvl w:val="0"/>
                <w:numId w:val="3"/>
              </w:numPr>
              <w:suppressAutoHyphens w:val="0"/>
              <w:jc w:val="both"/>
              <w:rPr>
                <w:b/>
              </w:rPr>
            </w:pPr>
            <w:r>
              <w:rPr>
                <w:b/>
              </w:rPr>
              <w:t>CASA MASSON COMERCIO IMP. EXP. LTDA</w:t>
            </w:r>
            <w:r w:rsidR="00504463" w:rsidRPr="00837F04">
              <w:rPr>
                <w:b/>
              </w:rPr>
              <w:t xml:space="preserve">. </w:t>
            </w:r>
          </w:p>
          <w:p w:rsidR="00D52346" w:rsidRPr="001E3783" w:rsidRDefault="00D52346" w:rsidP="00D52346">
            <w:pPr>
              <w:widowControl/>
              <w:suppressAutoHyphens w:val="0"/>
              <w:ind w:left="360"/>
              <w:jc w:val="both"/>
              <w:rPr>
                <w:b/>
              </w:rPr>
            </w:pPr>
            <w:r w:rsidRPr="001E3783">
              <w:t>(</w:t>
            </w:r>
            <w:r w:rsidR="00D74A08">
              <w:t>Vendedora</w:t>
            </w:r>
            <w:r w:rsidRPr="001E3783">
              <w:t>).</w:t>
            </w:r>
          </w:p>
          <w:p w:rsidR="00D52346" w:rsidRDefault="00D74A08" w:rsidP="00D52346">
            <w:pPr>
              <w:widowControl/>
              <w:suppressAutoHyphens w:val="0"/>
              <w:ind w:left="360"/>
              <w:jc w:val="both"/>
            </w:pPr>
            <w:r>
              <w:t xml:space="preserve"> 20/03/2013 a 14/08</w:t>
            </w:r>
            <w:r w:rsidR="00F63843">
              <w:t>/2013.</w:t>
            </w:r>
          </w:p>
          <w:p w:rsidR="00F8264C" w:rsidRDefault="00F8264C" w:rsidP="00D52346">
            <w:pPr>
              <w:widowControl/>
              <w:suppressAutoHyphens w:val="0"/>
              <w:jc w:val="both"/>
            </w:pPr>
          </w:p>
        </w:tc>
      </w:tr>
      <w:tr w:rsidR="00D1412D">
        <w:tc>
          <w:tcPr>
            <w:tcW w:w="2345" w:type="dxa"/>
            <w:tcBorders>
              <w:top w:val="single" w:sz="4" w:space="0" w:color="auto"/>
              <w:bottom w:val="single" w:sz="4" w:space="0" w:color="auto"/>
            </w:tcBorders>
          </w:tcPr>
          <w:p w:rsidR="00D1412D" w:rsidRDefault="00D1412D">
            <w:pPr>
              <w:pStyle w:val="Categoria"/>
            </w:pPr>
          </w:p>
          <w:p w:rsidR="001768F1" w:rsidRDefault="001768F1">
            <w:pPr>
              <w:pStyle w:val="Categoria"/>
            </w:pP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D1412D" w:rsidRDefault="00D1412D">
            <w:pPr>
              <w:pStyle w:val="Contedodatabela"/>
            </w:pPr>
          </w:p>
        </w:tc>
      </w:tr>
      <w:tr w:rsidR="00D1412D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2D" w:rsidRDefault="00424242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Conhecimentos</w:t>
            </w:r>
          </w:p>
          <w:p w:rsidR="00D677EB" w:rsidRDefault="00D677EB">
            <w:pPr>
              <w:pStyle w:val="Categoria"/>
              <w:rPr>
                <w:sz w:val="30"/>
                <w:szCs w:val="30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521" w:rsidRDefault="00B10521" w:rsidP="00B10521">
            <w:pPr>
              <w:pStyle w:val="Contedodatabela"/>
              <w:ind w:left="360"/>
            </w:pPr>
          </w:p>
          <w:p w:rsidR="00D74A08" w:rsidRDefault="00D74A08" w:rsidP="00D74A08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</w:pPr>
            <w:r>
              <w:t>Amplo conhecimento em noções de informática.</w:t>
            </w:r>
          </w:p>
          <w:p w:rsidR="00A76CC4" w:rsidRDefault="00D74A08" w:rsidP="00D74A08">
            <w:pPr>
              <w:pStyle w:val="Contedodatabela"/>
              <w:ind w:left="720"/>
            </w:pPr>
            <w:r>
              <w:t>WORD / EXCEL / INTERNET / Entre outros.</w:t>
            </w:r>
          </w:p>
          <w:p w:rsidR="00A76CC4" w:rsidRDefault="00A76CC4" w:rsidP="00A76CC4">
            <w:pPr>
              <w:pStyle w:val="Contedodatabela"/>
              <w:ind w:left="360"/>
            </w:pPr>
          </w:p>
          <w:p w:rsidR="002D46B0" w:rsidRDefault="002D46B0" w:rsidP="00D74A08">
            <w:pPr>
              <w:pStyle w:val="Contedodatabela"/>
              <w:tabs>
                <w:tab w:val="left" w:pos="720"/>
              </w:tabs>
            </w:pPr>
          </w:p>
        </w:tc>
      </w:tr>
      <w:tr w:rsidR="00D1412D">
        <w:tc>
          <w:tcPr>
            <w:tcW w:w="2345" w:type="dxa"/>
            <w:tcBorders>
              <w:top w:val="single" w:sz="4" w:space="0" w:color="auto"/>
              <w:bottom w:val="single" w:sz="4" w:space="0" w:color="auto"/>
            </w:tcBorders>
          </w:tcPr>
          <w:p w:rsidR="00D1412D" w:rsidRDefault="00D1412D">
            <w:pPr>
              <w:pStyle w:val="Categoria"/>
            </w:pPr>
          </w:p>
          <w:p w:rsidR="001768F1" w:rsidRDefault="001768F1">
            <w:pPr>
              <w:pStyle w:val="Categoria"/>
            </w:pP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D1412D" w:rsidRDefault="00D1412D">
            <w:pPr>
              <w:pStyle w:val="Contedodatabela"/>
              <w:rPr>
                <w:rFonts w:cs="Arial"/>
                <w:szCs w:val="22"/>
              </w:rPr>
            </w:pPr>
          </w:p>
        </w:tc>
      </w:tr>
      <w:tr w:rsidR="00D1412D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2D" w:rsidRDefault="00D1412D">
            <w:pPr>
              <w:pStyle w:val="Categoria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Outras informações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1C3" w:rsidRDefault="009D31C3" w:rsidP="00D74A08">
            <w:pPr>
              <w:pStyle w:val="Contedodatabela"/>
            </w:pPr>
          </w:p>
          <w:p w:rsidR="009D31C3" w:rsidRPr="00B10521" w:rsidRDefault="009D31C3" w:rsidP="009D31C3">
            <w:pPr>
              <w:pStyle w:val="Contedodatabela"/>
              <w:ind w:left="720"/>
              <w:rPr>
                <w:rFonts w:cs="Arial"/>
                <w:szCs w:val="22"/>
              </w:rPr>
            </w:pPr>
          </w:p>
          <w:p w:rsidR="009D31C3" w:rsidRDefault="00CA7A81" w:rsidP="00FF5BCD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  <w:rPr>
                <w:rFonts w:cs="Arial"/>
                <w:szCs w:val="22"/>
              </w:rPr>
            </w:pPr>
            <w:r w:rsidRPr="0060161B">
              <w:rPr>
                <w:rFonts w:cs="Arial"/>
                <w:b/>
                <w:szCs w:val="22"/>
              </w:rPr>
              <w:t>PRETENSÃO SAL</w:t>
            </w:r>
            <w:r w:rsidR="009A62AD" w:rsidRPr="0060161B">
              <w:rPr>
                <w:rFonts w:cs="Arial"/>
                <w:b/>
                <w:szCs w:val="22"/>
              </w:rPr>
              <w:t>ARIAL</w:t>
            </w:r>
            <w:r w:rsidR="009A62AD">
              <w:rPr>
                <w:rFonts w:cs="Arial"/>
                <w:szCs w:val="22"/>
              </w:rPr>
              <w:t xml:space="preserve">: </w:t>
            </w:r>
            <w:r w:rsidR="0060161B">
              <w:rPr>
                <w:rFonts w:cs="Arial"/>
                <w:szCs w:val="22"/>
              </w:rPr>
              <w:t>À combinar;c</w:t>
            </w:r>
            <w:r w:rsidR="00704F5F">
              <w:rPr>
                <w:rFonts w:cs="Arial"/>
                <w:szCs w:val="22"/>
              </w:rPr>
              <w:t>f</w:t>
            </w:r>
            <w:r w:rsidR="0060161B">
              <w:rPr>
                <w:rFonts w:cs="Arial"/>
                <w:szCs w:val="22"/>
              </w:rPr>
              <w:t>me piso</w:t>
            </w:r>
            <w:r w:rsidR="005F54C3">
              <w:rPr>
                <w:rFonts w:cs="Arial"/>
                <w:szCs w:val="22"/>
              </w:rPr>
              <w:t xml:space="preserve"> da categoria.</w:t>
            </w:r>
          </w:p>
          <w:p w:rsidR="00FF5BCD" w:rsidRPr="00FF5BCD" w:rsidRDefault="00FF5BCD" w:rsidP="00D74A08">
            <w:pPr>
              <w:pStyle w:val="Contedodatabela"/>
              <w:tabs>
                <w:tab w:val="left" w:pos="720"/>
              </w:tabs>
              <w:ind w:left="360"/>
              <w:rPr>
                <w:rFonts w:cs="Arial"/>
                <w:szCs w:val="22"/>
              </w:rPr>
            </w:pPr>
          </w:p>
          <w:p w:rsidR="00FA7067" w:rsidRDefault="00D8075A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  <w:rPr>
                <w:rFonts w:cs="Arial"/>
                <w:szCs w:val="22"/>
              </w:rPr>
            </w:pPr>
            <w:r w:rsidRPr="00FF5BCD">
              <w:rPr>
                <w:rFonts w:cs="Arial"/>
                <w:szCs w:val="22"/>
              </w:rPr>
              <w:t>Seriedade</w:t>
            </w:r>
            <w:r w:rsidR="00FA7067" w:rsidRPr="00FF5BCD">
              <w:rPr>
                <w:rFonts w:cs="Arial"/>
                <w:szCs w:val="22"/>
              </w:rPr>
              <w:t xml:space="preserve">, </w:t>
            </w:r>
            <w:r w:rsidR="00C34219" w:rsidRPr="00FF5BCD">
              <w:rPr>
                <w:rFonts w:cs="Arial"/>
                <w:szCs w:val="22"/>
              </w:rPr>
              <w:t>P</w:t>
            </w:r>
            <w:r w:rsidR="00FA7067" w:rsidRPr="00FF5BCD">
              <w:rPr>
                <w:rFonts w:cs="Arial"/>
                <w:szCs w:val="22"/>
              </w:rPr>
              <w:t xml:space="preserve">ostura, </w:t>
            </w:r>
            <w:r w:rsidR="00C34219" w:rsidRPr="00FF5BCD">
              <w:rPr>
                <w:rFonts w:cs="Arial"/>
                <w:szCs w:val="22"/>
              </w:rPr>
              <w:t>Eficácia,D</w:t>
            </w:r>
            <w:r w:rsidR="00FA7067" w:rsidRPr="00FF5BCD">
              <w:rPr>
                <w:rFonts w:cs="Arial"/>
                <w:szCs w:val="22"/>
              </w:rPr>
              <w:t>eterminação</w:t>
            </w:r>
            <w:r w:rsidR="00FF5BCD">
              <w:rPr>
                <w:rFonts w:cs="Arial"/>
                <w:szCs w:val="22"/>
              </w:rPr>
              <w:t xml:space="preserve"> e</w:t>
            </w:r>
            <w:r w:rsidR="00264D7A" w:rsidRPr="00FF5BCD">
              <w:rPr>
                <w:rFonts w:cs="Arial"/>
                <w:szCs w:val="22"/>
              </w:rPr>
              <w:t xml:space="preserve"> Comprometimento</w:t>
            </w:r>
            <w:r w:rsidR="00264D7A">
              <w:rPr>
                <w:rFonts w:cs="Arial"/>
                <w:szCs w:val="22"/>
              </w:rPr>
              <w:t>.</w:t>
            </w:r>
          </w:p>
          <w:p w:rsidR="00CE1C8D" w:rsidRDefault="00CE1C8D" w:rsidP="00FF5BCD">
            <w:pPr>
              <w:pStyle w:val="Contedodatabela"/>
              <w:tabs>
                <w:tab w:val="left" w:pos="720"/>
              </w:tabs>
            </w:pPr>
          </w:p>
          <w:p w:rsidR="00D74A08" w:rsidRDefault="00D74A08" w:rsidP="00FF5BCD">
            <w:pPr>
              <w:pStyle w:val="Contedodatabela"/>
              <w:tabs>
                <w:tab w:val="left" w:pos="720"/>
              </w:tabs>
              <w:rPr>
                <w:rFonts w:cs="Arial"/>
                <w:szCs w:val="22"/>
              </w:rPr>
            </w:pPr>
          </w:p>
        </w:tc>
      </w:tr>
    </w:tbl>
    <w:p w:rsidR="001768F1" w:rsidRDefault="001768F1" w:rsidP="00FF5BCD">
      <w:pPr>
        <w:pStyle w:val="Corpodetexto"/>
      </w:pPr>
    </w:p>
    <w:p w:rsidR="00FF5BCD" w:rsidRDefault="00542B79" w:rsidP="00542B79">
      <w:pPr>
        <w:pStyle w:val="Corpodetexto"/>
      </w:pPr>
      <w:r w:rsidRPr="00542B79">
        <w:rPr>
          <w:b/>
        </w:rPr>
        <w:t>OBSERVAÇÃO</w:t>
      </w:r>
      <w:r>
        <w:t xml:space="preserve">: </w:t>
      </w:r>
      <w:r w:rsidRPr="00542B79">
        <w:rPr>
          <w:u w:val="single"/>
        </w:rPr>
        <w:t>Total disponibilidade para trabalhar, inclusive horário noturno</w:t>
      </w:r>
      <w:r>
        <w:t>.</w:t>
      </w:r>
    </w:p>
    <w:p w:rsidR="00FF5BCD" w:rsidRDefault="00D74A08" w:rsidP="00FF5BCD">
      <w:pPr>
        <w:pStyle w:val="Corpodetexto"/>
        <w:jc w:val="center"/>
      </w:pPr>
      <w:r>
        <w:t xml:space="preserve"> KellyDamaceno</w:t>
      </w:r>
    </w:p>
    <w:p w:rsidR="00FF5BCD" w:rsidRDefault="00FF5BCD" w:rsidP="00FF5BCD">
      <w:pPr>
        <w:pStyle w:val="Corpodetexto"/>
        <w:jc w:val="center"/>
      </w:pPr>
    </w:p>
    <w:p w:rsidR="00FF5BCD" w:rsidRDefault="00FF5BCD" w:rsidP="00FF5BCD">
      <w:pPr>
        <w:pStyle w:val="Corpodetexto"/>
        <w:jc w:val="center"/>
      </w:pPr>
    </w:p>
    <w:p w:rsidR="00FF5BCD" w:rsidRDefault="00FF5BCD" w:rsidP="00FF5BCD">
      <w:pPr>
        <w:pStyle w:val="Corpodetexto"/>
        <w:jc w:val="center"/>
      </w:pPr>
    </w:p>
    <w:p w:rsidR="00FF5BCD" w:rsidRDefault="00FF5BCD" w:rsidP="00FF5BCD">
      <w:pPr>
        <w:pStyle w:val="Corpodetexto"/>
        <w:jc w:val="center"/>
      </w:pPr>
    </w:p>
    <w:p w:rsidR="00FF5BCD" w:rsidRDefault="00FF5BCD" w:rsidP="00FF5BCD">
      <w:pPr>
        <w:pStyle w:val="Corpodetexto"/>
        <w:jc w:val="center"/>
      </w:pPr>
    </w:p>
    <w:p w:rsidR="00FF5BCD" w:rsidRDefault="00FF5BCD" w:rsidP="008B662D">
      <w:pPr>
        <w:pStyle w:val="Corpodetexto"/>
        <w:jc w:val="right"/>
      </w:pPr>
    </w:p>
    <w:p w:rsidR="00041473" w:rsidRDefault="00D74A08" w:rsidP="00D74A08">
      <w:pPr>
        <w:pStyle w:val="Corpodetexto"/>
        <w:jc w:val="right"/>
      </w:pPr>
      <w:r>
        <w:t>___          .</w:t>
      </w:r>
    </w:p>
    <w:sectPr w:rsidR="00041473" w:rsidSect="009B534B">
      <w:footnotePr>
        <w:pos w:val="beneathText"/>
      </w:footnotePr>
      <w:pgSz w:w="11905" w:h="16837" w:code="9"/>
      <w:pgMar w:top="180" w:right="1134" w:bottom="180" w:left="1134" w:header="851" w:footer="85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87A" w:rsidRDefault="00C4487A">
      <w:r>
        <w:separator/>
      </w:r>
    </w:p>
  </w:endnote>
  <w:endnote w:type="continuationSeparator" w:id="1">
    <w:p w:rsidR="00C4487A" w:rsidRDefault="00C44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87A" w:rsidRDefault="00C4487A">
      <w:r>
        <w:separator/>
      </w:r>
    </w:p>
  </w:footnote>
  <w:footnote w:type="continuationSeparator" w:id="1">
    <w:p w:rsidR="00C4487A" w:rsidRDefault="00C448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10A35FE0"/>
    <w:multiLevelType w:val="hybridMultilevel"/>
    <w:tmpl w:val="996A084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11B6FAE"/>
    <w:multiLevelType w:val="hybridMultilevel"/>
    <w:tmpl w:val="6A944E1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96E4BCF"/>
    <w:multiLevelType w:val="hybridMultilevel"/>
    <w:tmpl w:val="262233D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6B8787C"/>
    <w:multiLevelType w:val="multilevel"/>
    <w:tmpl w:val="6A7A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5F74C9"/>
    <w:multiLevelType w:val="hybridMultilevel"/>
    <w:tmpl w:val="3AD6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977F5D"/>
    <w:multiLevelType w:val="hybridMultilevel"/>
    <w:tmpl w:val="B276FC1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C95F0F"/>
    <w:rsid w:val="00041473"/>
    <w:rsid w:val="00041D91"/>
    <w:rsid w:val="00060089"/>
    <w:rsid w:val="00060C8B"/>
    <w:rsid w:val="000621AD"/>
    <w:rsid w:val="000708AC"/>
    <w:rsid w:val="00072035"/>
    <w:rsid w:val="000917E7"/>
    <w:rsid w:val="00096825"/>
    <w:rsid w:val="000B30F3"/>
    <w:rsid w:val="000C177D"/>
    <w:rsid w:val="000D0E81"/>
    <w:rsid w:val="000E6FA6"/>
    <w:rsid w:val="000F66DD"/>
    <w:rsid w:val="001051F4"/>
    <w:rsid w:val="00112AE5"/>
    <w:rsid w:val="00134DED"/>
    <w:rsid w:val="00136A74"/>
    <w:rsid w:val="0014515E"/>
    <w:rsid w:val="001503E0"/>
    <w:rsid w:val="00154DF4"/>
    <w:rsid w:val="001635BD"/>
    <w:rsid w:val="0016687B"/>
    <w:rsid w:val="00171FC9"/>
    <w:rsid w:val="001736D2"/>
    <w:rsid w:val="001768F1"/>
    <w:rsid w:val="00184CA5"/>
    <w:rsid w:val="00187879"/>
    <w:rsid w:val="001951AF"/>
    <w:rsid w:val="001D3E84"/>
    <w:rsid w:val="001D5BDC"/>
    <w:rsid w:val="001D7427"/>
    <w:rsid w:val="001E10CF"/>
    <w:rsid w:val="001E3783"/>
    <w:rsid w:val="001E5EA2"/>
    <w:rsid w:val="001F2A5A"/>
    <w:rsid w:val="00216DDB"/>
    <w:rsid w:val="00226D59"/>
    <w:rsid w:val="002274E2"/>
    <w:rsid w:val="00233845"/>
    <w:rsid w:val="00234B68"/>
    <w:rsid w:val="00245989"/>
    <w:rsid w:val="002515A0"/>
    <w:rsid w:val="00253850"/>
    <w:rsid w:val="002555CD"/>
    <w:rsid w:val="00257955"/>
    <w:rsid w:val="00264D7A"/>
    <w:rsid w:val="00282D24"/>
    <w:rsid w:val="00284639"/>
    <w:rsid w:val="00285A0F"/>
    <w:rsid w:val="00285BFB"/>
    <w:rsid w:val="00286F9F"/>
    <w:rsid w:val="002975AB"/>
    <w:rsid w:val="002A18B2"/>
    <w:rsid w:val="002A1E8C"/>
    <w:rsid w:val="002B1C55"/>
    <w:rsid w:val="002B5EFF"/>
    <w:rsid w:val="002C0342"/>
    <w:rsid w:val="002C663B"/>
    <w:rsid w:val="002C6F52"/>
    <w:rsid w:val="002C7D99"/>
    <w:rsid w:val="002D46B0"/>
    <w:rsid w:val="002E5F12"/>
    <w:rsid w:val="002F4801"/>
    <w:rsid w:val="003022C5"/>
    <w:rsid w:val="00304066"/>
    <w:rsid w:val="0031399C"/>
    <w:rsid w:val="0031437D"/>
    <w:rsid w:val="00316B35"/>
    <w:rsid w:val="003225B0"/>
    <w:rsid w:val="00322E50"/>
    <w:rsid w:val="003238B9"/>
    <w:rsid w:val="00335D03"/>
    <w:rsid w:val="00342132"/>
    <w:rsid w:val="003428C0"/>
    <w:rsid w:val="00342A12"/>
    <w:rsid w:val="00353F21"/>
    <w:rsid w:val="00375931"/>
    <w:rsid w:val="00384CC1"/>
    <w:rsid w:val="0038512D"/>
    <w:rsid w:val="003B4FE5"/>
    <w:rsid w:val="003D20C7"/>
    <w:rsid w:val="003E543B"/>
    <w:rsid w:val="003E6E93"/>
    <w:rsid w:val="003F22E5"/>
    <w:rsid w:val="003F3F44"/>
    <w:rsid w:val="003F7C14"/>
    <w:rsid w:val="004053E2"/>
    <w:rsid w:val="0041271E"/>
    <w:rsid w:val="00416DC3"/>
    <w:rsid w:val="00424242"/>
    <w:rsid w:val="004319F3"/>
    <w:rsid w:val="00432839"/>
    <w:rsid w:val="0043298E"/>
    <w:rsid w:val="004420A3"/>
    <w:rsid w:val="0047001A"/>
    <w:rsid w:val="0048289E"/>
    <w:rsid w:val="004B28E6"/>
    <w:rsid w:val="004B7BC5"/>
    <w:rsid w:val="004B7DB3"/>
    <w:rsid w:val="004C3BEE"/>
    <w:rsid w:val="004D25EF"/>
    <w:rsid w:val="004D3E91"/>
    <w:rsid w:val="004E19F9"/>
    <w:rsid w:val="004E21A9"/>
    <w:rsid w:val="004E7754"/>
    <w:rsid w:val="004F15B2"/>
    <w:rsid w:val="004F7670"/>
    <w:rsid w:val="004F7B7B"/>
    <w:rsid w:val="00501A95"/>
    <w:rsid w:val="00504463"/>
    <w:rsid w:val="005066FF"/>
    <w:rsid w:val="005259B8"/>
    <w:rsid w:val="00540A75"/>
    <w:rsid w:val="00542B79"/>
    <w:rsid w:val="0056379A"/>
    <w:rsid w:val="00570808"/>
    <w:rsid w:val="00576E8F"/>
    <w:rsid w:val="0057790F"/>
    <w:rsid w:val="00583990"/>
    <w:rsid w:val="00587768"/>
    <w:rsid w:val="005928AC"/>
    <w:rsid w:val="005B0261"/>
    <w:rsid w:val="005B099A"/>
    <w:rsid w:val="005B56C4"/>
    <w:rsid w:val="005D2DF0"/>
    <w:rsid w:val="005F0F43"/>
    <w:rsid w:val="005F54C3"/>
    <w:rsid w:val="005F7982"/>
    <w:rsid w:val="0060161B"/>
    <w:rsid w:val="00614672"/>
    <w:rsid w:val="00615FB3"/>
    <w:rsid w:val="00616820"/>
    <w:rsid w:val="00625A3C"/>
    <w:rsid w:val="0062634B"/>
    <w:rsid w:val="0063503C"/>
    <w:rsid w:val="006440CC"/>
    <w:rsid w:val="0065177C"/>
    <w:rsid w:val="00654E2E"/>
    <w:rsid w:val="00673288"/>
    <w:rsid w:val="0067369C"/>
    <w:rsid w:val="00674FC4"/>
    <w:rsid w:val="0068191F"/>
    <w:rsid w:val="00696BFE"/>
    <w:rsid w:val="006B3FFB"/>
    <w:rsid w:val="006B4F3D"/>
    <w:rsid w:val="006C3A2E"/>
    <w:rsid w:val="006C5D6F"/>
    <w:rsid w:val="006D1519"/>
    <w:rsid w:val="006D2280"/>
    <w:rsid w:val="006D2529"/>
    <w:rsid w:val="006D27E6"/>
    <w:rsid w:val="006E0CB7"/>
    <w:rsid w:val="006E4BA2"/>
    <w:rsid w:val="006F0431"/>
    <w:rsid w:val="006F35D6"/>
    <w:rsid w:val="00700FB3"/>
    <w:rsid w:val="0070404C"/>
    <w:rsid w:val="00704F5F"/>
    <w:rsid w:val="00730F9B"/>
    <w:rsid w:val="00732DA5"/>
    <w:rsid w:val="0073367B"/>
    <w:rsid w:val="00734179"/>
    <w:rsid w:val="007414C9"/>
    <w:rsid w:val="007446CD"/>
    <w:rsid w:val="00744DF1"/>
    <w:rsid w:val="00745D34"/>
    <w:rsid w:val="0074610C"/>
    <w:rsid w:val="007534D0"/>
    <w:rsid w:val="00757E01"/>
    <w:rsid w:val="00760B87"/>
    <w:rsid w:val="007757D1"/>
    <w:rsid w:val="00785863"/>
    <w:rsid w:val="00792624"/>
    <w:rsid w:val="00796501"/>
    <w:rsid w:val="007B766D"/>
    <w:rsid w:val="007C233E"/>
    <w:rsid w:val="007C3274"/>
    <w:rsid w:val="007D2128"/>
    <w:rsid w:val="007D609C"/>
    <w:rsid w:val="007E0DB6"/>
    <w:rsid w:val="007F3A61"/>
    <w:rsid w:val="008047CB"/>
    <w:rsid w:val="0081161A"/>
    <w:rsid w:val="008204E3"/>
    <w:rsid w:val="00825F31"/>
    <w:rsid w:val="008325AE"/>
    <w:rsid w:val="00837F04"/>
    <w:rsid w:val="0084060F"/>
    <w:rsid w:val="008479AA"/>
    <w:rsid w:val="00847A3E"/>
    <w:rsid w:val="00854646"/>
    <w:rsid w:val="008561ED"/>
    <w:rsid w:val="0086047B"/>
    <w:rsid w:val="00864292"/>
    <w:rsid w:val="008648A2"/>
    <w:rsid w:val="00865106"/>
    <w:rsid w:val="00871DF6"/>
    <w:rsid w:val="00872A27"/>
    <w:rsid w:val="0088478E"/>
    <w:rsid w:val="00886BF4"/>
    <w:rsid w:val="0089605B"/>
    <w:rsid w:val="008A1289"/>
    <w:rsid w:val="008A3271"/>
    <w:rsid w:val="008B441E"/>
    <w:rsid w:val="008B662D"/>
    <w:rsid w:val="008C23D5"/>
    <w:rsid w:val="008C557D"/>
    <w:rsid w:val="008E3355"/>
    <w:rsid w:val="008F282B"/>
    <w:rsid w:val="00905DF3"/>
    <w:rsid w:val="00906B16"/>
    <w:rsid w:val="009310C8"/>
    <w:rsid w:val="00944C9E"/>
    <w:rsid w:val="0094685F"/>
    <w:rsid w:val="00957C7C"/>
    <w:rsid w:val="00977C7B"/>
    <w:rsid w:val="00990521"/>
    <w:rsid w:val="00992199"/>
    <w:rsid w:val="009A62AD"/>
    <w:rsid w:val="009B534B"/>
    <w:rsid w:val="009C7A56"/>
    <w:rsid w:val="009D1D1D"/>
    <w:rsid w:val="009D31C3"/>
    <w:rsid w:val="009D6E14"/>
    <w:rsid w:val="009E0D09"/>
    <w:rsid w:val="009F4A05"/>
    <w:rsid w:val="009F6B31"/>
    <w:rsid w:val="00A042D6"/>
    <w:rsid w:val="00A05794"/>
    <w:rsid w:val="00A07503"/>
    <w:rsid w:val="00A10A40"/>
    <w:rsid w:val="00A124CC"/>
    <w:rsid w:val="00A25774"/>
    <w:rsid w:val="00A316FA"/>
    <w:rsid w:val="00A331B6"/>
    <w:rsid w:val="00A407AD"/>
    <w:rsid w:val="00A63820"/>
    <w:rsid w:val="00A67848"/>
    <w:rsid w:val="00A76CC4"/>
    <w:rsid w:val="00A87057"/>
    <w:rsid w:val="00AA2356"/>
    <w:rsid w:val="00AB1F8C"/>
    <w:rsid w:val="00AB6EFB"/>
    <w:rsid w:val="00AC3640"/>
    <w:rsid w:val="00AD1671"/>
    <w:rsid w:val="00AD58A0"/>
    <w:rsid w:val="00AD7325"/>
    <w:rsid w:val="00AE4BE3"/>
    <w:rsid w:val="00AE693F"/>
    <w:rsid w:val="00AF576E"/>
    <w:rsid w:val="00B00E6D"/>
    <w:rsid w:val="00B10521"/>
    <w:rsid w:val="00B130EA"/>
    <w:rsid w:val="00B21704"/>
    <w:rsid w:val="00B22D41"/>
    <w:rsid w:val="00B249CE"/>
    <w:rsid w:val="00B261FA"/>
    <w:rsid w:val="00B374D8"/>
    <w:rsid w:val="00B42F86"/>
    <w:rsid w:val="00B4648B"/>
    <w:rsid w:val="00B47676"/>
    <w:rsid w:val="00B54E55"/>
    <w:rsid w:val="00B56C03"/>
    <w:rsid w:val="00B5781A"/>
    <w:rsid w:val="00B61EEC"/>
    <w:rsid w:val="00B66E4D"/>
    <w:rsid w:val="00B70332"/>
    <w:rsid w:val="00B724D3"/>
    <w:rsid w:val="00B73CB6"/>
    <w:rsid w:val="00B73EBC"/>
    <w:rsid w:val="00B76F4D"/>
    <w:rsid w:val="00B7784E"/>
    <w:rsid w:val="00B85693"/>
    <w:rsid w:val="00B90660"/>
    <w:rsid w:val="00BC119C"/>
    <w:rsid w:val="00BD0243"/>
    <w:rsid w:val="00BE2A5C"/>
    <w:rsid w:val="00BE74DD"/>
    <w:rsid w:val="00BE7C91"/>
    <w:rsid w:val="00BF0526"/>
    <w:rsid w:val="00BF3AB7"/>
    <w:rsid w:val="00BF708F"/>
    <w:rsid w:val="00C0095B"/>
    <w:rsid w:val="00C03AF6"/>
    <w:rsid w:val="00C07442"/>
    <w:rsid w:val="00C30BB3"/>
    <w:rsid w:val="00C34219"/>
    <w:rsid w:val="00C4114D"/>
    <w:rsid w:val="00C41327"/>
    <w:rsid w:val="00C4487A"/>
    <w:rsid w:val="00C45255"/>
    <w:rsid w:val="00C47B15"/>
    <w:rsid w:val="00C6195C"/>
    <w:rsid w:val="00C61C60"/>
    <w:rsid w:val="00C63B40"/>
    <w:rsid w:val="00C86811"/>
    <w:rsid w:val="00C904DD"/>
    <w:rsid w:val="00C95F0F"/>
    <w:rsid w:val="00CA0A95"/>
    <w:rsid w:val="00CA327B"/>
    <w:rsid w:val="00CA7A81"/>
    <w:rsid w:val="00CB5E5D"/>
    <w:rsid w:val="00CC4995"/>
    <w:rsid w:val="00CC6528"/>
    <w:rsid w:val="00CC72B3"/>
    <w:rsid w:val="00CD276E"/>
    <w:rsid w:val="00CE1C8D"/>
    <w:rsid w:val="00CE67C7"/>
    <w:rsid w:val="00CF5A78"/>
    <w:rsid w:val="00CF7B55"/>
    <w:rsid w:val="00D11B52"/>
    <w:rsid w:val="00D1412D"/>
    <w:rsid w:val="00D17711"/>
    <w:rsid w:val="00D24F1E"/>
    <w:rsid w:val="00D251EE"/>
    <w:rsid w:val="00D26714"/>
    <w:rsid w:val="00D2732D"/>
    <w:rsid w:val="00D340BA"/>
    <w:rsid w:val="00D46636"/>
    <w:rsid w:val="00D506BF"/>
    <w:rsid w:val="00D52316"/>
    <w:rsid w:val="00D52346"/>
    <w:rsid w:val="00D54303"/>
    <w:rsid w:val="00D54C31"/>
    <w:rsid w:val="00D55DBE"/>
    <w:rsid w:val="00D60DFC"/>
    <w:rsid w:val="00D64809"/>
    <w:rsid w:val="00D677EB"/>
    <w:rsid w:val="00D73A63"/>
    <w:rsid w:val="00D74A08"/>
    <w:rsid w:val="00D8075A"/>
    <w:rsid w:val="00D8377C"/>
    <w:rsid w:val="00D94433"/>
    <w:rsid w:val="00D94944"/>
    <w:rsid w:val="00D95717"/>
    <w:rsid w:val="00DB2F55"/>
    <w:rsid w:val="00DD2B34"/>
    <w:rsid w:val="00DE272F"/>
    <w:rsid w:val="00DE5F2E"/>
    <w:rsid w:val="00DE71CE"/>
    <w:rsid w:val="00DF07B2"/>
    <w:rsid w:val="00DF6FD0"/>
    <w:rsid w:val="00E006C1"/>
    <w:rsid w:val="00E104A3"/>
    <w:rsid w:val="00E129A5"/>
    <w:rsid w:val="00E13763"/>
    <w:rsid w:val="00E2056D"/>
    <w:rsid w:val="00E24077"/>
    <w:rsid w:val="00E30536"/>
    <w:rsid w:val="00E3221F"/>
    <w:rsid w:val="00E32BDE"/>
    <w:rsid w:val="00E42918"/>
    <w:rsid w:val="00E552F1"/>
    <w:rsid w:val="00E55D0F"/>
    <w:rsid w:val="00E61DB1"/>
    <w:rsid w:val="00E63229"/>
    <w:rsid w:val="00E653BE"/>
    <w:rsid w:val="00E65C2D"/>
    <w:rsid w:val="00E664E5"/>
    <w:rsid w:val="00E863C3"/>
    <w:rsid w:val="00EA1589"/>
    <w:rsid w:val="00EA1F2A"/>
    <w:rsid w:val="00EA53A8"/>
    <w:rsid w:val="00EC1301"/>
    <w:rsid w:val="00EC7F59"/>
    <w:rsid w:val="00ED4488"/>
    <w:rsid w:val="00ED49BB"/>
    <w:rsid w:val="00ED4E11"/>
    <w:rsid w:val="00EE1C88"/>
    <w:rsid w:val="00EE61E9"/>
    <w:rsid w:val="00EF0005"/>
    <w:rsid w:val="00EF57F1"/>
    <w:rsid w:val="00F10469"/>
    <w:rsid w:val="00F22F6F"/>
    <w:rsid w:val="00F33A9B"/>
    <w:rsid w:val="00F34F8E"/>
    <w:rsid w:val="00F34FD6"/>
    <w:rsid w:val="00F44812"/>
    <w:rsid w:val="00F46416"/>
    <w:rsid w:val="00F53D05"/>
    <w:rsid w:val="00F54FC9"/>
    <w:rsid w:val="00F6162B"/>
    <w:rsid w:val="00F63843"/>
    <w:rsid w:val="00F729D3"/>
    <w:rsid w:val="00F765C5"/>
    <w:rsid w:val="00F812AF"/>
    <w:rsid w:val="00F81AF7"/>
    <w:rsid w:val="00F8264C"/>
    <w:rsid w:val="00FA4F26"/>
    <w:rsid w:val="00FA7067"/>
    <w:rsid w:val="00FB2897"/>
    <w:rsid w:val="00FB5D9F"/>
    <w:rsid w:val="00FB658B"/>
    <w:rsid w:val="00FC533E"/>
    <w:rsid w:val="00FD32AD"/>
    <w:rsid w:val="00FE51F9"/>
    <w:rsid w:val="00FE639E"/>
    <w:rsid w:val="00FF42A1"/>
    <w:rsid w:val="00FF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E11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Normal"/>
    <w:next w:val="Corpodetexto"/>
    <w:qFormat/>
    <w:rsid w:val="00ED4E11"/>
    <w:pPr>
      <w:keepNext/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ED4E11"/>
    <w:rPr>
      <w:color w:val="000080"/>
      <w:u w:val="single"/>
    </w:rPr>
  </w:style>
  <w:style w:type="paragraph" w:styleId="Corpodetexto">
    <w:name w:val="Body Text"/>
    <w:basedOn w:val="Normal"/>
    <w:rsid w:val="00ED4E11"/>
    <w:pPr>
      <w:spacing w:after="120"/>
      <w:jc w:val="both"/>
    </w:pPr>
    <w:rPr>
      <w:sz w:val="24"/>
    </w:rPr>
  </w:style>
  <w:style w:type="paragraph" w:styleId="Cabealho">
    <w:name w:val="header"/>
    <w:basedOn w:val="Normal"/>
    <w:rsid w:val="00ED4E11"/>
    <w:pPr>
      <w:suppressLineNumbers/>
      <w:tabs>
        <w:tab w:val="center" w:pos="4818"/>
        <w:tab w:val="right" w:pos="9637"/>
      </w:tabs>
    </w:pPr>
    <w:rPr>
      <w:sz w:val="18"/>
    </w:rPr>
  </w:style>
  <w:style w:type="paragraph" w:styleId="Rodap">
    <w:name w:val="footer"/>
    <w:basedOn w:val="Normal"/>
    <w:rsid w:val="00ED4E11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rsid w:val="00ED4E11"/>
    <w:pPr>
      <w:suppressLineNumbers/>
      <w:jc w:val="both"/>
    </w:pPr>
  </w:style>
  <w:style w:type="paragraph" w:customStyle="1" w:styleId="Categoria">
    <w:name w:val="Categoria"/>
    <w:basedOn w:val="Contedodatabela"/>
    <w:rsid w:val="00ED4E11"/>
    <w:rPr>
      <w:b/>
      <w:sz w:val="24"/>
    </w:rPr>
  </w:style>
  <w:style w:type="character" w:styleId="Forte">
    <w:name w:val="Strong"/>
    <w:basedOn w:val="Fontepargpadro"/>
    <w:qFormat/>
    <w:rsid w:val="00ED4E11"/>
    <w:rPr>
      <w:b/>
      <w:bCs/>
      <w:lang w:val="pt-BR" w:bidi="ar-SA"/>
    </w:rPr>
  </w:style>
  <w:style w:type="paragraph" w:customStyle="1" w:styleId="Realizaes">
    <w:name w:val="Realizações"/>
    <w:basedOn w:val="Corpodetexto"/>
    <w:rsid w:val="00ED4E11"/>
    <w:pPr>
      <w:widowControl/>
      <w:numPr>
        <w:numId w:val="6"/>
      </w:numPr>
      <w:suppressAutoHyphens w:val="0"/>
      <w:spacing w:after="60" w:line="240" w:lineRule="atLeast"/>
    </w:pPr>
    <w:rPr>
      <w:rFonts w:ascii="Garamond" w:eastAsia="Times New Roman" w:hAnsi="Garamond"/>
      <w:kern w:val="0"/>
      <w:sz w:val="22"/>
      <w:szCs w:val="20"/>
      <w:lang w:eastAsia="en-US"/>
    </w:rPr>
  </w:style>
  <w:style w:type="paragraph" w:styleId="MapadoDocumento">
    <w:name w:val="Document Map"/>
    <w:basedOn w:val="Normal"/>
    <w:link w:val="MapadoDocumentoChar"/>
    <w:rsid w:val="005F0F43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5F0F43"/>
    <w:rPr>
      <w:rFonts w:ascii="Tahoma" w:eastAsia="DejaVu Sans" w:hAnsi="Tahoma" w:cs="Tahoma"/>
      <w:kern w:val="1"/>
      <w:sz w:val="16"/>
      <w:szCs w:val="16"/>
    </w:rPr>
  </w:style>
  <w:style w:type="paragraph" w:styleId="Textodebalo">
    <w:name w:val="Balloon Text"/>
    <w:basedOn w:val="Normal"/>
    <w:link w:val="TextodebaloChar"/>
    <w:rsid w:val="005B02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B0261"/>
    <w:rPr>
      <w:rFonts w:ascii="Tahoma" w:eastAsia="DejaVu Sans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C147B-3A1D-4FE5-84BD-BED731FD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Arien da Silva Dias</vt:lpstr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Arien da Silva Dias</dc:title>
  <dc:subject/>
  <dc:creator>airon</dc:creator>
  <cp:keywords/>
  <dc:description/>
  <cp:lastModifiedBy>kp.informatica</cp:lastModifiedBy>
  <cp:revision>5</cp:revision>
  <cp:lastPrinted>2011-12-01T09:02:00Z</cp:lastPrinted>
  <dcterms:created xsi:type="dcterms:W3CDTF">2013-08-21T01:45:00Z</dcterms:created>
  <dcterms:modified xsi:type="dcterms:W3CDTF">2014-05-02T09:57:00Z</dcterms:modified>
</cp:coreProperties>
</file>