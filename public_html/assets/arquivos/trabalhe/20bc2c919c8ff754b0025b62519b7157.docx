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E3E52" w14:textId="77777777" w:rsidR="00E75AB7" w:rsidRPr="00BA2954" w:rsidRDefault="0E54AF15" w:rsidP="0E54AF15">
      <w:pPr>
        <w:pStyle w:val="Ttulo1"/>
        <w:numPr>
          <w:ilvl w:val="0"/>
          <w:numId w:val="0"/>
        </w:numPr>
        <w:tabs>
          <w:tab w:val="left" w:pos="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E54AF15">
        <w:rPr>
          <w:rFonts w:ascii="Times New Roman" w:eastAsia="Times New Roman" w:hAnsi="Times New Roman" w:cs="Times New Roman"/>
          <w:noProof/>
          <w:sz w:val="40"/>
          <w:szCs w:val="40"/>
          <w:lang w:eastAsia="pt-BR"/>
        </w:rPr>
        <w:t>Fernando Gustavo dos Reis Freitas</w:t>
      </w:r>
    </w:p>
    <w:p w14:paraId="265A8180" w14:textId="1E0B664D" w:rsidR="00E75AB7" w:rsidRDefault="636FE85A" w:rsidP="00CE61AE">
      <w:pPr>
        <w:spacing w:after="0"/>
        <w:jc w:val="both"/>
        <w:rPr>
          <w:rFonts w:ascii="Times New Roman,Arial" w:eastAsia="Times New Roman,Arial" w:hAnsi="Times New Roman,Arial" w:cs="Times New Roman,Arial"/>
        </w:rPr>
      </w:pPr>
      <w:r w:rsidRPr="636FE85A">
        <w:rPr>
          <w:rFonts w:ascii="Times New Roman,Arial" w:eastAsia="Times New Roman,Arial" w:hAnsi="Times New Roman,Arial" w:cs="Times New Roman,Arial"/>
        </w:rPr>
        <w:t xml:space="preserve">Rua: </w:t>
      </w:r>
      <w:r w:rsidR="00EB373D">
        <w:rPr>
          <w:rFonts w:ascii="Times New Roman,Arial" w:eastAsia="Times New Roman,Arial" w:hAnsi="Times New Roman,Arial" w:cs="Times New Roman,Arial"/>
        </w:rPr>
        <w:t>G</w:t>
      </w:r>
      <w:r w:rsidR="00CE61AE">
        <w:rPr>
          <w:rFonts w:ascii="Times New Roman,Arial" w:eastAsia="Times New Roman,Arial" w:hAnsi="Times New Roman,Arial" w:cs="Times New Roman,Arial"/>
        </w:rPr>
        <w:t xml:space="preserve">, nº: </w:t>
      </w:r>
      <w:r w:rsidR="00EB373D">
        <w:rPr>
          <w:rFonts w:ascii="Times New Roman,Arial" w:eastAsia="Times New Roman,Arial" w:hAnsi="Times New Roman,Arial" w:cs="Times New Roman,Arial"/>
        </w:rPr>
        <w:t>102B</w:t>
      </w:r>
      <w:r w:rsidRPr="636FE85A">
        <w:rPr>
          <w:rFonts w:ascii="Times New Roman,Arial" w:eastAsia="Times New Roman,Arial" w:hAnsi="Times New Roman,Arial" w:cs="Times New Roman,Arial"/>
        </w:rPr>
        <w:t xml:space="preserve"> – </w:t>
      </w:r>
      <w:r w:rsidR="00EB373D">
        <w:rPr>
          <w:rFonts w:ascii="Times New Roman,Arial" w:eastAsia="Times New Roman,Arial" w:hAnsi="Times New Roman,Arial" w:cs="Times New Roman,Arial"/>
        </w:rPr>
        <w:t>Acácias</w:t>
      </w:r>
      <w:r w:rsidRPr="636FE85A">
        <w:rPr>
          <w:rFonts w:ascii="Times New Roman,Arial" w:eastAsia="Times New Roman,Arial" w:hAnsi="Times New Roman,Arial" w:cs="Times New Roman,Arial"/>
        </w:rPr>
        <w:t xml:space="preserve"> – </w:t>
      </w:r>
      <w:r w:rsidR="006C0A30">
        <w:rPr>
          <w:rFonts w:ascii="Times New Roman,Arial" w:eastAsia="Times New Roman,Arial" w:hAnsi="Times New Roman,Arial" w:cs="Times New Roman,Arial"/>
        </w:rPr>
        <w:t>Montes Claros</w:t>
      </w:r>
      <w:r w:rsidRPr="636FE85A">
        <w:rPr>
          <w:rFonts w:ascii="Times New Roman,Arial" w:eastAsia="Times New Roman,Arial" w:hAnsi="Times New Roman,Arial" w:cs="Times New Roman,Arial"/>
        </w:rPr>
        <w:t xml:space="preserve"> – MG CEP: </w:t>
      </w:r>
      <w:r w:rsidR="00EB373D">
        <w:rPr>
          <w:rFonts w:ascii="Times New Roman,Arial" w:eastAsia="Times New Roman,Arial" w:hAnsi="Times New Roman,Arial" w:cs="Times New Roman,Arial"/>
        </w:rPr>
        <w:t>39406-636</w:t>
      </w:r>
      <w:r w:rsidR="00CE61AE">
        <w:rPr>
          <w:rFonts w:ascii="Times New Roman,Arial" w:eastAsia="Times New Roman,Arial" w:hAnsi="Times New Roman,Arial" w:cs="Times New Roman,Arial"/>
        </w:rPr>
        <w:t xml:space="preserve"> </w:t>
      </w:r>
      <w:r w:rsidRPr="636FE85A">
        <w:rPr>
          <w:rFonts w:ascii="Times New Roman,Arial" w:eastAsia="Times New Roman,Arial" w:hAnsi="Times New Roman,Arial" w:cs="Times New Roman,Arial"/>
        </w:rPr>
        <w:t>cel. 031 9 9399 7077. E-mail</w:t>
      </w:r>
      <w:r w:rsidR="00C96084">
        <w:rPr>
          <w:rFonts w:ascii="Times New Roman,Arial" w:eastAsia="Times New Roman,Arial" w:hAnsi="Times New Roman,Arial" w:cs="Times New Roman,Arial"/>
        </w:rPr>
        <w:t>/Skype</w:t>
      </w:r>
      <w:r w:rsidRPr="636FE85A">
        <w:rPr>
          <w:rFonts w:ascii="Times New Roman,Arial" w:eastAsia="Times New Roman,Arial" w:hAnsi="Times New Roman,Arial" w:cs="Times New Roman,Arial"/>
        </w:rPr>
        <w:t xml:space="preserve">: </w:t>
      </w:r>
      <w:r w:rsidR="008A4B68" w:rsidRPr="008A4B68">
        <w:rPr>
          <w:rFonts w:ascii="Times New Roman,Arial" w:eastAsia="Times New Roman,Arial" w:hAnsi="Times New Roman,Arial" w:cs="Times New Roman,Arial"/>
        </w:rPr>
        <w:t>reisfernandox@hotmail.com</w:t>
      </w:r>
      <w:r w:rsidR="008A4B68">
        <w:rPr>
          <w:rFonts w:ascii="Times New Roman,Arial" w:eastAsia="Times New Roman,Arial" w:hAnsi="Times New Roman,Arial" w:cs="Times New Roman,Arial"/>
        </w:rPr>
        <w:t xml:space="preserve"> – Pretensão salarial: R$ 2300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2"/>
      </w:tblGrid>
      <w:tr w:rsidR="00C34546" w:rsidRPr="0084335F" w14:paraId="17DC3E51" w14:textId="77777777" w:rsidTr="003075DA">
        <w:tc>
          <w:tcPr>
            <w:tcW w:w="8502" w:type="dxa"/>
          </w:tcPr>
          <w:p w14:paraId="7C4D213C" w14:textId="77777777" w:rsidR="00C34546" w:rsidRPr="0084335F" w:rsidRDefault="00C34546" w:rsidP="003075DA">
            <w:pPr>
              <w:pStyle w:val="Categori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Objetivo</w:t>
            </w:r>
          </w:p>
        </w:tc>
      </w:tr>
    </w:tbl>
    <w:p w14:paraId="3D40D053" w14:textId="4DFEBC76" w:rsidR="00C34546" w:rsidRPr="00E75AB7" w:rsidRDefault="00EB373D" w:rsidP="00CE61AE">
      <w:pPr>
        <w:spacing w:after="0"/>
        <w:jc w:val="both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 xml:space="preserve">Estou </w:t>
      </w:r>
      <w:r w:rsidR="0048212C">
        <w:rPr>
          <w:rFonts w:ascii="Times New Roman" w:eastAsia="Arial" w:hAnsi="Times New Roman"/>
        </w:rPr>
        <w:t>à</w:t>
      </w:r>
      <w:r>
        <w:rPr>
          <w:rFonts w:ascii="Times New Roman" w:eastAsia="Arial" w:hAnsi="Times New Roman"/>
        </w:rPr>
        <w:t xml:space="preserve"> procura de novos desafios profissionais buscando uma efetivação no mercado de trabalho</w:t>
      </w:r>
      <w:r w:rsidR="0048212C">
        <w:rPr>
          <w:rFonts w:ascii="Times New Roman" w:eastAsia="Arial" w:hAnsi="Times New Roman"/>
        </w:rPr>
        <w:t>, visando o desenvolvimento do trabalho e gerando resultados de grande relevância. Conseguir concretizar a forma de possibilitar este crescimento qualitativo e quantitativo para a organização.</w:t>
      </w:r>
    </w:p>
    <w:p w14:paraId="0B05880C" w14:textId="77777777" w:rsidR="001512AA" w:rsidRDefault="001512AA" w:rsidP="00CE61AE">
      <w:pPr>
        <w:pStyle w:val="Categoria"/>
        <w:spacing w:after="0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 xml:space="preserve">Formação </w:t>
      </w:r>
      <w:r w:rsidRPr="00E47CCA">
        <w:rPr>
          <w:rFonts w:ascii="Times New Roman" w:hAnsi="Times New Roman"/>
        </w:rPr>
        <w:t>Acadêmica</w:t>
      </w:r>
    </w:p>
    <w:p w14:paraId="487A1750" w14:textId="77777777" w:rsidR="00E47CCA" w:rsidRPr="00E47CCA" w:rsidRDefault="00E47CCA" w:rsidP="003B6096">
      <w:pPr>
        <w:jc w:val="both"/>
        <w:rPr>
          <w:rFonts w:ascii="Times New Roman" w:eastAsia="Arial" w:hAnsi="Times New Roman"/>
          <w:sz w:val="24"/>
          <w:szCs w:val="24"/>
        </w:rPr>
      </w:pPr>
      <w:r w:rsidRPr="00E47CCA">
        <w:rPr>
          <w:rFonts w:ascii="Times New Roman" w:eastAsia="Arial" w:hAnsi="Times New Roman"/>
          <w:sz w:val="24"/>
          <w:szCs w:val="24"/>
        </w:rPr>
        <w:t>Superior em Engenharia Florestal pela Universidade Federal de Minas Gerais - 2015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"/>
        <w:gridCol w:w="8340"/>
      </w:tblGrid>
      <w:tr w:rsidR="00E75AB7" w:rsidRPr="0084335F" w14:paraId="3F42208B" w14:textId="77777777" w:rsidTr="636FE85A">
        <w:tc>
          <w:tcPr>
            <w:tcW w:w="8502" w:type="dxa"/>
            <w:gridSpan w:val="2"/>
          </w:tcPr>
          <w:p w14:paraId="340F40EE" w14:textId="77777777" w:rsidR="00E75AB7" w:rsidRPr="0084335F" w:rsidRDefault="00E75AB7" w:rsidP="00DC54D4">
            <w:pPr>
              <w:pStyle w:val="Categoria"/>
              <w:rPr>
                <w:rFonts w:ascii="Times New Roman" w:hAnsi="Times New Roman"/>
              </w:rPr>
            </w:pPr>
            <w:r w:rsidRPr="0084335F">
              <w:rPr>
                <w:rFonts w:ascii="Times New Roman" w:hAnsi="Times New Roman"/>
              </w:rPr>
              <w:t>Experiência</w:t>
            </w:r>
          </w:p>
        </w:tc>
      </w:tr>
      <w:tr w:rsidR="00E75AB7" w:rsidRPr="0084335F" w14:paraId="5AC41B22" w14:textId="77777777" w:rsidTr="636FE85A">
        <w:tc>
          <w:tcPr>
            <w:tcW w:w="162" w:type="dxa"/>
          </w:tcPr>
          <w:p w14:paraId="245287B1" w14:textId="77777777" w:rsidR="00E75AB7" w:rsidRPr="0084335F" w:rsidRDefault="00E75AB7" w:rsidP="003B6096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340" w:type="dxa"/>
          </w:tcPr>
          <w:p w14:paraId="118F1831" w14:textId="02666D19" w:rsidR="00EE5D95" w:rsidRDefault="00EE5D95" w:rsidP="00EE5D95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Style w:val="text"/>
                <w:rFonts w:ascii="Times New Roman" w:hAnsi="Times New Roman"/>
              </w:rPr>
            </w:pPr>
            <w:r w:rsidRPr="00EE5D95">
              <w:rPr>
                <w:rFonts w:ascii="Times New Roman" w:hAnsi="Times New Roman"/>
                <w:b/>
              </w:rPr>
              <w:t>EMPRESA</w:t>
            </w:r>
            <w:r w:rsidRPr="00EE5D95">
              <w:rPr>
                <w:rFonts w:ascii="Times New Roman" w:hAnsi="Times New Roman"/>
              </w:rPr>
              <w:t xml:space="preserve">: </w:t>
            </w:r>
            <w:r w:rsidRPr="00EE5D95">
              <w:rPr>
                <w:rStyle w:val="text"/>
                <w:rFonts w:ascii="Times New Roman" w:hAnsi="Times New Roman"/>
              </w:rPr>
              <w:t xml:space="preserve">Rede de Ensino Excelência Ltda. </w:t>
            </w:r>
            <w:r w:rsidRPr="00EE5D95">
              <w:rPr>
                <w:rStyle w:val="text"/>
                <w:rFonts w:ascii="Times New Roman" w:hAnsi="Times New Roman"/>
                <w:b/>
              </w:rPr>
              <w:t>CARGO</w:t>
            </w:r>
            <w:r>
              <w:rPr>
                <w:rStyle w:val="text"/>
                <w:rFonts w:ascii="Times New Roman" w:hAnsi="Times New Roman"/>
              </w:rPr>
              <w:t>: Professor de nível técnico</w:t>
            </w:r>
            <w:r w:rsidR="00F12B3E">
              <w:rPr>
                <w:rStyle w:val="text"/>
                <w:rFonts w:ascii="Times New Roman" w:hAnsi="Times New Roman"/>
              </w:rPr>
              <w:t xml:space="preserve"> (Fertilidade do solo e Nutrição de Plantas)</w:t>
            </w:r>
            <w:bookmarkStart w:id="0" w:name="_GoBack"/>
            <w:bookmarkEnd w:id="0"/>
            <w:r>
              <w:rPr>
                <w:rStyle w:val="text"/>
                <w:rFonts w:ascii="Times New Roman" w:hAnsi="Times New Roman"/>
              </w:rPr>
              <w:t>.</w:t>
            </w:r>
          </w:p>
          <w:p w14:paraId="7FE8A980" w14:textId="74D1A8E7" w:rsidR="00EE5D95" w:rsidRPr="00EE5D95" w:rsidRDefault="00EE5D95" w:rsidP="00EE5D95">
            <w:pPr>
              <w:pStyle w:val="PargrafodaLista"/>
              <w:spacing w:after="0"/>
              <w:jc w:val="both"/>
              <w:rPr>
                <w:rStyle w:val="text"/>
                <w:rFonts w:ascii="Times New Roman" w:hAnsi="Times New Roman"/>
              </w:rPr>
            </w:pPr>
            <w:r w:rsidRPr="00EE5D95">
              <w:rPr>
                <w:rFonts w:ascii="Times New Roman" w:hAnsi="Times New Roman"/>
                <w:b/>
              </w:rPr>
              <w:t>PERIODO</w:t>
            </w:r>
            <w:r w:rsidRPr="00EE5D95">
              <w:rPr>
                <w:rStyle w:val="text"/>
                <w:rFonts w:ascii="Times New Roman" w:hAnsi="Times New Roman"/>
              </w:rPr>
              <w:t>:</w:t>
            </w:r>
            <w:r>
              <w:rPr>
                <w:rStyle w:val="text"/>
                <w:rFonts w:ascii="Times New Roman" w:hAnsi="Times New Roman"/>
              </w:rPr>
              <w:t xml:space="preserve"> 11/05/2016 até o momento.</w:t>
            </w:r>
          </w:p>
          <w:p w14:paraId="6B4A78CD" w14:textId="77777777" w:rsidR="00EE5D95" w:rsidRPr="00EE5D95" w:rsidRDefault="00EE5D95" w:rsidP="00EE5D95">
            <w:pPr>
              <w:spacing w:after="0"/>
              <w:ind w:left="360"/>
              <w:jc w:val="both"/>
            </w:pPr>
          </w:p>
          <w:p w14:paraId="109D0CA1" w14:textId="07B45C33" w:rsidR="636FE85A" w:rsidRPr="00762999" w:rsidRDefault="636FE85A" w:rsidP="00B221B3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</w:pPr>
            <w:r w:rsidRPr="00762999">
              <w:rPr>
                <w:rFonts w:ascii="Times New Roman" w:eastAsia="Times New Roman" w:hAnsi="Times New Roman"/>
                <w:b/>
                <w:bCs/>
              </w:rPr>
              <w:t>EMPRESA</w:t>
            </w:r>
            <w:r w:rsidRPr="00762999">
              <w:rPr>
                <w:rFonts w:ascii="Times New Roman" w:eastAsia="Times New Roman" w:hAnsi="Times New Roman"/>
              </w:rPr>
              <w:t xml:space="preserve">: </w:t>
            </w:r>
            <w:r w:rsidR="00C66FEC">
              <w:rPr>
                <w:rFonts w:ascii="Times New Roman" w:eastAsia="Times New Roman" w:hAnsi="Times New Roman"/>
              </w:rPr>
              <w:t xml:space="preserve">Sociedade de Investigações Florestais </w:t>
            </w:r>
            <w:r w:rsidR="00EB373D">
              <w:rPr>
                <w:rFonts w:ascii="Times New Roman" w:eastAsia="Times New Roman" w:hAnsi="Times New Roman"/>
              </w:rPr>
              <w:t>- UFV</w:t>
            </w:r>
            <w:r w:rsidR="00E52929" w:rsidRPr="00762999">
              <w:rPr>
                <w:rFonts w:ascii="Times New Roman" w:eastAsia="Times New Roman" w:hAnsi="Times New Roman"/>
              </w:rPr>
              <w:t>.</w:t>
            </w:r>
            <w:r w:rsidR="00762999">
              <w:rPr>
                <w:rFonts w:ascii="Times New Roman" w:eastAsia="Times New Roman" w:hAnsi="Times New Roman"/>
              </w:rPr>
              <w:t xml:space="preserve"> </w:t>
            </w:r>
            <w:r w:rsidRPr="00762999">
              <w:rPr>
                <w:rFonts w:ascii="Times New Roman" w:eastAsia="Times New Roman" w:hAnsi="Times New Roman"/>
                <w:b/>
                <w:bCs/>
              </w:rPr>
              <w:t>CARGO</w:t>
            </w:r>
            <w:r w:rsidRPr="00762999">
              <w:rPr>
                <w:rFonts w:ascii="Times New Roman" w:eastAsia="Times New Roman" w:hAnsi="Times New Roman"/>
              </w:rPr>
              <w:t xml:space="preserve">: Estagiário. </w:t>
            </w:r>
            <w:r w:rsidRPr="00762999">
              <w:rPr>
                <w:rFonts w:ascii="Times New Roman" w:eastAsia="Times New Roman" w:hAnsi="Times New Roman"/>
                <w:b/>
                <w:bCs/>
              </w:rPr>
              <w:t>PERÍODO</w:t>
            </w:r>
            <w:r w:rsidRPr="00762999">
              <w:rPr>
                <w:rFonts w:ascii="Times New Roman" w:eastAsia="Times New Roman" w:hAnsi="Times New Roman"/>
              </w:rPr>
              <w:t xml:space="preserve">: 01/09/2015 </w:t>
            </w:r>
            <w:r w:rsidR="007E2D08" w:rsidRPr="00762999">
              <w:rPr>
                <w:rFonts w:ascii="Times New Roman" w:eastAsia="Times New Roman" w:hAnsi="Times New Roman"/>
              </w:rPr>
              <w:t>a 26/02/16</w:t>
            </w:r>
            <w:r w:rsidR="00EB373D">
              <w:rPr>
                <w:rFonts w:ascii="Times New Roman" w:eastAsia="Times New Roman" w:hAnsi="Times New Roman"/>
              </w:rPr>
              <w:t xml:space="preserve">. Sob orientação do Professor </w:t>
            </w:r>
            <w:proofErr w:type="spellStart"/>
            <w:r w:rsidR="00EB373D">
              <w:rPr>
                <w:rFonts w:ascii="Times New Roman" w:eastAsia="Times New Roman" w:hAnsi="Times New Roman"/>
              </w:rPr>
              <w:t>Acelino</w:t>
            </w:r>
            <w:proofErr w:type="spellEnd"/>
            <w:r w:rsidR="00EB373D">
              <w:rPr>
                <w:rFonts w:ascii="Times New Roman" w:eastAsia="Times New Roman" w:hAnsi="Times New Roman"/>
              </w:rPr>
              <w:t xml:space="preserve"> Couto Alfenas.</w:t>
            </w:r>
          </w:p>
          <w:p w14:paraId="77943389" w14:textId="77777777" w:rsidR="00762999" w:rsidRDefault="00762999" w:rsidP="00762999">
            <w:pPr>
              <w:pStyle w:val="PargrafodaLista"/>
              <w:spacing w:after="0"/>
              <w:jc w:val="both"/>
            </w:pPr>
          </w:p>
          <w:p w14:paraId="03141424" w14:textId="77777777" w:rsidR="0017375D" w:rsidRPr="0017375D" w:rsidRDefault="636FE85A" w:rsidP="00CE61AE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636FE85A">
              <w:rPr>
                <w:rFonts w:ascii="Times New Roman" w:eastAsia="Times New Roman" w:hAnsi="Times New Roman"/>
                <w:b/>
                <w:bCs/>
              </w:rPr>
              <w:t>EMPRESA:</w:t>
            </w:r>
            <w:r w:rsidRPr="636FE85A">
              <w:rPr>
                <w:rFonts w:ascii="Times New Roman" w:eastAsia="Times New Roman" w:hAnsi="Times New Roman"/>
              </w:rPr>
              <w:t xml:space="preserve"> VGX </w:t>
            </w:r>
            <w:proofErr w:type="spellStart"/>
            <w:r w:rsidRPr="636FE85A">
              <w:rPr>
                <w:rFonts w:ascii="Times New Roman" w:eastAsia="Times New Roman" w:hAnsi="Times New Roman"/>
              </w:rPr>
              <w:t>Contact</w:t>
            </w:r>
            <w:proofErr w:type="spellEnd"/>
            <w:r w:rsidRPr="636FE85A">
              <w:rPr>
                <w:rFonts w:ascii="Times New Roman" w:eastAsia="Times New Roman" w:hAnsi="Times New Roman"/>
              </w:rPr>
              <w:t xml:space="preserve"> Center Norte MG LTDA EPP. </w:t>
            </w:r>
            <w:r w:rsidRPr="636FE85A">
              <w:rPr>
                <w:rFonts w:ascii="Times New Roman" w:eastAsia="Times New Roman" w:hAnsi="Times New Roman"/>
                <w:b/>
                <w:bCs/>
              </w:rPr>
              <w:t>CARGO</w:t>
            </w:r>
            <w:r w:rsidRPr="636FE85A">
              <w:rPr>
                <w:rFonts w:ascii="Times New Roman" w:eastAsia="Times New Roman" w:hAnsi="Times New Roman"/>
              </w:rPr>
              <w:t xml:space="preserve">: Atendente Junior. </w:t>
            </w:r>
            <w:r w:rsidRPr="636FE85A">
              <w:rPr>
                <w:rFonts w:ascii="Times New Roman" w:eastAsia="Times New Roman" w:hAnsi="Times New Roman"/>
                <w:b/>
                <w:bCs/>
              </w:rPr>
              <w:t>PERÍODO</w:t>
            </w:r>
            <w:r w:rsidRPr="636FE85A">
              <w:rPr>
                <w:rFonts w:ascii="Times New Roman" w:eastAsia="Times New Roman" w:hAnsi="Times New Roman"/>
              </w:rPr>
              <w:t>: 08/01/2015 a 21/02/2015</w:t>
            </w:r>
          </w:p>
          <w:p w14:paraId="43A570C9" w14:textId="3AB641A8" w:rsidR="636FE85A" w:rsidRDefault="636FE85A" w:rsidP="00CE61AE">
            <w:pPr>
              <w:spacing w:after="0"/>
              <w:jc w:val="both"/>
            </w:pPr>
          </w:p>
          <w:p w14:paraId="1FEB381F" w14:textId="77777777" w:rsidR="00E75AB7" w:rsidRPr="00E75AB7" w:rsidRDefault="636FE85A" w:rsidP="00CE61AE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636FE85A">
              <w:rPr>
                <w:rFonts w:ascii="Times New Roman" w:eastAsia="Times New Roman" w:hAnsi="Times New Roman"/>
                <w:b/>
                <w:bCs/>
              </w:rPr>
              <w:t xml:space="preserve">EMPRESA: </w:t>
            </w:r>
            <w:r w:rsidRPr="636FE85A">
              <w:rPr>
                <w:rFonts w:ascii="Times New Roman" w:eastAsia="Times New Roman" w:hAnsi="Times New Roman"/>
              </w:rPr>
              <w:t xml:space="preserve">Nova Esperança S.A. </w:t>
            </w:r>
            <w:r w:rsidRPr="636FE85A">
              <w:rPr>
                <w:rFonts w:ascii="Times New Roman" w:eastAsia="Times New Roman" w:hAnsi="Times New Roman"/>
                <w:b/>
                <w:bCs/>
              </w:rPr>
              <w:t xml:space="preserve">CARGO: </w:t>
            </w:r>
            <w:r w:rsidRPr="636FE85A">
              <w:rPr>
                <w:rFonts w:ascii="Times New Roman" w:eastAsia="Times New Roman" w:hAnsi="Times New Roman"/>
              </w:rPr>
              <w:t xml:space="preserve">Estagiário. </w:t>
            </w:r>
            <w:r w:rsidRPr="636FE85A">
              <w:rPr>
                <w:rFonts w:ascii="Times New Roman" w:eastAsia="Times New Roman" w:hAnsi="Times New Roman"/>
                <w:b/>
                <w:bCs/>
              </w:rPr>
              <w:t xml:space="preserve">PERÍODO: </w:t>
            </w:r>
            <w:r w:rsidRPr="636FE85A">
              <w:rPr>
                <w:rFonts w:ascii="Times New Roman" w:eastAsia="Times New Roman" w:hAnsi="Times New Roman"/>
              </w:rPr>
              <w:t>16/07/2014 a 05/08/2014</w:t>
            </w:r>
          </w:p>
          <w:p w14:paraId="543ED718" w14:textId="531F72E4" w:rsidR="636FE85A" w:rsidRDefault="636FE85A" w:rsidP="00CE61AE">
            <w:pPr>
              <w:spacing w:after="0"/>
              <w:jc w:val="both"/>
            </w:pPr>
          </w:p>
          <w:p w14:paraId="51D10AC0" w14:textId="61E8CE48" w:rsidR="00E75AB7" w:rsidRPr="00E75AB7" w:rsidRDefault="636FE85A" w:rsidP="00CE61AE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636FE85A">
              <w:rPr>
                <w:rFonts w:ascii="Times New Roman" w:eastAsia="Times New Roman" w:hAnsi="Times New Roman"/>
                <w:b/>
                <w:bCs/>
              </w:rPr>
              <w:t xml:space="preserve">EMPRESA: </w:t>
            </w:r>
            <w:r w:rsidR="00EB373D">
              <w:rPr>
                <w:rFonts w:ascii="Times New Roman" w:eastAsia="Times New Roman" w:hAnsi="Times New Roman"/>
              </w:rPr>
              <w:t>Laboratório de Patologia Florestal - UFV</w:t>
            </w:r>
            <w:r w:rsidRPr="636FE85A">
              <w:rPr>
                <w:rFonts w:ascii="Times New Roman" w:eastAsia="Times New Roman" w:hAnsi="Times New Roman"/>
              </w:rPr>
              <w:t xml:space="preserve">. </w:t>
            </w:r>
            <w:r w:rsidRPr="636FE85A">
              <w:rPr>
                <w:rFonts w:ascii="Times New Roman" w:eastAsia="Times New Roman" w:hAnsi="Times New Roman"/>
                <w:b/>
                <w:bCs/>
              </w:rPr>
              <w:t xml:space="preserve">Cargo: </w:t>
            </w:r>
            <w:r w:rsidRPr="636FE85A">
              <w:rPr>
                <w:rFonts w:ascii="Times New Roman" w:eastAsia="Times New Roman" w:hAnsi="Times New Roman"/>
              </w:rPr>
              <w:t xml:space="preserve">Estagiário. </w:t>
            </w:r>
            <w:r w:rsidRPr="636FE85A">
              <w:rPr>
                <w:rFonts w:ascii="Times New Roman" w:eastAsia="Times New Roman" w:hAnsi="Times New Roman"/>
                <w:b/>
                <w:bCs/>
              </w:rPr>
              <w:t xml:space="preserve">PERÍODO: </w:t>
            </w:r>
            <w:r w:rsidRPr="636FE85A">
              <w:rPr>
                <w:rFonts w:ascii="Times New Roman" w:eastAsia="Times New Roman" w:hAnsi="Times New Roman"/>
              </w:rPr>
              <w:t>15/01/2014 a 02/02/2014</w:t>
            </w:r>
            <w:r w:rsidR="00EB373D">
              <w:rPr>
                <w:rFonts w:ascii="Times New Roman" w:eastAsia="Times New Roman" w:hAnsi="Times New Roman"/>
              </w:rPr>
              <w:t xml:space="preserve">. Sob orientação do Professor </w:t>
            </w:r>
            <w:proofErr w:type="spellStart"/>
            <w:r w:rsidR="00EB373D">
              <w:rPr>
                <w:rFonts w:ascii="Times New Roman" w:eastAsia="Times New Roman" w:hAnsi="Times New Roman"/>
              </w:rPr>
              <w:t>Acelino</w:t>
            </w:r>
            <w:proofErr w:type="spellEnd"/>
            <w:r w:rsidR="00EB373D">
              <w:rPr>
                <w:rFonts w:ascii="Times New Roman" w:eastAsia="Times New Roman" w:hAnsi="Times New Roman"/>
              </w:rPr>
              <w:t xml:space="preserve"> Couto Alfenas. </w:t>
            </w:r>
          </w:p>
          <w:p w14:paraId="5D597593" w14:textId="7665ACA7" w:rsidR="636FE85A" w:rsidRDefault="636FE85A" w:rsidP="00CE61AE">
            <w:pPr>
              <w:spacing w:after="0"/>
              <w:jc w:val="both"/>
            </w:pPr>
          </w:p>
          <w:p w14:paraId="4EA75E42" w14:textId="77777777" w:rsidR="00E75AB7" w:rsidRPr="0084335F" w:rsidRDefault="00E75AB7" w:rsidP="00CE61AE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AB7">
              <w:rPr>
                <w:rFonts w:ascii="Times New Roman" w:hAnsi="Times New Roman"/>
                <w:b/>
              </w:rPr>
              <w:t>EMPRESA:</w:t>
            </w:r>
            <w:r w:rsidRPr="00E75AB7">
              <w:rPr>
                <w:rFonts w:ascii="Times New Roman" w:hAnsi="Times New Roman"/>
              </w:rPr>
              <w:t xml:space="preserve"> </w:t>
            </w:r>
            <w:proofErr w:type="spellStart"/>
            <w:r w:rsidRPr="00E75AB7">
              <w:rPr>
                <w:rFonts w:ascii="Times New Roman" w:hAnsi="Times New Roman"/>
              </w:rPr>
              <w:t>AeC</w:t>
            </w:r>
            <w:proofErr w:type="spellEnd"/>
            <w:r w:rsidRPr="00E75AB7">
              <w:rPr>
                <w:rFonts w:ascii="Times New Roman" w:hAnsi="Times New Roman"/>
              </w:rPr>
              <w:t xml:space="preserve"> Centro de Contatos S.A. </w:t>
            </w:r>
            <w:r w:rsidRPr="00E75AB7">
              <w:rPr>
                <w:rFonts w:ascii="Times New Roman" w:hAnsi="Times New Roman"/>
                <w:b/>
              </w:rPr>
              <w:t xml:space="preserve">CARGO: </w:t>
            </w:r>
            <w:r w:rsidRPr="00E75AB7">
              <w:rPr>
                <w:rFonts w:ascii="Times New Roman" w:hAnsi="Times New Roman"/>
              </w:rPr>
              <w:t>Atendente Junior</w:t>
            </w:r>
            <w:r w:rsidR="0017375D">
              <w:rPr>
                <w:rFonts w:ascii="Times New Roman" w:hAnsi="Times New Roman"/>
              </w:rPr>
              <w:t>.</w:t>
            </w:r>
            <w:r w:rsidRPr="00E75AB7">
              <w:rPr>
                <w:rFonts w:ascii="Times New Roman" w:hAnsi="Times New Roman"/>
              </w:rPr>
              <w:t xml:space="preserve"> </w:t>
            </w:r>
            <w:r w:rsidRPr="00E75AB7">
              <w:rPr>
                <w:rFonts w:ascii="Times New Roman" w:hAnsi="Times New Roman"/>
                <w:b/>
              </w:rPr>
              <w:t xml:space="preserve">PERÍODO: </w:t>
            </w:r>
            <w:r w:rsidRPr="00E75AB7">
              <w:rPr>
                <w:rFonts w:ascii="Times New Roman" w:hAnsi="Times New Roman"/>
              </w:rPr>
              <w:t>13/11/2008 a 04/03/2010</w:t>
            </w:r>
          </w:p>
        </w:tc>
      </w:tr>
      <w:tr w:rsidR="00E75AB7" w:rsidRPr="0084335F" w14:paraId="6E2471A1" w14:textId="77777777" w:rsidTr="636FE85A">
        <w:tc>
          <w:tcPr>
            <w:tcW w:w="8502" w:type="dxa"/>
            <w:gridSpan w:val="2"/>
          </w:tcPr>
          <w:p w14:paraId="71D1F78E" w14:textId="1BBB90DC" w:rsidR="00E75AB7" w:rsidRPr="0084335F" w:rsidRDefault="00E75AB7" w:rsidP="006B2133">
            <w:pPr>
              <w:pStyle w:val="Categoria"/>
              <w:rPr>
                <w:rFonts w:ascii="Times New Roman" w:hAnsi="Times New Roman"/>
              </w:rPr>
            </w:pPr>
            <w:r w:rsidRPr="0084335F">
              <w:rPr>
                <w:rFonts w:ascii="Times New Roman" w:hAnsi="Times New Roman"/>
              </w:rPr>
              <w:t>Atividades complementares</w:t>
            </w:r>
          </w:p>
        </w:tc>
      </w:tr>
      <w:tr w:rsidR="00E75AB7" w:rsidRPr="0084335F" w14:paraId="78967772" w14:textId="77777777" w:rsidTr="636FE85A">
        <w:tc>
          <w:tcPr>
            <w:tcW w:w="162" w:type="dxa"/>
          </w:tcPr>
          <w:p w14:paraId="302040C0" w14:textId="77777777" w:rsidR="00E75AB7" w:rsidRPr="0084335F" w:rsidRDefault="00E75AB7" w:rsidP="003B609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340" w:type="dxa"/>
          </w:tcPr>
          <w:p w14:paraId="55F805A7" w14:textId="77777777" w:rsidR="00E75AB7" w:rsidRPr="00DC54D4" w:rsidRDefault="00E75AB7" w:rsidP="003B609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/>
                <w:sz w:val="24"/>
              </w:rPr>
            </w:pPr>
            <w:r w:rsidRPr="00DC54D4">
              <w:rPr>
                <w:rFonts w:ascii="Times New Roman" w:hAnsi="Times New Roman"/>
                <w:sz w:val="24"/>
              </w:rPr>
              <w:t>Monitor voluntário da disciplina Patologia Florestal no Instituto de Ciências Agrárias da Universidade Federal de Minas Gerais de 10 de fevereiro a 06 de junho de 2014.</w:t>
            </w:r>
          </w:p>
          <w:p w14:paraId="2EC92D64" w14:textId="77777777" w:rsidR="00E75AB7" w:rsidRPr="00DC54D4" w:rsidRDefault="00E75AB7" w:rsidP="003B6096">
            <w:pPr>
              <w:pStyle w:val="Contedodatabela"/>
              <w:tabs>
                <w:tab w:val="left" w:pos="720"/>
              </w:tabs>
              <w:ind w:left="720"/>
              <w:rPr>
                <w:rFonts w:ascii="Times New Roman" w:hAnsi="Times New Roman"/>
                <w:sz w:val="24"/>
              </w:rPr>
            </w:pPr>
          </w:p>
          <w:p w14:paraId="0568CBC4" w14:textId="77777777" w:rsidR="00E75AB7" w:rsidRPr="00DC54D4" w:rsidRDefault="00E75AB7" w:rsidP="003B609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/>
                <w:sz w:val="24"/>
              </w:rPr>
            </w:pPr>
            <w:r w:rsidRPr="00DC54D4">
              <w:rPr>
                <w:rFonts w:ascii="Times New Roman" w:hAnsi="Times New Roman"/>
                <w:sz w:val="24"/>
              </w:rPr>
              <w:t xml:space="preserve">Monitor voluntário da disciplina Fitopatologia Básica no Instituto de Ciências Agrárias da Universidade Federal de Minas Gerais de 10 de fevereiro a 06 de </w:t>
            </w:r>
            <w:r w:rsidRPr="00DC54D4">
              <w:rPr>
                <w:rFonts w:ascii="Times New Roman" w:hAnsi="Times New Roman"/>
                <w:sz w:val="24"/>
              </w:rPr>
              <w:lastRenderedPageBreak/>
              <w:t>junho de 2014.</w:t>
            </w:r>
          </w:p>
          <w:p w14:paraId="2FF4416A" w14:textId="77777777" w:rsidR="00DC54D4" w:rsidRDefault="00DC54D4" w:rsidP="00DC54D4">
            <w:pPr>
              <w:pStyle w:val="Contedodatabela"/>
              <w:ind w:left="720"/>
              <w:rPr>
                <w:rFonts w:ascii="Times New Roman" w:hAnsi="Times New Roman"/>
                <w:sz w:val="24"/>
              </w:rPr>
            </w:pPr>
          </w:p>
          <w:p w14:paraId="2F2EDD3C" w14:textId="15D5FCA6" w:rsidR="00CE61AE" w:rsidRDefault="00E75AB7" w:rsidP="00CE61AE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/>
                <w:sz w:val="24"/>
              </w:rPr>
            </w:pPr>
            <w:r w:rsidRPr="00CE61AE">
              <w:rPr>
                <w:rFonts w:ascii="Times New Roman" w:hAnsi="Times New Roman"/>
                <w:sz w:val="24"/>
              </w:rPr>
              <w:t>Bolsista de Iniciação Cientifica pelo programa de Bolsas Internacionais de Iniciação Científica e Tecnológica (PROBIC), agenciado pela Fundação de Amparo à Pesquisa do estado de Minas Gerais (FAPEMIG)</w:t>
            </w:r>
            <w:r w:rsidR="0019739A">
              <w:rPr>
                <w:rFonts w:ascii="Times New Roman" w:hAnsi="Times New Roman"/>
                <w:sz w:val="24"/>
              </w:rPr>
              <w:t>.</w:t>
            </w:r>
          </w:p>
          <w:p w14:paraId="4D4A1B82" w14:textId="77777777" w:rsidR="0019739A" w:rsidRPr="00CE61AE" w:rsidRDefault="0019739A" w:rsidP="0019739A">
            <w:pPr>
              <w:pStyle w:val="Contedodatabela"/>
              <w:rPr>
                <w:rFonts w:ascii="Times New Roman" w:hAnsi="Times New Roman"/>
                <w:sz w:val="24"/>
              </w:rPr>
            </w:pPr>
          </w:p>
          <w:p w14:paraId="6D7B25B3" w14:textId="26A5515B" w:rsidR="00E75AB7" w:rsidRPr="00CE61AE" w:rsidRDefault="00E75AB7" w:rsidP="002840D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/>
                <w:sz w:val="24"/>
              </w:rPr>
            </w:pPr>
            <w:r w:rsidRPr="00CE61AE">
              <w:rPr>
                <w:rFonts w:ascii="Times New Roman" w:hAnsi="Times New Roman"/>
                <w:sz w:val="24"/>
              </w:rPr>
              <w:t>Monitor voluntário da disciplina Patologia Florestal no Instituto de Ciências Agrárias da Universidade Federal de Minas Gerais de março a junho de 2013.</w:t>
            </w:r>
          </w:p>
          <w:p w14:paraId="0D979EF6" w14:textId="77777777" w:rsidR="00E75AB7" w:rsidRPr="00DC54D4" w:rsidRDefault="00E75AB7" w:rsidP="003B6096">
            <w:pPr>
              <w:pStyle w:val="Contedodatabela"/>
              <w:tabs>
                <w:tab w:val="left" w:pos="720"/>
              </w:tabs>
              <w:ind w:left="720"/>
              <w:rPr>
                <w:rFonts w:ascii="Times New Roman" w:hAnsi="Times New Roman"/>
                <w:sz w:val="24"/>
              </w:rPr>
            </w:pPr>
          </w:p>
          <w:p w14:paraId="3D9A4918" w14:textId="1BC6B814" w:rsidR="00E47CCA" w:rsidRPr="0084335F" w:rsidRDefault="00E75AB7" w:rsidP="00CE61AE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/>
              </w:rPr>
            </w:pPr>
            <w:r w:rsidRPr="00DC54D4">
              <w:rPr>
                <w:rFonts w:ascii="Times New Roman" w:hAnsi="Times New Roman"/>
                <w:sz w:val="24"/>
              </w:rPr>
              <w:t>Monitor voluntário da disciplina Fisiologia Vegetal no Instituto de Ciências Agrárias da Universidade Federal de Minas Gerais de março a junho de 2012</w:t>
            </w:r>
            <w:r w:rsidRPr="0084335F">
              <w:rPr>
                <w:rFonts w:ascii="Times New Roman" w:hAnsi="Times New Roman"/>
              </w:rPr>
              <w:t>.</w:t>
            </w:r>
          </w:p>
        </w:tc>
      </w:tr>
      <w:tr w:rsidR="006B2133" w:rsidRPr="0084335F" w14:paraId="354B1F3E" w14:textId="77777777" w:rsidTr="00E47CCA">
        <w:tc>
          <w:tcPr>
            <w:tcW w:w="8502" w:type="dxa"/>
            <w:gridSpan w:val="2"/>
          </w:tcPr>
          <w:p w14:paraId="3F7FDA82" w14:textId="2F0E34B3" w:rsidR="006B2133" w:rsidRPr="0084335F" w:rsidRDefault="00EB373D" w:rsidP="00E47CCA">
            <w:pPr>
              <w:pStyle w:val="Categori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Cursos Complementares</w:t>
            </w:r>
          </w:p>
        </w:tc>
      </w:tr>
    </w:tbl>
    <w:p w14:paraId="58E5E8F5" w14:textId="3D167DC1" w:rsidR="0017375D" w:rsidRDefault="00CE61AE" w:rsidP="0015634B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/>
          <w:sz w:val="26"/>
          <w:szCs w:val="24"/>
        </w:rPr>
      </w:pPr>
      <w:r w:rsidRPr="00C30AC8">
        <w:rPr>
          <w:rFonts w:ascii="Times New Roman" w:hAnsi="Times New Roman"/>
          <w:sz w:val="26"/>
          <w:szCs w:val="24"/>
        </w:rPr>
        <w:t>Logística empresarial</w:t>
      </w:r>
      <w:r w:rsidR="005465EF" w:rsidRPr="00C30AC8">
        <w:rPr>
          <w:rFonts w:ascii="Times New Roman" w:hAnsi="Times New Roman"/>
          <w:sz w:val="26"/>
          <w:szCs w:val="24"/>
        </w:rPr>
        <w:t xml:space="preserve"> </w:t>
      </w:r>
    </w:p>
    <w:p w14:paraId="22E336E6" w14:textId="77777777" w:rsidR="00C30AC8" w:rsidRPr="00C30AC8" w:rsidRDefault="00C30AC8" w:rsidP="00C30AC8">
      <w:pPr>
        <w:pStyle w:val="PargrafodaLista"/>
        <w:spacing w:after="0"/>
        <w:jc w:val="both"/>
        <w:rPr>
          <w:rFonts w:ascii="Times New Roman" w:hAnsi="Times New Roman"/>
          <w:sz w:val="26"/>
          <w:szCs w:val="24"/>
        </w:rPr>
      </w:pPr>
    </w:p>
    <w:p w14:paraId="397C4F73" w14:textId="378C1E47" w:rsidR="00C34546" w:rsidRDefault="00870AE3" w:rsidP="00EB373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Minicurso </w:t>
      </w:r>
      <w:r w:rsidR="006B2133" w:rsidRPr="00EB373D">
        <w:rPr>
          <w:rFonts w:ascii="Times New Roman" w:hAnsi="Times New Roman"/>
          <w:sz w:val="26"/>
          <w:szCs w:val="24"/>
        </w:rPr>
        <w:t xml:space="preserve">Licenciamento Ambiental </w:t>
      </w:r>
    </w:p>
    <w:p w14:paraId="51446631" w14:textId="77777777" w:rsidR="00EE2824" w:rsidRPr="00EE2824" w:rsidRDefault="00EE2824" w:rsidP="00EE2824">
      <w:pPr>
        <w:spacing w:after="0"/>
        <w:jc w:val="both"/>
        <w:rPr>
          <w:rFonts w:ascii="Times New Roman" w:hAnsi="Times New Roman"/>
          <w:sz w:val="26"/>
          <w:szCs w:val="24"/>
        </w:rPr>
      </w:pPr>
    </w:p>
    <w:p w14:paraId="2F37DDF0" w14:textId="15726642" w:rsidR="006B2133" w:rsidRPr="00EB373D" w:rsidRDefault="00870AE3" w:rsidP="00EB373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Minicurso </w:t>
      </w:r>
      <w:r w:rsidR="006B2133" w:rsidRPr="00EB373D">
        <w:rPr>
          <w:rFonts w:ascii="Times New Roman" w:hAnsi="Times New Roman"/>
          <w:sz w:val="26"/>
          <w:szCs w:val="24"/>
        </w:rPr>
        <w:t xml:space="preserve">Recuperação de Matas Ciliares </w:t>
      </w:r>
    </w:p>
    <w:p w14:paraId="58C53404" w14:textId="77777777" w:rsidR="00A22F24" w:rsidRDefault="00A22F24" w:rsidP="006B2133">
      <w:pPr>
        <w:spacing w:after="0"/>
        <w:jc w:val="both"/>
        <w:rPr>
          <w:rFonts w:ascii="Times New Roman" w:hAnsi="Times New Roman"/>
          <w:sz w:val="26"/>
          <w:szCs w:val="24"/>
        </w:rPr>
      </w:pPr>
    </w:p>
    <w:p w14:paraId="5CB287C1" w14:textId="14C993CC" w:rsidR="006B2133" w:rsidRDefault="006B2133" w:rsidP="00F5269A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/>
          <w:sz w:val="26"/>
          <w:szCs w:val="24"/>
        </w:rPr>
      </w:pPr>
      <w:r w:rsidRPr="00C30AC8">
        <w:rPr>
          <w:rFonts w:ascii="Times New Roman" w:hAnsi="Times New Roman"/>
          <w:sz w:val="26"/>
          <w:szCs w:val="24"/>
        </w:rPr>
        <w:t xml:space="preserve">Química da madeira. </w:t>
      </w:r>
    </w:p>
    <w:p w14:paraId="1437C53D" w14:textId="77777777" w:rsidR="00C30AC8" w:rsidRPr="00C30AC8" w:rsidRDefault="00C30AC8" w:rsidP="00C30AC8">
      <w:pPr>
        <w:spacing w:after="0"/>
        <w:jc w:val="both"/>
        <w:rPr>
          <w:rFonts w:ascii="Times New Roman" w:hAnsi="Times New Roman"/>
          <w:sz w:val="26"/>
          <w:szCs w:val="24"/>
        </w:rPr>
      </w:pPr>
    </w:p>
    <w:p w14:paraId="1C3E9B8A" w14:textId="65B9AB91" w:rsidR="00EE2824" w:rsidRDefault="00870AE3" w:rsidP="00316A94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/>
          <w:sz w:val="26"/>
          <w:szCs w:val="24"/>
        </w:rPr>
      </w:pPr>
      <w:r w:rsidRPr="00C30AC8">
        <w:rPr>
          <w:rFonts w:ascii="Times New Roman" w:hAnsi="Times New Roman"/>
          <w:sz w:val="26"/>
          <w:szCs w:val="24"/>
        </w:rPr>
        <w:t xml:space="preserve">Minicurso </w:t>
      </w:r>
      <w:r w:rsidR="004152C9" w:rsidRPr="00C30AC8">
        <w:rPr>
          <w:rFonts w:ascii="Times New Roman" w:hAnsi="Times New Roman"/>
          <w:sz w:val="26"/>
          <w:szCs w:val="24"/>
        </w:rPr>
        <w:t xml:space="preserve">Noções básicas de GPS. </w:t>
      </w:r>
    </w:p>
    <w:p w14:paraId="1EF7B790" w14:textId="77777777" w:rsidR="00C30AC8" w:rsidRPr="00C30AC8" w:rsidRDefault="00C30AC8" w:rsidP="00C30AC8">
      <w:pPr>
        <w:spacing w:after="0"/>
        <w:jc w:val="both"/>
        <w:rPr>
          <w:rFonts w:ascii="Times New Roman" w:hAnsi="Times New Roman"/>
          <w:sz w:val="26"/>
          <w:szCs w:val="24"/>
        </w:rPr>
      </w:pPr>
    </w:p>
    <w:p w14:paraId="59794450" w14:textId="6AFF4DC2" w:rsidR="00EE2824" w:rsidRPr="00EB373D" w:rsidRDefault="00EE2824" w:rsidP="00EB373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Excel intermediário.</w:t>
      </w:r>
    </w:p>
    <w:sectPr w:rsidR="00EE2824" w:rsidRPr="00EB3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Times New Roman,Arial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499D4A3D"/>
    <w:multiLevelType w:val="hybridMultilevel"/>
    <w:tmpl w:val="72466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A351F"/>
    <w:multiLevelType w:val="hybridMultilevel"/>
    <w:tmpl w:val="A73E6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6E"/>
    <w:rsid w:val="001512AA"/>
    <w:rsid w:val="0017375D"/>
    <w:rsid w:val="0019739A"/>
    <w:rsid w:val="002B0439"/>
    <w:rsid w:val="002E696E"/>
    <w:rsid w:val="003075DA"/>
    <w:rsid w:val="00364E5D"/>
    <w:rsid w:val="003B6096"/>
    <w:rsid w:val="003D6D49"/>
    <w:rsid w:val="004152C9"/>
    <w:rsid w:val="0048212C"/>
    <w:rsid w:val="004F63F6"/>
    <w:rsid w:val="00513D70"/>
    <w:rsid w:val="005465EF"/>
    <w:rsid w:val="00586301"/>
    <w:rsid w:val="005E3B64"/>
    <w:rsid w:val="006B2133"/>
    <w:rsid w:val="006C0A30"/>
    <w:rsid w:val="00762999"/>
    <w:rsid w:val="007E2D08"/>
    <w:rsid w:val="00870AE3"/>
    <w:rsid w:val="008A4B68"/>
    <w:rsid w:val="00914BD7"/>
    <w:rsid w:val="00942B31"/>
    <w:rsid w:val="009664B5"/>
    <w:rsid w:val="00A22F24"/>
    <w:rsid w:val="00A37927"/>
    <w:rsid w:val="00A4163F"/>
    <w:rsid w:val="00A53DA3"/>
    <w:rsid w:val="00A55DB2"/>
    <w:rsid w:val="00BA2954"/>
    <w:rsid w:val="00C30AC8"/>
    <w:rsid w:val="00C34546"/>
    <w:rsid w:val="00C66FEC"/>
    <w:rsid w:val="00C67B51"/>
    <w:rsid w:val="00C96084"/>
    <w:rsid w:val="00CD037A"/>
    <w:rsid w:val="00CE61AE"/>
    <w:rsid w:val="00DC54D4"/>
    <w:rsid w:val="00E47CCA"/>
    <w:rsid w:val="00E52929"/>
    <w:rsid w:val="00E75AB7"/>
    <w:rsid w:val="00E93F0C"/>
    <w:rsid w:val="00EB373D"/>
    <w:rsid w:val="00EE2824"/>
    <w:rsid w:val="00EE5D95"/>
    <w:rsid w:val="00EF644F"/>
    <w:rsid w:val="00F12B3E"/>
    <w:rsid w:val="00FE41BD"/>
    <w:rsid w:val="0E54AF15"/>
    <w:rsid w:val="5719FCBF"/>
    <w:rsid w:val="636FE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614F"/>
  <w15:chartTrackingRefBased/>
  <w15:docId w15:val="{7A679CDA-C02B-4E8C-B51C-E9906B64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96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Corpodetexto"/>
    <w:link w:val="Ttulo1Char"/>
    <w:qFormat/>
    <w:rsid w:val="00BA2954"/>
    <w:pPr>
      <w:keepNext/>
      <w:widowControl w:val="0"/>
      <w:numPr>
        <w:numId w:val="1"/>
      </w:numPr>
      <w:pBdr>
        <w:bottom w:val="single" w:sz="1" w:space="0" w:color="000000"/>
      </w:pBdr>
      <w:suppressAutoHyphens/>
      <w:spacing w:before="68" w:after="176" w:line="240" w:lineRule="auto"/>
      <w:outlineLvl w:val="0"/>
    </w:pPr>
    <w:rPr>
      <w:rFonts w:ascii="Arial" w:eastAsia="DejaVu Sans" w:hAnsi="Arial" w:cs="DejaVu Sans"/>
      <w:b/>
      <w:bCs/>
      <w:kern w:val="1"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2E696E"/>
    <w:pPr>
      <w:ind w:left="720"/>
      <w:contextualSpacing/>
    </w:pPr>
  </w:style>
  <w:style w:type="character" w:customStyle="1" w:styleId="Ttulo1Char">
    <w:name w:val="Título 1 Char"/>
    <w:link w:val="Ttulo1"/>
    <w:rsid w:val="00BA2954"/>
    <w:rPr>
      <w:rFonts w:ascii="Arial" w:eastAsia="DejaVu Sans" w:hAnsi="Arial" w:cs="DejaVu Sans"/>
      <w:b/>
      <w:bCs/>
      <w:kern w:val="1"/>
      <w:sz w:val="45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A2954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BA2954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BA2954"/>
    <w:rPr>
      <w:color w:val="0563C1"/>
      <w:u w:val="single"/>
    </w:rPr>
  </w:style>
  <w:style w:type="paragraph" w:customStyle="1" w:styleId="Contedodatabela">
    <w:name w:val="Conteúdo da tabela"/>
    <w:basedOn w:val="Normal"/>
    <w:rsid w:val="00BA2954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/>
      <w:kern w:val="1"/>
      <w:szCs w:val="24"/>
    </w:rPr>
  </w:style>
  <w:style w:type="paragraph" w:customStyle="1" w:styleId="Categoria">
    <w:name w:val="Categoria"/>
    <w:basedOn w:val="Contedodatabela"/>
    <w:rsid w:val="00BA2954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E3B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EE5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FBD3C-A473-4831-8C5F-47E89E46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Freitas</dc:creator>
  <cp:keywords/>
  <dc:description/>
  <cp:lastModifiedBy>Fernando Freitas</cp:lastModifiedBy>
  <cp:revision>22</cp:revision>
  <dcterms:created xsi:type="dcterms:W3CDTF">2016-01-03T23:21:00Z</dcterms:created>
  <dcterms:modified xsi:type="dcterms:W3CDTF">2016-06-09T19:02:00Z</dcterms:modified>
</cp:coreProperties>
</file>