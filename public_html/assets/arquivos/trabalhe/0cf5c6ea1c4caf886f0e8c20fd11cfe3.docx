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28" w:rsidRDefault="00CE052C" w:rsidP="00B53805">
      <w:pPr>
        <w:pStyle w:val="Ttulo1"/>
        <w:tabs>
          <w:tab w:val="left" w:pos="0"/>
        </w:tabs>
        <w:jc w:val="center"/>
        <w:rPr>
          <w:sz w:val="52"/>
          <w:szCs w:val="52"/>
        </w:rPr>
      </w:pPr>
      <w:r>
        <w:rPr>
          <w:sz w:val="52"/>
          <w:szCs w:val="52"/>
        </w:rPr>
        <w:t>Wagner Nunes Dias</w:t>
      </w:r>
    </w:p>
    <w:p w:rsidR="00B53805" w:rsidRPr="00B53805" w:rsidRDefault="00B53805" w:rsidP="00B53805">
      <w:pPr>
        <w:pStyle w:val="Corpodetexto"/>
      </w:pPr>
    </w:p>
    <w:p w:rsidR="00D835B0" w:rsidRDefault="00D835B0" w:rsidP="005F3A4C">
      <w:pPr>
        <w:pStyle w:val="Categoria"/>
        <w:snapToGrid w:val="0"/>
        <w:rPr>
          <w:sz w:val="36"/>
          <w:szCs w:val="36"/>
        </w:rPr>
      </w:pPr>
      <w:r>
        <w:rPr>
          <w:sz w:val="36"/>
          <w:szCs w:val="36"/>
        </w:rPr>
        <w:t>Dados Pessoais</w:t>
      </w:r>
    </w:p>
    <w:p w:rsidR="00D835B0" w:rsidRDefault="00D835B0" w:rsidP="00D835B0">
      <w:pPr>
        <w:pStyle w:val="Contedodatabela"/>
        <w:numPr>
          <w:ilvl w:val="0"/>
          <w:numId w:val="2"/>
        </w:numPr>
        <w:tabs>
          <w:tab w:val="left" w:pos="720"/>
        </w:tabs>
        <w:jc w:val="left"/>
      </w:pPr>
      <w:r>
        <w:t xml:space="preserve">Endereço: </w:t>
      </w:r>
      <w:r w:rsidR="00CE052C">
        <w:t xml:space="preserve">Rua Boa Saúde 1116 </w:t>
      </w:r>
      <w:r>
        <w:t xml:space="preserve"> – Bairro: Rio Branco / Canoas – RS</w:t>
      </w:r>
    </w:p>
    <w:p w:rsidR="00D835B0" w:rsidRDefault="00D835B0" w:rsidP="00D835B0">
      <w:pPr>
        <w:pStyle w:val="Contedodatabela"/>
        <w:numPr>
          <w:ilvl w:val="0"/>
          <w:numId w:val="2"/>
        </w:numPr>
        <w:tabs>
          <w:tab w:val="left" w:pos="720"/>
        </w:tabs>
        <w:jc w:val="left"/>
      </w:pPr>
      <w:r w:rsidRPr="00BA5453">
        <w:rPr>
          <w:rFonts w:cs="Arial"/>
          <w:szCs w:val="22"/>
        </w:rPr>
        <w:t xml:space="preserve">RG: </w:t>
      </w:r>
      <w:r w:rsidR="00CE052C" w:rsidRPr="00BA5453">
        <w:rPr>
          <w:rFonts w:cs="Arial"/>
          <w:szCs w:val="22"/>
          <w:shd w:val="clear" w:color="auto" w:fill="EEF0F6"/>
        </w:rPr>
        <w:t>1095681407</w:t>
      </w:r>
      <w:r w:rsidR="00027CAC" w:rsidRPr="00BA5453">
        <w:rPr>
          <w:rFonts w:cs="Arial"/>
          <w:szCs w:val="22"/>
        </w:rPr>
        <w:t xml:space="preserve">– CPF: </w:t>
      </w:r>
      <w:r w:rsidR="00CE052C" w:rsidRPr="00BA5453">
        <w:rPr>
          <w:rFonts w:cs="Arial"/>
          <w:szCs w:val="22"/>
          <w:shd w:val="clear" w:color="auto" w:fill="FFFFFF"/>
        </w:rPr>
        <w:t>020.904.480-24</w:t>
      </w:r>
      <w:r w:rsidRPr="00BA5453">
        <w:rPr>
          <w:rFonts w:cs="Arial"/>
          <w:szCs w:val="22"/>
        </w:rPr>
        <w:t xml:space="preserve"> </w:t>
      </w:r>
      <w:r w:rsidR="00E35819" w:rsidRPr="00BA5453">
        <w:rPr>
          <w:rFonts w:cs="Arial"/>
          <w:szCs w:val="22"/>
        </w:rPr>
        <w:t>/ Data Nascimento</w:t>
      </w:r>
      <w:r w:rsidR="00E35819">
        <w:t xml:space="preserve">: </w:t>
      </w:r>
      <w:r w:rsidR="00EA7682">
        <w:t>12/06/1990</w:t>
      </w:r>
    </w:p>
    <w:p w:rsidR="00D835B0" w:rsidRDefault="00D835B0" w:rsidP="00D835B0">
      <w:pPr>
        <w:pStyle w:val="Contedodatabela"/>
        <w:numPr>
          <w:ilvl w:val="0"/>
          <w:numId w:val="2"/>
        </w:numPr>
        <w:tabs>
          <w:tab w:val="left" w:pos="720"/>
        </w:tabs>
        <w:jc w:val="left"/>
      </w:pPr>
      <w:r>
        <w:t xml:space="preserve">Contato: </w:t>
      </w:r>
      <w:r w:rsidR="00AB39B9">
        <w:t xml:space="preserve">(51) </w:t>
      </w:r>
      <w:r w:rsidR="00CE052C">
        <w:t>8947-7390</w:t>
      </w:r>
      <w:r w:rsidR="001F3319">
        <w:t xml:space="preserve"> </w:t>
      </w:r>
    </w:p>
    <w:p w:rsidR="00D835B0" w:rsidRDefault="00D835B0" w:rsidP="00D835B0">
      <w:pPr>
        <w:pStyle w:val="Cabealho"/>
        <w:snapToGrid w:val="0"/>
      </w:pPr>
    </w:p>
    <w:p w:rsidR="00D835B0" w:rsidRDefault="00D835B0">
      <w:pPr>
        <w:pStyle w:val="Categoria"/>
        <w:snapToGrid w:val="0"/>
        <w:rPr>
          <w:sz w:val="36"/>
          <w:szCs w:val="36"/>
        </w:rPr>
      </w:pPr>
      <w:r>
        <w:rPr>
          <w:sz w:val="36"/>
          <w:szCs w:val="36"/>
        </w:rPr>
        <w:t>Formação</w:t>
      </w:r>
    </w:p>
    <w:p w:rsidR="00D835B0" w:rsidRDefault="00D835B0">
      <w:pPr>
        <w:snapToGrid w:val="0"/>
      </w:pPr>
    </w:p>
    <w:p w:rsidR="00D835B0" w:rsidRDefault="00E35819">
      <w:pPr>
        <w:pStyle w:val="Contedodatabela"/>
        <w:numPr>
          <w:ilvl w:val="0"/>
          <w:numId w:val="2"/>
        </w:numPr>
        <w:tabs>
          <w:tab w:val="left" w:pos="720"/>
        </w:tabs>
      </w:pPr>
      <w:r>
        <w:t xml:space="preserve">2° Grau Completo </w:t>
      </w:r>
    </w:p>
    <w:p w:rsidR="00E517AF" w:rsidRDefault="00127DA2" w:rsidP="00E517AF">
      <w:pPr>
        <w:pStyle w:val="Contedodatabela"/>
        <w:numPr>
          <w:ilvl w:val="0"/>
          <w:numId w:val="2"/>
        </w:numPr>
        <w:tabs>
          <w:tab w:val="left" w:pos="720"/>
        </w:tabs>
      </w:pPr>
      <w:r>
        <w:t>Tecnologia Básica de Soldagem (3</w:t>
      </w:r>
      <w:r w:rsidR="00E517AF">
        <w:t xml:space="preserve">0hs) – SENAI RS </w:t>
      </w:r>
    </w:p>
    <w:p w:rsidR="00E517AF" w:rsidRDefault="00E517AF" w:rsidP="00E517AF">
      <w:pPr>
        <w:pStyle w:val="Contedodatabela"/>
        <w:numPr>
          <w:ilvl w:val="0"/>
          <w:numId w:val="2"/>
        </w:numPr>
        <w:tabs>
          <w:tab w:val="left" w:pos="720"/>
        </w:tabs>
      </w:pPr>
      <w:r>
        <w:t>Técnico Aperfe</w:t>
      </w:r>
      <w:r w:rsidR="00127DA2">
        <w:t>içoamento em Mag de tubulação (9</w:t>
      </w:r>
      <w:r>
        <w:t>0hs)– SENAI RS</w:t>
      </w:r>
    </w:p>
    <w:p w:rsidR="00D835B0" w:rsidRDefault="00D835B0">
      <w:pPr>
        <w:pStyle w:val="Categoria"/>
        <w:snapToGrid w:val="0"/>
        <w:rPr>
          <w:sz w:val="36"/>
          <w:szCs w:val="36"/>
        </w:rPr>
      </w:pPr>
      <w:r>
        <w:rPr>
          <w:sz w:val="36"/>
          <w:szCs w:val="36"/>
        </w:rPr>
        <w:t>Experiência</w:t>
      </w:r>
    </w:p>
    <w:p w:rsidR="00D835B0" w:rsidRDefault="00D835B0">
      <w:pPr>
        <w:snapToGrid w:val="0"/>
      </w:pPr>
    </w:p>
    <w:p w:rsidR="009034B2" w:rsidRDefault="009034B2" w:rsidP="009034B2">
      <w:pPr>
        <w:pStyle w:val="Contedodatabela"/>
        <w:numPr>
          <w:ilvl w:val="0"/>
          <w:numId w:val="3"/>
        </w:numPr>
      </w:pPr>
      <w:r>
        <w:t xml:space="preserve">Empresa: </w:t>
      </w:r>
      <w:r w:rsidR="00B53805">
        <w:t>Metalúrgica</w:t>
      </w:r>
      <w:r>
        <w:t xml:space="preserve"> Fallgatter Ltda</w:t>
      </w:r>
    </w:p>
    <w:p w:rsidR="009034B2" w:rsidRDefault="009034B2" w:rsidP="009034B2">
      <w:pPr>
        <w:pStyle w:val="Contedodatabela"/>
        <w:ind w:left="720"/>
      </w:pPr>
      <w:r>
        <w:t>Período: 02\2012 à 05/2013</w:t>
      </w:r>
    </w:p>
    <w:p w:rsidR="00D835B0" w:rsidRDefault="009034B2" w:rsidP="009034B2">
      <w:pPr>
        <w:pStyle w:val="Contedodatabela"/>
        <w:ind w:left="720"/>
      </w:pPr>
      <w:r>
        <w:t>Cargo: Soldador</w:t>
      </w:r>
    </w:p>
    <w:p w:rsidR="00121259" w:rsidRDefault="00121259" w:rsidP="00121259">
      <w:pPr>
        <w:pStyle w:val="Contedodatabela"/>
        <w:ind w:left="720"/>
      </w:pPr>
    </w:p>
    <w:p w:rsidR="00121259" w:rsidRDefault="00121259" w:rsidP="00121259">
      <w:pPr>
        <w:pStyle w:val="Contedodatabela"/>
        <w:ind w:left="720"/>
      </w:pPr>
    </w:p>
    <w:p w:rsidR="009034B2" w:rsidRDefault="009034B2" w:rsidP="009034B2">
      <w:pPr>
        <w:pStyle w:val="Contedodatabela"/>
        <w:numPr>
          <w:ilvl w:val="0"/>
          <w:numId w:val="3"/>
        </w:numPr>
      </w:pPr>
      <w:r>
        <w:t>Empresa: Alfacomp Aut. Industrial Ltda</w:t>
      </w:r>
    </w:p>
    <w:p w:rsidR="009034B2" w:rsidRDefault="009034B2" w:rsidP="009034B2">
      <w:pPr>
        <w:pStyle w:val="Contedodatabela"/>
        <w:ind w:left="720"/>
      </w:pPr>
      <w:r>
        <w:t>Período: 11\2011 à 02/2012</w:t>
      </w:r>
    </w:p>
    <w:p w:rsidR="009034B2" w:rsidRDefault="009034B2" w:rsidP="009034B2">
      <w:pPr>
        <w:pStyle w:val="Contedodatabela"/>
        <w:ind w:left="720"/>
      </w:pPr>
      <w:r>
        <w:t>Cargo: Assistente Comercial (s/ CLT)</w:t>
      </w:r>
    </w:p>
    <w:p w:rsidR="009034B2" w:rsidRDefault="009034B2" w:rsidP="009034B2">
      <w:pPr>
        <w:pStyle w:val="Contedodatabela"/>
      </w:pPr>
    </w:p>
    <w:p w:rsidR="009034B2" w:rsidRDefault="009034B2" w:rsidP="009034B2">
      <w:pPr>
        <w:pStyle w:val="Contedodatabela"/>
        <w:ind w:left="720"/>
      </w:pPr>
    </w:p>
    <w:p w:rsidR="00D835B0" w:rsidRDefault="00D835B0" w:rsidP="00A60B5E">
      <w:pPr>
        <w:pStyle w:val="Contedodatabela"/>
        <w:numPr>
          <w:ilvl w:val="0"/>
          <w:numId w:val="3"/>
        </w:numPr>
      </w:pPr>
      <w:r>
        <w:t>Empresa</w:t>
      </w:r>
      <w:r w:rsidR="009034B2">
        <w:t>: Comercial Automotiva Ltda Dpaschoal</w:t>
      </w:r>
    </w:p>
    <w:p w:rsidR="00D835B0" w:rsidRDefault="00D835B0" w:rsidP="0088290E">
      <w:pPr>
        <w:pStyle w:val="Contedodatabela"/>
        <w:ind w:left="720"/>
      </w:pPr>
      <w:r>
        <w:t xml:space="preserve">Período: </w:t>
      </w:r>
      <w:r w:rsidR="009034B2">
        <w:t xml:space="preserve">03/2010 à 10/2011 </w:t>
      </w:r>
    </w:p>
    <w:p w:rsidR="00D835B0" w:rsidRDefault="00D835B0" w:rsidP="0088290E">
      <w:pPr>
        <w:pStyle w:val="Contedodatabela"/>
        <w:ind w:left="720"/>
      </w:pPr>
      <w:r>
        <w:t xml:space="preserve">Cargo: </w:t>
      </w:r>
      <w:r w:rsidR="009034B2">
        <w:t>Técnico de recapagem</w:t>
      </w:r>
    </w:p>
    <w:p w:rsidR="00775483" w:rsidRDefault="00775483" w:rsidP="009034B2">
      <w:pPr>
        <w:pStyle w:val="Contedodatabela"/>
      </w:pPr>
    </w:p>
    <w:p w:rsidR="00775483" w:rsidRDefault="00775483" w:rsidP="006729BB">
      <w:pPr>
        <w:pStyle w:val="Contedodatabela"/>
        <w:ind w:left="720"/>
      </w:pPr>
    </w:p>
    <w:p w:rsidR="006729BB" w:rsidRDefault="00127DA2" w:rsidP="00127DA2">
      <w:pPr>
        <w:pStyle w:val="Contedodatabela"/>
        <w:ind w:left="720"/>
      </w:pPr>
      <w:r>
        <w:t xml:space="preserve">Trabalhos esporádicos e experiências básicas </w:t>
      </w:r>
      <w:r w:rsidR="00B53805">
        <w:t xml:space="preserve">com solda </w:t>
      </w:r>
      <w:r>
        <w:t>Tig e eletrodo revestido, solda de arame tubular, montagem de estruturas agrícolas e alguns tubos de óleo e caixas de óleo.</w:t>
      </w:r>
    </w:p>
    <w:p w:rsidR="00D835B0" w:rsidRDefault="00D835B0">
      <w:pPr>
        <w:pStyle w:val="Categoria"/>
        <w:snapToGrid w:val="0"/>
        <w:rPr>
          <w:sz w:val="36"/>
          <w:szCs w:val="36"/>
        </w:rPr>
      </w:pPr>
      <w:r>
        <w:rPr>
          <w:sz w:val="36"/>
          <w:szCs w:val="36"/>
        </w:rPr>
        <w:t>Habilidades</w:t>
      </w:r>
      <w:r w:rsidR="002F2E45">
        <w:rPr>
          <w:sz w:val="36"/>
          <w:szCs w:val="36"/>
        </w:rPr>
        <w:t xml:space="preserve"> e Cursos</w:t>
      </w:r>
      <w:r>
        <w:rPr>
          <w:sz w:val="36"/>
          <w:szCs w:val="36"/>
        </w:rPr>
        <w:t xml:space="preserve"> complementares</w:t>
      </w:r>
    </w:p>
    <w:p w:rsidR="00D835B0" w:rsidRDefault="00D835B0">
      <w:pPr>
        <w:snapToGrid w:val="0"/>
      </w:pPr>
    </w:p>
    <w:p w:rsidR="00D835B0" w:rsidRPr="00F50BBE" w:rsidRDefault="002F2E45">
      <w:pPr>
        <w:pStyle w:val="Contedodatabela"/>
        <w:numPr>
          <w:ilvl w:val="0"/>
          <w:numId w:val="2"/>
        </w:numPr>
        <w:tabs>
          <w:tab w:val="left" w:pos="720"/>
        </w:tabs>
        <w:snapToGrid w:val="0"/>
        <w:rPr>
          <w:lang w:val="en-US"/>
        </w:rPr>
      </w:pPr>
      <w:r w:rsidRPr="00F50BBE">
        <w:rPr>
          <w:lang w:val="en-US"/>
        </w:rPr>
        <w:t>Curso Informática –</w:t>
      </w:r>
      <w:r w:rsidR="001117CB" w:rsidRPr="00F50BBE">
        <w:rPr>
          <w:lang w:val="en-US"/>
        </w:rPr>
        <w:t xml:space="preserve"> Word, Excel, PowerPoint, Outlook – DATA CONTROL</w:t>
      </w:r>
    </w:p>
    <w:p w:rsidR="001117CB" w:rsidRDefault="00801A31">
      <w:pPr>
        <w:pStyle w:val="Contedodatabela"/>
        <w:numPr>
          <w:ilvl w:val="0"/>
          <w:numId w:val="2"/>
        </w:numPr>
        <w:tabs>
          <w:tab w:val="left" w:pos="720"/>
        </w:tabs>
        <w:snapToGrid w:val="0"/>
      </w:pPr>
      <w:r>
        <w:t>Curso de Inglês – Minds English School ( Cursando)</w:t>
      </w:r>
    </w:p>
    <w:p w:rsidR="00127DA2" w:rsidRDefault="00127DA2" w:rsidP="00127DA2">
      <w:pPr>
        <w:pStyle w:val="Contedodatabela"/>
        <w:numPr>
          <w:ilvl w:val="0"/>
          <w:numId w:val="2"/>
        </w:numPr>
        <w:tabs>
          <w:tab w:val="left" w:pos="720"/>
        </w:tabs>
        <w:snapToGrid w:val="0"/>
      </w:pPr>
      <w:r>
        <w:t>Curso TTI – Ibrep (Cursando)</w:t>
      </w:r>
    </w:p>
    <w:p w:rsidR="00127DA2" w:rsidRDefault="00127DA2" w:rsidP="00B53805">
      <w:pPr>
        <w:pStyle w:val="Contedodatabela"/>
        <w:snapToGrid w:val="0"/>
      </w:pPr>
    </w:p>
    <w:p w:rsidR="00D835B0" w:rsidRDefault="00D835B0">
      <w:pPr>
        <w:pStyle w:val="Categoria"/>
        <w:snapToGrid w:val="0"/>
        <w:rPr>
          <w:sz w:val="36"/>
          <w:szCs w:val="36"/>
        </w:rPr>
      </w:pPr>
      <w:r>
        <w:rPr>
          <w:sz w:val="36"/>
          <w:szCs w:val="36"/>
        </w:rPr>
        <w:t>Referências Pessoais e Comercias</w:t>
      </w:r>
    </w:p>
    <w:p w:rsidR="00D835B0" w:rsidRDefault="00D835B0">
      <w:pPr>
        <w:snapToGrid w:val="0"/>
      </w:pPr>
    </w:p>
    <w:p w:rsidR="006235F7" w:rsidRDefault="00801A31">
      <w:pPr>
        <w:pStyle w:val="Contedodatabela"/>
        <w:numPr>
          <w:ilvl w:val="0"/>
          <w:numId w:val="5"/>
        </w:numPr>
        <w:tabs>
          <w:tab w:val="left" w:pos="720"/>
        </w:tabs>
        <w:snapToGrid w:val="0"/>
      </w:pPr>
      <w:r>
        <w:t>Julio Cesar – (51) 3466-8009 – 9544-0284</w:t>
      </w:r>
    </w:p>
    <w:p w:rsidR="00D835B0" w:rsidRDefault="00801A31" w:rsidP="00801A31">
      <w:pPr>
        <w:pStyle w:val="Contedodatabela"/>
        <w:numPr>
          <w:ilvl w:val="0"/>
          <w:numId w:val="5"/>
        </w:numPr>
        <w:snapToGrid w:val="0"/>
      </w:pPr>
      <w:r>
        <w:t>Danielle – (51) 3029-7161 (Alfacomp)</w:t>
      </w:r>
    </w:p>
    <w:p w:rsidR="00E04AA1" w:rsidRDefault="00E04AA1">
      <w:pPr>
        <w:pStyle w:val="Corpodetexto"/>
      </w:pPr>
    </w:p>
    <w:sectPr w:rsidR="00E04AA1" w:rsidSect="00B53805">
      <w:pgSz w:w="11905" w:h="16837"/>
      <w:pgMar w:top="709" w:right="1417" w:bottom="851" w:left="141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9BF" w:rsidRDefault="00D239BF">
      <w:r>
        <w:separator/>
      </w:r>
    </w:p>
  </w:endnote>
  <w:endnote w:type="continuationSeparator" w:id="1">
    <w:p w:rsidR="00D239BF" w:rsidRDefault="00D23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Lucida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9BF" w:rsidRDefault="00D239BF">
      <w:r>
        <w:separator/>
      </w:r>
    </w:p>
  </w:footnote>
  <w:footnote w:type="continuationSeparator" w:id="1">
    <w:p w:rsidR="00D239BF" w:rsidRDefault="00D23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11E07840"/>
    <w:multiLevelType w:val="hybridMultilevel"/>
    <w:tmpl w:val="FAC26632"/>
    <w:lvl w:ilvl="0" w:tplc="04160017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>
    <w:nsid w:val="26943037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04AA1"/>
    <w:rsid w:val="00027CAC"/>
    <w:rsid w:val="00042E67"/>
    <w:rsid w:val="000A3328"/>
    <w:rsid w:val="000C5A78"/>
    <w:rsid w:val="000E2EC1"/>
    <w:rsid w:val="001117CB"/>
    <w:rsid w:val="00121259"/>
    <w:rsid w:val="00127DA2"/>
    <w:rsid w:val="0014624A"/>
    <w:rsid w:val="001843E7"/>
    <w:rsid w:val="001F3319"/>
    <w:rsid w:val="001F492B"/>
    <w:rsid w:val="00200FEB"/>
    <w:rsid w:val="002F2E45"/>
    <w:rsid w:val="00327CC0"/>
    <w:rsid w:val="003A0837"/>
    <w:rsid w:val="0046229C"/>
    <w:rsid w:val="0046742F"/>
    <w:rsid w:val="004A0AD9"/>
    <w:rsid w:val="004A0E99"/>
    <w:rsid w:val="005074E2"/>
    <w:rsid w:val="00513B11"/>
    <w:rsid w:val="005853BF"/>
    <w:rsid w:val="005F3A4C"/>
    <w:rsid w:val="006235F7"/>
    <w:rsid w:val="0062536C"/>
    <w:rsid w:val="006729BB"/>
    <w:rsid w:val="006C48EB"/>
    <w:rsid w:val="007006E1"/>
    <w:rsid w:val="00725AE3"/>
    <w:rsid w:val="00765DB1"/>
    <w:rsid w:val="00771333"/>
    <w:rsid w:val="00775483"/>
    <w:rsid w:val="007D6A8B"/>
    <w:rsid w:val="00801A31"/>
    <w:rsid w:val="00842600"/>
    <w:rsid w:val="0088290E"/>
    <w:rsid w:val="009034B2"/>
    <w:rsid w:val="00A45979"/>
    <w:rsid w:val="00A60B5E"/>
    <w:rsid w:val="00A64A58"/>
    <w:rsid w:val="00A82805"/>
    <w:rsid w:val="00AA5F81"/>
    <w:rsid w:val="00AB39B9"/>
    <w:rsid w:val="00AE2F18"/>
    <w:rsid w:val="00B418D3"/>
    <w:rsid w:val="00B50404"/>
    <w:rsid w:val="00B53805"/>
    <w:rsid w:val="00B9131C"/>
    <w:rsid w:val="00BA5453"/>
    <w:rsid w:val="00CE052C"/>
    <w:rsid w:val="00D239BF"/>
    <w:rsid w:val="00D24720"/>
    <w:rsid w:val="00D835B0"/>
    <w:rsid w:val="00E04AA1"/>
    <w:rsid w:val="00E35819"/>
    <w:rsid w:val="00E517AF"/>
    <w:rsid w:val="00E53704"/>
    <w:rsid w:val="00EA7682"/>
    <w:rsid w:val="00EF76DE"/>
    <w:rsid w:val="00F0759E"/>
    <w:rsid w:val="00F50BBE"/>
    <w:rsid w:val="00FD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24A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14624A"/>
    <w:pPr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14624A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14624A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14624A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sid w:val="0014624A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sid w:val="0014624A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14624A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14624A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sid w:val="0014624A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14624A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sid w:val="0014624A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sid w:val="0014624A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14624A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14624A"/>
  </w:style>
  <w:style w:type="character" w:customStyle="1" w:styleId="WW-Absatz-Standardschriftart">
    <w:name w:val="WW-Absatz-Standardschriftart"/>
    <w:rsid w:val="0014624A"/>
  </w:style>
  <w:style w:type="character" w:styleId="Hyperlink">
    <w:name w:val="Hyperlink"/>
    <w:rsid w:val="0014624A"/>
    <w:rPr>
      <w:color w:val="000080"/>
      <w:u w:val="single"/>
    </w:rPr>
  </w:style>
  <w:style w:type="character" w:customStyle="1" w:styleId="Marcadores">
    <w:name w:val="Marcadores"/>
    <w:rsid w:val="0014624A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Corpodetexto"/>
    <w:rsid w:val="0014624A"/>
    <w:pPr>
      <w:keepNext/>
      <w:spacing w:before="240" w:after="120"/>
    </w:pPr>
    <w:rPr>
      <w:rFonts w:cs="DejaVu Sans"/>
      <w:sz w:val="28"/>
      <w:szCs w:val="28"/>
    </w:rPr>
  </w:style>
  <w:style w:type="paragraph" w:styleId="Corpodetexto">
    <w:name w:val="Body Text"/>
    <w:basedOn w:val="Normal"/>
    <w:rsid w:val="0014624A"/>
    <w:pPr>
      <w:spacing w:after="120"/>
      <w:jc w:val="both"/>
    </w:pPr>
    <w:rPr>
      <w:sz w:val="24"/>
    </w:rPr>
  </w:style>
  <w:style w:type="paragraph" w:styleId="Lista">
    <w:name w:val="List"/>
    <w:basedOn w:val="Corpodetexto"/>
    <w:rsid w:val="0014624A"/>
    <w:rPr>
      <w:rFonts w:ascii="Times" w:hAnsi="Times"/>
    </w:rPr>
  </w:style>
  <w:style w:type="paragraph" w:customStyle="1" w:styleId="Legenda1">
    <w:name w:val="Legenda1"/>
    <w:basedOn w:val="Normal"/>
    <w:rsid w:val="0014624A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14624A"/>
    <w:pPr>
      <w:suppressLineNumbers/>
    </w:pPr>
    <w:rPr>
      <w:rFonts w:ascii="Times" w:hAnsi="Times"/>
    </w:rPr>
  </w:style>
  <w:style w:type="paragraph" w:customStyle="1" w:styleId="Captulo">
    <w:name w:val="Capítulo"/>
    <w:basedOn w:val="Normal"/>
    <w:next w:val="Corpodetexto"/>
    <w:rsid w:val="0014624A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customStyle="1" w:styleId="Heading">
    <w:name w:val="Heading"/>
    <w:basedOn w:val="Normal"/>
    <w:next w:val="Corpodetexto"/>
    <w:rsid w:val="0014624A"/>
    <w:pPr>
      <w:keepNext/>
      <w:spacing w:before="240" w:after="120"/>
    </w:pPr>
    <w:rPr>
      <w:rFonts w:ascii="Helvetica" w:eastAsia="HG Mincho Light J" w:hAnsi="Helvetica" w:cs="Lucidasans"/>
      <w:sz w:val="28"/>
      <w:szCs w:val="28"/>
    </w:rPr>
  </w:style>
  <w:style w:type="paragraph" w:customStyle="1" w:styleId="Caption">
    <w:name w:val="Caption"/>
    <w:basedOn w:val="Normal"/>
    <w:rsid w:val="0014624A"/>
    <w:pPr>
      <w:suppressLineNumbers/>
      <w:spacing w:before="120" w:after="120"/>
    </w:pPr>
    <w:rPr>
      <w:rFonts w:ascii="Times" w:hAnsi="Times" w:cs="Lucidasans"/>
      <w:i/>
      <w:iCs/>
      <w:sz w:val="24"/>
    </w:rPr>
  </w:style>
  <w:style w:type="paragraph" w:customStyle="1" w:styleId="Index">
    <w:name w:val="Index"/>
    <w:basedOn w:val="Normal"/>
    <w:rsid w:val="0014624A"/>
    <w:pPr>
      <w:suppressLineNumbers/>
    </w:pPr>
    <w:rPr>
      <w:rFonts w:ascii="Times" w:hAnsi="Times" w:cs="Lucidasans"/>
    </w:rPr>
  </w:style>
  <w:style w:type="paragraph" w:styleId="Cabealho">
    <w:name w:val="header"/>
    <w:basedOn w:val="Normal"/>
    <w:link w:val="CabealhoChar"/>
    <w:rsid w:val="0014624A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14624A"/>
    <w:pPr>
      <w:suppressLineNumbers/>
      <w:jc w:val="both"/>
    </w:pPr>
  </w:style>
  <w:style w:type="paragraph" w:customStyle="1" w:styleId="Categoria">
    <w:name w:val="Categoria"/>
    <w:basedOn w:val="Contedodatabela"/>
    <w:rsid w:val="0014624A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14624A"/>
    <w:pPr>
      <w:jc w:val="center"/>
    </w:pPr>
    <w:rPr>
      <w:b/>
      <w:bCs/>
    </w:rPr>
  </w:style>
  <w:style w:type="paragraph" w:styleId="Rodap">
    <w:name w:val="footer"/>
    <w:basedOn w:val="Normal"/>
    <w:rsid w:val="0014624A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14624A"/>
    <w:pPr>
      <w:suppressLineNumbers/>
    </w:pPr>
  </w:style>
  <w:style w:type="paragraph" w:customStyle="1" w:styleId="TableHeading">
    <w:name w:val="Table Heading"/>
    <w:basedOn w:val="TableContents"/>
    <w:rsid w:val="0014624A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14624A"/>
    <w:pPr>
      <w:suppressLineNumbers/>
    </w:pPr>
  </w:style>
  <w:style w:type="paragraph" w:customStyle="1" w:styleId="Ttulodetabela">
    <w:name w:val="Título de tabela"/>
    <w:basedOn w:val="Contedodetabela"/>
    <w:rsid w:val="0014624A"/>
    <w:pPr>
      <w:jc w:val="center"/>
    </w:pPr>
    <w:rPr>
      <w:b/>
      <w:bCs/>
    </w:rPr>
  </w:style>
  <w:style w:type="character" w:customStyle="1" w:styleId="CabealhoChar">
    <w:name w:val="Cabeçalho Char"/>
    <w:link w:val="Cabealho"/>
    <w:rsid w:val="00513B11"/>
    <w:rPr>
      <w:rFonts w:ascii="Arial" w:eastAsia="DejaVu Sans" w:hAnsi="Arial"/>
      <w:kern w:val="1"/>
      <w:sz w:val="18"/>
      <w:szCs w:val="24"/>
      <w:lang w:val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Seu Nome Completo</vt:lpstr>
    </vt:vector>
  </TitlesOfParts>
  <Company>Home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Seu Nome Completo</dc:title>
  <dc:creator>Augusto Campos</dc:creator>
  <cp:lastModifiedBy>User</cp:lastModifiedBy>
  <cp:revision>5</cp:revision>
  <cp:lastPrinted>2007-04-28T19:45:00Z</cp:lastPrinted>
  <dcterms:created xsi:type="dcterms:W3CDTF">2013-08-19T12:37:00Z</dcterms:created>
  <dcterms:modified xsi:type="dcterms:W3CDTF">2013-09-03T18:42:00Z</dcterms:modified>
</cp:coreProperties>
</file>