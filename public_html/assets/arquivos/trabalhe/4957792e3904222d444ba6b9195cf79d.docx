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D9" w:rsidRDefault="008D04C2" w:rsidP="007E53D9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sz w:val="28"/>
        </w:rPr>
        <w:t xml:space="preserve"> </w:t>
      </w:r>
      <w:r w:rsidR="007E53D9">
        <w:rPr>
          <w:b/>
          <w:sz w:val="28"/>
        </w:rPr>
        <w:t>CURR</w:t>
      </w:r>
      <w:r w:rsidR="007B2A03">
        <w:rPr>
          <w:b/>
          <w:sz w:val="28"/>
        </w:rPr>
        <w:t>ÍCULO</w:t>
      </w:r>
    </w:p>
    <w:p w:rsidR="007E53D9" w:rsidRDefault="008762AE" w:rsidP="007E53D9">
      <w:pPr>
        <w:jc w:val="center"/>
        <w:rPr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 wp14:anchorId="4F9ACC6C" wp14:editId="00A12E12">
            <wp:simplePos x="0" y="0"/>
            <wp:positionH relativeFrom="column">
              <wp:posOffset>-710565</wp:posOffset>
            </wp:positionH>
            <wp:positionV relativeFrom="paragraph">
              <wp:posOffset>111760</wp:posOffset>
            </wp:positionV>
            <wp:extent cx="1152525" cy="1495425"/>
            <wp:effectExtent l="0" t="0" r="9525" b="9525"/>
            <wp:wrapSquare wrapText="left"/>
            <wp:docPr id="3" name="Picture 3" descr="Digitalizar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izar00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3D9" w:rsidRDefault="007E53D9" w:rsidP="008762AE">
      <w:pPr>
        <w:jc w:val="center"/>
        <w:rPr>
          <w:b/>
          <w:sz w:val="24"/>
        </w:rPr>
      </w:pPr>
      <w:r>
        <w:rPr>
          <w:b/>
          <w:sz w:val="24"/>
        </w:rPr>
        <w:t>FABÍOLA FLORENCE ERMEL</w:t>
      </w:r>
    </w:p>
    <w:p w:rsidR="007E53D9" w:rsidRDefault="00B57DCC" w:rsidP="008762AE">
      <w:pPr>
        <w:jc w:val="center"/>
        <w:rPr>
          <w:sz w:val="24"/>
        </w:rPr>
      </w:pPr>
      <w:r>
        <w:rPr>
          <w:sz w:val="24"/>
        </w:rPr>
        <w:t>Solteira, 2</w:t>
      </w:r>
      <w:r w:rsidR="00CE572B">
        <w:rPr>
          <w:sz w:val="24"/>
        </w:rPr>
        <w:t>2</w:t>
      </w:r>
      <w:r w:rsidR="007E53D9">
        <w:rPr>
          <w:sz w:val="24"/>
        </w:rPr>
        <w:t xml:space="preserve"> anos, residente na Rua C n.º 71 – Jardim Panorama.</w:t>
      </w:r>
    </w:p>
    <w:p w:rsidR="007E53D9" w:rsidRDefault="007E53D9" w:rsidP="008762AE">
      <w:pPr>
        <w:jc w:val="center"/>
        <w:rPr>
          <w:sz w:val="24"/>
        </w:rPr>
      </w:pPr>
      <w:r>
        <w:rPr>
          <w:sz w:val="24"/>
        </w:rPr>
        <w:t>CEP 92500-000 Guaíba – RS</w:t>
      </w:r>
    </w:p>
    <w:p w:rsidR="007E53D9" w:rsidRDefault="007E53D9" w:rsidP="008762AE">
      <w:pPr>
        <w:jc w:val="center"/>
        <w:rPr>
          <w:sz w:val="24"/>
        </w:rPr>
      </w:pPr>
      <w:r>
        <w:rPr>
          <w:sz w:val="24"/>
        </w:rPr>
        <w:t>Fone: (051) 97091201</w:t>
      </w:r>
    </w:p>
    <w:p w:rsidR="007E53D9" w:rsidRDefault="007E53D9" w:rsidP="008762AE">
      <w:pPr>
        <w:jc w:val="center"/>
        <w:rPr>
          <w:sz w:val="24"/>
        </w:rPr>
      </w:pPr>
      <w:r>
        <w:rPr>
          <w:sz w:val="24"/>
        </w:rPr>
        <w:t>Fone: (051) 34805188</w:t>
      </w:r>
    </w:p>
    <w:p w:rsidR="007E53D9" w:rsidRPr="00DF1BE5" w:rsidRDefault="00E700C2" w:rsidP="008762AE">
      <w:pPr>
        <w:jc w:val="center"/>
        <w:rPr>
          <w:sz w:val="24"/>
          <w:lang w:val="en-US"/>
        </w:rPr>
      </w:pPr>
      <w:r w:rsidRPr="00DF1BE5">
        <w:rPr>
          <w:sz w:val="24"/>
          <w:lang w:val="en-US"/>
        </w:rPr>
        <w:t>Email: fabiolaermel@yahoo.com.br</w:t>
      </w:r>
    </w:p>
    <w:p w:rsidR="007E53D9" w:rsidRPr="00DF1BE5" w:rsidRDefault="007E53D9" w:rsidP="007E53D9">
      <w:pPr>
        <w:jc w:val="center"/>
        <w:rPr>
          <w:b/>
          <w:sz w:val="24"/>
          <w:lang w:val="en-US"/>
        </w:rPr>
      </w:pPr>
    </w:p>
    <w:p w:rsidR="007E53D9" w:rsidRPr="00CE68AC" w:rsidRDefault="007E53D9" w:rsidP="007E53D9">
      <w:pPr>
        <w:jc w:val="center"/>
        <w:rPr>
          <w:b/>
          <w:sz w:val="24"/>
          <w:lang w:val="en-US"/>
        </w:rPr>
      </w:pPr>
      <w:r w:rsidRPr="00CE68AC">
        <w:rPr>
          <w:b/>
          <w:sz w:val="24"/>
          <w:lang w:val="en-US"/>
        </w:rPr>
        <w:t>OBJETIVOS</w:t>
      </w:r>
    </w:p>
    <w:p w:rsidR="007E53D9" w:rsidRPr="00CE68AC" w:rsidRDefault="007E53D9" w:rsidP="007E53D9">
      <w:pPr>
        <w:jc w:val="center"/>
        <w:rPr>
          <w:b/>
          <w:sz w:val="24"/>
          <w:lang w:val="en-US"/>
        </w:rPr>
      </w:pPr>
    </w:p>
    <w:p w:rsidR="007E53D9" w:rsidRDefault="007E53D9" w:rsidP="007E53D9">
      <w:pPr>
        <w:jc w:val="both"/>
        <w:rPr>
          <w:sz w:val="24"/>
        </w:rPr>
      </w:pPr>
      <w:r>
        <w:rPr>
          <w:sz w:val="24"/>
        </w:rPr>
        <w:t>Interessada no meu contínuo desenvo</w:t>
      </w:r>
      <w:r w:rsidR="00E700C2">
        <w:rPr>
          <w:sz w:val="24"/>
        </w:rPr>
        <w:t>lvimento profissional</w:t>
      </w:r>
      <w:r w:rsidR="00B6523D">
        <w:rPr>
          <w:sz w:val="24"/>
        </w:rPr>
        <w:t>, acadêmico e</w:t>
      </w:r>
      <w:r w:rsidR="00E700C2">
        <w:rPr>
          <w:sz w:val="24"/>
        </w:rPr>
        <w:t xml:space="preserve"> pessoal.</w:t>
      </w:r>
      <w:r>
        <w:rPr>
          <w:sz w:val="24"/>
        </w:rPr>
        <w:t xml:space="preserve"> </w:t>
      </w:r>
      <w:r w:rsidR="00E700C2">
        <w:rPr>
          <w:sz w:val="24"/>
        </w:rPr>
        <w:t>Atendo</w:t>
      </w:r>
      <w:r>
        <w:rPr>
          <w:sz w:val="24"/>
        </w:rPr>
        <w:t xml:space="preserve"> ás tendências do mercado empresarial.</w:t>
      </w:r>
    </w:p>
    <w:p w:rsidR="007E53D9" w:rsidRDefault="007E53D9" w:rsidP="00B57DCC">
      <w:pPr>
        <w:rPr>
          <w:b/>
          <w:sz w:val="24"/>
        </w:rPr>
      </w:pPr>
    </w:p>
    <w:p w:rsidR="007E53D9" w:rsidRDefault="007E53D9" w:rsidP="007E53D9">
      <w:pPr>
        <w:jc w:val="center"/>
        <w:rPr>
          <w:b/>
          <w:sz w:val="24"/>
        </w:rPr>
      </w:pPr>
    </w:p>
    <w:p w:rsidR="007E53D9" w:rsidRDefault="007E53D9" w:rsidP="007E53D9">
      <w:pPr>
        <w:jc w:val="center"/>
        <w:rPr>
          <w:b/>
          <w:sz w:val="24"/>
        </w:rPr>
      </w:pPr>
      <w:r>
        <w:rPr>
          <w:b/>
          <w:sz w:val="24"/>
        </w:rPr>
        <w:t>PERFIL PROFISSIONAL</w:t>
      </w:r>
    </w:p>
    <w:p w:rsidR="007E53D9" w:rsidRDefault="007E53D9" w:rsidP="007E53D9">
      <w:pPr>
        <w:jc w:val="center"/>
        <w:rPr>
          <w:b/>
          <w:sz w:val="24"/>
        </w:rPr>
      </w:pPr>
    </w:p>
    <w:p w:rsidR="007E53D9" w:rsidRDefault="007E53D9" w:rsidP="0016599B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Domínio no uso do computador, ferramentas do Office completo, nível </w:t>
      </w:r>
      <w:r w:rsidR="003C0CAC">
        <w:rPr>
          <w:sz w:val="24"/>
        </w:rPr>
        <w:t>básico</w:t>
      </w:r>
      <w:r>
        <w:rPr>
          <w:sz w:val="24"/>
        </w:rPr>
        <w:t>;</w:t>
      </w:r>
    </w:p>
    <w:p w:rsidR="007E53D9" w:rsidRDefault="007E53D9" w:rsidP="0016599B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Facilidade de adaptação a novos ambientes de trabalho;</w:t>
      </w:r>
    </w:p>
    <w:p w:rsidR="00B57DCC" w:rsidRDefault="00B57DCC" w:rsidP="0016599B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Facilidade com rotina operacional;</w:t>
      </w:r>
    </w:p>
    <w:p w:rsidR="005F10A1" w:rsidRPr="005F10A1" w:rsidRDefault="007E53D9" w:rsidP="0016599B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Otimista vontade de vencer e garra para enfrentar novos desafios e superar obstáculos.</w:t>
      </w:r>
    </w:p>
    <w:p w:rsidR="007E53D9" w:rsidRDefault="007E53D9" w:rsidP="007E53D9">
      <w:pPr>
        <w:rPr>
          <w:sz w:val="24"/>
        </w:rPr>
      </w:pPr>
    </w:p>
    <w:p w:rsidR="007E53D9" w:rsidRDefault="007E53D9" w:rsidP="007E53D9">
      <w:pPr>
        <w:rPr>
          <w:sz w:val="24"/>
        </w:rPr>
      </w:pPr>
    </w:p>
    <w:p w:rsidR="007E53D9" w:rsidRDefault="007E53D9" w:rsidP="007E53D9">
      <w:pPr>
        <w:jc w:val="center"/>
        <w:rPr>
          <w:b/>
          <w:sz w:val="24"/>
        </w:rPr>
      </w:pPr>
      <w:r>
        <w:rPr>
          <w:b/>
          <w:sz w:val="24"/>
        </w:rPr>
        <w:t>FORMAÇÃO ACADÊMICA</w:t>
      </w:r>
    </w:p>
    <w:p w:rsidR="007E53D9" w:rsidRDefault="007E53D9" w:rsidP="007E53D9">
      <w:pPr>
        <w:jc w:val="center"/>
        <w:rPr>
          <w:b/>
          <w:sz w:val="24"/>
        </w:rPr>
      </w:pPr>
    </w:p>
    <w:p w:rsidR="007E53D9" w:rsidRDefault="007E53D9" w:rsidP="00907127">
      <w:pPr>
        <w:rPr>
          <w:sz w:val="24"/>
        </w:rPr>
      </w:pPr>
      <w:r>
        <w:rPr>
          <w:sz w:val="24"/>
        </w:rPr>
        <w:t>Colégio Estadual Augusto Meyer – Ensino Médio – Completo</w:t>
      </w:r>
    </w:p>
    <w:p w:rsidR="005F10A1" w:rsidRPr="00DB5BC6" w:rsidRDefault="005F10A1" w:rsidP="007E53D9">
      <w:pPr>
        <w:tabs>
          <w:tab w:val="left" w:pos="4995"/>
        </w:tabs>
        <w:rPr>
          <w:sz w:val="24"/>
        </w:rPr>
      </w:pPr>
      <w:r>
        <w:rPr>
          <w:sz w:val="24"/>
        </w:rPr>
        <w:t xml:space="preserve">Faculdade São Francisco de Assis (UNIFIN) – Administração </w:t>
      </w:r>
      <w:r w:rsidR="00766CC9">
        <w:rPr>
          <w:sz w:val="24"/>
        </w:rPr>
        <w:t>–</w:t>
      </w:r>
      <w:r>
        <w:rPr>
          <w:sz w:val="24"/>
        </w:rPr>
        <w:t xml:space="preserve"> </w:t>
      </w:r>
      <w:r w:rsidR="00B57DCC">
        <w:rPr>
          <w:sz w:val="24"/>
        </w:rPr>
        <w:t>6</w:t>
      </w:r>
      <w:r w:rsidR="00766CC9">
        <w:rPr>
          <w:sz w:val="24"/>
        </w:rPr>
        <w:t xml:space="preserve">° semestre </w:t>
      </w:r>
      <w:r w:rsidR="0016599B">
        <w:rPr>
          <w:sz w:val="24"/>
        </w:rPr>
        <w:t>(cursando)</w:t>
      </w:r>
    </w:p>
    <w:p w:rsidR="007E53D9" w:rsidRDefault="007E53D9" w:rsidP="007E53D9">
      <w:pPr>
        <w:jc w:val="center"/>
        <w:rPr>
          <w:b/>
          <w:sz w:val="24"/>
        </w:rPr>
      </w:pPr>
    </w:p>
    <w:p w:rsidR="007E53D9" w:rsidRDefault="007E53D9" w:rsidP="007E53D9">
      <w:pPr>
        <w:jc w:val="center"/>
        <w:rPr>
          <w:b/>
          <w:sz w:val="24"/>
        </w:rPr>
      </w:pPr>
      <w:r>
        <w:rPr>
          <w:b/>
          <w:sz w:val="24"/>
        </w:rPr>
        <w:t xml:space="preserve">EXPERIENCIA PROFISSIONAL </w:t>
      </w:r>
    </w:p>
    <w:p w:rsidR="007E53D9" w:rsidRDefault="007E53D9" w:rsidP="007E53D9">
      <w:pPr>
        <w:rPr>
          <w:b/>
          <w:sz w:val="24"/>
        </w:rPr>
      </w:pPr>
    </w:p>
    <w:p w:rsidR="007E53D9" w:rsidRDefault="0085046B" w:rsidP="0085046B">
      <w:pPr>
        <w:numPr>
          <w:ilvl w:val="0"/>
          <w:numId w:val="7"/>
        </w:numPr>
        <w:rPr>
          <w:sz w:val="24"/>
        </w:rPr>
      </w:pPr>
      <w:r w:rsidRPr="007002A5">
        <w:rPr>
          <w:sz w:val="24"/>
        </w:rPr>
        <w:t>Empresa Rodomel Transportes</w:t>
      </w:r>
      <w:r w:rsidR="00CE68AC">
        <w:rPr>
          <w:sz w:val="24"/>
        </w:rPr>
        <w:t xml:space="preserve"> - </w:t>
      </w:r>
      <w:r w:rsidR="007E53D9" w:rsidRPr="007002A5">
        <w:rPr>
          <w:sz w:val="24"/>
        </w:rPr>
        <w:t>Auxiliar Administrativo.</w:t>
      </w:r>
      <w:r w:rsidR="00B05616">
        <w:rPr>
          <w:sz w:val="24"/>
        </w:rPr>
        <w:t xml:space="preserve"> (04/2011 à 07/2011)</w:t>
      </w:r>
    </w:p>
    <w:p w:rsidR="007E53D9" w:rsidRDefault="007E53D9" w:rsidP="008F4AF7">
      <w:pPr>
        <w:ind w:left="720"/>
        <w:rPr>
          <w:sz w:val="24"/>
        </w:rPr>
      </w:pPr>
    </w:p>
    <w:p w:rsidR="007E53D9" w:rsidRDefault="007E53D9" w:rsidP="008F4AF7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Tabelas do Excel </w:t>
      </w:r>
    </w:p>
    <w:p w:rsidR="007E53D9" w:rsidRDefault="007E53D9" w:rsidP="008F4AF7">
      <w:pPr>
        <w:numPr>
          <w:ilvl w:val="0"/>
          <w:numId w:val="6"/>
        </w:numPr>
        <w:rPr>
          <w:sz w:val="24"/>
        </w:rPr>
      </w:pPr>
      <w:r>
        <w:rPr>
          <w:sz w:val="24"/>
        </w:rPr>
        <w:t>Atendimento pelo telefone</w:t>
      </w:r>
    </w:p>
    <w:p w:rsidR="007E53D9" w:rsidRDefault="007E53D9" w:rsidP="008F4AF7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Controle de Notas Fiscais </w:t>
      </w:r>
    </w:p>
    <w:p w:rsidR="007E53D9" w:rsidRPr="00B57DCC" w:rsidRDefault="007E53D9" w:rsidP="008F4AF7">
      <w:pPr>
        <w:numPr>
          <w:ilvl w:val="0"/>
          <w:numId w:val="6"/>
        </w:numPr>
        <w:rPr>
          <w:sz w:val="24"/>
        </w:rPr>
      </w:pPr>
      <w:r>
        <w:rPr>
          <w:sz w:val="24"/>
        </w:rPr>
        <w:t>Controle de Contas</w:t>
      </w:r>
    </w:p>
    <w:p w:rsidR="0085046B" w:rsidRDefault="0085046B" w:rsidP="003F78EC">
      <w:pPr>
        <w:rPr>
          <w:sz w:val="24"/>
        </w:rPr>
      </w:pPr>
    </w:p>
    <w:p w:rsidR="0085046B" w:rsidRDefault="0085046B" w:rsidP="0085046B">
      <w:pPr>
        <w:numPr>
          <w:ilvl w:val="0"/>
          <w:numId w:val="7"/>
        </w:numPr>
        <w:rPr>
          <w:sz w:val="24"/>
        </w:rPr>
      </w:pPr>
      <w:r>
        <w:rPr>
          <w:sz w:val="24"/>
        </w:rPr>
        <w:t>D’Rafaela Hering</w:t>
      </w:r>
      <w:r w:rsidR="00E700C2">
        <w:rPr>
          <w:sz w:val="24"/>
        </w:rPr>
        <w:t xml:space="preserve"> </w:t>
      </w:r>
      <w:r w:rsidR="00CE68AC">
        <w:rPr>
          <w:sz w:val="24"/>
        </w:rPr>
        <w:t xml:space="preserve">- </w:t>
      </w:r>
      <w:r w:rsidR="008D04C2">
        <w:rPr>
          <w:sz w:val="24"/>
        </w:rPr>
        <w:t>Administrativo</w:t>
      </w:r>
      <w:r>
        <w:rPr>
          <w:sz w:val="24"/>
        </w:rPr>
        <w:t xml:space="preserve"> </w:t>
      </w:r>
      <w:r w:rsidR="00B05616">
        <w:rPr>
          <w:sz w:val="24"/>
        </w:rPr>
        <w:t>(07/2012 à 08/2014)</w:t>
      </w:r>
    </w:p>
    <w:p w:rsidR="0085046B" w:rsidRDefault="0085046B" w:rsidP="0085046B">
      <w:pPr>
        <w:rPr>
          <w:sz w:val="24"/>
        </w:rPr>
      </w:pPr>
    </w:p>
    <w:p w:rsidR="0085046B" w:rsidRDefault="0085046B" w:rsidP="0085046B">
      <w:pPr>
        <w:numPr>
          <w:ilvl w:val="0"/>
          <w:numId w:val="6"/>
        </w:numPr>
        <w:rPr>
          <w:sz w:val="24"/>
        </w:rPr>
      </w:pPr>
      <w:r>
        <w:rPr>
          <w:sz w:val="24"/>
        </w:rPr>
        <w:t>Operador de caixa;</w:t>
      </w:r>
    </w:p>
    <w:p w:rsidR="0085046B" w:rsidRDefault="0085046B" w:rsidP="0085046B">
      <w:pPr>
        <w:numPr>
          <w:ilvl w:val="0"/>
          <w:numId w:val="6"/>
        </w:numPr>
        <w:rPr>
          <w:sz w:val="24"/>
        </w:rPr>
      </w:pPr>
      <w:r>
        <w:rPr>
          <w:sz w:val="24"/>
        </w:rPr>
        <w:t>Auxiliar Administrativo;</w:t>
      </w:r>
    </w:p>
    <w:p w:rsidR="0085046B" w:rsidRDefault="0085046B" w:rsidP="0085046B">
      <w:pPr>
        <w:numPr>
          <w:ilvl w:val="0"/>
          <w:numId w:val="6"/>
        </w:numPr>
        <w:rPr>
          <w:sz w:val="24"/>
        </w:rPr>
      </w:pPr>
      <w:r>
        <w:rPr>
          <w:sz w:val="24"/>
        </w:rPr>
        <w:t>Cadastro de notas fiscais e mercadorias;</w:t>
      </w:r>
    </w:p>
    <w:p w:rsidR="00CB06A3" w:rsidRDefault="005F10A1" w:rsidP="0085046B">
      <w:pPr>
        <w:numPr>
          <w:ilvl w:val="0"/>
          <w:numId w:val="6"/>
        </w:numPr>
        <w:rPr>
          <w:sz w:val="24"/>
        </w:rPr>
      </w:pPr>
      <w:r>
        <w:rPr>
          <w:sz w:val="24"/>
        </w:rPr>
        <w:t>Pagamentos de títulos</w:t>
      </w:r>
      <w:r w:rsidR="00CB06A3">
        <w:rPr>
          <w:sz w:val="24"/>
        </w:rPr>
        <w:t>;</w:t>
      </w:r>
    </w:p>
    <w:p w:rsidR="005F10A1" w:rsidRDefault="00CB06A3" w:rsidP="0085046B">
      <w:pPr>
        <w:numPr>
          <w:ilvl w:val="0"/>
          <w:numId w:val="6"/>
        </w:numPr>
        <w:rPr>
          <w:sz w:val="24"/>
        </w:rPr>
      </w:pPr>
      <w:r>
        <w:rPr>
          <w:sz w:val="24"/>
        </w:rPr>
        <w:t>Cobranças;</w:t>
      </w:r>
      <w:r w:rsidR="005F10A1">
        <w:rPr>
          <w:sz w:val="24"/>
        </w:rPr>
        <w:t xml:space="preserve"> </w:t>
      </w:r>
    </w:p>
    <w:p w:rsidR="0016599B" w:rsidRDefault="005F10A1" w:rsidP="0085046B">
      <w:pPr>
        <w:numPr>
          <w:ilvl w:val="0"/>
          <w:numId w:val="6"/>
        </w:numPr>
        <w:rPr>
          <w:sz w:val="24"/>
        </w:rPr>
      </w:pPr>
      <w:r>
        <w:rPr>
          <w:sz w:val="24"/>
        </w:rPr>
        <w:t>Contato com público de diversas idades</w:t>
      </w:r>
      <w:r w:rsidR="00907127">
        <w:rPr>
          <w:sz w:val="24"/>
        </w:rPr>
        <w:t>;</w:t>
      </w:r>
    </w:p>
    <w:p w:rsidR="00907127" w:rsidRDefault="00907127" w:rsidP="0085046B">
      <w:pPr>
        <w:numPr>
          <w:ilvl w:val="0"/>
          <w:numId w:val="6"/>
        </w:numPr>
        <w:rPr>
          <w:sz w:val="24"/>
        </w:rPr>
      </w:pPr>
      <w:r>
        <w:rPr>
          <w:sz w:val="24"/>
        </w:rPr>
        <w:t>Lançamento de extratos.</w:t>
      </w:r>
    </w:p>
    <w:p w:rsidR="00B57DCC" w:rsidRDefault="00B57DCC" w:rsidP="00B57DCC">
      <w:pPr>
        <w:ind w:left="720"/>
        <w:rPr>
          <w:sz w:val="24"/>
        </w:rPr>
      </w:pPr>
    </w:p>
    <w:p w:rsidR="00B57DCC" w:rsidRDefault="00B57DCC" w:rsidP="00B57DCC">
      <w:pPr>
        <w:numPr>
          <w:ilvl w:val="0"/>
          <w:numId w:val="7"/>
        </w:numPr>
        <w:rPr>
          <w:sz w:val="24"/>
        </w:rPr>
      </w:pPr>
      <w:r>
        <w:rPr>
          <w:sz w:val="24"/>
        </w:rPr>
        <w:t>Dell Computadores – Estágio</w:t>
      </w:r>
      <w:r w:rsidR="00CE572B">
        <w:rPr>
          <w:sz w:val="24"/>
        </w:rPr>
        <w:t xml:space="preserve"> Vendas</w:t>
      </w:r>
      <w:r>
        <w:rPr>
          <w:sz w:val="24"/>
        </w:rPr>
        <w:t xml:space="preserve"> (vendas)</w:t>
      </w:r>
      <w:r w:rsidR="00B05616">
        <w:rPr>
          <w:sz w:val="24"/>
        </w:rPr>
        <w:t xml:space="preserve"> -  (08/2014 à 04/2015)</w:t>
      </w:r>
    </w:p>
    <w:p w:rsidR="00B57DCC" w:rsidRDefault="00B57DCC" w:rsidP="00B57DCC">
      <w:pPr>
        <w:ind w:left="720"/>
        <w:rPr>
          <w:sz w:val="24"/>
        </w:rPr>
      </w:pPr>
    </w:p>
    <w:p w:rsidR="00B57DCC" w:rsidRDefault="00B57DCC" w:rsidP="00B57DCC">
      <w:pPr>
        <w:numPr>
          <w:ilvl w:val="0"/>
          <w:numId w:val="6"/>
        </w:numPr>
        <w:rPr>
          <w:sz w:val="24"/>
        </w:rPr>
      </w:pPr>
      <w:r>
        <w:rPr>
          <w:sz w:val="24"/>
        </w:rPr>
        <w:t>Contato com cliente;</w:t>
      </w:r>
    </w:p>
    <w:p w:rsidR="00B57DCC" w:rsidRDefault="00B57DCC" w:rsidP="00B57DCC">
      <w:pPr>
        <w:numPr>
          <w:ilvl w:val="0"/>
          <w:numId w:val="6"/>
        </w:numPr>
        <w:rPr>
          <w:sz w:val="24"/>
        </w:rPr>
      </w:pPr>
      <w:r>
        <w:rPr>
          <w:sz w:val="24"/>
        </w:rPr>
        <w:t>Contato com</w:t>
      </w:r>
      <w:r w:rsidR="00CE68AC">
        <w:rPr>
          <w:sz w:val="24"/>
        </w:rPr>
        <w:t xml:space="preserve"> os</w:t>
      </w:r>
      <w:r>
        <w:rPr>
          <w:sz w:val="24"/>
        </w:rPr>
        <w:t xml:space="preserve"> representantes de vendas;</w:t>
      </w:r>
    </w:p>
    <w:p w:rsidR="00B57DCC" w:rsidRDefault="00B57DCC" w:rsidP="00B57DCC">
      <w:pPr>
        <w:numPr>
          <w:ilvl w:val="0"/>
          <w:numId w:val="6"/>
        </w:numPr>
        <w:rPr>
          <w:sz w:val="24"/>
        </w:rPr>
      </w:pPr>
      <w:r>
        <w:rPr>
          <w:sz w:val="24"/>
        </w:rPr>
        <w:t>Controle de Backlog;</w:t>
      </w:r>
    </w:p>
    <w:p w:rsidR="00B57DCC" w:rsidRDefault="00CE68AC" w:rsidP="00B57DCC">
      <w:pPr>
        <w:numPr>
          <w:ilvl w:val="0"/>
          <w:numId w:val="6"/>
        </w:numPr>
        <w:rPr>
          <w:sz w:val="24"/>
        </w:rPr>
      </w:pPr>
      <w:r>
        <w:rPr>
          <w:sz w:val="24"/>
        </w:rPr>
        <w:t>Controle de c</w:t>
      </w:r>
      <w:r w:rsidR="00B57DCC">
        <w:rPr>
          <w:sz w:val="24"/>
        </w:rPr>
        <w:t>ancelamentos</w:t>
      </w:r>
      <w:r>
        <w:rPr>
          <w:sz w:val="24"/>
        </w:rPr>
        <w:t xml:space="preserve"> de vendas.</w:t>
      </w:r>
    </w:p>
    <w:p w:rsidR="00B57DCC" w:rsidRDefault="00B57DCC" w:rsidP="00B57DCC">
      <w:pPr>
        <w:ind w:left="720"/>
        <w:rPr>
          <w:sz w:val="24"/>
        </w:rPr>
      </w:pPr>
    </w:p>
    <w:p w:rsidR="00B57DCC" w:rsidRPr="00B57DCC" w:rsidRDefault="00B57DCC" w:rsidP="00B57DCC">
      <w:pPr>
        <w:ind w:left="720"/>
        <w:rPr>
          <w:sz w:val="24"/>
        </w:rPr>
      </w:pPr>
    </w:p>
    <w:p w:rsidR="00B57DCC" w:rsidRDefault="00B57DCC" w:rsidP="003355DF">
      <w:pPr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Dell Computadores – Estágio</w:t>
      </w:r>
      <w:r w:rsidR="00CE572B">
        <w:rPr>
          <w:sz w:val="24"/>
        </w:rPr>
        <w:t xml:space="preserve"> Financeiro</w:t>
      </w:r>
      <w:r>
        <w:rPr>
          <w:sz w:val="24"/>
        </w:rPr>
        <w:t xml:space="preserve"> (GFS)</w:t>
      </w:r>
      <w:r w:rsidR="00B05616">
        <w:rPr>
          <w:sz w:val="24"/>
        </w:rPr>
        <w:t xml:space="preserve"> </w:t>
      </w:r>
      <w:r w:rsidR="00BE7E76">
        <w:rPr>
          <w:sz w:val="24"/>
        </w:rPr>
        <w:t>–</w:t>
      </w:r>
      <w:r w:rsidR="00B05616">
        <w:rPr>
          <w:sz w:val="24"/>
        </w:rPr>
        <w:t xml:space="preserve"> </w:t>
      </w:r>
      <w:r w:rsidR="003C0CAC">
        <w:rPr>
          <w:sz w:val="24"/>
        </w:rPr>
        <w:t xml:space="preserve">(04/2015 – </w:t>
      </w:r>
      <w:r w:rsidR="00BE7E76">
        <w:rPr>
          <w:sz w:val="24"/>
        </w:rPr>
        <w:t>Atual</w:t>
      </w:r>
      <w:r w:rsidR="003C0CAC">
        <w:rPr>
          <w:sz w:val="24"/>
        </w:rPr>
        <w:t>)</w:t>
      </w:r>
      <w:r w:rsidR="00BE7E76">
        <w:rPr>
          <w:sz w:val="24"/>
        </w:rPr>
        <w:t xml:space="preserve"> </w:t>
      </w:r>
    </w:p>
    <w:p w:rsidR="00B57DCC" w:rsidRDefault="00B57DCC" w:rsidP="0016599B">
      <w:pPr>
        <w:ind w:left="720"/>
        <w:rPr>
          <w:sz w:val="24"/>
        </w:rPr>
      </w:pPr>
    </w:p>
    <w:p w:rsidR="00B57DCC" w:rsidRDefault="00B57DCC" w:rsidP="003355DF">
      <w:pPr>
        <w:numPr>
          <w:ilvl w:val="0"/>
          <w:numId w:val="6"/>
        </w:numPr>
        <w:rPr>
          <w:sz w:val="24"/>
        </w:rPr>
      </w:pPr>
      <w:r>
        <w:rPr>
          <w:sz w:val="24"/>
        </w:rPr>
        <w:t>Controle de ferramenta de</w:t>
      </w:r>
      <w:r w:rsidR="00346AD6">
        <w:rPr>
          <w:sz w:val="24"/>
        </w:rPr>
        <w:t xml:space="preserve"> pedidos cancelado</w:t>
      </w:r>
      <w:r>
        <w:rPr>
          <w:sz w:val="24"/>
        </w:rPr>
        <w:t>s;</w:t>
      </w:r>
    </w:p>
    <w:p w:rsidR="00B57DCC" w:rsidRDefault="00B57DCC" w:rsidP="003355DF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Análise para </w:t>
      </w:r>
      <w:r w:rsidR="00FE6C14">
        <w:rPr>
          <w:sz w:val="24"/>
        </w:rPr>
        <w:t>liberação</w:t>
      </w:r>
      <w:r>
        <w:rPr>
          <w:sz w:val="24"/>
        </w:rPr>
        <w:t xml:space="preserve"> </w:t>
      </w:r>
      <w:r w:rsidR="00FE6C14">
        <w:rPr>
          <w:sz w:val="24"/>
        </w:rPr>
        <w:t>pedidos de refaturamento</w:t>
      </w:r>
      <w:r>
        <w:rPr>
          <w:sz w:val="24"/>
        </w:rPr>
        <w:t>;</w:t>
      </w:r>
    </w:p>
    <w:p w:rsidR="00B57DCC" w:rsidRDefault="00B57DCC" w:rsidP="003355DF">
      <w:pPr>
        <w:numPr>
          <w:ilvl w:val="0"/>
          <w:numId w:val="6"/>
        </w:numPr>
        <w:rPr>
          <w:sz w:val="24"/>
        </w:rPr>
      </w:pPr>
      <w:r>
        <w:rPr>
          <w:sz w:val="24"/>
        </w:rPr>
        <w:t>Análise para</w:t>
      </w:r>
      <w:r w:rsidR="005F10A1">
        <w:rPr>
          <w:sz w:val="24"/>
        </w:rPr>
        <w:t xml:space="preserve"> </w:t>
      </w:r>
      <w:r>
        <w:rPr>
          <w:sz w:val="24"/>
        </w:rPr>
        <w:t xml:space="preserve">liberação de </w:t>
      </w:r>
      <w:r w:rsidR="003C0CAC">
        <w:rPr>
          <w:sz w:val="24"/>
        </w:rPr>
        <w:t>pedidos recolocados</w:t>
      </w:r>
      <w:r>
        <w:rPr>
          <w:sz w:val="24"/>
        </w:rPr>
        <w:t>;</w:t>
      </w:r>
    </w:p>
    <w:p w:rsidR="00B57DCC" w:rsidRDefault="00B57DCC" w:rsidP="003355DF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Análise antifraude; </w:t>
      </w:r>
    </w:p>
    <w:p w:rsidR="003C0CAC" w:rsidRDefault="003C0CAC" w:rsidP="003355DF">
      <w:pPr>
        <w:numPr>
          <w:ilvl w:val="0"/>
          <w:numId w:val="6"/>
        </w:numPr>
        <w:rPr>
          <w:sz w:val="24"/>
        </w:rPr>
      </w:pPr>
      <w:r>
        <w:rPr>
          <w:sz w:val="24"/>
        </w:rPr>
        <w:t>Processo de BNDES;</w:t>
      </w:r>
    </w:p>
    <w:p w:rsidR="003355DF" w:rsidRDefault="003355DF" w:rsidP="003355DF">
      <w:pPr>
        <w:numPr>
          <w:ilvl w:val="0"/>
          <w:numId w:val="6"/>
        </w:numPr>
        <w:rPr>
          <w:sz w:val="24"/>
        </w:rPr>
      </w:pPr>
      <w:r>
        <w:rPr>
          <w:sz w:val="24"/>
        </w:rPr>
        <w:t>Processo de estornos;</w:t>
      </w:r>
    </w:p>
    <w:p w:rsidR="00B57DCC" w:rsidRDefault="00CE68AC" w:rsidP="003355DF">
      <w:pPr>
        <w:numPr>
          <w:ilvl w:val="0"/>
          <w:numId w:val="6"/>
        </w:numPr>
        <w:rPr>
          <w:sz w:val="24"/>
        </w:rPr>
      </w:pPr>
      <w:r>
        <w:rPr>
          <w:sz w:val="24"/>
        </w:rPr>
        <w:t>Contato com o cliente.</w:t>
      </w:r>
    </w:p>
    <w:p w:rsidR="00CE68AC" w:rsidRDefault="00CE68AC" w:rsidP="00CE68AC">
      <w:pPr>
        <w:ind w:left="720"/>
        <w:rPr>
          <w:sz w:val="24"/>
        </w:rPr>
      </w:pPr>
      <w:bookmarkStart w:id="0" w:name="_GoBack"/>
      <w:bookmarkEnd w:id="0"/>
    </w:p>
    <w:p w:rsidR="005F10A1" w:rsidRDefault="005F10A1" w:rsidP="0016599B">
      <w:pPr>
        <w:ind w:left="720"/>
        <w:rPr>
          <w:sz w:val="24"/>
        </w:rPr>
      </w:pPr>
      <w:r>
        <w:rPr>
          <w:sz w:val="24"/>
        </w:rPr>
        <w:t xml:space="preserve"> </w:t>
      </w:r>
    </w:p>
    <w:p w:rsidR="0085046B" w:rsidRPr="0085046B" w:rsidRDefault="0085046B" w:rsidP="00DF1BE5">
      <w:pPr>
        <w:ind w:left="360"/>
        <w:rPr>
          <w:sz w:val="24"/>
        </w:rPr>
      </w:pPr>
    </w:p>
    <w:p w:rsidR="007E53D9" w:rsidRDefault="007E53D9" w:rsidP="007E53D9">
      <w:pPr>
        <w:ind w:left="1080"/>
        <w:rPr>
          <w:sz w:val="24"/>
        </w:rPr>
      </w:pPr>
    </w:p>
    <w:p w:rsidR="007E53D9" w:rsidRDefault="007E53D9" w:rsidP="007E53D9">
      <w:pPr>
        <w:ind w:left="1080"/>
        <w:rPr>
          <w:sz w:val="24"/>
        </w:rPr>
      </w:pPr>
    </w:p>
    <w:p w:rsidR="007E53D9" w:rsidRDefault="007E53D9" w:rsidP="007E53D9">
      <w:pPr>
        <w:ind w:left="1080"/>
        <w:rPr>
          <w:sz w:val="24"/>
        </w:rPr>
      </w:pPr>
    </w:p>
    <w:p w:rsidR="007E53D9" w:rsidRPr="00AE2C09" w:rsidRDefault="007E53D9" w:rsidP="007E53D9">
      <w:pPr>
        <w:ind w:left="1080"/>
        <w:rPr>
          <w:sz w:val="24"/>
        </w:rPr>
      </w:pPr>
    </w:p>
    <w:p w:rsidR="007E53D9" w:rsidRPr="007002A5" w:rsidRDefault="007E53D9" w:rsidP="007E53D9">
      <w:pPr>
        <w:rPr>
          <w:sz w:val="24"/>
        </w:rPr>
      </w:pPr>
    </w:p>
    <w:p w:rsidR="007E53D9" w:rsidRDefault="007E53D9" w:rsidP="007E53D9">
      <w:pPr>
        <w:rPr>
          <w:b/>
          <w:sz w:val="22"/>
          <w:szCs w:val="22"/>
        </w:rPr>
      </w:pPr>
    </w:p>
    <w:sectPr w:rsidR="007E53D9" w:rsidSect="00DF1BE5">
      <w:footnotePr>
        <w:pos w:val="beneathText"/>
      </w:footnotePr>
      <w:pgSz w:w="11905" w:h="16837"/>
      <w:pgMar w:top="567" w:right="113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0000003"/>
    <w:multiLevelType w:val="singleLevel"/>
    <w:tmpl w:val="00000002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314CC7"/>
    <w:multiLevelType w:val="hybridMultilevel"/>
    <w:tmpl w:val="44969E0A"/>
    <w:lvl w:ilvl="0" w:tplc="00000001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811C3"/>
    <w:multiLevelType w:val="hybridMultilevel"/>
    <w:tmpl w:val="8D9C0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46C5A"/>
    <w:multiLevelType w:val="hybridMultilevel"/>
    <w:tmpl w:val="F2E60BA0"/>
    <w:lvl w:ilvl="0" w:tplc="00000001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E7893"/>
    <w:multiLevelType w:val="hybridMultilevel"/>
    <w:tmpl w:val="C6263638"/>
    <w:lvl w:ilvl="0" w:tplc="00000002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B6"/>
    <w:rsid w:val="0002486A"/>
    <w:rsid w:val="00061382"/>
    <w:rsid w:val="0016599B"/>
    <w:rsid w:val="002D1E38"/>
    <w:rsid w:val="00317A2C"/>
    <w:rsid w:val="003355DF"/>
    <w:rsid w:val="00346AD6"/>
    <w:rsid w:val="003C0CAC"/>
    <w:rsid w:val="003F78EC"/>
    <w:rsid w:val="00432665"/>
    <w:rsid w:val="004B0E21"/>
    <w:rsid w:val="005F10A1"/>
    <w:rsid w:val="006E32B8"/>
    <w:rsid w:val="007002A5"/>
    <w:rsid w:val="00766CC9"/>
    <w:rsid w:val="007B2A03"/>
    <w:rsid w:val="007E53D9"/>
    <w:rsid w:val="0085046B"/>
    <w:rsid w:val="008762AE"/>
    <w:rsid w:val="008D04C2"/>
    <w:rsid w:val="008F4AF7"/>
    <w:rsid w:val="00907127"/>
    <w:rsid w:val="0092392F"/>
    <w:rsid w:val="00A42A9D"/>
    <w:rsid w:val="00A5356D"/>
    <w:rsid w:val="00B05616"/>
    <w:rsid w:val="00B57DCC"/>
    <w:rsid w:val="00B6523D"/>
    <w:rsid w:val="00B754A7"/>
    <w:rsid w:val="00BE7E76"/>
    <w:rsid w:val="00C106B6"/>
    <w:rsid w:val="00CB06A3"/>
    <w:rsid w:val="00CE572B"/>
    <w:rsid w:val="00CE68AC"/>
    <w:rsid w:val="00DB5BC6"/>
    <w:rsid w:val="00DF1BE5"/>
    <w:rsid w:val="00E27465"/>
    <w:rsid w:val="00E700C2"/>
    <w:rsid w:val="00EC0619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AD8CF-9DAC-4EC5-AFC8-940F6AA1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auto"/>
    </w:rPr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8Num3z0">
    <w:name w:val="WW8Num3z0"/>
    <w:rPr>
      <w:rFonts w:ascii="Symbol" w:hAnsi="Symbol"/>
      <w:color w:val="auto"/>
    </w:rPr>
  </w:style>
  <w:style w:type="character" w:customStyle="1" w:styleId="WW8Num4z0">
    <w:name w:val="WW8Num4z0"/>
    <w:rPr>
      <w:rFonts w:ascii="Symbol" w:hAnsi="Symbol"/>
      <w:color w:val="auto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rpodetexto21">
    <w:name w:val="Corpo de texto 21"/>
    <w:basedOn w:val="Normal"/>
    <w:rPr>
      <w:sz w:val="24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E82A1-83A1-425A-A4F2-A6474749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Dell Inc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Fabiola Ermel</dc:creator>
  <cp:keywords>No Restrictions</cp:keywords>
  <cp:lastModifiedBy>Fabiola Ermel</cp:lastModifiedBy>
  <cp:revision>11</cp:revision>
  <cp:lastPrinted>2014-04-29T01:20:00Z</cp:lastPrinted>
  <dcterms:created xsi:type="dcterms:W3CDTF">2016-01-26T10:20:00Z</dcterms:created>
  <dcterms:modified xsi:type="dcterms:W3CDTF">2016-06-28T19:08:00Z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a1f322b5-9c0d-47fb-9911-d643598494db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