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A00" w:rsidRPr="00FC56DE" w:rsidRDefault="006A5CD9" w:rsidP="00FC56DE">
      <w:pPr>
        <w:pStyle w:val="Nome"/>
        <w:jc w:val="center"/>
        <w:rPr>
          <w:sz w:val="40"/>
        </w:rPr>
      </w:pPr>
      <w:r>
        <w:t>Felipe Oliveira Dos Santos</w:t>
      </w:r>
    </w:p>
    <w:p w:rsidR="00850A00" w:rsidRDefault="00850A00">
      <w:pPr>
        <w:rPr>
          <w:b/>
          <w:sz w:val="24"/>
          <w:szCs w:val="24"/>
        </w:rPr>
      </w:pPr>
      <w:r>
        <w:rPr>
          <w:b/>
          <w:sz w:val="24"/>
          <w:szCs w:val="24"/>
        </w:rPr>
        <w:t>Dados Pessoais</w:t>
      </w:r>
    </w:p>
    <w:p w:rsidR="00850A00" w:rsidRDefault="00850A00">
      <w:pPr>
        <w:rPr>
          <w:b/>
          <w:sz w:val="24"/>
          <w:szCs w:val="24"/>
        </w:rPr>
      </w:pPr>
    </w:p>
    <w:p w:rsidR="00850A00" w:rsidRDefault="00850A00">
      <w:pPr>
        <w:numPr>
          <w:ilvl w:val="0"/>
          <w:numId w:val="3"/>
        </w:numPr>
        <w:tabs>
          <w:tab w:val="left" w:pos="720"/>
        </w:tabs>
        <w:rPr>
          <w:sz w:val="24"/>
        </w:rPr>
      </w:pPr>
      <w:r>
        <w:rPr>
          <w:sz w:val="24"/>
        </w:rPr>
        <w:t>3</w:t>
      </w:r>
      <w:r w:rsidR="006D3303">
        <w:rPr>
          <w:sz w:val="24"/>
        </w:rPr>
        <w:t>9</w:t>
      </w:r>
      <w:r w:rsidR="006A5CD9">
        <w:rPr>
          <w:sz w:val="24"/>
        </w:rPr>
        <w:t xml:space="preserve"> anos, natural Pelotas – RS</w:t>
      </w:r>
      <w:r w:rsidR="00D529D7">
        <w:rPr>
          <w:sz w:val="24"/>
        </w:rPr>
        <w:t>;</w:t>
      </w:r>
    </w:p>
    <w:p w:rsidR="00D529D7" w:rsidRDefault="00D529D7">
      <w:pPr>
        <w:numPr>
          <w:ilvl w:val="0"/>
          <w:numId w:val="3"/>
        </w:numPr>
        <w:tabs>
          <w:tab w:val="left" w:pos="720"/>
        </w:tabs>
        <w:rPr>
          <w:sz w:val="24"/>
        </w:rPr>
      </w:pPr>
      <w:r>
        <w:rPr>
          <w:sz w:val="24"/>
        </w:rPr>
        <w:t>Casado;</w:t>
      </w:r>
    </w:p>
    <w:p w:rsidR="00373BF2" w:rsidRDefault="005C67B0">
      <w:pPr>
        <w:pStyle w:val="Endereo1"/>
        <w:numPr>
          <w:ilvl w:val="0"/>
          <w:numId w:val="3"/>
        </w:numPr>
        <w:tabs>
          <w:tab w:val="left" w:pos="7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="006A5CD9">
        <w:rPr>
          <w:rFonts w:ascii="Arial" w:hAnsi="Arial" w:cs="Arial"/>
          <w:sz w:val="24"/>
          <w:szCs w:val="24"/>
        </w:rPr>
        <w:t>Leopoldo Hess</w:t>
      </w:r>
      <w:r>
        <w:rPr>
          <w:rFonts w:ascii="Arial" w:hAnsi="Arial" w:cs="Arial"/>
          <w:sz w:val="24"/>
          <w:szCs w:val="24"/>
        </w:rPr>
        <w:t xml:space="preserve"> n </w:t>
      </w:r>
      <w:r w:rsidR="006A5CD9">
        <w:rPr>
          <w:rFonts w:ascii="Arial" w:hAnsi="Arial" w:cs="Arial"/>
          <w:sz w:val="24"/>
          <w:szCs w:val="24"/>
        </w:rPr>
        <w:t>64.</w:t>
      </w:r>
      <w:r>
        <w:rPr>
          <w:rFonts w:ascii="Arial" w:hAnsi="Arial" w:cs="Arial"/>
          <w:sz w:val="24"/>
          <w:szCs w:val="24"/>
        </w:rPr>
        <w:t xml:space="preserve"> </w:t>
      </w:r>
      <w:r w:rsidR="00B86E60">
        <w:rPr>
          <w:rFonts w:ascii="Arial" w:hAnsi="Arial" w:cs="Arial"/>
          <w:sz w:val="24"/>
          <w:szCs w:val="24"/>
        </w:rPr>
        <w:t xml:space="preserve"> </w:t>
      </w:r>
      <w:r w:rsidR="006A5CD9">
        <w:rPr>
          <w:rFonts w:ascii="Arial" w:hAnsi="Arial" w:cs="Arial"/>
          <w:sz w:val="24"/>
          <w:szCs w:val="24"/>
        </w:rPr>
        <w:t>São João,</w:t>
      </w:r>
      <w:r w:rsidR="00373BF2">
        <w:rPr>
          <w:rFonts w:ascii="Arial" w:hAnsi="Arial" w:cs="Arial"/>
          <w:sz w:val="24"/>
          <w:szCs w:val="24"/>
        </w:rPr>
        <w:t xml:space="preserve"> </w:t>
      </w:r>
      <w:r w:rsidR="00417B4E">
        <w:rPr>
          <w:rFonts w:ascii="Arial" w:hAnsi="Arial" w:cs="Arial"/>
          <w:sz w:val="24"/>
          <w:szCs w:val="24"/>
        </w:rPr>
        <w:t>Itajaí</w:t>
      </w:r>
      <w:r w:rsidR="00373BF2">
        <w:rPr>
          <w:rFonts w:ascii="Arial" w:hAnsi="Arial" w:cs="Arial"/>
          <w:sz w:val="24"/>
          <w:szCs w:val="24"/>
        </w:rPr>
        <w:t xml:space="preserve"> </w:t>
      </w:r>
      <w:r w:rsidR="00D529D7">
        <w:rPr>
          <w:rFonts w:ascii="Arial" w:hAnsi="Arial" w:cs="Arial"/>
          <w:sz w:val="24"/>
          <w:szCs w:val="24"/>
        </w:rPr>
        <w:t>–</w:t>
      </w:r>
      <w:r w:rsidR="00373BF2">
        <w:rPr>
          <w:rFonts w:ascii="Arial" w:hAnsi="Arial" w:cs="Arial"/>
          <w:sz w:val="24"/>
          <w:szCs w:val="24"/>
        </w:rPr>
        <w:t xml:space="preserve"> SC</w:t>
      </w:r>
      <w:r w:rsidR="00D529D7">
        <w:rPr>
          <w:rFonts w:ascii="Arial" w:hAnsi="Arial" w:cs="Arial"/>
          <w:sz w:val="24"/>
          <w:szCs w:val="24"/>
        </w:rPr>
        <w:t>;</w:t>
      </w:r>
    </w:p>
    <w:p w:rsidR="00230DDC" w:rsidRDefault="00230DDC">
      <w:pPr>
        <w:pStyle w:val="Endereo1"/>
        <w:numPr>
          <w:ilvl w:val="0"/>
          <w:numId w:val="3"/>
        </w:numPr>
        <w:tabs>
          <w:tab w:val="left" w:pos="7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Possuo veículo próprio;</w:t>
      </w:r>
    </w:p>
    <w:p w:rsidR="00850A00" w:rsidRDefault="005C67B0">
      <w:pPr>
        <w:pStyle w:val="Endereo1"/>
        <w:numPr>
          <w:ilvl w:val="0"/>
          <w:numId w:val="3"/>
        </w:numPr>
        <w:tabs>
          <w:tab w:val="left" w:pos="7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Fone: (0</w:t>
      </w:r>
      <w:r w:rsidR="006A5CD9">
        <w:rPr>
          <w:rFonts w:ascii="Arial" w:hAnsi="Arial" w:cs="Arial"/>
          <w:sz w:val="24"/>
          <w:szCs w:val="24"/>
        </w:rPr>
        <w:t>47) 8472-3877</w:t>
      </w:r>
      <w:r w:rsidR="00D529D7">
        <w:rPr>
          <w:rFonts w:ascii="Arial" w:hAnsi="Arial" w:cs="Arial"/>
          <w:sz w:val="24"/>
          <w:szCs w:val="24"/>
        </w:rPr>
        <w:t>.</w:t>
      </w:r>
    </w:p>
    <w:p w:rsidR="00850A00" w:rsidRDefault="00850A00" w:rsidP="001B39F6">
      <w:pPr>
        <w:pStyle w:val="Legenda1"/>
      </w:pPr>
    </w:p>
    <w:p w:rsidR="0086323D" w:rsidRDefault="0086323D" w:rsidP="009777F7">
      <w:pPr>
        <w:pStyle w:val="Ttulo7"/>
        <w:tabs>
          <w:tab w:val="clear" w:pos="0"/>
        </w:tabs>
      </w:pPr>
    </w:p>
    <w:p w:rsidR="00850A00" w:rsidRDefault="00850A00" w:rsidP="009777F7">
      <w:pPr>
        <w:pStyle w:val="Ttulo7"/>
        <w:tabs>
          <w:tab w:val="clear" w:pos="0"/>
        </w:tabs>
      </w:pPr>
      <w:r>
        <w:t>Formação educacional</w:t>
      </w:r>
    </w:p>
    <w:p w:rsidR="00850A00" w:rsidRDefault="00850A00">
      <w:pPr>
        <w:rPr>
          <w:sz w:val="24"/>
        </w:rPr>
      </w:pPr>
    </w:p>
    <w:p w:rsidR="00C9264C" w:rsidRDefault="00C9264C" w:rsidP="00C9264C">
      <w:pPr>
        <w:numPr>
          <w:ilvl w:val="0"/>
          <w:numId w:val="19"/>
        </w:numPr>
        <w:tabs>
          <w:tab w:val="left" w:pos="360"/>
        </w:tabs>
        <w:rPr>
          <w:sz w:val="24"/>
        </w:rPr>
      </w:pPr>
      <w:r>
        <w:rPr>
          <w:sz w:val="24"/>
        </w:rPr>
        <w:t>Associação Cristã de Moços de Porto Alegre</w:t>
      </w:r>
    </w:p>
    <w:p w:rsidR="00850A00" w:rsidRPr="00C9264C" w:rsidRDefault="00850A00" w:rsidP="00C9264C">
      <w:pPr>
        <w:tabs>
          <w:tab w:val="left" w:pos="360"/>
        </w:tabs>
        <w:ind w:left="360"/>
        <w:rPr>
          <w:sz w:val="24"/>
        </w:rPr>
      </w:pPr>
      <w:r w:rsidRPr="00C9264C">
        <w:rPr>
          <w:sz w:val="24"/>
        </w:rPr>
        <w:t>Técnico Segurança do Trabalho</w:t>
      </w:r>
    </w:p>
    <w:p w:rsidR="00C9264C" w:rsidRDefault="00C9264C">
      <w:pPr>
        <w:pStyle w:val="Ttulo7"/>
        <w:tabs>
          <w:tab w:val="left" w:pos="0"/>
        </w:tabs>
      </w:pPr>
    </w:p>
    <w:p w:rsidR="00C9264C" w:rsidRDefault="00C9264C">
      <w:pPr>
        <w:pStyle w:val="Ttulo7"/>
        <w:tabs>
          <w:tab w:val="left" w:pos="0"/>
        </w:tabs>
      </w:pPr>
    </w:p>
    <w:p w:rsidR="00850A00" w:rsidRDefault="00850A00" w:rsidP="00C9264C">
      <w:pPr>
        <w:pStyle w:val="Ttulo7"/>
        <w:tabs>
          <w:tab w:val="left" w:pos="0"/>
        </w:tabs>
      </w:pPr>
      <w:r>
        <w:t>Cursos de aperfeiçoamento</w:t>
      </w:r>
    </w:p>
    <w:p w:rsidR="00850A00" w:rsidRDefault="00850A00">
      <w:pPr>
        <w:rPr>
          <w:sz w:val="24"/>
        </w:rPr>
      </w:pPr>
    </w:p>
    <w:p w:rsidR="00850A00" w:rsidRDefault="00850A00">
      <w:pPr>
        <w:numPr>
          <w:ilvl w:val="0"/>
          <w:numId w:val="9"/>
        </w:numPr>
        <w:tabs>
          <w:tab w:val="left" w:pos="360"/>
        </w:tabs>
        <w:rPr>
          <w:sz w:val="24"/>
        </w:rPr>
      </w:pPr>
      <w:r>
        <w:rPr>
          <w:sz w:val="24"/>
        </w:rPr>
        <w:t xml:space="preserve">Trabalhos </w:t>
      </w:r>
      <w:smartTag w:uri="urn:schemas-microsoft-com:office:smarttags" w:element="PersonName">
        <w:smartTagPr>
          <w:attr w:name="ProductID" w:val="em espa￧o Confinado"/>
        </w:smartTagPr>
        <w:r>
          <w:rPr>
            <w:sz w:val="24"/>
          </w:rPr>
          <w:t>em espaço Confinado</w:t>
        </w:r>
      </w:smartTag>
      <w:r w:rsidR="009A6B99">
        <w:rPr>
          <w:sz w:val="24"/>
        </w:rPr>
        <w:t xml:space="preserve"> conforme NR- 33</w:t>
      </w:r>
      <w:r w:rsidR="00D529D7">
        <w:rPr>
          <w:sz w:val="24"/>
        </w:rPr>
        <w:t>;</w:t>
      </w:r>
    </w:p>
    <w:p w:rsidR="00850A00" w:rsidRDefault="00D529D7">
      <w:pPr>
        <w:numPr>
          <w:ilvl w:val="0"/>
          <w:numId w:val="9"/>
        </w:numPr>
        <w:tabs>
          <w:tab w:val="left" w:pos="360"/>
        </w:tabs>
        <w:rPr>
          <w:sz w:val="24"/>
        </w:rPr>
      </w:pPr>
      <w:r>
        <w:rPr>
          <w:sz w:val="24"/>
        </w:rPr>
        <w:t>A</w:t>
      </w:r>
      <w:r w:rsidR="00850A00">
        <w:rPr>
          <w:sz w:val="24"/>
        </w:rPr>
        <w:t>valiações e medições de gases</w:t>
      </w:r>
      <w:r>
        <w:rPr>
          <w:sz w:val="24"/>
        </w:rPr>
        <w:t>;</w:t>
      </w:r>
    </w:p>
    <w:p w:rsidR="009A6B99" w:rsidRDefault="009A6B99" w:rsidP="009A6B99">
      <w:pPr>
        <w:numPr>
          <w:ilvl w:val="0"/>
          <w:numId w:val="10"/>
        </w:numPr>
        <w:rPr>
          <w:sz w:val="24"/>
        </w:rPr>
      </w:pPr>
      <w:r>
        <w:rPr>
          <w:sz w:val="24"/>
        </w:rPr>
        <w:t>Trabalhos em local elevado</w:t>
      </w:r>
      <w:r w:rsidR="00D529D7">
        <w:rPr>
          <w:sz w:val="24"/>
        </w:rPr>
        <w:t>;</w:t>
      </w:r>
    </w:p>
    <w:p w:rsidR="009A6B99" w:rsidRDefault="009A6B99" w:rsidP="009A6B99">
      <w:pPr>
        <w:numPr>
          <w:ilvl w:val="0"/>
          <w:numId w:val="10"/>
        </w:numPr>
        <w:rPr>
          <w:sz w:val="24"/>
        </w:rPr>
      </w:pPr>
      <w:r w:rsidRPr="009A6B99">
        <w:rPr>
          <w:sz w:val="24"/>
        </w:rPr>
        <w:t>Primeiros Socorros</w:t>
      </w:r>
      <w:r w:rsidR="00D529D7">
        <w:rPr>
          <w:sz w:val="24"/>
        </w:rPr>
        <w:t>;</w:t>
      </w:r>
    </w:p>
    <w:p w:rsidR="00127B37" w:rsidRDefault="009A6B99" w:rsidP="00127B37">
      <w:pPr>
        <w:numPr>
          <w:ilvl w:val="0"/>
          <w:numId w:val="10"/>
        </w:numPr>
        <w:rPr>
          <w:sz w:val="24"/>
        </w:rPr>
      </w:pPr>
      <w:r w:rsidRPr="009A6B99">
        <w:rPr>
          <w:sz w:val="24"/>
        </w:rPr>
        <w:t>Curso sobre NR-10</w:t>
      </w:r>
      <w:r w:rsidR="00D529D7">
        <w:rPr>
          <w:sz w:val="24"/>
        </w:rPr>
        <w:t>;</w:t>
      </w:r>
    </w:p>
    <w:p w:rsidR="00D529D7" w:rsidRDefault="00D529D7" w:rsidP="00127B37">
      <w:pPr>
        <w:numPr>
          <w:ilvl w:val="0"/>
          <w:numId w:val="10"/>
        </w:numPr>
        <w:rPr>
          <w:sz w:val="24"/>
        </w:rPr>
      </w:pPr>
      <w:r>
        <w:rPr>
          <w:sz w:val="24"/>
        </w:rPr>
        <w:t>Amônia;</w:t>
      </w:r>
    </w:p>
    <w:p w:rsidR="00E869C0" w:rsidRDefault="00E869C0" w:rsidP="00127B37">
      <w:pPr>
        <w:numPr>
          <w:ilvl w:val="0"/>
          <w:numId w:val="10"/>
        </w:numPr>
        <w:rPr>
          <w:sz w:val="24"/>
        </w:rPr>
      </w:pPr>
      <w:r>
        <w:rPr>
          <w:sz w:val="24"/>
        </w:rPr>
        <w:t>CIPA;</w:t>
      </w:r>
    </w:p>
    <w:p w:rsidR="00D529D7" w:rsidRDefault="00D529D7" w:rsidP="00127B37">
      <w:pPr>
        <w:numPr>
          <w:ilvl w:val="0"/>
          <w:numId w:val="10"/>
        </w:numPr>
        <w:rPr>
          <w:sz w:val="24"/>
        </w:rPr>
      </w:pPr>
      <w:r>
        <w:rPr>
          <w:sz w:val="24"/>
        </w:rPr>
        <w:t>Brigada de Incêndio;</w:t>
      </w:r>
    </w:p>
    <w:p w:rsidR="00D6473B" w:rsidRDefault="00D6473B" w:rsidP="00127B37">
      <w:pPr>
        <w:numPr>
          <w:ilvl w:val="0"/>
          <w:numId w:val="10"/>
        </w:numPr>
        <w:rPr>
          <w:sz w:val="24"/>
        </w:rPr>
      </w:pPr>
      <w:r>
        <w:rPr>
          <w:sz w:val="24"/>
        </w:rPr>
        <w:t>Conhecimento básico em informática (Word, Excel e Power Point).</w:t>
      </w:r>
    </w:p>
    <w:p w:rsidR="00D529D7" w:rsidRPr="00127B37" w:rsidRDefault="00D529D7" w:rsidP="00D529D7">
      <w:pPr>
        <w:ind w:left="360"/>
        <w:rPr>
          <w:sz w:val="24"/>
        </w:rPr>
      </w:pPr>
    </w:p>
    <w:p w:rsidR="009A6B99" w:rsidRPr="009A6B99" w:rsidRDefault="009A6B99" w:rsidP="009A6B99">
      <w:pPr>
        <w:tabs>
          <w:tab w:val="left" w:pos="360"/>
        </w:tabs>
        <w:rPr>
          <w:sz w:val="24"/>
        </w:rPr>
      </w:pPr>
    </w:p>
    <w:p w:rsidR="004711BC" w:rsidRDefault="00850A00" w:rsidP="004711BC">
      <w:pPr>
        <w:pStyle w:val="Ttulo7"/>
        <w:tabs>
          <w:tab w:val="left" w:pos="0"/>
        </w:tabs>
      </w:pPr>
      <w:r>
        <w:t>Histórico Profissional</w:t>
      </w:r>
    </w:p>
    <w:p w:rsidR="00D847DE" w:rsidRPr="00D847DE" w:rsidRDefault="00D847DE" w:rsidP="00D847DE"/>
    <w:p w:rsidR="005C67B0" w:rsidRDefault="00C56C0B" w:rsidP="00634D7F">
      <w:pPr>
        <w:ind w:left="360"/>
        <w:rPr>
          <w:sz w:val="24"/>
          <w:szCs w:val="24"/>
        </w:rPr>
      </w:pPr>
      <w:r w:rsidRPr="00C56C0B">
        <w:rPr>
          <w:sz w:val="24"/>
          <w:szCs w:val="24"/>
        </w:rPr>
        <w:t xml:space="preserve"> </w:t>
      </w:r>
    </w:p>
    <w:p w:rsidR="00E9235F" w:rsidRPr="00E9235F" w:rsidRDefault="00E9235F" w:rsidP="00E9235F">
      <w:pPr>
        <w:numPr>
          <w:ilvl w:val="0"/>
          <w:numId w:val="16"/>
        </w:numPr>
        <w:tabs>
          <w:tab w:val="left" w:pos="360"/>
        </w:tabs>
        <w:rPr>
          <w:sz w:val="24"/>
        </w:rPr>
      </w:pPr>
      <w:r>
        <w:rPr>
          <w:sz w:val="24"/>
        </w:rPr>
        <w:t>ARM Telecom</w:t>
      </w:r>
    </w:p>
    <w:p w:rsidR="00E9235F" w:rsidRDefault="00E9235F" w:rsidP="00E9235F">
      <w:pPr>
        <w:ind w:left="360"/>
        <w:rPr>
          <w:sz w:val="24"/>
        </w:rPr>
      </w:pPr>
      <w:r>
        <w:rPr>
          <w:sz w:val="24"/>
        </w:rPr>
        <w:t>Itajaí – SC.</w:t>
      </w:r>
    </w:p>
    <w:p w:rsidR="00E9235F" w:rsidRDefault="00E9235F" w:rsidP="00E9235F">
      <w:pPr>
        <w:ind w:left="360"/>
        <w:rPr>
          <w:sz w:val="24"/>
        </w:rPr>
      </w:pPr>
      <w:r>
        <w:rPr>
          <w:sz w:val="24"/>
        </w:rPr>
        <w:t>Técnico em Segurança do Trabalho</w:t>
      </w:r>
    </w:p>
    <w:p w:rsidR="00E9235F" w:rsidRDefault="00E9235F" w:rsidP="00E9235F">
      <w:pPr>
        <w:ind w:left="360"/>
        <w:rPr>
          <w:sz w:val="24"/>
        </w:rPr>
      </w:pPr>
      <w:r>
        <w:rPr>
          <w:sz w:val="24"/>
        </w:rPr>
        <w:t>Desde 12/2015 até 02/2016</w:t>
      </w:r>
    </w:p>
    <w:p w:rsidR="00E9235F" w:rsidRDefault="00E9235F" w:rsidP="00E9235F">
      <w:pPr>
        <w:ind w:left="360"/>
        <w:rPr>
          <w:sz w:val="24"/>
        </w:rPr>
      </w:pPr>
      <w:r>
        <w:rPr>
          <w:sz w:val="24"/>
        </w:rPr>
        <w:t>Telecomunicações</w:t>
      </w:r>
    </w:p>
    <w:p w:rsidR="00223EF0" w:rsidRPr="00C8052C" w:rsidRDefault="00E9235F" w:rsidP="00C8052C">
      <w:pPr>
        <w:ind w:left="360"/>
        <w:rPr>
          <w:sz w:val="24"/>
        </w:rPr>
      </w:pPr>
      <w:r>
        <w:rPr>
          <w:sz w:val="24"/>
        </w:rPr>
        <w:t>Prestadora de serviço da OI</w:t>
      </w:r>
    </w:p>
    <w:p w:rsidR="00223EF0" w:rsidRDefault="00223EF0" w:rsidP="00E9235F">
      <w:pPr>
        <w:ind w:left="360"/>
        <w:rPr>
          <w:sz w:val="24"/>
        </w:rPr>
      </w:pPr>
    </w:p>
    <w:p w:rsidR="00E9235F" w:rsidRPr="00C56C0B" w:rsidRDefault="00E9235F" w:rsidP="005C67B0">
      <w:pPr>
        <w:rPr>
          <w:sz w:val="24"/>
          <w:szCs w:val="24"/>
        </w:rPr>
      </w:pPr>
    </w:p>
    <w:p w:rsidR="00E9235F" w:rsidRPr="00E9235F" w:rsidRDefault="00160991" w:rsidP="00E9235F">
      <w:pPr>
        <w:numPr>
          <w:ilvl w:val="0"/>
          <w:numId w:val="16"/>
        </w:numPr>
        <w:tabs>
          <w:tab w:val="left" w:pos="360"/>
        </w:tabs>
        <w:rPr>
          <w:sz w:val="24"/>
        </w:rPr>
      </w:pPr>
      <w:r>
        <w:rPr>
          <w:sz w:val="24"/>
        </w:rPr>
        <w:t>GDC – Alimentos S/A</w:t>
      </w:r>
    </w:p>
    <w:p w:rsidR="00160991" w:rsidRDefault="00160991" w:rsidP="00160991">
      <w:pPr>
        <w:ind w:left="360"/>
        <w:rPr>
          <w:sz w:val="24"/>
        </w:rPr>
      </w:pPr>
      <w:r>
        <w:rPr>
          <w:sz w:val="24"/>
        </w:rPr>
        <w:t>Itajaí – SC.</w:t>
      </w:r>
    </w:p>
    <w:p w:rsidR="00160991" w:rsidRDefault="00160991" w:rsidP="00160991">
      <w:pPr>
        <w:ind w:left="360"/>
        <w:rPr>
          <w:sz w:val="24"/>
        </w:rPr>
      </w:pPr>
      <w:r>
        <w:rPr>
          <w:sz w:val="24"/>
        </w:rPr>
        <w:t>Técnico em Segurança do Trabalho</w:t>
      </w:r>
    </w:p>
    <w:p w:rsidR="00160991" w:rsidRDefault="00160991" w:rsidP="00160991">
      <w:pPr>
        <w:ind w:left="360"/>
        <w:rPr>
          <w:sz w:val="24"/>
        </w:rPr>
      </w:pPr>
      <w:r>
        <w:rPr>
          <w:sz w:val="24"/>
        </w:rPr>
        <w:t>Desde 09/2008 até 04/2014</w:t>
      </w:r>
    </w:p>
    <w:p w:rsidR="00160991" w:rsidRDefault="00160991" w:rsidP="00160991">
      <w:pPr>
        <w:ind w:left="360"/>
        <w:rPr>
          <w:sz w:val="24"/>
        </w:rPr>
      </w:pPr>
      <w:r>
        <w:rPr>
          <w:sz w:val="24"/>
        </w:rPr>
        <w:t>Fábrica de conservas de pesca</w:t>
      </w:r>
    </w:p>
    <w:p w:rsidR="00160991" w:rsidRDefault="00160991" w:rsidP="00D529D7">
      <w:pPr>
        <w:rPr>
          <w:sz w:val="24"/>
        </w:rPr>
      </w:pPr>
    </w:p>
    <w:p w:rsidR="00160991" w:rsidRDefault="00850A00" w:rsidP="00160991">
      <w:pPr>
        <w:numPr>
          <w:ilvl w:val="0"/>
          <w:numId w:val="16"/>
        </w:numPr>
        <w:tabs>
          <w:tab w:val="left" w:pos="360"/>
        </w:tabs>
        <w:rPr>
          <w:sz w:val="24"/>
        </w:rPr>
      </w:pPr>
      <w:r>
        <w:rPr>
          <w:sz w:val="24"/>
        </w:rPr>
        <w:lastRenderedPageBreak/>
        <w:t xml:space="preserve"> </w:t>
      </w:r>
      <w:r w:rsidR="00160991">
        <w:rPr>
          <w:sz w:val="24"/>
        </w:rPr>
        <w:t>Quantum – Engenharia Elétrica LTDA</w:t>
      </w:r>
    </w:p>
    <w:p w:rsidR="00160991" w:rsidRDefault="00160991" w:rsidP="00160991">
      <w:pPr>
        <w:ind w:left="360"/>
        <w:rPr>
          <w:sz w:val="24"/>
        </w:rPr>
      </w:pPr>
      <w:r>
        <w:rPr>
          <w:sz w:val="24"/>
        </w:rPr>
        <w:t>Florianópolis – SC.</w:t>
      </w:r>
    </w:p>
    <w:p w:rsidR="00160991" w:rsidRDefault="00160991" w:rsidP="00160991">
      <w:pPr>
        <w:ind w:left="360"/>
        <w:rPr>
          <w:sz w:val="24"/>
        </w:rPr>
      </w:pPr>
      <w:r>
        <w:rPr>
          <w:sz w:val="24"/>
        </w:rPr>
        <w:t>Técnico em Segurança do Trabalho</w:t>
      </w:r>
    </w:p>
    <w:p w:rsidR="00160991" w:rsidRDefault="00160991" w:rsidP="00160991">
      <w:pPr>
        <w:ind w:left="360"/>
        <w:rPr>
          <w:sz w:val="24"/>
        </w:rPr>
      </w:pPr>
      <w:r>
        <w:rPr>
          <w:sz w:val="24"/>
        </w:rPr>
        <w:t>Desde 02/2008 até 09/2008</w:t>
      </w:r>
    </w:p>
    <w:p w:rsidR="00160991" w:rsidRDefault="00160991" w:rsidP="00160991">
      <w:pPr>
        <w:ind w:left="360"/>
        <w:rPr>
          <w:sz w:val="24"/>
        </w:rPr>
      </w:pPr>
      <w:r>
        <w:rPr>
          <w:sz w:val="24"/>
        </w:rPr>
        <w:t>Engenharia Elétrica</w:t>
      </w:r>
    </w:p>
    <w:p w:rsidR="00850A00" w:rsidRDefault="00160991" w:rsidP="00160991">
      <w:pPr>
        <w:ind w:left="360"/>
        <w:rPr>
          <w:sz w:val="24"/>
        </w:rPr>
      </w:pPr>
      <w:r>
        <w:rPr>
          <w:sz w:val="24"/>
        </w:rPr>
        <w:t>Prestadora de serviço da Celesc.</w:t>
      </w:r>
    </w:p>
    <w:p w:rsidR="00160991" w:rsidRDefault="00160991" w:rsidP="00160991">
      <w:pPr>
        <w:ind w:left="360"/>
        <w:rPr>
          <w:sz w:val="24"/>
        </w:rPr>
      </w:pPr>
    </w:p>
    <w:p w:rsidR="00160991" w:rsidRDefault="00160991" w:rsidP="00160991">
      <w:pPr>
        <w:numPr>
          <w:ilvl w:val="0"/>
          <w:numId w:val="16"/>
        </w:numPr>
        <w:tabs>
          <w:tab w:val="left" w:pos="360"/>
        </w:tabs>
        <w:rPr>
          <w:sz w:val="24"/>
        </w:rPr>
      </w:pPr>
      <w:r>
        <w:rPr>
          <w:sz w:val="24"/>
        </w:rPr>
        <w:t>ETE- Engenharia de Telecomunicações e Eletricidade S/A</w:t>
      </w:r>
    </w:p>
    <w:p w:rsidR="00160991" w:rsidRDefault="00160991" w:rsidP="00160991">
      <w:pPr>
        <w:ind w:left="360"/>
        <w:rPr>
          <w:sz w:val="24"/>
        </w:rPr>
      </w:pPr>
      <w:r>
        <w:rPr>
          <w:sz w:val="24"/>
        </w:rPr>
        <w:t>Pelotas – RS.</w:t>
      </w:r>
    </w:p>
    <w:p w:rsidR="00160991" w:rsidRDefault="00160991" w:rsidP="00160991">
      <w:pPr>
        <w:ind w:left="360"/>
        <w:rPr>
          <w:sz w:val="24"/>
        </w:rPr>
      </w:pPr>
      <w:r>
        <w:rPr>
          <w:sz w:val="24"/>
        </w:rPr>
        <w:t>Técnico em Segurança do Trabalho</w:t>
      </w:r>
    </w:p>
    <w:p w:rsidR="00160991" w:rsidRDefault="00160991" w:rsidP="00160991">
      <w:pPr>
        <w:ind w:left="360"/>
        <w:rPr>
          <w:sz w:val="24"/>
        </w:rPr>
      </w:pPr>
      <w:r>
        <w:rPr>
          <w:sz w:val="24"/>
        </w:rPr>
        <w:t>Desde 08/2006 até 09/2007</w:t>
      </w:r>
    </w:p>
    <w:p w:rsidR="00160991" w:rsidRDefault="00160991" w:rsidP="00160991">
      <w:pPr>
        <w:ind w:left="360"/>
        <w:rPr>
          <w:sz w:val="24"/>
        </w:rPr>
      </w:pPr>
      <w:r>
        <w:rPr>
          <w:sz w:val="24"/>
        </w:rPr>
        <w:t>Telecomunicações</w:t>
      </w:r>
    </w:p>
    <w:p w:rsidR="00160991" w:rsidRDefault="00160991" w:rsidP="00160991">
      <w:pPr>
        <w:ind w:left="360"/>
        <w:rPr>
          <w:sz w:val="24"/>
        </w:rPr>
      </w:pPr>
      <w:r>
        <w:rPr>
          <w:sz w:val="24"/>
        </w:rPr>
        <w:t>Prestadora de serviço da Brasil Telecom</w:t>
      </w:r>
    </w:p>
    <w:p w:rsidR="00FC56DE" w:rsidRDefault="00FC56DE" w:rsidP="00FC56DE">
      <w:pPr>
        <w:ind w:left="360"/>
        <w:rPr>
          <w:sz w:val="24"/>
        </w:rPr>
      </w:pPr>
    </w:p>
    <w:p w:rsidR="00D529D7" w:rsidRDefault="00D529D7" w:rsidP="00634D7F">
      <w:pPr>
        <w:rPr>
          <w:sz w:val="24"/>
        </w:rPr>
      </w:pPr>
    </w:p>
    <w:p w:rsidR="00C9264C" w:rsidRDefault="00C9264C" w:rsidP="00C9264C">
      <w:pPr>
        <w:numPr>
          <w:ilvl w:val="0"/>
          <w:numId w:val="16"/>
        </w:numPr>
        <w:tabs>
          <w:tab w:val="left" w:pos="360"/>
        </w:tabs>
        <w:rPr>
          <w:sz w:val="24"/>
        </w:rPr>
      </w:pPr>
      <w:proofErr w:type="gramStart"/>
      <w:r>
        <w:rPr>
          <w:sz w:val="24"/>
        </w:rPr>
        <w:t>Pampa Telecomunicações e Eletricidade</w:t>
      </w:r>
      <w:proofErr w:type="gramEnd"/>
      <w:r w:rsidR="00160991">
        <w:rPr>
          <w:sz w:val="24"/>
        </w:rPr>
        <w:t xml:space="preserve"> LTDA</w:t>
      </w:r>
    </w:p>
    <w:p w:rsidR="00C9264C" w:rsidRDefault="00C9264C" w:rsidP="00C9264C">
      <w:pPr>
        <w:ind w:left="360"/>
        <w:rPr>
          <w:sz w:val="24"/>
        </w:rPr>
      </w:pPr>
      <w:r>
        <w:rPr>
          <w:sz w:val="24"/>
        </w:rPr>
        <w:t>Pelotas – RS.</w:t>
      </w:r>
    </w:p>
    <w:p w:rsidR="00C9264C" w:rsidRDefault="00C9264C" w:rsidP="00C9264C">
      <w:pPr>
        <w:ind w:left="360"/>
        <w:rPr>
          <w:sz w:val="24"/>
        </w:rPr>
      </w:pPr>
      <w:r>
        <w:rPr>
          <w:sz w:val="24"/>
        </w:rPr>
        <w:t>Técnico em Segurança do Trabalho</w:t>
      </w:r>
    </w:p>
    <w:p w:rsidR="00C9264C" w:rsidRDefault="00160991" w:rsidP="00C9264C">
      <w:pPr>
        <w:ind w:left="360"/>
        <w:rPr>
          <w:sz w:val="24"/>
        </w:rPr>
      </w:pPr>
      <w:r>
        <w:rPr>
          <w:sz w:val="24"/>
        </w:rPr>
        <w:t>Desde 06/2004 até 08/2006</w:t>
      </w:r>
    </w:p>
    <w:p w:rsidR="00C9264C" w:rsidRDefault="00160991" w:rsidP="00C9264C">
      <w:pPr>
        <w:ind w:left="360"/>
        <w:rPr>
          <w:sz w:val="24"/>
        </w:rPr>
      </w:pPr>
      <w:r>
        <w:rPr>
          <w:sz w:val="24"/>
        </w:rPr>
        <w:t>Telecomunicações</w:t>
      </w:r>
    </w:p>
    <w:p w:rsidR="00160991" w:rsidRDefault="00160991" w:rsidP="00160991">
      <w:pPr>
        <w:ind w:left="360"/>
        <w:rPr>
          <w:sz w:val="24"/>
        </w:rPr>
      </w:pPr>
      <w:r>
        <w:rPr>
          <w:sz w:val="24"/>
        </w:rPr>
        <w:t>Prestadora de serviço da Brasil Telecom</w:t>
      </w:r>
    </w:p>
    <w:p w:rsidR="00FC56DE" w:rsidRPr="00FC56DE" w:rsidRDefault="00FC56DE" w:rsidP="00FC56DE"/>
    <w:p w:rsidR="00850A00" w:rsidRDefault="00C9264C">
      <w:pPr>
        <w:numPr>
          <w:ilvl w:val="0"/>
          <w:numId w:val="16"/>
        </w:numPr>
        <w:tabs>
          <w:tab w:val="left" w:pos="360"/>
        </w:tabs>
        <w:rPr>
          <w:sz w:val="24"/>
        </w:rPr>
      </w:pPr>
      <w:r>
        <w:rPr>
          <w:sz w:val="24"/>
        </w:rPr>
        <w:t>Construtora Hana</w:t>
      </w:r>
    </w:p>
    <w:p w:rsidR="00850A00" w:rsidRDefault="00C9264C">
      <w:pPr>
        <w:ind w:left="360"/>
        <w:rPr>
          <w:sz w:val="24"/>
        </w:rPr>
      </w:pPr>
      <w:r>
        <w:rPr>
          <w:sz w:val="24"/>
        </w:rPr>
        <w:t>Pelotas – RS</w:t>
      </w:r>
      <w:r w:rsidR="00850A00">
        <w:rPr>
          <w:sz w:val="24"/>
        </w:rPr>
        <w:t>.</w:t>
      </w:r>
    </w:p>
    <w:p w:rsidR="00850A00" w:rsidRDefault="00C9264C">
      <w:pPr>
        <w:ind w:left="360"/>
        <w:rPr>
          <w:sz w:val="24"/>
        </w:rPr>
      </w:pPr>
      <w:r>
        <w:rPr>
          <w:sz w:val="24"/>
        </w:rPr>
        <w:t>Técnico em Segurança do Trabalho</w:t>
      </w:r>
    </w:p>
    <w:p w:rsidR="00C9264C" w:rsidRDefault="00C9264C" w:rsidP="00C9264C">
      <w:pPr>
        <w:ind w:left="360"/>
        <w:rPr>
          <w:sz w:val="24"/>
        </w:rPr>
      </w:pPr>
      <w:r>
        <w:rPr>
          <w:sz w:val="24"/>
        </w:rPr>
        <w:t>Desde 03/2004 até 06/2004</w:t>
      </w:r>
    </w:p>
    <w:p w:rsidR="00967294" w:rsidRDefault="00C9264C" w:rsidP="00634D7F">
      <w:pPr>
        <w:ind w:left="360"/>
        <w:rPr>
          <w:sz w:val="24"/>
        </w:rPr>
      </w:pPr>
      <w:r>
        <w:rPr>
          <w:sz w:val="24"/>
        </w:rPr>
        <w:t>Construção Civil</w:t>
      </w:r>
    </w:p>
    <w:p w:rsidR="00634D7F" w:rsidRDefault="00634D7F" w:rsidP="00634D7F">
      <w:pPr>
        <w:ind w:left="360"/>
        <w:rPr>
          <w:sz w:val="24"/>
        </w:rPr>
      </w:pPr>
    </w:p>
    <w:p w:rsidR="00634D7F" w:rsidRDefault="00634D7F" w:rsidP="00634D7F">
      <w:pPr>
        <w:ind w:left="360"/>
        <w:rPr>
          <w:sz w:val="24"/>
        </w:rPr>
      </w:pPr>
    </w:p>
    <w:p w:rsidR="00634D7F" w:rsidRDefault="00634D7F" w:rsidP="00634D7F">
      <w:pPr>
        <w:ind w:left="360"/>
        <w:rPr>
          <w:sz w:val="24"/>
        </w:rPr>
      </w:pPr>
    </w:p>
    <w:p w:rsidR="00ED764A" w:rsidRDefault="00ED764A" w:rsidP="00634D7F">
      <w:pPr>
        <w:ind w:left="360"/>
        <w:rPr>
          <w:sz w:val="24"/>
        </w:rPr>
      </w:pPr>
    </w:p>
    <w:p w:rsidR="00ED764A" w:rsidRDefault="00ED764A" w:rsidP="00634D7F">
      <w:pPr>
        <w:ind w:left="360"/>
        <w:rPr>
          <w:sz w:val="24"/>
        </w:rPr>
      </w:pPr>
    </w:p>
    <w:p w:rsidR="00967294" w:rsidRDefault="00967294">
      <w:pPr>
        <w:rPr>
          <w:sz w:val="24"/>
        </w:rPr>
      </w:pPr>
    </w:p>
    <w:p w:rsidR="00967294" w:rsidRDefault="0096729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_____________________________</w:t>
      </w:r>
    </w:p>
    <w:p w:rsidR="00850A00" w:rsidRDefault="00850A00">
      <w:pPr>
        <w:ind w:left="1440" w:firstLine="720"/>
        <w:jc w:val="center"/>
        <w:rPr>
          <w:sz w:val="24"/>
        </w:rPr>
      </w:pPr>
      <w:r>
        <w:rPr>
          <w:sz w:val="24"/>
        </w:rPr>
        <w:t xml:space="preserve">    </w:t>
      </w:r>
      <w:r w:rsidR="00D045C8">
        <w:rPr>
          <w:sz w:val="24"/>
        </w:rPr>
        <w:t xml:space="preserve">                       </w:t>
      </w:r>
      <w:r>
        <w:rPr>
          <w:sz w:val="24"/>
        </w:rPr>
        <w:t xml:space="preserve">  </w:t>
      </w:r>
      <w:r w:rsidR="00D529D7">
        <w:rPr>
          <w:sz w:val="24"/>
        </w:rPr>
        <w:t>Felipe Oliveira dos Santos</w:t>
      </w:r>
    </w:p>
    <w:p w:rsidR="00850A00" w:rsidRDefault="00850A00">
      <w:pPr>
        <w:pStyle w:val="Instituio"/>
        <w:tabs>
          <w:tab w:val="clear" w:pos="2160"/>
          <w:tab w:val="clear" w:pos="6480"/>
        </w:tabs>
        <w:spacing w:before="0" w:after="0" w:line="240" w:lineRule="auto"/>
        <w:ind w:left="2160"/>
        <w:jc w:val="center"/>
        <w:rPr>
          <w:b/>
        </w:rPr>
      </w:pPr>
      <w:r>
        <w:rPr>
          <w:b/>
        </w:rPr>
        <w:t xml:space="preserve">        </w:t>
      </w:r>
      <w:r w:rsidR="00D045C8">
        <w:rPr>
          <w:b/>
        </w:rPr>
        <w:t xml:space="preserve">                         </w:t>
      </w:r>
    </w:p>
    <w:p w:rsidR="00850A00" w:rsidRDefault="00850A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850A00" w:rsidRDefault="00850A00">
      <w:pPr>
        <w:rPr>
          <w:sz w:val="24"/>
        </w:rPr>
      </w:pPr>
    </w:p>
    <w:p w:rsidR="00850A00" w:rsidRDefault="00850A00">
      <w:pPr>
        <w:rPr>
          <w:sz w:val="24"/>
        </w:rPr>
      </w:pPr>
    </w:p>
    <w:p w:rsidR="00850A00" w:rsidRDefault="00850A00">
      <w:pPr>
        <w:rPr>
          <w:sz w:val="24"/>
        </w:rPr>
      </w:pPr>
    </w:p>
    <w:sectPr w:rsidR="00850A00" w:rsidSect="00675CFF">
      <w:footnotePr>
        <w:pos w:val="beneathText"/>
      </w:footnotePr>
      <w:pgSz w:w="12240" w:h="15840"/>
      <w:pgMar w:top="964" w:right="1797" w:bottom="851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9">
    <w:nsid w:val="0000000A"/>
    <w:multiLevelType w:val="singleLevel"/>
    <w:tmpl w:val="00000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2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3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4">
    <w:nsid w:val="0000000F"/>
    <w:multiLevelType w:val="single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5">
    <w:nsid w:val="00000010"/>
    <w:multiLevelType w:val="single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6">
    <w:nsid w:val="00000011"/>
    <w:multiLevelType w:val="singleLevel"/>
    <w:tmpl w:val="00000011"/>
    <w:name w:val="WW8Num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7">
    <w:nsid w:val="00000012"/>
    <w:multiLevelType w:val="singleLevel"/>
    <w:tmpl w:val="00000012"/>
    <w:name w:val="WW8Num1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8">
    <w:nsid w:val="00000013"/>
    <w:multiLevelType w:val="singleLevel"/>
    <w:tmpl w:val="00000013"/>
    <w:name w:val="WW8Num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9">
    <w:nsid w:val="00000014"/>
    <w:multiLevelType w:val="multilevel"/>
    <w:tmpl w:val="00000014"/>
    <w:lvl w:ilvl="0">
      <w:start w:val="1"/>
      <w:numFmt w:val="bullet"/>
      <w:lvlText w:val="●"/>
      <w:lvlJc w:val="left"/>
      <w:pPr>
        <w:tabs>
          <w:tab w:val="num" w:pos="393"/>
        </w:tabs>
        <w:ind w:left="393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113"/>
        </w:tabs>
        <w:ind w:left="1113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33"/>
        </w:tabs>
        <w:ind w:left="1833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2553"/>
        </w:tabs>
        <w:ind w:left="2553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273"/>
        </w:tabs>
        <w:ind w:left="3273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93"/>
        </w:tabs>
        <w:ind w:left="3993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4713"/>
        </w:tabs>
        <w:ind w:left="4713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5433"/>
        </w:tabs>
        <w:ind w:left="5433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153"/>
        </w:tabs>
        <w:ind w:left="6153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4B3019D"/>
    <w:multiLevelType w:val="hybridMultilevel"/>
    <w:tmpl w:val="33B402B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13848E8"/>
    <w:multiLevelType w:val="hybridMultilevel"/>
    <w:tmpl w:val="80B059C6"/>
    <w:lvl w:ilvl="0" w:tplc="4C363966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16FC65CE"/>
    <w:multiLevelType w:val="hybridMultilevel"/>
    <w:tmpl w:val="A860FDB2"/>
    <w:lvl w:ilvl="0" w:tplc="4C3639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020"/>
        </w:tabs>
        <w:ind w:left="10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340"/>
        </w:tabs>
        <w:ind w:left="53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</w:abstractNum>
  <w:abstractNum w:abstractNumId="23">
    <w:nsid w:val="3DB21339"/>
    <w:multiLevelType w:val="hybridMultilevel"/>
    <w:tmpl w:val="5A306D30"/>
    <w:lvl w:ilvl="0" w:tplc="4C363966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6330063A"/>
    <w:multiLevelType w:val="hybridMultilevel"/>
    <w:tmpl w:val="0BE219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CB235C2"/>
    <w:multiLevelType w:val="hybridMultilevel"/>
    <w:tmpl w:val="097C378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721E4C26"/>
    <w:multiLevelType w:val="hybridMultilevel"/>
    <w:tmpl w:val="0012FB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5"/>
  </w:num>
  <w:num w:numId="23">
    <w:abstractNumId w:val="26"/>
  </w:num>
  <w:num w:numId="24">
    <w:abstractNumId w:val="24"/>
  </w:num>
  <w:num w:numId="25">
    <w:abstractNumId w:val="23"/>
  </w:num>
  <w:num w:numId="26">
    <w:abstractNumId w:val="21"/>
  </w:num>
  <w:num w:numId="2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E278B9"/>
    <w:rsid w:val="00090DBE"/>
    <w:rsid w:val="000A7472"/>
    <w:rsid w:val="000D15AB"/>
    <w:rsid w:val="00127B37"/>
    <w:rsid w:val="00160991"/>
    <w:rsid w:val="00160D65"/>
    <w:rsid w:val="0016469C"/>
    <w:rsid w:val="001B0904"/>
    <w:rsid w:val="001B39F6"/>
    <w:rsid w:val="001E1CA7"/>
    <w:rsid w:val="00223EF0"/>
    <w:rsid w:val="00230DDC"/>
    <w:rsid w:val="00291A06"/>
    <w:rsid w:val="002B1E95"/>
    <w:rsid w:val="003334CA"/>
    <w:rsid w:val="003546BB"/>
    <w:rsid w:val="00363723"/>
    <w:rsid w:val="00373BF2"/>
    <w:rsid w:val="00376FEF"/>
    <w:rsid w:val="003A2B9D"/>
    <w:rsid w:val="003D5EF2"/>
    <w:rsid w:val="003D63CD"/>
    <w:rsid w:val="003E3110"/>
    <w:rsid w:val="00417B4E"/>
    <w:rsid w:val="004711BC"/>
    <w:rsid w:val="004A3BEE"/>
    <w:rsid w:val="00535AC6"/>
    <w:rsid w:val="00577F89"/>
    <w:rsid w:val="005C67B0"/>
    <w:rsid w:val="0060530E"/>
    <w:rsid w:val="00607754"/>
    <w:rsid w:val="00634D7F"/>
    <w:rsid w:val="00675CFF"/>
    <w:rsid w:val="006A5CD9"/>
    <w:rsid w:val="006D3303"/>
    <w:rsid w:val="00736283"/>
    <w:rsid w:val="00776CFE"/>
    <w:rsid w:val="007C02CC"/>
    <w:rsid w:val="00850A00"/>
    <w:rsid w:val="0086323D"/>
    <w:rsid w:val="008B33A8"/>
    <w:rsid w:val="0090163B"/>
    <w:rsid w:val="00967294"/>
    <w:rsid w:val="009777F7"/>
    <w:rsid w:val="00983E90"/>
    <w:rsid w:val="009A6B99"/>
    <w:rsid w:val="00A018E3"/>
    <w:rsid w:val="00A637F5"/>
    <w:rsid w:val="00AE5089"/>
    <w:rsid w:val="00B758CB"/>
    <w:rsid w:val="00B86E60"/>
    <w:rsid w:val="00BA43FE"/>
    <w:rsid w:val="00C56C0B"/>
    <w:rsid w:val="00C60F9E"/>
    <w:rsid w:val="00C8052C"/>
    <w:rsid w:val="00C9264C"/>
    <w:rsid w:val="00CC7648"/>
    <w:rsid w:val="00D045C8"/>
    <w:rsid w:val="00D529D7"/>
    <w:rsid w:val="00D6473B"/>
    <w:rsid w:val="00D844A8"/>
    <w:rsid w:val="00D847DE"/>
    <w:rsid w:val="00E23A60"/>
    <w:rsid w:val="00E278B9"/>
    <w:rsid w:val="00E869C0"/>
    <w:rsid w:val="00E9235F"/>
    <w:rsid w:val="00ED2C7C"/>
    <w:rsid w:val="00ED764A"/>
    <w:rsid w:val="00F61D46"/>
    <w:rsid w:val="00F77BA6"/>
    <w:rsid w:val="00FA3072"/>
    <w:rsid w:val="00FC5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75CFF"/>
    <w:pPr>
      <w:suppressAutoHyphens/>
    </w:pPr>
    <w:rPr>
      <w:rFonts w:ascii="Arial" w:hAnsi="Arial"/>
      <w:lang w:eastAsia="ar-SA"/>
    </w:rPr>
  </w:style>
  <w:style w:type="paragraph" w:styleId="Ttulo1">
    <w:name w:val="heading 1"/>
    <w:basedOn w:val="Basedettulo"/>
    <w:next w:val="Corpodetexto"/>
    <w:qFormat/>
    <w:rsid w:val="00675CFF"/>
    <w:pPr>
      <w:tabs>
        <w:tab w:val="num" w:pos="0"/>
      </w:tabs>
      <w:spacing w:before="220" w:after="220"/>
      <w:ind w:left="-2160"/>
      <w:jc w:val="left"/>
      <w:outlineLvl w:val="0"/>
    </w:pPr>
    <w:rPr>
      <w:rFonts w:ascii="Arial Black" w:hAnsi="Arial Black"/>
      <w:kern w:val="1"/>
      <w:sz w:val="20"/>
    </w:rPr>
  </w:style>
  <w:style w:type="paragraph" w:styleId="Ttulo2">
    <w:name w:val="heading 2"/>
    <w:basedOn w:val="Basedettulo"/>
    <w:next w:val="Corpodetexto"/>
    <w:qFormat/>
    <w:rsid w:val="00675CFF"/>
    <w:pPr>
      <w:tabs>
        <w:tab w:val="num" w:pos="0"/>
      </w:tabs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Basedettulo"/>
    <w:next w:val="Corpodetexto"/>
    <w:qFormat/>
    <w:rsid w:val="00675CFF"/>
    <w:pPr>
      <w:tabs>
        <w:tab w:val="num" w:pos="0"/>
      </w:tabs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Basedettulo"/>
    <w:next w:val="Corpodetexto"/>
    <w:qFormat/>
    <w:rsid w:val="00675CFF"/>
    <w:pPr>
      <w:tabs>
        <w:tab w:val="num" w:pos="0"/>
      </w:tabs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Basedettulo"/>
    <w:next w:val="Corpodetexto"/>
    <w:qFormat/>
    <w:rsid w:val="00675CFF"/>
    <w:pPr>
      <w:tabs>
        <w:tab w:val="num" w:pos="0"/>
      </w:tabs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qFormat/>
    <w:rsid w:val="00675CFF"/>
    <w:pPr>
      <w:tabs>
        <w:tab w:val="num" w:pos="0"/>
      </w:tabs>
      <w:spacing w:before="240" w:after="60"/>
      <w:jc w:val="both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675CFF"/>
    <w:pPr>
      <w:keepNext/>
      <w:tabs>
        <w:tab w:val="num" w:pos="0"/>
      </w:tabs>
      <w:outlineLvl w:val="6"/>
    </w:pPr>
    <w:rPr>
      <w:b/>
      <w:sz w:val="24"/>
    </w:rPr>
  </w:style>
  <w:style w:type="paragraph" w:styleId="Ttulo8">
    <w:name w:val="heading 8"/>
    <w:basedOn w:val="Normal"/>
    <w:next w:val="Normal"/>
    <w:qFormat/>
    <w:rsid w:val="00675CFF"/>
    <w:pPr>
      <w:keepNext/>
      <w:tabs>
        <w:tab w:val="num" w:pos="0"/>
      </w:tabs>
      <w:outlineLvl w:val="7"/>
    </w:pPr>
    <w:rPr>
      <w:sz w:val="24"/>
    </w:rPr>
  </w:style>
  <w:style w:type="paragraph" w:styleId="Ttulo9">
    <w:name w:val="heading 9"/>
    <w:basedOn w:val="Normal"/>
    <w:next w:val="Normal"/>
    <w:qFormat/>
    <w:rsid w:val="00675CFF"/>
    <w:pPr>
      <w:keepNext/>
      <w:tabs>
        <w:tab w:val="num" w:pos="0"/>
      </w:tabs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sid w:val="00675CFF"/>
    <w:rPr>
      <w:rFonts w:ascii="Symbol" w:hAnsi="Symbol"/>
    </w:rPr>
  </w:style>
  <w:style w:type="character" w:customStyle="1" w:styleId="WW8Num3z0">
    <w:name w:val="WW8Num3z0"/>
    <w:rsid w:val="00675CFF"/>
    <w:rPr>
      <w:rFonts w:ascii="Symbol" w:hAnsi="Symbol"/>
    </w:rPr>
  </w:style>
  <w:style w:type="character" w:customStyle="1" w:styleId="WW8Num4z0">
    <w:name w:val="WW8Num4z0"/>
    <w:rsid w:val="00675CFF"/>
    <w:rPr>
      <w:rFonts w:ascii="Symbol" w:hAnsi="Symbol"/>
    </w:rPr>
  </w:style>
  <w:style w:type="character" w:customStyle="1" w:styleId="WW8Num5z0">
    <w:name w:val="WW8Num5z0"/>
    <w:rsid w:val="00675CFF"/>
    <w:rPr>
      <w:rFonts w:ascii="Symbol" w:hAnsi="Symbol"/>
    </w:rPr>
  </w:style>
  <w:style w:type="character" w:customStyle="1" w:styleId="WW8Num6z0">
    <w:name w:val="WW8Num6z0"/>
    <w:rsid w:val="00675CFF"/>
    <w:rPr>
      <w:rFonts w:ascii="Symbol" w:hAnsi="Symbol"/>
    </w:rPr>
  </w:style>
  <w:style w:type="character" w:customStyle="1" w:styleId="WW8Num7z0">
    <w:name w:val="WW8Num7z0"/>
    <w:rsid w:val="00675CFF"/>
    <w:rPr>
      <w:rFonts w:ascii="Symbol" w:hAnsi="Symbol"/>
    </w:rPr>
  </w:style>
  <w:style w:type="character" w:customStyle="1" w:styleId="WW8Num8z0">
    <w:name w:val="WW8Num8z0"/>
    <w:rsid w:val="00675CFF"/>
    <w:rPr>
      <w:rFonts w:ascii="Symbol" w:hAnsi="Symbol"/>
    </w:rPr>
  </w:style>
  <w:style w:type="character" w:customStyle="1" w:styleId="WW8Num9z0">
    <w:name w:val="WW8Num9z0"/>
    <w:rsid w:val="00675CFF"/>
    <w:rPr>
      <w:rFonts w:ascii="Symbol" w:hAnsi="Symbol"/>
    </w:rPr>
  </w:style>
  <w:style w:type="character" w:customStyle="1" w:styleId="WW8Num10z0">
    <w:name w:val="WW8Num10z0"/>
    <w:rsid w:val="00675CFF"/>
    <w:rPr>
      <w:rFonts w:ascii="Symbol" w:hAnsi="Symbol"/>
    </w:rPr>
  </w:style>
  <w:style w:type="character" w:customStyle="1" w:styleId="WW8Num11z0">
    <w:name w:val="WW8Num11z0"/>
    <w:rsid w:val="00675CFF"/>
    <w:rPr>
      <w:rFonts w:ascii="Symbol" w:hAnsi="Symbol"/>
    </w:rPr>
  </w:style>
  <w:style w:type="character" w:customStyle="1" w:styleId="WW8Num12z0">
    <w:name w:val="WW8Num12z0"/>
    <w:rsid w:val="00675CFF"/>
    <w:rPr>
      <w:rFonts w:ascii="Symbol" w:hAnsi="Symbol"/>
    </w:rPr>
  </w:style>
  <w:style w:type="character" w:customStyle="1" w:styleId="WW8Num13z0">
    <w:name w:val="WW8Num13z0"/>
    <w:rsid w:val="00675CFF"/>
    <w:rPr>
      <w:rFonts w:ascii="Symbol" w:hAnsi="Symbol"/>
    </w:rPr>
  </w:style>
  <w:style w:type="character" w:customStyle="1" w:styleId="WW8Num14z0">
    <w:name w:val="WW8Num14z0"/>
    <w:rsid w:val="00675CFF"/>
    <w:rPr>
      <w:rFonts w:ascii="Symbol" w:hAnsi="Symbol"/>
    </w:rPr>
  </w:style>
  <w:style w:type="character" w:customStyle="1" w:styleId="WW8Num15z0">
    <w:name w:val="WW8Num15z0"/>
    <w:rsid w:val="00675CFF"/>
    <w:rPr>
      <w:rFonts w:ascii="Symbol" w:hAnsi="Symbol"/>
    </w:rPr>
  </w:style>
  <w:style w:type="character" w:customStyle="1" w:styleId="WW8Num16z0">
    <w:name w:val="WW8Num16z0"/>
    <w:rsid w:val="00675CFF"/>
    <w:rPr>
      <w:rFonts w:ascii="Symbol" w:hAnsi="Symbol"/>
    </w:rPr>
  </w:style>
  <w:style w:type="character" w:customStyle="1" w:styleId="WW8Num17z0">
    <w:name w:val="WW8Num17z0"/>
    <w:rsid w:val="00675CFF"/>
    <w:rPr>
      <w:rFonts w:ascii="Wingdings" w:hAnsi="Wingdings"/>
    </w:rPr>
  </w:style>
  <w:style w:type="character" w:customStyle="1" w:styleId="WW8Num18z0">
    <w:name w:val="WW8Num18z0"/>
    <w:rsid w:val="00675CFF"/>
    <w:rPr>
      <w:rFonts w:ascii="Symbol" w:hAnsi="Symbol"/>
    </w:rPr>
  </w:style>
  <w:style w:type="character" w:customStyle="1" w:styleId="WW8Num19z0">
    <w:name w:val="WW8Num19z0"/>
    <w:rsid w:val="00675CFF"/>
    <w:rPr>
      <w:rFonts w:ascii="Symbol" w:hAnsi="Symbol"/>
    </w:rPr>
  </w:style>
  <w:style w:type="character" w:customStyle="1" w:styleId="WW8Num20z0">
    <w:name w:val="WW8Num20z0"/>
    <w:rsid w:val="00675CFF"/>
    <w:rPr>
      <w:rFonts w:ascii="Symbol" w:hAnsi="Symbol"/>
    </w:rPr>
  </w:style>
  <w:style w:type="character" w:customStyle="1" w:styleId="WW8NumSt1z0">
    <w:name w:val="WW8NumSt1z0"/>
    <w:rsid w:val="00675CFF"/>
    <w:rPr>
      <w:rFonts w:ascii="Wingdings" w:hAnsi="Wingdings"/>
      <w:sz w:val="12"/>
    </w:rPr>
  </w:style>
  <w:style w:type="character" w:customStyle="1" w:styleId="Fontepargpadro1">
    <w:name w:val="Fonte parág. padrão1"/>
    <w:rsid w:val="00675CFF"/>
  </w:style>
  <w:style w:type="character" w:styleId="nfase">
    <w:name w:val="Emphasis"/>
    <w:qFormat/>
    <w:rsid w:val="00675CFF"/>
    <w:rPr>
      <w:rFonts w:ascii="Arial Black" w:hAnsi="Arial Black"/>
      <w:spacing w:val="-8"/>
      <w:sz w:val="18"/>
    </w:rPr>
  </w:style>
  <w:style w:type="character" w:customStyle="1" w:styleId="Funo">
    <w:name w:val="Função"/>
    <w:basedOn w:val="Fontepargpadro1"/>
    <w:rsid w:val="00675CFF"/>
  </w:style>
  <w:style w:type="character" w:customStyle="1" w:styleId="nfasecomorientao">
    <w:name w:val="Ênfase com orientação"/>
    <w:rsid w:val="00675CFF"/>
    <w:rPr>
      <w:rFonts w:ascii="Arial Black" w:hAnsi="Arial Black"/>
      <w:spacing w:val="-6"/>
      <w:sz w:val="18"/>
    </w:rPr>
  </w:style>
  <w:style w:type="character" w:styleId="Nmerodepgina">
    <w:name w:val="page number"/>
    <w:rsid w:val="00675CFF"/>
    <w:rPr>
      <w:rFonts w:ascii="Arial" w:hAnsi="Arial"/>
      <w:sz w:val="18"/>
    </w:rPr>
  </w:style>
  <w:style w:type="character" w:customStyle="1" w:styleId="Marcadores">
    <w:name w:val="Marcadores"/>
    <w:rsid w:val="00675CFF"/>
    <w:rPr>
      <w:rFonts w:ascii="StarSymbol" w:eastAsia="StarSymbol" w:hAnsi="StarSymbol" w:cs="StarSymbol"/>
      <w:sz w:val="18"/>
      <w:szCs w:val="18"/>
    </w:rPr>
  </w:style>
  <w:style w:type="paragraph" w:customStyle="1" w:styleId="Captulo">
    <w:name w:val="Capítulo"/>
    <w:basedOn w:val="Normal"/>
    <w:next w:val="Corpodetexto"/>
    <w:rsid w:val="00675CFF"/>
    <w:pPr>
      <w:keepNext/>
      <w:spacing w:before="240" w:after="120"/>
    </w:pPr>
    <w:rPr>
      <w:rFonts w:eastAsia="Tahoma" w:cs="Tahoma"/>
      <w:sz w:val="28"/>
      <w:szCs w:val="28"/>
    </w:rPr>
  </w:style>
  <w:style w:type="paragraph" w:styleId="Corpodetexto">
    <w:name w:val="Body Text"/>
    <w:basedOn w:val="Normal"/>
    <w:rsid w:val="00675CFF"/>
    <w:pPr>
      <w:spacing w:after="220" w:line="220" w:lineRule="atLeast"/>
      <w:jc w:val="both"/>
    </w:pPr>
    <w:rPr>
      <w:spacing w:val="-5"/>
    </w:rPr>
  </w:style>
  <w:style w:type="paragraph" w:styleId="Lista">
    <w:name w:val="List"/>
    <w:basedOn w:val="Corpodetexto"/>
    <w:rsid w:val="00675CFF"/>
  </w:style>
  <w:style w:type="paragraph" w:customStyle="1" w:styleId="Legenda1">
    <w:name w:val="Legenda1"/>
    <w:basedOn w:val="Normal"/>
    <w:next w:val="Normal"/>
    <w:rsid w:val="00675CFF"/>
    <w:rPr>
      <w:b/>
      <w:sz w:val="24"/>
    </w:rPr>
  </w:style>
  <w:style w:type="paragraph" w:customStyle="1" w:styleId="ndice">
    <w:name w:val="Índice"/>
    <w:basedOn w:val="Normal"/>
    <w:rsid w:val="00675CFF"/>
    <w:pPr>
      <w:suppressLineNumbers/>
    </w:pPr>
  </w:style>
  <w:style w:type="paragraph" w:customStyle="1" w:styleId="Basedettulo">
    <w:name w:val="Base de título"/>
    <w:basedOn w:val="Corpodetexto"/>
    <w:next w:val="Corpodetexto"/>
    <w:rsid w:val="00675CFF"/>
    <w:pPr>
      <w:keepNext/>
      <w:keepLines/>
      <w:spacing w:after="0"/>
    </w:pPr>
    <w:rPr>
      <w:spacing w:val="-4"/>
      <w:sz w:val="18"/>
    </w:rPr>
  </w:style>
  <w:style w:type="paragraph" w:customStyle="1" w:styleId="Realizaes">
    <w:name w:val="Realizações"/>
    <w:basedOn w:val="Corpodetexto"/>
    <w:rsid w:val="00675CFF"/>
    <w:pPr>
      <w:spacing w:after="60"/>
    </w:pPr>
  </w:style>
  <w:style w:type="paragraph" w:styleId="Recuodecorpodetexto">
    <w:name w:val="Body Text Indent"/>
    <w:basedOn w:val="Corpodetexto"/>
    <w:rsid w:val="00675CFF"/>
  </w:style>
  <w:style w:type="paragraph" w:customStyle="1" w:styleId="CidadeEstado">
    <w:name w:val="Cidade/Estado"/>
    <w:basedOn w:val="Corpodetexto"/>
    <w:next w:val="Corpodetexto"/>
    <w:rsid w:val="00675CFF"/>
    <w:pPr>
      <w:keepNext/>
    </w:pPr>
  </w:style>
  <w:style w:type="paragraph" w:customStyle="1" w:styleId="Data1">
    <w:name w:val="Data1"/>
    <w:basedOn w:val="Corpodetexto"/>
    <w:rsid w:val="00675CFF"/>
    <w:pPr>
      <w:keepNext/>
    </w:pPr>
  </w:style>
  <w:style w:type="paragraph" w:customStyle="1" w:styleId="Ttulododocumento">
    <w:name w:val="Título do documento"/>
    <w:basedOn w:val="Normal"/>
    <w:next w:val="Normal"/>
    <w:rsid w:val="00675CFF"/>
    <w:pPr>
      <w:spacing w:after="220"/>
      <w:jc w:val="both"/>
    </w:pPr>
    <w:rPr>
      <w:spacing w:val="-20"/>
      <w:sz w:val="48"/>
    </w:rPr>
  </w:style>
  <w:style w:type="paragraph" w:customStyle="1" w:styleId="Basedecabealho">
    <w:name w:val="Base de cabeçalho"/>
    <w:basedOn w:val="Normal"/>
    <w:rsid w:val="00675CFF"/>
    <w:pPr>
      <w:jc w:val="both"/>
    </w:pPr>
  </w:style>
  <w:style w:type="paragraph" w:styleId="Rodap">
    <w:name w:val="footer"/>
    <w:basedOn w:val="Basedecabealho"/>
    <w:rsid w:val="00675CFF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Cabealho">
    <w:name w:val="header"/>
    <w:basedOn w:val="Basedecabealho"/>
    <w:rsid w:val="00675CFF"/>
    <w:pPr>
      <w:spacing w:line="220" w:lineRule="atLeast"/>
      <w:ind w:left="-2160"/>
    </w:pPr>
  </w:style>
  <w:style w:type="paragraph" w:customStyle="1" w:styleId="Instituio">
    <w:name w:val="Instituição"/>
    <w:basedOn w:val="Normal"/>
    <w:next w:val="Realizaes"/>
    <w:rsid w:val="00675CFF"/>
    <w:pPr>
      <w:tabs>
        <w:tab w:val="left" w:pos="2160"/>
        <w:tab w:val="right" w:pos="6480"/>
      </w:tabs>
      <w:spacing w:before="240" w:after="60" w:line="220" w:lineRule="atLeast"/>
    </w:pPr>
  </w:style>
  <w:style w:type="paragraph" w:customStyle="1" w:styleId="Nome">
    <w:name w:val="Nome"/>
    <w:basedOn w:val="Normal"/>
    <w:next w:val="Normal"/>
    <w:rsid w:val="00675CFF"/>
    <w:pPr>
      <w:pBdr>
        <w:bottom w:val="single" w:sz="4" w:space="4" w:color="000000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mttulo">
    <w:name w:val="Sem título"/>
    <w:basedOn w:val="Normal"/>
    <w:rsid w:val="00675CFF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Dadospessoais">
    <w:name w:val="Dados pessoais"/>
    <w:basedOn w:val="Corpodetexto"/>
    <w:rsid w:val="00675CFF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rsid w:val="00675CFF"/>
    <w:pPr>
      <w:spacing w:before="240"/>
      <w:ind w:left="245" w:hanging="245"/>
    </w:pPr>
  </w:style>
  <w:style w:type="paragraph" w:customStyle="1" w:styleId="Subttulodaseo">
    <w:name w:val="Subtítulo da seção"/>
    <w:basedOn w:val="Normal"/>
    <w:next w:val="Normal"/>
    <w:rsid w:val="00675CFF"/>
    <w:pPr>
      <w:spacing w:before="220" w:line="220" w:lineRule="atLeast"/>
    </w:pPr>
    <w:rPr>
      <w:rFonts w:ascii="Arial Black" w:hAnsi="Arial Black"/>
      <w:b/>
    </w:rPr>
  </w:style>
  <w:style w:type="paragraph" w:customStyle="1" w:styleId="Ttulodaseo">
    <w:name w:val="Título da seção"/>
    <w:basedOn w:val="Normal"/>
    <w:next w:val="Objetivo"/>
    <w:rsid w:val="00675CFF"/>
    <w:pPr>
      <w:keepNext/>
      <w:spacing w:before="220" w:line="220" w:lineRule="atLeast"/>
    </w:pPr>
    <w:rPr>
      <w:rFonts w:ascii="Arial Black" w:hAnsi="Arial Black"/>
      <w:spacing w:val="-10"/>
    </w:rPr>
  </w:style>
  <w:style w:type="paragraph" w:customStyle="1" w:styleId="Objetivo">
    <w:name w:val="Objetivo"/>
    <w:basedOn w:val="Normal"/>
    <w:next w:val="Corpodetexto"/>
    <w:rsid w:val="00675CFF"/>
    <w:pPr>
      <w:spacing w:before="240" w:after="220" w:line="220" w:lineRule="atLeast"/>
      <w:jc w:val="both"/>
    </w:pPr>
  </w:style>
  <w:style w:type="paragraph" w:customStyle="1" w:styleId="Cargo">
    <w:name w:val="Cargo"/>
    <w:next w:val="Normal"/>
    <w:rsid w:val="00675CFF"/>
    <w:pPr>
      <w:suppressAutoHyphens/>
      <w:spacing w:after="60" w:line="220" w:lineRule="atLeast"/>
    </w:pPr>
    <w:rPr>
      <w:rFonts w:ascii="Arial Black" w:hAnsi="Arial Black"/>
      <w:spacing w:val="-10"/>
      <w:lang w:eastAsia="ar-SA"/>
    </w:rPr>
  </w:style>
  <w:style w:type="paragraph" w:customStyle="1" w:styleId="Nomedaempresa">
    <w:name w:val="Nome da empresa"/>
    <w:basedOn w:val="Normal"/>
    <w:next w:val="Cargo"/>
    <w:rsid w:val="00675CFF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Endereo1">
    <w:name w:val="Endereço 1"/>
    <w:basedOn w:val="Normal"/>
    <w:rsid w:val="00675CFF"/>
    <w:pPr>
      <w:spacing w:line="200" w:lineRule="atLeast"/>
    </w:pPr>
    <w:rPr>
      <w:rFonts w:ascii="Times New Roman" w:hAnsi="Times New Roman"/>
      <w:sz w:val="16"/>
    </w:rPr>
  </w:style>
  <w:style w:type="paragraph" w:customStyle="1" w:styleId="Endereo2">
    <w:name w:val="Endereço 2"/>
    <w:basedOn w:val="Normal"/>
    <w:rsid w:val="00675CFF"/>
    <w:pPr>
      <w:spacing w:line="200" w:lineRule="atLeast"/>
    </w:pPr>
    <w:rPr>
      <w:rFonts w:ascii="Times New Roman" w:hAnsi="Times New Roman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250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Assistente de currículo</vt:lpstr>
    </vt:vector>
  </TitlesOfParts>
  <Company/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Assistente de currículo</dc:title>
  <dc:creator>Anderson dos Anjos</dc:creator>
  <cp:lastModifiedBy>Família Feliz</cp:lastModifiedBy>
  <cp:revision>5</cp:revision>
  <cp:lastPrinted>2010-08-02T16:40:00Z</cp:lastPrinted>
  <dcterms:created xsi:type="dcterms:W3CDTF">2016-06-18T18:28:00Z</dcterms:created>
  <dcterms:modified xsi:type="dcterms:W3CDTF">2016-06-22T19:21:00Z</dcterms:modified>
</cp:coreProperties>
</file>