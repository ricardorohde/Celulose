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2F31" w:rsidRDefault="00225FDF">
      <w:pPr>
        <w:jc w:val="center"/>
        <w:rPr>
          <w:rFonts w:ascii="Verdana" w:hAnsi="Verdana"/>
          <w:b/>
          <w:sz w:val="40"/>
          <w:szCs w:val="40"/>
          <w:lang w:val="pt-BR"/>
        </w:rPr>
      </w:pPr>
      <w:r>
        <w:rPr>
          <w:rFonts w:ascii="Verdana" w:hAnsi="Verdana"/>
          <w:b/>
          <w:sz w:val="40"/>
          <w:szCs w:val="40"/>
          <w:lang w:val="pt-BR"/>
        </w:rPr>
        <w:t>Renan Esteves Cunha</w:t>
      </w:r>
    </w:p>
    <w:p w:rsidR="00AE2F31" w:rsidRDefault="00AE2F31">
      <w:pPr>
        <w:spacing w:before="120" w:after="120"/>
        <w:ind w:left="-284" w:right="-1049"/>
        <w:jc w:val="both"/>
        <w:rPr>
          <w:lang w:val="pt-BR"/>
        </w:rPr>
      </w:pPr>
    </w:p>
    <w:p w:rsidR="00AE2F31" w:rsidRDefault="00225FDF">
      <w:pPr>
        <w:tabs>
          <w:tab w:val="left" w:pos="9390"/>
        </w:tabs>
        <w:spacing w:before="120" w:after="120"/>
        <w:ind w:left="-645" w:right="-645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Brasileiro, Solteiro, 23 anos - 10/01/1992</w:t>
      </w:r>
    </w:p>
    <w:p w:rsidR="00AE2F31" w:rsidRDefault="00225FDF">
      <w:pPr>
        <w:tabs>
          <w:tab w:val="left" w:pos="9390"/>
        </w:tabs>
        <w:spacing w:before="120" w:after="120"/>
        <w:ind w:left="-645" w:right="-645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 xml:space="preserve">Rua Constantino </w:t>
      </w:r>
      <w:proofErr w:type="spellStart"/>
      <w:r>
        <w:rPr>
          <w:rFonts w:ascii="Verdana" w:hAnsi="Verdana"/>
          <w:b/>
          <w:sz w:val="20"/>
          <w:szCs w:val="20"/>
          <w:lang w:val="pt-BR"/>
        </w:rPr>
        <w:t>Picarelli</w:t>
      </w:r>
      <w:proofErr w:type="spellEnd"/>
      <w:r>
        <w:rPr>
          <w:rFonts w:ascii="Verdana" w:hAnsi="Verdana"/>
          <w:b/>
          <w:sz w:val="20"/>
          <w:szCs w:val="20"/>
          <w:lang w:val="pt-BR"/>
        </w:rPr>
        <w:t>, 625</w:t>
      </w:r>
      <w:r w:rsidR="00D222C9">
        <w:rPr>
          <w:rFonts w:ascii="Verdana" w:hAnsi="Verdana"/>
          <w:b/>
          <w:sz w:val="20"/>
          <w:szCs w:val="20"/>
          <w:lang w:val="pt-BR"/>
        </w:rPr>
        <w:t xml:space="preserve"> – São Jerônimo - RS</w:t>
      </w:r>
    </w:p>
    <w:p w:rsidR="00AE2F31" w:rsidRDefault="00225FDF">
      <w:pPr>
        <w:tabs>
          <w:tab w:val="left" w:pos="9390"/>
        </w:tabs>
        <w:spacing w:before="120" w:after="120"/>
        <w:ind w:left="-645" w:right="-645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(51) 3651 3348</w:t>
      </w:r>
      <w:proofErr w:type="gramStart"/>
      <w:r w:rsidR="00D222C9">
        <w:rPr>
          <w:rFonts w:ascii="Verdana" w:hAnsi="Verdana"/>
          <w:b/>
          <w:sz w:val="20"/>
          <w:szCs w:val="20"/>
          <w:lang w:val="pt-BR"/>
        </w:rPr>
        <w:t xml:space="preserve">  </w:t>
      </w:r>
      <w:proofErr w:type="gramEnd"/>
      <w:r w:rsidR="00D222C9">
        <w:rPr>
          <w:rFonts w:ascii="Verdana" w:hAnsi="Verdana"/>
          <w:b/>
          <w:sz w:val="20"/>
          <w:szCs w:val="20"/>
          <w:lang w:val="pt-BR"/>
        </w:rPr>
        <w:t>/  9</w:t>
      </w:r>
      <w:r>
        <w:rPr>
          <w:rFonts w:ascii="Verdana" w:hAnsi="Verdana"/>
          <w:b/>
          <w:sz w:val="20"/>
          <w:szCs w:val="20"/>
          <w:lang w:val="pt-BR"/>
        </w:rPr>
        <w:t>869 5210</w:t>
      </w:r>
    </w:p>
    <w:p w:rsidR="00AE2F31" w:rsidRPr="006F4E25" w:rsidRDefault="00415FEE">
      <w:pPr>
        <w:tabs>
          <w:tab w:val="left" w:pos="9390"/>
        </w:tabs>
        <w:spacing w:before="120" w:after="120"/>
        <w:ind w:left="-645" w:right="-645"/>
        <w:rPr>
          <w:rFonts w:ascii="Georgia" w:hAnsi="Georgia"/>
          <w:sz w:val="4"/>
          <w:szCs w:val="4"/>
          <w:lang w:val="pt-BR"/>
        </w:rPr>
      </w:pPr>
      <w:r w:rsidRPr="00415FE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7.05pt;margin-top:22.3pt;width:588.5pt;height:55.2pt;z-index:251657728;mso-wrap-distance-left:7.05pt;mso-wrap-distance-right:7.05pt" stroked="f">
            <v:fill opacity="0" color2="black"/>
            <v:textbox inset="0,0,0,0">
              <w:txbxContent>
                <w:tbl>
                  <w:tblPr>
                    <w:tblW w:w="11492" w:type="dxa"/>
                    <w:tblInd w:w="29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11492"/>
                  </w:tblGrid>
                  <w:tr w:rsidR="00225FDF" w:rsidRPr="007276B9" w:rsidTr="00225FDF">
                    <w:trPr>
                      <w:trHeight w:val="433"/>
                    </w:trPr>
                    <w:tc>
                      <w:tcPr>
                        <w:tcW w:w="11492" w:type="dxa"/>
                        <w:shd w:val="clear" w:color="auto" w:fill="auto"/>
                      </w:tcPr>
                      <w:p w:rsidR="00225FDF" w:rsidRDefault="00225FDF" w:rsidP="00225FDF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Verdana" w:hAnsi="Verdana"/>
                            <w:sz w:val="22"/>
                            <w:szCs w:val="22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2"/>
                            <w:szCs w:val="22"/>
                            <w:lang w:val="pt-BR"/>
                          </w:rPr>
                          <w:t xml:space="preserve">Objetivo: </w:t>
                        </w:r>
                        <w:r>
                          <w:rPr>
                            <w:rFonts w:ascii="Verdana" w:hAnsi="Verdana" w:cs="Verdana"/>
                            <w:sz w:val="21"/>
                            <w:szCs w:val="21"/>
                            <w:lang w:val="pt-BR" w:eastAsia="pt-BR"/>
                          </w:rPr>
                          <w:t xml:space="preserve">Desempenhar atividades de caráter promissor para a empresa, buscando crescimento profissional na área de TI com ênfase em </w:t>
                        </w:r>
                        <w:proofErr w:type="spellStart"/>
                        <w:r>
                          <w:rPr>
                            <w:rFonts w:ascii="Verdana" w:hAnsi="Verdana" w:cs="Verdana"/>
                            <w:sz w:val="21"/>
                            <w:szCs w:val="21"/>
                            <w:lang w:val="pt-BR" w:eastAsia="pt-BR"/>
                          </w:rPr>
                          <w:t>infraestrutura</w:t>
                        </w:r>
                        <w:proofErr w:type="spellEnd"/>
                        <w:r>
                          <w:rPr>
                            <w:rFonts w:ascii="Verdana" w:hAnsi="Verdana" w:cs="Verdana"/>
                            <w:sz w:val="21"/>
                            <w:szCs w:val="21"/>
                            <w:lang w:val="pt-BR" w:eastAsia="pt-BR"/>
                          </w:rPr>
                          <w:t xml:space="preserve"> e a suporte ao usuário, porém aberto a novos patamares e desafios.</w:t>
                        </w:r>
                      </w:p>
                    </w:tc>
                  </w:tr>
                  <w:tr w:rsidR="00225FDF" w:rsidRPr="007276B9" w:rsidTr="00225FDF">
                    <w:trPr>
                      <w:trHeight w:val="75"/>
                    </w:trPr>
                    <w:tc>
                      <w:tcPr>
                        <w:tcW w:w="11492" w:type="dxa"/>
                        <w:shd w:val="clear" w:color="auto" w:fill="auto"/>
                      </w:tcPr>
                      <w:p w:rsidR="00225FDF" w:rsidRDefault="00225FDF" w:rsidP="00225FDF">
                        <w:pPr>
                          <w:suppressAutoHyphens w:val="0"/>
                          <w:autoSpaceDE w:val="0"/>
                          <w:autoSpaceDN w:val="0"/>
                          <w:adjustRightInd w:val="0"/>
                          <w:rPr>
                            <w:rFonts w:ascii="Verdana" w:hAnsi="Verdana"/>
                            <w:b/>
                            <w:sz w:val="22"/>
                            <w:szCs w:val="22"/>
                            <w:lang w:val="pt-BR"/>
                          </w:rPr>
                        </w:pPr>
                      </w:p>
                    </w:tc>
                  </w:tr>
                </w:tbl>
                <w:p w:rsidR="00225FDF" w:rsidRPr="006F4E25" w:rsidRDefault="00225FDF">
                  <w:pPr>
                    <w:rPr>
                      <w:lang w:val="pt-BR"/>
                    </w:rPr>
                  </w:pPr>
                  <w:r w:rsidRPr="006F4E25">
                    <w:rPr>
                      <w:lang w:val="pt-BR"/>
                    </w:rPr>
                    <w:t xml:space="preserve"> </w:t>
                  </w:r>
                </w:p>
              </w:txbxContent>
            </v:textbox>
            <w10:wrap type="square" side="largest"/>
          </v:shape>
        </w:pict>
      </w:r>
      <w:r w:rsidR="00225FDF">
        <w:rPr>
          <w:rFonts w:ascii="Verdana" w:hAnsi="Verdana"/>
          <w:lang w:val="pt-BR"/>
        </w:rPr>
        <w:t>renan_break@hotmail.com</w:t>
      </w:r>
    </w:p>
    <w:p w:rsidR="00AE2F31" w:rsidRPr="006F4E25" w:rsidRDefault="00AE2F31">
      <w:pPr>
        <w:tabs>
          <w:tab w:val="left" w:pos="9390"/>
        </w:tabs>
        <w:spacing w:before="120" w:after="120"/>
        <w:ind w:left="-645" w:right="-645"/>
        <w:rPr>
          <w:rFonts w:ascii="Georgia" w:hAnsi="Georgia"/>
          <w:sz w:val="4"/>
          <w:szCs w:val="4"/>
          <w:lang w:val="pt-BR"/>
        </w:rPr>
      </w:pPr>
    </w:p>
    <w:p w:rsidR="00AE2F31" w:rsidRDefault="00AE2F31">
      <w:pPr>
        <w:spacing w:before="120" w:after="120"/>
        <w:ind w:right="-1049"/>
        <w:jc w:val="both"/>
        <w:rPr>
          <w:b/>
          <w:sz w:val="12"/>
          <w:szCs w:val="12"/>
          <w:u w:val="single"/>
          <w:lang w:val="pt-BR"/>
        </w:rPr>
      </w:pPr>
    </w:p>
    <w:p w:rsidR="008C13A3" w:rsidRDefault="00D222C9" w:rsidP="008C13A3">
      <w:pPr>
        <w:spacing w:before="120" w:after="120"/>
        <w:ind w:left="-709"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Resumo das Qualificações:</w:t>
      </w:r>
    </w:p>
    <w:p w:rsidR="00AE2F31" w:rsidRPr="00470D00" w:rsidRDefault="006838AB" w:rsidP="008C13A3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Domínio</w:t>
      </w:r>
      <w:r w:rsidR="008C13A3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8C13A3">
        <w:rPr>
          <w:rFonts w:ascii="Verdana" w:hAnsi="Verdana"/>
          <w:sz w:val="20"/>
          <w:szCs w:val="20"/>
          <w:lang w:val="pt-BR"/>
        </w:rPr>
        <w:t>S.O.</w:t>
      </w:r>
      <w:proofErr w:type="spellEnd"/>
      <w:r w:rsidR="008C13A3">
        <w:rPr>
          <w:rFonts w:ascii="Verdana" w:hAnsi="Verdana"/>
          <w:sz w:val="20"/>
          <w:szCs w:val="20"/>
          <w:lang w:val="pt-BR"/>
        </w:rPr>
        <w:t xml:space="preserve"> Windows XP/Vista/</w:t>
      </w:r>
      <w:proofErr w:type="spellStart"/>
      <w:r w:rsidR="008C13A3">
        <w:rPr>
          <w:rFonts w:ascii="Verdana" w:hAnsi="Verdana"/>
          <w:sz w:val="20"/>
          <w:szCs w:val="20"/>
          <w:lang w:val="pt-BR"/>
        </w:rPr>
        <w:t>Seven</w:t>
      </w:r>
      <w:proofErr w:type="spellEnd"/>
      <w:r>
        <w:rPr>
          <w:rFonts w:ascii="Verdana" w:hAnsi="Verdana"/>
          <w:sz w:val="20"/>
          <w:szCs w:val="20"/>
          <w:lang w:val="pt-BR"/>
        </w:rPr>
        <w:t>, Windows Server 2003/2008</w:t>
      </w:r>
      <w:r w:rsidR="006F4E25"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470D00" w:rsidRPr="008738E5" w:rsidRDefault="00470D00" w:rsidP="008C13A3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Experiência com </w:t>
      </w:r>
      <w:proofErr w:type="spellStart"/>
      <w:r>
        <w:rPr>
          <w:rFonts w:ascii="Verdana" w:hAnsi="Verdana"/>
          <w:sz w:val="20"/>
          <w:szCs w:val="20"/>
          <w:lang w:val="pt-BR"/>
        </w:rPr>
        <w:t>Active</w:t>
      </w:r>
      <w:proofErr w:type="spellEnd"/>
      <w:r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pt-BR"/>
        </w:rPr>
        <w:t>Directory</w:t>
      </w:r>
      <w:proofErr w:type="spellEnd"/>
      <w:r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>
        <w:rPr>
          <w:rFonts w:ascii="Verdana" w:hAnsi="Verdana"/>
          <w:sz w:val="20"/>
          <w:szCs w:val="20"/>
          <w:lang w:val="pt-BR"/>
        </w:rPr>
        <w:t>GPOs</w:t>
      </w:r>
      <w:proofErr w:type="spellEnd"/>
      <w:r>
        <w:rPr>
          <w:rFonts w:ascii="Verdana" w:hAnsi="Verdana"/>
          <w:sz w:val="20"/>
          <w:szCs w:val="20"/>
          <w:lang w:val="pt-BR"/>
        </w:rPr>
        <w:t>, DHCP, Exchange</w:t>
      </w:r>
      <w:r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8738E5" w:rsidRDefault="00BC05F1" w:rsidP="008C13A3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  <w:r w:rsidRPr="00BC05F1">
        <w:rPr>
          <w:rFonts w:ascii="Verdana" w:hAnsi="Verdana"/>
          <w:sz w:val="20"/>
          <w:szCs w:val="20"/>
          <w:lang w:val="pt-BR"/>
        </w:rPr>
        <w:t xml:space="preserve">Familiaridade com </w:t>
      </w:r>
      <w:proofErr w:type="gramStart"/>
      <w:r w:rsidRPr="00BC05F1">
        <w:rPr>
          <w:rFonts w:ascii="Verdana" w:hAnsi="Verdana"/>
          <w:sz w:val="20"/>
          <w:szCs w:val="20"/>
          <w:lang w:val="pt-BR"/>
        </w:rPr>
        <w:t>ambientes Linux</w:t>
      </w:r>
      <w:r w:rsidR="006F4E25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6F4E25">
        <w:rPr>
          <w:rFonts w:ascii="Verdana" w:hAnsi="Verdana"/>
          <w:sz w:val="20"/>
          <w:szCs w:val="20"/>
          <w:lang w:val="pt-BR"/>
        </w:rPr>
        <w:t>Red</w:t>
      </w:r>
      <w:proofErr w:type="spellEnd"/>
      <w:r w:rsidR="006F4E25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6F4E25">
        <w:rPr>
          <w:rFonts w:ascii="Verdana" w:hAnsi="Verdana"/>
          <w:sz w:val="20"/>
          <w:szCs w:val="20"/>
          <w:lang w:val="pt-BR"/>
        </w:rPr>
        <w:t>Hat</w:t>
      </w:r>
      <w:proofErr w:type="spellEnd"/>
      <w:proofErr w:type="gramEnd"/>
      <w:r w:rsidR="006F4E25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="006F4E25">
        <w:rPr>
          <w:rFonts w:ascii="Verdana" w:hAnsi="Verdana"/>
          <w:sz w:val="20"/>
          <w:szCs w:val="20"/>
          <w:lang w:val="pt-BR"/>
        </w:rPr>
        <w:t>Ubuntu</w:t>
      </w:r>
      <w:proofErr w:type="spellEnd"/>
      <w:r w:rsidR="006F4E25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="006F4E25">
        <w:rPr>
          <w:rFonts w:ascii="Verdana" w:hAnsi="Verdana"/>
          <w:sz w:val="20"/>
          <w:szCs w:val="20"/>
          <w:lang w:val="pt-BR"/>
        </w:rPr>
        <w:t>Fedora</w:t>
      </w:r>
      <w:proofErr w:type="spellEnd"/>
      <w:r w:rsidR="006F4E25"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DB077C" w:rsidRDefault="00DB077C" w:rsidP="0017558D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Conhecimentos </w:t>
      </w:r>
      <w:r w:rsidR="0017558D">
        <w:rPr>
          <w:rFonts w:ascii="Verdana" w:hAnsi="Verdana"/>
          <w:sz w:val="20"/>
          <w:szCs w:val="20"/>
          <w:lang w:val="pt-BR"/>
        </w:rPr>
        <w:t xml:space="preserve">de aplicação </w:t>
      </w:r>
      <w:r>
        <w:rPr>
          <w:rFonts w:ascii="Verdana" w:hAnsi="Verdana"/>
          <w:sz w:val="20"/>
          <w:szCs w:val="20"/>
          <w:lang w:val="pt-BR"/>
        </w:rPr>
        <w:t>generalizados sobre VM</w:t>
      </w:r>
      <w:r w:rsidR="0017558D">
        <w:rPr>
          <w:rFonts w:ascii="Verdana" w:hAnsi="Verdana"/>
          <w:sz w:val="20"/>
          <w:szCs w:val="20"/>
          <w:lang w:val="pt-BR"/>
        </w:rPr>
        <w:t>, VPN, DNS</w:t>
      </w:r>
      <w:r w:rsidR="00225FDF">
        <w:rPr>
          <w:rFonts w:ascii="Verdana" w:hAnsi="Verdana"/>
          <w:sz w:val="20"/>
          <w:szCs w:val="20"/>
          <w:lang w:val="pt-BR"/>
        </w:rPr>
        <w:t>,</w:t>
      </w:r>
      <w:r w:rsidR="0017558D">
        <w:rPr>
          <w:rFonts w:ascii="Verdana" w:hAnsi="Verdana"/>
          <w:sz w:val="20"/>
          <w:szCs w:val="20"/>
          <w:lang w:val="pt-BR"/>
        </w:rPr>
        <w:t xml:space="preserve"> HTTP/FTP, SMTP, IMAP/POP3, Firewall, SSH</w:t>
      </w:r>
      <w:r w:rsidR="00470D00">
        <w:rPr>
          <w:rFonts w:ascii="Verdana" w:hAnsi="Verdana"/>
          <w:sz w:val="20"/>
          <w:szCs w:val="20"/>
          <w:lang w:val="pt-BR"/>
        </w:rPr>
        <w:t>, Anti</w:t>
      </w:r>
      <w:r w:rsidR="005F3138">
        <w:rPr>
          <w:rFonts w:ascii="Verdana" w:hAnsi="Verdana"/>
          <w:sz w:val="20"/>
          <w:szCs w:val="20"/>
          <w:lang w:val="pt-BR"/>
        </w:rPr>
        <w:t xml:space="preserve"> </w:t>
      </w:r>
      <w:r w:rsidR="00470D00">
        <w:rPr>
          <w:rFonts w:ascii="Verdana" w:hAnsi="Verdana"/>
          <w:sz w:val="20"/>
          <w:szCs w:val="20"/>
          <w:lang w:val="pt-BR"/>
        </w:rPr>
        <w:t>Spam</w:t>
      </w:r>
      <w:r w:rsidR="002A3ADE">
        <w:rPr>
          <w:rFonts w:ascii="Verdana" w:hAnsi="Verdana"/>
          <w:sz w:val="20"/>
          <w:szCs w:val="20"/>
          <w:lang w:val="pt-BR"/>
        </w:rPr>
        <w:t xml:space="preserve"> entre outras</w:t>
      </w:r>
      <w:r w:rsidR="002A3ADE"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905F06" w:rsidRPr="0017558D" w:rsidRDefault="00905F06" w:rsidP="0017558D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Adepto de novas tecnologias, gosto pela busca de </w:t>
      </w:r>
      <w:r w:rsidR="00470D00">
        <w:rPr>
          <w:rFonts w:ascii="Verdana" w:hAnsi="Verdana"/>
          <w:sz w:val="20"/>
          <w:szCs w:val="20"/>
          <w:lang w:val="pt-BR"/>
        </w:rPr>
        <w:t>inovações</w:t>
      </w:r>
      <w:r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8C13A3" w:rsidRDefault="00225FDF" w:rsidP="008C13A3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Conhecimento</w:t>
      </w:r>
      <w:r w:rsidR="002D3980">
        <w:rPr>
          <w:rFonts w:ascii="Verdana" w:hAnsi="Verdana"/>
          <w:sz w:val="20"/>
          <w:szCs w:val="20"/>
          <w:lang w:val="pt-BR"/>
        </w:rPr>
        <w:t>s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="002D3980">
        <w:rPr>
          <w:rFonts w:ascii="Verdana" w:hAnsi="Verdana"/>
          <w:sz w:val="20"/>
          <w:szCs w:val="20"/>
          <w:lang w:val="pt-BR"/>
        </w:rPr>
        <w:t>básicos</w:t>
      </w:r>
      <w:r>
        <w:rPr>
          <w:rFonts w:ascii="Verdana" w:hAnsi="Verdana"/>
          <w:sz w:val="20"/>
          <w:szCs w:val="20"/>
          <w:lang w:val="pt-BR"/>
        </w:rPr>
        <w:t xml:space="preserve"> em ERP SAP;</w:t>
      </w:r>
    </w:p>
    <w:p w:rsidR="006838AB" w:rsidRDefault="006F4E25" w:rsidP="008C13A3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Gestão de equipe:</w:t>
      </w:r>
      <w:r w:rsidR="006838AB">
        <w:rPr>
          <w:rFonts w:ascii="Verdana" w:hAnsi="Verdana"/>
          <w:sz w:val="20"/>
          <w:szCs w:val="20"/>
          <w:lang w:val="pt-BR"/>
        </w:rPr>
        <w:t xml:space="preserve"> cumprimento de prazos </w:t>
      </w:r>
      <w:r w:rsidR="00577BF8">
        <w:rPr>
          <w:rFonts w:ascii="Verdana" w:hAnsi="Verdana"/>
          <w:sz w:val="20"/>
          <w:szCs w:val="20"/>
          <w:lang w:val="pt-BR"/>
        </w:rPr>
        <w:t>a</w:t>
      </w:r>
      <w:r w:rsidR="006838AB">
        <w:rPr>
          <w:rFonts w:ascii="Verdana" w:hAnsi="Verdana"/>
          <w:sz w:val="20"/>
          <w:szCs w:val="20"/>
          <w:lang w:val="pt-BR"/>
        </w:rPr>
        <w:t xml:space="preserve"> tarefas rotineiras</w:t>
      </w:r>
      <w:r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8738E5" w:rsidRPr="008738E5" w:rsidRDefault="00225FDF" w:rsidP="008738E5">
      <w:pPr>
        <w:numPr>
          <w:ilvl w:val="0"/>
          <w:numId w:val="7"/>
        </w:numPr>
        <w:spacing w:before="12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Facilidade em aprendizado, integração e</w:t>
      </w:r>
      <w:r w:rsidR="008738E5" w:rsidRPr="008738E5">
        <w:rPr>
          <w:rFonts w:ascii="Verdana" w:hAnsi="Verdana"/>
          <w:sz w:val="20"/>
          <w:szCs w:val="20"/>
          <w:lang w:val="pt-BR"/>
        </w:rPr>
        <w:t xml:space="preserve"> </w:t>
      </w:r>
      <w:r w:rsidR="00DB077C">
        <w:rPr>
          <w:rFonts w:ascii="Verdana" w:hAnsi="Verdana"/>
          <w:sz w:val="20"/>
          <w:szCs w:val="20"/>
          <w:lang w:val="pt-BR"/>
        </w:rPr>
        <w:t xml:space="preserve">interesse na </w:t>
      </w:r>
      <w:r w:rsidR="008738E5" w:rsidRPr="008738E5">
        <w:rPr>
          <w:rFonts w:ascii="Verdana" w:hAnsi="Verdana"/>
          <w:sz w:val="20"/>
          <w:szCs w:val="20"/>
          <w:lang w:val="pt-BR"/>
        </w:rPr>
        <w:t xml:space="preserve">busca por </w:t>
      </w:r>
      <w:r w:rsidR="007F1BB2">
        <w:rPr>
          <w:rFonts w:ascii="Verdana" w:hAnsi="Verdana"/>
          <w:sz w:val="20"/>
          <w:szCs w:val="20"/>
          <w:lang w:val="pt-BR"/>
        </w:rPr>
        <w:t>conhecimento</w:t>
      </w:r>
      <w:r w:rsidR="00F15750" w:rsidRPr="00F15750">
        <w:rPr>
          <w:rFonts w:ascii="Verdana" w:hAnsi="Verdana"/>
          <w:b/>
          <w:sz w:val="20"/>
          <w:szCs w:val="20"/>
          <w:lang w:val="pt-BR"/>
        </w:rPr>
        <w:t>.</w:t>
      </w:r>
    </w:p>
    <w:p w:rsidR="00AE2F31" w:rsidRDefault="00AE2F31" w:rsidP="008C13A3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</w:p>
    <w:p w:rsidR="008C13A3" w:rsidRDefault="00D222C9" w:rsidP="008C13A3">
      <w:pPr>
        <w:spacing w:before="120" w:after="120"/>
        <w:ind w:left="-709"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Histórico Profissional:</w:t>
      </w:r>
    </w:p>
    <w:p w:rsidR="00470D00" w:rsidRPr="00EF7D48" w:rsidRDefault="0056011A" w:rsidP="00EF7D48">
      <w:pPr>
        <w:numPr>
          <w:ilvl w:val="0"/>
          <w:numId w:val="8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proofErr w:type="spellStart"/>
      <w:r w:rsidRPr="002D3980">
        <w:rPr>
          <w:rFonts w:ascii="Verdana" w:hAnsi="Verdana"/>
          <w:b/>
          <w:sz w:val="20"/>
          <w:szCs w:val="20"/>
        </w:rPr>
        <w:t>Multilab</w:t>
      </w:r>
      <w:proofErr w:type="spellEnd"/>
      <w:r w:rsidRPr="002D3980">
        <w:rPr>
          <w:rFonts w:ascii="Verdana" w:hAnsi="Verdana"/>
          <w:b/>
          <w:sz w:val="20"/>
          <w:szCs w:val="20"/>
        </w:rPr>
        <w:t xml:space="preserve"> Ind.</w:t>
      </w:r>
      <w:r w:rsidR="00470D00" w:rsidRPr="002D3980">
        <w:rPr>
          <w:rFonts w:ascii="Verdana" w:hAnsi="Verdana"/>
          <w:b/>
          <w:sz w:val="20"/>
          <w:szCs w:val="20"/>
        </w:rPr>
        <w:t xml:space="preserve"> Com. Prod. Farm. </w:t>
      </w:r>
      <w:r w:rsidR="00470D00">
        <w:rPr>
          <w:rFonts w:ascii="Verdana" w:hAnsi="Verdana"/>
          <w:b/>
          <w:sz w:val="20"/>
          <w:szCs w:val="20"/>
          <w:lang w:val="pt-BR"/>
        </w:rPr>
        <w:t>LTDA.</w:t>
      </w:r>
    </w:p>
    <w:p w:rsidR="00470D00" w:rsidRDefault="00470D0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  <w:r w:rsidRPr="00470D00">
        <w:rPr>
          <w:rFonts w:ascii="Verdana" w:hAnsi="Verdana"/>
          <w:b/>
          <w:bCs/>
          <w:i/>
          <w:iCs/>
          <w:sz w:val="20"/>
          <w:szCs w:val="20"/>
          <w:lang w:val="pt-BR"/>
        </w:rPr>
        <w:t>Admissão</w:t>
      </w:r>
      <w:r w:rsidRPr="00470D00">
        <w:rPr>
          <w:rFonts w:ascii="Verdana" w:hAnsi="Verdana"/>
          <w:b/>
          <w:i/>
          <w:sz w:val="20"/>
          <w:szCs w:val="20"/>
          <w:lang w:val="pt-BR"/>
        </w:rPr>
        <w:t>:</w:t>
      </w:r>
      <w:r w:rsidR="007276B9">
        <w:rPr>
          <w:rFonts w:ascii="Verdana" w:hAnsi="Verdana"/>
          <w:sz w:val="20"/>
          <w:szCs w:val="20"/>
          <w:lang w:val="pt-BR"/>
        </w:rPr>
        <w:t xml:space="preserve"> 14/09/12 – 07/05/15</w:t>
      </w:r>
    </w:p>
    <w:p w:rsidR="00470D00" w:rsidRDefault="00470D0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b/>
          <w:bCs/>
          <w:i/>
          <w:iCs/>
          <w:sz w:val="20"/>
          <w:szCs w:val="20"/>
          <w:lang w:val="pt-BR"/>
        </w:rPr>
        <w:t xml:space="preserve">Posição: </w:t>
      </w:r>
      <w:r w:rsidR="00225FDF">
        <w:rPr>
          <w:rFonts w:ascii="Verdana" w:hAnsi="Verdana"/>
          <w:sz w:val="20"/>
          <w:szCs w:val="20"/>
          <w:lang w:val="pt-BR"/>
        </w:rPr>
        <w:t>Analista de Suporte JR.</w:t>
      </w:r>
    </w:p>
    <w:p w:rsidR="00470D00" w:rsidRPr="00470D00" w:rsidRDefault="00470D00" w:rsidP="00470D00">
      <w:pPr>
        <w:spacing w:before="120" w:after="120"/>
        <w:ind w:left="-709" w:right="-1049"/>
        <w:jc w:val="both"/>
        <w:rPr>
          <w:rFonts w:ascii="Verdana" w:hAnsi="Verdana"/>
          <w:bCs/>
          <w:iCs/>
          <w:sz w:val="20"/>
          <w:szCs w:val="20"/>
          <w:lang w:val="pt-BR"/>
        </w:rPr>
      </w:pPr>
      <w:r>
        <w:rPr>
          <w:rFonts w:ascii="Verdana" w:hAnsi="Verdana"/>
          <w:b/>
          <w:bCs/>
          <w:i/>
          <w:iCs/>
          <w:sz w:val="20"/>
          <w:szCs w:val="20"/>
          <w:lang w:val="pt-BR"/>
        </w:rPr>
        <w:t xml:space="preserve">Funções desempenhadas: </w:t>
      </w:r>
      <w:r>
        <w:rPr>
          <w:rFonts w:ascii="Verdana" w:hAnsi="Verdana"/>
          <w:bCs/>
          <w:iCs/>
          <w:sz w:val="20"/>
          <w:szCs w:val="20"/>
          <w:lang w:val="pt-BR"/>
        </w:rPr>
        <w:t xml:space="preserve">Atendimento interno aos colaboradores via </w:t>
      </w:r>
      <w:proofErr w:type="spellStart"/>
      <w:r>
        <w:rPr>
          <w:rFonts w:ascii="Verdana" w:hAnsi="Verdana"/>
          <w:bCs/>
          <w:iCs/>
          <w:sz w:val="20"/>
          <w:szCs w:val="20"/>
          <w:lang w:val="pt-BR"/>
        </w:rPr>
        <w:t>Service</w:t>
      </w:r>
      <w:proofErr w:type="spellEnd"/>
      <w:r>
        <w:rPr>
          <w:rFonts w:ascii="Verdana" w:hAnsi="Verdana"/>
          <w:bCs/>
          <w:iCs/>
          <w:sz w:val="20"/>
          <w:szCs w:val="20"/>
          <w:lang w:val="pt-BR"/>
        </w:rPr>
        <w:t xml:space="preserve"> </w:t>
      </w:r>
      <w:proofErr w:type="spellStart"/>
      <w:r>
        <w:rPr>
          <w:rFonts w:ascii="Verdana" w:hAnsi="Verdana"/>
          <w:bCs/>
          <w:iCs/>
          <w:sz w:val="20"/>
          <w:szCs w:val="20"/>
          <w:lang w:val="pt-BR"/>
        </w:rPr>
        <w:t>Desk</w:t>
      </w:r>
      <w:proofErr w:type="spellEnd"/>
      <w:r w:rsidRPr="00F15750">
        <w:rPr>
          <w:rFonts w:ascii="Verdana" w:hAnsi="Verdana"/>
          <w:b/>
          <w:bCs/>
          <w:iCs/>
          <w:sz w:val="20"/>
          <w:szCs w:val="20"/>
          <w:lang w:val="pt-BR"/>
        </w:rPr>
        <w:t>;</w:t>
      </w:r>
      <w:r>
        <w:rPr>
          <w:rFonts w:ascii="Verdana" w:hAnsi="Verdana"/>
          <w:bCs/>
          <w:iCs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>Suporte a hardware/software em geral</w:t>
      </w:r>
      <w:r w:rsidR="008828A6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8828A6">
        <w:rPr>
          <w:rFonts w:ascii="Verdana" w:hAnsi="Verdana"/>
          <w:sz w:val="20"/>
          <w:szCs w:val="20"/>
          <w:lang w:val="pt-BR"/>
        </w:rPr>
        <w:t xml:space="preserve"> Suporte a </w:t>
      </w:r>
      <w:proofErr w:type="spellStart"/>
      <w:r w:rsidR="008828A6">
        <w:rPr>
          <w:rFonts w:ascii="Verdana" w:hAnsi="Verdana"/>
          <w:sz w:val="20"/>
          <w:szCs w:val="20"/>
          <w:lang w:val="pt-BR"/>
        </w:rPr>
        <w:t>smartphones</w:t>
      </w:r>
      <w:proofErr w:type="spellEnd"/>
      <w:r w:rsidRPr="00F15750">
        <w:rPr>
          <w:rFonts w:ascii="Verdana" w:hAnsi="Verdana"/>
          <w:b/>
          <w:sz w:val="20"/>
          <w:szCs w:val="20"/>
          <w:lang w:val="pt-BR"/>
        </w:rPr>
        <w:t>;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="005F3138">
        <w:rPr>
          <w:rFonts w:ascii="Verdana" w:hAnsi="Verdana"/>
          <w:sz w:val="20"/>
          <w:szCs w:val="20"/>
          <w:lang w:val="pt-BR"/>
        </w:rPr>
        <w:t>Instalações físicas de rede e equipamentos, adequaç</w:t>
      </w:r>
      <w:r w:rsidR="008828A6">
        <w:rPr>
          <w:rFonts w:ascii="Verdana" w:hAnsi="Verdana"/>
          <w:sz w:val="20"/>
          <w:szCs w:val="20"/>
          <w:lang w:val="pt-BR"/>
        </w:rPr>
        <w:t>ões</w:t>
      </w:r>
      <w:r w:rsidR="005F3138">
        <w:rPr>
          <w:rFonts w:ascii="Verdana" w:hAnsi="Verdana"/>
          <w:sz w:val="20"/>
          <w:szCs w:val="20"/>
          <w:lang w:val="pt-BR"/>
        </w:rPr>
        <w:t xml:space="preserve"> d</w:t>
      </w:r>
      <w:r w:rsidR="008828A6">
        <w:rPr>
          <w:rFonts w:ascii="Verdana" w:hAnsi="Verdana"/>
          <w:sz w:val="20"/>
          <w:szCs w:val="20"/>
          <w:lang w:val="pt-BR"/>
        </w:rPr>
        <w:t>e</w:t>
      </w:r>
      <w:r w:rsidR="005F3138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5F3138">
        <w:rPr>
          <w:rFonts w:ascii="Verdana" w:hAnsi="Verdana"/>
          <w:sz w:val="20"/>
          <w:szCs w:val="20"/>
          <w:lang w:val="pt-BR"/>
        </w:rPr>
        <w:t>infraestrutura</w:t>
      </w:r>
      <w:proofErr w:type="spellEnd"/>
      <w:r w:rsidR="005F313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5F3138">
        <w:rPr>
          <w:rFonts w:ascii="Verdana" w:hAnsi="Verdana"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>Gestão</w:t>
      </w:r>
      <w:r w:rsidR="005F3138">
        <w:rPr>
          <w:rFonts w:ascii="Verdana" w:hAnsi="Verdana"/>
          <w:sz w:val="20"/>
          <w:szCs w:val="20"/>
          <w:lang w:val="pt-BR"/>
        </w:rPr>
        <w:t xml:space="preserve">, </w:t>
      </w:r>
      <w:r>
        <w:rPr>
          <w:rFonts w:ascii="Verdana" w:hAnsi="Verdana"/>
          <w:sz w:val="20"/>
          <w:szCs w:val="20"/>
          <w:lang w:val="pt-BR"/>
        </w:rPr>
        <w:t>manutenção</w:t>
      </w:r>
      <w:r w:rsidR="005F3138">
        <w:rPr>
          <w:rFonts w:ascii="Verdana" w:hAnsi="Verdana"/>
          <w:sz w:val="20"/>
          <w:szCs w:val="20"/>
          <w:lang w:val="pt-BR"/>
        </w:rPr>
        <w:t xml:space="preserve"> e instalação</w:t>
      </w:r>
      <w:r>
        <w:rPr>
          <w:rFonts w:ascii="Verdana" w:hAnsi="Verdana"/>
          <w:sz w:val="20"/>
          <w:szCs w:val="20"/>
          <w:lang w:val="pt-BR"/>
        </w:rPr>
        <w:t xml:space="preserve"> de Se</w:t>
      </w:r>
      <w:r w:rsidR="005F3138">
        <w:rPr>
          <w:rFonts w:ascii="Verdana" w:hAnsi="Verdana"/>
          <w:sz w:val="20"/>
          <w:szCs w:val="20"/>
          <w:lang w:val="pt-BR"/>
        </w:rPr>
        <w:t>rvidores, serviços, aplicações, controle de desempenho (disco, memória, processamento)</w:t>
      </w:r>
      <w:r w:rsidR="005F313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5F3138">
        <w:rPr>
          <w:rFonts w:ascii="Verdana" w:hAnsi="Verdana"/>
          <w:sz w:val="20"/>
          <w:szCs w:val="20"/>
          <w:lang w:val="pt-BR"/>
        </w:rPr>
        <w:t xml:space="preserve"> Gestão e testes de liberação de </w:t>
      </w:r>
      <w:r w:rsidR="00F15750">
        <w:rPr>
          <w:rFonts w:ascii="Verdana" w:hAnsi="Verdana"/>
          <w:sz w:val="20"/>
          <w:szCs w:val="20"/>
          <w:lang w:val="pt-BR"/>
        </w:rPr>
        <w:t>acessos à</w:t>
      </w:r>
      <w:r w:rsidR="005F3138">
        <w:rPr>
          <w:rFonts w:ascii="Verdana" w:hAnsi="Verdana"/>
          <w:sz w:val="20"/>
          <w:szCs w:val="20"/>
          <w:lang w:val="pt-BR"/>
        </w:rPr>
        <w:t xml:space="preserve"> internet, controle de Firewall</w:t>
      </w:r>
      <w:r w:rsidR="008828A6">
        <w:rPr>
          <w:rFonts w:ascii="Verdana" w:hAnsi="Verdana"/>
          <w:sz w:val="20"/>
          <w:szCs w:val="20"/>
          <w:lang w:val="pt-BR"/>
        </w:rPr>
        <w:t xml:space="preserve"> (</w:t>
      </w:r>
      <w:proofErr w:type="spellStart"/>
      <w:proofErr w:type="gramStart"/>
      <w:r w:rsidR="008828A6">
        <w:rPr>
          <w:rFonts w:ascii="Verdana" w:hAnsi="Verdana"/>
          <w:sz w:val="20"/>
          <w:szCs w:val="20"/>
          <w:lang w:val="pt-BR"/>
        </w:rPr>
        <w:t>FortiGate</w:t>
      </w:r>
      <w:proofErr w:type="spellEnd"/>
      <w:proofErr w:type="gramEnd"/>
      <w:r w:rsidR="008828A6">
        <w:rPr>
          <w:rFonts w:ascii="Verdana" w:hAnsi="Verdana"/>
          <w:sz w:val="20"/>
          <w:szCs w:val="20"/>
          <w:lang w:val="pt-BR"/>
        </w:rPr>
        <w:t>)</w:t>
      </w:r>
      <w:r w:rsidR="005F313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5F3138">
        <w:rPr>
          <w:rFonts w:ascii="Verdana" w:hAnsi="Verdana"/>
          <w:sz w:val="20"/>
          <w:szCs w:val="20"/>
          <w:lang w:val="pt-BR"/>
        </w:rPr>
        <w:t xml:space="preserve"> Controle e gestão </w:t>
      </w:r>
      <w:r w:rsidR="008828A6">
        <w:rPr>
          <w:rFonts w:ascii="Verdana" w:hAnsi="Verdana"/>
          <w:sz w:val="20"/>
          <w:szCs w:val="20"/>
          <w:lang w:val="pt-BR"/>
        </w:rPr>
        <w:t xml:space="preserve">de usuários do </w:t>
      </w:r>
      <w:r w:rsidR="00225FDF">
        <w:rPr>
          <w:rFonts w:ascii="Verdana" w:hAnsi="Verdana"/>
          <w:sz w:val="20"/>
          <w:szCs w:val="20"/>
          <w:lang w:val="pt-BR"/>
        </w:rPr>
        <w:t xml:space="preserve">HP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Quest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 system, </w:t>
      </w:r>
      <w:r w:rsidR="005F3138">
        <w:rPr>
          <w:rFonts w:ascii="Verdana" w:hAnsi="Verdana"/>
          <w:sz w:val="20"/>
          <w:szCs w:val="20"/>
          <w:lang w:val="pt-BR"/>
        </w:rPr>
        <w:t>AD,</w:t>
      </w:r>
      <w:r w:rsidR="008828A6">
        <w:rPr>
          <w:rFonts w:ascii="Verdana" w:hAnsi="Verdana"/>
          <w:sz w:val="20"/>
          <w:szCs w:val="20"/>
          <w:lang w:val="pt-BR"/>
        </w:rPr>
        <w:t xml:space="preserve"> DHCP e Exchange</w:t>
      </w:r>
      <w:r w:rsidR="008828A6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8828A6">
        <w:rPr>
          <w:rFonts w:ascii="Verdana" w:hAnsi="Verdana"/>
          <w:sz w:val="20"/>
          <w:szCs w:val="20"/>
          <w:lang w:val="pt-BR"/>
        </w:rPr>
        <w:t xml:space="preserve"> Gestão e </w:t>
      </w:r>
      <w:r w:rsidR="005F3138">
        <w:rPr>
          <w:rFonts w:ascii="Verdana" w:hAnsi="Verdana"/>
          <w:sz w:val="20"/>
          <w:szCs w:val="20"/>
          <w:lang w:val="pt-BR"/>
        </w:rPr>
        <w:t xml:space="preserve">Manutenção de </w:t>
      </w:r>
      <w:proofErr w:type="spellStart"/>
      <w:r w:rsidR="005F3138">
        <w:rPr>
          <w:rFonts w:ascii="Verdana" w:hAnsi="Verdana"/>
          <w:sz w:val="20"/>
          <w:szCs w:val="20"/>
          <w:lang w:val="pt-BR"/>
        </w:rPr>
        <w:t>VMs</w:t>
      </w:r>
      <w:proofErr w:type="spellEnd"/>
      <w:r w:rsidR="005F3138">
        <w:rPr>
          <w:rFonts w:ascii="Verdana" w:hAnsi="Verdana"/>
          <w:sz w:val="20"/>
          <w:szCs w:val="20"/>
          <w:lang w:val="pt-BR"/>
        </w:rPr>
        <w:t xml:space="preserve"> via </w:t>
      </w:r>
      <w:proofErr w:type="spellStart"/>
      <w:r w:rsidR="005F3138">
        <w:rPr>
          <w:rFonts w:ascii="Verdana" w:hAnsi="Verdana"/>
          <w:sz w:val="20"/>
          <w:szCs w:val="20"/>
          <w:lang w:val="pt-BR"/>
        </w:rPr>
        <w:t>VMwa</w:t>
      </w:r>
      <w:r w:rsidR="008828A6">
        <w:rPr>
          <w:rFonts w:ascii="Verdana" w:hAnsi="Verdana"/>
          <w:sz w:val="20"/>
          <w:szCs w:val="20"/>
          <w:lang w:val="pt-BR"/>
        </w:rPr>
        <w:t>re</w:t>
      </w:r>
      <w:proofErr w:type="spellEnd"/>
      <w:r w:rsidR="008828A6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8828A6">
        <w:rPr>
          <w:rFonts w:ascii="Verdana" w:hAnsi="Verdana"/>
          <w:sz w:val="20"/>
          <w:szCs w:val="20"/>
          <w:lang w:val="pt-BR"/>
        </w:rPr>
        <w:t>Esxi</w:t>
      </w:r>
      <w:proofErr w:type="spellEnd"/>
      <w:r w:rsidR="008828A6">
        <w:rPr>
          <w:rFonts w:ascii="Verdana" w:hAnsi="Verdana"/>
          <w:sz w:val="20"/>
          <w:szCs w:val="20"/>
          <w:lang w:val="pt-BR"/>
        </w:rPr>
        <w:t>, controle de snapshots</w:t>
      </w:r>
      <w:r w:rsidR="00EF7D4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EF7D48">
        <w:rPr>
          <w:rFonts w:ascii="Verdana" w:hAnsi="Verdana"/>
          <w:sz w:val="20"/>
          <w:szCs w:val="20"/>
          <w:lang w:val="pt-BR"/>
        </w:rPr>
        <w:t xml:space="preserve"> </w:t>
      </w:r>
      <w:r w:rsidR="008828A6">
        <w:rPr>
          <w:rFonts w:ascii="Verdana" w:hAnsi="Verdana"/>
          <w:sz w:val="20"/>
          <w:szCs w:val="20"/>
          <w:lang w:val="pt-BR"/>
        </w:rPr>
        <w:t>Analise de ambientes para instalações de novas soluções</w:t>
      </w:r>
      <w:r w:rsidR="008828A6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8828A6">
        <w:rPr>
          <w:rFonts w:ascii="Verdana" w:hAnsi="Verdana"/>
          <w:sz w:val="20"/>
          <w:szCs w:val="20"/>
          <w:lang w:val="pt-BR"/>
        </w:rPr>
        <w:t xml:space="preserve"> </w:t>
      </w:r>
      <w:r w:rsidR="005F3138">
        <w:rPr>
          <w:rFonts w:ascii="Verdana" w:hAnsi="Verdana"/>
          <w:sz w:val="20"/>
          <w:szCs w:val="20"/>
          <w:lang w:val="pt-BR"/>
        </w:rPr>
        <w:t xml:space="preserve">Controle e manutenção de backup via Symantec Backup </w:t>
      </w:r>
      <w:proofErr w:type="spellStart"/>
      <w:r w:rsidR="005F3138">
        <w:rPr>
          <w:rFonts w:ascii="Verdana" w:hAnsi="Verdana"/>
          <w:sz w:val="20"/>
          <w:szCs w:val="20"/>
          <w:lang w:val="pt-BR"/>
        </w:rPr>
        <w:t>Exec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 e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Arcserve</w:t>
      </w:r>
      <w:proofErr w:type="spellEnd"/>
      <w:r w:rsidR="005F313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5F3138">
        <w:rPr>
          <w:rFonts w:ascii="Verdana" w:hAnsi="Verdana"/>
          <w:sz w:val="20"/>
          <w:szCs w:val="20"/>
          <w:lang w:val="pt-BR"/>
        </w:rPr>
        <w:t xml:space="preserve"> Suporte a ambiente Oracle (SAP, </w:t>
      </w:r>
      <w:proofErr w:type="spellStart"/>
      <w:r w:rsidR="005F3138">
        <w:rPr>
          <w:rFonts w:ascii="Verdana" w:hAnsi="Verdana"/>
          <w:sz w:val="20"/>
          <w:szCs w:val="20"/>
          <w:lang w:val="pt-BR"/>
        </w:rPr>
        <w:t>NFe</w:t>
      </w:r>
      <w:proofErr w:type="spellEnd"/>
      <w:r w:rsidR="005F3138">
        <w:rPr>
          <w:rFonts w:ascii="Verdana" w:hAnsi="Verdana"/>
          <w:sz w:val="20"/>
          <w:szCs w:val="20"/>
          <w:lang w:val="pt-BR"/>
        </w:rPr>
        <w:t>), SQL (aplicações paralelas)</w:t>
      </w:r>
      <w:r w:rsidR="005F313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5F3138">
        <w:rPr>
          <w:rFonts w:ascii="Verdana" w:hAnsi="Verdana"/>
          <w:sz w:val="20"/>
          <w:szCs w:val="20"/>
          <w:lang w:val="pt-BR"/>
        </w:rPr>
        <w:t xml:space="preserve"> Criação e revisão de Procedimentos Operacionais Padrão para o TI</w:t>
      </w:r>
      <w:r w:rsidR="008828A6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F15750">
        <w:rPr>
          <w:rFonts w:ascii="Verdana" w:hAnsi="Verdana"/>
          <w:b/>
          <w:sz w:val="20"/>
          <w:szCs w:val="20"/>
          <w:lang w:val="pt-BR"/>
        </w:rPr>
        <w:t xml:space="preserve"> </w:t>
      </w:r>
      <w:r w:rsidR="00F15750" w:rsidRPr="00F15750">
        <w:rPr>
          <w:rFonts w:ascii="Verdana" w:hAnsi="Verdana"/>
          <w:sz w:val="20"/>
          <w:szCs w:val="20"/>
          <w:lang w:val="pt-BR"/>
        </w:rPr>
        <w:t>Suporte a links VOIP, MPLS, Rádio</w:t>
      </w:r>
      <w:r w:rsidR="00F15750">
        <w:rPr>
          <w:rFonts w:ascii="Verdana" w:hAnsi="Verdana"/>
          <w:b/>
          <w:sz w:val="20"/>
          <w:szCs w:val="20"/>
          <w:lang w:val="pt-BR"/>
        </w:rPr>
        <w:t xml:space="preserve">; </w:t>
      </w:r>
      <w:r w:rsidR="00F15750" w:rsidRPr="00F15750">
        <w:rPr>
          <w:rFonts w:ascii="Verdana" w:hAnsi="Verdana"/>
          <w:sz w:val="20"/>
          <w:szCs w:val="20"/>
          <w:lang w:val="pt-BR"/>
        </w:rPr>
        <w:t xml:space="preserve">Suporte </w:t>
      </w:r>
      <w:r w:rsidR="00F15750">
        <w:rPr>
          <w:rFonts w:ascii="Verdana" w:hAnsi="Verdana"/>
          <w:sz w:val="20"/>
          <w:szCs w:val="20"/>
          <w:lang w:val="pt-BR"/>
        </w:rPr>
        <w:t xml:space="preserve">e manutenção </w:t>
      </w:r>
      <w:r w:rsidR="00F15750" w:rsidRPr="00F15750">
        <w:rPr>
          <w:rFonts w:ascii="Verdana" w:hAnsi="Verdana"/>
          <w:sz w:val="20"/>
          <w:szCs w:val="20"/>
          <w:lang w:val="pt-BR"/>
        </w:rPr>
        <w:t>a central telefônica Siemens</w:t>
      </w:r>
      <w:r w:rsidR="00F15750">
        <w:rPr>
          <w:rFonts w:ascii="Verdana" w:hAnsi="Verdana"/>
          <w:sz w:val="20"/>
          <w:szCs w:val="20"/>
          <w:lang w:val="pt-BR"/>
        </w:rPr>
        <w:t xml:space="preserve"> via </w:t>
      </w:r>
      <w:proofErr w:type="spellStart"/>
      <w:r w:rsidR="00F15750">
        <w:rPr>
          <w:rFonts w:ascii="Verdana" w:hAnsi="Verdana"/>
          <w:sz w:val="20"/>
          <w:szCs w:val="20"/>
          <w:lang w:val="pt-BR"/>
        </w:rPr>
        <w:t>Hi-Path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>; Levantamento de requisitos para o time corporativo (infra e sistema); Acompanhamento de serviços gerais de T.I junto a empresas terceiras (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Latintec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, Connection,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Basis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 IT, HLW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Service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Ifortix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VipSat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etc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 xml:space="preserve">); Gestão do ambiente de rede Cisco (Switch, roteadores, </w:t>
      </w:r>
      <w:proofErr w:type="spellStart"/>
      <w:r w:rsidR="00225FDF">
        <w:rPr>
          <w:rFonts w:ascii="Verdana" w:hAnsi="Verdana"/>
          <w:sz w:val="20"/>
          <w:szCs w:val="20"/>
          <w:lang w:val="pt-BR"/>
        </w:rPr>
        <w:t>AP’s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>); Tarefas administrativas junto ao ERP SAP (Lançamento de faturas, aquisição de materiais, a</w:t>
      </w:r>
      <w:r w:rsidR="00845EE5">
        <w:rPr>
          <w:rFonts w:ascii="Verdana" w:hAnsi="Verdana"/>
          <w:sz w:val="20"/>
          <w:szCs w:val="20"/>
          <w:lang w:val="pt-BR"/>
        </w:rPr>
        <w:t>bertura de ordens de serviço)</w:t>
      </w:r>
      <w:r w:rsidR="00225FDF">
        <w:rPr>
          <w:rFonts w:ascii="Verdana" w:hAnsi="Verdana"/>
          <w:sz w:val="20"/>
          <w:szCs w:val="20"/>
          <w:lang w:val="pt-BR"/>
        </w:rPr>
        <w:t>.</w:t>
      </w:r>
      <w:r w:rsidR="0056011A">
        <w:rPr>
          <w:rFonts w:ascii="Verdana" w:hAnsi="Verdana"/>
          <w:sz w:val="20"/>
          <w:szCs w:val="20"/>
          <w:lang w:val="pt-BR"/>
        </w:rPr>
        <w:t xml:space="preserve"> </w:t>
      </w:r>
    </w:p>
    <w:p w:rsidR="00470D00" w:rsidRDefault="00470D0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</w:p>
    <w:p w:rsidR="002D3980" w:rsidRDefault="002D398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</w:p>
    <w:p w:rsidR="002D3980" w:rsidRDefault="002D398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</w:p>
    <w:p w:rsidR="002D3980" w:rsidRDefault="002D398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</w:p>
    <w:p w:rsidR="002D3980" w:rsidRPr="00470D00" w:rsidRDefault="002D3980" w:rsidP="00470D00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</w:p>
    <w:p w:rsidR="00577BF8" w:rsidRPr="00EF7D48" w:rsidRDefault="00D222C9" w:rsidP="00EF7D48">
      <w:pPr>
        <w:numPr>
          <w:ilvl w:val="0"/>
          <w:numId w:val="8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pt-BR"/>
        </w:rPr>
        <w:lastRenderedPageBreak/>
        <w:t>Drebes</w:t>
      </w:r>
      <w:proofErr w:type="spellEnd"/>
      <w:r>
        <w:rPr>
          <w:rFonts w:ascii="Verdana" w:hAnsi="Verdana"/>
          <w:b/>
          <w:bCs/>
          <w:sz w:val="20"/>
          <w:szCs w:val="20"/>
          <w:lang w:val="pt-BR"/>
        </w:rPr>
        <w:t xml:space="preserve"> &amp; Cia. LTDA. (Lojas </w:t>
      </w:r>
      <w:proofErr w:type="spellStart"/>
      <w:r>
        <w:rPr>
          <w:rFonts w:ascii="Verdana" w:hAnsi="Verdana"/>
          <w:b/>
          <w:bCs/>
          <w:sz w:val="20"/>
          <w:szCs w:val="20"/>
          <w:lang w:val="pt-BR"/>
        </w:rPr>
        <w:t>Lebes</w:t>
      </w:r>
      <w:proofErr w:type="spellEnd"/>
      <w:r>
        <w:rPr>
          <w:rFonts w:ascii="Verdana" w:hAnsi="Verdana"/>
          <w:b/>
          <w:bCs/>
          <w:sz w:val="20"/>
          <w:szCs w:val="20"/>
          <w:lang w:val="pt-BR"/>
        </w:rPr>
        <w:t>)</w:t>
      </w:r>
    </w:p>
    <w:p w:rsidR="00AE2F31" w:rsidRDefault="00D222C9" w:rsidP="008C13A3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  <w:r w:rsidRPr="006F4E25">
        <w:rPr>
          <w:rFonts w:ascii="Verdana" w:hAnsi="Verdana"/>
          <w:b/>
          <w:bCs/>
          <w:i/>
          <w:iCs/>
          <w:sz w:val="20"/>
          <w:szCs w:val="20"/>
          <w:lang w:val="pt-BR"/>
        </w:rPr>
        <w:t>Admissão</w:t>
      </w:r>
      <w:r w:rsidRPr="006F4E25">
        <w:rPr>
          <w:rFonts w:ascii="Verdana" w:hAnsi="Verdana"/>
          <w:b/>
          <w:i/>
          <w:sz w:val="20"/>
          <w:szCs w:val="20"/>
          <w:lang w:val="pt-BR"/>
        </w:rPr>
        <w:t>:</w:t>
      </w:r>
      <w:r w:rsidR="007276B9">
        <w:rPr>
          <w:rFonts w:ascii="Verdana" w:hAnsi="Verdana"/>
          <w:sz w:val="20"/>
          <w:szCs w:val="20"/>
          <w:lang w:val="pt-BR"/>
        </w:rPr>
        <w:t xml:space="preserve"> 19</w:t>
      </w:r>
      <w:r>
        <w:rPr>
          <w:rFonts w:ascii="Verdana" w:hAnsi="Verdana"/>
          <w:sz w:val="20"/>
          <w:szCs w:val="20"/>
          <w:lang w:val="pt-BR"/>
        </w:rPr>
        <w:t>/0</w:t>
      </w:r>
      <w:r w:rsidR="007276B9">
        <w:rPr>
          <w:rFonts w:ascii="Verdana" w:hAnsi="Verdana"/>
          <w:sz w:val="20"/>
          <w:szCs w:val="20"/>
          <w:lang w:val="pt-BR"/>
        </w:rPr>
        <w:t>3/10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="00470D00">
        <w:rPr>
          <w:rFonts w:ascii="Verdana" w:hAnsi="Verdana"/>
          <w:sz w:val="20"/>
          <w:szCs w:val="20"/>
          <w:lang w:val="pt-BR"/>
        </w:rPr>
        <w:t>–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="007276B9">
        <w:rPr>
          <w:rFonts w:ascii="Verdana" w:hAnsi="Verdana"/>
          <w:sz w:val="20"/>
          <w:szCs w:val="20"/>
          <w:lang w:val="pt-BR"/>
        </w:rPr>
        <w:t>05/09/12</w:t>
      </w:r>
    </w:p>
    <w:p w:rsidR="00AE2F31" w:rsidRDefault="00763ACB" w:rsidP="008C13A3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  <w:r w:rsidRPr="006F4E25">
        <w:rPr>
          <w:rFonts w:ascii="Verdana" w:hAnsi="Verdana"/>
          <w:b/>
          <w:bCs/>
          <w:i/>
          <w:iCs/>
          <w:sz w:val="20"/>
          <w:szCs w:val="20"/>
          <w:lang w:val="pt-BR"/>
        </w:rPr>
        <w:t>Posição</w:t>
      </w:r>
      <w:r w:rsidR="00D222C9" w:rsidRPr="00470D00">
        <w:rPr>
          <w:rFonts w:ascii="Verdana" w:hAnsi="Verdana"/>
          <w:b/>
          <w:i/>
          <w:sz w:val="20"/>
          <w:szCs w:val="20"/>
          <w:lang w:val="pt-BR"/>
        </w:rPr>
        <w:t>:</w:t>
      </w:r>
      <w:r w:rsidR="00D222C9">
        <w:rPr>
          <w:rFonts w:ascii="Verdana" w:hAnsi="Verdana"/>
          <w:sz w:val="20"/>
          <w:szCs w:val="20"/>
          <w:lang w:val="pt-BR"/>
        </w:rPr>
        <w:t xml:space="preserve"> Analista de </w:t>
      </w:r>
      <w:r w:rsidR="006F4E25">
        <w:rPr>
          <w:rFonts w:ascii="Verdana" w:hAnsi="Verdana"/>
          <w:sz w:val="20"/>
          <w:szCs w:val="20"/>
          <w:lang w:val="pt-BR"/>
        </w:rPr>
        <w:t>Suporte</w:t>
      </w:r>
    </w:p>
    <w:p w:rsidR="00AE2F31" w:rsidRDefault="00470D00" w:rsidP="008C13A3">
      <w:pPr>
        <w:spacing w:before="120" w:after="120"/>
        <w:ind w:left="-709" w:right="-1049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b/>
          <w:bCs/>
          <w:i/>
          <w:iCs/>
          <w:sz w:val="20"/>
          <w:szCs w:val="20"/>
          <w:lang w:val="pt-BR"/>
        </w:rPr>
        <w:t>Funções desempenhadas</w:t>
      </w:r>
      <w:r w:rsidR="00D222C9" w:rsidRPr="00470D00">
        <w:rPr>
          <w:rFonts w:ascii="Verdana" w:hAnsi="Verdana"/>
          <w:b/>
          <w:i/>
          <w:sz w:val="20"/>
          <w:szCs w:val="20"/>
          <w:lang w:val="pt-BR"/>
        </w:rPr>
        <w:t>:</w:t>
      </w:r>
      <w:r w:rsidR="00D222C9">
        <w:rPr>
          <w:rFonts w:ascii="Verdana" w:hAnsi="Verdana"/>
          <w:sz w:val="20"/>
          <w:szCs w:val="20"/>
          <w:lang w:val="pt-BR"/>
        </w:rPr>
        <w:t xml:space="preserve"> Atendimento interno a matriz</w:t>
      </w:r>
      <w:r w:rsidR="00EF7D48">
        <w:rPr>
          <w:rFonts w:ascii="Verdana" w:hAnsi="Verdana"/>
          <w:sz w:val="20"/>
          <w:szCs w:val="20"/>
          <w:lang w:val="pt-BR"/>
        </w:rPr>
        <w:t>, escritório</w:t>
      </w:r>
      <w:r w:rsidR="00D222C9">
        <w:rPr>
          <w:rFonts w:ascii="Verdana" w:hAnsi="Verdana"/>
          <w:sz w:val="20"/>
          <w:szCs w:val="20"/>
          <w:lang w:val="pt-BR"/>
        </w:rPr>
        <w:t xml:space="preserve"> e filiais</w:t>
      </w:r>
      <w:r w:rsidR="00D222C9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6F4E25" w:rsidRPr="006F4E25">
        <w:rPr>
          <w:rFonts w:ascii="Verdana" w:hAnsi="Verdana"/>
          <w:sz w:val="20"/>
          <w:szCs w:val="20"/>
          <w:lang w:val="pt-BR"/>
        </w:rPr>
        <w:t xml:space="preserve"> </w:t>
      </w:r>
      <w:r w:rsidR="006F4E25">
        <w:rPr>
          <w:rFonts w:ascii="Verdana" w:hAnsi="Verdana"/>
          <w:sz w:val="20"/>
          <w:szCs w:val="20"/>
          <w:lang w:val="pt-BR"/>
        </w:rPr>
        <w:t xml:space="preserve">Gestão de </w:t>
      </w:r>
      <w:proofErr w:type="spellStart"/>
      <w:r w:rsidR="006F4E25">
        <w:rPr>
          <w:rFonts w:ascii="Verdana" w:hAnsi="Verdana"/>
          <w:sz w:val="20"/>
          <w:szCs w:val="20"/>
          <w:lang w:val="pt-BR"/>
        </w:rPr>
        <w:t>Service</w:t>
      </w:r>
      <w:proofErr w:type="spellEnd"/>
      <w:r w:rsidR="006F4E25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6F4E25">
        <w:rPr>
          <w:rFonts w:ascii="Verdana" w:hAnsi="Verdana"/>
          <w:sz w:val="20"/>
          <w:szCs w:val="20"/>
          <w:lang w:val="pt-BR"/>
        </w:rPr>
        <w:t>Desk</w:t>
      </w:r>
      <w:proofErr w:type="spellEnd"/>
      <w:r w:rsidR="00EF7D48">
        <w:rPr>
          <w:rFonts w:ascii="Verdana" w:hAnsi="Verdana"/>
          <w:sz w:val="20"/>
          <w:szCs w:val="20"/>
          <w:lang w:val="pt-BR"/>
        </w:rPr>
        <w:t>/</w:t>
      </w:r>
      <w:proofErr w:type="spellStart"/>
      <w:r w:rsidR="00EF7D48">
        <w:rPr>
          <w:rFonts w:ascii="Verdana" w:hAnsi="Verdana"/>
          <w:sz w:val="20"/>
          <w:szCs w:val="20"/>
          <w:lang w:val="pt-BR"/>
        </w:rPr>
        <w:t>Help-Desk</w:t>
      </w:r>
      <w:proofErr w:type="spellEnd"/>
      <w:r w:rsidR="00EF7D48">
        <w:rPr>
          <w:rFonts w:ascii="Verdana" w:hAnsi="Verdana"/>
          <w:sz w:val="20"/>
          <w:szCs w:val="20"/>
          <w:lang w:val="pt-BR"/>
        </w:rPr>
        <w:t xml:space="preserve">, definição de </w:t>
      </w:r>
      <w:proofErr w:type="spellStart"/>
      <w:r w:rsidR="00EF7D48">
        <w:rPr>
          <w:rFonts w:ascii="Verdana" w:hAnsi="Verdana"/>
          <w:sz w:val="20"/>
          <w:szCs w:val="20"/>
          <w:lang w:val="pt-BR"/>
        </w:rPr>
        <w:t>SLAs</w:t>
      </w:r>
      <w:proofErr w:type="spellEnd"/>
      <w:r w:rsidR="00EF7D48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EF7D48">
        <w:rPr>
          <w:rFonts w:ascii="Verdana" w:hAnsi="Verdana"/>
          <w:sz w:val="20"/>
          <w:szCs w:val="20"/>
          <w:lang w:val="pt-BR"/>
        </w:rPr>
        <w:t xml:space="preserve"> C</w:t>
      </w:r>
      <w:r w:rsidR="006F4E25">
        <w:rPr>
          <w:rFonts w:ascii="Verdana" w:hAnsi="Verdana"/>
          <w:sz w:val="20"/>
          <w:szCs w:val="20"/>
          <w:lang w:val="pt-BR"/>
        </w:rPr>
        <w:t xml:space="preserve">ontrole de prazos e projetos junto </w:t>
      </w:r>
      <w:r w:rsidR="00577BF8">
        <w:rPr>
          <w:rFonts w:ascii="Verdana" w:hAnsi="Verdana"/>
          <w:sz w:val="20"/>
          <w:szCs w:val="20"/>
          <w:lang w:val="pt-BR"/>
        </w:rPr>
        <w:t>à</w:t>
      </w:r>
      <w:r w:rsidR="006F4E25">
        <w:rPr>
          <w:rFonts w:ascii="Verdana" w:hAnsi="Verdana"/>
          <w:sz w:val="20"/>
          <w:szCs w:val="20"/>
          <w:lang w:val="pt-BR"/>
        </w:rPr>
        <w:t xml:space="preserve"> gerência de TI</w:t>
      </w:r>
      <w:r w:rsidR="006F4E25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D222C9">
        <w:rPr>
          <w:rFonts w:ascii="Verdana" w:hAnsi="Verdana"/>
          <w:sz w:val="20"/>
          <w:szCs w:val="20"/>
          <w:lang w:val="pt-BR"/>
        </w:rPr>
        <w:t xml:space="preserve"> Suporte a estações Windows</w:t>
      </w:r>
      <w:r w:rsidR="00D222C9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D222C9">
        <w:rPr>
          <w:rFonts w:ascii="Verdana" w:hAnsi="Verdana"/>
          <w:sz w:val="20"/>
          <w:szCs w:val="20"/>
          <w:lang w:val="pt-BR"/>
        </w:rPr>
        <w:t xml:space="preserve"> Suporte a estações/servidores </w:t>
      </w:r>
      <w:r w:rsidR="00F15750">
        <w:rPr>
          <w:rFonts w:ascii="Verdana" w:hAnsi="Verdana"/>
          <w:sz w:val="20"/>
          <w:szCs w:val="20"/>
          <w:lang w:val="pt-BR"/>
        </w:rPr>
        <w:t>Linux</w:t>
      </w:r>
      <w:r w:rsidR="00D222C9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D222C9">
        <w:rPr>
          <w:rFonts w:ascii="Verdana" w:hAnsi="Verdana"/>
          <w:sz w:val="20"/>
          <w:szCs w:val="20"/>
          <w:lang w:val="pt-BR"/>
        </w:rPr>
        <w:t xml:space="preserve"> Suporte remoto para solução de problemas software/hardware</w:t>
      </w:r>
      <w:r w:rsidR="00D222C9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D222C9">
        <w:rPr>
          <w:rFonts w:ascii="Verdana" w:hAnsi="Verdana"/>
          <w:sz w:val="20"/>
          <w:szCs w:val="20"/>
          <w:lang w:val="pt-BR"/>
        </w:rPr>
        <w:t xml:space="preserve"> Suporte a hardware/software em geral</w:t>
      </w:r>
      <w:r w:rsidR="00D222C9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D222C9">
        <w:rPr>
          <w:rFonts w:ascii="Verdana" w:hAnsi="Verdana"/>
          <w:sz w:val="20"/>
          <w:szCs w:val="20"/>
          <w:lang w:val="pt-BR"/>
        </w:rPr>
        <w:t xml:space="preserve"> </w:t>
      </w:r>
      <w:r w:rsidR="002A3ADE">
        <w:rPr>
          <w:rFonts w:ascii="Verdana" w:hAnsi="Verdana"/>
          <w:sz w:val="20"/>
          <w:szCs w:val="20"/>
          <w:lang w:val="pt-BR"/>
        </w:rPr>
        <w:t>Manutenção e controle central telefônica</w:t>
      </w:r>
      <w:r w:rsidR="002A3ADE" w:rsidRPr="00F15750">
        <w:rPr>
          <w:rFonts w:ascii="Verdana" w:hAnsi="Verdana"/>
          <w:b/>
          <w:sz w:val="20"/>
          <w:szCs w:val="20"/>
          <w:lang w:val="pt-BR"/>
        </w:rPr>
        <w:t>;</w:t>
      </w:r>
      <w:r w:rsidR="002A3ADE">
        <w:rPr>
          <w:rFonts w:ascii="Verdana" w:hAnsi="Verdana"/>
          <w:sz w:val="20"/>
          <w:szCs w:val="20"/>
          <w:lang w:val="pt-BR"/>
        </w:rPr>
        <w:t xml:space="preserve"> </w:t>
      </w:r>
      <w:r w:rsidR="007F1BB2">
        <w:rPr>
          <w:rFonts w:ascii="Verdana" w:hAnsi="Verdana"/>
          <w:sz w:val="20"/>
          <w:szCs w:val="20"/>
          <w:lang w:val="pt-BR"/>
        </w:rPr>
        <w:t xml:space="preserve">Suporte a </w:t>
      </w:r>
      <w:proofErr w:type="spellStart"/>
      <w:r w:rsidR="007F1BB2">
        <w:rPr>
          <w:rFonts w:ascii="Verdana" w:hAnsi="Verdana"/>
          <w:sz w:val="20"/>
          <w:szCs w:val="20"/>
          <w:lang w:val="pt-BR"/>
        </w:rPr>
        <w:t>And</w:t>
      </w:r>
      <w:r w:rsidR="00905F06">
        <w:rPr>
          <w:rFonts w:ascii="Verdana" w:hAnsi="Verdana"/>
          <w:sz w:val="20"/>
          <w:szCs w:val="20"/>
          <w:lang w:val="pt-BR"/>
        </w:rPr>
        <w:t>roid</w:t>
      </w:r>
      <w:proofErr w:type="spellEnd"/>
      <w:r w:rsidR="00905F06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proofErr w:type="gramStart"/>
      <w:r w:rsidR="00905F06">
        <w:rPr>
          <w:rFonts w:ascii="Verdana" w:hAnsi="Verdana"/>
          <w:sz w:val="20"/>
          <w:szCs w:val="20"/>
          <w:lang w:val="pt-BR"/>
        </w:rPr>
        <w:t>iOS</w:t>
      </w:r>
      <w:proofErr w:type="spellEnd"/>
      <w:proofErr w:type="gramEnd"/>
      <w:r w:rsidR="00905F06">
        <w:rPr>
          <w:rFonts w:ascii="Verdana" w:hAnsi="Verdana"/>
          <w:sz w:val="20"/>
          <w:szCs w:val="20"/>
          <w:lang w:val="pt-BR"/>
        </w:rPr>
        <w:t xml:space="preserve">, </w:t>
      </w:r>
      <w:proofErr w:type="spellStart"/>
      <w:r w:rsidR="00905F06">
        <w:rPr>
          <w:rFonts w:ascii="Verdana" w:hAnsi="Verdana"/>
          <w:sz w:val="20"/>
          <w:szCs w:val="20"/>
          <w:lang w:val="pt-BR"/>
        </w:rPr>
        <w:t>Blackberry</w:t>
      </w:r>
      <w:proofErr w:type="spellEnd"/>
      <w:r w:rsidR="00905F06" w:rsidRPr="00F15750">
        <w:rPr>
          <w:rFonts w:ascii="Verdana" w:hAnsi="Verdana"/>
          <w:b/>
          <w:sz w:val="20"/>
          <w:szCs w:val="20"/>
          <w:lang w:val="pt-BR"/>
        </w:rPr>
        <w:t>.</w:t>
      </w:r>
    </w:p>
    <w:p w:rsidR="00470D00" w:rsidRDefault="00470D00" w:rsidP="002D3980">
      <w:pPr>
        <w:spacing w:before="240" w:after="120"/>
        <w:ind w:right="-1049"/>
        <w:jc w:val="both"/>
        <w:rPr>
          <w:rFonts w:ascii="Verdana" w:hAnsi="Verdana"/>
          <w:sz w:val="20"/>
          <w:szCs w:val="20"/>
          <w:lang w:val="pt-BR"/>
        </w:rPr>
      </w:pPr>
    </w:p>
    <w:p w:rsidR="00AE2F31" w:rsidRDefault="00AE2F31" w:rsidP="008C13A3">
      <w:pPr>
        <w:spacing w:before="120" w:after="120"/>
        <w:ind w:left="-709" w:right="-1049"/>
        <w:jc w:val="both"/>
        <w:rPr>
          <w:rFonts w:ascii="Verdana" w:hAnsi="Verdana"/>
          <w:sz w:val="4"/>
          <w:szCs w:val="4"/>
          <w:lang w:val="pt-BR"/>
        </w:rPr>
      </w:pPr>
    </w:p>
    <w:p w:rsidR="008C13A3" w:rsidRDefault="00D222C9" w:rsidP="008C13A3">
      <w:pPr>
        <w:spacing w:before="120" w:after="120"/>
        <w:ind w:left="-709"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Formação Acadêmica:</w:t>
      </w:r>
    </w:p>
    <w:p w:rsidR="008C13A3" w:rsidRDefault="00D222C9" w:rsidP="008C13A3">
      <w:pPr>
        <w:numPr>
          <w:ilvl w:val="0"/>
          <w:numId w:val="8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Ensino Superior - Cursa</w:t>
      </w:r>
      <w:r w:rsidR="002D3980">
        <w:rPr>
          <w:rFonts w:ascii="Verdana" w:hAnsi="Verdana"/>
          <w:sz w:val="20"/>
          <w:szCs w:val="20"/>
          <w:lang w:val="pt-BR"/>
        </w:rPr>
        <w:t xml:space="preserve">ndo – Sistemas de </w:t>
      </w:r>
      <w:proofErr w:type="gramStart"/>
      <w:r w:rsidR="002D3980">
        <w:rPr>
          <w:rFonts w:ascii="Verdana" w:hAnsi="Verdana"/>
          <w:sz w:val="20"/>
          <w:szCs w:val="20"/>
          <w:lang w:val="pt-BR"/>
        </w:rPr>
        <w:t>Informação - 3</w:t>
      </w:r>
      <w:r>
        <w:rPr>
          <w:rFonts w:ascii="Verdana" w:hAnsi="Verdana"/>
          <w:sz w:val="20"/>
          <w:szCs w:val="20"/>
          <w:lang w:val="pt-BR"/>
        </w:rPr>
        <w:t>º Semestre – Noturno</w:t>
      </w:r>
      <w:proofErr w:type="gramEnd"/>
      <w:r>
        <w:rPr>
          <w:rFonts w:ascii="Verdana" w:hAnsi="Verdana"/>
          <w:sz w:val="20"/>
          <w:szCs w:val="20"/>
          <w:lang w:val="pt-BR"/>
        </w:rPr>
        <w:t xml:space="preserve"> – ULBRA</w:t>
      </w:r>
      <w:r w:rsidR="00905F06"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AE2F31" w:rsidRPr="00577BF8" w:rsidRDefault="00D222C9" w:rsidP="008C13A3">
      <w:pPr>
        <w:numPr>
          <w:ilvl w:val="0"/>
          <w:numId w:val="8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Ensino Médio</w:t>
      </w:r>
      <w:r>
        <w:rPr>
          <w:rFonts w:ascii="Verdana" w:hAnsi="Verdana"/>
          <w:b/>
          <w:sz w:val="20"/>
          <w:szCs w:val="20"/>
          <w:lang w:val="pt-BR"/>
        </w:rPr>
        <w:t xml:space="preserve"> - </w:t>
      </w:r>
      <w:r>
        <w:rPr>
          <w:rFonts w:ascii="Verdana" w:hAnsi="Verdana"/>
          <w:sz w:val="20"/>
          <w:szCs w:val="20"/>
          <w:lang w:val="pt-BR"/>
        </w:rPr>
        <w:t>Instituto Estadual de Educação São Jerônimo -</w:t>
      </w:r>
      <w:r w:rsidR="00EF7D48">
        <w:rPr>
          <w:rFonts w:ascii="Verdana" w:hAnsi="Verdana"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>2007</w:t>
      </w:r>
      <w:r w:rsidR="00905F06" w:rsidRPr="00F15750">
        <w:rPr>
          <w:rFonts w:ascii="Verdana" w:hAnsi="Verdana"/>
          <w:b/>
          <w:sz w:val="20"/>
          <w:szCs w:val="20"/>
          <w:lang w:val="pt-BR"/>
        </w:rPr>
        <w:t>.</w:t>
      </w:r>
    </w:p>
    <w:p w:rsidR="00577BF8" w:rsidRPr="008C13A3" w:rsidRDefault="00577BF8" w:rsidP="00577BF8">
      <w:pPr>
        <w:spacing w:before="120" w:after="120"/>
        <w:ind w:left="-349" w:right="-1049"/>
        <w:jc w:val="both"/>
        <w:rPr>
          <w:rFonts w:ascii="Verdana" w:hAnsi="Verdana"/>
          <w:b/>
          <w:sz w:val="20"/>
          <w:szCs w:val="20"/>
          <w:lang w:val="pt-BR"/>
        </w:rPr>
      </w:pPr>
    </w:p>
    <w:p w:rsidR="008C13A3" w:rsidRDefault="00D222C9" w:rsidP="008C13A3">
      <w:pPr>
        <w:spacing w:before="120" w:after="120"/>
        <w:ind w:left="-709"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Cursos:</w:t>
      </w:r>
    </w:p>
    <w:p w:rsidR="002A3ADE" w:rsidRPr="007276B9" w:rsidRDefault="00D222C9" w:rsidP="007276B9">
      <w:pPr>
        <w:numPr>
          <w:ilvl w:val="0"/>
          <w:numId w:val="9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Montagem, Manutenção e configuração de Computadores -  </w:t>
      </w:r>
      <w:proofErr w:type="spellStart"/>
      <w:r>
        <w:rPr>
          <w:rFonts w:ascii="Verdana" w:hAnsi="Verdana"/>
          <w:sz w:val="20"/>
          <w:szCs w:val="20"/>
          <w:lang w:val="pt-BR"/>
        </w:rPr>
        <w:t>DigitalTI</w:t>
      </w:r>
      <w:proofErr w:type="spellEnd"/>
      <w:r>
        <w:rPr>
          <w:rFonts w:ascii="Verdana" w:hAnsi="Verdana"/>
          <w:sz w:val="20"/>
          <w:szCs w:val="20"/>
          <w:lang w:val="pt-BR"/>
        </w:rPr>
        <w:t xml:space="preserve"> – 40h</w:t>
      </w:r>
      <w:r w:rsidR="00905F06"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470D00" w:rsidRPr="002D3980" w:rsidRDefault="00470D00" w:rsidP="008C13A3">
      <w:pPr>
        <w:numPr>
          <w:ilvl w:val="0"/>
          <w:numId w:val="9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2D3980">
        <w:rPr>
          <w:rFonts w:ascii="Verdana" w:hAnsi="Verdana"/>
          <w:sz w:val="20"/>
          <w:szCs w:val="20"/>
        </w:rPr>
        <w:t>Treinamento</w:t>
      </w:r>
      <w:proofErr w:type="spellEnd"/>
      <w:r w:rsidRPr="002D3980">
        <w:rPr>
          <w:rFonts w:ascii="Verdana" w:hAnsi="Verdana"/>
          <w:sz w:val="20"/>
          <w:szCs w:val="20"/>
        </w:rPr>
        <w:t xml:space="preserve"> </w:t>
      </w:r>
      <w:r w:rsidR="008828A6" w:rsidRPr="002D3980">
        <w:rPr>
          <w:rFonts w:ascii="Verdana" w:hAnsi="Verdana"/>
          <w:sz w:val="20"/>
          <w:szCs w:val="20"/>
        </w:rPr>
        <w:t>in-site</w:t>
      </w:r>
      <w:r w:rsidRPr="002D3980">
        <w:rPr>
          <w:rFonts w:ascii="Verdana" w:hAnsi="Verdana"/>
          <w:sz w:val="20"/>
          <w:szCs w:val="20"/>
        </w:rPr>
        <w:t xml:space="preserve"> Symantec Backup Exec – Connection</w:t>
      </w:r>
      <w:r w:rsidRPr="002D3980">
        <w:rPr>
          <w:rFonts w:ascii="Verdana" w:hAnsi="Verdana"/>
          <w:b/>
          <w:sz w:val="20"/>
          <w:szCs w:val="20"/>
        </w:rPr>
        <w:t>;</w:t>
      </w:r>
    </w:p>
    <w:p w:rsidR="00EF7D48" w:rsidRDefault="00EF7D48" w:rsidP="008C13A3">
      <w:pPr>
        <w:numPr>
          <w:ilvl w:val="0"/>
          <w:numId w:val="9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Seminário de </w:t>
      </w:r>
      <w:proofErr w:type="spellStart"/>
      <w:proofErr w:type="gramStart"/>
      <w:r>
        <w:rPr>
          <w:rFonts w:ascii="Verdana" w:hAnsi="Verdana"/>
          <w:sz w:val="20"/>
          <w:szCs w:val="20"/>
          <w:lang w:val="pt-BR"/>
        </w:rPr>
        <w:t>BrOffice</w:t>
      </w:r>
      <w:proofErr w:type="spellEnd"/>
      <w:proofErr w:type="gramEnd"/>
      <w:r>
        <w:rPr>
          <w:rFonts w:ascii="Verdana" w:hAnsi="Verdana"/>
          <w:sz w:val="20"/>
          <w:szCs w:val="20"/>
          <w:lang w:val="pt-BR"/>
        </w:rPr>
        <w:t xml:space="preserve">, Treinamento de </w:t>
      </w:r>
      <w:proofErr w:type="spellStart"/>
      <w:r>
        <w:rPr>
          <w:rFonts w:ascii="Verdana" w:hAnsi="Verdana"/>
          <w:sz w:val="20"/>
          <w:szCs w:val="20"/>
          <w:lang w:val="pt-BR"/>
        </w:rPr>
        <w:t>BrCalc</w:t>
      </w:r>
      <w:proofErr w:type="spellEnd"/>
      <w:r>
        <w:rPr>
          <w:rFonts w:ascii="Verdana" w:hAnsi="Verdana"/>
          <w:sz w:val="20"/>
          <w:szCs w:val="20"/>
          <w:lang w:val="pt-BR"/>
        </w:rPr>
        <w:t xml:space="preserve"> – Ambiente Livre</w:t>
      </w:r>
      <w:r w:rsidRPr="00F15750">
        <w:rPr>
          <w:rFonts w:ascii="Verdana" w:hAnsi="Verdana"/>
          <w:b/>
          <w:sz w:val="20"/>
          <w:szCs w:val="20"/>
          <w:lang w:val="pt-BR"/>
        </w:rPr>
        <w:t>;</w:t>
      </w:r>
    </w:p>
    <w:p w:rsidR="00AE2F31" w:rsidRPr="002A3ADE" w:rsidRDefault="008C13A3" w:rsidP="008C13A3">
      <w:pPr>
        <w:numPr>
          <w:ilvl w:val="0"/>
          <w:numId w:val="9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Fórum</w:t>
      </w:r>
      <w:r w:rsidR="00D222C9">
        <w:rPr>
          <w:rFonts w:ascii="Verdana" w:hAnsi="Verdana"/>
          <w:sz w:val="20"/>
          <w:szCs w:val="20"/>
          <w:lang w:val="pt-BR"/>
        </w:rPr>
        <w:t xml:space="preserve"> Internacional do Software Livre 11ª</w:t>
      </w:r>
      <w:r>
        <w:rPr>
          <w:rFonts w:ascii="Verdana" w:hAnsi="Verdana"/>
          <w:sz w:val="20"/>
          <w:szCs w:val="20"/>
          <w:lang w:val="pt-BR"/>
        </w:rPr>
        <w:t xml:space="preserve"> e 12ª</w:t>
      </w:r>
      <w:r w:rsidR="00D222C9">
        <w:rPr>
          <w:rFonts w:ascii="Verdana" w:hAnsi="Verdana"/>
          <w:sz w:val="20"/>
          <w:szCs w:val="20"/>
          <w:lang w:val="pt-BR"/>
        </w:rPr>
        <w:t xml:space="preserve"> Ed</w:t>
      </w:r>
      <w:r w:rsidR="00D222C9" w:rsidRPr="00F15750">
        <w:rPr>
          <w:rFonts w:ascii="Verdana" w:hAnsi="Verdana"/>
          <w:b/>
          <w:sz w:val="20"/>
          <w:szCs w:val="20"/>
          <w:lang w:val="pt-BR"/>
        </w:rPr>
        <w:t>.</w:t>
      </w:r>
      <w:r w:rsidR="00D222C9">
        <w:rPr>
          <w:rFonts w:ascii="Verdana" w:hAnsi="Verdana"/>
          <w:sz w:val="20"/>
          <w:szCs w:val="20"/>
          <w:lang w:val="pt-BR"/>
        </w:rPr>
        <w:t xml:space="preserve"> </w:t>
      </w:r>
    </w:p>
    <w:p w:rsidR="002A3ADE" w:rsidRPr="008C13A3" w:rsidRDefault="002A3ADE" w:rsidP="002A3ADE">
      <w:pPr>
        <w:spacing w:before="120" w:after="120"/>
        <w:ind w:left="11" w:right="-1049"/>
        <w:jc w:val="both"/>
        <w:rPr>
          <w:rFonts w:ascii="Verdana" w:hAnsi="Verdana"/>
          <w:b/>
          <w:sz w:val="20"/>
          <w:szCs w:val="20"/>
          <w:lang w:val="pt-BR"/>
        </w:rPr>
      </w:pPr>
    </w:p>
    <w:p w:rsidR="008C13A3" w:rsidRDefault="00D222C9" w:rsidP="008C13A3">
      <w:pPr>
        <w:spacing w:before="120" w:after="120"/>
        <w:ind w:left="-709"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>Idiomas:</w:t>
      </w:r>
    </w:p>
    <w:p w:rsidR="00AE2F31" w:rsidRPr="00225FDF" w:rsidRDefault="00225FDF" w:rsidP="008C13A3">
      <w:pPr>
        <w:numPr>
          <w:ilvl w:val="0"/>
          <w:numId w:val="10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Inglês </w:t>
      </w:r>
      <w:proofErr w:type="spellStart"/>
      <w:r w:rsidR="002D3980">
        <w:rPr>
          <w:rFonts w:ascii="Verdana" w:hAnsi="Verdana"/>
          <w:sz w:val="20"/>
          <w:szCs w:val="20"/>
          <w:lang w:val="pt-BR"/>
        </w:rPr>
        <w:t>basico</w:t>
      </w:r>
      <w:proofErr w:type="spellEnd"/>
      <w:r w:rsidR="00D222C9">
        <w:rPr>
          <w:rFonts w:ascii="Verdana" w:hAnsi="Verdana"/>
          <w:sz w:val="20"/>
          <w:szCs w:val="20"/>
          <w:lang w:val="pt-BR"/>
        </w:rPr>
        <w:t xml:space="preserve"> </w:t>
      </w:r>
      <w:r w:rsidR="008828A6">
        <w:rPr>
          <w:rFonts w:ascii="Verdana" w:hAnsi="Verdana"/>
          <w:sz w:val="20"/>
          <w:szCs w:val="20"/>
          <w:lang w:val="pt-BR"/>
        </w:rPr>
        <w:t>–</w:t>
      </w:r>
      <w:r w:rsidR="00D222C9">
        <w:rPr>
          <w:rFonts w:ascii="Verdana" w:hAnsi="Verdana"/>
          <w:sz w:val="20"/>
          <w:szCs w:val="20"/>
          <w:lang w:val="pt-BR"/>
        </w:rPr>
        <w:t xml:space="preserve"> </w:t>
      </w:r>
      <w:r>
        <w:rPr>
          <w:rFonts w:ascii="Verdana" w:hAnsi="Verdana"/>
          <w:sz w:val="20"/>
          <w:szCs w:val="20"/>
          <w:lang w:val="pt-BR"/>
        </w:rPr>
        <w:t xml:space="preserve">Inglês </w:t>
      </w:r>
      <w:proofErr w:type="spellStart"/>
      <w:r>
        <w:rPr>
          <w:rFonts w:ascii="Verdana" w:hAnsi="Verdana"/>
          <w:sz w:val="20"/>
          <w:szCs w:val="20"/>
          <w:lang w:val="pt-BR"/>
        </w:rPr>
        <w:t>tecnico</w:t>
      </w:r>
      <w:proofErr w:type="spellEnd"/>
      <w:r>
        <w:rPr>
          <w:rFonts w:ascii="Verdana" w:hAnsi="Verdana"/>
          <w:sz w:val="20"/>
          <w:szCs w:val="20"/>
          <w:lang w:val="pt-BR"/>
        </w:rPr>
        <w:t>.</w:t>
      </w:r>
    </w:p>
    <w:p w:rsidR="00225FDF" w:rsidRPr="008C13A3" w:rsidRDefault="002D3980" w:rsidP="008C13A3">
      <w:pPr>
        <w:numPr>
          <w:ilvl w:val="0"/>
          <w:numId w:val="10"/>
        </w:numPr>
        <w:spacing w:before="120" w:after="120"/>
        <w:ind w:right="-1049"/>
        <w:jc w:val="both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Espanhol </w:t>
      </w:r>
      <w:proofErr w:type="spellStart"/>
      <w:r>
        <w:rPr>
          <w:rFonts w:ascii="Verdana" w:hAnsi="Verdana"/>
          <w:sz w:val="20"/>
          <w:szCs w:val="20"/>
          <w:lang w:val="pt-BR"/>
        </w:rPr>
        <w:t>b</w:t>
      </w:r>
      <w:r w:rsidR="00225FDF">
        <w:rPr>
          <w:rFonts w:ascii="Verdana" w:hAnsi="Verdana"/>
          <w:sz w:val="20"/>
          <w:szCs w:val="20"/>
          <w:lang w:val="pt-BR"/>
        </w:rPr>
        <w:t>asico</w:t>
      </w:r>
      <w:proofErr w:type="spellEnd"/>
      <w:r w:rsidR="00225FDF">
        <w:rPr>
          <w:rFonts w:ascii="Verdana" w:hAnsi="Verdana"/>
          <w:sz w:val="20"/>
          <w:szCs w:val="20"/>
          <w:lang w:val="pt-BR"/>
        </w:rPr>
        <w:t>.</w:t>
      </w:r>
    </w:p>
    <w:p w:rsidR="00AE2F31" w:rsidRDefault="00AE2F31">
      <w:pPr>
        <w:rPr>
          <w:rFonts w:ascii="Verdana" w:hAnsi="Verdana"/>
          <w:sz w:val="20"/>
          <w:szCs w:val="20"/>
          <w:lang w:val="pt-BR"/>
        </w:rPr>
      </w:pPr>
    </w:p>
    <w:p w:rsidR="00AE2F31" w:rsidRPr="00BC05F1" w:rsidRDefault="00AE2F31">
      <w:pPr>
        <w:rPr>
          <w:rFonts w:ascii="Verdana" w:hAnsi="Verdana"/>
          <w:sz w:val="20"/>
          <w:szCs w:val="20"/>
          <w:lang w:val="pt-BR"/>
        </w:rPr>
      </w:pPr>
    </w:p>
    <w:p w:rsidR="00AE2F31" w:rsidRPr="002A3ADE" w:rsidRDefault="00AE2F31">
      <w:pPr>
        <w:rPr>
          <w:rFonts w:ascii="Verdana" w:hAnsi="Verdana"/>
          <w:sz w:val="20"/>
          <w:szCs w:val="20"/>
          <w:lang w:val="pt-BR"/>
        </w:rPr>
      </w:pPr>
    </w:p>
    <w:p w:rsidR="00AE2F31" w:rsidRPr="002A3ADE" w:rsidRDefault="00AE2F31">
      <w:pPr>
        <w:rPr>
          <w:rFonts w:ascii="Verdana" w:hAnsi="Verdana"/>
          <w:sz w:val="20"/>
          <w:szCs w:val="20"/>
          <w:lang w:val="pt-BR"/>
        </w:rPr>
      </w:pPr>
    </w:p>
    <w:p w:rsidR="00905F06" w:rsidRDefault="00D222C9" w:rsidP="00905F06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                                                                              </w:t>
      </w:r>
      <w:r w:rsidR="00905F06">
        <w:rPr>
          <w:rFonts w:ascii="Verdana" w:hAnsi="Verdana"/>
          <w:sz w:val="20"/>
          <w:szCs w:val="20"/>
          <w:lang w:val="pt-BR"/>
        </w:rPr>
        <w:t xml:space="preserve">         </w:t>
      </w:r>
    </w:p>
    <w:p w:rsidR="00AE2F31" w:rsidRDefault="00D222C9">
      <w:pPr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  <w:t xml:space="preserve">   </w:t>
      </w: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56011A" w:rsidRDefault="0056011A">
      <w:pPr>
        <w:rPr>
          <w:rFonts w:ascii="Verdana" w:hAnsi="Verdana"/>
          <w:b/>
          <w:sz w:val="20"/>
          <w:szCs w:val="20"/>
          <w:lang w:val="pt-BR"/>
        </w:rPr>
      </w:pPr>
    </w:p>
    <w:p w:rsidR="00EF7D48" w:rsidRDefault="00EF7D48">
      <w:pPr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  <w:r>
        <w:rPr>
          <w:rFonts w:ascii="Verdana" w:hAnsi="Verdana"/>
          <w:b/>
          <w:sz w:val="20"/>
          <w:szCs w:val="20"/>
          <w:lang w:val="pt-BR"/>
        </w:rPr>
        <w:tab/>
      </w:r>
    </w:p>
    <w:p w:rsidR="00EF7D48" w:rsidRDefault="00EF7D48">
      <w:pPr>
        <w:rPr>
          <w:rFonts w:ascii="Verdana" w:hAnsi="Verdana"/>
          <w:b/>
          <w:sz w:val="20"/>
          <w:szCs w:val="20"/>
          <w:lang w:val="pt-BR"/>
        </w:rPr>
      </w:pPr>
    </w:p>
    <w:p w:rsidR="00EF7D48" w:rsidRDefault="00EF7D48">
      <w:pPr>
        <w:rPr>
          <w:rFonts w:ascii="Verdana" w:hAnsi="Verdana"/>
          <w:b/>
          <w:sz w:val="20"/>
          <w:szCs w:val="20"/>
          <w:lang w:val="pt-BR"/>
        </w:rPr>
      </w:pPr>
    </w:p>
    <w:p w:rsidR="00EF7D48" w:rsidRDefault="00EF7D48">
      <w:pPr>
        <w:rPr>
          <w:rFonts w:ascii="Verdana" w:hAnsi="Verdana"/>
          <w:b/>
          <w:sz w:val="20"/>
          <w:szCs w:val="20"/>
          <w:lang w:val="pt-BR"/>
        </w:rPr>
      </w:pPr>
    </w:p>
    <w:p w:rsidR="00EF7D48" w:rsidRPr="00EF7D48" w:rsidRDefault="00EF7D48">
      <w:pPr>
        <w:rPr>
          <w:rFonts w:ascii="Vivaldi" w:hAnsi="Vivaldi"/>
          <w:b/>
          <w:sz w:val="20"/>
          <w:szCs w:val="20"/>
          <w:lang w:val="pt-BR"/>
        </w:rPr>
      </w:pPr>
      <w:r w:rsidRPr="00EF7D48">
        <w:rPr>
          <w:rFonts w:ascii="Vivaldi" w:hAnsi="Vivaldi"/>
          <w:b/>
          <w:sz w:val="20"/>
          <w:szCs w:val="20"/>
          <w:lang w:val="pt-BR"/>
        </w:rPr>
        <w:t xml:space="preserve">                                                                                           </w:t>
      </w:r>
    </w:p>
    <w:p w:rsidR="00D222C9" w:rsidRPr="002D3980" w:rsidRDefault="00D222C9" w:rsidP="002D3980">
      <w:pPr>
        <w:jc w:val="right"/>
        <w:rPr>
          <w:rFonts w:ascii="Verdana" w:hAnsi="Verdana"/>
          <w:b/>
          <w:sz w:val="20"/>
          <w:szCs w:val="20"/>
          <w:lang w:val="pt-BR"/>
        </w:rPr>
      </w:pPr>
      <w:r>
        <w:rPr>
          <w:rFonts w:ascii="Verdana" w:hAnsi="Verdana"/>
          <w:b/>
          <w:sz w:val="20"/>
          <w:szCs w:val="20"/>
          <w:lang w:val="pt-BR"/>
        </w:rPr>
        <w:t xml:space="preserve">São Jerônimo, </w:t>
      </w:r>
      <w:r w:rsidR="002D3980">
        <w:rPr>
          <w:rFonts w:ascii="Verdana" w:hAnsi="Verdana"/>
          <w:b/>
          <w:sz w:val="20"/>
          <w:szCs w:val="20"/>
          <w:lang w:val="pt-BR"/>
        </w:rPr>
        <w:t>Abril 2015</w:t>
      </w:r>
      <w:r>
        <w:rPr>
          <w:rFonts w:ascii="Verdana" w:hAnsi="Verdana"/>
          <w:b/>
          <w:sz w:val="20"/>
          <w:szCs w:val="20"/>
          <w:lang w:val="pt-BR"/>
        </w:rPr>
        <w:t>.</w:t>
      </w:r>
    </w:p>
    <w:sectPr w:rsidR="00D222C9" w:rsidRPr="002D3980" w:rsidSect="00AE2F31">
      <w:pgSz w:w="12240" w:h="15840"/>
      <w:pgMar w:top="709" w:right="1701" w:bottom="28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796"/>
        </w:tabs>
        <w:ind w:left="796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156"/>
        </w:tabs>
        <w:ind w:left="1156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76"/>
        </w:tabs>
        <w:ind w:left="1876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236"/>
        </w:tabs>
        <w:ind w:left="2236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956"/>
        </w:tabs>
        <w:ind w:left="2956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316"/>
        </w:tabs>
        <w:ind w:left="3316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96"/>
        </w:tabs>
        <w:ind w:left="7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76"/>
        </w:tabs>
        <w:ind w:left="18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956"/>
        </w:tabs>
        <w:ind w:left="29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96"/>
        </w:tabs>
        <w:ind w:left="7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76"/>
        </w:tabs>
        <w:ind w:left="18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956"/>
        </w:tabs>
        <w:ind w:left="29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96"/>
        </w:tabs>
        <w:ind w:left="7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16"/>
        </w:tabs>
        <w:ind w:left="15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76"/>
        </w:tabs>
        <w:ind w:left="18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956"/>
        </w:tabs>
        <w:ind w:left="29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4CC6B0F"/>
    <w:multiLevelType w:val="hybridMultilevel"/>
    <w:tmpl w:val="EFDA257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3F80618D"/>
    <w:multiLevelType w:val="hybridMultilevel"/>
    <w:tmpl w:val="3E2ED8F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412D15F3"/>
    <w:multiLevelType w:val="hybridMultilevel"/>
    <w:tmpl w:val="77EADA5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70A81C26"/>
    <w:multiLevelType w:val="hybridMultilevel"/>
    <w:tmpl w:val="DEA03EFA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75423E37"/>
    <w:multiLevelType w:val="hybridMultilevel"/>
    <w:tmpl w:val="261A30A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C13A3"/>
    <w:rsid w:val="0004700B"/>
    <w:rsid w:val="000D05FE"/>
    <w:rsid w:val="000F0970"/>
    <w:rsid w:val="00157678"/>
    <w:rsid w:val="001703DA"/>
    <w:rsid w:val="0017558D"/>
    <w:rsid w:val="00186A34"/>
    <w:rsid w:val="00225FDF"/>
    <w:rsid w:val="002A3ADE"/>
    <w:rsid w:val="002A483F"/>
    <w:rsid w:val="002D3980"/>
    <w:rsid w:val="0030624C"/>
    <w:rsid w:val="00343190"/>
    <w:rsid w:val="003A0500"/>
    <w:rsid w:val="003B26A3"/>
    <w:rsid w:val="00415FEE"/>
    <w:rsid w:val="00470D00"/>
    <w:rsid w:val="0056011A"/>
    <w:rsid w:val="00577BF8"/>
    <w:rsid w:val="005F3138"/>
    <w:rsid w:val="00644DEE"/>
    <w:rsid w:val="006838AB"/>
    <w:rsid w:val="006F4E25"/>
    <w:rsid w:val="007276B9"/>
    <w:rsid w:val="00746876"/>
    <w:rsid w:val="007556EE"/>
    <w:rsid w:val="00763ACB"/>
    <w:rsid w:val="007C3AE9"/>
    <w:rsid w:val="007F1BB2"/>
    <w:rsid w:val="00812B84"/>
    <w:rsid w:val="00845EE5"/>
    <w:rsid w:val="008738E5"/>
    <w:rsid w:val="008828A6"/>
    <w:rsid w:val="008C13A3"/>
    <w:rsid w:val="00905F06"/>
    <w:rsid w:val="00AE2F31"/>
    <w:rsid w:val="00BC05F1"/>
    <w:rsid w:val="00C14D97"/>
    <w:rsid w:val="00C76B95"/>
    <w:rsid w:val="00CA558E"/>
    <w:rsid w:val="00D222C9"/>
    <w:rsid w:val="00DB077C"/>
    <w:rsid w:val="00E00D64"/>
    <w:rsid w:val="00E661AC"/>
    <w:rsid w:val="00EE3D81"/>
    <w:rsid w:val="00EF7D48"/>
    <w:rsid w:val="00F1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D00"/>
    <w:pPr>
      <w:suppressAutoHyphens/>
    </w:pPr>
    <w:rPr>
      <w:sz w:val="24"/>
      <w:szCs w:val="24"/>
      <w:lang w:val="en-US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AE2F31"/>
    <w:rPr>
      <w:rFonts w:ascii="Symbol" w:hAnsi="Symbol"/>
    </w:rPr>
  </w:style>
  <w:style w:type="character" w:customStyle="1" w:styleId="WW8Num1z1">
    <w:name w:val="WW8Num1z1"/>
    <w:rsid w:val="00AE2F31"/>
    <w:rPr>
      <w:rFonts w:ascii="Courier New" w:hAnsi="Courier New" w:cs="Courier New"/>
    </w:rPr>
  </w:style>
  <w:style w:type="character" w:customStyle="1" w:styleId="WW8Num2z0">
    <w:name w:val="WW8Num2z0"/>
    <w:rsid w:val="00AE2F31"/>
    <w:rPr>
      <w:rFonts w:ascii="Symbol" w:hAnsi="Symbol" w:cs="OpenSymbol"/>
    </w:rPr>
  </w:style>
  <w:style w:type="character" w:customStyle="1" w:styleId="WW8Num2z1">
    <w:name w:val="WW8Num2z1"/>
    <w:rsid w:val="00AE2F31"/>
    <w:rPr>
      <w:rFonts w:ascii="OpenSymbol" w:hAnsi="OpenSymbol" w:cs="OpenSymbol"/>
    </w:rPr>
  </w:style>
  <w:style w:type="character" w:customStyle="1" w:styleId="WW8Num3z0">
    <w:name w:val="WW8Num3z0"/>
    <w:rsid w:val="00AE2F31"/>
    <w:rPr>
      <w:rFonts w:ascii="Symbol" w:hAnsi="Symbol" w:cs="OpenSymbol"/>
    </w:rPr>
  </w:style>
  <w:style w:type="character" w:customStyle="1" w:styleId="WW8Num3z1">
    <w:name w:val="WW8Num3z1"/>
    <w:rsid w:val="00AE2F31"/>
    <w:rPr>
      <w:rFonts w:ascii="OpenSymbol" w:hAnsi="OpenSymbol" w:cs="OpenSymbol"/>
    </w:rPr>
  </w:style>
  <w:style w:type="character" w:customStyle="1" w:styleId="WW8Num4z0">
    <w:name w:val="WW8Num4z0"/>
    <w:rsid w:val="00AE2F31"/>
    <w:rPr>
      <w:rFonts w:ascii="Symbol" w:hAnsi="Symbol" w:cs="OpenSymbol"/>
    </w:rPr>
  </w:style>
  <w:style w:type="character" w:customStyle="1" w:styleId="WW8Num4z1">
    <w:name w:val="WW8Num4z1"/>
    <w:rsid w:val="00AE2F31"/>
    <w:rPr>
      <w:rFonts w:ascii="OpenSymbol" w:hAnsi="OpenSymbol" w:cs="OpenSymbol"/>
    </w:rPr>
  </w:style>
  <w:style w:type="character" w:customStyle="1" w:styleId="Absatz-Standardschriftart">
    <w:name w:val="Absatz-Standardschriftart"/>
    <w:rsid w:val="00AE2F31"/>
  </w:style>
  <w:style w:type="character" w:customStyle="1" w:styleId="WW8Num5z0">
    <w:name w:val="WW8Num5z0"/>
    <w:rsid w:val="00AE2F31"/>
    <w:rPr>
      <w:rFonts w:ascii="Symbol" w:hAnsi="Symbol" w:cs="OpenSymbol"/>
    </w:rPr>
  </w:style>
  <w:style w:type="character" w:customStyle="1" w:styleId="WW8Num5z1">
    <w:name w:val="WW8Num5z1"/>
    <w:rsid w:val="00AE2F31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AE2F31"/>
  </w:style>
  <w:style w:type="character" w:customStyle="1" w:styleId="WW-Absatz-Standardschriftart1">
    <w:name w:val="WW-Absatz-Standardschriftart1"/>
    <w:rsid w:val="00AE2F31"/>
  </w:style>
  <w:style w:type="character" w:customStyle="1" w:styleId="WW-Absatz-Standardschriftart11">
    <w:name w:val="WW-Absatz-Standardschriftart11"/>
    <w:rsid w:val="00AE2F31"/>
  </w:style>
  <w:style w:type="character" w:customStyle="1" w:styleId="WW8Num1z2">
    <w:name w:val="WW8Num1z2"/>
    <w:rsid w:val="00AE2F31"/>
    <w:rPr>
      <w:rFonts w:ascii="Wingdings" w:hAnsi="Wingdings"/>
    </w:rPr>
  </w:style>
  <w:style w:type="character" w:customStyle="1" w:styleId="Fontepargpadro1">
    <w:name w:val="Fonte parág. padrão1"/>
    <w:rsid w:val="00AE2F31"/>
  </w:style>
  <w:style w:type="character" w:styleId="Nmerodepgina">
    <w:name w:val="page number"/>
    <w:basedOn w:val="Fontepargpadro1"/>
    <w:rsid w:val="00AE2F31"/>
  </w:style>
  <w:style w:type="character" w:styleId="Hyperlink">
    <w:name w:val="Hyperlink"/>
    <w:basedOn w:val="Fontepargpadro1"/>
    <w:rsid w:val="00AE2F31"/>
    <w:rPr>
      <w:color w:val="0000FF"/>
      <w:u w:val="single"/>
    </w:rPr>
  </w:style>
  <w:style w:type="character" w:customStyle="1" w:styleId="Smbolosdenumerao">
    <w:name w:val="Símbolos de numeração"/>
    <w:rsid w:val="00AE2F31"/>
  </w:style>
  <w:style w:type="character" w:customStyle="1" w:styleId="Marcas">
    <w:name w:val="Marcas"/>
    <w:rsid w:val="00AE2F31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rsid w:val="00AE2F31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AE2F31"/>
    <w:pPr>
      <w:spacing w:after="120"/>
    </w:pPr>
  </w:style>
  <w:style w:type="paragraph" w:styleId="Lista">
    <w:name w:val="List"/>
    <w:basedOn w:val="Corpodetexto"/>
    <w:rsid w:val="00AE2F31"/>
    <w:rPr>
      <w:rFonts w:cs="Mangal"/>
    </w:rPr>
  </w:style>
  <w:style w:type="paragraph" w:customStyle="1" w:styleId="Legenda1">
    <w:name w:val="Legenda1"/>
    <w:basedOn w:val="Normal"/>
    <w:rsid w:val="00AE2F3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AE2F31"/>
    <w:pPr>
      <w:suppressLineNumbers/>
    </w:pPr>
    <w:rPr>
      <w:rFonts w:cs="Mangal"/>
    </w:rPr>
  </w:style>
  <w:style w:type="paragraph" w:styleId="Rodap">
    <w:name w:val="footer"/>
    <w:basedOn w:val="Normal"/>
    <w:rsid w:val="00AE2F31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AE2F31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rsid w:val="00AE2F31"/>
    <w:pPr>
      <w:spacing w:before="120" w:after="120"/>
      <w:ind w:left="-284" w:right="-1049"/>
      <w:jc w:val="center"/>
    </w:pPr>
    <w:rPr>
      <w:b/>
      <w:lang w:val="pt-BR"/>
    </w:rPr>
  </w:style>
  <w:style w:type="paragraph" w:styleId="Subttulo">
    <w:name w:val="Subtitle"/>
    <w:basedOn w:val="Ttulo1"/>
    <w:next w:val="Corpodetexto"/>
    <w:qFormat/>
    <w:rsid w:val="00AE2F31"/>
    <w:pPr>
      <w:jc w:val="center"/>
    </w:pPr>
    <w:rPr>
      <w:i/>
      <w:iCs/>
    </w:rPr>
  </w:style>
  <w:style w:type="paragraph" w:customStyle="1" w:styleId="Contedodequadro">
    <w:name w:val="Conteúdo de quadro"/>
    <w:basedOn w:val="Corpodetexto"/>
    <w:rsid w:val="00AE2F31"/>
  </w:style>
  <w:style w:type="paragraph" w:customStyle="1" w:styleId="Contedodetabela">
    <w:name w:val="Conteúdo de tabela"/>
    <w:basedOn w:val="Normal"/>
    <w:rsid w:val="00AE2F31"/>
    <w:pPr>
      <w:suppressLineNumbers/>
    </w:pPr>
  </w:style>
  <w:style w:type="paragraph" w:customStyle="1" w:styleId="Ttulodetabela">
    <w:name w:val="Título de tabela"/>
    <w:basedOn w:val="Contedodetabela"/>
    <w:rsid w:val="00AE2F31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7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2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</vt:lpstr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</dc:title>
  <dc:creator>default</dc:creator>
  <cp:lastModifiedBy>Renan</cp:lastModifiedBy>
  <cp:revision>10</cp:revision>
  <cp:lastPrinted>2012-09-01T18:14:00Z</cp:lastPrinted>
  <dcterms:created xsi:type="dcterms:W3CDTF">2012-08-27T21:54:00Z</dcterms:created>
  <dcterms:modified xsi:type="dcterms:W3CDTF">2015-05-07T19:51:00Z</dcterms:modified>
</cp:coreProperties>
</file>