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B7" w:rsidRDefault="001002B7" w:rsidP="001002B7">
      <w:pPr>
        <w:pStyle w:val="Ttulo1"/>
        <w:tabs>
          <w:tab w:val="left" w:pos="0"/>
        </w:tabs>
        <w:rPr>
          <w:i/>
          <w:iCs/>
        </w:rPr>
      </w:pPr>
      <w:r>
        <w:rPr>
          <w:i/>
          <w:iCs/>
        </w:rPr>
        <w:t xml:space="preserve">Amanda Costa </w:t>
      </w:r>
      <w:proofErr w:type="spellStart"/>
      <w:r>
        <w:rPr>
          <w:i/>
          <w:iCs/>
        </w:rPr>
        <w:t>Minatto</w:t>
      </w:r>
      <w:proofErr w:type="spellEnd"/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5"/>
        <w:gridCol w:w="4821"/>
      </w:tblGrid>
      <w:tr w:rsidR="001002B7" w:rsidTr="00BE7A1A">
        <w:tc>
          <w:tcPr>
            <w:tcW w:w="4875" w:type="dxa"/>
          </w:tcPr>
          <w:p w:rsidR="001002B7" w:rsidRPr="008D6ED7" w:rsidRDefault="001002B7" w:rsidP="00BE7A1A">
            <w:pPr>
              <w:pStyle w:val="Cabealho"/>
              <w:snapToGrid w:val="0"/>
              <w:spacing w:line="360" w:lineRule="auto"/>
              <w:jc w:val="both"/>
              <w:rPr>
                <w:rFonts w:cs="DejaVu Sans"/>
                <w:sz w:val="24"/>
              </w:rPr>
            </w:pPr>
            <w:r w:rsidRPr="008D6ED7">
              <w:rPr>
                <w:rFonts w:cs="DejaVu Sans"/>
                <w:sz w:val="24"/>
              </w:rPr>
              <w:t xml:space="preserve">Brasileira, </w:t>
            </w:r>
            <w:r w:rsidR="00BC4815">
              <w:rPr>
                <w:rFonts w:cs="DejaVu Sans"/>
                <w:sz w:val="24"/>
              </w:rPr>
              <w:t xml:space="preserve">Casada, </w:t>
            </w:r>
            <w:r w:rsidR="009808F9">
              <w:rPr>
                <w:rFonts w:cs="DejaVu Sans"/>
                <w:sz w:val="24"/>
              </w:rPr>
              <w:t>24</w:t>
            </w:r>
            <w:r w:rsidRPr="008D6ED7">
              <w:rPr>
                <w:rFonts w:cs="DejaVu Sans"/>
                <w:sz w:val="24"/>
              </w:rPr>
              <w:t xml:space="preserve"> anos</w:t>
            </w:r>
          </w:p>
          <w:p w:rsidR="001002B7" w:rsidRPr="008D6ED7" w:rsidRDefault="001002B7" w:rsidP="00BE7A1A">
            <w:pPr>
              <w:pStyle w:val="Cabealho"/>
              <w:snapToGrid w:val="0"/>
              <w:spacing w:line="360" w:lineRule="auto"/>
              <w:jc w:val="both"/>
              <w:rPr>
                <w:rFonts w:cs="DejaVu Sans"/>
                <w:sz w:val="24"/>
              </w:rPr>
            </w:pPr>
            <w:r w:rsidRPr="008D6ED7">
              <w:rPr>
                <w:rFonts w:cs="DejaVu Sans"/>
                <w:sz w:val="24"/>
              </w:rPr>
              <w:t>Rua São Geraldo, 610 – Ermo - Guaíba</w:t>
            </w:r>
          </w:p>
          <w:p w:rsidR="001002B7" w:rsidRPr="008D6ED7" w:rsidRDefault="001002B7" w:rsidP="00BE7A1A">
            <w:pPr>
              <w:pStyle w:val="Cabealho"/>
              <w:snapToGrid w:val="0"/>
              <w:spacing w:line="360" w:lineRule="auto"/>
              <w:jc w:val="both"/>
              <w:rPr>
                <w:rFonts w:cs="DejaVu Sans"/>
                <w:sz w:val="24"/>
              </w:rPr>
            </w:pPr>
            <w:r w:rsidRPr="008D6ED7">
              <w:rPr>
                <w:rFonts w:cs="DejaVu Sans"/>
                <w:sz w:val="24"/>
              </w:rPr>
              <w:t>filialeldorado@hotmail.com – (51) 82009789</w:t>
            </w:r>
          </w:p>
        </w:tc>
        <w:tc>
          <w:tcPr>
            <w:tcW w:w="4821" w:type="dxa"/>
          </w:tcPr>
          <w:p w:rsidR="001002B7" w:rsidRPr="008D6ED7" w:rsidRDefault="001002B7" w:rsidP="00BE7A1A">
            <w:pPr>
              <w:pStyle w:val="Cabealho"/>
              <w:snapToGrid w:val="0"/>
              <w:spacing w:line="360" w:lineRule="auto"/>
              <w:jc w:val="both"/>
              <w:rPr>
                <w:rFonts w:cs="DejaVu Sans"/>
                <w:sz w:val="24"/>
              </w:rPr>
            </w:pPr>
          </w:p>
        </w:tc>
      </w:tr>
    </w:tbl>
    <w:p w:rsidR="001002B7" w:rsidRDefault="008C3F3D" w:rsidP="001002B7">
      <w:pPr>
        <w:pStyle w:val="Corpodetexto"/>
        <w:spacing w:before="57" w:after="119" w:line="360" w:lineRule="auto"/>
        <w:rPr>
          <w:rFonts w:cs="DejaVu Sans"/>
          <w:sz w:val="30"/>
          <w:szCs w:val="30"/>
        </w:rPr>
      </w:pPr>
      <w:r>
        <w:rPr>
          <w:rFonts w:cs="DejaVu Sans"/>
          <w:noProof/>
          <w:sz w:val="30"/>
          <w:szCs w:val="3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" o:spid="_x0000_s1026" type="#_x0000_t32" style="position:absolute;left:0;text-align:left;margin-left:1.05pt;margin-top:10.8pt;width:488.25pt;height:.75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"/>
        </w:pict>
      </w:r>
    </w:p>
    <w:p w:rsidR="001002B7" w:rsidRPr="008D6ED7" w:rsidRDefault="001002B7" w:rsidP="001002B7">
      <w:pPr>
        <w:pStyle w:val="Corpodetexto"/>
        <w:spacing w:before="57" w:after="119" w:line="360" w:lineRule="auto"/>
        <w:rPr>
          <w:rFonts w:cs="DejaVu Sans"/>
          <w:b/>
          <w:sz w:val="30"/>
          <w:szCs w:val="30"/>
        </w:rPr>
      </w:pPr>
      <w:r w:rsidRPr="008D6ED7">
        <w:rPr>
          <w:rFonts w:cs="DejaVu Sans"/>
          <w:b/>
          <w:sz w:val="30"/>
          <w:szCs w:val="30"/>
        </w:rPr>
        <w:t>OBJETIVO</w:t>
      </w:r>
    </w:p>
    <w:p w:rsidR="001002B7" w:rsidRPr="008D6ED7" w:rsidRDefault="001002B7" w:rsidP="001002B7">
      <w:pPr>
        <w:pStyle w:val="Corpodetexto"/>
        <w:spacing w:before="57" w:after="119" w:line="360" w:lineRule="auto"/>
        <w:rPr>
          <w:rFonts w:cs="DejaVu Sans"/>
        </w:rPr>
      </w:pPr>
      <w:r>
        <w:rPr>
          <w:rFonts w:cs="DejaVu Sans"/>
        </w:rPr>
        <w:t>Atuar na área administrativa</w:t>
      </w:r>
    </w:p>
    <w:p w:rsidR="001002B7" w:rsidRDefault="008C3F3D" w:rsidP="001002B7">
      <w:pPr>
        <w:pStyle w:val="Corpodetexto"/>
        <w:spacing w:after="0" w:line="360" w:lineRule="auto"/>
        <w:rPr>
          <w:rFonts w:cs="DejaVu Sans"/>
          <w:sz w:val="8"/>
          <w:szCs w:val="8"/>
        </w:rPr>
      </w:pPr>
      <w:r>
        <w:rPr>
          <w:rFonts w:cs="DejaVu Sans"/>
          <w:noProof/>
          <w:sz w:val="8"/>
          <w:szCs w:val="8"/>
          <w:lang w:eastAsia="pt-BR"/>
        </w:rPr>
        <w:pict>
          <v:shape id="Conector de seta reta 1" o:spid="_x0000_s1030" type="#_x0000_t32" style="position:absolute;left:0;text-align:left;margin-left:-10.2pt;margin-top:.6pt;width:499.5pt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"/>
        </w:pict>
      </w:r>
    </w:p>
    <w:p w:rsidR="0098778F" w:rsidRDefault="001002B7" w:rsidP="001002B7">
      <w:pPr>
        <w:spacing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FORMAÇÃO</w:t>
      </w:r>
    </w:p>
    <w:p w:rsidR="001002B7" w:rsidRDefault="001002B7" w:rsidP="001002B7">
      <w:pPr>
        <w:spacing w:line="360" w:lineRule="auto"/>
        <w:jc w:val="both"/>
        <w:rPr>
          <w:sz w:val="24"/>
        </w:rPr>
      </w:pPr>
      <w:r>
        <w:rPr>
          <w:sz w:val="24"/>
        </w:rPr>
        <w:t>Ensino Té</w:t>
      </w:r>
      <w:r w:rsidR="006964A9">
        <w:rPr>
          <w:sz w:val="24"/>
        </w:rPr>
        <w:t>cnico em Farmácia concluído (2010</w:t>
      </w:r>
      <w:r>
        <w:rPr>
          <w:sz w:val="24"/>
        </w:rPr>
        <w:t xml:space="preserve">), </w:t>
      </w:r>
      <w:r w:rsidR="006E5808">
        <w:rPr>
          <w:sz w:val="24"/>
        </w:rPr>
        <w:t>Ensino Técnico em Contabilidade concluído (2013),</w:t>
      </w:r>
      <w:r>
        <w:rPr>
          <w:sz w:val="24"/>
        </w:rPr>
        <w:t>cursando faculdade de Administração na ULBRA Campus Guaíba(</w:t>
      </w:r>
      <w:r w:rsidR="009A6EF5">
        <w:rPr>
          <w:sz w:val="24"/>
        </w:rPr>
        <w:t>3</w:t>
      </w:r>
      <w:r>
        <w:rPr>
          <w:sz w:val="24"/>
        </w:rPr>
        <w:t>º semestre/noite)</w:t>
      </w:r>
    </w:p>
    <w:p w:rsidR="001002B7" w:rsidRDefault="001002B7" w:rsidP="001002B7">
      <w:pPr>
        <w:spacing w:line="360" w:lineRule="auto"/>
        <w:jc w:val="both"/>
        <w:rPr>
          <w:sz w:val="24"/>
        </w:rPr>
      </w:pPr>
    </w:p>
    <w:p w:rsidR="001002B7" w:rsidRDefault="00BD5E31" w:rsidP="001002B7">
      <w:pPr>
        <w:spacing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EXPERIÊNCIAS PROFISSIONAIS</w:t>
      </w:r>
    </w:p>
    <w:p w:rsidR="001002B7" w:rsidRDefault="008C3F3D" w:rsidP="001002B7">
      <w:pPr>
        <w:spacing w:line="360" w:lineRule="auto"/>
        <w:jc w:val="both"/>
        <w:rPr>
          <w:b/>
          <w:sz w:val="24"/>
        </w:rPr>
      </w:pPr>
      <w:r>
        <w:rPr>
          <w:b/>
          <w:noProof/>
          <w:sz w:val="24"/>
          <w:lang w:eastAsia="pt-BR"/>
        </w:rPr>
        <w:pict>
          <v:line id="Conector reto 4" o:spid="_x0000_s1029" style="position:absolute;left:0;text-align:left;flip:y;z-index:251661312;visibility:visible" from="1.2pt,3.55pt" to="494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" strokecolor="black [3040]"/>
        </w:pict>
      </w:r>
    </w:p>
    <w:p w:rsidR="006E5808" w:rsidRDefault="001002B7" w:rsidP="004C73BB">
      <w:pPr>
        <w:pStyle w:val="Contedodatabela"/>
        <w:numPr>
          <w:ilvl w:val="0"/>
          <w:numId w:val="3"/>
        </w:numPr>
        <w:tabs>
          <w:tab w:val="left" w:pos="0"/>
        </w:tabs>
        <w:snapToGrid w:val="0"/>
        <w:spacing w:line="360" w:lineRule="auto"/>
        <w:ind w:left="0" w:firstLine="0"/>
        <w:rPr>
          <w:rFonts w:cs="DejaVu Sans"/>
          <w:sz w:val="24"/>
        </w:rPr>
      </w:pPr>
      <w:proofErr w:type="spellStart"/>
      <w:r w:rsidRPr="001002B7">
        <w:rPr>
          <w:rFonts w:cs="DejaVu Sans"/>
          <w:sz w:val="24"/>
        </w:rPr>
        <w:t>Rampinelli</w:t>
      </w:r>
      <w:proofErr w:type="spellEnd"/>
      <w:r w:rsidRPr="001002B7">
        <w:rPr>
          <w:rFonts w:cs="DejaVu Sans"/>
          <w:sz w:val="24"/>
        </w:rPr>
        <w:t xml:space="preserve"> Alimentos Filial Eldorado do Sul - RS., desde </w:t>
      </w:r>
      <w:r w:rsidR="00BC417D">
        <w:rPr>
          <w:rFonts w:cs="DejaVu Sans"/>
          <w:sz w:val="24"/>
        </w:rPr>
        <w:t>A</w:t>
      </w:r>
      <w:r w:rsidRPr="001002B7">
        <w:rPr>
          <w:rFonts w:cs="DejaVu Sans"/>
          <w:sz w:val="24"/>
        </w:rPr>
        <w:t>gosto de 2010</w:t>
      </w:r>
      <w:r w:rsidR="00BC417D">
        <w:rPr>
          <w:rFonts w:cs="DejaVu Sans"/>
          <w:sz w:val="24"/>
        </w:rPr>
        <w:t xml:space="preserve"> a A</w:t>
      </w:r>
      <w:r>
        <w:rPr>
          <w:rFonts w:cs="DejaVu Sans"/>
          <w:sz w:val="24"/>
        </w:rPr>
        <w:t xml:space="preserve">bril de 2014, </w:t>
      </w:r>
      <w:r w:rsidR="006E5808">
        <w:rPr>
          <w:rFonts w:cs="DejaVu Sans"/>
          <w:sz w:val="24"/>
        </w:rPr>
        <w:t xml:space="preserve">realizando: </w:t>
      </w:r>
    </w:p>
    <w:p w:rsidR="007648A3" w:rsidRDefault="007648A3" w:rsidP="007648A3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  <w:r w:rsidRPr="006E5808">
        <w:rPr>
          <w:rFonts w:cs="DejaVu Sans"/>
          <w:b/>
          <w:sz w:val="24"/>
        </w:rPr>
        <w:t>Gestão de Pessoas:</w:t>
      </w:r>
      <w:r>
        <w:rPr>
          <w:rFonts w:cs="DejaVu Sans"/>
          <w:sz w:val="24"/>
        </w:rPr>
        <w:t xml:space="preserve"> (responsável pelo setor administrativo)</w:t>
      </w:r>
    </w:p>
    <w:p w:rsidR="006E5808" w:rsidRDefault="00BC417D" w:rsidP="006E5808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  <w:r w:rsidRPr="006E5808">
        <w:rPr>
          <w:rFonts w:cs="DejaVu Sans"/>
          <w:b/>
          <w:sz w:val="24"/>
        </w:rPr>
        <w:t>A</w:t>
      </w:r>
      <w:r w:rsidR="001002B7" w:rsidRPr="006E5808">
        <w:rPr>
          <w:rFonts w:cs="DejaVu Sans"/>
          <w:b/>
          <w:sz w:val="24"/>
        </w:rPr>
        <w:t xml:space="preserve">tendimento a </w:t>
      </w:r>
      <w:r w:rsidR="006E5808" w:rsidRPr="006E5808">
        <w:rPr>
          <w:rFonts w:cs="DejaVu Sans"/>
          <w:b/>
          <w:sz w:val="24"/>
        </w:rPr>
        <w:t>Clientes</w:t>
      </w:r>
      <w:r w:rsidR="007648A3">
        <w:rPr>
          <w:rFonts w:cs="DejaVu Sans"/>
          <w:b/>
          <w:sz w:val="24"/>
        </w:rPr>
        <w:t>:</w:t>
      </w:r>
      <w:r w:rsidR="007648A3">
        <w:rPr>
          <w:rFonts w:cs="DejaVu Sans"/>
          <w:sz w:val="24"/>
        </w:rPr>
        <w:t xml:space="preserve"> (histórico </w:t>
      </w:r>
      <w:r w:rsidR="006E5808">
        <w:rPr>
          <w:rFonts w:cs="DejaVu Sans"/>
          <w:sz w:val="24"/>
        </w:rPr>
        <w:t xml:space="preserve">financeiro, entrega de relatórios e compra da </w:t>
      </w:r>
      <w:r w:rsidR="007648A3">
        <w:rPr>
          <w:rFonts w:cs="DejaVu Sans"/>
          <w:sz w:val="24"/>
        </w:rPr>
        <w:t>mercadoria depositada na empresa</w:t>
      </w:r>
      <w:proofErr w:type="gramStart"/>
      <w:r w:rsidR="006E5808">
        <w:rPr>
          <w:rFonts w:cs="DejaVu Sans"/>
          <w:sz w:val="24"/>
        </w:rPr>
        <w:t>)</w:t>
      </w:r>
      <w:proofErr w:type="gramEnd"/>
    </w:p>
    <w:p w:rsidR="006E5808" w:rsidRPr="006E5808" w:rsidRDefault="006E5808" w:rsidP="006E5808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  <w:r w:rsidRPr="006E5808">
        <w:rPr>
          <w:rFonts w:cs="DejaVu Sans"/>
          <w:b/>
          <w:sz w:val="24"/>
        </w:rPr>
        <w:t>Recursos Humanos:</w:t>
      </w:r>
      <w:r w:rsidRPr="006E5808">
        <w:rPr>
          <w:rFonts w:cs="DejaVu Sans"/>
          <w:sz w:val="24"/>
        </w:rPr>
        <w:t xml:space="preserve"> (controle de horas extras, escala de folgas, folha ponto, </w:t>
      </w:r>
      <w:r>
        <w:rPr>
          <w:rFonts w:cs="DejaVu Sans"/>
          <w:sz w:val="24"/>
        </w:rPr>
        <w:t>pedido de vale transporte, pagamento e entrega do holerite</w:t>
      </w:r>
      <w:r w:rsidR="007648A3">
        <w:rPr>
          <w:rFonts w:cs="DejaVu Sans"/>
          <w:sz w:val="24"/>
        </w:rPr>
        <w:t xml:space="preserve">. </w:t>
      </w:r>
      <w:r w:rsidR="008C3F3D">
        <w:rPr>
          <w:rFonts w:cs="DejaVu Sans"/>
          <w:sz w:val="24"/>
        </w:rPr>
        <w:t xml:space="preserve"> </w:t>
      </w:r>
      <w:bookmarkStart w:id="0" w:name="_GoBack"/>
      <w:bookmarkEnd w:id="0"/>
      <w:r w:rsidR="007648A3">
        <w:rPr>
          <w:rFonts w:cs="DejaVu Sans"/>
          <w:sz w:val="24"/>
        </w:rPr>
        <w:t>Analise de currículo e participação nas entrevistas admissionais</w:t>
      </w:r>
      <w:r>
        <w:rPr>
          <w:rFonts w:cs="DejaVu Sans"/>
          <w:sz w:val="24"/>
        </w:rPr>
        <w:t>)</w:t>
      </w:r>
    </w:p>
    <w:p w:rsidR="006E5808" w:rsidRDefault="006E5808" w:rsidP="006E5808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  <w:r w:rsidRPr="006E5808">
        <w:rPr>
          <w:rFonts w:cs="DejaVu Sans"/>
          <w:b/>
          <w:sz w:val="24"/>
        </w:rPr>
        <w:t xml:space="preserve">Logística: </w:t>
      </w:r>
      <w:r>
        <w:rPr>
          <w:rFonts w:cs="DejaVu Sans"/>
          <w:sz w:val="24"/>
        </w:rPr>
        <w:t>(entrada e saída de mercadoria, faturamento</w:t>
      </w:r>
      <w:r w:rsidR="007648A3">
        <w:rPr>
          <w:rFonts w:cs="DejaVu Sans"/>
          <w:sz w:val="24"/>
        </w:rPr>
        <w:t>, pagamento de frete</w:t>
      </w:r>
      <w:proofErr w:type="gramStart"/>
      <w:r>
        <w:rPr>
          <w:rFonts w:cs="DejaVu Sans"/>
          <w:sz w:val="24"/>
        </w:rPr>
        <w:t>)</w:t>
      </w:r>
      <w:proofErr w:type="gramEnd"/>
    </w:p>
    <w:p w:rsidR="001002B7" w:rsidRDefault="001002B7" w:rsidP="006E5808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  <w:r w:rsidRPr="006E5808">
        <w:rPr>
          <w:rFonts w:cs="DejaVu Sans"/>
          <w:b/>
          <w:sz w:val="24"/>
        </w:rPr>
        <w:t>Controle de Estoque</w:t>
      </w:r>
      <w:r w:rsidR="006E5808" w:rsidRPr="006E5808">
        <w:rPr>
          <w:rFonts w:cs="DejaVu Sans"/>
          <w:b/>
          <w:sz w:val="24"/>
        </w:rPr>
        <w:t>:</w:t>
      </w:r>
      <w:r w:rsidR="006E5808">
        <w:rPr>
          <w:rFonts w:cs="DejaVu Sans"/>
          <w:sz w:val="24"/>
        </w:rPr>
        <w:t xml:space="preserve"> (faturamento</w:t>
      </w:r>
      <w:r w:rsidR="007648A3">
        <w:rPr>
          <w:rFonts w:cs="DejaVu Sans"/>
          <w:sz w:val="24"/>
        </w:rPr>
        <w:t>, nota fiscal eletrônica, pagamento de impostos</w:t>
      </w:r>
      <w:r w:rsidR="006E5808">
        <w:rPr>
          <w:rFonts w:cs="DejaVu Sans"/>
          <w:sz w:val="24"/>
        </w:rPr>
        <w:t xml:space="preserve"> e </w:t>
      </w:r>
      <w:r w:rsidR="007648A3">
        <w:rPr>
          <w:rFonts w:cs="DejaVu Sans"/>
          <w:sz w:val="24"/>
        </w:rPr>
        <w:t xml:space="preserve">controle por </w:t>
      </w:r>
      <w:r w:rsidR="006E5808">
        <w:rPr>
          <w:rFonts w:cs="DejaVu Sans"/>
          <w:sz w:val="24"/>
        </w:rPr>
        <w:t>Excel</w:t>
      </w:r>
      <w:proofErr w:type="gramStart"/>
      <w:r w:rsidR="006E5808">
        <w:rPr>
          <w:rFonts w:cs="DejaVu Sans"/>
          <w:sz w:val="24"/>
        </w:rPr>
        <w:t>)</w:t>
      </w:r>
      <w:proofErr w:type="gramEnd"/>
    </w:p>
    <w:p w:rsidR="007648A3" w:rsidRPr="007648A3" w:rsidRDefault="006E5808" w:rsidP="006E5808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  <w:r>
        <w:rPr>
          <w:rFonts w:cs="DejaVu Sans"/>
          <w:b/>
          <w:sz w:val="24"/>
        </w:rPr>
        <w:t>Auditora do programa 5S’s</w:t>
      </w:r>
      <w:r w:rsidR="008C3F3D">
        <w:rPr>
          <w:rFonts w:cs="DejaVu Sans"/>
          <w:b/>
          <w:sz w:val="24"/>
        </w:rPr>
        <w:t xml:space="preserve">: </w:t>
      </w:r>
      <w:r w:rsidR="007648A3" w:rsidRPr="007648A3">
        <w:rPr>
          <w:rFonts w:cs="DejaVu Sans"/>
          <w:sz w:val="24"/>
        </w:rPr>
        <w:t>(visitas mensais</w:t>
      </w:r>
      <w:r w:rsidR="007648A3">
        <w:rPr>
          <w:rFonts w:cs="DejaVu Sans"/>
          <w:sz w:val="24"/>
        </w:rPr>
        <w:t xml:space="preserve">, </w:t>
      </w:r>
      <w:r w:rsidR="007648A3" w:rsidRPr="007648A3">
        <w:rPr>
          <w:rFonts w:cs="DejaVu Sans"/>
          <w:sz w:val="24"/>
        </w:rPr>
        <w:t>analisando e avaliando a filial. Buscando melhorias para a unidade e os colaboradores</w:t>
      </w:r>
      <w:proofErr w:type="gramStart"/>
      <w:r w:rsidR="007648A3" w:rsidRPr="007648A3">
        <w:rPr>
          <w:rFonts w:cs="DejaVu Sans"/>
          <w:sz w:val="24"/>
        </w:rPr>
        <w:t>)</w:t>
      </w:r>
      <w:proofErr w:type="gramEnd"/>
      <w:r w:rsidR="007648A3">
        <w:rPr>
          <w:rFonts w:cs="DejaVu Sans"/>
          <w:sz w:val="24"/>
        </w:rPr>
        <w:t xml:space="preserve"> </w:t>
      </w:r>
    </w:p>
    <w:p w:rsidR="00BC417D" w:rsidRDefault="00BC417D" w:rsidP="004C73BB">
      <w:pPr>
        <w:pStyle w:val="Contedodatabela"/>
        <w:numPr>
          <w:ilvl w:val="0"/>
          <w:numId w:val="3"/>
        </w:numPr>
        <w:tabs>
          <w:tab w:val="left" w:pos="0"/>
        </w:tabs>
        <w:snapToGrid w:val="0"/>
        <w:spacing w:line="360" w:lineRule="auto"/>
        <w:ind w:left="0" w:firstLine="0"/>
        <w:rPr>
          <w:rFonts w:cs="DejaVu Sans"/>
          <w:sz w:val="24"/>
        </w:rPr>
      </w:pPr>
      <w:r w:rsidRPr="00BC417D">
        <w:rPr>
          <w:rFonts w:cs="DejaVu Sans"/>
          <w:bCs/>
          <w:sz w:val="24"/>
        </w:rPr>
        <w:t>Arns Medicamentos</w:t>
      </w:r>
      <w:r w:rsidRPr="00BC417D">
        <w:rPr>
          <w:rFonts w:cs="DejaVu Sans"/>
          <w:sz w:val="24"/>
        </w:rPr>
        <w:t>. Maracajá</w:t>
      </w:r>
      <w:r>
        <w:rPr>
          <w:rFonts w:cs="DejaVu Sans"/>
          <w:sz w:val="24"/>
        </w:rPr>
        <w:t>– SC, de Maio de 2009 a janeiro de 2010,</w:t>
      </w:r>
      <w:proofErr w:type="gramStart"/>
      <w:r>
        <w:rPr>
          <w:rFonts w:cs="DejaVu Sans"/>
          <w:sz w:val="24"/>
        </w:rPr>
        <w:t xml:space="preserve"> </w:t>
      </w:r>
      <w:r w:rsidR="00007920">
        <w:rPr>
          <w:rFonts w:cs="DejaVu Sans"/>
          <w:sz w:val="24"/>
        </w:rPr>
        <w:t xml:space="preserve"> </w:t>
      </w:r>
      <w:proofErr w:type="gramEnd"/>
      <w:r>
        <w:rPr>
          <w:rFonts w:cs="DejaVu Sans"/>
          <w:sz w:val="24"/>
        </w:rPr>
        <w:t>atuando no</w:t>
      </w:r>
      <w:r w:rsidR="00007920">
        <w:rPr>
          <w:rFonts w:cs="DejaVu Sans"/>
          <w:sz w:val="24"/>
        </w:rPr>
        <w:t xml:space="preserve"> </w:t>
      </w:r>
      <w:r>
        <w:rPr>
          <w:rFonts w:cs="DejaVu Sans"/>
          <w:sz w:val="24"/>
        </w:rPr>
        <w:t xml:space="preserve"> A</w:t>
      </w:r>
      <w:r w:rsidRPr="00BC417D">
        <w:rPr>
          <w:rFonts w:cs="DejaVu Sans"/>
          <w:sz w:val="24"/>
        </w:rPr>
        <w:t>tendimento a Clientes, Caixa, Controle de Estoque</w:t>
      </w:r>
      <w:r>
        <w:rPr>
          <w:rFonts w:cs="DejaVu Sans"/>
          <w:sz w:val="24"/>
        </w:rPr>
        <w:t>.</w:t>
      </w:r>
    </w:p>
    <w:p w:rsidR="00BC417D" w:rsidRDefault="00BC417D" w:rsidP="004C73BB">
      <w:pPr>
        <w:pStyle w:val="Contedodatabela"/>
        <w:numPr>
          <w:ilvl w:val="0"/>
          <w:numId w:val="3"/>
        </w:numPr>
        <w:tabs>
          <w:tab w:val="left" w:pos="0"/>
        </w:tabs>
        <w:snapToGrid w:val="0"/>
        <w:spacing w:line="360" w:lineRule="auto"/>
        <w:ind w:left="0" w:firstLine="0"/>
        <w:rPr>
          <w:rFonts w:cs="DejaVu Sans"/>
          <w:sz w:val="24"/>
        </w:rPr>
      </w:pPr>
      <w:r w:rsidRPr="00BC417D">
        <w:rPr>
          <w:rFonts w:cs="DejaVu Sans"/>
          <w:sz w:val="24"/>
        </w:rPr>
        <w:t xml:space="preserve">Farmácia </w:t>
      </w:r>
      <w:proofErr w:type="spellStart"/>
      <w:r w:rsidRPr="00BC417D">
        <w:rPr>
          <w:rFonts w:cs="DejaVu Sans"/>
          <w:sz w:val="24"/>
        </w:rPr>
        <w:t>Angeloni</w:t>
      </w:r>
      <w:proofErr w:type="spellEnd"/>
      <w:r w:rsidRPr="00BC417D">
        <w:rPr>
          <w:rFonts w:cs="DejaVu Sans"/>
          <w:sz w:val="24"/>
        </w:rPr>
        <w:t xml:space="preserve"> Criciúma – SC</w:t>
      </w:r>
      <w:r>
        <w:rPr>
          <w:rFonts w:cs="DejaVu Sans"/>
          <w:sz w:val="24"/>
        </w:rPr>
        <w:t>, de Junho de 2008 a Janeiro 2009,</w:t>
      </w:r>
      <w:r w:rsidR="00007920">
        <w:rPr>
          <w:rFonts w:cs="DejaVu Sans"/>
          <w:sz w:val="24"/>
        </w:rPr>
        <w:t xml:space="preserve"> atuando no</w:t>
      </w:r>
      <w:proofErr w:type="gramStart"/>
      <w:r>
        <w:rPr>
          <w:rFonts w:cs="DejaVu Sans"/>
          <w:sz w:val="24"/>
        </w:rPr>
        <w:t xml:space="preserve"> </w:t>
      </w:r>
      <w:r w:rsidR="00007920">
        <w:rPr>
          <w:rFonts w:cs="DejaVu Sans"/>
          <w:sz w:val="24"/>
        </w:rPr>
        <w:t xml:space="preserve"> </w:t>
      </w:r>
      <w:proofErr w:type="gramEnd"/>
      <w:r w:rsidRPr="00BC417D">
        <w:rPr>
          <w:rFonts w:cs="DejaVu Sans"/>
          <w:sz w:val="24"/>
        </w:rPr>
        <w:t>Atendimento a Clientes, Caixa, Controle de Estoque.</w:t>
      </w:r>
    </w:p>
    <w:p w:rsidR="00BC417D" w:rsidRDefault="00BC417D" w:rsidP="00007920">
      <w:pPr>
        <w:pStyle w:val="Contedodatabela"/>
        <w:tabs>
          <w:tab w:val="left" w:pos="720"/>
        </w:tabs>
        <w:snapToGrid w:val="0"/>
        <w:spacing w:line="360" w:lineRule="auto"/>
        <w:rPr>
          <w:rFonts w:cs="DejaVu Sans"/>
          <w:sz w:val="24"/>
        </w:rPr>
      </w:pPr>
    </w:p>
    <w:p w:rsidR="001E764E" w:rsidRDefault="001E764E" w:rsidP="00BC417D">
      <w:pPr>
        <w:pStyle w:val="Contedodatabela"/>
        <w:tabs>
          <w:tab w:val="left" w:pos="720"/>
        </w:tabs>
        <w:snapToGrid w:val="0"/>
        <w:spacing w:line="360" w:lineRule="auto"/>
        <w:ind w:left="720"/>
        <w:rPr>
          <w:rFonts w:cs="DejaVu Sans"/>
          <w:sz w:val="24"/>
        </w:rPr>
      </w:pPr>
    </w:p>
    <w:p w:rsidR="001E764E" w:rsidRPr="00BC417D" w:rsidRDefault="001E764E" w:rsidP="00BC417D">
      <w:pPr>
        <w:pStyle w:val="Contedodatabela"/>
        <w:tabs>
          <w:tab w:val="left" w:pos="720"/>
        </w:tabs>
        <w:snapToGrid w:val="0"/>
        <w:spacing w:line="360" w:lineRule="auto"/>
        <w:ind w:left="720"/>
        <w:rPr>
          <w:rFonts w:cs="DejaVu Sans"/>
          <w:sz w:val="24"/>
        </w:rPr>
      </w:pPr>
    </w:p>
    <w:p w:rsidR="00BC417D" w:rsidRDefault="00BC417D" w:rsidP="00BC417D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b/>
          <w:sz w:val="30"/>
          <w:szCs w:val="30"/>
        </w:rPr>
      </w:pPr>
      <w:r>
        <w:rPr>
          <w:rFonts w:cs="DejaVu Sans"/>
          <w:b/>
          <w:sz w:val="30"/>
          <w:szCs w:val="30"/>
        </w:rPr>
        <w:t>QUALIFICAÇÕES E ATIVIDADES PROFISSIONAIS</w:t>
      </w:r>
    </w:p>
    <w:p w:rsidR="006E5808" w:rsidRDefault="006E5808" w:rsidP="006E5808">
      <w:pPr>
        <w:pStyle w:val="Contedodatabela"/>
        <w:numPr>
          <w:ilvl w:val="0"/>
          <w:numId w:val="4"/>
        </w:numPr>
        <w:tabs>
          <w:tab w:val="left" w:pos="720"/>
        </w:tabs>
        <w:snapToGrid w:val="0"/>
      </w:pPr>
      <w:r>
        <w:rPr>
          <w:rFonts w:cs="DejaVu Sans"/>
          <w:b/>
        </w:rPr>
        <w:t>Curso de Informática - Microlins</w:t>
      </w:r>
      <w:r>
        <w:rPr>
          <w:rFonts w:cs="DejaVu Sans"/>
        </w:rPr>
        <w:t xml:space="preserve"> </w:t>
      </w:r>
      <w:r>
        <w:t xml:space="preserve">Duração: 154 horas/aula. </w:t>
      </w:r>
    </w:p>
    <w:p w:rsidR="001E764E" w:rsidRDefault="008C3F3D" w:rsidP="001E764E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b/>
          <w:sz w:val="30"/>
          <w:szCs w:val="30"/>
        </w:rPr>
      </w:pPr>
      <w:r>
        <w:rPr>
          <w:rFonts w:cs="DejaVu Sans"/>
          <w:b/>
          <w:noProof/>
          <w:sz w:val="30"/>
          <w:szCs w:val="30"/>
          <w:lang w:eastAsia="pt-BR"/>
        </w:rPr>
        <w:pict>
          <v:shape id="_x0000_s1033" type="#_x0000_t32" style="position:absolute;left:0;text-align:left;margin-left:1.2pt;margin-top:24.9pt;width:488.25pt;height:1.5pt;flip:y;z-index:251664384" o:connectortype="straight"/>
        </w:pict>
      </w:r>
    </w:p>
    <w:p w:rsidR="00BC417D" w:rsidRDefault="00BC417D" w:rsidP="00BC417D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</w:p>
    <w:p w:rsidR="00BC417D" w:rsidRDefault="004C73BB" w:rsidP="00BC417D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b/>
          <w:sz w:val="30"/>
          <w:szCs w:val="30"/>
        </w:rPr>
      </w:pPr>
      <w:r>
        <w:rPr>
          <w:rFonts w:cs="DejaVu Sans"/>
          <w:b/>
          <w:sz w:val="30"/>
          <w:szCs w:val="30"/>
        </w:rPr>
        <w:t>CARACTERÍSTICAS PESSOAIS</w:t>
      </w:r>
    </w:p>
    <w:p w:rsidR="004C73BB" w:rsidRDefault="008C3F3D" w:rsidP="00BC417D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b/>
          <w:sz w:val="30"/>
          <w:szCs w:val="30"/>
        </w:rPr>
      </w:pPr>
      <w:r>
        <w:rPr>
          <w:rFonts w:cs="DejaVu Sans"/>
          <w:b/>
          <w:noProof/>
          <w:sz w:val="30"/>
          <w:szCs w:val="30"/>
          <w:lang w:eastAsia="pt-BR"/>
        </w:rPr>
        <w:pict>
          <v:line id="Conector reto 6" o:spid="_x0000_s1027" style="position:absolute;left:0;text-align:left;flip:y;z-index:251663360;visibility:visible;mso-width-relative:margin;mso-height-relative:margin" from="1.2pt,4.4pt" to="489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" strokecolor="black [3040]"/>
        </w:pict>
      </w:r>
    </w:p>
    <w:p w:rsidR="004C73BB" w:rsidRDefault="004C73BB" w:rsidP="004C73BB">
      <w:pPr>
        <w:pStyle w:val="Contedodatabela"/>
        <w:numPr>
          <w:ilvl w:val="0"/>
          <w:numId w:val="3"/>
        </w:numPr>
        <w:tabs>
          <w:tab w:val="left" w:pos="0"/>
        </w:tabs>
        <w:snapToGrid w:val="0"/>
        <w:spacing w:line="360" w:lineRule="auto"/>
        <w:ind w:left="0" w:firstLine="0"/>
        <w:rPr>
          <w:rFonts w:cs="DejaVu Sans"/>
          <w:sz w:val="24"/>
        </w:rPr>
      </w:pPr>
      <w:r>
        <w:rPr>
          <w:rFonts w:cs="DejaVu Sans"/>
          <w:sz w:val="24"/>
        </w:rPr>
        <w:t>Dinâmica, organizada, pontual,</w:t>
      </w:r>
      <w:r w:rsidR="001E764E">
        <w:rPr>
          <w:rFonts w:cs="DejaVu Sans"/>
          <w:sz w:val="24"/>
        </w:rPr>
        <w:t xml:space="preserve"> </w:t>
      </w:r>
      <w:r>
        <w:rPr>
          <w:rFonts w:cs="DejaVu Sans"/>
          <w:sz w:val="24"/>
        </w:rPr>
        <w:t>responsável, eficiente, comunicativa;</w:t>
      </w:r>
    </w:p>
    <w:p w:rsidR="004C73BB" w:rsidRDefault="004C73BB" w:rsidP="004C73BB">
      <w:pPr>
        <w:pStyle w:val="Contedodatabela"/>
        <w:numPr>
          <w:ilvl w:val="0"/>
          <w:numId w:val="3"/>
        </w:numPr>
        <w:tabs>
          <w:tab w:val="left" w:pos="0"/>
        </w:tabs>
        <w:snapToGrid w:val="0"/>
        <w:spacing w:line="360" w:lineRule="auto"/>
        <w:ind w:left="0" w:firstLine="0"/>
        <w:rPr>
          <w:rFonts w:cs="DejaVu Sans"/>
          <w:sz w:val="24"/>
        </w:rPr>
      </w:pPr>
      <w:r>
        <w:rPr>
          <w:rFonts w:cs="DejaVu Sans"/>
          <w:sz w:val="24"/>
        </w:rPr>
        <w:t>Habilidade para o trabalho em equipe.</w:t>
      </w:r>
    </w:p>
    <w:p w:rsidR="004C73BB" w:rsidRPr="004C73BB" w:rsidRDefault="004C73BB" w:rsidP="004C73BB">
      <w:pPr>
        <w:pStyle w:val="Contedodatabela"/>
        <w:numPr>
          <w:ilvl w:val="0"/>
          <w:numId w:val="3"/>
        </w:numPr>
        <w:tabs>
          <w:tab w:val="left" w:pos="0"/>
        </w:tabs>
        <w:snapToGrid w:val="0"/>
        <w:spacing w:line="360" w:lineRule="auto"/>
        <w:ind w:left="0" w:firstLine="0"/>
        <w:rPr>
          <w:rFonts w:cs="DejaVu Sans"/>
          <w:sz w:val="24"/>
        </w:rPr>
      </w:pPr>
      <w:r>
        <w:rPr>
          <w:rFonts w:cs="DejaVu Sans"/>
          <w:sz w:val="24"/>
        </w:rPr>
        <w:t>Aberta a desafios.</w:t>
      </w:r>
    </w:p>
    <w:p w:rsidR="004C73BB" w:rsidRPr="00BC417D" w:rsidRDefault="004C73BB" w:rsidP="00BC417D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b/>
          <w:sz w:val="30"/>
          <w:szCs w:val="30"/>
        </w:rPr>
      </w:pPr>
    </w:p>
    <w:p w:rsidR="00BC417D" w:rsidRPr="00BC417D" w:rsidRDefault="00BC417D" w:rsidP="00BC417D">
      <w:pPr>
        <w:pStyle w:val="Contedodatabela"/>
        <w:tabs>
          <w:tab w:val="left" w:pos="0"/>
        </w:tabs>
        <w:snapToGrid w:val="0"/>
        <w:spacing w:line="360" w:lineRule="auto"/>
        <w:rPr>
          <w:rFonts w:cs="DejaVu Sans"/>
          <w:sz w:val="24"/>
        </w:rPr>
      </w:pPr>
    </w:p>
    <w:p w:rsidR="001002B7" w:rsidRPr="00BC417D" w:rsidRDefault="001002B7" w:rsidP="001002B7">
      <w:pPr>
        <w:spacing w:line="360" w:lineRule="auto"/>
        <w:jc w:val="both"/>
        <w:rPr>
          <w:sz w:val="24"/>
        </w:rPr>
      </w:pPr>
    </w:p>
    <w:p w:rsidR="001002B7" w:rsidRDefault="001002B7" w:rsidP="001002B7">
      <w:pPr>
        <w:spacing w:line="360" w:lineRule="auto"/>
        <w:jc w:val="both"/>
        <w:rPr>
          <w:b/>
          <w:sz w:val="24"/>
        </w:rPr>
      </w:pPr>
    </w:p>
    <w:p w:rsidR="001002B7" w:rsidRPr="001002B7" w:rsidRDefault="001002B7" w:rsidP="001002B7">
      <w:pPr>
        <w:spacing w:line="360" w:lineRule="auto"/>
        <w:jc w:val="both"/>
        <w:rPr>
          <w:b/>
          <w:sz w:val="24"/>
        </w:rPr>
      </w:pPr>
    </w:p>
    <w:sectPr w:rsidR="001002B7" w:rsidRPr="001002B7" w:rsidSect="004C73BB">
      <w:pgSz w:w="11906" w:h="16838"/>
      <w:pgMar w:top="1417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AD419FD"/>
    <w:multiLevelType w:val="hybridMultilevel"/>
    <w:tmpl w:val="73285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1002B7"/>
    <w:rsid w:val="00007920"/>
    <w:rsid w:val="00033455"/>
    <w:rsid w:val="001002B7"/>
    <w:rsid w:val="001E764E"/>
    <w:rsid w:val="00304FE5"/>
    <w:rsid w:val="004C73BB"/>
    <w:rsid w:val="006964A9"/>
    <w:rsid w:val="006E5808"/>
    <w:rsid w:val="007648A3"/>
    <w:rsid w:val="008C3F3D"/>
    <w:rsid w:val="009808F9"/>
    <w:rsid w:val="0098778F"/>
    <w:rsid w:val="009A45AB"/>
    <w:rsid w:val="009A6EF5"/>
    <w:rsid w:val="00BC417D"/>
    <w:rsid w:val="00BC4815"/>
    <w:rsid w:val="00BD5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Conector de seta reta 1"/>
        <o:r id="V:Rule2" type="connector" idref="#_x0000_s1033"/>
        <o:r id="V:Rule3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B7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1002B7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02B7"/>
    <w:rPr>
      <w:rFonts w:ascii="Arial" w:eastAsia="DejaVu Sans" w:hAnsi="Arial" w:cs="DejaVu Sans"/>
      <w:b/>
      <w:bCs/>
      <w:kern w:val="1"/>
      <w:sz w:val="45"/>
      <w:szCs w:val="32"/>
      <w:lang w:eastAsia="ar-SA"/>
    </w:rPr>
  </w:style>
  <w:style w:type="paragraph" w:styleId="Corpodetexto">
    <w:name w:val="Body Text"/>
    <w:basedOn w:val="Normal"/>
    <w:link w:val="CorpodetextoChar"/>
    <w:rsid w:val="001002B7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1002B7"/>
    <w:rPr>
      <w:rFonts w:ascii="Arial" w:eastAsia="DejaVu Sans" w:hAnsi="Arial" w:cs="Times New Roman"/>
      <w:kern w:val="1"/>
      <w:sz w:val="24"/>
      <w:szCs w:val="24"/>
      <w:lang w:eastAsia="ar-SA"/>
    </w:rPr>
  </w:style>
  <w:style w:type="paragraph" w:styleId="Cabealho">
    <w:name w:val="header"/>
    <w:basedOn w:val="Normal"/>
    <w:link w:val="CabealhoChar"/>
    <w:rsid w:val="001002B7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1002B7"/>
    <w:rPr>
      <w:rFonts w:ascii="Arial" w:eastAsia="DejaVu Sans" w:hAnsi="Arial" w:cs="Times New Roman"/>
      <w:kern w:val="1"/>
      <w:sz w:val="18"/>
      <w:szCs w:val="24"/>
      <w:lang w:eastAsia="ar-SA"/>
    </w:rPr>
  </w:style>
  <w:style w:type="paragraph" w:customStyle="1" w:styleId="Contedodatabela">
    <w:name w:val="Conteúdo da tabela"/>
    <w:basedOn w:val="Normal"/>
    <w:rsid w:val="001002B7"/>
    <w:pPr>
      <w:suppressLineNumbers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B7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1002B7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02B7"/>
    <w:rPr>
      <w:rFonts w:ascii="Arial" w:eastAsia="DejaVu Sans" w:hAnsi="Arial" w:cs="DejaVu Sans"/>
      <w:b/>
      <w:bCs/>
      <w:kern w:val="1"/>
      <w:sz w:val="45"/>
      <w:szCs w:val="32"/>
      <w:lang w:eastAsia="ar-SA"/>
    </w:rPr>
  </w:style>
  <w:style w:type="paragraph" w:styleId="Corpodetexto">
    <w:name w:val="Body Text"/>
    <w:basedOn w:val="Normal"/>
    <w:link w:val="CorpodetextoChar"/>
    <w:rsid w:val="001002B7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1002B7"/>
    <w:rPr>
      <w:rFonts w:ascii="Arial" w:eastAsia="DejaVu Sans" w:hAnsi="Arial" w:cs="Times New Roman"/>
      <w:kern w:val="1"/>
      <w:sz w:val="24"/>
      <w:szCs w:val="24"/>
      <w:lang w:eastAsia="ar-SA"/>
    </w:rPr>
  </w:style>
  <w:style w:type="paragraph" w:styleId="Cabealho">
    <w:name w:val="header"/>
    <w:basedOn w:val="Normal"/>
    <w:link w:val="CabealhoChar"/>
    <w:rsid w:val="001002B7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1002B7"/>
    <w:rPr>
      <w:rFonts w:ascii="Arial" w:eastAsia="DejaVu Sans" w:hAnsi="Arial" w:cs="Times New Roman"/>
      <w:kern w:val="1"/>
      <w:sz w:val="18"/>
      <w:szCs w:val="24"/>
      <w:lang w:eastAsia="ar-SA"/>
    </w:rPr>
  </w:style>
  <w:style w:type="paragraph" w:customStyle="1" w:styleId="Contedodatabela">
    <w:name w:val="Conteúdo da tabela"/>
    <w:basedOn w:val="Normal"/>
    <w:rsid w:val="001002B7"/>
    <w:pPr>
      <w:suppressLineNumbers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BC06C-7B1A-4956-A90E-F45876C66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Amilto</dc:creator>
  <cp:lastModifiedBy>user</cp:lastModifiedBy>
  <cp:revision>19</cp:revision>
  <dcterms:created xsi:type="dcterms:W3CDTF">2014-05-09T18:33:00Z</dcterms:created>
  <dcterms:modified xsi:type="dcterms:W3CDTF">2014-07-17T19:37:00Z</dcterms:modified>
</cp:coreProperties>
</file>