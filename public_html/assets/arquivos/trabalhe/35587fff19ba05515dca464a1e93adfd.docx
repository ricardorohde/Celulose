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4D9F" w:rsidRDefault="000E4D9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6" w:color="000000"/>
        </w:pBdr>
        <w:tabs>
          <w:tab w:val="right" w:pos="8504"/>
        </w:tabs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Cleide </w:t>
      </w:r>
      <w:proofErr w:type="spellStart"/>
      <w:r>
        <w:rPr>
          <w:b/>
          <w:sz w:val="28"/>
          <w:szCs w:val="28"/>
          <w:u w:val="single"/>
        </w:rPr>
        <w:t>Tanize</w:t>
      </w:r>
      <w:proofErr w:type="spellEnd"/>
      <w:r>
        <w:rPr>
          <w:b/>
          <w:sz w:val="28"/>
          <w:szCs w:val="28"/>
          <w:u w:val="single"/>
        </w:rPr>
        <w:t xml:space="preserve"> Lopes Belmonte                                    </w:t>
      </w:r>
    </w:p>
    <w:p w:rsidR="000E4D9F" w:rsidRDefault="00DE0934">
      <w:pPr>
        <w:spacing w:line="360" w:lineRule="auto"/>
        <w:jc w:val="both"/>
      </w:pPr>
      <w:r>
        <w:rPr>
          <w:noProof/>
          <w:lang w:eastAsia="pt-BR"/>
        </w:rPr>
        <w:drawing>
          <wp:anchor distT="0" distB="0" distL="114935" distR="114935" simplePos="0" relativeHeight="251657728" behindDoc="1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31750</wp:posOffset>
            </wp:positionV>
            <wp:extent cx="1047115" cy="1410970"/>
            <wp:effectExtent l="19050" t="0" r="6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0000" contrast="-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4109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4D9F">
        <w:t xml:space="preserve">Rua José do Patrocínio </w:t>
      </w:r>
      <w:proofErr w:type="gramStart"/>
      <w:r w:rsidR="000E4D9F">
        <w:t>373 ,</w:t>
      </w:r>
      <w:proofErr w:type="gramEnd"/>
      <w:r w:rsidR="000E4D9F">
        <w:t xml:space="preserve"> </w:t>
      </w:r>
      <w:proofErr w:type="spellStart"/>
      <w:r w:rsidR="000E4D9F">
        <w:t>Apt</w:t>
      </w:r>
      <w:proofErr w:type="spellEnd"/>
      <w:r w:rsidR="000E4D9F">
        <w:t>:805 – Cidade Baixa – Porto Alegre/ RS</w:t>
      </w:r>
    </w:p>
    <w:p w:rsidR="000E4D9F" w:rsidRPr="00C2250B" w:rsidRDefault="000E4D9F">
      <w:pPr>
        <w:spacing w:line="360" w:lineRule="auto"/>
        <w:jc w:val="both"/>
        <w:rPr>
          <w:color w:val="00B0F0"/>
        </w:rPr>
      </w:pPr>
      <w:r>
        <w:t>Telefone: 8130 2237 / 9522 2237</w:t>
      </w:r>
    </w:p>
    <w:p w:rsidR="000E4D9F" w:rsidRPr="00C2250B" w:rsidRDefault="000E4D9F">
      <w:pPr>
        <w:spacing w:line="360" w:lineRule="auto"/>
        <w:jc w:val="both"/>
        <w:rPr>
          <w:color w:val="00B0F0"/>
        </w:rPr>
      </w:pPr>
      <w:proofErr w:type="gramStart"/>
      <w:r w:rsidRPr="00C2250B">
        <w:t>e-mail</w:t>
      </w:r>
      <w:proofErr w:type="gramEnd"/>
      <w:r w:rsidRPr="00C2250B">
        <w:rPr>
          <w:color w:val="00B0F0"/>
        </w:rPr>
        <w:t xml:space="preserve">: </w:t>
      </w:r>
      <w:hyperlink r:id="rId6" w:history="1">
        <w:r w:rsidR="00C2250B" w:rsidRPr="00C2250B">
          <w:rPr>
            <w:rStyle w:val="Hyperlink"/>
            <w:color w:val="00B0F0"/>
          </w:rPr>
          <w:t>tanizers@gmail.com.br</w:t>
        </w:r>
      </w:hyperlink>
      <w:r w:rsidR="00C2250B" w:rsidRPr="00C2250B">
        <w:rPr>
          <w:color w:val="00B0F0"/>
        </w:rPr>
        <w:t xml:space="preserve"> </w:t>
      </w:r>
      <w:r w:rsidR="00C2250B">
        <w:rPr>
          <w:color w:val="00B0F0"/>
        </w:rPr>
        <w:t xml:space="preserve">/ </w:t>
      </w:r>
      <w:r w:rsidR="00C2250B" w:rsidRPr="00C2250B">
        <w:rPr>
          <w:color w:val="00B0F0"/>
        </w:rPr>
        <w:t>tanizers@outlook.com</w:t>
      </w:r>
    </w:p>
    <w:p w:rsidR="000E4D9F" w:rsidRDefault="000E4D9F">
      <w:pPr>
        <w:spacing w:line="360" w:lineRule="auto"/>
        <w:jc w:val="both"/>
      </w:pPr>
      <w:r>
        <w:t xml:space="preserve"> </w:t>
      </w:r>
    </w:p>
    <w:p w:rsidR="000E4D9F" w:rsidRDefault="000E4D9F">
      <w:pPr>
        <w:spacing w:line="360" w:lineRule="auto"/>
        <w:jc w:val="both"/>
        <w:rPr>
          <w:b/>
        </w:rPr>
      </w:pPr>
      <w:r>
        <w:rPr>
          <w:b/>
        </w:rPr>
        <w:t xml:space="preserve">FORMAÇÃO       </w:t>
      </w:r>
      <w:r w:rsidR="00946078">
        <w:rPr>
          <w:b/>
        </w:rPr>
        <w:t xml:space="preserve">              Habilitação </w:t>
      </w:r>
    </w:p>
    <w:p w:rsidR="000E4D9F" w:rsidRDefault="000E4D9F">
      <w:pPr>
        <w:spacing w:line="360" w:lineRule="auto"/>
        <w:ind w:left="420"/>
        <w:jc w:val="both"/>
      </w:pPr>
      <w:r>
        <w:t xml:space="preserve">     Ensino Médio</w:t>
      </w:r>
      <w:r w:rsidR="00946078">
        <w:t xml:space="preserve">               Categoria </w:t>
      </w:r>
      <w:r w:rsidR="00946078" w:rsidRPr="00946078">
        <w:rPr>
          <w:b/>
        </w:rPr>
        <w:t>B</w:t>
      </w:r>
    </w:p>
    <w:p w:rsidR="000E4D9F" w:rsidRDefault="000E4D9F">
      <w:pPr>
        <w:spacing w:line="360" w:lineRule="auto"/>
        <w:jc w:val="both"/>
      </w:pPr>
      <w:r>
        <w:t xml:space="preserve">           </w:t>
      </w:r>
    </w:p>
    <w:p w:rsidR="000E4D9F" w:rsidRDefault="000E4D9F">
      <w:pPr>
        <w:spacing w:line="360" w:lineRule="auto"/>
        <w:jc w:val="both"/>
        <w:rPr>
          <w:b/>
        </w:rPr>
      </w:pPr>
      <w:r>
        <w:rPr>
          <w:b/>
        </w:rPr>
        <w:t xml:space="preserve">EXPERIÊNCIA PROFISSIONAL                                                                                         </w:t>
      </w:r>
    </w:p>
    <w:p w:rsidR="000E4D9F" w:rsidRDefault="000E4D9F">
      <w:pPr>
        <w:spacing w:line="360" w:lineRule="auto"/>
        <w:jc w:val="both"/>
      </w:pPr>
    </w:p>
    <w:p w:rsidR="000E4D9F" w:rsidRDefault="00C2250B" w:rsidP="00740AF0">
      <w:pPr>
        <w:numPr>
          <w:ilvl w:val="0"/>
          <w:numId w:val="2"/>
        </w:numPr>
        <w:tabs>
          <w:tab w:val="clear" w:pos="0"/>
          <w:tab w:val="num" w:pos="60"/>
        </w:tabs>
        <w:spacing w:line="360" w:lineRule="auto"/>
        <w:ind w:left="780"/>
        <w:jc w:val="center"/>
      </w:pPr>
      <w:r>
        <w:rPr>
          <w:b/>
        </w:rPr>
        <w:t>CONSTRUTORA ANDRADE GUTIERREZ S.A</w:t>
      </w:r>
    </w:p>
    <w:p w:rsidR="000E4D9F" w:rsidRDefault="00E120AB" w:rsidP="00740AF0">
      <w:pPr>
        <w:spacing w:line="360" w:lineRule="auto"/>
        <w:ind w:left="780"/>
        <w:jc w:val="center"/>
      </w:pPr>
      <w:r w:rsidRPr="00E120AB">
        <w:rPr>
          <w:b/>
        </w:rPr>
        <w:t>Secretária</w:t>
      </w:r>
      <w:r w:rsidR="00C2250B">
        <w:rPr>
          <w:b/>
        </w:rPr>
        <w:t>/Recepcionista</w:t>
      </w:r>
      <w:r w:rsidR="000E4D9F">
        <w:rPr>
          <w:b/>
        </w:rPr>
        <w:t xml:space="preserve">. </w:t>
      </w:r>
      <w:r w:rsidR="00C2250B">
        <w:t>Início: 06</w:t>
      </w:r>
      <w:r w:rsidR="00E132D5">
        <w:t xml:space="preserve">/02/2014 </w:t>
      </w:r>
      <w:proofErr w:type="spellStart"/>
      <w:r w:rsidR="00E132D5">
        <w:t>atè</w:t>
      </w:r>
      <w:proofErr w:type="spellEnd"/>
      <w:r w:rsidR="00E132D5">
        <w:t xml:space="preserve"> 01/04</w:t>
      </w:r>
      <w:r w:rsidR="000D6340">
        <w:t>/2014</w:t>
      </w:r>
      <w:r w:rsidR="00C2250B">
        <w:t>.</w:t>
      </w:r>
      <w:r w:rsidR="0023493C">
        <w:t xml:space="preserve"> (Temporário</w:t>
      </w:r>
      <w:r w:rsidR="000D6340">
        <w:t>)</w:t>
      </w:r>
    </w:p>
    <w:p w:rsidR="000E4D9F" w:rsidRDefault="00E120AB" w:rsidP="00740AF0">
      <w:pPr>
        <w:spacing w:line="360" w:lineRule="auto"/>
        <w:jc w:val="center"/>
      </w:pPr>
      <w:r>
        <w:t>Atendimento</w:t>
      </w:r>
      <w:r w:rsidR="00316BD1">
        <w:t xml:space="preserve"> central</w:t>
      </w:r>
      <w:proofErr w:type="gramStart"/>
      <w:r w:rsidR="00316BD1">
        <w:t xml:space="preserve">  </w:t>
      </w:r>
      <w:proofErr w:type="gramEnd"/>
      <w:r w:rsidR="00316BD1">
        <w:t>telefônica</w:t>
      </w:r>
      <w:r>
        <w:t>, controle de a</w:t>
      </w:r>
      <w:r w:rsidR="00C2250B">
        <w:t xml:space="preserve">genda , atendimento a colaboradores e fornecedores da obra EBR .  Controle de </w:t>
      </w:r>
      <w:proofErr w:type="gramStart"/>
      <w:r w:rsidR="00C2250B">
        <w:t>cartas ,</w:t>
      </w:r>
      <w:proofErr w:type="gramEnd"/>
      <w:r w:rsidR="00C2250B">
        <w:t>despacho de malotes entre outras funções.</w:t>
      </w:r>
    </w:p>
    <w:p w:rsidR="000E4D9F" w:rsidRDefault="000E4D9F" w:rsidP="00740AF0">
      <w:pPr>
        <w:spacing w:line="360" w:lineRule="auto"/>
        <w:jc w:val="center"/>
        <w:rPr>
          <w:i/>
        </w:rPr>
      </w:pPr>
    </w:p>
    <w:p w:rsidR="00946078" w:rsidRPr="00946078" w:rsidRDefault="00946078" w:rsidP="00740AF0">
      <w:pPr>
        <w:numPr>
          <w:ilvl w:val="0"/>
          <w:numId w:val="3"/>
        </w:numPr>
        <w:spacing w:line="360" w:lineRule="auto"/>
        <w:jc w:val="center"/>
      </w:pPr>
      <w:proofErr w:type="gramStart"/>
      <w:r>
        <w:rPr>
          <w:b/>
        </w:rPr>
        <w:t>4</w:t>
      </w:r>
      <w:proofErr w:type="gramEnd"/>
      <w:r>
        <w:rPr>
          <w:rFonts w:ascii="Arial" w:hAnsi="Arial" w:cs="Arial"/>
          <w:color w:val="000000"/>
          <w:lang w:val="pt-PT"/>
        </w:rPr>
        <w:t xml:space="preserve"> º </w:t>
      </w:r>
      <w:r>
        <w:rPr>
          <w:b/>
        </w:rPr>
        <w:t xml:space="preserve"> TABELIONATO DE PORTO ALEGRE</w:t>
      </w:r>
    </w:p>
    <w:p w:rsidR="00946078" w:rsidRDefault="00946078" w:rsidP="00740AF0">
      <w:pPr>
        <w:spacing w:line="360" w:lineRule="auto"/>
        <w:ind w:left="420"/>
        <w:jc w:val="center"/>
      </w:pPr>
      <w:r>
        <w:rPr>
          <w:b/>
        </w:rPr>
        <w:t xml:space="preserve">Atendente nas Empresas Conveniadas. </w:t>
      </w:r>
      <w:r>
        <w:t xml:space="preserve">Início: 02/07/2012 </w:t>
      </w:r>
      <w:proofErr w:type="spellStart"/>
      <w:r>
        <w:t>atè</w:t>
      </w:r>
      <w:proofErr w:type="spellEnd"/>
      <w:proofErr w:type="gramStart"/>
      <w:r>
        <w:t xml:space="preserve">  </w:t>
      </w:r>
      <w:proofErr w:type="gramEnd"/>
      <w:r>
        <w:t>04/06/2013</w:t>
      </w:r>
    </w:p>
    <w:p w:rsidR="00946078" w:rsidRDefault="00946078" w:rsidP="00740AF0">
      <w:pPr>
        <w:spacing w:line="360" w:lineRule="auto"/>
        <w:jc w:val="center"/>
      </w:pPr>
      <w:r>
        <w:t xml:space="preserve">Atendimento interno/externo e via telefone. Cadastro e digitalização de                                                   documentos, lançamentos de dados no sistema </w:t>
      </w:r>
      <w:proofErr w:type="gramStart"/>
      <w:r>
        <w:t>NOTAR ,</w:t>
      </w:r>
      <w:proofErr w:type="gramEnd"/>
      <w:r w:rsidR="00740AF0">
        <w:t xml:space="preserve"> </w:t>
      </w:r>
      <w:r>
        <w:t xml:space="preserve"> lançamentos de notas fiscais e  fechamento das empresas mensalistas.</w:t>
      </w:r>
    </w:p>
    <w:p w:rsidR="00946078" w:rsidRDefault="00946078" w:rsidP="00740AF0">
      <w:pPr>
        <w:spacing w:line="360" w:lineRule="auto"/>
        <w:jc w:val="center"/>
      </w:pPr>
    </w:p>
    <w:p w:rsidR="00946078" w:rsidRDefault="00946078" w:rsidP="00740AF0">
      <w:pPr>
        <w:spacing w:line="360" w:lineRule="auto"/>
        <w:jc w:val="center"/>
      </w:pPr>
    </w:p>
    <w:p w:rsidR="000E4D9F" w:rsidRPr="00946078" w:rsidRDefault="000E4D9F" w:rsidP="00BB21D9">
      <w:pPr>
        <w:pStyle w:val="PargrafodaLista"/>
        <w:numPr>
          <w:ilvl w:val="0"/>
          <w:numId w:val="5"/>
        </w:numPr>
        <w:spacing w:line="360" w:lineRule="auto"/>
        <w:jc w:val="center"/>
      </w:pPr>
      <w:r w:rsidRPr="00BB21D9">
        <w:rPr>
          <w:b/>
        </w:rPr>
        <w:t>SHAMROCK IRISH PUB LTDA</w:t>
      </w:r>
      <w:r>
        <w:t>. Início: 03/03/2009 até; 04/06/2012</w:t>
      </w:r>
      <w:r w:rsidR="00946078" w:rsidRPr="00BB21D9">
        <w:rPr>
          <w:b/>
        </w:rPr>
        <w:t xml:space="preserve">                                                                                                                                 </w:t>
      </w:r>
      <w:r w:rsidRPr="00BB21D9">
        <w:rPr>
          <w:b/>
        </w:rPr>
        <w:t>Atendente</w:t>
      </w:r>
    </w:p>
    <w:p w:rsidR="000E4D9F" w:rsidRDefault="000E4D9F" w:rsidP="00740AF0">
      <w:pPr>
        <w:spacing w:line="360" w:lineRule="auto"/>
        <w:ind w:left="780"/>
        <w:jc w:val="center"/>
      </w:pPr>
    </w:p>
    <w:p w:rsidR="00946078" w:rsidRDefault="00946078" w:rsidP="00740AF0">
      <w:pPr>
        <w:spacing w:line="360" w:lineRule="auto"/>
        <w:ind w:left="780"/>
        <w:jc w:val="center"/>
      </w:pPr>
      <w:r>
        <w:t>Recepção e atendimento ao público, alimentos e demais funções como organização do ambiente de trabalho.</w:t>
      </w:r>
    </w:p>
    <w:p w:rsidR="000E4D9F" w:rsidRDefault="000E4D9F" w:rsidP="00740AF0">
      <w:pPr>
        <w:spacing w:line="360" w:lineRule="auto"/>
        <w:jc w:val="center"/>
      </w:pPr>
    </w:p>
    <w:p w:rsidR="000E4D9F" w:rsidRDefault="000E4D9F" w:rsidP="00740AF0">
      <w:pPr>
        <w:spacing w:line="360" w:lineRule="auto"/>
        <w:jc w:val="center"/>
      </w:pPr>
    </w:p>
    <w:p w:rsidR="000E4D9F" w:rsidRPr="00740AF0" w:rsidRDefault="000E4D9F" w:rsidP="00740AF0">
      <w:pPr>
        <w:numPr>
          <w:ilvl w:val="0"/>
          <w:numId w:val="1"/>
        </w:numPr>
        <w:spacing w:line="360" w:lineRule="auto"/>
        <w:jc w:val="center"/>
        <w:rPr>
          <w:b/>
        </w:rPr>
      </w:pPr>
      <w:r>
        <w:rPr>
          <w:b/>
        </w:rPr>
        <w:t>OUTRAS QUALIFICAÇÕ</w:t>
      </w:r>
      <w:r w:rsidR="00E120AB">
        <w:rPr>
          <w:b/>
        </w:rPr>
        <w:t>ES</w:t>
      </w:r>
      <w:proofErr w:type="gramStart"/>
      <w:r>
        <w:t xml:space="preserve">   </w:t>
      </w:r>
      <w:proofErr w:type="gramEnd"/>
      <w:r>
        <w:t xml:space="preserve">Conhecimento em Microsoft Office: </w:t>
      </w:r>
      <w:r w:rsidR="00911134">
        <w:t>Outlook,</w:t>
      </w:r>
      <w:r>
        <w:t xml:space="preserve"> Word, Excel. Internet;   Curso de </w:t>
      </w:r>
      <w:proofErr w:type="spellStart"/>
      <w:r>
        <w:t>Grafodocumentoscopia</w:t>
      </w:r>
      <w:proofErr w:type="spellEnd"/>
      <w:r>
        <w:t>; 09/2012.</w:t>
      </w:r>
    </w:p>
    <w:sectPr w:rsidR="000E4D9F" w:rsidRPr="00740AF0" w:rsidSect="00C96F51">
      <w:pgSz w:w="11906" w:h="16838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29F2112"/>
    <w:multiLevelType w:val="hybridMultilevel"/>
    <w:tmpl w:val="E98C64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946078"/>
    <w:rsid w:val="000572B3"/>
    <w:rsid w:val="000D6340"/>
    <w:rsid w:val="000E4D9F"/>
    <w:rsid w:val="0023493C"/>
    <w:rsid w:val="00316BD1"/>
    <w:rsid w:val="00740AF0"/>
    <w:rsid w:val="00911134"/>
    <w:rsid w:val="00946078"/>
    <w:rsid w:val="00B613B9"/>
    <w:rsid w:val="00B636D0"/>
    <w:rsid w:val="00BB21D9"/>
    <w:rsid w:val="00BD6AD5"/>
    <w:rsid w:val="00C15A71"/>
    <w:rsid w:val="00C2250B"/>
    <w:rsid w:val="00C96F51"/>
    <w:rsid w:val="00DE0934"/>
    <w:rsid w:val="00E120AB"/>
    <w:rsid w:val="00E132D5"/>
    <w:rsid w:val="00FB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51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96F51"/>
    <w:rPr>
      <w:rFonts w:ascii="Wingdings" w:hAnsi="Wingdings"/>
    </w:rPr>
  </w:style>
  <w:style w:type="character" w:customStyle="1" w:styleId="WW8Num1z1">
    <w:name w:val="WW8Num1z1"/>
    <w:rsid w:val="00C96F51"/>
    <w:rPr>
      <w:rFonts w:ascii="Courier New" w:hAnsi="Courier New" w:cs="Courier New"/>
    </w:rPr>
  </w:style>
  <w:style w:type="character" w:customStyle="1" w:styleId="WW8Num1z3">
    <w:name w:val="WW8Num1z3"/>
    <w:rsid w:val="00C96F51"/>
    <w:rPr>
      <w:rFonts w:ascii="Symbol" w:hAnsi="Symbol"/>
    </w:rPr>
  </w:style>
  <w:style w:type="character" w:customStyle="1" w:styleId="WW8Num2z0">
    <w:name w:val="WW8Num2z0"/>
    <w:rsid w:val="00C96F51"/>
    <w:rPr>
      <w:rFonts w:ascii="Wingdings" w:hAnsi="Wingdings"/>
    </w:rPr>
  </w:style>
  <w:style w:type="character" w:customStyle="1" w:styleId="WW8Num2z1">
    <w:name w:val="WW8Num2z1"/>
    <w:rsid w:val="00C96F51"/>
    <w:rPr>
      <w:rFonts w:ascii="Courier New" w:hAnsi="Courier New" w:cs="Courier New"/>
    </w:rPr>
  </w:style>
  <w:style w:type="character" w:customStyle="1" w:styleId="WW8Num2z3">
    <w:name w:val="WW8Num2z3"/>
    <w:rsid w:val="00C96F51"/>
    <w:rPr>
      <w:rFonts w:ascii="Symbol" w:hAnsi="Symbol"/>
    </w:rPr>
  </w:style>
  <w:style w:type="character" w:customStyle="1" w:styleId="WW8Num3z0">
    <w:name w:val="WW8Num3z0"/>
    <w:rsid w:val="00C96F51"/>
    <w:rPr>
      <w:rFonts w:ascii="Symbol" w:hAnsi="Symbol"/>
    </w:rPr>
  </w:style>
  <w:style w:type="character" w:customStyle="1" w:styleId="WW8Num3z1">
    <w:name w:val="WW8Num3z1"/>
    <w:rsid w:val="00C96F51"/>
    <w:rPr>
      <w:rFonts w:ascii="Courier New" w:hAnsi="Courier New" w:cs="Courier New"/>
    </w:rPr>
  </w:style>
  <w:style w:type="character" w:customStyle="1" w:styleId="WW8Num3z2">
    <w:name w:val="WW8Num3z2"/>
    <w:rsid w:val="00C96F51"/>
    <w:rPr>
      <w:rFonts w:ascii="Wingdings" w:hAnsi="Wingdings"/>
    </w:rPr>
  </w:style>
  <w:style w:type="character" w:customStyle="1" w:styleId="WW8Num4z0">
    <w:name w:val="WW8Num4z0"/>
    <w:rsid w:val="00C96F51"/>
    <w:rPr>
      <w:rFonts w:ascii="Symbol" w:hAnsi="Symbol"/>
    </w:rPr>
  </w:style>
  <w:style w:type="character" w:customStyle="1" w:styleId="WW8Num4z1">
    <w:name w:val="WW8Num4z1"/>
    <w:rsid w:val="00C96F51"/>
    <w:rPr>
      <w:rFonts w:ascii="Courier New" w:hAnsi="Courier New" w:cs="Courier New"/>
    </w:rPr>
  </w:style>
  <w:style w:type="character" w:customStyle="1" w:styleId="WW8Num4z2">
    <w:name w:val="WW8Num4z2"/>
    <w:rsid w:val="00C96F51"/>
    <w:rPr>
      <w:rFonts w:ascii="Wingdings" w:hAnsi="Wingdings"/>
    </w:rPr>
  </w:style>
  <w:style w:type="character" w:customStyle="1" w:styleId="WW8Num5z0">
    <w:name w:val="WW8Num5z0"/>
    <w:rsid w:val="00C96F51"/>
    <w:rPr>
      <w:rFonts w:ascii="Symbol" w:hAnsi="Symbol"/>
    </w:rPr>
  </w:style>
  <w:style w:type="character" w:customStyle="1" w:styleId="WW8Num5z1">
    <w:name w:val="WW8Num5z1"/>
    <w:rsid w:val="00C96F51"/>
    <w:rPr>
      <w:rFonts w:ascii="Courier New" w:hAnsi="Courier New" w:cs="Courier New"/>
    </w:rPr>
  </w:style>
  <w:style w:type="character" w:customStyle="1" w:styleId="WW8Num5z2">
    <w:name w:val="WW8Num5z2"/>
    <w:rsid w:val="00C96F51"/>
    <w:rPr>
      <w:rFonts w:ascii="Wingdings" w:hAnsi="Wingdings"/>
    </w:rPr>
  </w:style>
  <w:style w:type="character" w:customStyle="1" w:styleId="WW8Num6z0">
    <w:name w:val="WW8Num6z0"/>
    <w:rsid w:val="00C96F51"/>
    <w:rPr>
      <w:rFonts w:ascii="Wingdings" w:hAnsi="Wingdings"/>
    </w:rPr>
  </w:style>
  <w:style w:type="character" w:customStyle="1" w:styleId="WW8Num6z1">
    <w:name w:val="WW8Num6z1"/>
    <w:rsid w:val="00C96F51"/>
    <w:rPr>
      <w:rFonts w:ascii="Courier New" w:hAnsi="Courier New" w:cs="Courier New"/>
    </w:rPr>
  </w:style>
  <w:style w:type="character" w:customStyle="1" w:styleId="WW8Num6z3">
    <w:name w:val="WW8Num6z3"/>
    <w:rsid w:val="00C96F51"/>
    <w:rPr>
      <w:rFonts w:ascii="Symbol" w:hAnsi="Symbol"/>
    </w:rPr>
  </w:style>
  <w:style w:type="character" w:customStyle="1" w:styleId="WW8Num7z0">
    <w:name w:val="WW8Num7z0"/>
    <w:rsid w:val="00C96F51"/>
    <w:rPr>
      <w:rFonts w:ascii="Wingdings" w:hAnsi="Wingdings"/>
    </w:rPr>
  </w:style>
  <w:style w:type="character" w:customStyle="1" w:styleId="WW8Num7z1">
    <w:name w:val="WW8Num7z1"/>
    <w:rsid w:val="00C96F51"/>
    <w:rPr>
      <w:rFonts w:ascii="Courier New" w:hAnsi="Courier New" w:cs="Courier New"/>
    </w:rPr>
  </w:style>
  <w:style w:type="character" w:customStyle="1" w:styleId="WW8Num7z3">
    <w:name w:val="WW8Num7z3"/>
    <w:rsid w:val="00C96F51"/>
    <w:rPr>
      <w:rFonts w:ascii="Symbol" w:hAnsi="Symbol"/>
    </w:rPr>
  </w:style>
  <w:style w:type="character" w:customStyle="1" w:styleId="WW8Num8z0">
    <w:name w:val="WW8Num8z0"/>
    <w:rsid w:val="00C96F51"/>
    <w:rPr>
      <w:rFonts w:ascii="Wingdings" w:hAnsi="Wingdings"/>
    </w:rPr>
  </w:style>
  <w:style w:type="character" w:customStyle="1" w:styleId="WW8Num8z1">
    <w:name w:val="WW8Num8z1"/>
    <w:rsid w:val="00C96F51"/>
    <w:rPr>
      <w:rFonts w:ascii="Courier New" w:hAnsi="Courier New" w:cs="Courier New"/>
    </w:rPr>
  </w:style>
  <w:style w:type="character" w:customStyle="1" w:styleId="WW8Num8z3">
    <w:name w:val="WW8Num8z3"/>
    <w:rsid w:val="00C96F51"/>
    <w:rPr>
      <w:rFonts w:ascii="Symbol" w:hAnsi="Symbol"/>
    </w:rPr>
  </w:style>
  <w:style w:type="character" w:customStyle="1" w:styleId="WW8Num9z0">
    <w:name w:val="WW8Num9z0"/>
    <w:rsid w:val="00C96F51"/>
    <w:rPr>
      <w:rFonts w:ascii="Wingdings" w:hAnsi="Wingdings"/>
    </w:rPr>
  </w:style>
  <w:style w:type="character" w:customStyle="1" w:styleId="WW8Num9z1">
    <w:name w:val="WW8Num9z1"/>
    <w:rsid w:val="00C96F51"/>
    <w:rPr>
      <w:rFonts w:ascii="Courier New" w:hAnsi="Courier New" w:cs="Courier New"/>
    </w:rPr>
  </w:style>
  <w:style w:type="character" w:customStyle="1" w:styleId="WW8Num9z3">
    <w:name w:val="WW8Num9z3"/>
    <w:rsid w:val="00C96F51"/>
    <w:rPr>
      <w:rFonts w:ascii="Symbol" w:hAnsi="Symbol"/>
    </w:rPr>
  </w:style>
  <w:style w:type="character" w:customStyle="1" w:styleId="WW8Num10z0">
    <w:name w:val="WW8Num10z0"/>
    <w:rsid w:val="00C96F51"/>
    <w:rPr>
      <w:rFonts w:ascii="Wingdings" w:hAnsi="Wingdings"/>
    </w:rPr>
  </w:style>
  <w:style w:type="character" w:customStyle="1" w:styleId="WW8Num10z1">
    <w:name w:val="WW8Num10z1"/>
    <w:rsid w:val="00C96F51"/>
    <w:rPr>
      <w:rFonts w:ascii="Courier New" w:hAnsi="Courier New" w:cs="Courier New"/>
    </w:rPr>
  </w:style>
  <w:style w:type="character" w:customStyle="1" w:styleId="WW8Num10z3">
    <w:name w:val="WW8Num10z3"/>
    <w:rsid w:val="00C96F51"/>
    <w:rPr>
      <w:rFonts w:ascii="Symbol" w:hAnsi="Symbol"/>
    </w:rPr>
  </w:style>
  <w:style w:type="character" w:customStyle="1" w:styleId="WW8Num11z0">
    <w:name w:val="WW8Num11z0"/>
    <w:rsid w:val="00C96F51"/>
    <w:rPr>
      <w:rFonts w:ascii="Wingdings" w:hAnsi="Wingdings"/>
    </w:rPr>
  </w:style>
  <w:style w:type="character" w:customStyle="1" w:styleId="WW8Num11z1">
    <w:name w:val="WW8Num11z1"/>
    <w:rsid w:val="00C96F51"/>
    <w:rPr>
      <w:rFonts w:ascii="Courier New" w:hAnsi="Courier New" w:cs="Courier New"/>
    </w:rPr>
  </w:style>
  <w:style w:type="character" w:customStyle="1" w:styleId="WW8Num11z3">
    <w:name w:val="WW8Num11z3"/>
    <w:rsid w:val="00C96F51"/>
    <w:rPr>
      <w:rFonts w:ascii="Symbol" w:hAnsi="Symbol"/>
    </w:rPr>
  </w:style>
  <w:style w:type="character" w:customStyle="1" w:styleId="WW8Num12z0">
    <w:name w:val="WW8Num12z0"/>
    <w:rsid w:val="00C96F51"/>
    <w:rPr>
      <w:rFonts w:ascii="Wingdings" w:hAnsi="Wingdings"/>
    </w:rPr>
  </w:style>
  <w:style w:type="character" w:customStyle="1" w:styleId="WW8Num12z1">
    <w:name w:val="WW8Num12z1"/>
    <w:rsid w:val="00C96F51"/>
    <w:rPr>
      <w:rFonts w:ascii="Courier New" w:hAnsi="Courier New" w:cs="Courier New"/>
    </w:rPr>
  </w:style>
  <w:style w:type="character" w:customStyle="1" w:styleId="WW8Num12z3">
    <w:name w:val="WW8Num12z3"/>
    <w:rsid w:val="00C96F51"/>
    <w:rPr>
      <w:rFonts w:ascii="Symbol" w:hAnsi="Symbol"/>
    </w:rPr>
  </w:style>
  <w:style w:type="character" w:customStyle="1" w:styleId="WW8Num13z0">
    <w:name w:val="WW8Num13z0"/>
    <w:rsid w:val="00C96F51"/>
    <w:rPr>
      <w:rFonts w:ascii="Symbol" w:hAnsi="Symbol"/>
    </w:rPr>
  </w:style>
  <w:style w:type="character" w:customStyle="1" w:styleId="WW8Num13z1">
    <w:name w:val="WW8Num13z1"/>
    <w:rsid w:val="00C96F51"/>
    <w:rPr>
      <w:rFonts w:ascii="Courier New" w:hAnsi="Courier New" w:cs="Courier New"/>
    </w:rPr>
  </w:style>
  <w:style w:type="character" w:customStyle="1" w:styleId="WW8Num13z2">
    <w:name w:val="WW8Num13z2"/>
    <w:rsid w:val="00C96F51"/>
    <w:rPr>
      <w:rFonts w:ascii="Wingdings" w:hAnsi="Wingdings"/>
    </w:rPr>
  </w:style>
  <w:style w:type="character" w:customStyle="1" w:styleId="Fontepargpadro1">
    <w:name w:val="Fonte parág. padrão1"/>
    <w:rsid w:val="00C96F51"/>
  </w:style>
  <w:style w:type="character" w:styleId="Hyperlink">
    <w:name w:val="Hyperlink"/>
    <w:rsid w:val="00C96F51"/>
    <w:rPr>
      <w:color w:val="0000FF"/>
      <w:u w:val="single"/>
    </w:rPr>
  </w:style>
  <w:style w:type="character" w:customStyle="1" w:styleId="TextodebaloChar">
    <w:name w:val="Texto de balão Char"/>
    <w:rsid w:val="00C96F51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rsid w:val="00C96F5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C96F51"/>
    <w:pPr>
      <w:spacing w:after="120"/>
    </w:pPr>
  </w:style>
  <w:style w:type="paragraph" w:styleId="Lista">
    <w:name w:val="List"/>
    <w:basedOn w:val="Corpodetexto"/>
    <w:rsid w:val="00C96F51"/>
    <w:rPr>
      <w:rFonts w:cs="Tahoma"/>
    </w:rPr>
  </w:style>
  <w:style w:type="paragraph" w:customStyle="1" w:styleId="Legenda1">
    <w:name w:val="Legenda1"/>
    <w:basedOn w:val="Normal"/>
    <w:rsid w:val="00C96F51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96F51"/>
    <w:pPr>
      <w:suppressLineNumbers/>
    </w:pPr>
    <w:rPr>
      <w:rFonts w:cs="Tahoma"/>
    </w:rPr>
  </w:style>
  <w:style w:type="paragraph" w:styleId="Textodebalo">
    <w:name w:val="Balloon Text"/>
    <w:basedOn w:val="Normal"/>
    <w:rsid w:val="00C96F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C96F51"/>
    <w:pPr>
      <w:ind w:left="708"/>
    </w:pPr>
  </w:style>
  <w:style w:type="character" w:styleId="nfase">
    <w:name w:val="Emphasis"/>
    <w:basedOn w:val="Fontepargpadro"/>
    <w:uiPriority w:val="20"/>
    <w:qFormat/>
    <w:rsid w:val="00E120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izers@gmail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Cleide Tanize Lopes Belmonte</vt:lpstr>
    </vt:vector>
  </TitlesOfParts>
  <Company/>
  <LinksUpToDate>false</LinksUpToDate>
  <CharactersWithSpaces>1546</CharactersWithSpaces>
  <SharedDoc>false</SharedDoc>
  <HLinks>
    <vt:vector size="6" baseType="variant">
      <vt:variant>
        <vt:i4>2687058</vt:i4>
      </vt:variant>
      <vt:variant>
        <vt:i4>0</vt:i4>
      </vt:variant>
      <vt:variant>
        <vt:i4>0</vt:i4>
      </vt:variant>
      <vt:variant>
        <vt:i4>5</vt:i4>
      </vt:variant>
      <vt:variant>
        <vt:lpwstr>mailto:tanizers@gmail.com.br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Cleide Tanize Lopes Belmonte</dc:title>
  <dc:creator>XP Vista Edition</dc:creator>
  <cp:lastModifiedBy>cleide.belmonte</cp:lastModifiedBy>
  <cp:revision>9</cp:revision>
  <cp:lastPrinted>2013-06-04T20:25:00Z</cp:lastPrinted>
  <dcterms:created xsi:type="dcterms:W3CDTF">2014-02-20T19:05:00Z</dcterms:created>
  <dcterms:modified xsi:type="dcterms:W3CDTF">2014-04-02T14:36:00Z</dcterms:modified>
</cp:coreProperties>
</file>