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F3" w:rsidRDefault="00B90EEF">
      <w:pPr>
        <w:pStyle w:val="Ttulo3"/>
        <w:tabs>
          <w:tab w:val="left" w:pos="0"/>
        </w:tabs>
        <w:jc w:val="left"/>
      </w:pPr>
      <w:r>
        <w:t xml:space="preserve"> </w:t>
      </w:r>
      <w:r w:rsidR="00C72E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114pt" filled="t">
            <v:fill color2="black"/>
            <v:imagedata r:id="rId5" o:title=""/>
          </v:shape>
        </w:pict>
      </w:r>
    </w:p>
    <w:p w:rsidR="006466F3" w:rsidRDefault="00B90EEF">
      <w:pPr>
        <w:pStyle w:val="Ttulo2"/>
        <w:tabs>
          <w:tab w:val="left" w:pos="360"/>
        </w:tabs>
        <w:jc w:val="center"/>
      </w:pPr>
      <w:r>
        <w:t>ARLAN LUIZ</w:t>
      </w:r>
    </w:p>
    <w:p w:rsidR="006466F3" w:rsidRDefault="00B90EEF">
      <w:pPr>
        <w:jc w:val="center"/>
      </w:pPr>
      <w:proofErr w:type="spellStart"/>
      <w:r>
        <w:t>Av</w:t>
      </w:r>
      <w:proofErr w:type="spellEnd"/>
      <w:r>
        <w:t xml:space="preserve"> </w:t>
      </w:r>
      <w:proofErr w:type="spellStart"/>
      <w:proofErr w:type="gramStart"/>
      <w:r>
        <w:t>itamar</w:t>
      </w:r>
      <w:proofErr w:type="spellEnd"/>
      <w:proofErr w:type="gramEnd"/>
      <w:r>
        <w:t xml:space="preserve"> de Mattos maia numero 05 bairro Niterói Canoas</w:t>
      </w:r>
    </w:p>
    <w:p w:rsidR="006466F3" w:rsidRPr="00763936" w:rsidRDefault="00763936" w:rsidP="00763936">
      <w:pPr>
        <w:jc w:val="center"/>
        <w:rPr>
          <w:color w:val="000000"/>
          <w:sz w:val="20"/>
          <w:u w:val="single"/>
        </w:rPr>
      </w:pPr>
      <w:r>
        <w:rPr>
          <w:color w:val="000000"/>
          <w:sz w:val="20"/>
        </w:rPr>
        <w:t>Fone:</w:t>
      </w:r>
      <w:proofErr w:type="gramStart"/>
      <w:r>
        <w:rPr>
          <w:color w:val="000000"/>
          <w:sz w:val="20"/>
        </w:rPr>
        <w:t xml:space="preserve"> </w:t>
      </w:r>
      <w:r w:rsidR="00B90EEF">
        <w:rPr>
          <w:color w:val="000000"/>
          <w:sz w:val="20"/>
          <w:u w:val="single"/>
        </w:rPr>
        <w:t xml:space="preserve"> </w:t>
      </w:r>
      <w:proofErr w:type="gramEnd"/>
      <w:r w:rsidR="00B90EEF">
        <w:rPr>
          <w:color w:val="000000"/>
          <w:sz w:val="20"/>
          <w:u w:val="single"/>
        </w:rPr>
        <w:t>82972313</w:t>
      </w:r>
      <w:r>
        <w:rPr>
          <w:color w:val="000000"/>
          <w:sz w:val="20"/>
        </w:rPr>
        <w:t xml:space="preserve"> –</w:t>
      </w:r>
      <w:proofErr w:type="spellStart"/>
      <w:r>
        <w:rPr>
          <w:color w:val="000000"/>
          <w:sz w:val="20"/>
        </w:rPr>
        <w:t>tim</w:t>
      </w:r>
      <w:proofErr w:type="spellEnd"/>
      <w:r>
        <w:rPr>
          <w:color w:val="000000"/>
          <w:sz w:val="20"/>
        </w:rPr>
        <w:t xml:space="preserve"> /</w:t>
      </w:r>
      <w:r w:rsidRPr="00763936">
        <w:rPr>
          <w:color w:val="000000"/>
          <w:sz w:val="20"/>
        </w:rPr>
        <w:t>94566499-claro</w:t>
      </w:r>
    </w:p>
    <w:p w:rsidR="006466F3" w:rsidRDefault="00B90EEF">
      <w:pPr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 Email alsdeusprovera@hotmail.com</w:t>
      </w:r>
    </w:p>
    <w:p w:rsidR="006466F3" w:rsidRDefault="006466F3">
      <w:pPr>
        <w:rPr>
          <w:color w:val="000000"/>
          <w:sz w:val="20"/>
        </w:rPr>
      </w:pP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 xml:space="preserve">               </w:t>
      </w:r>
    </w:p>
    <w:p w:rsidR="006466F3" w:rsidRDefault="00B90EEF">
      <w:pPr>
        <w:rPr>
          <w:b/>
          <w:i/>
          <w:color w:val="000000"/>
          <w:u w:val="single"/>
        </w:rPr>
      </w:pPr>
      <w:r>
        <w:rPr>
          <w:color w:val="000000"/>
          <w:sz w:val="20"/>
        </w:rPr>
        <w:t xml:space="preserve">                                                                  </w:t>
      </w:r>
      <w:r>
        <w:rPr>
          <w:b/>
          <w:i/>
          <w:color w:val="000000"/>
          <w:u w:val="single"/>
        </w:rPr>
        <w:t>CURRICULUM VITAE</w:t>
      </w:r>
    </w:p>
    <w:p w:rsidR="006466F3" w:rsidRDefault="006466F3">
      <w:pPr>
        <w:rPr>
          <w:b/>
          <w:i/>
          <w:color w:val="000000"/>
          <w:sz w:val="20"/>
        </w:rPr>
      </w:pPr>
    </w:p>
    <w:p w:rsidR="006466F3" w:rsidRDefault="006466F3">
      <w:pPr>
        <w:rPr>
          <w:color w:val="000000"/>
          <w:sz w:val="20"/>
        </w:rPr>
      </w:pP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28"/>
      </w:tblGrid>
      <w:tr w:rsidR="006466F3">
        <w:tc>
          <w:tcPr>
            <w:tcW w:w="9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6F3" w:rsidRDefault="00B90EEF">
            <w:pPr>
              <w:pStyle w:val="Ttulo1"/>
              <w:tabs>
                <w:tab w:val="left" w:pos="0"/>
              </w:tabs>
              <w:snapToGrid w:val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DADOS PESSOAIS</w:t>
            </w:r>
          </w:p>
        </w:tc>
      </w:tr>
    </w:tbl>
    <w:p w:rsidR="006466F3" w:rsidRDefault="006466F3">
      <w:pPr>
        <w:ind w:left="1416" w:firstLine="708"/>
      </w:pPr>
    </w:p>
    <w:p w:rsidR="006466F3" w:rsidRDefault="00B90EEF">
      <w:pPr>
        <w:rPr>
          <w:color w:val="000000"/>
          <w:sz w:val="20"/>
        </w:rPr>
      </w:pPr>
      <w:r>
        <w:rPr>
          <w:b/>
          <w:color w:val="000000"/>
          <w:sz w:val="20"/>
        </w:rPr>
        <w:t xml:space="preserve">DATA DE NASCIMENTO: </w:t>
      </w:r>
      <w:r>
        <w:rPr>
          <w:color w:val="000000"/>
          <w:sz w:val="20"/>
        </w:rPr>
        <w:t>25/04/1980</w:t>
      </w:r>
    </w:p>
    <w:p w:rsidR="006466F3" w:rsidRDefault="00B90EEF">
      <w:pPr>
        <w:rPr>
          <w:color w:val="000000"/>
          <w:sz w:val="20"/>
        </w:rPr>
      </w:pPr>
      <w:r>
        <w:rPr>
          <w:b/>
          <w:color w:val="000000"/>
          <w:sz w:val="20"/>
        </w:rPr>
        <w:t xml:space="preserve">NACIONALIDADE: </w:t>
      </w:r>
      <w:r>
        <w:rPr>
          <w:color w:val="000000"/>
          <w:sz w:val="20"/>
        </w:rPr>
        <w:t>Brasileiro</w:t>
      </w:r>
    </w:p>
    <w:p w:rsidR="006466F3" w:rsidRDefault="00B90EEF">
      <w:pPr>
        <w:rPr>
          <w:color w:val="000000"/>
          <w:sz w:val="20"/>
        </w:rPr>
      </w:pPr>
      <w:r>
        <w:rPr>
          <w:b/>
          <w:color w:val="000000"/>
          <w:sz w:val="20"/>
        </w:rPr>
        <w:t>FILIAÇÃO:</w:t>
      </w:r>
      <w:r>
        <w:rPr>
          <w:color w:val="000000"/>
          <w:sz w:val="20"/>
        </w:rPr>
        <w:t xml:space="preserve"> Celso Luiz da Silva e </w:t>
      </w:r>
      <w:proofErr w:type="spellStart"/>
      <w:r>
        <w:rPr>
          <w:color w:val="000000"/>
          <w:sz w:val="20"/>
        </w:rPr>
        <w:t>Dionice</w:t>
      </w:r>
      <w:proofErr w:type="spellEnd"/>
      <w:r>
        <w:rPr>
          <w:color w:val="000000"/>
          <w:sz w:val="20"/>
        </w:rPr>
        <w:t xml:space="preserve"> Morais da Silva</w:t>
      </w:r>
    </w:p>
    <w:p w:rsidR="006466F3" w:rsidRDefault="00B90EEF">
      <w:pPr>
        <w:rPr>
          <w:color w:val="000000"/>
          <w:sz w:val="20"/>
        </w:rPr>
      </w:pPr>
      <w:r>
        <w:rPr>
          <w:b/>
          <w:color w:val="000000"/>
          <w:sz w:val="20"/>
        </w:rPr>
        <w:t>ESTADO CIVIL</w:t>
      </w:r>
      <w:r>
        <w:rPr>
          <w:color w:val="000000"/>
          <w:sz w:val="20"/>
        </w:rPr>
        <w:t>: Casado</w:t>
      </w:r>
    </w:p>
    <w:p w:rsidR="006466F3" w:rsidRDefault="006466F3">
      <w:pPr>
        <w:rPr>
          <w:color w:val="000000"/>
          <w:sz w:val="20"/>
        </w:rPr>
      </w:pPr>
    </w:p>
    <w:p w:rsidR="006466F3" w:rsidRDefault="00B90EEF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CARTEIRA DE MOTORISTA: </w:t>
      </w:r>
      <w:proofErr w:type="gramStart"/>
      <w:r>
        <w:rPr>
          <w:b/>
          <w:color w:val="000000"/>
          <w:sz w:val="20"/>
        </w:rPr>
        <w:t>01693720547     CATEGORIA</w:t>
      </w:r>
      <w:proofErr w:type="gramEnd"/>
      <w:r>
        <w:rPr>
          <w:b/>
          <w:color w:val="000000"/>
          <w:sz w:val="20"/>
        </w:rPr>
        <w:t>: ( AB )</w:t>
      </w:r>
    </w:p>
    <w:p w:rsidR="006466F3" w:rsidRDefault="00B90EEF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CPF: 976.223.030-20                                       </w:t>
      </w:r>
    </w:p>
    <w:p w:rsidR="006466F3" w:rsidRDefault="00B90EEF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TÍTULO DE ELEITOR: </w:t>
      </w:r>
      <w:proofErr w:type="gramStart"/>
      <w:r>
        <w:rPr>
          <w:b/>
          <w:color w:val="000000"/>
          <w:sz w:val="20"/>
        </w:rPr>
        <w:t>0723 4799 0469              CARTEIRA</w:t>
      </w:r>
      <w:proofErr w:type="gramEnd"/>
      <w:r>
        <w:rPr>
          <w:b/>
          <w:color w:val="000000"/>
          <w:sz w:val="20"/>
        </w:rPr>
        <w:t xml:space="preserve"> DE TRABALHO: 58372              </w:t>
      </w:r>
    </w:p>
    <w:p w:rsidR="006466F3" w:rsidRDefault="00B90EEF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RG: 1071239394                                                        </w:t>
      </w:r>
      <w:proofErr w:type="gramStart"/>
      <w:r>
        <w:rPr>
          <w:b/>
          <w:color w:val="000000"/>
          <w:sz w:val="20"/>
        </w:rPr>
        <w:t>SERIE:</w:t>
      </w:r>
      <w:proofErr w:type="gramEnd"/>
      <w:r>
        <w:rPr>
          <w:b/>
          <w:color w:val="000000"/>
          <w:sz w:val="20"/>
        </w:rPr>
        <w:t xml:space="preserve">00046/RS   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28"/>
      </w:tblGrid>
      <w:tr w:rsidR="006466F3">
        <w:tc>
          <w:tcPr>
            <w:tcW w:w="9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6F3" w:rsidRDefault="00B90EEF">
            <w:pPr>
              <w:pStyle w:val="Ttulo1"/>
              <w:tabs>
                <w:tab w:val="left" w:pos="0"/>
              </w:tabs>
              <w:snapToGrid w:val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EDUCAÇÃO E FORMAÇÃO</w:t>
            </w:r>
          </w:p>
        </w:tc>
      </w:tr>
    </w:tbl>
    <w:p w:rsidR="006466F3" w:rsidRDefault="006466F3"/>
    <w:p w:rsidR="006466F3" w:rsidRDefault="00B90EEF">
      <w:pPr>
        <w:rPr>
          <w:color w:val="000000"/>
          <w:sz w:val="20"/>
        </w:rPr>
      </w:pPr>
      <w:proofErr w:type="gramStart"/>
      <w:r>
        <w:rPr>
          <w:color w:val="000000"/>
          <w:sz w:val="20"/>
        </w:rPr>
        <w:t>2 Grau</w:t>
      </w:r>
      <w:proofErr w:type="gramEnd"/>
      <w:r>
        <w:rPr>
          <w:color w:val="000000"/>
          <w:sz w:val="20"/>
        </w:rPr>
        <w:t xml:space="preserve"> Completo Escola de ensino médio Universitário</w:t>
      </w:r>
    </w:p>
    <w:p w:rsidR="006466F3" w:rsidRDefault="006466F3">
      <w:pPr>
        <w:rPr>
          <w:color w:val="000000"/>
          <w:sz w:val="20"/>
        </w:rPr>
      </w:pP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28"/>
      </w:tblGrid>
      <w:tr w:rsidR="006466F3">
        <w:trPr>
          <w:trHeight w:val="70"/>
        </w:trPr>
        <w:tc>
          <w:tcPr>
            <w:tcW w:w="9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6F3" w:rsidRDefault="00B90EEF">
            <w:pPr>
              <w:pStyle w:val="Ttulo1"/>
              <w:tabs>
                <w:tab w:val="left" w:pos="0"/>
              </w:tabs>
              <w:snapToGrid w:val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HABILIDADES PROFISSIONAIS</w:t>
            </w:r>
          </w:p>
        </w:tc>
      </w:tr>
    </w:tbl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 Visitas comerciais efetuando acordos com clientes já perdidos e visitas para clientes novos oferecendo planos Ford </w:t>
      </w:r>
      <w:proofErr w:type="spellStart"/>
      <w:r>
        <w:rPr>
          <w:color w:val="000000"/>
          <w:sz w:val="20"/>
        </w:rPr>
        <w:t>Service</w:t>
      </w:r>
      <w:proofErr w:type="spellEnd"/>
      <w:r>
        <w:rPr>
          <w:color w:val="000000"/>
          <w:sz w:val="20"/>
        </w:rPr>
        <w:t xml:space="preserve"> e </w:t>
      </w:r>
      <w:proofErr w:type="spellStart"/>
      <w:r>
        <w:rPr>
          <w:color w:val="000000"/>
          <w:sz w:val="20"/>
        </w:rPr>
        <w:t>fordtrac</w:t>
      </w:r>
      <w:proofErr w:type="spellEnd"/>
      <w:r>
        <w:rPr>
          <w:color w:val="000000"/>
          <w:sz w:val="20"/>
        </w:rPr>
        <w:t xml:space="preserve"> da Ford </w:t>
      </w:r>
    </w:p>
    <w:p w:rsidR="006466F3" w:rsidRDefault="00B90EEF">
      <w:pPr>
        <w:numPr>
          <w:ilvl w:val="0"/>
          <w:numId w:val="3"/>
        </w:numPr>
        <w:tabs>
          <w:tab w:val="left" w:pos="750"/>
        </w:tabs>
        <w:rPr>
          <w:color w:val="000000"/>
          <w:sz w:val="20"/>
        </w:rPr>
      </w:pPr>
      <w:r>
        <w:rPr>
          <w:color w:val="000000"/>
          <w:sz w:val="20"/>
        </w:rPr>
        <w:t>Recepção</w:t>
      </w:r>
    </w:p>
    <w:p w:rsidR="006466F3" w:rsidRDefault="00B90EEF">
      <w:pPr>
        <w:numPr>
          <w:ilvl w:val="0"/>
          <w:numId w:val="3"/>
        </w:numPr>
        <w:tabs>
          <w:tab w:val="left" w:pos="750"/>
        </w:tabs>
        <w:rPr>
          <w:color w:val="000000"/>
          <w:sz w:val="20"/>
        </w:rPr>
      </w:pPr>
      <w:r>
        <w:rPr>
          <w:color w:val="000000"/>
          <w:sz w:val="20"/>
        </w:rPr>
        <w:t>Vendedor de peças interno e externo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Informática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Atendimento ao telefone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Atendimento ao cliente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Arquivos / Notas Fiscais / Relatórios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Pós – Vendas/Peças (estoque) /Programação (apontamento) Consultoria Técnica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 xml:space="preserve">Auxilio em controle de qualidade </w:t>
      </w:r>
      <w:proofErr w:type="gramStart"/>
      <w:r>
        <w:rPr>
          <w:color w:val="000000"/>
          <w:sz w:val="20"/>
        </w:rPr>
        <w:t xml:space="preserve">( </w:t>
      </w:r>
      <w:proofErr w:type="gramEnd"/>
      <w:r>
        <w:rPr>
          <w:color w:val="000000"/>
          <w:sz w:val="20"/>
        </w:rPr>
        <w:t xml:space="preserve">CVP Ford ) 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Serviços Externos (Compras de peças/Transporte de peças e Outros)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Administrativo (Entrada de notas fiscais eletrônicas e manuais)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Pedidos urgentes / Normais e unidade parada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Liderança de equipe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Orçamentista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Controle de estoque de peças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Controle de distribuição e andamento de serviço oficina</w:t>
      </w:r>
    </w:p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     5 anos e 10meses de experiência na área Caminhão leve, médio e </w:t>
      </w:r>
      <w:proofErr w:type="gramStart"/>
      <w:r>
        <w:rPr>
          <w:color w:val="000000"/>
          <w:sz w:val="20"/>
        </w:rPr>
        <w:t>pesado</w:t>
      </w:r>
      <w:proofErr w:type="gramEnd"/>
    </w:p>
    <w:p w:rsidR="006466F3" w:rsidRDefault="006466F3">
      <w:pPr>
        <w:rPr>
          <w:color w:val="000000"/>
          <w:sz w:val="20"/>
        </w:rPr>
      </w:pPr>
    </w:p>
    <w:p w:rsidR="006466F3" w:rsidRDefault="006466F3">
      <w:pPr>
        <w:rPr>
          <w:color w:val="000000"/>
          <w:sz w:val="20"/>
        </w:rPr>
      </w:pPr>
    </w:p>
    <w:p w:rsidR="006466F3" w:rsidRDefault="006466F3">
      <w:pPr>
        <w:rPr>
          <w:color w:val="000000"/>
          <w:sz w:val="20"/>
        </w:rPr>
      </w:pPr>
    </w:p>
    <w:p w:rsidR="006466F3" w:rsidRDefault="006466F3">
      <w:pPr>
        <w:rPr>
          <w:color w:val="000000"/>
          <w:sz w:val="20"/>
        </w:rPr>
      </w:pPr>
    </w:p>
    <w:p w:rsidR="006466F3" w:rsidRDefault="006466F3">
      <w:pPr>
        <w:rPr>
          <w:color w:val="000000"/>
          <w:sz w:val="20"/>
        </w:rPr>
      </w:pP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28"/>
      </w:tblGrid>
      <w:tr w:rsidR="006466F3">
        <w:tc>
          <w:tcPr>
            <w:tcW w:w="9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6F3" w:rsidRDefault="00B90EEF">
            <w:pPr>
              <w:snapToGrid w:val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EXPERIÊNCIAS PROFISSIONAIS</w:t>
            </w:r>
          </w:p>
        </w:tc>
      </w:tr>
    </w:tbl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EMPRESA: </w:t>
      </w:r>
      <w:r>
        <w:rPr>
          <w:color w:val="000000"/>
          <w:sz w:val="20"/>
        </w:rPr>
        <w:t xml:space="preserve">Montreal Comercio de </w:t>
      </w:r>
      <w:proofErr w:type="spellStart"/>
      <w:r>
        <w:rPr>
          <w:color w:val="000000"/>
          <w:sz w:val="20"/>
        </w:rPr>
        <w:t>Automoveis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Ltda</w:t>
      </w:r>
      <w:proofErr w:type="spellEnd"/>
      <w:r>
        <w:rPr>
          <w:color w:val="000000"/>
          <w:sz w:val="20"/>
        </w:rPr>
        <w:t xml:space="preserve"> – </w:t>
      </w:r>
      <w:proofErr w:type="gramStart"/>
      <w:r>
        <w:rPr>
          <w:color w:val="000000"/>
          <w:sz w:val="20"/>
        </w:rPr>
        <w:t xml:space="preserve">( </w:t>
      </w:r>
      <w:proofErr w:type="gramEnd"/>
      <w:r>
        <w:rPr>
          <w:color w:val="000000"/>
          <w:sz w:val="20"/>
        </w:rPr>
        <w:t>Ford )Caminhões Eldorado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>CARGO OCUPADO</w:t>
      </w:r>
      <w:r>
        <w:rPr>
          <w:color w:val="000000"/>
          <w:sz w:val="20"/>
        </w:rPr>
        <w:t xml:space="preserve">: Promotor Externo </w:t>
      </w:r>
      <w:proofErr w:type="spellStart"/>
      <w:r>
        <w:rPr>
          <w:color w:val="000000"/>
          <w:sz w:val="20"/>
        </w:rPr>
        <w:t>Pos-Vendas</w:t>
      </w:r>
      <w:proofErr w:type="spellEnd"/>
      <w:r>
        <w:rPr>
          <w:color w:val="000000"/>
          <w:sz w:val="20"/>
        </w:rPr>
        <w:t xml:space="preserve"> = consultor Externo de </w:t>
      </w:r>
      <w:proofErr w:type="spellStart"/>
      <w:r>
        <w:rPr>
          <w:color w:val="000000"/>
          <w:sz w:val="20"/>
        </w:rPr>
        <w:t>Pos-Vendas</w:t>
      </w:r>
      <w:proofErr w:type="spellEnd"/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>RAMO</w:t>
      </w:r>
      <w:r>
        <w:rPr>
          <w:color w:val="000000"/>
          <w:sz w:val="20"/>
        </w:rPr>
        <w:t>: Comércio de Caminhões - Ford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PERÍODO: </w:t>
      </w:r>
      <w:r w:rsidR="00763936">
        <w:rPr>
          <w:color w:val="000000"/>
          <w:sz w:val="20"/>
        </w:rPr>
        <w:t>05/05/2014 ate</w:t>
      </w:r>
      <w:proofErr w:type="gramStart"/>
      <w:r w:rsidR="00763936">
        <w:rPr>
          <w:color w:val="000000"/>
          <w:sz w:val="20"/>
        </w:rPr>
        <w:t xml:space="preserve">  </w:t>
      </w:r>
      <w:proofErr w:type="gramEnd"/>
      <w:r w:rsidR="00763936">
        <w:rPr>
          <w:color w:val="000000"/>
          <w:sz w:val="20"/>
        </w:rPr>
        <w:t>25/06/2015</w:t>
      </w:r>
    </w:p>
    <w:p w:rsidR="006466F3" w:rsidRDefault="006466F3">
      <w:pPr>
        <w:rPr>
          <w:b/>
          <w:color w:val="000000"/>
          <w:sz w:val="20"/>
        </w:rPr>
      </w:pP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EMPRESA: </w:t>
      </w:r>
      <w:proofErr w:type="spellStart"/>
      <w:r>
        <w:rPr>
          <w:color w:val="000000"/>
          <w:sz w:val="20"/>
        </w:rPr>
        <w:t>Bivel</w:t>
      </w:r>
      <w:proofErr w:type="spellEnd"/>
      <w:r>
        <w:rPr>
          <w:color w:val="000000"/>
          <w:sz w:val="20"/>
        </w:rPr>
        <w:t xml:space="preserve"> Veículos LTDA. - IVECO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>CARGO OCUPADO</w:t>
      </w:r>
      <w:r>
        <w:rPr>
          <w:color w:val="000000"/>
          <w:sz w:val="20"/>
        </w:rPr>
        <w:t>: Consultor Técnico</w:t>
      </w:r>
      <w:proofErr w:type="gramStart"/>
      <w:r>
        <w:rPr>
          <w:color w:val="000000"/>
          <w:sz w:val="20"/>
        </w:rPr>
        <w:t>, Auxilio</w:t>
      </w:r>
      <w:proofErr w:type="gramEnd"/>
      <w:r>
        <w:rPr>
          <w:color w:val="000000"/>
          <w:sz w:val="20"/>
        </w:rPr>
        <w:t xml:space="preserve"> de Garantia e Vendedor de peças interno e externo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>RAMO</w:t>
      </w:r>
      <w:r>
        <w:rPr>
          <w:color w:val="000000"/>
          <w:sz w:val="20"/>
        </w:rPr>
        <w:t xml:space="preserve">: Comércio de Caminhões - </w:t>
      </w:r>
      <w:proofErr w:type="spellStart"/>
      <w:r>
        <w:rPr>
          <w:color w:val="000000"/>
          <w:sz w:val="20"/>
        </w:rPr>
        <w:t>Iveco</w:t>
      </w:r>
      <w:proofErr w:type="spellEnd"/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PERÍODO: </w:t>
      </w:r>
      <w:r>
        <w:rPr>
          <w:color w:val="000000"/>
          <w:sz w:val="20"/>
        </w:rPr>
        <w:t>04/05/2005 -01/03/2010</w:t>
      </w:r>
    </w:p>
    <w:p w:rsidR="006466F3" w:rsidRDefault="006466F3">
      <w:pPr>
        <w:rPr>
          <w:b/>
          <w:color w:val="000000"/>
          <w:sz w:val="20"/>
        </w:rPr>
      </w:pP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EMPRESSA: </w:t>
      </w:r>
      <w:r>
        <w:rPr>
          <w:color w:val="000000"/>
          <w:sz w:val="20"/>
        </w:rPr>
        <w:t>Vale Cross - HONDA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>CARGO OCUPADO</w:t>
      </w:r>
      <w:r>
        <w:rPr>
          <w:color w:val="000000"/>
          <w:sz w:val="20"/>
        </w:rPr>
        <w:t>: Estoquista e Recepcionista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>RAMO</w:t>
      </w:r>
      <w:r>
        <w:rPr>
          <w:color w:val="000000"/>
          <w:sz w:val="20"/>
        </w:rPr>
        <w:t>: Comércio de Motos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PERÍODO: </w:t>
      </w:r>
      <w:r>
        <w:rPr>
          <w:color w:val="000000"/>
          <w:sz w:val="20"/>
        </w:rPr>
        <w:t>01/04/2004 – 03/05/2005</w:t>
      </w:r>
    </w:p>
    <w:p w:rsidR="006466F3" w:rsidRDefault="006466F3">
      <w:pPr>
        <w:ind w:left="360"/>
        <w:rPr>
          <w:b/>
          <w:color w:val="000000"/>
          <w:sz w:val="20"/>
        </w:rPr>
      </w:pP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EMPRESA: </w:t>
      </w:r>
      <w:r w:rsidR="00763936">
        <w:rPr>
          <w:color w:val="000000"/>
          <w:sz w:val="20"/>
        </w:rPr>
        <w:t xml:space="preserve">Navegação </w:t>
      </w:r>
      <w:proofErr w:type="spellStart"/>
      <w:r w:rsidR="00763936">
        <w:rPr>
          <w:color w:val="000000"/>
          <w:sz w:val="20"/>
        </w:rPr>
        <w:t>Cains</w:t>
      </w:r>
      <w:proofErr w:type="spellEnd"/>
      <w:r w:rsidR="00763936">
        <w:rPr>
          <w:color w:val="000000"/>
          <w:sz w:val="20"/>
        </w:rPr>
        <w:t xml:space="preserve"> </w:t>
      </w:r>
      <w:proofErr w:type="spellStart"/>
      <w:r w:rsidR="00763936">
        <w:rPr>
          <w:color w:val="000000"/>
          <w:sz w:val="20"/>
        </w:rPr>
        <w:t>Murata</w:t>
      </w:r>
      <w:proofErr w:type="spellEnd"/>
    </w:p>
    <w:p w:rsidR="006466F3" w:rsidRDefault="00B90EEF">
      <w:pPr>
        <w:rPr>
          <w:color w:val="000000"/>
          <w:sz w:val="20"/>
        </w:rPr>
      </w:pPr>
      <w:r>
        <w:rPr>
          <w:b/>
          <w:color w:val="000000"/>
          <w:sz w:val="20"/>
        </w:rPr>
        <w:t xml:space="preserve">       CARGO OCUPADO:</w:t>
      </w:r>
      <w:r w:rsidR="00763936">
        <w:rPr>
          <w:color w:val="000000"/>
          <w:sz w:val="20"/>
        </w:rPr>
        <w:t xml:space="preserve"> Marinheiro Fluvial de maquinas </w:t>
      </w:r>
    </w:p>
    <w:p w:rsidR="006466F3" w:rsidRDefault="00B90EEF">
      <w:pPr>
        <w:rPr>
          <w:color w:val="000000"/>
          <w:sz w:val="20"/>
        </w:rPr>
      </w:pPr>
      <w:r>
        <w:rPr>
          <w:b/>
          <w:color w:val="000000"/>
          <w:sz w:val="20"/>
        </w:rPr>
        <w:t xml:space="preserve">       RAMO:</w:t>
      </w:r>
      <w:r w:rsidR="00763936">
        <w:rPr>
          <w:color w:val="000000"/>
          <w:sz w:val="20"/>
        </w:rPr>
        <w:t xml:space="preserve"> </w:t>
      </w:r>
      <w:proofErr w:type="spellStart"/>
      <w:r w:rsidR="00763936">
        <w:rPr>
          <w:color w:val="000000"/>
          <w:sz w:val="20"/>
        </w:rPr>
        <w:t>Maritimo</w:t>
      </w:r>
      <w:proofErr w:type="spellEnd"/>
    </w:p>
    <w:p w:rsidR="006466F3" w:rsidRDefault="00B90EEF">
      <w:pPr>
        <w:ind w:left="360"/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PERÍODO: </w:t>
      </w:r>
      <w:r w:rsidR="00763936">
        <w:rPr>
          <w:color w:val="000000"/>
          <w:sz w:val="20"/>
        </w:rPr>
        <w:t>01/07/2015 ate 11/12/2015</w:t>
      </w:r>
      <w:bookmarkStart w:id="0" w:name="_GoBack"/>
      <w:bookmarkEnd w:id="0"/>
    </w:p>
    <w:p w:rsidR="006466F3" w:rsidRDefault="006466F3">
      <w:pPr>
        <w:ind w:left="360"/>
        <w:rPr>
          <w:b/>
          <w:color w:val="000000"/>
          <w:sz w:val="20"/>
        </w:rPr>
      </w:pP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EMPRESA: </w:t>
      </w:r>
      <w:proofErr w:type="spellStart"/>
      <w:r>
        <w:rPr>
          <w:color w:val="000000"/>
          <w:sz w:val="20"/>
        </w:rPr>
        <w:t>Multiparts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Ferramentan</w:t>
      </w:r>
      <w:proofErr w:type="spellEnd"/>
      <w:r>
        <w:rPr>
          <w:color w:val="000000"/>
          <w:sz w:val="20"/>
        </w:rPr>
        <w:t xml:space="preserve"> e Peças Automotivas Ltda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b/>
          <w:color w:val="000000"/>
          <w:sz w:val="20"/>
        </w:rPr>
        <w:t xml:space="preserve">CARGO OCUPADO: </w:t>
      </w:r>
      <w:r>
        <w:rPr>
          <w:color w:val="000000"/>
          <w:sz w:val="20"/>
        </w:rPr>
        <w:t>Vendedor Externo</w:t>
      </w:r>
    </w:p>
    <w:p w:rsidR="006466F3" w:rsidRDefault="00B90EEF">
      <w:pPr>
        <w:ind w:left="360"/>
        <w:rPr>
          <w:color w:val="000000"/>
          <w:sz w:val="20"/>
        </w:rPr>
      </w:pPr>
      <w:proofErr w:type="gramStart"/>
      <w:r>
        <w:rPr>
          <w:b/>
          <w:color w:val="000000"/>
          <w:sz w:val="20"/>
        </w:rPr>
        <w:t>RAMO :</w:t>
      </w:r>
      <w:proofErr w:type="gramEnd"/>
      <w:r>
        <w:rPr>
          <w:b/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Comercio de Ferramentas e </w:t>
      </w:r>
      <w:proofErr w:type="spellStart"/>
      <w:r>
        <w:rPr>
          <w:color w:val="000000"/>
          <w:sz w:val="20"/>
        </w:rPr>
        <w:t>Quimicos</w:t>
      </w:r>
      <w:proofErr w:type="spellEnd"/>
    </w:p>
    <w:p w:rsidR="006466F3" w:rsidRDefault="00B90EEF">
      <w:pPr>
        <w:ind w:left="360"/>
        <w:rPr>
          <w:color w:val="000000"/>
          <w:sz w:val="20"/>
          <w:lang w:val="en-US"/>
        </w:rPr>
      </w:pPr>
      <w:r>
        <w:rPr>
          <w:b/>
          <w:color w:val="000000"/>
          <w:sz w:val="20"/>
        </w:rPr>
        <w:t xml:space="preserve">PERIODO: </w:t>
      </w:r>
      <w:r>
        <w:rPr>
          <w:color w:val="000000"/>
          <w:sz w:val="20"/>
        </w:rPr>
        <w:t>05/06/13 Ate</w:t>
      </w:r>
      <w:r>
        <w:rPr>
          <w:b/>
          <w:color w:val="000000"/>
          <w:sz w:val="20"/>
        </w:rPr>
        <w:t xml:space="preserve"> </w:t>
      </w:r>
      <w:r>
        <w:rPr>
          <w:color w:val="000000"/>
          <w:sz w:val="20"/>
        </w:rPr>
        <w:t>10</w:t>
      </w:r>
      <w:r>
        <w:rPr>
          <w:color w:val="000000"/>
          <w:sz w:val="20"/>
          <w:lang w:val="en-US"/>
        </w:rPr>
        <w:t>/02/14</w:t>
      </w:r>
    </w:p>
    <w:p w:rsidR="006466F3" w:rsidRDefault="00B90EEF">
      <w:pPr>
        <w:ind w:left="360"/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  </w:t>
      </w:r>
    </w:p>
    <w:tbl>
      <w:tblPr>
        <w:tblW w:w="0" w:type="auto"/>
        <w:tblInd w:w="33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668"/>
      </w:tblGrid>
      <w:tr w:rsidR="006466F3">
        <w:tc>
          <w:tcPr>
            <w:tcW w:w="8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6F3" w:rsidRDefault="00B90EEF">
            <w:pPr>
              <w:snapToGrid w:val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CURSOS</w:t>
            </w:r>
          </w:p>
        </w:tc>
      </w:tr>
    </w:tbl>
    <w:p w:rsidR="006466F3" w:rsidRDefault="00B90EEF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- cursos via computador dos Caminhões Ford 2014      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Informática / Digitação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Marinheiro fluvial de maquinas CIR: 462-038040-7 (Ministério da</w:t>
      </w:r>
      <w:proofErr w:type="gramStart"/>
      <w:r>
        <w:rPr>
          <w:color w:val="000000"/>
          <w:sz w:val="20"/>
        </w:rPr>
        <w:t xml:space="preserve">  </w:t>
      </w:r>
      <w:proofErr w:type="gramEnd"/>
      <w:r>
        <w:rPr>
          <w:color w:val="000000"/>
          <w:sz w:val="20"/>
        </w:rPr>
        <w:t xml:space="preserve">Marinha do Brasil Delegacia da 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   </w:t>
      </w:r>
      <w:proofErr w:type="gramStart"/>
      <w:r>
        <w:rPr>
          <w:color w:val="000000"/>
          <w:sz w:val="20"/>
        </w:rPr>
        <w:t>Capitania dos portos em Porto Alegre)</w:t>
      </w:r>
      <w:proofErr w:type="gramEnd"/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ECIN-Curso Básico de Combate a Incêndio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Higiene e segurança do trabalho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Primeiros socorros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Relações interpessoais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Ferramentaria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Treinamento sobre coleta de resíduos perigosos 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Lubrificantes e Lubrificação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Treinamento </w:t>
      </w:r>
      <w:proofErr w:type="spellStart"/>
      <w:r>
        <w:rPr>
          <w:color w:val="000000"/>
          <w:sz w:val="20"/>
        </w:rPr>
        <w:t>Transmição</w:t>
      </w:r>
      <w:proofErr w:type="spellEnd"/>
      <w:r>
        <w:rPr>
          <w:color w:val="000000"/>
          <w:sz w:val="20"/>
        </w:rPr>
        <w:t xml:space="preserve"> de Força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Treinamento Motores de Combustão Interna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Treinamento Metrologia e Lubrificantes</w:t>
      </w:r>
    </w:p>
    <w:p w:rsidR="006466F3" w:rsidRDefault="00B90EEF">
      <w:pPr>
        <w:ind w:left="120"/>
        <w:rPr>
          <w:color w:val="000000"/>
          <w:sz w:val="20"/>
        </w:rPr>
      </w:pPr>
      <w:r>
        <w:rPr>
          <w:color w:val="000000"/>
          <w:sz w:val="20"/>
        </w:rPr>
        <w:t xml:space="preserve">    - Instalação e Manutenção de ar tipo </w:t>
      </w:r>
      <w:proofErr w:type="spellStart"/>
      <w:r>
        <w:rPr>
          <w:color w:val="000000"/>
          <w:sz w:val="20"/>
        </w:rPr>
        <w:t>split</w:t>
      </w:r>
      <w:proofErr w:type="spellEnd"/>
      <w:r>
        <w:rPr>
          <w:color w:val="000000"/>
          <w:sz w:val="20"/>
        </w:rPr>
        <w:t xml:space="preserve"> </w:t>
      </w:r>
    </w:p>
    <w:p w:rsidR="006466F3" w:rsidRDefault="006466F3">
      <w:pPr>
        <w:ind w:left="120"/>
        <w:rPr>
          <w:color w:val="000000"/>
          <w:sz w:val="20"/>
        </w:rPr>
      </w:pPr>
    </w:p>
    <w:tbl>
      <w:tblPr>
        <w:tblW w:w="0" w:type="auto"/>
        <w:tblInd w:w="33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668"/>
      </w:tblGrid>
      <w:tr w:rsidR="006466F3">
        <w:tc>
          <w:tcPr>
            <w:tcW w:w="8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6F3" w:rsidRDefault="00B90EEF">
            <w:pPr>
              <w:snapToGrid w:val="0"/>
              <w:jc w:val="both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</w:t>
            </w:r>
            <w:r>
              <w:rPr>
                <w:b/>
                <w:color w:val="000000"/>
                <w:sz w:val="20"/>
              </w:rPr>
              <w:t>Resumo das Qualificações</w:t>
            </w:r>
          </w:p>
        </w:tc>
      </w:tr>
    </w:tbl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Dinamismo no trabalho em equipe;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Desenvoltura no atendimento ao cliente;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Iniciativa e criatividade;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Comunicação e Negociação;</w:t>
      </w:r>
    </w:p>
    <w:p w:rsidR="006466F3" w:rsidRDefault="00B90EEF">
      <w:pPr>
        <w:numPr>
          <w:ilvl w:val="0"/>
          <w:numId w:val="2"/>
        </w:numPr>
        <w:tabs>
          <w:tab w:val="left" w:pos="720"/>
        </w:tabs>
        <w:rPr>
          <w:color w:val="000000"/>
          <w:sz w:val="20"/>
        </w:rPr>
      </w:pPr>
      <w:r>
        <w:rPr>
          <w:color w:val="000000"/>
          <w:sz w:val="20"/>
        </w:rPr>
        <w:t>Superação de Metas Estabelecidas;</w:t>
      </w:r>
    </w:p>
    <w:p w:rsidR="006466F3" w:rsidRDefault="00B90EEF">
      <w:pPr>
        <w:ind w:left="360"/>
        <w:rPr>
          <w:color w:val="000000"/>
          <w:sz w:val="20"/>
        </w:rPr>
      </w:pPr>
      <w:r>
        <w:rPr>
          <w:color w:val="000000"/>
          <w:sz w:val="20"/>
        </w:rPr>
        <w:t>-      Conhecimento em veículos Nacionais (Motos e Caminhões de grande, médio e pequeno porte</w:t>
      </w:r>
      <w:proofErr w:type="gramStart"/>
      <w:r>
        <w:rPr>
          <w:color w:val="000000"/>
          <w:sz w:val="20"/>
        </w:rPr>
        <w:t>)</w:t>
      </w:r>
      <w:proofErr w:type="gramEnd"/>
    </w:p>
    <w:p w:rsidR="006466F3" w:rsidRDefault="006466F3">
      <w:pPr>
        <w:ind w:left="120"/>
        <w:rPr>
          <w:b/>
          <w:i/>
          <w:color w:val="000000"/>
          <w:sz w:val="20"/>
        </w:rPr>
      </w:pPr>
    </w:p>
    <w:p w:rsidR="006466F3" w:rsidRDefault="006466F3">
      <w:pPr>
        <w:jc w:val="center"/>
        <w:rPr>
          <w:b/>
          <w:i/>
          <w:color w:val="000000"/>
          <w:sz w:val="20"/>
        </w:rPr>
      </w:pPr>
    </w:p>
    <w:p w:rsidR="006466F3" w:rsidRDefault="00B90EEF">
      <w:pPr>
        <w:jc w:val="center"/>
        <w:rPr>
          <w:b/>
          <w:i/>
          <w:color w:val="000000"/>
          <w:sz w:val="20"/>
        </w:rPr>
      </w:pPr>
      <w:proofErr w:type="spellStart"/>
      <w:r>
        <w:rPr>
          <w:b/>
          <w:i/>
          <w:color w:val="000000"/>
          <w:sz w:val="20"/>
        </w:rPr>
        <w:t>Arlan</w:t>
      </w:r>
      <w:proofErr w:type="spellEnd"/>
      <w:proofErr w:type="gramStart"/>
      <w:r>
        <w:rPr>
          <w:b/>
          <w:i/>
          <w:color w:val="000000"/>
          <w:sz w:val="20"/>
        </w:rPr>
        <w:t xml:space="preserve">  </w:t>
      </w:r>
      <w:proofErr w:type="gramEnd"/>
      <w:r>
        <w:rPr>
          <w:b/>
          <w:i/>
          <w:color w:val="000000"/>
          <w:sz w:val="20"/>
        </w:rPr>
        <w:t>Luiz da Silva</w:t>
      </w:r>
    </w:p>
    <w:p w:rsidR="006466F3" w:rsidRDefault="006466F3">
      <w:pPr>
        <w:rPr>
          <w:b/>
          <w:color w:val="000000"/>
        </w:rPr>
      </w:pPr>
    </w:p>
    <w:sectPr w:rsidR="006466F3" w:rsidSect="006466F3">
      <w:pgSz w:w="12240" w:h="15840"/>
      <w:pgMar w:top="1417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3936"/>
    <w:rsid w:val="006466F3"/>
    <w:rsid w:val="00763936"/>
    <w:rsid w:val="00B90EEF"/>
    <w:rsid w:val="00C7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F3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466F3"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466F3"/>
    <w:pPr>
      <w:keepNext/>
      <w:numPr>
        <w:ilvl w:val="1"/>
        <w:numId w:val="1"/>
      </w:numPr>
      <w:ind w:left="36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466F3"/>
    <w:pPr>
      <w:keepNext/>
      <w:numPr>
        <w:ilvl w:val="2"/>
        <w:numId w:val="1"/>
      </w:numPr>
      <w:jc w:val="center"/>
      <w:outlineLvl w:val="2"/>
    </w:pPr>
    <w:rPr>
      <w:b/>
      <w:bCs/>
      <w:i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6466F3"/>
    <w:rPr>
      <w:rFonts w:ascii="Symbol" w:eastAsia="Times New Roman" w:hAnsi="Symbol" w:cs="Times New Roman"/>
    </w:rPr>
  </w:style>
  <w:style w:type="character" w:customStyle="1" w:styleId="WW8Num3z0">
    <w:name w:val="WW8Num3z0"/>
    <w:rsid w:val="006466F3"/>
    <w:rPr>
      <w:rFonts w:ascii="Symbol" w:eastAsia="Times New Roman" w:hAnsi="Symbol" w:cs="Times New Roman"/>
    </w:rPr>
  </w:style>
  <w:style w:type="character" w:customStyle="1" w:styleId="Absatz-Standardschriftart">
    <w:name w:val="Absatz-Standardschriftart"/>
    <w:rsid w:val="006466F3"/>
  </w:style>
  <w:style w:type="character" w:customStyle="1" w:styleId="WW-Absatz-Standardschriftart">
    <w:name w:val="WW-Absatz-Standardschriftart"/>
    <w:rsid w:val="006466F3"/>
  </w:style>
  <w:style w:type="character" w:customStyle="1" w:styleId="Fontepargpadro3">
    <w:name w:val="Fonte parág. padrão3"/>
    <w:rsid w:val="006466F3"/>
  </w:style>
  <w:style w:type="character" w:customStyle="1" w:styleId="Fontepargpadro2">
    <w:name w:val="Fonte parág. padrão2"/>
    <w:rsid w:val="006466F3"/>
  </w:style>
  <w:style w:type="character" w:customStyle="1" w:styleId="WW8Num1z0">
    <w:name w:val="WW8Num1z0"/>
    <w:rsid w:val="006466F3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6466F3"/>
    <w:rPr>
      <w:rFonts w:ascii="Courier New" w:hAnsi="Courier New" w:cs="Courier New"/>
    </w:rPr>
  </w:style>
  <w:style w:type="character" w:customStyle="1" w:styleId="WW8Num1z2">
    <w:name w:val="WW8Num1z2"/>
    <w:rsid w:val="006466F3"/>
    <w:rPr>
      <w:rFonts w:ascii="Wingdings" w:hAnsi="Wingdings" w:cs="Wingdings"/>
    </w:rPr>
  </w:style>
  <w:style w:type="character" w:customStyle="1" w:styleId="WW8Num1z3">
    <w:name w:val="WW8Num1z3"/>
    <w:rsid w:val="006466F3"/>
    <w:rPr>
      <w:rFonts w:ascii="Symbol" w:hAnsi="Symbol" w:cs="Symbol"/>
    </w:rPr>
  </w:style>
  <w:style w:type="character" w:customStyle="1" w:styleId="WW8Num2z1">
    <w:name w:val="WW8Num2z1"/>
    <w:rsid w:val="006466F3"/>
    <w:rPr>
      <w:rFonts w:ascii="Courier New" w:hAnsi="Courier New" w:cs="Courier New"/>
    </w:rPr>
  </w:style>
  <w:style w:type="character" w:customStyle="1" w:styleId="WW8Num2z2">
    <w:name w:val="WW8Num2z2"/>
    <w:rsid w:val="006466F3"/>
    <w:rPr>
      <w:rFonts w:ascii="Wingdings" w:hAnsi="Wingdings" w:cs="Wingdings"/>
    </w:rPr>
  </w:style>
  <w:style w:type="character" w:customStyle="1" w:styleId="WW8Num2z3">
    <w:name w:val="WW8Num2z3"/>
    <w:rsid w:val="006466F3"/>
    <w:rPr>
      <w:rFonts w:ascii="Symbol" w:hAnsi="Symbol" w:cs="Symbol"/>
    </w:rPr>
  </w:style>
  <w:style w:type="character" w:customStyle="1" w:styleId="WW8Num3z1">
    <w:name w:val="WW8Num3z1"/>
    <w:rsid w:val="006466F3"/>
    <w:rPr>
      <w:rFonts w:ascii="Courier New" w:hAnsi="Courier New" w:cs="Courier New"/>
    </w:rPr>
  </w:style>
  <w:style w:type="character" w:customStyle="1" w:styleId="WW8Num3z2">
    <w:name w:val="WW8Num3z2"/>
    <w:rsid w:val="006466F3"/>
    <w:rPr>
      <w:rFonts w:ascii="Wingdings" w:hAnsi="Wingdings" w:cs="Wingdings"/>
    </w:rPr>
  </w:style>
  <w:style w:type="character" w:customStyle="1" w:styleId="WW8Num3z3">
    <w:name w:val="WW8Num3z3"/>
    <w:rsid w:val="006466F3"/>
    <w:rPr>
      <w:rFonts w:ascii="Symbol" w:hAnsi="Symbol" w:cs="Symbol"/>
    </w:rPr>
  </w:style>
  <w:style w:type="character" w:customStyle="1" w:styleId="WW8Num4z0">
    <w:name w:val="WW8Num4z0"/>
    <w:rsid w:val="006466F3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6466F3"/>
    <w:rPr>
      <w:rFonts w:ascii="Courier New" w:hAnsi="Courier New" w:cs="Courier New"/>
    </w:rPr>
  </w:style>
  <w:style w:type="character" w:customStyle="1" w:styleId="WW8Num4z2">
    <w:name w:val="WW8Num4z2"/>
    <w:rsid w:val="006466F3"/>
    <w:rPr>
      <w:rFonts w:ascii="Wingdings" w:hAnsi="Wingdings" w:cs="Wingdings"/>
    </w:rPr>
  </w:style>
  <w:style w:type="character" w:customStyle="1" w:styleId="WW8Num4z3">
    <w:name w:val="WW8Num4z3"/>
    <w:rsid w:val="006466F3"/>
    <w:rPr>
      <w:rFonts w:ascii="Symbol" w:hAnsi="Symbol" w:cs="Symbol"/>
    </w:rPr>
  </w:style>
  <w:style w:type="character" w:customStyle="1" w:styleId="WW8Num5z0">
    <w:name w:val="WW8Num5z0"/>
    <w:rsid w:val="006466F3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6466F3"/>
    <w:rPr>
      <w:rFonts w:ascii="Courier New" w:hAnsi="Courier New" w:cs="Courier New"/>
    </w:rPr>
  </w:style>
  <w:style w:type="character" w:customStyle="1" w:styleId="WW8Num5z2">
    <w:name w:val="WW8Num5z2"/>
    <w:rsid w:val="006466F3"/>
    <w:rPr>
      <w:rFonts w:ascii="Wingdings" w:hAnsi="Wingdings" w:cs="Wingdings"/>
    </w:rPr>
  </w:style>
  <w:style w:type="character" w:customStyle="1" w:styleId="WW8Num5z3">
    <w:name w:val="WW8Num5z3"/>
    <w:rsid w:val="006466F3"/>
    <w:rPr>
      <w:rFonts w:ascii="Symbol" w:hAnsi="Symbol" w:cs="Symbol"/>
    </w:rPr>
  </w:style>
  <w:style w:type="character" w:customStyle="1" w:styleId="WW8Num6z0">
    <w:name w:val="WW8Num6z0"/>
    <w:rsid w:val="006466F3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6466F3"/>
    <w:rPr>
      <w:rFonts w:ascii="Courier New" w:hAnsi="Courier New" w:cs="Courier New"/>
    </w:rPr>
  </w:style>
  <w:style w:type="character" w:customStyle="1" w:styleId="WW8Num6z2">
    <w:name w:val="WW8Num6z2"/>
    <w:rsid w:val="006466F3"/>
    <w:rPr>
      <w:rFonts w:ascii="Wingdings" w:hAnsi="Wingdings" w:cs="Wingdings"/>
    </w:rPr>
  </w:style>
  <w:style w:type="character" w:customStyle="1" w:styleId="WW8Num6z3">
    <w:name w:val="WW8Num6z3"/>
    <w:rsid w:val="006466F3"/>
    <w:rPr>
      <w:rFonts w:ascii="Symbol" w:hAnsi="Symbol" w:cs="Symbol"/>
    </w:rPr>
  </w:style>
  <w:style w:type="character" w:customStyle="1" w:styleId="WW8Num8z0">
    <w:name w:val="WW8Num8z0"/>
    <w:rsid w:val="006466F3"/>
    <w:rPr>
      <w:rFonts w:ascii="Symbol" w:hAnsi="Symbol" w:cs="Symbol"/>
    </w:rPr>
  </w:style>
  <w:style w:type="character" w:customStyle="1" w:styleId="WW8Num8z1">
    <w:name w:val="WW8Num8z1"/>
    <w:rsid w:val="006466F3"/>
    <w:rPr>
      <w:rFonts w:ascii="Courier New" w:hAnsi="Courier New" w:cs="Courier New"/>
    </w:rPr>
  </w:style>
  <w:style w:type="character" w:customStyle="1" w:styleId="WW8Num8z2">
    <w:name w:val="WW8Num8z2"/>
    <w:rsid w:val="006466F3"/>
    <w:rPr>
      <w:rFonts w:ascii="Wingdings" w:hAnsi="Wingdings" w:cs="Wingdings"/>
    </w:rPr>
  </w:style>
  <w:style w:type="character" w:customStyle="1" w:styleId="Fontepargpadro1">
    <w:name w:val="Fonte parág. padrão1"/>
    <w:rsid w:val="006466F3"/>
  </w:style>
  <w:style w:type="character" w:styleId="Hyperlink">
    <w:name w:val="Hyperlink"/>
    <w:rsid w:val="006466F3"/>
    <w:rPr>
      <w:color w:val="0000FF"/>
      <w:u w:val="single"/>
    </w:rPr>
  </w:style>
  <w:style w:type="character" w:customStyle="1" w:styleId="CabealhoChar">
    <w:name w:val="Cabeçalho Char"/>
    <w:rsid w:val="006466F3"/>
    <w:rPr>
      <w:sz w:val="24"/>
      <w:szCs w:val="24"/>
    </w:rPr>
  </w:style>
  <w:style w:type="character" w:customStyle="1" w:styleId="RodapChar">
    <w:name w:val="Rodapé Char"/>
    <w:rsid w:val="006466F3"/>
    <w:rPr>
      <w:sz w:val="24"/>
      <w:szCs w:val="24"/>
    </w:rPr>
  </w:style>
  <w:style w:type="paragraph" w:customStyle="1" w:styleId="Ttulo10">
    <w:name w:val="Título1"/>
    <w:basedOn w:val="Normal"/>
    <w:next w:val="Corpodetexto"/>
    <w:rsid w:val="006466F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6466F3"/>
    <w:pPr>
      <w:spacing w:after="120"/>
    </w:pPr>
  </w:style>
  <w:style w:type="paragraph" w:styleId="Lista">
    <w:name w:val="List"/>
    <w:basedOn w:val="Corpodetexto"/>
    <w:rsid w:val="006466F3"/>
    <w:rPr>
      <w:rFonts w:cs="Tahoma"/>
    </w:rPr>
  </w:style>
  <w:style w:type="paragraph" w:customStyle="1" w:styleId="Legenda3">
    <w:name w:val="Legenda3"/>
    <w:basedOn w:val="Normal"/>
    <w:rsid w:val="006466F3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466F3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6466F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6466F3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rsid w:val="006466F3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rsid w:val="006466F3"/>
    <w:pPr>
      <w:tabs>
        <w:tab w:val="center" w:pos="4252"/>
        <w:tab w:val="right" w:pos="8504"/>
      </w:tabs>
    </w:pPr>
    <w:rPr>
      <w:lang/>
    </w:rPr>
  </w:style>
  <w:style w:type="paragraph" w:styleId="Rodap">
    <w:name w:val="footer"/>
    <w:basedOn w:val="Normal"/>
    <w:rsid w:val="006466F3"/>
    <w:pPr>
      <w:tabs>
        <w:tab w:val="center" w:pos="4252"/>
        <w:tab w:val="right" w:pos="8504"/>
      </w:tabs>
    </w:pPr>
    <w:rPr>
      <w:lang/>
    </w:rPr>
  </w:style>
  <w:style w:type="paragraph" w:customStyle="1" w:styleId="Contedodatabela">
    <w:name w:val="Conteúdo da tabela"/>
    <w:basedOn w:val="Normal"/>
    <w:rsid w:val="006466F3"/>
    <w:pPr>
      <w:suppressLineNumbers/>
    </w:pPr>
  </w:style>
  <w:style w:type="paragraph" w:customStyle="1" w:styleId="Ttulodatabela">
    <w:name w:val="Título da tabela"/>
    <w:basedOn w:val="Contedodatabela"/>
    <w:rsid w:val="006466F3"/>
    <w:pPr>
      <w:jc w:val="center"/>
    </w:pPr>
    <w:rPr>
      <w:b/>
      <w:bCs/>
    </w:rPr>
  </w:style>
  <w:style w:type="paragraph" w:customStyle="1" w:styleId="Estruturadodocumento1">
    <w:name w:val="Estrutura do documento1"/>
    <w:basedOn w:val="Normal"/>
    <w:rsid w:val="006466F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struturadodocumento">
    <w:name w:val="Estrutura do documento"/>
    <w:basedOn w:val="Normal"/>
    <w:rsid w:val="006466F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tedodetabela">
    <w:name w:val="Conteúdo de tabela"/>
    <w:basedOn w:val="Normal"/>
    <w:rsid w:val="006466F3"/>
    <w:pPr>
      <w:suppressLineNumbers/>
    </w:pPr>
  </w:style>
  <w:style w:type="paragraph" w:customStyle="1" w:styleId="Ttulodetabela">
    <w:name w:val="Título de tabela"/>
    <w:basedOn w:val="Contedodetabela"/>
    <w:rsid w:val="006466F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ElISANDRA CACERES FERRAZ</vt:lpstr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ElISANDRA CACERES FERRAZ</dc:title>
  <dc:subject/>
  <dc:creator>.</dc:creator>
  <cp:keywords/>
  <cp:lastModifiedBy>user</cp:lastModifiedBy>
  <cp:revision>4</cp:revision>
  <cp:lastPrinted>2014-11-19T15:17:00Z</cp:lastPrinted>
  <dcterms:created xsi:type="dcterms:W3CDTF">2015-12-08T13:06:00Z</dcterms:created>
  <dcterms:modified xsi:type="dcterms:W3CDTF">2016-05-23T16:28:00Z</dcterms:modified>
</cp:coreProperties>
</file>