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4533" w:rsidRDefault="00AF4533" w:rsidP="00AF453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441180" w:rsidRPr="00441180">
        <w:rPr>
          <w:rFonts w:ascii="Arial" w:hAnsi="Arial" w:cs="Arial"/>
          <w:b/>
          <w:sz w:val="18"/>
          <w:szCs w:val="18"/>
        </w:rPr>
        <w:pict>
          <v:shape id="_x0000_i1025" type="#_x0000_t75" style="width:108.55pt;height:88.1pt">
            <v:imagedata r:id="rId5" o:title="Snapshot_20130412_9"/>
          </v:shape>
        </w:pict>
      </w:r>
    </w:p>
    <w:p w:rsidR="00AF4533" w:rsidRDefault="00AF4533">
      <w:pPr>
        <w:rPr>
          <w:rFonts w:ascii="Arial" w:hAnsi="Arial" w:cs="Arial"/>
          <w:b/>
          <w:sz w:val="18"/>
          <w:szCs w:val="18"/>
        </w:rPr>
      </w:pPr>
    </w:p>
    <w:p w:rsidR="002E7C79" w:rsidRDefault="00AF4533" w:rsidP="002E7C79">
      <w:pPr>
        <w:rPr>
          <w:rFonts w:ascii="Arial" w:hAnsi="Arial" w:cs="Arial"/>
          <w:sz w:val="18"/>
          <w:szCs w:val="18"/>
        </w:rPr>
      </w:pPr>
      <w:r w:rsidRPr="00CC6669">
        <w:rPr>
          <w:rFonts w:ascii="Arial" w:hAnsi="Arial" w:cs="Arial"/>
          <w:b/>
          <w:sz w:val="18"/>
          <w:szCs w:val="18"/>
        </w:rPr>
        <w:t>Rua:</w:t>
      </w:r>
      <w:r>
        <w:rPr>
          <w:rFonts w:ascii="Arial" w:hAnsi="Arial" w:cs="Arial"/>
          <w:sz w:val="18"/>
          <w:szCs w:val="18"/>
        </w:rPr>
        <w:t xml:space="preserve"> Cuiabá nº 355, </w:t>
      </w:r>
      <w:proofErr w:type="spellStart"/>
      <w:r>
        <w:rPr>
          <w:rFonts w:ascii="Arial" w:hAnsi="Arial" w:cs="Arial"/>
          <w:sz w:val="18"/>
          <w:szCs w:val="18"/>
        </w:rPr>
        <w:t>Stª</w:t>
      </w:r>
      <w:proofErr w:type="spellEnd"/>
      <w:r>
        <w:rPr>
          <w:rFonts w:ascii="Arial" w:hAnsi="Arial" w:cs="Arial"/>
          <w:sz w:val="18"/>
          <w:szCs w:val="18"/>
        </w:rPr>
        <w:t xml:space="preserve"> Rita-Guaíba/RS.                                         </w:t>
      </w:r>
      <w:r w:rsidR="00DA7E2E">
        <w:rPr>
          <w:rFonts w:ascii="Arial" w:hAnsi="Arial" w:cs="Arial"/>
          <w:sz w:val="18"/>
          <w:szCs w:val="18"/>
        </w:rPr>
        <w:t xml:space="preserve">                                       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E-mail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–</w:t>
      </w:r>
      <w:r w:rsidR="002E7C79">
        <w:rPr>
          <w:rFonts w:ascii="Arial" w:hAnsi="Arial" w:cs="Arial"/>
          <w:bCs/>
          <w:sz w:val="20"/>
          <w:szCs w:val="20"/>
        </w:rPr>
        <w:t xml:space="preserve"> </w:t>
      </w:r>
      <w:hyperlink r:id="rId6" w:history="1">
        <w:r w:rsidR="002E7C79" w:rsidRPr="00A5480F">
          <w:rPr>
            <w:rStyle w:val="Hyperlink"/>
            <w:rFonts w:ascii="Arial" w:hAnsi="Arial" w:cs="Arial"/>
            <w:bCs/>
            <w:sz w:val="20"/>
            <w:szCs w:val="20"/>
          </w:rPr>
          <w:t>gingesieggli@yahoo.com.br</w:t>
        </w:r>
      </w:hyperlink>
    </w:p>
    <w:p w:rsidR="00AF4533" w:rsidRDefault="002E7C79" w:rsidP="00AF453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hyperlink r:id="rId7" w:history="1">
        <w:r w:rsidRPr="00853A8B">
          <w:rPr>
            <w:rStyle w:val="Hyperlink"/>
            <w:rFonts w:ascii="Arial" w:hAnsi="Arial" w:cs="Arial"/>
            <w:bCs/>
            <w:sz w:val="20"/>
            <w:szCs w:val="20"/>
          </w:rPr>
          <w:t>gingesieggli@hotmail.com</w:t>
        </w:r>
      </w:hyperlink>
    </w:p>
    <w:p w:rsidR="00AF4533" w:rsidRDefault="00AF4533" w:rsidP="00AF4533">
      <w:pPr>
        <w:rPr>
          <w:rFonts w:ascii="Arial" w:hAnsi="Arial" w:cs="Arial"/>
          <w:sz w:val="18"/>
          <w:szCs w:val="18"/>
        </w:rPr>
      </w:pPr>
      <w:r w:rsidRPr="00CC6669">
        <w:rPr>
          <w:rFonts w:ascii="Arial" w:hAnsi="Arial" w:cs="Arial"/>
          <w:b/>
          <w:sz w:val="18"/>
          <w:szCs w:val="18"/>
        </w:rPr>
        <w:t>CEP:</w:t>
      </w:r>
      <w:r>
        <w:rPr>
          <w:rFonts w:ascii="Arial" w:hAnsi="Arial" w:cs="Arial"/>
          <w:sz w:val="18"/>
          <w:szCs w:val="18"/>
        </w:rPr>
        <w:t xml:space="preserve"> 92500 – 000                                                                                             </w:t>
      </w:r>
      <w:r w:rsidR="00DA7E2E">
        <w:rPr>
          <w:rFonts w:ascii="Arial" w:hAnsi="Arial" w:cs="Arial"/>
          <w:sz w:val="18"/>
          <w:szCs w:val="18"/>
        </w:rPr>
        <w:t xml:space="preserve">                                       </w:t>
      </w:r>
      <w:r>
        <w:rPr>
          <w:rFonts w:ascii="Arial" w:hAnsi="Arial" w:cs="Arial"/>
          <w:sz w:val="18"/>
          <w:szCs w:val="18"/>
        </w:rPr>
        <w:t xml:space="preserve"> </w:t>
      </w:r>
    </w:p>
    <w:p w:rsidR="00E47AFF" w:rsidRDefault="00AF4533">
      <w:pPr>
        <w:rPr>
          <w:rFonts w:ascii="Arial" w:hAnsi="Arial" w:cs="Arial"/>
          <w:bCs/>
          <w:sz w:val="20"/>
          <w:szCs w:val="20"/>
        </w:rPr>
      </w:pPr>
      <w:r w:rsidRPr="00CC6669">
        <w:rPr>
          <w:rFonts w:ascii="Arial" w:hAnsi="Arial" w:cs="Arial"/>
          <w:b/>
          <w:sz w:val="18"/>
          <w:szCs w:val="18"/>
        </w:rPr>
        <w:t>Fone:</w:t>
      </w:r>
      <w:r>
        <w:rPr>
          <w:rFonts w:ascii="Arial" w:hAnsi="Arial" w:cs="Arial"/>
          <w:sz w:val="18"/>
          <w:szCs w:val="18"/>
        </w:rPr>
        <w:t xml:space="preserve"> (51) 3</w:t>
      </w:r>
      <w:r w:rsidR="001D48A6">
        <w:rPr>
          <w:rFonts w:ascii="Arial" w:hAnsi="Arial" w:cs="Arial"/>
          <w:sz w:val="18"/>
          <w:szCs w:val="18"/>
        </w:rPr>
        <w:t>0551328</w:t>
      </w:r>
      <w:r>
        <w:rPr>
          <w:rFonts w:ascii="Arial" w:hAnsi="Arial" w:cs="Arial"/>
          <w:sz w:val="18"/>
          <w:szCs w:val="18"/>
        </w:rPr>
        <w:t xml:space="preserve"> (recado</w:t>
      </w:r>
      <w:proofErr w:type="gramStart"/>
      <w:r>
        <w:rPr>
          <w:rFonts w:ascii="Arial" w:hAnsi="Arial" w:cs="Arial"/>
          <w:sz w:val="18"/>
          <w:szCs w:val="18"/>
        </w:rPr>
        <w:t>)</w:t>
      </w:r>
      <w:proofErr w:type="gram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                                                                                                          </w:t>
      </w:r>
      <w:r w:rsidRPr="00AF4533">
        <w:rPr>
          <w:rFonts w:ascii="Arial" w:hAnsi="Arial" w:cs="Arial"/>
          <w:color w:val="FFFFFF"/>
          <w:sz w:val="18"/>
          <w:szCs w:val="18"/>
        </w:rPr>
        <w:t>---------</w:t>
      </w:r>
      <w:r>
        <w:rPr>
          <w:rFonts w:ascii="Arial" w:hAnsi="Arial" w:cs="Arial"/>
          <w:sz w:val="18"/>
          <w:szCs w:val="18"/>
        </w:rPr>
        <w:t>(51)</w:t>
      </w:r>
      <w:r w:rsidR="008A1111">
        <w:rPr>
          <w:rFonts w:ascii="Arial" w:hAnsi="Arial" w:cs="Arial"/>
          <w:sz w:val="18"/>
          <w:szCs w:val="18"/>
        </w:rPr>
        <w:t xml:space="preserve"> </w:t>
      </w:r>
      <w:r w:rsidR="00401C42">
        <w:rPr>
          <w:rFonts w:ascii="Arial" w:hAnsi="Arial" w:cs="Arial"/>
          <w:sz w:val="18"/>
          <w:szCs w:val="18"/>
        </w:rPr>
        <w:t>91695775</w:t>
      </w:r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cel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 xml:space="preserve">          </w:t>
      </w:r>
    </w:p>
    <w:p w:rsidR="006C6195" w:rsidRDefault="00E47AF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</w:t>
      </w:r>
      <w:r w:rsidR="008A1111">
        <w:rPr>
          <w:rFonts w:ascii="Arial" w:hAnsi="Arial" w:cs="Arial"/>
          <w:bCs/>
          <w:sz w:val="20"/>
          <w:szCs w:val="20"/>
        </w:rPr>
        <w:t xml:space="preserve"> (51) 82508544</w:t>
      </w:r>
      <w:r w:rsidR="001D48A6">
        <w:rPr>
          <w:rFonts w:ascii="Arial" w:hAnsi="Arial" w:cs="Arial"/>
          <w:sz w:val="18"/>
          <w:szCs w:val="18"/>
        </w:rPr>
        <w:t>(</w:t>
      </w:r>
      <w:proofErr w:type="spellStart"/>
      <w:r w:rsidR="001D48A6">
        <w:rPr>
          <w:rFonts w:ascii="Arial" w:hAnsi="Arial" w:cs="Arial"/>
          <w:sz w:val="18"/>
          <w:szCs w:val="18"/>
        </w:rPr>
        <w:t>cel</w:t>
      </w:r>
      <w:proofErr w:type="spellEnd"/>
      <w:r w:rsidR="001D48A6">
        <w:rPr>
          <w:rFonts w:ascii="Arial" w:hAnsi="Arial" w:cs="Arial"/>
          <w:sz w:val="18"/>
          <w:szCs w:val="18"/>
        </w:rPr>
        <w:t xml:space="preserve">) </w:t>
      </w:r>
      <w:r w:rsidR="001D48A6">
        <w:rPr>
          <w:rFonts w:ascii="Arial" w:hAnsi="Arial" w:cs="Arial"/>
          <w:bCs/>
          <w:sz w:val="20"/>
          <w:szCs w:val="20"/>
        </w:rPr>
        <w:t xml:space="preserve">          </w:t>
      </w:r>
      <w:r>
        <w:rPr>
          <w:rFonts w:ascii="Arial" w:hAnsi="Arial" w:cs="Arial"/>
          <w:bCs/>
          <w:sz w:val="20"/>
          <w:szCs w:val="20"/>
        </w:rPr>
        <w:t xml:space="preserve">    </w:t>
      </w:r>
    </w:p>
    <w:p w:rsidR="00E47AFF" w:rsidRDefault="006C6195" w:rsidP="00E47AF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</w:t>
      </w:r>
      <w:r w:rsidR="00E47AFF">
        <w:rPr>
          <w:rFonts w:ascii="Arial" w:hAnsi="Arial" w:cs="Arial"/>
          <w:bCs/>
          <w:sz w:val="20"/>
          <w:szCs w:val="20"/>
        </w:rPr>
        <w:t xml:space="preserve">  </w:t>
      </w:r>
    </w:p>
    <w:p w:rsidR="00E96CD5" w:rsidRDefault="00F36EBF" w:rsidP="00E47AFF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Ginges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Fabiano Elias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Ieggli</w:t>
      </w:r>
      <w:proofErr w:type="spellEnd"/>
    </w:p>
    <w:p w:rsidR="00E96CD5" w:rsidRDefault="00441180">
      <w:r>
        <w:pict>
          <v:line id="_x0000_s1026" style="position:absolute;flip:y;z-index:1" from="0,-.45pt" to="575.35pt,.5pt" strokeweight=".79mm">
            <v:stroke joinstyle="miter"/>
          </v:line>
        </w:pict>
      </w:r>
      <w:r w:rsidR="00E96CD5">
        <w:tab/>
      </w:r>
      <w:r w:rsidR="00E96CD5">
        <w:tab/>
      </w:r>
      <w:r w:rsidR="00E96CD5">
        <w:tab/>
      </w:r>
      <w:r w:rsidR="00E96CD5">
        <w:tab/>
      </w:r>
    </w:p>
    <w:p w:rsidR="00EB0549" w:rsidRDefault="00EB0549">
      <w:pPr>
        <w:jc w:val="center"/>
        <w:rPr>
          <w:rFonts w:ascii="Arial" w:hAnsi="Arial" w:cs="Arial"/>
          <w:b/>
          <w:bCs/>
        </w:rPr>
      </w:pPr>
    </w:p>
    <w:p w:rsidR="00EB0549" w:rsidRPr="00B95F01" w:rsidRDefault="00EB0549">
      <w:pPr>
        <w:jc w:val="center"/>
        <w:rPr>
          <w:rFonts w:ascii="Arial" w:hAnsi="Arial" w:cs="Arial"/>
          <w:b/>
          <w:bCs/>
        </w:rPr>
      </w:pPr>
    </w:p>
    <w:p w:rsidR="00EB0549" w:rsidRPr="00B95F01" w:rsidRDefault="00E96CD5">
      <w:pPr>
        <w:jc w:val="center"/>
        <w:rPr>
          <w:rFonts w:ascii="Arial" w:hAnsi="Arial" w:cs="Arial"/>
          <w:b/>
          <w:u w:val="single"/>
        </w:rPr>
      </w:pPr>
      <w:r w:rsidRPr="00B95F01">
        <w:rPr>
          <w:rFonts w:ascii="Arial" w:hAnsi="Arial" w:cs="Arial"/>
          <w:b/>
          <w:bCs/>
        </w:rPr>
        <w:t>Objetivo:</w:t>
      </w:r>
      <w:r w:rsidRPr="00B95F01">
        <w:rPr>
          <w:rFonts w:ascii="Arial" w:hAnsi="Arial" w:cs="Arial"/>
        </w:rPr>
        <w:t xml:space="preserve"> </w:t>
      </w:r>
      <w:r w:rsidRPr="00B95F01">
        <w:rPr>
          <w:rFonts w:ascii="Arial" w:hAnsi="Arial" w:cs="Arial"/>
          <w:b/>
          <w:u w:val="single"/>
        </w:rPr>
        <w:t>ÁREA</w:t>
      </w:r>
      <w:r w:rsidR="00FA7D79">
        <w:rPr>
          <w:rFonts w:ascii="Arial" w:hAnsi="Arial" w:cs="Arial"/>
          <w:b/>
          <w:u w:val="single"/>
        </w:rPr>
        <w:t xml:space="preserve"> </w:t>
      </w:r>
      <w:r w:rsidR="00FA7D79" w:rsidRPr="00B95F01">
        <w:rPr>
          <w:rFonts w:ascii="Arial" w:hAnsi="Arial" w:cs="Arial"/>
          <w:b/>
          <w:u w:val="single"/>
        </w:rPr>
        <w:t>COMPRAS</w:t>
      </w:r>
      <w:r w:rsidR="00FA7D79">
        <w:rPr>
          <w:rFonts w:ascii="Arial" w:hAnsi="Arial" w:cs="Arial"/>
          <w:b/>
          <w:u w:val="single"/>
        </w:rPr>
        <w:t>/</w:t>
      </w:r>
      <w:r w:rsidR="00F36EBF" w:rsidRPr="00B95F01">
        <w:rPr>
          <w:rFonts w:ascii="Arial" w:hAnsi="Arial" w:cs="Arial"/>
          <w:b/>
          <w:u w:val="single"/>
        </w:rPr>
        <w:t>SUPRIMENTOS/ALMOXARIFADO</w:t>
      </w:r>
    </w:p>
    <w:p w:rsidR="00EB0549" w:rsidRPr="00B95F01" w:rsidRDefault="00EB0549">
      <w:pPr>
        <w:jc w:val="center"/>
        <w:rPr>
          <w:rFonts w:ascii="Arial" w:hAnsi="Arial" w:cs="Arial"/>
          <w:b/>
          <w:u w:val="single"/>
        </w:rPr>
      </w:pPr>
    </w:p>
    <w:p w:rsidR="00EB0549" w:rsidRPr="00B95F01" w:rsidRDefault="00EB0549">
      <w:pPr>
        <w:jc w:val="center"/>
        <w:rPr>
          <w:rFonts w:ascii="Arial" w:hAnsi="Arial" w:cs="Arial"/>
          <w:b/>
          <w:u w:val="single"/>
        </w:rPr>
      </w:pPr>
    </w:p>
    <w:p w:rsidR="00E96CD5" w:rsidRPr="00B95F01" w:rsidRDefault="00E96CD5">
      <w:pPr>
        <w:ind w:left="360"/>
        <w:rPr>
          <w:rFonts w:ascii="Arial" w:hAnsi="Arial" w:cs="Arial"/>
          <w:b/>
        </w:rPr>
      </w:pPr>
      <w:r w:rsidRPr="00B95F01">
        <w:rPr>
          <w:rFonts w:ascii="Arial" w:hAnsi="Arial" w:cs="Arial"/>
          <w:b/>
          <w:bCs/>
        </w:rPr>
        <w:t>Experiência</w:t>
      </w:r>
      <w:r w:rsidRPr="00B95F01">
        <w:rPr>
          <w:rFonts w:ascii="Arial" w:hAnsi="Arial" w:cs="Arial"/>
        </w:rPr>
        <w:t xml:space="preserve">: </w:t>
      </w:r>
      <w:r w:rsidRPr="00B95F01">
        <w:rPr>
          <w:rFonts w:ascii="Arial" w:hAnsi="Arial" w:cs="Arial"/>
          <w:b/>
        </w:rPr>
        <w:t xml:space="preserve">RIP – Serviços Industriais </w:t>
      </w:r>
      <w:proofErr w:type="spellStart"/>
      <w:r w:rsidR="00AB54D5" w:rsidRPr="00B95F01">
        <w:rPr>
          <w:rFonts w:ascii="Arial" w:hAnsi="Arial" w:cs="Arial"/>
          <w:b/>
        </w:rPr>
        <w:t>Ltda</w:t>
      </w:r>
      <w:proofErr w:type="spellEnd"/>
      <w:r w:rsidRPr="00B95F01">
        <w:rPr>
          <w:rFonts w:ascii="Arial" w:hAnsi="Arial" w:cs="Arial"/>
          <w:b/>
        </w:rPr>
        <w:t xml:space="preserve"> </w:t>
      </w:r>
      <w:r w:rsidR="00E60A30" w:rsidRPr="00B95F01">
        <w:rPr>
          <w:rFonts w:ascii="Arial" w:hAnsi="Arial" w:cs="Arial"/>
          <w:b/>
        </w:rPr>
        <w:t xml:space="preserve">um </w:t>
      </w:r>
      <w:r w:rsidRPr="00B95F01">
        <w:rPr>
          <w:rFonts w:ascii="Arial" w:hAnsi="Arial" w:cs="Arial"/>
          <w:b/>
        </w:rPr>
        <w:t xml:space="preserve">Grupo </w:t>
      </w:r>
      <w:r w:rsidR="001D48A6" w:rsidRPr="00B95F01">
        <w:rPr>
          <w:rFonts w:ascii="Arial" w:hAnsi="Arial" w:cs="Arial"/>
          <w:b/>
        </w:rPr>
        <w:t>KAEFER</w:t>
      </w:r>
      <w:r w:rsidR="006B03B4" w:rsidRPr="00B95F01">
        <w:rPr>
          <w:rFonts w:ascii="Arial" w:hAnsi="Arial" w:cs="Arial"/>
          <w:b/>
        </w:rPr>
        <w:t>,</w:t>
      </w:r>
      <w:r w:rsidRPr="00B95F01">
        <w:rPr>
          <w:rFonts w:ascii="Arial" w:hAnsi="Arial" w:cs="Arial"/>
          <w:b/>
        </w:rPr>
        <w:t xml:space="preserve"> </w:t>
      </w:r>
      <w:r w:rsidR="0025518B" w:rsidRPr="00B95F01">
        <w:rPr>
          <w:rFonts w:ascii="Arial" w:hAnsi="Arial" w:cs="Arial"/>
          <w:b/>
        </w:rPr>
        <w:t>Funç</w:t>
      </w:r>
      <w:r w:rsidR="001D48A6" w:rsidRPr="00B95F01">
        <w:rPr>
          <w:rFonts w:ascii="Arial" w:hAnsi="Arial" w:cs="Arial"/>
          <w:b/>
        </w:rPr>
        <w:t>ões exercidas</w:t>
      </w:r>
      <w:r w:rsidR="0025518B" w:rsidRPr="00B95F01">
        <w:rPr>
          <w:rFonts w:ascii="Arial" w:hAnsi="Arial" w:cs="Arial"/>
          <w:b/>
        </w:rPr>
        <w:t xml:space="preserve"> - </w:t>
      </w:r>
      <w:r w:rsidR="0025518B" w:rsidRPr="00B95F01">
        <w:rPr>
          <w:rFonts w:ascii="Arial" w:hAnsi="Arial" w:cs="Arial"/>
          <w:b/>
          <w:u w:val="single"/>
        </w:rPr>
        <w:t>Almoxarife I</w:t>
      </w:r>
      <w:r w:rsidR="0022729D" w:rsidRPr="00B95F01">
        <w:rPr>
          <w:rFonts w:ascii="Arial" w:hAnsi="Arial" w:cs="Arial"/>
          <w:b/>
          <w:u w:val="single"/>
        </w:rPr>
        <w:t>I</w:t>
      </w:r>
      <w:r w:rsidR="0025518B" w:rsidRPr="00B95F01">
        <w:rPr>
          <w:rFonts w:ascii="Arial" w:hAnsi="Arial" w:cs="Arial"/>
          <w:b/>
          <w:u w:val="single"/>
        </w:rPr>
        <w:t>I</w:t>
      </w:r>
      <w:r w:rsidR="001D48A6" w:rsidRPr="00B95F01">
        <w:rPr>
          <w:rFonts w:ascii="Arial" w:hAnsi="Arial" w:cs="Arial"/>
          <w:b/>
        </w:rPr>
        <w:t xml:space="preserve">, </w:t>
      </w:r>
      <w:r w:rsidR="001D48A6" w:rsidRPr="00B95F01">
        <w:rPr>
          <w:rFonts w:ascii="Arial" w:hAnsi="Arial" w:cs="Arial"/>
          <w:b/>
          <w:u w:val="single"/>
        </w:rPr>
        <w:t>Assistente Técnico de Planejamento</w:t>
      </w:r>
      <w:r w:rsidR="001D48A6" w:rsidRPr="00B95F01">
        <w:rPr>
          <w:rFonts w:ascii="Arial" w:hAnsi="Arial" w:cs="Arial"/>
          <w:b/>
        </w:rPr>
        <w:t xml:space="preserve"> e </w:t>
      </w:r>
      <w:r w:rsidR="001D48A6" w:rsidRPr="00B95F01">
        <w:rPr>
          <w:rFonts w:ascii="Arial" w:hAnsi="Arial" w:cs="Arial"/>
          <w:b/>
          <w:u w:val="single"/>
        </w:rPr>
        <w:t>Comprador</w:t>
      </w:r>
      <w:r w:rsidR="0025518B" w:rsidRPr="00B95F01">
        <w:rPr>
          <w:rFonts w:ascii="Arial" w:hAnsi="Arial" w:cs="Arial"/>
          <w:b/>
        </w:rPr>
        <w:t xml:space="preserve">. </w:t>
      </w:r>
    </w:p>
    <w:p w:rsidR="00EB0549" w:rsidRPr="00B95F01" w:rsidRDefault="00EB0549">
      <w:pPr>
        <w:ind w:left="360"/>
        <w:rPr>
          <w:rFonts w:ascii="Arial" w:hAnsi="Arial" w:cs="Arial"/>
          <w:b/>
        </w:rPr>
      </w:pPr>
    </w:p>
    <w:p w:rsidR="00E96CD5" w:rsidRPr="00B95F01" w:rsidRDefault="00E96CD5">
      <w:pPr>
        <w:ind w:left="360"/>
        <w:rPr>
          <w:rFonts w:ascii="Arial" w:hAnsi="Arial" w:cs="Arial"/>
        </w:rPr>
      </w:pPr>
    </w:p>
    <w:p w:rsidR="00E06CFC" w:rsidRPr="00B95F01" w:rsidRDefault="00F87FB9" w:rsidP="00EB0549">
      <w:pPr>
        <w:numPr>
          <w:ilvl w:val="0"/>
          <w:numId w:val="1"/>
        </w:numPr>
        <w:tabs>
          <w:tab w:val="clear" w:pos="3196"/>
        </w:tabs>
        <w:spacing w:line="360" w:lineRule="auto"/>
        <w:ind w:left="1276" w:hanging="992"/>
        <w:jc w:val="both"/>
        <w:rPr>
          <w:rFonts w:ascii="Arial" w:hAnsi="Arial" w:cs="Arial"/>
        </w:rPr>
      </w:pPr>
      <w:r w:rsidRPr="00B95F01">
        <w:rPr>
          <w:rFonts w:ascii="Arial" w:hAnsi="Arial" w:cs="Arial"/>
        </w:rPr>
        <w:t xml:space="preserve">Atuação </w:t>
      </w:r>
      <w:smartTag w:uri="urn:schemas-microsoft-com:office:smarttags" w:element="PersonName">
        <w:smartTagPr>
          <w:attr w:name="ProductID" w:val="em empresas Petroqu￭micas"/>
        </w:smartTagPr>
        <w:r w:rsidRPr="00B95F01">
          <w:rPr>
            <w:rFonts w:ascii="Arial" w:hAnsi="Arial" w:cs="Arial"/>
          </w:rPr>
          <w:t>e</w:t>
        </w:r>
        <w:r w:rsidR="00E06CFC" w:rsidRPr="00B95F01">
          <w:rPr>
            <w:rFonts w:ascii="Arial" w:hAnsi="Arial" w:cs="Arial"/>
          </w:rPr>
          <w:t xml:space="preserve">m </w:t>
        </w:r>
        <w:r w:rsidR="00CD643D" w:rsidRPr="00B95F01">
          <w:rPr>
            <w:rFonts w:ascii="Arial" w:hAnsi="Arial" w:cs="Arial"/>
          </w:rPr>
          <w:t xml:space="preserve">empresas </w:t>
        </w:r>
        <w:r w:rsidR="00CC6669" w:rsidRPr="00B95F01">
          <w:rPr>
            <w:rFonts w:ascii="Arial" w:hAnsi="Arial" w:cs="Arial"/>
          </w:rPr>
          <w:t>Petroquímicas</w:t>
        </w:r>
      </w:smartTag>
      <w:r w:rsidR="00CC6669" w:rsidRPr="00B95F01">
        <w:rPr>
          <w:rFonts w:ascii="Arial" w:hAnsi="Arial" w:cs="Arial"/>
        </w:rPr>
        <w:t xml:space="preserve">, Refinarias, </w:t>
      </w:r>
      <w:r w:rsidR="00D20646" w:rsidRPr="00B95F01">
        <w:rPr>
          <w:rFonts w:ascii="Arial" w:hAnsi="Arial" w:cs="Arial"/>
        </w:rPr>
        <w:t>Termelétrica</w:t>
      </w:r>
      <w:r w:rsidR="00CC6669" w:rsidRPr="00B95F01">
        <w:rPr>
          <w:rFonts w:ascii="Arial" w:hAnsi="Arial" w:cs="Arial"/>
        </w:rPr>
        <w:t xml:space="preserve"> no Rio Grande do Sul</w:t>
      </w:r>
      <w:r w:rsidR="00F36EBF" w:rsidRPr="00B95F01">
        <w:rPr>
          <w:rFonts w:ascii="Arial" w:hAnsi="Arial" w:cs="Arial"/>
        </w:rPr>
        <w:t>,</w:t>
      </w:r>
      <w:r w:rsidR="0025518B" w:rsidRPr="00B95F01">
        <w:rPr>
          <w:rFonts w:ascii="Arial" w:hAnsi="Arial" w:cs="Arial"/>
        </w:rPr>
        <w:t xml:space="preserve"> </w:t>
      </w:r>
      <w:r w:rsidR="00F36EBF" w:rsidRPr="00B95F01">
        <w:rPr>
          <w:rFonts w:ascii="Arial" w:hAnsi="Arial" w:cs="Arial"/>
        </w:rPr>
        <w:t>Santa Catarina e Paraná;</w:t>
      </w:r>
      <w:r w:rsidR="00E06CFC" w:rsidRPr="00B95F01">
        <w:rPr>
          <w:rFonts w:ascii="Arial" w:hAnsi="Arial" w:cs="Arial"/>
        </w:rPr>
        <w:t xml:space="preserve"> </w:t>
      </w:r>
    </w:p>
    <w:p w:rsidR="00AB3504" w:rsidRPr="00B95F01" w:rsidRDefault="00E60A30" w:rsidP="00EB0549">
      <w:pPr>
        <w:numPr>
          <w:ilvl w:val="0"/>
          <w:numId w:val="1"/>
        </w:numPr>
        <w:tabs>
          <w:tab w:val="clear" w:pos="3196"/>
        </w:tabs>
        <w:spacing w:line="360" w:lineRule="auto"/>
        <w:ind w:left="709" w:hanging="425"/>
        <w:jc w:val="both"/>
        <w:rPr>
          <w:rFonts w:ascii="Arial" w:hAnsi="Arial" w:cs="Arial"/>
        </w:rPr>
      </w:pPr>
      <w:r w:rsidRPr="00B95F01">
        <w:rPr>
          <w:rFonts w:ascii="Arial" w:hAnsi="Arial" w:cs="Arial"/>
        </w:rPr>
        <w:t>Elaboração e</w:t>
      </w:r>
      <w:r w:rsidR="00AB3504" w:rsidRPr="00B95F01">
        <w:rPr>
          <w:rFonts w:ascii="Arial" w:hAnsi="Arial" w:cs="Arial"/>
        </w:rPr>
        <w:t xml:space="preserve"> </w:t>
      </w:r>
      <w:r w:rsidRPr="00B95F01">
        <w:rPr>
          <w:rFonts w:ascii="Arial" w:hAnsi="Arial" w:cs="Arial"/>
        </w:rPr>
        <w:t>acompanhamento</w:t>
      </w:r>
      <w:r w:rsidR="00AB3504" w:rsidRPr="00B95F01">
        <w:rPr>
          <w:rFonts w:ascii="Arial" w:hAnsi="Arial" w:cs="Arial"/>
        </w:rPr>
        <w:t xml:space="preserve"> de </w:t>
      </w:r>
      <w:r w:rsidRPr="00B95F01">
        <w:rPr>
          <w:rFonts w:ascii="Arial" w:hAnsi="Arial" w:cs="Arial"/>
        </w:rPr>
        <w:t>P</w:t>
      </w:r>
      <w:r w:rsidR="001331B2" w:rsidRPr="00B95F01">
        <w:rPr>
          <w:rFonts w:ascii="Arial" w:hAnsi="Arial" w:cs="Arial"/>
        </w:rPr>
        <w:t>lanilhas para</w:t>
      </w:r>
      <w:r w:rsidR="00CC6669" w:rsidRPr="00B95F01">
        <w:rPr>
          <w:rFonts w:ascii="Arial" w:hAnsi="Arial" w:cs="Arial"/>
        </w:rPr>
        <w:t xml:space="preserve"> </w:t>
      </w:r>
      <w:r w:rsidR="001331B2" w:rsidRPr="00B95F01">
        <w:rPr>
          <w:rFonts w:ascii="Arial" w:hAnsi="Arial" w:cs="Arial"/>
        </w:rPr>
        <w:t>controle</w:t>
      </w:r>
      <w:r w:rsidR="00AB3504" w:rsidRPr="00B95F01">
        <w:rPr>
          <w:rFonts w:ascii="Arial" w:hAnsi="Arial" w:cs="Arial"/>
        </w:rPr>
        <w:t xml:space="preserve"> </w:t>
      </w:r>
      <w:r w:rsidR="001331B2" w:rsidRPr="00B95F01">
        <w:rPr>
          <w:rFonts w:ascii="Arial" w:hAnsi="Arial" w:cs="Arial"/>
        </w:rPr>
        <w:t xml:space="preserve">de estoque nas </w:t>
      </w:r>
      <w:r w:rsidR="00F87FB9" w:rsidRPr="00B95F01">
        <w:rPr>
          <w:rFonts w:ascii="Arial" w:hAnsi="Arial" w:cs="Arial"/>
        </w:rPr>
        <w:t>O</w:t>
      </w:r>
      <w:r w:rsidR="00AB3504" w:rsidRPr="00B95F01">
        <w:rPr>
          <w:rFonts w:ascii="Arial" w:hAnsi="Arial" w:cs="Arial"/>
        </w:rPr>
        <w:t xml:space="preserve">bras, </w:t>
      </w:r>
      <w:r w:rsidR="00F87FB9" w:rsidRPr="00B95F01">
        <w:rPr>
          <w:rFonts w:ascii="Arial" w:hAnsi="Arial" w:cs="Arial"/>
        </w:rPr>
        <w:t>P</w:t>
      </w:r>
      <w:r w:rsidR="00AB3504" w:rsidRPr="00B95F01">
        <w:rPr>
          <w:rFonts w:ascii="Arial" w:hAnsi="Arial" w:cs="Arial"/>
        </w:rPr>
        <w:t xml:space="preserve">aradas de </w:t>
      </w:r>
      <w:r w:rsidR="00F87FB9" w:rsidRPr="00B95F01">
        <w:rPr>
          <w:rFonts w:ascii="Arial" w:hAnsi="Arial" w:cs="Arial"/>
        </w:rPr>
        <w:t>Manutenção,</w:t>
      </w:r>
      <w:r w:rsidR="00CC6669" w:rsidRPr="00B95F01">
        <w:rPr>
          <w:rFonts w:ascii="Arial" w:hAnsi="Arial" w:cs="Arial"/>
        </w:rPr>
        <w:t xml:space="preserve"> </w:t>
      </w:r>
      <w:r w:rsidR="00CD643D" w:rsidRPr="00B95F01">
        <w:rPr>
          <w:rFonts w:ascii="Arial" w:hAnsi="Arial" w:cs="Arial"/>
        </w:rPr>
        <w:t>ampliações</w:t>
      </w:r>
      <w:r w:rsidR="00F87FB9" w:rsidRPr="00B95F01">
        <w:rPr>
          <w:rFonts w:ascii="Arial" w:hAnsi="Arial" w:cs="Arial"/>
        </w:rPr>
        <w:t xml:space="preserve"> e duplicações</w:t>
      </w:r>
      <w:r w:rsidR="00CD643D" w:rsidRPr="00B95F01">
        <w:rPr>
          <w:rFonts w:ascii="Arial" w:hAnsi="Arial" w:cs="Arial"/>
        </w:rPr>
        <w:t>;</w:t>
      </w:r>
    </w:p>
    <w:p w:rsidR="00FA2919" w:rsidRPr="00B95F01" w:rsidRDefault="00FA2919" w:rsidP="00EB0549">
      <w:pPr>
        <w:numPr>
          <w:ilvl w:val="0"/>
          <w:numId w:val="1"/>
        </w:numPr>
        <w:tabs>
          <w:tab w:val="clear" w:pos="3196"/>
        </w:tabs>
        <w:spacing w:line="360" w:lineRule="auto"/>
        <w:ind w:left="1276" w:hanging="992"/>
        <w:jc w:val="both"/>
        <w:rPr>
          <w:rFonts w:ascii="Arial" w:hAnsi="Arial" w:cs="Arial"/>
        </w:rPr>
      </w:pPr>
      <w:r w:rsidRPr="00B95F01">
        <w:rPr>
          <w:rFonts w:ascii="Arial" w:hAnsi="Arial" w:cs="Arial"/>
          <w:bCs/>
        </w:rPr>
        <w:t xml:space="preserve">Responsável pela mobilização, organização e desmobilização das instalações dos </w:t>
      </w:r>
      <w:r w:rsidR="009E2E72" w:rsidRPr="00B95F01">
        <w:rPr>
          <w:rFonts w:ascii="Arial" w:hAnsi="Arial" w:cs="Arial"/>
          <w:bCs/>
        </w:rPr>
        <w:t xml:space="preserve">canteiros </w:t>
      </w:r>
      <w:r w:rsidRPr="00B95F01">
        <w:rPr>
          <w:rFonts w:ascii="Arial" w:hAnsi="Arial" w:cs="Arial"/>
          <w:bCs/>
        </w:rPr>
        <w:t>de obras</w:t>
      </w:r>
      <w:r w:rsidR="0025518B" w:rsidRPr="00B95F01">
        <w:rPr>
          <w:rFonts w:ascii="Arial" w:hAnsi="Arial" w:cs="Arial"/>
          <w:bCs/>
        </w:rPr>
        <w:t>;</w:t>
      </w:r>
    </w:p>
    <w:p w:rsidR="001B64AA" w:rsidRPr="00B95F01" w:rsidRDefault="001B64AA" w:rsidP="00EB0549">
      <w:pPr>
        <w:numPr>
          <w:ilvl w:val="0"/>
          <w:numId w:val="1"/>
        </w:numPr>
        <w:tabs>
          <w:tab w:val="clear" w:pos="3196"/>
        </w:tabs>
        <w:spacing w:line="360" w:lineRule="auto"/>
        <w:ind w:left="1276" w:hanging="992"/>
        <w:jc w:val="both"/>
        <w:rPr>
          <w:rFonts w:ascii="Arial" w:hAnsi="Arial" w:cs="Arial"/>
        </w:rPr>
      </w:pPr>
      <w:r w:rsidRPr="00B95F01">
        <w:rPr>
          <w:rFonts w:ascii="Arial" w:hAnsi="Arial" w:cs="Arial"/>
          <w:bCs/>
        </w:rPr>
        <w:t xml:space="preserve">Recebimento de materiais, nota fiscal e </w:t>
      </w:r>
      <w:r w:rsidR="00CE1074" w:rsidRPr="00B95F01">
        <w:rPr>
          <w:rFonts w:ascii="Arial" w:hAnsi="Arial" w:cs="Arial"/>
          <w:bCs/>
        </w:rPr>
        <w:t>outros</w:t>
      </w:r>
      <w:r w:rsidRPr="00B95F01">
        <w:rPr>
          <w:rFonts w:ascii="Arial" w:hAnsi="Arial" w:cs="Arial"/>
          <w:bCs/>
        </w:rPr>
        <w:t>;</w:t>
      </w:r>
    </w:p>
    <w:p w:rsidR="00D75363" w:rsidRPr="00B95F01" w:rsidRDefault="00FA2919" w:rsidP="00EB0549">
      <w:pPr>
        <w:numPr>
          <w:ilvl w:val="0"/>
          <w:numId w:val="1"/>
        </w:numPr>
        <w:tabs>
          <w:tab w:val="clear" w:pos="3196"/>
        </w:tabs>
        <w:spacing w:line="360" w:lineRule="auto"/>
        <w:ind w:left="1276" w:hanging="992"/>
        <w:jc w:val="both"/>
        <w:rPr>
          <w:rFonts w:ascii="Arial" w:hAnsi="Arial" w:cs="Arial"/>
        </w:rPr>
      </w:pPr>
      <w:r w:rsidRPr="00B95F01">
        <w:rPr>
          <w:rFonts w:ascii="Arial" w:hAnsi="Arial" w:cs="Arial"/>
          <w:bCs/>
        </w:rPr>
        <w:t xml:space="preserve">Armazenagem de materiais em depósitos, inventários, planilhas </w:t>
      </w:r>
      <w:r w:rsidR="0025518B" w:rsidRPr="00B95F01">
        <w:rPr>
          <w:rFonts w:ascii="Arial" w:hAnsi="Arial" w:cs="Arial"/>
          <w:bCs/>
        </w:rPr>
        <w:t>para</w:t>
      </w:r>
      <w:r w:rsidRPr="00B95F01">
        <w:rPr>
          <w:rFonts w:ascii="Arial" w:hAnsi="Arial" w:cs="Arial"/>
          <w:bCs/>
        </w:rPr>
        <w:t xml:space="preserve"> controle de entrada e saída de estoque</w:t>
      </w:r>
      <w:r w:rsidR="0025518B" w:rsidRPr="00B95F01">
        <w:rPr>
          <w:rFonts w:ascii="Arial" w:hAnsi="Arial" w:cs="Arial"/>
          <w:bCs/>
        </w:rPr>
        <w:t>;</w:t>
      </w:r>
    </w:p>
    <w:p w:rsidR="00AB3504" w:rsidRPr="00B95F01" w:rsidRDefault="00AB3504" w:rsidP="00EB0549">
      <w:pPr>
        <w:numPr>
          <w:ilvl w:val="0"/>
          <w:numId w:val="1"/>
        </w:numPr>
        <w:tabs>
          <w:tab w:val="clear" w:pos="3196"/>
        </w:tabs>
        <w:spacing w:line="360" w:lineRule="auto"/>
        <w:ind w:left="1276" w:hanging="992"/>
        <w:jc w:val="both"/>
        <w:rPr>
          <w:rFonts w:ascii="Arial" w:hAnsi="Arial" w:cs="Arial"/>
        </w:rPr>
      </w:pPr>
      <w:r w:rsidRPr="00B95F01">
        <w:rPr>
          <w:rFonts w:ascii="Arial" w:hAnsi="Arial" w:cs="Arial"/>
        </w:rPr>
        <w:t>Conhecimento</w:t>
      </w:r>
      <w:r w:rsidR="00E60A30" w:rsidRPr="00B95F01">
        <w:rPr>
          <w:rFonts w:ascii="Arial" w:hAnsi="Arial" w:cs="Arial"/>
        </w:rPr>
        <w:t xml:space="preserve"> e atuação</w:t>
      </w:r>
      <w:r w:rsidRPr="00B95F01">
        <w:rPr>
          <w:rFonts w:ascii="Arial" w:hAnsi="Arial" w:cs="Arial"/>
        </w:rPr>
        <w:t xml:space="preserve"> no</w:t>
      </w:r>
      <w:r w:rsidR="00FA2919" w:rsidRPr="00B95F01">
        <w:rPr>
          <w:rFonts w:ascii="Arial" w:hAnsi="Arial" w:cs="Arial"/>
        </w:rPr>
        <w:t>s</w:t>
      </w:r>
      <w:r w:rsidRPr="00B95F01">
        <w:rPr>
          <w:rFonts w:ascii="Arial" w:hAnsi="Arial" w:cs="Arial"/>
        </w:rPr>
        <w:t xml:space="preserve"> proce</w:t>
      </w:r>
      <w:r w:rsidR="00FA2919" w:rsidRPr="00B95F01">
        <w:rPr>
          <w:rFonts w:ascii="Arial" w:hAnsi="Arial" w:cs="Arial"/>
        </w:rPr>
        <w:t xml:space="preserve">dimentos administrativos </w:t>
      </w:r>
      <w:r w:rsidR="00D75363" w:rsidRPr="00B95F01">
        <w:rPr>
          <w:rFonts w:ascii="Arial" w:hAnsi="Arial" w:cs="Arial"/>
        </w:rPr>
        <w:t>e planejamento, levantamento de isométricos;</w:t>
      </w:r>
    </w:p>
    <w:p w:rsidR="00AB3504" w:rsidRPr="00B95F01" w:rsidRDefault="00AB3504" w:rsidP="00EB0549">
      <w:pPr>
        <w:numPr>
          <w:ilvl w:val="0"/>
          <w:numId w:val="1"/>
        </w:numPr>
        <w:tabs>
          <w:tab w:val="clear" w:pos="3196"/>
        </w:tabs>
        <w:spacing w:line="360" w:lineRule="auto"/>
        <w:ind w:left="1276" w:hanging="992"/>
        <w:jc w:val="both"/>
        <w:rPr>
          <w:rFonts w:ascii="Arial" w:hAnsi="Arial" w:cs="Arial"/>
        </w:rPr>
      </w:pPr>
      <w:r w:rsidRPr="00B95F01">
        <w:rPr>
          <w:rFonts w:ascii="Arial" w:hAnsi="Arial" w:cs="Arial"/>
        </w:rPr>
        <w:t xml:space="preserve">Conhecimento normativo na ISO </w:t>
      </w:r>
      <w:proofErr w:type="gramStart"/>
      <w:r w:rsidR="009642F4" w:rsidRPr="00B95F01">
        <w:rPr>
          <w:rFonts w:ascii="Arial" w:hAnsi="Arial" w:cs="Arial"/>
        </w:rPr>
        <w:t>9001,</w:t>
      </w:r>
      <w:proofErr w:type="gramEnd"/>
      <w:r w:rsidR="009642F4" w:rsidRPr="00B95F01">
        <w:rPr>
          <w:rFonts w:ascii="Arial" w:hAnsi="Arial" w:cs="Arial"/>
        </w:rPr>
        <w:t>14001</w:t>
      </w:r>
      <w:r w:rsidRPr="00B95F01">
        <w:rPr>
          <w:rFonts w:ascii="Arial" w:hAnsi="Arial" w:cs="Arial"/>
        </w:rPr>
        <w:t xml:space="preserve"> e OHSAS 1800</w:t>
      </w:r>
      <w:r w:rsidR="009642F4" w:rsidRPr="00B95F01">
        <w:rPr>
          <w:rFonts w:ascii="Arial" w:hAnsi="Arial" w:cs="Arial"/>
        </w:rPr>
        <w:t>1</w:t>
      </w:r>
      <w:r w:rsidRPr="00B95F01">
        <w:rPr>
          <w:rFonts w:ascii="Arial" w:hAnsi="Arial" w:cs="Arial"/>
        </w:rPr>
        <w:t xml:space="preserve">; </w:t>
      </w:r>
    </w:p>
    <w:p w:rsidR="00AB3504" w:rsidRPr="00B95F01" w:rsidRDefault="00AB3504" w:rsidP="00EB0549">
      <w:pPr>
        <w:numPr>
          <w:ilvl w:val="0"/>
          <w:numId w:val="1"/>
        </w:numPr>
        <w:tabs>
          <w:tab w:val="clear" w:pos="3196"/>
        </w:tabs>
        <w:spacing w:line="360" w:lineRule="auto"/>
        <w:ind w:left="1276" w:hanging="992"/>
        <w:jc w:val="both"/>
        <w:rPr>
          <w:rFonts w:ascii="Arial" w:hAnsi="Arial" w:cs="Arial"/>
        </w:rPr>
      </w:pPr>
      <w:r w:rsidRPr="00B95F01">
        <w:rPr>
          <w:rFonts w:ascii="Arial" w:hAnsi="Arial" w:cs="Arial"/>
        </w:rPr>
        <w:t>Con</w:t>
      </w:r>
      <w:r w:rsidR="009E2E72" w:rsidRPr="00B95F01">
        <w:rPr>
          <w:rFonts w:ascii="Arial" w:hAnsi="Arial" w:cs="Arial"/>
        </w:rPr>
        <w:t>dução de veículos</w:t>
      </w:r>
      <w:r w:rsidRPr="00B95F01">
        <w:rPr>
          <w:rFonts w:ascii="Arial" w:hAnsi="Arial" w:cs="Arial"/>
        </w:rPr>
        <w:t>;</w:t>
      </w:r>
    </w:p>
    <w:p w:rsidR="001D48A6" w:rsidRPr="00B95F01" w:rsidRDefault="001D48A6" w:rsidP="00EB0549">
      <w:pPr>
        <w:numPr>
          <w:ilvl w:val="0"/>
          <w:numId w:val="1"/>
        </w:numPr>
        <w:tabs>
          <w:tab w:val="clear" w:pos="3196"/>
        </w:tabs>
        <w:spacing w:line="360" w:lineRule="auto"/>
        <w:ind w:left="1276" w:hanging="992"/>
        <w:jc w:val="both"/>
        <w:rPr>
          <w:rFonts w:ascii="Arial" w:hAnsi="Arial" w:cs="Arial"/>
        </w:rPr>
      </w:pPr>
      <w:proofErr w:type="gramStart"/>
      <w:r w:rsidRPr="00B95F01">
        <w:rPr>
          <w:rFonts w:ascii="Arial" w:hAnsi="Arial" w:cs="Arial"/>
        </w:rPr>
        <w:t>Emissão de Notas Fiscais e Pedidos de Compras</w:t>
      </w:r>
      <w:proofErr w:type="gramEnd"/>
      <w:r w:rsidRPr="00B95F01">
        <w:rPr>
          <w:rFonts w:ascii="Arial" w:hAnsi="Arial" w:cs="Arial"/>
        </w:rPr>
        <w:t>;</w:t>
      </w:r>
    </w:p>
    <w:p w:rsidR="001D48A6" w:rsidRPr="00B95F01" w:rsidRDefault="001D48A6" w:rsidP="00EB0549">
      <w:pPr>
        <w:numPr>
          <w:ilvl w:val="0"/>
          <w:numId w:val="1"/>
        </w:numPr>
        <w:tabs>
          <w:tab w:val="clear" w:pos="3196"/>
        </w:tabs>
        <w:spacing w:line="360" w:lineRule="auto"/>
        <w:ind w:left="709" w:hanging="425"/>
        <w:jc w:val="both"/>
        <w:rPr>
          <w:rFonts w:ascii="Arial" w:hAnsi="Arial" w:cs="Arial"/>
        </w:rPr>
      </w:pPr>
      <w:r w:rsidRPr="00B95F01">
        <w:rPr>
          <w:rFonts w:ascii="Arial" w:hAnsi="Arial" w:cs="Arial"/>
        </w:rPr>
        <w:t>Desenvolvimento de</w:t>
      </w:r>
      <w:proofErr w:type="gramStart"/>
      <w:r w:rsidRPr="00B95F01">
        <w:rPr>
          <w:rFonts w:ascii="Arial" w:hAnsi="Arial" w:cs="Arial"/>
        </w:rPr>
        <w:t xml:space="preserve">  </w:t>
      </w:r>
      <w:proofErr w:type="gramEnd"/>
      <w:r w:rsidRPr="00B95F01">
        <w:rPr>
          <w:rFonts w:ascii="Arial" w:hAnsi="Arial" w:cs="Arial"/>
        </w:rPr>
        <w:t>Fornecedores, Cotações e Compras realizadas para atendimento das obras na região sul do País;</w:t>
      </w:r>
    </w:p>
    <w:p w:rsidR="00E60A30" w:rsidRPr="00B95F01" w:rsidRDefault="00E60A30" w:rsidP="00E60A30">
      <w:pPr>
        <w:tabs>
          <w:tab w:val="left" w:pos="3240"/>
        </w:tabs>
        <w:ind w:left="2836"/>
        <w:jc w:val="both"/>
        <w:rPr>
          <w:rFonts w:ascii="Arial" w:hAnsi="Arial" w:cs="Arial"/>
        </w:rPr>
      </w:pPr>
    </w:p>
    <w:p w:rsidR="00EB0549" w:rsidRDefault="00EB0549" w:rsidP="00E60A30">
      <w:pPr>
        <w:tabs>
          <w:tab w:val="left" w:pos="3240"/>
        </w:tabs>
        <w:ind w:left="2836"/>
        <w:jc w:val="both"/>
        <w:rPr>
          <w:rFonts w:ascii="Arial" w:hAnsi="Arial" w:cs="Arial"/>
        </w:rPr>
      </w:pPr>
    </w:p>
    <w:p w:rsidR="00B95F01" w:rsidRPr="00B95F01" w:rsidRDefault="00B95F01" w:rsidP="00E60A30">
      <w:pPr>
        <w:tabs>
          <w:tab w:val="left" w:pos="3240"/>
        </w:tabs>
        <w:ind w:left="2836"/>
        <w:jc w:val="both"/>
        <w:rPr>
          <w:rFonts w:ascii="Arial" w:hAnsi="Arial" w:cs="Arial"/>
        </w:rPr>
      </w:pPr>
    </w:p>
    <w:p w:rsidR="00B95F01" w:rsidRDefault="00B95F01" w:rsidP="00B95F01">
      <w:pPr>
        <w:ind w:left="1701"/>
        <w:rPr>
          <w:rFonts w:ascii="Arial" w:hAnsi="Arial" w:cs="Arial"/>
          <w:b/>
          <w:i/>
          <w:sz w:val="22"/>
          <w:szCs w:val="22"/>
          <w:u w:val="single"/>
        </w:rPr>
      </w:pPr>
    </w:p>
    <w:p w:rsidR="00EB0549" w:rsidRPr="00B95F01" w:rsidRDefault="00FC35A8" w:rsidP="00B95F01">
      <w:pPr>
        <w:ind w:left="1701"/>
        <w:rPr>
          <w:rFonts w:ascii="Arial" w:hAnsi="Arial" w:cs="Arial"/>
          <w:b/>
          <w:i/>
          <w:sz w:val="22"/>
          <w:szCs w:val="22"/>
          <w:u w:val="single"/>
        </w:rPr>
      </w:pPr>
      <w:r w:rsidRPr="00B95F01">
        <w:rPr>
          <w:rFonts w:ascii="Arial" w:hAnsi="Arial" w:cs="Arial"/>
          <w:b/>
          <w:i/>
          <w:sz w:val="22"/>
          <w:szCs w:val="22"/>
          <w:u w:val="single"/>
        </w:rPr>
        <w:t xml:space="preserve">Experiências na área de atuação </w:t>
      </w:r>
      <w:r w:rsidR="00B26CF3" w:rsidRPr="00B95F01">
        <w:rPr>
          <w:rFonts w:ascii="Arial" w:hAnsi="Arial" w:cs="Arial"/>
          <w:b/>
          <w:i/>
          <w:sz w:val="22"/>
          <w:szCs w:val="22"/>
          <w:u w:val="single"/>
        </w:rPr>
        <w:t>RIP 18/08/2004 á 23/03/2007</w:t>
      </w:r>
      <w:r w:rsidR="008E79A6" w:rsidRPr="00B95F01">
        <w:rPr>
          <w:rFonts w:ascii="Arial" w:hAnsi="Arial" w:cs="Arial"/>
          <w:b/>
          <w:i/>
          <w:sz w:val="22"/>
          <w:szCs w:val="22"/>
          <w:u w:val="single"/>
        </w:rPr>
        <w:t>.</w:t>
      </w:r>
    </w:p>
    <w:p w:rsidR="008E79A6" w:rsidRPr="00B95F01" w:rsidRDefault="008E79A6" w:rsidP="00B95F01">
      <w:pPr>
        <w:ind w:left="1701"/>
        <w:rPr>
          <w:rFonts w:ascii="Arial" w:hAnsi="Arial" w:cs="Arial"/>
          <w:b/>
          <w:sz w:val="22"/>
          <w:szCs w:val="22"/>
        </w:rPr>
      </w:pPr>
    </w:p>
    <w:p w:rsidR="00970F3C" w:rsidRPr="00B95F01" w:rsidRDefault="000159EE" w:rsidP="00B95F01">
      <w:pPr>
        <w:ind w:left="1701" w:firstLine="45"/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16 de </w:t>
      </w:r>
      <w:r w:rsidR="001B64AA" w:rsidRPr="00B95F01">
        <w:rPr>
          <w:rFonts w:ascii="Arial" w:hAnsi="Arial" w:cs="Arial"/>
          <w:b/>
          <w:sz w:val="22"/>
          <w:szCs w:val="22"/>
        </w:rPr>
        <w:t>A</w:t>
      </w:r>
      <w:r w:rsidRPr="00B95F01">
        <w:rPr>
          <w:rFonts w:ascii="Arial" w:hAnsi="Arial" w:cs="Arial"/>
          <w:b/>
          <w:sz w:val="22"/>
          <w:szCs w:val="22"/>
        </w:rPr>
        <w:t xml:space="preserve">gosto/2004 </w:t>
      </w:r>
      <w:proofErr w:type="gramStart"/>
      <w:r w:rsidRPr="00B95F01">
        <w:rPr>
          <w:rFonts w:ascii="Arial" w:hAnsi="Arial" w:cs="Arial"/>
          <w:b/>
          <w:sz w:val="22"/>
          <w:szCs w:val="22"/>
        </w:rPr>
        <w:t>à</w:t>
      </w:r>
      <w:proofErr w:type="gramEnd"/>
      <w:r w:rsidRPr="00B95F01">
        <w:rPr>
          <w:rFonts w:ascii="Arial" w:hAnsi="Arial" w:cs="Arial"/>
          <w:b/>
          <w:sz w:val="22"/>
          <w:szCs w:val="22"/>
        </w:rPr>
        <w:t xml:space="preserve"> 01 de </w:t>
      </w:r>
      <w:r w:rsidR="001B64AA" w:rsidRPr="00B95F01">
        <w:rPr>
          <w:rFonts w:ascii="Arial" w:hAnsi="Arial" w:cs="Arial"/>
          <w:b/>
          <w:sz w:val="22"/>
          <w:szCs w:val="22"/>
        </w:rPr>
        <w:t>M</w:t>
      </w:r>
      <w:r w:rsidRPr="00B95F01">
        <w:rPr>
          <w:rFonts w:ascii="Arial" w:hAnsi="Arial" w:cs="Arial"/>
          <w:b/>
          <w:sz w:val="22"/>
          <w:szCs w:val="22"/>
        </w:rPr>
        <w:t>aio/2006</w:t>
      </w:r>
      <w:r w:rsidR="00780634" w:rsidRPr="00B95F01">
        <w:rPr>
          <w:rFonts w:ascii="Arial" w:hAnsi="Arial" w:cs="Arial"/>
          <w:b/>
          <w:sz w:val="22"/>
          <w:szCs w:val="22"/>
        </w:rPr>
        <w:t>:</w:t>
      </w:r>
      <w:r w:rsidRPr="00B95F01">
        <w:rPr>
          <w:rFonts w:ascii="Arial" w:hAnsi="Arial" w:cs="Arial"/>
          <w:b/>
          <w:sz w:val="22"/>
          <w:szCs w:val="22"/>
        </w:rPr>
        <w:t xml:space="preserve">  </w:t>
      </w:r>
      <w:r w:rsidRPr="00B95F01">
        <w:rPr>
          <w:rFonts w:ascii="Arial" w:hAnsi="Arial" w:cs="Arial"/>
          <w:sz w:val="22"/>
          <w:szCs w:val="22"/>
        </w:rPr>
        <w:t>Ampliação</w:t>
      </w:r>
      <w:r w:rsidR="00970F3C" w:rsidRPr="00B95F01">
        <w:rPr>
          <w:rFonts w:ascii="Arial" w:hAnsi="Arial" w:cs="Arial"/>
          <w:sz w:val="22"/>
          <w:szCs w:val="22"/>
        </w:rPr>
        <w:t xml:space="preserve"> da refinaria Alberto </w:t>
      </w:r>
      <w:r w:rsidR="0025518B" w:rsidRPr="00B95F01">
        <w:rPr>
          <w:rFonts w:ascii="Arial" w:hAnsi="Arial" w:cs="Arial"/>
          <w:sz w:val="22"/>
          <w:szCs w:val="22"/>
        </w:rPr>
        <w:t>Pasqualini</w:t>
      </w:r>
    </w:p>
    <w:p w:rsidR="000159EE" w:rsidRPr="00B95F01" w:rsidRDefault="000159EE" w:rsidP="00B95F01">
      <w:pPr>
        <w:ind w:left="1701" w:firstLine="45"/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color w:val="0000FF"/>
          <w:sz w:val="22"/>
          <w:szCs w:val="22"/>
        </w:rPr>
        <w:t>(REFAP) Obra BECHTEL</w:t>
      </w:r>
      <w:r w:rsidRPr="00B95F01">
        <w:rPr>
          <w:rFonts w:ascii="Arial" w:hAnsi="Arial" w:cs="Arial"/>
          <w:sz w:val="22"/>
          <w:szCs w:val="22"/>
        </w:rPr>
        <w:t>.</w:t>
      </w:r>
    </w:p>
    <w:p w:rsidR="000159EE" w:rsidRPr="00B95F01" w:rsidRDefault="000159EE" w:rsidP="00B95F01">
      <w:pPr>
        <w:ind w:left="1701"/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02 de </w:t>
      </w:r>
      <w:r w:rsidR="001B64AA" w:rsidRPr="00B95F01">
        <w:rPr>
          <w:rFonts w:ascii="Arial" w:hAnsi="Arial" w:cs="Arial"/>
          <w:b/>
          <w:sz w:val="22"/>
          <w:szCs w:val="22"/>
        </w:rPr>
        <w:t>M</w:t>
      </w:r>
      <w:r w:rsidRPr="00B95F01">
        <w:rPr>
          <w:rFonts w:ascii="Arial" w:hAnsi="Arial" w:cs="Arial"/>
          <w:b/>
          <w:sz w:val="22"/>
          <w:szCs w:val="22"/>
        </w:rPr>
        <w:t>aio/200</w:t>
      </w:r>
      <w:r w:rsidR="002F7B15" w:rsidRPr="00B95F01">
        <w:rPr>
          <w:rFonts w:ascii="Arial" w:hAnsi="Arial" w:cs="Arial"/>
          <w:b/>
          <w:sz w:val="22"/>
          <w:szCs w:val="22"/>
        </w:rPr>
        <w:t>6</w:t>
      </w:r>
      <w:r w:rsidRPr="00B95F01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B95F01">
        <w:rPr>
          <w:rFonts w:ascii="Arial" w:hAnsi="Arial" w:cs="Arial"/>
          <w:b/>
          <w:sz w:val="22"/>
          <w:szCs w:val="22"/>
        </w:rPr>
        <w:t>à</w:t>
      </w:r>
      <w:proofErr w:type="gramEnd"/>
      <w:r w:rsidRPr="00B95F01">
        <w:rPr>
          <w:rFonts w:ascii="Arial" w:hAnsi="Arial" w:cs="Arial"/>
          <w:b/>
          <w:sz w:val="22"/>
          <w:szCs w:val="22"/>
        </w:rPr>
        <w:t xml:space="preserve"> 01 de </w:t>
      </w:r>
      <w:r w:rsidR="001B64AA" w:rsidRPr="00B95F01">
        <w:rPr>
          <w:rFonts w:ascii="Arial" w:hAnsi="Arial" w:cs="Arial"/>
          <w:b/>
          <w:sz w:val="22"/>
          <w:szCs w:val="22"/>
        </w:rPr>
        <w:t>J</w:t>
      </w:r>
      <w:r w:rsidRPr="00B95F01">
        <w:rPr>
          <w:rFonts w:ascii="Arial" w:hAnsi="Arial" w:cs="Arial"/>
          <w:b/>
          <w:sz w:val="22"/>
          <w:szCs w:val="22"/>
        </w:rPr>
        <w:t>unho/200</w:t>
      </w:r>
      <w:r w:rsidR="002F7B15" w:rsidRPr="00B95F01">
        <w:rPr>
          <w:rFonts w:ascii="Arial" w:hAnsi="Arial" w:cs="Arial"/>
          <w:b/>
          <w:sz w:val="22"/>
          <w:szCs w:val="22"/>
        </w:rPr>
        <w:t>6</w:t>
      </w:r>
      <w:r w:rsidRPr="00B95F01">
        <w:rPr>
          <w:rFonts w:ascii="Arial" w:hAnsi="Arial" w:cs="Arial"/>
          <w:b/>
          <w:sz w:val="22"/>
          <w:szCs w:val="22"/>
        </w:rPr>
        <w:t>:</w:t>
      </w:r>
      <w:r w:rsidRPr="00B95F01">
        <w:rPr>
          <w:rFonts w:ascii="Arial" w:hAnsi="Arial" w:cs="Arial"/>
          <w:sz w:val="22"/>
          <w:szCs w:val="22"/>
        </w:rPr>
        <w:t xml:space="preserve"> </w:t>
      </w:r>
      <w:r w:rsidRPr="00B95F01">
        <w:rPr>
          <w:rFonts w:ascii="Arial" w:hAnsi="Arial" w:cs="Arial"/>
          <w:color w:val="0000FF"/>
          <w:sz w:val="22"/>
          <w:szCs w:val="22"/>
        </w:rPr>
        <w:t>Filial Sul – RIP SERVIÇOS INDUSTRIAIS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>;</w:t>
      </w:r>
    </w:p>
    <w:p w:rsidR="000159EE" w:rsidRPr="00B95F01" w:rsidRDefault="000159EE" w:rsidP="00B95F01">
      <w:pPr>
        <w:ind w:left="1701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>02 de Junho/200</w:t>
      </w:r>
      <w:r w:rsidR="002F7B15" w:rsidRPr="00B95F01">
        <w:rPr>
          <w:rFonts w:ascii="Arial" w:hAnsi="Arial" w:cs="Arial"/>
          <w:b/>
          <w:sz w:val="22"/>
          <w:szCs w:val="22"/>
        </w:rPr>
        <w:t>6</w:t>
      </w:r>
      <w:r w:rsidRPr="00B95F01">
        <w:rPr>
          <w:rFonts w:ascii="Arial" w:hAnsi="Arial" w:cs="Arial"/>
          <w:b/>
          <w:sz w:val="22"/>
          <w:szCs w:val="22"/>
        </w:rPr>
        <w:t xml:space="preserve"> á </w:t>
      </w:r>
      <w:r w:rsidR="002F7B15" w:rsidRPr="00B95F01">
        <w:rPr>
          <w:rFonts w:ascii="Arial" w:hAnsi="Arial" w:cs="Arial"/>
          <w:b/>
          <w:sz w:val="22"/>
          <w:szCs w:val="22"/>
        </w:rPr>
        <w:t xml:space="preserve">11 de Setembro/2006: </w:t>
      </w:r>
      <w:r w:rsidR="002F7B15" w:rsidRPr="00B95F01">
        <w:rPr>
          <w:rFonts w:ascii="Arial" w:hAnsi="Arial" w:cs="Arial"/>
          <w:sz w:val="22"/>
          <w:szCs w:val="22"/>
        </w:rPr>
        <w:t xml:space="preserve">Parada de manutenção </w:t>
      </w:r>
      <w:r w:rsidR="002F7B15" w:rsidRPr="00B95F01">
        <w:rPr>
          <w:rFonts w:ascii="Arial" w:hAnsi="Arial" w:cs="Arial"/>
          <w:color w:val="0000FF"/>
          <w:sz w:val="22"/>
          <w:szCs w:val="22"/>
        </w:rPr>
        <w:t>KLABIN CELULOSE – Telêmaco Borba/PR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>;</w:t>
      </w:r>
    </w:p>
    <w:p w:rsidR="008804B2" w:rsidRPr="00B95F01" w:rsidRDefault="002F7B15" w:rsidP="00B95F01">
      <w:pPr>
        <w:ind w:left="1701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12 de Setembro/2006 </w:t>
      </w:r>
      <w:proofErr w:type="gramStart"/>
      <w:r w:rsidRPr="00B95F01">
        <w:rPr>
          <w:rFonts w:ascii="Arial" w:hAnsi="Arial" w:cs="Arial"/>
          <w:b/>
          <w:sz w:val="22"/>
          <w:szCs w:val="22"/>
        </w:rPr>
        <w:t>à</w:t>
      </w:r>
      <w:proofErr w:type="gramEnd"/>
      <w:r w:rsidRPr="00B95F01">
        <w:rPr>
          <w:rFonts w:ascii="Arial" w:hAnsi="Arial" w:cs="Arial"/>
          <w:b/>
          <w:sz w:val="22"/>
          <w:szCs w:val="22"/>
        </w:rPr>
        <w:t xml:space="preserve"> 06 de Dezembro/2006:</w:t>
      </w:r>
      <w:r w:rsidRPr="00B95F01">
        <w:rPr>
          <w:rFonts w:ascii="Arial" w:hAnsi="Arial" w:cs="Arial"/>
          <w:sz w:val="22"/>
          <w:szCs w:val="22"/>
        </w:rPr>
        <w:t xml:space="preserve"> </w:t>
      </w:r>
      <w:r w:rsidR="00180D92" w:rsidRPr="00B95F01">
        <w:rPr>
          <w:rFonts w:ascii="Arial" w:hAnsi="Arial" w:cs="Arial"/>
          <w:sz w:val="22"/>
          <w:szCs w:val="22"/>
        </w:rPr>
        <w:t xml:space="preserve">Parada de manutenção </w:t>
      </w:r>
      <w:smartTag w:uri="urn:schemas-microsoft-com:office:smarttags" w:element="PersonName">
        <w:smartTagPr>
          <w:attr w:name="ProductID" w:val="em Caldeiras Termel￩trica"/>
        </w:smartTagPr>
        <w:r w:rsidR="00180D92" w:rsidRPr="00B95F01">
          <w:rPr>
            <w:rFonts w:ascii="Arial" w:hAnsi="Arial" w:cs="Arial"/>
            <w:sz w:val="22"/>
            <w:szCs w:val="22"/>
          </w:rPr>
          <w:t xml:space="preserve">em </w:t>
        </w:r>
        <w:r w:rsidR="00AB049C" w:rsidRPr="00B95F01">
          <w:rPr>
            <w:rFonts w:ascii="Arial" w:hAnsi="Arial" w:cs="Arial"/>
            <w:sz w:val="22"/>
            <w:szCs w:val="22"/>
          </w:rPr>
          <w:t>C</w:t>
        </w:r>
        <w:r w:rsidR="00180D92" w:rsidRPr="00B95F01">
          <w:rPr>
            <w:rFonts w:ascii="Arial" w:hAnsi="Arial" w:cs="Arial"/>
            <w:sz w:val="22"/>
            <w:szCs w:val="22"/>
          </w:rPr>
          <w:t>aldeiras</w:t>
        </w:r>
        <w:r w:rsidR="00AB049C" w:rsidRPr="00B95F01">
          <w:rPr>
            <w:rFonts w:ascii="Arial" w:hAnsi="Arial" w:cs="Arial"/>
            <w:sz w:val="22"/>
            <w:szCs w:val="22"/>
          </w:rPr>
          <w:t xml:space="preserve"> Termelétrica</w:t>
        </w:r>
      </w:smartTag>
      <w:r w:rsidR="00780634" w:rsidRPr="00B95F01">
        <w:rPr>
          <w:rFonts w:ascii="Arial" w:hAnsi="Arial" w:cs="Arial"/>
          <w:sz w:val="22"/>
          <w:szCs w:val="22"/>
        </w:rPr>
        <w:t xml:space="preserve"> </w:t>
      </w:r>
      <w:r w:rsidR="00780634" w:rsidRPr="00B95F01">
        <w:rPr>
          <w:rFonts w:ascii="Arial" w:hAnsi="Arial" w:cs="Arial"/>
          <w:color w:val="0000FF"/>
          <w:sz w:val="22"/>
          <w:szCs w:val="22"/>
        </w:rPr>
        <w:t xml:space="preserve">(Tractebel Energia) em Charqueadas 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>–</w:t>
      </w:r>
      <w:r w:rsidR="00780634" w:rsidRPr="00B95F01">
        <w:rPr>
          <w:rFonts w:ascii="Arial" w:hAnsi="Arial" w:cs="Arial"/>
          <w:color w:val="0000FF"/>
          <w:sz w:val="22"/>
          <w:szCs w:val="22"/>
        </w:rPr>
        <w:t xml:space="preserve"> RS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>;</w:t>
      </w:r>
    </w:p>
    <w:p w:rsidR="00B26CF3" w:rsidRDefault="001F15E6" w:rsidP="00B95F01">
      <w:pPr>
        <w:ind w:left="1701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07 de </w:t>
      </w:r>
      <w:r w:rsidR="00180D92" w:rsidRPr="00B95F01">
        <w:rPr>
          <w:rFonts w:ascii="Arial" w:hAnsi="Arial" w:cs="Arial"/>
          <w:b/>
          <w:sz w:val="22"/>
          <w:szCs w:val="22"/>
        </w:rPr>
        <w:t>Dezembro</w:t>
      </w:r>
      <w:r w:rsidRPr="00B95F01">
        <w:rPr>
          <w:rFonts w:ascii="Arial" w:hAnsi="Arial" w:cs="Arial"/>
          <w:b/>
          <w:sz w:val="22"/>
          <w:szCs w:val="22"/>
        </w:rPr>
        <w:t xml:space="preserve">/2006 á 23 de </w:t>
      </w:r>
      <w:r w:rsidR="001B64AA" w:rsidRPr="00B95F01">
        <w:rPr>
          <w:rFonts w:ascii="Arial" w:hAnsi="Arial" w:cs="Arial"/>
          <w:b/>
          <w:sz w:val="22"/>
          <w:szCs w:val="22"/>
        </w:rPr>
        <w:t>M</w:t>
      </w:r>
      <w:r w:rsidRPr="00B95F01">
        <w:rPr>
          <w:rFonts w:ascii="Arial" w:hAnsi="Arial" w:cs="Arial"/>
          <w:b/>
          <w:sz w:val="22"/>
          <w:szCs w:val="22"/>
        </w:rPr>
        <w:t>arço/2007</w:t>
      </w:r>
      <w:r w:rsidR="00180D92" w:rsidRPr="00B95F01">
        <w:rPr>
          <w:rFonts w:ascii="Arial" w:hAnsi="Arial" w:cs="Arial"/>
          <w:b/>
          <w:sz w:val="22"/>
          <w:szCs w:val="22"/>
        </w:rPr>
        <w:t>:</w:t>
      </w:r>
      <w:r w:rsidRPr="00B95F01">
        <w:rPr>
          <w:rFonts w:ascii="Arial" w:hAnsi="Arial" w:cs="Arial"/>
          <w:b/>
          <w:sz w:val="22"/>
          <w:szCs w:val="22"/>
        </w:rPr>
        <w:t xml:space="preserve"> </w:t>
      </w:r>
      <w:r w:rsidRPr="00B95F01">
        <w:rPr>
          <w:rFonts w:ascii="Arial" w:hAnsi="Arial" w:cs="Arial"/>
          <w:sz w:val="22"/>
          <w:szCs w:val="22"/>
        </w:rPr>
        <w:t xml:space="preserve">Parada de manutenção </w:t>
      </w:r>
      <w:smartTag w:uri="urn:schemas-microsoft-com:office:smarttags" w:element="PersonName">
        <w:smartTagPr>
          <w:attr w:name="ProductID" w:val="em caldeira.   BOISE CASCADE"/>
        </w:smartTagPr>
        <w:r w:rsidRPr="00B95F01">
          <w:rPr>
            <w:rFonts w:ascii="Arial" w:hAnsi="Arial" w:cs="Arial"/>
            <w:sz w:val="22"/>
            <w:szCs w:val="22"/>
          </w:rPr>
          <w:t xml:space="preserve">em caldeira. </w:t>
        </w:r>
        <w:r w:rsidR="0025518B" w:rsidRPr="00B95F01">
          <w:rPr>
            <w:rFonts w:ascii="Arial" w:hAnsi="Arial" w:cs="Arial"/>
            <w:sz w:val="22"/>
            <w:szCs w:val="22"/>
          </w:rPr>
          <w:t xml:space="preserve">  </w:t>
        </w:r>
        <w:r w:rsidR="006E38EC" w:rsidRPr="00B95F01">
          <w:rPr>
            <w:rFonts w:ascii="Arial" w:hAnsi="Arial" w:cs="Arial"/>
            <w:color w:val="0000FF"/>
            <w:sz w:val="22"/>
            <w:szCs w:val="22"/>
          </w:rPr>
          <w:t>BOISE</w:t>
        </w:r>
        <w:r w:rsidRPr="00B95F01">
          <w:rPr>
            <w:rFonts w:ascii="Arial" w:hAnsi="Arial" w:cs="Arial"/>
            <w:color w:val="0000FF"/>
            <w:sz w:val="22"/>
            <w:szCs w:val="22"/>
          </w:rPr>
          <w:t xml:space="preserve"> </w:t>
        </w:r>
        <w:r w:rsidR="006E38EC" w:rsidRPr="00B95F01">
          <w:rPr>
            <w:rFonts w:ascii="Arial" w:hAnsi="Arial" w:cs="Arial"/>
            <w:color w:val="0000FF"/>
            <w:sz w:val="22"/>
            <w:szCs w:val="22"/>
          </w:rPr>
          <w:t>CASCADE</w:t>
        </w:r>
      </w:smartTag>
      <w:r w:rsidR="006E38EC" w:rsidRPr="00B95F01">
        <w:rPr>
          <w:rFonts w:ascii="Arial" w:hAnsi="Arial" w:cs="Arial"/>
          <w:color w:val="0000FF"/>
          <w:sz w:val="22"/>
          <w:szCs w:val="22"/>
        </w:rPr>
        <w:t xml:space="preserve"> Guaíba – RS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>;</w:t>
      </w:r>
    </w:p>
    <w:p w:rsidR="00B95F01" w:rsidRPr="00B95F01" w:rsidRDefault="00B95F01" w:rsidP="00B95F01">
      <w:pPr>
        <w:ind w:left="1701"/>
        <w:rPr>
          <w:rFonts w:ascii="Arial" w:hAnsi="Arial" w:cs="Arial"/>
          <w:sz w:val="22"/>
          <w:szCs w:val="22"/>
        </w:rPr>
      </w:pPr>
    </w:p>
    <w:p w:rsidR="00B95F01" w:rsidRPr="00B95F01" w:rsidRDefault="00B95F01" w:rsidP="00B95F01">
      <w:pPr>
        <w:ind w:left="1701"/>
        <w:rPr>
          <w:rFonts w:ascii="Arial" w:hAnsi="Arial" w:cs="Arial"/>
          <w:b/>
          <w:i/>
          <w:sz w:val="22"/>
          <w:szCs w:val="22"/>
          <w:u w:val="single"/>
        </w:rPr>
      </w:pPr>
    </w:p>
    <w:p w:rsidR="00EB0FC4" w:rsidRPr="00B95F01" w:rsidRDefault="00EB0FC4" w:rsidP="00B95F01">
      <w:pPr>
        <w:ind w:left="1701"/>
        <w:rPr>
          <w:rFonts w:ascii="Arial" w:hAnsi="Arial" w:cs="Arial"/>
          <w:b/>
          <w:i/>
          <w:sz w:val="22"/>
          <w:szCs w:val="22"/>
          <w:u w:val="single"/>
        </w:rPr>
      </w:pPr>
      <w:r w:rsidRPr="00B95F01">
        <w:rPr>
          <w:rFonts w:ascii="Arial" w:hAnsi="Arial" w:cs="Arial"/>
          <w:b/>
          <w:i/>
          <w:sz w:val="22"/>
          <w:szCs w:val="22"/>
          <w:u w:val="single"/>
        </w:rPr>
        <w:t xml:space="preserve">Experiências na área de atuação RIP 19/09/2007 até o </w:t>
      </w:r>
      <w:r w:rsidR="00627D01" w:rsidRPr="00B95F01">
        <w:rPr>
          <w:rFonts w:ascii="Arial" w:hAnsi="Arial" w:cs="Arial"/>
          <w:b/>
          <w:i/>
          <w:sz w:val="22"/>
          <w:szCs w:val="22"/>
          <w:u w:val="single"/>
        </w:rPr>
        <w:t>20/07/2009</w:t>
      </w:r>
      <w:r w:rsidRPr="00B95F01">
        <w:rPr>
          <w:rFonts w:ascii="Arial" w:hAnsi="Arial" w:cs="Arial"/>
          <w:b/>
          <w:i/>
          <w:sz w:val="22"/>
          <w:szCs w:val="22"/>
          <w:u w:val="single"/>
        </w:rPr>
        <w:t>.</w:t>
      </w:r>
    </w:p>
    <w:p w:rsidR="001F15E6" w:rsidRPr="00B95F01" w:rsidRDefault="001F15E6" w:rsidP="00B95F01">
      <w:pPr>
        <w:ind w:left="1701" w:firstLine="708"/>
        <w:rPr>
          <w:rFonts w:ascii="Arial" w:hAnsi="Arial" w:cs="Arial"/>
          <w:sz w:val="22"/>
          <w:szCs w:val="22"/>
        </w:rPr>
      </w:pPr>
    </w:p>
    <w:p w:rsidR="00180D92" w:rsidRPr="00B95F01" w:rsidRDefault="00EB0FC4" w:rsidP="00B95F01">
      <w:pPr>
        <w:ind w:left="1701"/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19 de Setembro/2007 </w:t>
      </w:r>
      <w:proofErr w:type="gramStart"/>
      <w:r w:rsidRPr="00B95F01">
        <w:rPr>
          <w:rFonts w:ascii="Arial" w:hAnsi="Arial" w:cs="Arial"/>
          <w:b/>
          <w:sz w:val="22"/>
          <w:szCs w:val="22"/>
        </w:rPr>
        <w:t>à</w:t>
      </w:r>
      <w:proofErr w:type="gramEnd"/>
      <w:r w:rsidRPr="00B95F01">
        <w:rPr>
          <w:rFonts w:ascii="Arial" w:hAnsi="Arial" w:cs="Arial"/>
          <w:b/>
          <w:sz w:val="22"/>
          <w:szCs w:val="22"/>
        </w:rPr>
        <w:t xml:space="preserve"> 01 de </w:t>
      </w:r>
      <w:r w:rsidR="001B64AA" w:rsidRPr="00B95F01">
        <w:rPr>
          <w:rFonts w:ascii="Arial" w:hAnsi="Arial" w:cs="Arial"/>
          <w:b/>
          <w:sz w:val="22"/>
          <w:szCs w:val="22"/>
        </w:rPr>
        <w:t>M</w:t>
      </w:r>
      <w:r w:rsidRPr="00B95F01">
        <w:rPr>
          <w:rFonts w:ascii="Arial" w:hAnsi="Arial" w:cs="Arial"/>
          <w:b/>
          <w:sz w:val="22"/>
          <w:szCs w:val="22"/>
        </w:rPr>
        <w:t>arço/2008:</w:t>
      </w:r>
      <w:r w:rsidRPr="00B95F01">
        <w:rPr>
          <w:rFonts w:ascii="Arial" w:hAnsi="Arial" w:cs="Arial"/>
          <w:sz w:val="22"/>
          <w:szCs w:val="22"/>
        </w:rPr>
        <w:t xml:space="preserve"> </w:t>
      </w:r>
      <w:r w:rsidR="00180D92" w:rsidRPr="00B95F01">
        <w:rPr>
          <w:rFonts w:ascii="Arial" w:hAnsi="Arial" w:cs="Arial"/>
          <w:sz w:val="22"/>
          <w:szCs w:val="22"/>
        </w:rPr>
        <w:t>Parada de Manutenção no Conjunto</w:t>
      </w:r>
      <w:r w:rsidR="00970F3C" w:rsidRPr="00B95F01">
        <w:rPr>
          <w:rFonts w:ascii="Arial" w:hAnsi="Arial" w:cs="Arial"/>
          <w:sz w:val="22"/>
          <w:szCs w:val="22"/>
        </w:rPr>
        <w:t xml:space="preserve">   </w:t>
      </w:r>
      <w:r w:rsidR="00450C1D" w:rsidRPr="00B95F01">
        <w:rPr>
          <w:rFonts w:ascii="Arial" w:hAnsi="Arial" w:cs="Arial"/>
          <w:sz w:val="22"/>
          <w:szCs w:val="22"/>
        </w:rPr>
        <w:t xml:space="preserve">  </w:t>
      </w:r>
      <w:r w:rsidR="00970F3C" w:rsidRPr="00B95F01">
        <w:rPr>
          <w:rFonts w:ascii="Arial" w:hAnsi="Arial" w:cs="Arial"/>
          <w:sz w:val="22"/>
          <w:szCs w:val="22"/>
        </w:rPr>
        <w:t xml:space="preserve">Conversor da </w:t>
      </w:r>
      <w:r w:rsidR="00970F3C" w:rsidRPr="00B95F01">
        <w:rPr>
          <w:rFonts w:ascii="Arial" w:hAnsi="Arial" w:cs="Arial"/>
          <w:color w:val="0000FF"/>
          <w:sz w:val="22"/>
          <w:szCs w:val="22"/>
        </w:rPr>
        <w:t xml:space="preserve">refinaria Alberto </w:t>
      </w:r>
      <w:r w:rsidR="0025518B" w:rsidRPr="00B95F01">
        <w:rPr>
          <w:rFonts w:ascii="Arial" w:hAnsi="Arial" w:cs="Arial"/>
          <w:color w:val="0000FF"/>
          <w:sz w:val="22"/>
          <w:szCs w:val="22"/>
        </w:rPr>
        <w:t>Pasqualini</w:t>
      </w:r>
      <w:r w:rsidR="00970F3C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 xml:space="preserve">- </w:t>
      </w:r>
      <w:r w:rsidR="00970F3C" w:rsidRPr="00B95F01">
        <w:rPr>
          <w:rFonts w:ascii="Arial" w:hAnsi="Arial" w:cs="Arial"/>
          <w:color w:val="0000FF"/>
          <w:sz w:val="22"/>
          <w:szCs w:val="22"/>
        </w:rPr>
        <w:t>REFAP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>/ESTRUTURAL</w:t>
      </w:r>
      <w:r w:rsidR="00970F3C" w:rsidRPr="00B95F01">
        <w:rPr>
          <w:rFonts w:ascii="Arial" w:hAnsi="Arial" w:cs="Arial"/>
          <w:color w:val="0000FF"/>
          <w:sz w:val="22"/>
          <w:szCs w:val="22"/>
        </w:rPr>
        <w:t>;</w:t>
      </w:r>
    </w:p>
    <w:p w:rsidR="00180D92" w:rsidRPr="00B95F01" w:rsidRDefault="009E2E72" w:rsidP="00B95F01">
      <w:pPr>
        <w:ind w:left="1701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>02 de Març</w:t>
      </w:r>
      <w:r w:rsidR="00180D92" w:rsidRPr="00B95F01">
        <w:rPr>
          <w:rFonts w:ascii="Arial" w:hAnsi="Arial" w:cs="Arial"/>
          <w:b/>
          <w:sz w:val="22"/>
          <w:szCs w:val="22"/>
        </w:rPr>
        <w:t>o</w:t>
      </w:r>
      <w:r w:rsidRPr="00B95F01">
        <w:rPr>
          <w:rFonts w:ascii="Arial" w:hAnsi="Arial" w:cs="Arial"/>
          <w:b/>
          <w:sz w:val="22"/>
          <w:szCs w:val="22"/>
        </w:rPr>
        <w:t>/2008</w:t>
      </w:r>
      <w:r w:rsidR="00180D92" w:rsidRPr="00B95F01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B95F01">
        <w:rPr>
          <w:rFonts w:ascii="Arial" w:hAnsi="Arial" w:cs="Arial"/>
          <w:b/>
          <w:sz w:val="22"/>
          <w:szCs w:val="22"/>
        </w:rPr>
        <w:t>à</w:t>
      </w:r>
      <w:proofErr w:type="gramEnd"/>
      <w:r w:rsidR="00180D92" w:rsidRPr="00B95F01">
        <w:rPr>
          <w:rFonts w:ascii="Arial" w:hAnsi="Arial" w:cs="Arial"/>
          <w:b/>
          <w:sz w:val="22"/>
          <w:szCs w:val="22"/>
        </w:rPr>
        <w:t xml:space="preserve"> </w:t>
      </w:r>
      <w:r w:rsidRPr="00B95F01">
        <w:rPr>
          <w:rFonts w:ascii="Arial" w:hAnsi="Arial" w:cs="Arial"/>
          <w:b/>
          <w:sz w:val="22"/>
          <w:szCs w:val="22"/>
        </w:rPr>
        <w:t xml:space="preserve">01 </w:t>
      </w:r>
      <w:r w:rsidR="00180D92" w:rsidRPr="00B95F01">
        <w:rPr>
          <w:rFonts w:ascii="Arial" w:hAnsi="Arial" w:cs="Arial"/>
          <w:b/>
          <w:sz w:val="22"/>
          <w:szCs w:val="22"/>
        </w:rPr>
        <w:t>Abril</w:t>
      </w:r>
      <w:r w:rsidRPr="00B95F01">
        <w:rPr>
          <w:rFonts w:ascii="Arial" w:hAnsi="Arial" w:cs="Arial"/>
          <w:b/>
          <w:sz w:val="22"/>
          <w:szCs w:val="22"/>
        </w:rPr>
        <w:t>/</w:t>
      </w:r>
      <w:r w:rsidR="00180D92" w:rsidRPr="00B95F01">
        <w:rPr>
          <w:rFonts w:ascii="Arial" w:hAnsi="Arial" w:cs="Arial"/>
          <w:b/>
          <w:sz w:val="22"/>
          <w:szCs w:val="22"/>
        </w:rPr>
        <w:t>2008:</w:t>
      </w:r>
      <w:r w:rsidRPr="00B95F01">
        <w:rPr>
          <w:rFonts w:ascii="Arial" w:hAnsi="Arial" w:cs="Arial"/>
          <w:b/>
          <w:sz w:val="22"/>
          <w:szCs w:val="22"/>
        </w:rPr>
        <w:t xml:space="preserve"> </w:t>
      </w:r>
      <w:r w:rsidRPr="00B95F01">
        <w:rPr>
          <w:rFonts w:ascii="Arial" w:hAnsi="Arial" w:cs="Arial"/>
          <w:sz w:val="22"/>
          <w:szCs w:val="22"/>
        </w:rPr>
        <w:t xml:space="preserve">Parada de manutenção </w:t>
      </w:r>
      <w:r w:rsidRPr="00B95F01">
        <w:rPr>
          <w:rFonts w:ascii="Arial" w:hAnsi="Arial" w:cs="Arial"/>
          <w:color w:val="0000FF"/>
          <w:sz w:val="22"/>
          <w:szCs w:val="22"/>
        </w:rPr>
        <w:t>Pólo Petroquímico</w:t>
      </w:r>
      <w:r w:rsidR="002F53D1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 xml:space="preserve">   </w:t>
      </w:r>
      <w:r w:rsidRPr="00B95F01">
        <w:rPr>
          <w:rFonts w:ascii="Arial" w:hAnsi="Arial" w:cs="Arial"/>
          <w:color w:val="0000FF"/>
          <w:sz w:val="22"/>
          <w:szCs w:val="22"/>
        </w:rPr>
        <w:t>COPESUL/RS</w:t>
      </w:r>
      <w:r w:rsidR="00180D92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="00780634" w:rsidRPr="00B95F01">
        <w:rPr>
          <w:rFonts w:ascii="Arial" w:hAnsi="Arial" w:cs="Arial"/>
          <w:color w:val="0000FF"/>
          <w:sz w:val="22"/>
          <w:szCs w:val="22"/>
        </w:rPr>
        <w:t>;</w:t>
      </w:r>
    </w:p>
    <w:p w:rsidR="00450C1D" w:rsidRPr="00B95F01" w:rsidRDefault="009E2E72" w:rsidP="00B95F01">
      <w:pPr>
        <w:ind w:left="1701" w:firstLine="3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02 de </w:t>
      </w:r>
      <w:r w:rsidR="00780634" w:rsidRPr="00B95F01">
        <w:rPr>
          <w:rFonts w:ascii="Arial" w:hAnsi="Arial" w:cs="Arial"/>
          <w:b/>
          <w:sz w:val="22"/>
          <w:szCs w:val="22"/>
        </w:rPr>
        <w:t>Abril</w:t>
      </w:r>
      <w:r w:rsidRPr="00B95F01">
        <w:rPr>
          <w:rFonts w:ascii="Arial" w:hAnsi="Arial" w:cs="Arial"/>
          <w:b/>
          <w:sz w:val="22"/>
          <w:szCs w:val="22"/>
        </w:rPr>
        <w:t xml:space="preserve">/2008 </w:t>
      </w:r>
      <w:proofErr w:type="gramStart"/>
      <w:r w:rsidRPr="00B95F01">
        <w:rPr>
          <w:rFonts w:ascii="Arial" w:hAnsi="Arial" w:cs="Arial"/>
          <w:b/>
          <w:sz w:val="22"/>
          <w:szCs w:val="22"/>
        </w:rPr>
        <w:t>à</w:t>
      </w:r>
      <w:proofErr w:type="gramEnd"/>
      <w:r w:rsidRPr="00B95F01">
        <w:rPr>
          <w:rFonts w:ascii="Arial" w:hAnsi="Arial" w:cs="Arial"/>
          <w:b/>
          <w:sz w:val="22"/>
          <w:szCs w:val="22"/>
        </w:rPr>
        <w:t xml:space="preserve"> 01 de Julho/2</w:t>
      </w:r>
      <w:r w:rsidR="00780634" w:rsidRPr="00B95F01">
        <w:rPr>
          <w:rFonts w:ascii="Arial" w:hAnsi="Arial" w:cs="Arial"/>
          <w:b/>
          <w:sz w:val="22"/>
          <w:szCs w:val="22"/>
        </w:rPr>
        <w:t>008:</w:t>
      </w:r>
      <w:r w:rsidR="00780634" w:rsidRPr="00B95F01">
        <w:rPr>
          <w:rFonts w:ascii="Arial" w:hAnsi="Arial" w:cs="Arial"/>
          <w:sz w:val="22"/>
          <w:szCs w:val="22"/>
        </w:rPr>
        <w:t xml:space="preserve"> Manutenção n</w:t>
      </w:r>
      <w:r w:rsidRPr="00B95F01">
        <w:rPr>
          <w:rFonts w:ascii="Arial" w:hAnsi="Arial" w:cs="Arial"/>
          <w:sz w:val="22"/>
          <w:szCs w:val="22"/>
        </w:rPr>
        <w:t>o</w:t>
      </w:r>
      <w:r w:rsidR="00780634" w:rsidRPr="00B95F01">
        <w:rPr>
          <w:rFonts w:ascii="Arial" w:hAnsi="Arial" w:cs="Arial"/>
          <w:sz w:val="22"/>
          <w:szCs w:val="22"/>
        </w:rPr>
        <w:t xml:space="preserve"> </w:t>
      </w:r>
      <w:r w:rsidRPr="00B95F01">
        <w:rPr>
          <w:rFonts w:ascii="Arial" w:hAnsi="Arial" w:cs="Arial"/>
          <w:color w:val="0000FF"/>
          <w:sz w:val="22"/>
          <w:szCs w:val="22"/>
        </w:rPr>
        <w:t>Pólo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Pr="00B95F01">
        <w:rPr>
          <w:rFonts w:ascii="Arial" w:hAnsi="Arial" w:cs="Arial"/>
          <w:color w:val="0000FF"/>
          <w:sz w:val="22"/>
          <w:szCs w:val="22"/>
        </w:rPr>
        <w:t xml:space="preserve">Petroquímico </w:t>
      </w:r>
      <w:r w:rsidR="002F53D1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 xml:space="preserve">       SBM</w:t>
      </w:r>
      <w:r w:rsidR="002F53D1" w:rsidRPr="00B95F01">
        <w:rPr>
          <w:rFonts w:ascii="Arial" w:hAnsi="Arial" w:cs="Arial"/>
          <w:color w:val="0000FF"/>
          <w:sz w:val="22"/>
          <w:szCs w:val="22"/>
        </w:rPr>
        <w:t>/ANDAIME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="002F53D1" w:rsidRPr="00B95F01">
        <w:rPr>
          <w:rFonts w:ascii="Arial" w:hAnsi="Arial" w:cs="Arial"/>
          <w:color w:val="0000FF"/>
          <w:sz w:val="22"/>
          <w:szCs w:val="22"/>
        </w:rPr>
        <w:t>-</w:t>
      </w:r>
      <w:r w:rsidR="00450C1D" w:rsidRPr="00B95F01">
        <w:rPr>
          <w:rFonts w:ascii="Arial" w:hAnsi="Arial" w:cs="Arial"/>
          <w:color w:val="0000FF"/>
          <w:sz w:val="22"/>
          <w:szCs w:val="22"/>
        </w:rPr>
        <w:t xml:space="preserve"> COPESUL/RS;</w:t>
      </w:r>
    </w:p>
    <w:p w:rsidR="00450C1D" w:rsidRPr="00B95F01" w:rsidRDefault="002F53D1" w:rsidP="00B95F01">
      <w:pPr>
        <w:ind w:left="1701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02 de Julho/2008 </w:t>
      </w:r>
      <w:proofErr w:type="gramStart"/>
      <w:r w:rsidRPr="00B95F01">
        <w:rPr>
          <w:rFonts w:ascii="Arial" w:hAnsi="Arial" w:cs="Arial"/>
          <w:b/>
          <w:sz w:val="22"/>
          <w:szCs w:val="22"/>
        </w:rPr>
        <w:t>à</w:t>
      </w:r>
      <w:proofErr w:type="gramEnd"/>
      <w:r w:rsidRPr="00B95F01">
        <w:rPr>
          <w:rFonts w:ascii="Arial" w:hAnsi="Arial" w:cs="Arial"/>
          <w:b/>
          <w:sz w:val="22"/>
          <w:szCs w:val="22"/>
        </w:rPr>
        <w:t xml:space="preserve"> 01 de Novembro/2008: </w:t>
      </w:r>
      <w:r w:rsidRPr="00B95F01">
        <w:rPr>
          <w:rFonts w:ascii="Arial" w:hAnsi="Arial" w:cs="Arial"/>
          <w:color w:val="0000FF"/>
          <w:sz w:val="22"/>
          <w:szCs w:val="22"/>
        </w:rPr>
        <w:t xml:space="preserve">Construção da </w:t>
      </w:r>
      <w:r w:rsidRPr="00B95F01">
        <w:rPr>
          <w:rFonts w:ascii="Arial" w:hAnsi="Arial" w:cs="Arial"/>
          <w:b/>
          <w:color w:val="0000FF"/>
          <w:sz w:val="22"/>
          <w:szCs w:val="22"/>
        </w:rPr>
        <w:t>P-53</w:t>
      </w:r>
      <w:r w:rsidRPr="00B95F01">
        <w:rPr>
          <w:rFonts w:ascii="Arial" w:hAnsi="Arial" w:cs="Arial"/>
          <w:color w:val="0000FF"/>
          <w:sz w:val="22"/>
          <w:szCs w:val="22"/>
        </w:rPr>
        <w:t xml:space="preserve"> – Plataforma da PETROBRÁS </w:t>
      </w:r>
      <w:smartTag w:uri="urn:schemas-microsoft-com:office:smarttags" w:element="PersonName">
        <w:smartTagPr>
          <w:attr w:name="ProductID" w:val="em Rio Grande"/>
        </w:smartTagPr>
        <w:r w:rsidRPr="00B95F01">
          <w:rPr>
            <w:rFonts w:ascii="Arial" w:hAnsi="Arial" w:cs="Arial"/>
            <w:color w:val="0000FF"/>
            <w:sz w:val="22"/>
            <w:szCs w:val="22"/>
          </w:rPr>
          <w:t>em Rio Grande</w:t>
        </w:r>
      </w:smartTag>
      <w:r w:rsidRPr="00B95F01">
        <w:rPr>
          <w:rFonts w:ascii="Arial" w:hAnsi="Arial" w:cs="Arial"/>
          <w:color w:val="0000FF"/>
          <w:sz w:val="22"/>
          <w:szCs w:val="22"/>
        </w:rPr>
        <w:t>/RS - QUIP</w:t>
      </w:r>
    </w:p>
    <w:p w:rsidR="006C6195" w:rsidRPr="00B95F01" w:rsidRDefault="002F53D1" w:rsidP="00B95F01">
      <w:pPr>
        <w:ind w:left="1701" w:firstLine="3"/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02 de Novembro/2008 </w:t>
      </w:r>
      <w:r w:rsidR="00AB049C" w:rsidRPr="00B95F01">
        <w:rPr>
          <w:rFonts w:ascii="Arial" w:hAnsi="Arial" w:cs="Arial"/>
          <w:b/>
          <w:sz w:val="22"/>
          <w:szCs w:val="22"/>
        </w:rPr>
        <w:t>a</w:t>
      </w:r>
      <w:r w:rsidR="006B03B4" w:rsidRPr="00B95F01">
        <w:rPr>
          <w:rFonts w:ascii="Arial" w:hAnsi="Arial" w:cs="Arial"/>
          <w:b/>
          <w:sz w:val="22"/>
          <w:szCs w:val="22"/>
        </w:rPr>
        <w:t>té</w:t>
      </w:r>
      <w:r w:rsidR="001B64AA" w:rsidRPr="00B95F01">
        <w:rPr>
          <w:rFonts w:ascii="Arial" w:hAnsi="Arial" w:cs="Arial"/>
          <w:b/>
          <w:sz w:val="22"/>
          <w:szCs w:val="22"/>
        </w:rPr>
        <w:t xml:space="preserve"> 20 de Maio/</w:t>
      </w:r>
      <w:proofErr w:type="gramStart"/>
      <w:r w:rsidR="001B64AA" w:rsidRPr="00B95F01">
        <w:rPr>
          <w:rFonts w:ascii="Arial" w:hAnsi="Arial" w:cs="Arial"/>
          <w:b/>
          <w:sz w:val="22"/>
          <w:szCs w:val="22"/>
        </w:rPr>
        <w:t>2009</w:t>
      </w:r>
      <w:r w:rsidR="00780634" w:rsidRPr="00B95F01">
        <w:rPr>
          <w:rFonts w:ascii="Arial" w:hAnsi="Arial" w:cs="Arial"/>
          <w:b/>
          <w:sz w:val="22"/>
          <w:szCs w:val="22"/>
        </w:rPr>
        <w:t>:</w:t>
      </w:r>
      <w:proofErr w:type="gramEnd"/>
      <w:r w:rsidR="001B64AA" w:rsidRPr="00B95F01">
        <w:rPr>
          <w:rFonts w:ascii="Arial" w:hAnsi="Arial" w:cs="Arial"/>
          <w:b/>
          <w:color w:val="0000FF"/>
          <w:sz w:val="22"/>
          <w:szCs w:val="22"/>
        </w:rPr>
        <w:t>C</w:t>
      </w:r>
      <w:r w:rsidR="008E79A6" w:rsidRPr="00B95F01">
        <w:rPr>
          <w:rFonts w:ascii="Arial" w:hAnsi="Arial" w:cs="Arial"/>
          <w:color w:val="0000FF"/>
          <w:sz w:val="22"/>
          <w:szCs w:val="22"/>
        </w:rPr>
        <w:t>onstrução d</w:t>
      </w:r>
      <w:r w:rsidR="00780634" w:rsidRPr="00B95F01">
        <w:rPr>
          <w:rFonts w:ascii="Arial" w:hAnsi="Arial" w:cs="Arial"/>
          <w:color w:val="0000FF"/>
          <w:sz w:val="22"/>
          <w:szCs w:val="22"/>
        </w:rPr>
        <w:t>a Caldeira</w:t>
      </w:r>
      <w:r w:rsidR="008E79A6" w:rsidRPr="00B95F01">
        <w:rPr>
          <w:rFonts w:ascii="Arial" w:hAnsi="Arial" w:cs="Arial"/>
          <w:color w:val="0000FF"/>
          <w:sz w:val="22"/>
          <w:szCs w:val="22"/>
        </w:rPr>
        <w:t xml:space="preserve"> GV 5603</w:t>
      </w:r>
      <w:r w:rsidRPr="00B95F01">
        <w:rPr>
          <w:rFonts w:ascii="Arial" w:hAnsi="Arial" w:cs="Arial"/>
          <w:color w:val="0000FF"/>
          <w:sz w:val="22"/>
          <w:szCs w:val="22"/>
        </w:rPr>
        <w:t>, Refinaria</w:t>
      </w:r>
      <w:r w:rsidR="00780634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Pr="00B95F01">
        <w:rPr>
          <w:rFonts w:ascii="Arial" w:hAnsi="Arial" w:cs="Arial"/>
          <w:color w:val="0000FF"/>
          <w:sz w:val="22"/>
          <w:szCs w:val="22"/>
        </w:rPr>
        <w:t>do Paraná/</w:t>
      </w:r>
      <w:r w:rsidR="00780634" w:rsidRPr="00B95F01">
        <w:rPr>
          <w:rFonts w:ascii="Arial" w:hAnsi="Arial" w:cs="Arial"/>
          <w:color w:val="0000FF"/>
          <w:sz w:val="22"/>
          <w:szCs w:val="22"/>
        </w:rPr>
        <w:t>REPAR</w:t>
      </w:r>
      <w:r w:rsidRPr="00B95F01">
        <w:rPr>
          <w:rFonts w:ascii="Arial" w:hAnsi="Arial" w:cs="Arial"/>
          <w:color w:val="0000FF"/>
          <w:sz w:val="22"/>
          <w:szCs w:val="22"/>
        </w:rPr>
        <w:t>/</w:t>
      </w:r>
      <w:proofErr w:type="spellStart"/>
      <w:r w:rsidRPr="00B95F01">
        <w:rPr>
          <w:rFonts w:ascii="Arial" w:hAnsi="Arial" w:cs="Arial"/>
          <w:color w:val="0000FF"/>
          <w:sz w:val="22"/>
          <w:szCs w:val="22"/>
        </w:rPr>
        <w:t>Montcalm</w:t>
      </w:r>
      <w:proofErr w:type="spellEnd"/>
      <w:r w:rsidR="00970F3C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Pr="00B95F01">
        <w:rPr>
          <w:rFonts w:ascii="Arial" w:hAnsi="Arial" w:cs="Arial"/>
          <w:color w:val="0000FF"/>
          <w:sz w:val="22"/>
          <w:szCs w:val="22"/>
        </w:rPr>
        <w:t>– Araucária/</w:t>
      </w:r>
      <w:r w:rsidR="0025518B" w:rsidRPr="00B95F01">
        <w:rPr>
          <w:rFonts w:ascii="Arial" w:hAnsi="Arial" w:cs="Arial"/>
          <w:color w:val="0000FF"/>
          <w:sz w:val="22"/>
          <w:szCs w:val="22"/>
        </w:rPr>
        <w:t>PR</w:t>
      </w:r>
    </w:p>
    <w:p w:rsidR="00EB0549" w:rsidRPr="00B95F01" w:rsidRDefault="001B64AA" w:rsidP="00B95F01">
      <w:pPr>
        <w:ind w:left="1701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22 de Maio/2009 até </w:t>
      </w:r>
      <w:r w:rsidR="00627D01" w:rsidRPr="00B95F01">
        <w:rPr>
          <w:rFonts w:ascii="Arial" w:hAnsi="Arial" w:cs="Arial"/>
          <w:b/>
          <w:sz w:val="22"/>
          <w:szCs w:val="22"/>
        </w:rPr>
        <w:t>20 de julho/2009</w:t>
      </w:r>
      <w:r w:rsidRPr="00B95F01">
        <w:rPr>
          <w:rFonts w:ascii="Arial" w:hAnsi="Arial" w:cs="Arial"/>
          <w:b/>
          <w:sz w:val="22"/>
          <w:szCs w:val="22"/>
        </w:rPr>
        <w:t xml:space="preserve">: </w:t>
      </w:r>
      <w:r w:rsidRPr="00B95F01">
        <w:rPr>
          <w:rFonts w:ascii="Arial" w:hAnsi="Arial" w:cs="Arial"/>
          <w:sz w:val="22"/>
          <w:szCs w:val="22"/>
        </w:rPr>
        <w:t xml:space="preserve">Parada de manutenção </w:t>
      </w:r>
      <w:r w:rsidRPr="00B95F01">
        <w:rPr>
          <w:rFonts w:ascii="Arial" w:hAnsi="Arial" w:cs="Arial"/>
          <w:color w:val="0000FF"/>
          <w:sz w:val="22"/>
          <w:szCs w:val="22"/>
        </w:rPr>
        <w:t>KLABIN CELULOSE – Telêmaco Borba/PR;</w:t>
      </w:r>
    </w:p>
    <w:p w:rsidR="006C6195" w:rsidRPr="00B95F01" w:rsidRDefault="006C6195" w:rsidP="00B95F01">
      <w:pPr>
        <w:ind w:left="1701" w:firstLine="3"/>
        <w:rPr>
          <w:rFonts w:ascii="Arial" w:hAnsi="Arial" w:cs="Arial"/>
          <w:sz w:val="22"/>
          <w:szCs w:val="22"/>
        </w:rPr>
      </w:pPr>
    </w:p>
    <w:p w:rsidR="00E47AFF" w:rsidRPr="00B95F01" w:rsidRDefault="00E47AFF" w:rsidP="00B95F01">
      <w:pPr>
        <w:ind w:left="1701"/>
        <w:rPr>
          <w:rFonts w:ascii="Arial" w:hAnsi="Arial" w:cs="Arial"/>
          <w:b/>
          <w:i/>
          <w:sz w:val="22"/>
          <w:szCs w:val="22"/>
          <w:u w:val="single"/>
        </w:rPr>
      </w:pPr>
    </w:p>
    <w:p w:rsidR="00EB0549" w:rsidRPr="00B95F01" w:rsidRDefault="00E47AFF" w:rsidP="00B95F01">
      <w:pPr>
        <w:ind w:left="1701"/>
        <w:rPr>
          <w:rFonts w:ascii="Arial" w:hAnsi="Arial" w:cs="Arial"/>
          <w:b/>
          <w:i/>
          <w:sz w:val="22"/>
          <w:szCs w:val="22"/>
          <w:u w:val="single"/>
        </w:rPr>
      </w:pPr>
      <w:r w:rsidRPr="00B95F01">
        <w:rPr>
          <w:rFonts w:ascii="Arial" w:hAnsi="Arial" w:cs="Arial"/>
          <w:b/>
          <w:i/>
          <w:sz w:val="22"/>
          <w:szCs w:val="22"/>
          <w:u w:val="single"/>
        </w:rPr>
        <w:t>Experiências na área de atuação RIP 1</w:t>
      </w:r>
      <w:r w:rsidR="001477D8">
        <w:rPr>
          <w:rFonts w:ascii="Arial" w:hAnsi="Arial" w:cs="Arial"/>
          <w:b/>
          <w:i/>
          <w:sz w:val="22"/>
          <w:szCs w:val="22"/>
          <w:u w:val="single"/>
        </w:rPr>
        <w:t>5</w:t>
      </w:r>
      <w:r w:rsidRPr="00B95F01">
        <w:rPr>
          <w:rFonts w:ascii="Arial" w:hAnsi="Arial" w:cs="Arial"/>
          <w:b/>
          <w:i/>
          <w:sz w:val="22"/>
          <w:szCs w:val="22"/>
          <w:u w:val="single"/>
        </w:rPr>
        <w:t xml:space="preserve">/04/2010 </w:t>
      </w:r>
      <w:r w:rsidR="00D75363" w:rsidRPr="00B95F01">
        <w:rPr>
          <w:rFonts w:ascii="Arial" w:hAnsi="Arial" w:cs="Arial"/>
          <w:b/>
          <w:i/>
          <w:sz w:val="22"/>
          <w:szCs w:val="22"/>
          <w:u w:val="single"/>
        </w:rPr>
        <w:t xml:space="preserve">à </w:t>
      </w:r>
      <w:r w:rsidR="001477D8">
        <w:rPr>
          <w:rFonts w:ascii="Arial" w:hAnsi="Arial" w:cs="Arial"/>
          <w:b/>
          <w:i/>
          <w:sz w:val="22"/>
          <w:szCs w:val="22"/>
          <w:u w:val="single"/>
        </w:rPr>
        <w:t>03</w:t>
      </w:r>
      <w:r w:rsidR="00D75363" w:rsidRPr="00B95F01">
        <w:rPr>
          <w:rFonts w:ascii="Arial" w:hAnsi="Arial" w:cs="Arial"/>
          <w:b/>
          <w:i/>
          <w:sz w:val="22"/>
          <w:szCs w:val="22"/>
          <w:u w:val="single"/>
        </w:rPr>
        <w:t>/0</w:t>
      </w:r>
      <w:r w:rsidR="001477D8">
        <w:rPr>
          <w:rFonts w:ascii="Arial" w:hAnsi="Arial" w:cs="Arial"/>
          <w:b/>
          <w:i/>
          <w:sz w:val="22"/>
          <w:szCs w:val="22"/>
          <w:u w:val="single"/>
        </w:rPr>
        <w:t>4</w:t>
      </w:r>
      <w:r w:rsidR="00D75363" w:rsidRPr="00B95F01">
        <w:rPr>
          <w:rFonts w:ascii="Arial" w:hAnsi="Arial" w:cs="Arial"/>
          <w:b/>
          <w:i/>
          <w:sz w:val="22"/>
          <w:szCs w:val="22"/>
          <w:u w:val="single"/>
        </w:rPr>
        <w:t>/2013</w:t>
      </w:r>
      <w:r w:rsidRPr="00B95F01">
        <w:rPr>
          <w:rFonts w:ascii="Arial" w:hAnsi="Arial" w:cs="Arial"/>
          <w:b/>
          <w:i/>
          <w:sz w:val="22"/>
          <w:szCs w:val="22"/>
          <w:u w:val="single"/>
        </w:rPr>
        <w:t>.</w:t>
      </w:r>
    </w:p>
    <w:p w:rsidR="00E47AFF" w:rsidRPr="00B95F01" w:rsidRDefault="00E47AFF" w:rsidP="00B95F01">
      <w:pPr>
        <w:ind w:left="1701" w:firstLine="708"/>
        <w:rPr>
          <w:rFonts w:ascii="Arial" w:hAnsi="Arial" w:cs="Arial"/>
          <w:sz w:val="22"/>
          <w:szCs w:val="22"/>
        </w:rPr>
      </w:pPr>
    </w:p>
    <w:p w:rsidR="00E47AFF" w:rsidRPr="00B95F01" w:rsidRDefault="00E47AFF" w:rsidP="00B95F01">
      <w:pPr>
        <w:ind w:left="1701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16 de Abril/2010 </w:t>
      </w:r>
      <w:proofErr w:type="gramStart"/>
      <w:r w:rsidRPr="00B95F01">
        <w:rPr>
          <w:rFonts w:ascii="Arial" w:hAnsi="Arial" w:cs="Arial"/>
          <w:b/>
          <w:sz w:val="22"/>
          <w:szCs w:val="22"/>
        </w:rPr>
        <w:t>à</w:t>
      </w:r>
      <w:proofErr w:type="gramEnd"/>
      <w:r w:rsidRPr="00B95F01">
        <w:rPr>
          <w:rFonts w:ascii="Arial" w:hAnsi="Arial" w:cs="Arial"/>
          <w:b/>
          <w:sz w:val="22"/>
          <w:szCs w:val="22"/>
        </w:rPr>
        <w:t xml:space="preserve"> 10 de Novembro/2010:</w:t>
      </w:r>
      <w:r w:rsidRPr="00B95F01">
        <w:rPr>
          <w:rFonts w:ascii="Arial" w:hAnsi="Arial" w:cs="Arial"/>
          <w:sz w:val="22"/>
          <w:szCs w:val="22"/>
        </w:rPr>
        <w:t xml:space="preserve">  </w:t>
      </w:r>
      <w:r w:rsidRPr="00B95F01">
        <w:rPr>
          <w:rFonts w:ascii="Arial" w:hAnsi="Arial" w:cs="Arial"/>
          <w:color w:val="0000FF"/>
          <w:sz w:val="22"/>
          <w:szCs w:val="22"/>
        </w:rPr>
        <w:t>Pólo Petroquímico BRASKEM – Obra Eteno Verde ;</w:t>
      </w:r>
    </w:p>
    <w:p w:rsidR="00E47AFF" w:rsidRPr="00B95F01" w:rsidRDefault="00E47AFF" w:rsidP="00B95F01">
      <w:pPr>
        <w:ind w:left="1701" w:firstLine="3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17 de Novembro/2010 </w:t>
      </w:r>
      <w:proofErr w:type="gramStart"/>
      <w:r w:rsidRPr="00B95F01">
        <w:rPr>
          <w:rFonts w:ascii="Arial" w:hAnsi="Arial" w:cs="Arial"/>
          <w:b/>
          <w:sz w:val="22"/>
          <w:szCs w:val="22"/>
        </w:rPr>
        <w:t>à</w:t>
      </w:r>
      <w:proofErr w:type="gramEnd"/>
      <w:r w:rsidRPr="00B95F01">
        <w:rPr>
          <w:rFonts w:ascii="Arial" w:hAnsi="Arial" w:cs="Arial"/>
          <w:b/>
          <w:sz w:val="22"/>
          <w:szCs w:val="22"/>
        </w:rPr>
        <w:t xml:space="preserve"> 02 de Março/2012:</w:t>
      </w:r>
      <w:r w:rsidR="006B1DDA" w:rsidRPr="00B95F01">
        <w:rPr>
          <w:rFonts w:ascii="Arial" w:hAnsi="Arial" w:cs="Arial"/>
          <w:b/>
          <w:sz w:val="22"/>
          <w:szCs w:val="22"/>
        </w:rPr>
        <w:t xml:space="preserve"> </w:t>
      </w:r>
      <w:r w:rsidR="006B1DDA" w:rsidRPr="00B95F01">
        <w:rPr>
          <w:rFonts w:ascii="Arial" w:hAnsi="Arial" w:cs="Arial"/>
          <w:color w:val="0000FF"/>
          <w:sz w:val="22"/>
          <w:szCs w:val="22"/>
        </w:rPr>
        <w:t xml:space="preserve">Ampliação da </w:t>
      </w:r>
      <w:r w:rsidRPr="00B95F01">
        <w:rPr>
          <w:rFonts w:ascii="Arial" w:hAnsi="Arial" w:cs="Arial"/>
          <w:color w:val="0000FF"/>
          <w:sz w:val="22"/>
          <w:szCs w:val="22"/>
        </w:rPr>
        <w:t>Refinaria do Paraná/REPAR – Araucária/PR</w:t>
      </w:r>
      <w:r w:rsidR="006B1DDA" w:rsidRPr="00B95F01">
        <w:rPr>
          <w:rFonts w:ascii="Arial" w:hAnsi="Arial" w:cs="Arial"/>
          <w:color w:val="0000FF"/>
          <w:sz w:val="22"/>
          <w:szCs w:val="22"/>
        </w:rPr>
        <w:t xml:space="preserve"> – Obra Consórcio CONPAR</w:t>
      </w:r>
    </w:p>
    <w:p w:rsidR="00E47AFF" w:rsidRPr="00B95F01" w:rsidRDefault="0022729D" w:rsidP="00B95F01">
      <w:pPr>
        <w:ind w:left="1701" w:firstLine="3"/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10 de Março/2012 </w:t>
      </w:r>
      <w:r w:rsidR="00D75363" w:rsidRPr="00B95F01">
        <w:rPr>
          <w:rFonts w:ascii="Arial" w:hAnsi="Arial" w:cs="Arial"/>
          <w:b/>
          <w:sz w:val="22"/>
          <w:szCs w:val="22"/>
        </w:rPr>
        <w:t xml:space="preserve">à </w:t>
      </w:r>
      <w:r w:rsidR="001477D8">
        <w:rPr>
          <w:rFonts w:ascii="Arial" w:hAnsi="Arial" w:cs="Arial"/>
          <w:b/>
          <w:sz w:val="22"/>
          <w:szCs w:val="22"/>
        </w:rPr>
        <w:t>03</w:t>
      </w:r>
      <w:r w:rsidR="00D75363" w:rsidRPr="00B95F01">
        <w:rPr>
          <w:rFonts w:ascii="Arial" w:hAnsi="Arial" w:cs="Arial"/>
          <w:b/>
          <w:sz w:val="22"/>
          <w:szCs w:val="22"/>
        </w:rPr>
        <w:t>/0</w:t>
      </w:r>
      <w:r w:rsidR="001477D8">
        <w:rPr>
          <w:rFonts w:ascii="Arial" w:hAnsi="Arial" w:cs="Arial"/>
          <w:b/>
          <w:sz w:val="22"/>
          <w:szCs w:val="22"/>
        </w:rPr>
        <w:t>4</w:t>
      </w:r>
      <w:r w:rsidR="00D75363" w:rsidRPr="00B95F01">
        <w:rPr>
          <w:rFonts w:ascii="Arial" w:hAnsi="Arial" w:cs="Arial"/>
          <w:b/>
          <w:sz w:val="22"/>
          <w:szCs w:val="22"/>
        </w:rPr>
        <w:t>/2013</w:t>
      </w:r>
      <w:r w:rsidRPr="00B95F01">
        <w:rPr>
          <w:rFonts w:ascii="Arial" w:hAnsi="Arial" w:cs="Arial"/>
          <w:b/>
          <w:sz w:val="22"/>
          <w:szCs w:val="22"/>
        </w:rPr>
        <w:t xml:space="preserve">: </w:t>
      </w:r>
      <w:r w:rsidRPr="00B95F01">
        <w:rPr>
          <w:rFonts w:ascii="Arial" w:hAnsi="Arial" w:cs="Arial"/>
          <w:color w:val="0000FF"/>
          <w:sz w:val="22"/>
          <w:szCs w:val="22"/>
        </w:rPr>
        <w:t>Ampliação da Refinaria Alberto Pas</w:t>
      </w:r>
      <w:r w:rsidR="00EC766F" w:rsidRPr="00B95F01">
        <w:rPr>
          <w:rFonts w:ascii="Arial" w:hAnsi="Arial" w:cs="Arial"/>
          <w:color w:val="0000FF"/>
          <w:sz w:val="22"/>
          <w:szCs w:val="22"/>
        </w:rPr>
        <w:t>qua</w:t>
      </w:r>
      <w:r w:rsidRPr="00B95F01">
        <w:rPr>
          <w:rFonts w:ascii="Arial" w:hAnsi="Arial" w:cs="Arial"/>
          <w:color w:val="0000FF"/>
          <w:sz w:val="22"/>
          <w:szCs w:val="22"/>
        </w:rPr>
        <w:t>lini/REFAP – Canoas/RS – Obra UTC Engenharia S.A</w:t>
      </w:r>
    </w:p>
    <w:p w:rsidR="006C6195" w:rsidRPr="00B95F01" w:rsidRDefault="006C6195" w:rsidP="00B95F01">
      <w:pPr>
        <w:ind w:left="1701" w:firstLine="3"/>
        <w:rPr>
          <w:rFonts w:ascii="Arial" w:hAnsi="Arial" w:cs="Arial"/>
          <w:sz w:val="22"/>
          <w:szCs w:val="22"/>
        </w:rPr>
      </w:pPr>
    </w:p>
    <w:p w:rsidR="006C6195" w:rsidRPr="00B95F01" w:rsidRDefault="006C6195" w:rsidP="00B95F01">
      <w:pPr>
        <w:ind w:left="1701" w:firstLine="3"/>
        <w:rPr>
          <w:rFonts w:ascii="Arial" w:hAnsi="Arial" w:cs="Arial"/>
          <w:sz w:val="22"/>
          <w:szCs w:val="22"/>
        </w:rPr>
      </w:pPr>
    </w:p>
    <w:p w:rsidR="001D48A6" w:rsidRPr="00B95F01" w:rsidRDefault="001D48A6" w:rsidP="00B95F01">
      <w:pPr>
        <w:ind w:left="1701"/>
        <w:rPr>
          <w:rFonts w:ascii="Arial" w:hAnsi="Arial" w:cs="Arial"/>
          <w:b/>
          <w:i/>
          <w:sz w:val="22"/>
          <w:szCs w:val="22"/>
          <w:u w:val="single"/>
        </w:rPr>
      </w:pPr>
      <w:r w:rsidRPr="00B95F01">
        <w:rPr>
          <w:rFonts w:ascii="Arial" w:hAnsi="Arial" w:cs="Arial"/>
          <w:b/>
          <w:i/>
          <w:sz w:val="22"/>
          <w:szCs w:val="22"/>
          <w:u w:val="single"/>
        </w:rPr>
        <w:t>Experiências na área de atuação RIP 01/08/2013 à 03/08/2015.</w:t>
      </w:r>
    </w:p>
    <w:p w:rsidR="001D48A6" w:rsidRPr="00B95F01" w:rsidRDefault="001D48A6" w:rsidP="00B95F01">
      <w:pPr>
        <w:ind w:left="1701" w:firstLine="708"/>
        <w:rPr>
          <w:rFonts w:ascii="Arial" w:hAnsi="Arial" w:cs="Arial"/>
          <w:sz w:val="22"/>
          <w:szCs w:val="22"/>
        </w:rPr>
      </w:pPr>
    </w:p>
    <w:p w:rsidR="0012757E" w:rsidRPr="00B95F01" w:rsidRDefault="001D48A6" w:rsidP="00B95F01">
      <w:pPr>
        <w:ind w:left="1701"/>
        <w:rPr>
          <w:rFonts w:ascii="Arial" w:hAnsi="Arial" w:cs="Arial"/>
          <w:b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01 de Agosto/2013 </w:t>
      </w:r>
      <w:proofErr w:type="gramStart"/>
      <w:r w:rsidRPr="00B95F01">
        <w:rPr>
          <w:rFonts w:ascii="Arial" w:hAnsi="Arial" w:cs="Arial"/>
          <w:b/>
          <w:sz w:val="22"/>
          <w:szCs w:val="22"/>
        </w:rPr>
        <w:t>à</w:t>
      </w:r>
      <w:proofErr w:type="gramEnd"/>
      <w:r w:rsidR="0012757E" w:rsidRPr="00B95F01">
        <w:rPr>
          <w:rFonts w:ascii="Arial" w:hAnsi="Arial" w:cs="Arial"/>
          <w:b/>
          <w:sz w:val="22"/>
          <w:szCs w:val="22"/>
        </w:rPr>
        <w:t xml:space="preserve"> 16 de Julho/2014:</w:t>
      </w:r>
      <w:r w:rsidRPr="00B95F01">
        <w:rPr>
          <w:rFonts w:ascii="Arial" w:hAnsi="Arial" w:cs="Arial"/>
          <w:b/>
          <w:sz w:val="22"/>
          <w:szCs w:val="22"/>
        </w:rPr>
        <w:t xml:space="preserve"> </w:t>
      </w:r>
      <w:r w:rsidR="0012757E" w:rsidRPr="00B95F01">
        <w:rPr>
          <w:rFonts w:ascii="Arial" w:hAnsi="Arial" w:cs="Arial"/>
          <w:color w:val="0000FF"/>
          <w:sz w:val="22"/>
          <w:szCs w:val="22"/>
        </w:rPr>
        <w:t>Ampliação da Refinaria Alberto Pasqualini/REFAP – Canoas/RS – Obra UTC Engenharia S.A</w:t>
      </w:r>
    </w:p>
    <w:p w:rsidR="0012757E" w:rsidRPr="00B95F01" w:rsidRDefault="0012757E" w:rsidP="00B95F01">
      <w:pPr>
        <w:ind w:left="1701"/>
        <w:rPr>
          <w:rFonts w:ascii="Arial" w:hAnsi="Arial" w:cs="Arial"/>
          <w:b/>
          <w:sz w:val="22"/>
          <w:szCs w:val="22"/>
        </w:rPr>
      </w:pPr>
    </w:p>
    <w:p w:rsidR="001D48A6" w:rsidRPr="00B95F01" w:rsidRDefault="0012757E" w:rsidP="00B95F01">
      <w:pPr>
        <w:ind w:left="1701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>17</w:t>
      </w:r>
      <w:r w:rsidR="001D48A6" w:rsidRPr="00B95F01">
        <w:rPr>
          <w:rFonts w:ascii="Arial" w:hAnsi="Arial" w:cs="Arial"/>
          <w:b/>
          <w:sz w:val="22"/>
          <w:szCs w:val="22"/>
        </w:rPr>
        <w:t xml:space="preserve"> de </w:t>
      </w:r>
      <w:r w:rsidRPr="00B95F01">
        <w:rPr>
          <w:rFonts w:ascii="Arial" w:hAnsi="Arial" w:cs="Arial"/>
          <w:b/>
          <w:sz w:val="22"/>
          <w:szCs w:val="22"/>
        </w:rPr>
        <w:t>Julho</w:t>
      </w:r>
      <w:r w:rsidR="001D48A6" w:rsidRPr="00B95F01">
        <w:rPr>
          <w:rFonts w:ascii="Arial" w:hAnsi="Arial" w:cs="Arial"/>
          <w:b/>
          <w:sz w:val="22"/>
          <w:szCs w:val="22"/>
        </w:rPr>
        <w:t>/201</w:t>
      </w:r>
      <w:r w:rsidRPr="00B95F01">
        <w:rPr>
          <w:rFonts w:ascii="Arial" w:hAnsi="Arial" w:cs="Arial"/>
          <w:b/>
          <w:sz w:val="22"/>
          <w:szCs w:val="22"/>
        </w:rPr>
        <w:t xml:space="preserve">4 </w:t>
      </w:r>
      <w:proofErr w:type="gramStart"/>
      <w:r w:rsidRPr="00B95F01">
        <w:rPr>
          <w:rFonts w:ascii="Arial" w:hAnsi="Arial" w:cs="Arial"/>
          <w:b/>
          <w:sz w:val="22"/>
          <w:szCs w:val="22"/>
        </w:rPr>
        <w:t>à</w:t>
      </w:r>
      <w:proofErr w:type="gramEnd"/>
      <w:r w:rsidRPr="00B95F01">
        <w:rPr>
          <w:rFonts w:ascii="Arial" w:hAnsi="Arial" w:cs="Arial"/>
          <w:b/>
          <w:sz w:val="22"/>
          <w:szCs w:val="22"/>
        </w:rPr>
        <w:t xml:space="preserve"> 03 de Agosto/2015</w:t>
      </w:r>
      <w:r w:rsidR="001D48A6" w:rsidRPr="00B95F01">
        <w:rPr>
          <w:rFonts w:ascii="Arial" w:hAnsi="Arial" w:cs="Arial"/>
          <w:b/>
          <w:sz w:val="22"/>
          <w:szCs w:val="22"/>
        </w:rPr>
        <w:t>:</w:t>
      </w:r>
      <w:r w:rsidRPr="00B95F01">
        <w:rPr>
          <w:rFonts w:ascii="Arial" w:hAnsi="Arial" w:cs="Arial"/>
          <w:b/>
          <w:sz w:val="22"/>
          <w:szCs w:val="22"/>
        </w:rPr>
        <w:t xml:space="preserve"> </w:t>
      </w:r>
      <w:r w:rsidRPr="00B95F01">
        <w:rPr>
          <w:rFonts w:ascii="Arial" w:hAnsi="Arial" w:cs="Arial"/>
          <w:color w:val="0000FF"/>
          <w:sz w:val="22"/>
          <w:szCs w:val="22"/>
        </w:rPr>
        <w:t>Escritório Filial Sul\Canoas e P</w:t>
      </w:r>
      <w:r w:rsidR="001D48A6" w:rsidRPr="00B95F01">
        <w:rPr>
          <w:rFonts w:ascii="Arial" w:hAnsi="Arial" w:cs="Arial"/>
          <w:color w:val="0000FF"/>
          <w:sz w:val="22"/>
          <w:szCs w:val="22"/>
        </w:rPr>
        <w:t xml:space="preserve">ólo Petroquímico BRASKEM – Obra </w:t>
      </w:r>
      <w:r w:rsidRPr="00B95F01">
        <w:rPr>
          <w:rFonts w:ascii="Arial" w:hAnsi="Arial" w:cs="Arial"/>
          <w:color w:val="0000FF"/>
          <w:sz w:val="22"/>
          <w:szCs w:val="22"/>
        </w:rPr>
        <w:t>de Manutenção Isolamento</w:t>
      </w:r>
      <w:r w:rsidR="001D48A6" w:rsidRPr="00B95F01">
        <w:rPr>
          <w:rFonts w:ascii="Arial" w:hAnsi="Arial" w:cs="Arial"/>
          <w:color w:val="0000FF"/>
          <w:sz w:val="22"/>
          <w:szCs w:val="22"/>
        </w:rPr>
        <w:t>;</w:t>
      </w:r>
    </w:p>
    <w:p w:rsidR="001D48A6" w:rsidRPr="00B95F01" w:rsidRDefault="001D48A6" w:rsidP="00B95F01">
      <w:pPr>
        <w:ind w:left="1701"/>
        <w:rPr>
          <w:rFonts w:ascii="Arial" w:hAnsi="Arial" w:cs="Arial"/>
          <w:color w:val="0000FF"/>
          <w:sz w:val="22"/>
          <w:szCs w:val="22"/>
        </w:rPr>
      </w:pPr>
    </w:p>
    <w:p w:rsidR="00E96CD5" w:rsidRPr="00B95F01" w:rsidRDefault="00E96CD5" w:rsidP="00B95F01">
      <w:pPr>
        <w:ind w:left="1701"/>
        <w:rPr>
          <w:rFonts w:ascii="Arial" w:hAnsi="Arial" w:cs="Arial"/>
          <w:color w:val="000080"/>
          <w:sz w:val="22"/>
          <w:szCs w:val="22"/>
        </w:rPr>
      </w:pPr>
    </w:p>
    <w:p w:rsidR="00CD643D" w:rsidRPr="00B95F01" w:rsidRDefault="006C6195" w:rsidP="00B95F01">
      <w:pPr>
        <w:ind w:left="1701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color w:val="0000FF"/>
          <w:sz w:val="22"/>
          <w:szCs w:val="22"/>
        </w:rPr>
        <w:t>16</w:t>
      </w:r>
      <w:r w:rsidR="00CD643D" w:rsidRPr="00B95F01">
        <w:rPr>
          <w:rFonts w:ascii="Arial" w:hAnsi="Arial" w:cs="Arial"/>
          <w:color w:val="0000FF"/>
          <w:sz w:val="22"/>
          <w:szCs w:val="22"/>
        </w:rPr>
        <w:t xml:space="preserve"> de </w:t>
      </w:r>
      <w:r w:rsidRPr="00B95F01">
        <w:rPr>
          <w:rFonts w:ascii="Arial" w:hAnsi="Arial" w:cs="Arial"/>
          <w:color w:val="0000FF"/>
          <w:sz w:val="22"/>
          <w:szCs w:val="22"/>
        </w:rPr>
        <w:t>Agost</w:t>
      </w:r>
      <w:r w:rsidR="00CD643D" w:rsidRPr="00B95F01">
        <w:rPr>
          <w:rFonts w:ascii="Arial" w:hAnsi="Arial" w:cs="Arial"/>
          <w:color w:val="0000FF"/>
          <w:sz w:val="22"/>
          <w:szCs w:val="22"/>
        </w:rPr>
        <w:t>o</w:t>
      </w:r>
      <w:r w:rsidR="00627D01" w:rsidRPr="00B95F01">
        <w:rPr>
          <w:rFonts w:ascii="Arial" w:hAnsi="Arial" w:cs="Arial"/>
          <w:color w:val="0000FF"/>
          <w:sz w:val="22"/>
          <w:szCs w:val="22"/>
        </w:rPr>
        <w:t>/</w:t>
      </w:r>
      <w:r w:rsidR="00CD643D" w:rsidRPr="00B95F01">
        <w:rPr>
          <w:rFonts w:ascii="Arial" w:hAnsi="Arial" w:cs="Arial"/>
          <w:color w:val="0000FF"/>
          <w:sz w:val="22"/>
          <w:szCs w:val="22"/>
        </w:rPr>
        <w:t>200</w:t>
      </w:r>
      <w:r w:rsidRPr="00B95F01">
        <w:rPr>
          <w:rFonts w:ascii="Arial" w:hAnsi="Arial" w:cs="Arial"/>
          <w:color w:val="0000FF"/>
          <w:sz w:val="22"/>
          <w:szCs w:val="22"/>
        </w:rPr>
        <w:t>4</w:t>
      </w:r>
      <w:r w:rsidR="002E7C79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proofErr w:type="gramStart"/>
      <w:r w:rsidR="002E7C79" w:rsidRPr="00B95F01">
        <w:rPr>
          <w:rFonts w:ascii="Arial" w:hAnsi="Arial" w:cs="Arial"/>
          <w:i/>
          <w:color w:val="0000FF"/>
          <w:sz w:val="22"/>
          <w:szCs w:val="22"/>
        </w:rPr>
        <w:t>à</w:t>
      </w:r>
      <w:proofErr w:type="gramEnd"/>
      <w:r w:rsidR="002E7C79" w:rsidRPr="00B95F01">
        <w:rPr>
          <w:rFonts w:ascii="Arial" w:hAnsi="Arial" w:cs="Arial"/>
          <w:i/>
          <w:color w:val="0000FF"/>
          <w:sz w:val="22"/>
          <w:szCs w:val="22"/>
        </w:rPr>
        <w:t xml:space="preserve"> </w:t>
      </w:r>
      <w:r w:rsidR="00CD643D" w:rsidRPr="00B95F01">
        <w:rPr>
          <w:rFonts w:ascii="Arial" w:hAnsi="Arial" w:cs="Arial"/>
          <w:color w:val="0000FF"/>
          <w:sz w:val="22"/>
          <w:szCs w:val="22"/>
        </w:rPr>
        <w:t xml:space="preserve"> 2</w:t>
      </w:r>
      <w:r w:rsidRPr="00B95F01">
        <w:rPr>
          <w:rFonts w:ascii="Arial" w:hAnsi="Arial" w:cs="Arial"/>
          <w:color w:val="0000FF"/>
          <w:sz w:val="22"/>
          <w:szCs w:val="22"/>
        </w:rPr>
        <w:t>3</w:t>
      </w:r>
      <w:r w:rsidR="00CD643D" w:rsidRPr="00B95F01">
        <w:rPr>
          <w:rFonts w:ascii="Arial" w:hAnsi="Arial" w:cs="Arial"/>
          <w:color w:val="0000FF"/>
          <w:sz w:val="22"/>
          <w:szCs w:val="22"/>
        </w:rPr>
        <w:t xml:space="preserve"> de </w:t>
      </w:r>
      <w:r w:rsidRPr="00B95F01">
        <w:rPr>
          <w:rFonts w:ascii="Arial" w:hAnsi="Arial" w:cs="Arial"/>
          <w:color w:val="0000FF"/>
          <w:sz w:val="22"/>
          <w:szCs w:val="22"/>
        </w:rPr>
        <w:t>Març</w:t>
      </w:r>
      <w:r w:rsidR="00CD643D" w:rsidRPr="00B95F01">
        <w:rPr>
          <w:rFonts w:ascii="Arial" w:hAnsi="Arial" w:cs="Arial"/>
          <w:color w:val="0000FF"/>
          <w:sz w:val="22"/>
          <w:szCs w:val="22"/>
        </w:rPr>
        <w:t>o</w:t>
      </w:r>
      <w:r w:rsidR="00627D01" w:rsidRPr="00B95F01">
        <w:rPr>
          <w:rFonts w:ascii="Arial" w:hAnsi="Arial" w:cs="Arial"/>
          <w:color w:val="0000FF"/>
          <w:sz w:val="22"/>
          <w:szCs w:val="22"/>
        </w:rPr>
        <w:t>/</w:t>
      </w:r>
      <w:r w:rsidR="00CD643D" w:rsidRPr="00B95F01">
        <w:rPr>
          <w:rFonts w:ascii="Arial" w:hAnsi="Arial" w:cs="Arial"/>
          <w:color w:val="0000FF"/>
          <w:sz w:val="22"/>
          <w:szCs w:val="22"/>
        </w:rPr>
        <w:t>200</w:t>
      </w:r>
      <w:r w:rsidRPr="00B95F01">
        <w:rPr>
          <w:rFonts w:ascii="Arial" w:hAnsi="Arial" w:cs="Arial"/>
          <w:color w:val="0000FF"/>
          <w:sz w:val="22"/>
          <w:szCs w:val="22"/>
        </w:rPr>
        <w:t>7</w:t>
      </w:r>
      <w:r w:rsidR="0085793A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="00210518" w:rsidRPr="00B95F01">
        <w:rPr>
          <w:rFonts w:ascii="Arial" w:hAnsi="Arial" w:cs="Arial"/>
          <w:color w:val="0000FF"/>
          <w:sz w:val="22"/>
          <w:szCs w:val="22"/>
        </w:rPr>
        <w:t>,</w:t>
      </w:r>
      <w:r w:rsidR="0085793A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="0085793A" w:rsidRPr="00B95F01">
        <w:rPr>
          <w:rFonts w:ascii="Arial" w:hAnsi="Arial" w:cs="Arial"/>
          <w:i/>
          <w:color w:val="0000FF"/>
          <w:sz w:val="22"/>
          <w:szCs w:val="22"/>
        </w:rPr>
        <w:t>19</w:t>
      </w:r>
      <w:r w:rsidR="001B64AA" w:rsidRPr="00B95F01">
        <w:rPr>
          <w:rFonts w:ascii="Arial" w:hAnsi="Arial" w:cs="Arial"/>
          <w:i/>
          <w:color w:val="0000FF"/>
          <w:sz w:val="22"/>
          <w:szCs w:val="22"/>
        </w:rPr>
        <w:t xml:space="preserve"> de agosto</w:t>
      </w:r>
      <w:r w:rsidR="00627D01" w:rsidRPr="00B95F01">
        <w:rPr>
          <w:rFonts w:ascii="Arial" w:hAnsi="Arial" w:cs="Arial"/>
          <w:i/>
          <w:color w:val="0000FF"/>
          <w:sz w:val="22"/>
          <w:szCs w:val="22"/>
        </w:rPr>
        <w:t>/</w:t>
      </w:r>
      <w:r w:rsidR="0085793A" w:rsidRPr="00B95F01">
        <w:rPr>
          <w:rFonts w:ascii="Arial" w:hAnsi="Arial" w:cs="Arial"/>
          <w:i/>
          <w:color w:val="0000FF"/>
          <w:sz w:val="22"/>
          <w:szCs w:val="22"/>
        </w:rPr>
        <w:t>2</w:t>
      </w:r>
      <w:r w:rsidR="002E7C79" w:rsidRPr="00B95F01">
        <w:rPr>
          <w:rFonts w:ascii="Arial" w:hAnsi="Arial" w:cs="Arial"/>
          <w:i/>
          <w:color w:val="0000FF"/>
          <w:sz w:val="22"/>
          <w:szCs w:val="22"/>
        </w:rPr>
        <w:t xml:space="preserve">007 à </w:t>
      </w:r>
      <w:r w:rsidR="0085793A" w:rsidRPr="00B95F01">
        <w:rPr>
          <w:rFonts w:ascii="Arial" w:hAnsi="Arial" w:cs="Arial"/>
          <w:i/>
          <w:color w:val="0000FF"/>
          <w:sz w:val="22"/>
          <w:szCs w:val="22"/>
        </w:rPr>
        <w:t xml:space="preserve"> </w:t>
      </w:r>
      <w:r w:rsidR="00627D01" w:rsidRPr="00B95F01">
        <w:rPr>
          <w:rFonts w:ascii="Arial" w:hAnsi="Arial" w:cs="Arial"/>
          <w:i/>
          <w:color w:val="0000FF"/>
          <w:sz w:val="22"/>
          <w:szCs w:val="22"/>
        </w:rPr>
        <w:t>20 de Julho/2009</w:t>
      </w:r>
      <w:r w:rsidR="002E7C79" w:rsidRPr="00B95F01">
        <w:rPr>
          <w:rFonts w:ascii="Arial" w:hAnsi="Arial" w:cs="Arial"/>
          <w:i/>
          <w:color w:val="0000FF"/>
          <w:sz w:val="22"/>
          <w:szCs w:val="22"/>
        </w:rPr>
        <w:t xml:space="preserve">, </w:t>
      </w:r>
      <w:r w:rsidR="00210518" w:rsidRPr="00B95F01">
        <w:rPr>
          <w:rFonts w:ascii="Arial" w:hAnsi="Arial" w:cs="Arial"/>
          <w:i/>
          <w:color w:val="0000FF"/>
          <w:sz w:val="22"/>
          <w:szCs w:val="22"/>
        </w:rPr>
        <w:t xml:space="preserve">16 de Abril/2010 </w:t>
      </w:r>
      <w:r w:rsidR="00D75363" w:rsidRPr="00B95F01">
        <w:rPr>
          <w:rFonts w:ascii="Arial" w:hAnsi="Arial" w:cs="Arial"/>
          <w:i/>
          <w:color w:val="0000FF"/>
          <w:sz w:val="22"/>
          <w:szCs w:val="22"/>
        </w:rPr>
        <w:t>à 20/02/2013</w:t>
      </w:r>
      <w:r w:rsidR="002E7C79" w:rsidRPr="00B95F01">
        <w:rPr>
          <w:rFonts w:ascii="Arial" w:hAnsi="Arial" w:cs="Arial"/>
          <w:i/>
          <w:color w:val="0000FF"/>
          <w:sz w:val="22"/>
          <w:szCs w:val="22"/>
        </w:rPr>
        <w:t xml:space="preserve"> e  01/08/2013 à 03/08/2015</w:t>
      </w:r>
      <w:r w:rsidR="0085793A" w:rsidRPr="00B95F01">
        <w:rPr>
          <w:rFonts w:ascii="Arial" w:hAnsi="Arial" w:cs="Arial"/>
          <w:i/>
          <w:color w:val="0000FF"/>
          <w:sz w:val="22"/>
          <w:szCs w:val="22"/>
        </w:rPr>
        <w:t>.</w:t>
      </w:r>
    </w:p>
    <w:p w:rsidR="006C6195" w:rsidRPr="00B95F01" w:rsidRDefault="00E60A30" w:rsidP="00B95F01">
      <w:pPr>
        <w:ind w:left="1701" w:firstLine="708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color w:val="0000FF"/>
          <w:sz w:val="22"/>
          <w:szCs w:val="22"/>
        </w:rPr>
        <w:t>R</w:t>
      </w:r>
      <w:r w:rsidR="006C6195" w:rsidRPr="00B95F01">
        <w:rPr>
          <w:rFonts w:ascii="Arial" w:hAnsi="Arial" w:cs="Arial"/>
          <w:color w:val="0000FF"/>
          <w:sz w:val="22"/>
          <w:szCs w:val="22"/>
        </w:rPr>
        <w:t>IP</w:t>
      </w:r>
      <w:r w:rsidR="00CD643D" w:rsidRPr="00B95F01">
        <w:rPr>
          <w:rFonts w:ascii="Arial" w:hAnsi="Arial" w:cs="Arial"/>
          <w:color w:val="0000FF"/>
          <w:sz w:val="22"/>
          <w:szCs w:val="22"/>
        </w:rPr>
        <w:t xml:space="preserve"> Serviços </w:t>
      </w:r>
      <w:r w:rsidR="006C6195" w:rsidRPr="00B95F01">
        <w:rPr>
          <w:rFonts w:ascii="Arial" w:hAnsi="Arial" w:cs="Arial"/>
          <w:color w:val="0000FF"/>
          <w:sz w:val="22"/>
          <w:szCs w:val="22"/>
        </w:rPr>
        <w:t xml:space="preserve">Industriais </w:t>
      </w:r>
      <w:r w:rsidR="002E7C79" w:rsidRPr="00B95F01">
        <w:rPr>
          <w:rFonts w:ascii="Arial" w:hAnsi="Arial" w:cs="Arial"/>
          <w:color w:val="0000FF"/>
          <w:sz w:val="22"/>
          <w:szCs w:val="22"/>
        </w:rPr>
        <w:t>Ltda</w:t>
      </w:r>
      <w:r w:rsidR="006C6195" w:rsidRPr="00B95F01">
        <w:rPr>
          <w:rFonts w:ascii="Arial" w:hAnsi="Arial" w:cs="Arial"/>
          <w:color w:val="0000FF"/>
          <w:sz w:val="22"/>
          <w:szCs w:val="22"/>
        </w:rPr>
        <w:t>.</w:t>
      </w:r>
    </w:p>
    <w:p w:rsidR="006C6195" w:rsidRPr="00B95F01" w:rsidRDefault="006C6195" w:rsidP="00B95F01">
      <w:pPr>
        <w:ind w:left="1701" w:firstLine="708"/>
        <w:rPr>
          <w:rFonts w:ascii="Arial" w:hAnsi="Arial" w:cs="Arial"/>
          <w:color w:val="0000FF"/>
          <w:sz w:val="22"/>
          <w:szCs w:val="22"/>
        </w:rPr>
      </w:pPr>
      <w:r w:rsidRPr="00B95F01">
        <w:rPr>
          <w:rFonts w:ascii="Arial" w:hAnsi="Arial" w:cs="Arial"/>
          <w:color w:val="0000FF"/>
          <w:sz w:val="22"/>
          <w:szCs w:val="22"/>
        </w:rPr>
        <w:t>Fone: 51 34</w:t>
      </w:r>
      <w:r w:rsidR="002E7C79" w:rsidRPr="00B95F01">
        <w:rPr>
          <w:rFonts w:ascii="Arial" w:hAnsi="Arial" w:cs="Arial"/>
          <w:color w:val="0000FF"/>
          <w:sz w:val="22"/>
          <w:szCs w:val="22"/>
        </w:rPr>
        <w:t>571142</w:t>
      </w:r>
    </w:p>
    <w:p w:rsidR="00CD643D" w:rsidRDefault="00210518" w:rsidP="00B95F01">
      <w:pPr>
        <w:ind w:left="1701"/>
        <w:rPr>
          <w:rFonts w:ascii="Arial" w:hAnsi="Arial" w:cs="Arial"/>
          <w:b/>
          <w:color w:val="0000FF"/>
          <w:sz w:val="22"/>
          <w:szCs w:val="22"/>
        </w:rPr>
      </w:pPr>
      <w:r w:rsidRPr="00B95F01">
        <w:rPr>
          <w:rFonts w:ascii="Arial" w:hAnsi="Arial" w:cs="Arial"/>
          <w:color w:val="0000FF"/>
          <w:sz w:val="22"/>
          <w:szCs w:val="22"/>
        </w:rPr>
        <w:t xml:space="preserve">Desempenhando a </w:t>
      </w:r>
      <w:r w:rsidR="00CD643D" w:rsidRPr="00B95F01">
        <w:rPr>
          <w:rFonts w:ascii="Arial" w:hAnsi="Arial" w:cs="Arial"/>
          <w:color w:val="0000FF"/>
          <w:sz w:val="22"/>
          <w:szCs w:val="22"/>
        </w:rPr>
        <w:t>função</w:t>
      </w:r>
      <w:r w:rsidR="006C6195" w:rsidRPr="00B95F01">
        <w:rPr>
          <w:rFonts w:ascii="Arial" w:hAnsi="Arial" w:cs="Arial"/>
          <w:color w:val="0000FF"/>
          <w:sz w:val="22"/>
          <w:szCs w:val="22"/>
        </w:rPr>
        <w:t xml:space="preserve"> </w:t>
      </w:r>
      <w:r w:rsidRPr="00B95F01">
        <w:rPr>
          <w:rFonts w:ascii="Arial" w:hAnsi="Arial" w:cs="Arial"/>
          <w:color w:val="0000FF"/>
          <w:sz w:val="22"/>
          <w:szCs w:val="22"/>
        </w:rPr>
        <w:t xml:space="preserve">de </w:t>
      </w:r>
      <w:r w:rsidR="006C6195" w:rsidRPr="00B95F01">
        <w:rPr>
          <w:rFonts w:ascii="Arial" w:hAnsi="Arial" w:cs="Arial"/>
          <w:b/>
          <w:color w:val="0000FF"/>
          <w:sz w:val="22"/>
          <w:szCs w:val="22"/>
          <w:u w:val="single"/>
        </w:rPr>
        <w:t>Almoxarife II</w:t>
      </w:r>
      <w:r w:rsidR="00E47AFF" w:rsidRPr="00B95F01">
        <w:rPr>
          <w:rFonts w:ascii="Arial" w:hAnsi="Arial" w:cs="Arial"/>
          <w:b/>
          <w:color w:val="0000FF"/>
          <w:sz w:val="22"/>
          <w:szCs w:val="22"/>
          <w:u w:val="single"/>
        </w:rPr>
        <w:t>I</w:t>
      </w:r>
      <w:r w:rsidR="002E7C79" w:rsidRPr="00B95F01">
        <w:rPr>
          <w:rFonts w:ascii="Arial" w:hAnsi="Arial" w:cs="Arial"/>
          <w:b/>
          <w:color w:val="0000FF"/>
          <w:sz w:val="22"/>
          <w:szCs w:val="22"/>
        </w:rPr>
        <w:t>,</w:t>
      </w:r>
      <w:proofErr w:type="gramStart"/>
      <w:r w:rsidR="002E7C79" w:rsidRPr="00B95F01">
        <w:rPr>
          <w:rFonts w:ascii="Arial" w:hAnsi="Arial" w:cs="Arial"/>
          <w:b/>
          <w:color w:val="0000FF"/>
          <w:sz w:val="22"/>
          <w:szCs w:val="22"/>
        </w:rPr>
        <w:t xml:space="preserve"> </w:t>
      </w:r>
      <w:r w:rsidR="00CD643D" w:rsidRPr="00B95F01">
        <w:rPr>
          <w:rFonts w:ascii="Arial" w:hAnsi="Arial" w:cs="Arial"/>
          <w:b/>
          <w:color w:val="0000FF"/>
          <w:sz w:val="22"/>
          <w:szCs w:val="22"/>
        </w:rPr>
        <w:t xml:space="preserve"> </w:t>
      </w:r>
      <w:proofErr w:type="gramEnd"/>
      <w:r w:rsidR="002E7C79" w:rsidRPr="00B95F01">
        <w:rPr>
          <w:rFonts w:ascii="Arial" w:hAnsi="Arial" w:cs="Arial"/>
          <w:b/>
          <w:color w:val="0000FF"/>
          <w:sz w:val="22"/>
          <w:szCs w:val="22"/>
          <w:u w:val="single"/>
        </w:rPr>
        <w:t>Assistente Técnico de Planejamento,</w:t>
      </w:r>
      <w:r w:rsidR="002E7C79" w:rsidRPr="00B95F01">
        <w:rPr>
          <w:rFonts w:ascii="Arial" w:hAnsi="Arial" w:cs="Arial"/>
          <w:b/>
          <w:color w:val="0000FF"/>
          <w:sz w:val="22"/>
          <w:szCs w:val="22"/>
        </w:rPr>
        <w:t xml:space="preserve"> </w:t>
      </w:r>
      <w:r w:rsidR="002E7C79" w:rsidRPr="00B95F01">
        <w:rPr>
          <w:rFonts w:ascii="Arial" w:hAnsi="Arial" w:cs="Arial"/>
          <w:b/>
          <w:color w:val="0000FF"/>
          <w:sz w:val="22"/>
          <w:szCs w:val="22"/>
          <w:u w:val="single"/>
        </w:rPr>
        <w:t>Comprador</w:t>
      </w:r>
      <w:r w:rsidR="002E7C79" w:rsidRPr="00B95F01">
        <w:rPr>
          <w:rFonts w:ascii="Arial" w:hAnsi="Arial" w:cs="Arial"/>
          <w:b/>
          <w:color w:val="0000FF"/>
          <w:sz w:val="22"/>
          <w:szCs w:val="22"/>
        </w:rPr>
        <w:t xml:space="preserve"> </w:t>
      </w:r>
      <w:r w:rsidR="00CD643D" w:rsidRPr="00B95F01">
        <w:rPr>
          <w:rFonts w:ascii="Arial" w:hAnsi="Arial" w:cs="Arial"/>
          <w:b/>
          <w:color w:val="0000FF"/>
          <w:sz w:val="22"/>
          <w:szCs w:val="22"/>
        </w:rPr>
        <w:t xml:space="preserve">e atribuições </w:t>
      </w:r>
      <w:r w:rsidR="006C6195" w:rsidRPr="00B95F01">
        <w:rPr>
          <w:rFonts w:ascii="Arial" w:hAnsi="Arial" w:cs="Arial"/>
          <w:b/>
          <w:color w:val="0000FF"/>
          <w:sz w:val="22"/>
          <w:szCs w:val="22"/>
        </w:rPr>
        <w:t>mencionadas acima;</w:t>
      </w:r>
    </w:p>
    <w:p w:rsidR="00401C42" w:rsidRPr="00B95F01" w:rsidRDefault="00401C42" w:rsidP="00401C42">
      <w:pPr>
        <w:ind w:left="1701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 xml:space="preserve">Atualmente atuando </w:t>
      </w:r>
      <w:r w:rsidR="00722013">
        <w:rPr>
          <w:rFonts w:ascii="Arial" w:hAnsi="Arial" w:cs="Arial"/>
          <w:b/>
          <w:i/>
          <w:sz w:val="22"/>
          <w:szCs w:val="22"/>
          <w:u w:val="single"/>
        </w:rPr>
        <w:t>em caráter de estág</w:t>
      </w:r>
      <w:r>
        <w:rPr>
          <w:rFonts w:ascii="Arial" w:hAnsi="Arial" w:cs="Arial"/>
          <w:b/>
          <w:i/>
          <w:sz w:val="22"/>
          <w:szCs w:val="22"/>
          <w:u w:val="single"/>
        </w:rPr>
        <w:t>io na empresa</w:t>
      </w:r>
      <w:r w:rsidR="00981597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OPS Engenharia </w:t>
      </w:r>
      <w:proofErr w:type="spellStart"/>
      <w:r>
        <w:rPr>
          <w:rFonts w:ascii="Arial" w:hAnsi="Arial" w:cs="Arial"/>
          <w:b/>
          <w:i/>
          <w:sz w:val="22"/>
          <w:szCs w:val="22"/>
          <w:u w:val="single"/>
        </w:rPr>
        <w:t>Ltda</w:t>
      </w:r>
      <w:proofErr w:type="spellEnd"/>
      <w:r>
        <w:rPr>
          <w:rFonts w:ascii="Arial" w:hAnsi="Arial" w:cs="Arial"/>
          <w:b/>
          <w:i/>
          <w:sz w:val="22"/>
          <w:szCs w:val="22"/>
          <w:u w:val="single"/>
        </w:rPr>
        <w:t>-</w:t>
      </w:r>
      <w:r w:rsidRPr="00B95F01">
        <w:rPr>
          <w:rFonts w:ascii="Arial" w:hAnsi="Arial" w:cs="Arial"/>
          <w:b/>
          <w:i/>
          <w:sz w:val="22"/>
          <w:szCs w:val="22"/>
          <w:u w:val="single"/>
        </w:rPr>
        <w:t>01/</w:t>
      </w:r>
      <w:r>
        <w:rPr>
          <w:rFonts w:ascii="Arial" w:hAnsi="Arial" w:cs="Arial"/>
          <w:b/>
          <w:i/>
          <w:sz w:val="22"/>
          <w:szCs w:val="22"/>
          <w:u w:val="single"/>
        </w:rPr>
        <w:t>10</w:t>
      </w:r>
      <w:r w:rsidRPr="00B95F01">
        <w:rPr>
          <w:rFonts w:ascii="Arial" w:hAnsi="Arial" w:cs="Arial"/>
          <w:b/>
          <w:i/>
          <w:sz w:val="22"/>
          <w:szCs w:val="22"/>
          <w:u w:val="single"/>
        </w:rPr>
        <w:t>/201</w:t>
      </w:r>
      <w:r>
        <w:rPr>
          <w:rFonts w:ascii="Arial" w:hAnsi="Arial" w:cs="Arial"/>
          <w:b/>
          <w:i/>
          <w:sz w:val="22"/>
          <w:szCs w:val="22"/>
          <w:u w:val="single"/>
        </w:rPr>
        <w:t>5</w:t>
      </w:r>
      <w:r w:rsidRPr="00B95F01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i/>
          <w:sz w:val="22"/>
          <w:szCs w:val="22"/>
          <w:u w:val="single"/>
        </w:rPr>
        <w:t>até o presente momento</w:t>
      </w:r>
      <w:r w:rsidRPr="00B95F01">
        <w:rPr>
          <w:rFonts w:ascii="Arial" w:hAnsi="Arial" w:cs="Arial"/>
          <w:b/>
          <w:i/>
          <w:sz w:val="22"/>
          <w:szCs w:val="22"/>
          <w:u w:val="single"/>
        </w:rPr>
        <w:t>.</w:t>
      </w:r>
    </w:p>
    <w:p w:rsidR="00401C42" w:rsidRPr="00B95F01" w:rsidRDefault="00401C42" w:rsidP="00401C42">
      <w:pPr>
        <w:ind w:left="1701" w:firstLine="708"/>
        <w:rPr>
          <w:rFonts w:ascii="Arial" w:hAnsi="Arial" w:cs="Arial"/>
          <w:sz w:val="22"/>
          <w:szCs w:val="22"/>
        </w:rPr>
      </w:pPr>
    </w:p>
    <w:p w:rsidR="00401C42" w:rsidRPr="00B95F01" w:rsidRDefault="00401C42" w:rsidP="00401C42">
      <w:pPr>
        <w:ind w:left="1701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Supervisionado a execução nas obras, orientando os colaboradores quanto aos procedimentos executivos, repassando atividades, controlando a produção</w:t>
      </w:r>
      <w:r w:rsidR="00981597">
        <w:rPr>
          <w:rFonts w:ascii="Arial" w:hAnsi="Arial" w:cs="Arial"/>
          <w:b/>
          <w:sz w:val="22"/>
          <w:szCs w:val="22"/>
        </w:rPr>
        <w:t xml:space="preserve"> e a qualidade dos serviços executados, bem como atribuições pertinentes</w:t>
      </w:r>
      <w:r w:rsidR="007E316C">
        <w:rPr>
          <w:rFonts w:ascii="Arial" w:hAnsi="Arial" w:cs="Arial"/>
          <w:b/>
          <w:sz w:val="22"/>
          <w:szCs w:val="22"/>
        </w:rPr>
        <w:t xml:space="preserve"> à demanda das obras.</w:t>
      </w:r>
    </w:p>
    <w:p w:rsidR="00401C42" w:rsidRPr="00B95F01" w:rsidRDefault="00401C42" w:rsidP="00B95F01">
      <w:pPr>
        <w:ind w:left="1701"/>
        <w:rPr>
          <w:rFonts w:ascii="Arial" w:hAnsi="Arial" w:cs="Arial"/>
          <w:sz w:val="22"/>
          <w:szCs w:val="22"/>
        </w:rPr>
      </w:pPr>
    </w:p>
    <w:p w:rsidR="00F52DB0" w:rsidRPr="00B95F01" w:rsidRDefault="00970F3C" w:rsidP="00DA7E2E">
      <w:pPr>
        <w:ind w:left="2124"/>
        <w:rPr>
          <w:rFonts w:ascii="Arial" w:hAnsi="Arial" w:cs="Arial"/>
        </w:rPr>
      </w:pPr>
      <w:r w:rsidRPr="00B95F01">
        <w:rPr>
          <w:rFonts w:ascii="Arial" w:hAnsi="Arial" w:cs="Arial"/>
        </w:rPr>
        <w:t xml:space="preserve">             </w:t>
      </w:r>
    </w:p>
    <w:p w:rsidR="00E96CD5" w:rsidRDefault="00E96CD5" w:rsidP="00CD643D">
      <w:pPr>
        <w:rPr>
          <w:rFonts w:ascii="Arial" w:hAnsi="Arial" w:cs="Arial"/>
          <w:sz w:val="20"/>
          <w:szCs w:val="20"/>
        </w:rPr>
      </w:pPr>
    </w:p>
    <w:p w:rsidR="00E96CD5" w:rsidRDefault="00E96CD5">
      <w:pPr>
        <w:ind w:left="2124"/>
        <w:rPr>
          <w:rFonts w:ascii="Arial" w:hAnsi="Arial" w:cs="Arial"/>
          <w:sz w:val="20"/>
          <w:szCs w:val="20"/>
        </w:rPr>
      </w:pPr>
    </w:p>
    <w:p w:rsidR="00E96CD5" w:rsidRPr="00B95F01" w:rsidRDefault="007B17CD">
      <w:pPr>
        <w:rPr>
          <w:rFonts w:ascii="Arial" w:hAnsi="Arial" w:cs="Arial"/>
          <w:b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   </w:t>
      </w:r>
      <w:r w:rsidR="00597A88" w:rsidRPr="00B95F01">
        <w:rPr>
          <w:rFonts w:ascii="Arial" w:hAnsi="Arial" w:cs="Arial"/>
          <w:b/>
          <w:bCs/>
          <w:sz w:val="22"/>
          <w:szCs w:val="22"/>
        </w:rPr>
        <w:t xml:space="preserve"> </w:t>
      </w:r>
      <w:r w:rsidR="00E96CD5" w:rsidRPr="00B95F01">
        <w:rPr>
          <w:rFonts w:ascii="Arial" w:hAnsi="Arial" w:cs="Arial"/>
          <w:b/>
          <w:bCs/>
        </w:rPr>
        <w:t>Formação</w:t>
      </w:r>
      <w:r w:rsidR="00E96CD5" w:rsidRPr="00B95F01">
        <w:rPr>
          <w:rFonts w:ascii="Arial" w:hAnsi="Arial" w:cs="Arial"/>
        </w:rPr>
        <w:t>:</w:t>
      </w:r>
      <w:r w:rsidR="00E96CD5" w:rsidRPr="00B95F01">
        <w:rPr>
          <w:rFonts w:ascii="Arial" w:hAnsi="Arial" w:cs="Arial"/>
          <w:sz w:val="22"/>
          <w:szCs w:val="22"/>
        </w:rPr>
        <w:t xml:space="preserve"> </w:t>
      </w:r>
      <w:r w:rsidR="00210518" w:rsidRPr="00B95F01">
        <w:rPr>
          <w:rFonts w:ascii="Arial" w:hAnsi="Arial" w:cs="Arial"/>
          <w:sz w:val="22"/>
          <w:szCs w:val="22"/>
        </w:rPr>
        <w:t xml:space="preserve">     </w:t>
      </w:r>
      <w:r w:rsidR="00B95F01">
        <w:rPr>
          <w:rFonts w:ascii="Arial" w:hAnsi="Arial" w:cs="Arial"/>
          <w:sz w:val="22"/>
          <w:szCs w:val="22"/>
        </w:rPr>
        <w:t xml:space="preserve">      </w:t>
      </w:r>
      <w:r w:rsidR="00210518" w:rsidRPr="00B95F01">
        <w:rPr>
          <w:rFonts w:ascii="Arial" w:hAnsi="Arial" w:cs="Arial"/>
          <w:sz w:val="22"/>
          <w:szCs w:val="22"/>
        </w:rPr>
        <w:t xml:space="preserve"> Superior</w:t>
      </w:r>
      <w:r w:rsidR="00442A0B" w:rsidRPr="00B95F01">
        <w:rPr>
          <w:rFonts w:ascii="Arial" w:hAnsi="Arial" w:cs="Arial"/>
          <w:sz w:val="22"/>
          <w:szCs w:val="22"/>
        </w:rPr>
        <w:t xml:space="preserve"> </w:t>
      </w:r>
      <w:r w:rsidR="00F52DB0" w:rsidRPr="00B95F01">
        <w:rPr>
          <w:rFonts w:ascii="Arial" w:hAnsi="Arial" w:cs="Arial"/>
          <w:sz w:val="22"/>
          <w:szCs w:val="22"/>
        </w:rPr>
        <w:t>–</w:t>
      </w:r>
      <w:r w:rsidR="00210518" w:rsidRPr="00B95F01">
        <w:rPr>
          <w:rFonts w:ascii="Arial" w:hAnsi="Arial" w:cs="Arial"/>
          <w:sz w:val="22"/>
          <w:szCs w:val="22"/>
        </w:rPr>
        <w:t xml:space="preserve"> Engenharia Civil</w:t>
      </w:r>
      <w:proofErr w:type="gramStart"/>
      <w:r w:rsidR="00210518" w:rsidRPr="00B95F01">
        <w:rPr>
          <w:rFonts w:ascii="Arial" w:hAnsi="Arial" w:cs="Arial"/>
          <w:sz w:val="22"/>
          <w:szCs w:val="22"/>
        </w:rPr>
        <w:t xml:space="preserve">  </w:t>
      </w:r>
      <w:proofErr w:type="gramEnd"/>
      <w:r w:rsidR="00210518" w:rsidRPr="00B95F01">
        <w:rPr>
          <w:rFonts w:ascii="Arial" w:hAnsi="Arial" w:cs="Arial"/>
          <w:sz w:val="22"/>
          <w:szCs w:val="22"/>
        </w:rPr>
        <w:t>- Cursando</w:t>
      </w:r>
      <w:r w:rsidR="002E7C79" w:rsidRPr="00B95F01">
        <w:rPr>
          <w:rFonts w:ascii="Arial" w:hAnsi="Arial" w:cs="Arial"/>
          <w:sz w:val="22"/>
          <w:szCs w:val="22"/>
        </w:rPr>
        <w:t xml:space="preserve"> 8º Semestre</w:t>
      </w:r>
    </w:p>
    <w:p w:rsidR="00210518" w:rsidRPr="00B95F01" w:rsidRDefault="00F52DB0">
      <w:pPr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sz w:val="22"/>
          <w:szCs w:val="22"/>
        </w:rPr>
        <w:t xml:space="preserve">    </w:t>
      </w:r>
      <w:r w:rsidRPr="00B95F01">
        <w:rPr>
          <w:rFonts w:ascii="Arial" w:hAnsi="Arial" w:cs="Arial"/>
          <w:b/>
        </w:rPr>
        <w:t>Instituição</w:t>
      </w:r>
      <w:r w:rsidRPr="00B95F01">
        <w:rPr>
          <w:rFonts w:ascii="Arial" w:hAnsi="Arial" w:cs="Arial"/>
        </w:rPr>
        <w:t>:</w:t>
      </w:r>
      <w:r w:rsidRPr="00B95F01">
        <w:rPr>
          <w:rFonts w:ascii="Arial" w:hAnsi="Arial" w:cs="Arial"/>
          <w:sz w:val="22"/>
          <w:szCs w:val="22"/>
        </w:rPr>
        <w:t xml:space="preserve">      </w:t>
      </w:r>
      <w:r w:rsidR="00B95F01">
        <w:rPr>
          <w:rFonts w:ascii="Arial" w:hAnsi="Arial" w:cs="Arial"/>
          <w:sz w:val="22"/>
          <w:szCs w:val="22"/>
        </w:rPr>
        <w:t xml:space="preserve">    </w:t>
      </w:r>
      <w:r w:rsidRPr="00B95F01">
        <w:rPr>
          <w:rFonts w:ascii="Arial" w:hAnsi="Arial" w:cs="Arial"/>
          <w:sz w:val="22"/>
          <w:szCs w:val="22"/>
        </w:rPr>
        <w:t xml:space="preserve">  </w:t>
      </w:r>
      <w:r w:rsidR="00210518" w:rsidRPr="00B95F01">
        <w:rPr>
          <w:rFonts w:ascii="Arial" w:hAnsi="Arial" w:cs="Arial"/>
          <w:sz w:val="22"/>
          <w:szCs w:val="22"/>
        </w:rPr>
        <w:t>IPA – Centro Universitário Metodista</w:t>
      </w:r>
    </w:p>
    <w:p w:rsidR="00A04BB4" w:rsidRPr="00B95F01" w:rsidRDefault="00F52DB0" w:rsidP="004B10AD">
      <w:pPr>
        <w:tabs>
          <w:tab w:val="left" w:pos="1985"/>
        </w:tabs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b/>
          <w:sz w:val="22"/>
          <w:szCs w:val="22"/>
        </w:rPr>
        <w:t xml:space="preserve">    </w:t>
      </w:r>
      <w:r w:rsidRPr="00B95F01">
        <w:rPr>
          <w:rFonts w:ascii="Arial" w:hAnsi="Arial" w:cs="Arial"/>
          <w:b/>
        </w:rPr>
        <w:t>Localidade:</w:t>
      </w:r>
      <w:r w:rsidRPr="00B95F01">
        <w:rPr>
          <w:rFonts w:ascii="Arial" w:hAnsi="Arial" w:cs="Arial"/>
          <w:b/>
          <w:sz w:val="22"/>
          <w:szCs w:val="22"/>
        </w:rPr>
        <w:t xml:space="preserve">     </w:t>
      </w:r>
      <w:r w:rsidR="00B95F01">
        <w:rPr>
          <w:rFonts w:ascii="Arial" w:hAnsi="Arial" w:cs="Arial"/>
          <w:b/>
          <w:sz w:val="22"/>
          <w:szCs w:val="22"/>
        </w:rPr>
        <w:t xml:space="preserve">     </w:t>
      </w:r>
      <w:r w:rsidRPr="00B95F01">
        <w:rPr>
          <w:rFonts w:ascii="Arial" w:hAnsi="Arial" w:cs="Arial"/>
          <w:b/>
          <w:sz w:val="22"/>
          <w:szCs w:val="22"/>
        </w:rPr>
        <w:t xml:space="preserve"> </w:t>
      </w:r>
      <w:r w:rsidR="00573C44" w:rsidRPr="00B95F01">
        <w:rPr>
          <w:rFonts w:ascii="Arial" w:hAnsi="Arial" w:cs="Arial"/>
          <w:sz w:val="22"/>
          <w:szCs w:val="22"/>
        </w:rPr>
        <w:t>Porto Alegre</w:t>
      </w:r>
      <w:r w:rsidRPr="00B95F01">
        <w:rPr>
          <w:rFonts w:ascii="Arial" w:hAnsi="Arial" w:cs="Arial"/>
          <w:sz w:val="22"/>
          <w:szCs w:val="22"/>
        </w:rPr>
        <w:t xml:space="preserve"> </w:t>
      </w:r>
      <w:r w:rsidR="00A04BB4" w:rsidRPr="00B95F01">
        <w:rPr>
          <w:rFonts w:ascii="Arial" w:hAnsi="Arial" w:cs="Arial"/>
          <w:sz w:val="22"/>
          <w:szCs w:val="22"/>
        </w:rPr>
        <w:t>–</w:t>
      </w:r>
      <w:r w:rsidRPr="00B95F01">
        <w:rPr>
          <w:rFonts w:ascii="Arial" w:hAnsi="Arial" w:cs="Arial"/>
          <w:sz w:val="22"/>
          <w:szCs w:val="22"/>
        </w:rPr>
        <w:t xml:space="preserve"> RS</w:t>
      </w:r>
    </w:p>
    <w:p w:rsidR="00A04BB4" w:rsidRPr="00B95F01" w:rsidRDefault="00A04BB4">
      <w:pPr>
        <w:rPr>
          <w:rFonts w:ascii="Arial" w:hAnsi="Arial" w:cs="Arial"/>
          <w:sz w:val="22"/>
          <w:szCs w:val="22"/>
        </w:rPr>
      </w:pPr>
    </w:p>
    <w:p w:rsidR="00E96CD5" w:rsidRPr="00B95F01" w:rsidRDefault="00E96CD5">
      <w:pPr>
        <w:ind w:left="2124"/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sz w:val="22"/>
          <w:szCs w:val="22"/>
        </w:rPr>
        <w:tab/>
      </w:r>
    </w:p>
    <w:p w:rsidR="00E96CD5" w:rsidRPr="00B95F01" w:rsidRDefault="00597A88">
      <w:pPr>
        <w:ind w:left="2124" w:hanging="2124"/>
        <w:jc w:val="both"/>
        <w:rPr>
          <w:rFonts w:ascii="Arial" w:hAnsi="Arial" w:cs="Arial"/>
          <w:b/>
          <w:bCs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   </w:t>
      </w:r>
      <w:r w:rsidR="00E96CD5" w:rsidRPr="00B95F01">
        <w:rPr>
          <w:rFonts w:ascii="Arial" w:hAnsi="Arial" w:cs="Arial"/>
          <w:b/>
          <w:bCs/>
        </w:rPr>
        <w:t>Cursos</w:t>
      </w:r>
      <w:r w:rsidR="00E96CD5" w:rsidRPr="00B95F01">
        <w:rPr>
          <w:rFonts w:ascii="Arial" w:hAnsi="Arial" w:cs="Arial"/>
        </w:rPr>
        <w:t xml:space="preserve">: </w:t>
      </w:r>
      <w:r w:rsidR="00E96CD5" w:rsidRPr="00B95F01">
        <w:rPr>
          <w:rFonts w:ascii="Arial" w:hAnsi="Arial" w:cs="Arial"/>
          <w:b/>
          <w:bCs/>
        </w:rPr>
        <w:tab/>
      </w:r>
    </w:p>
    <w:p w:rsidR="00E96CD5" w:rsidRPr="00B95F01" w:rsidRDefault="004B10AD">
      <w:pPr>
        <w:ind w:left="2124" w:hanging="2124"/>
        <w:jc w:val="both"/>
        <w:rPr>
          <w:rFonts w:ascii="Arial" w:hAnsi="Arial" w:cs="Arial"/>
          <w:bCs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                                   </w:t>
      </w:r>
      <w:proofErr w:type="gramStart"/>
      <w:r w:rsidR="00A04BB4" w:rsidRPr="00B95F01">
        <w:rPr>
          <w:rFonts w:ascii="Arial" w:hAnsi="Arial" w:cs="Arial"/>
          <w:b/>
          <w:bCs/>
          <w:sz w:val="22"/>
          <w:szCs w:val="22"/>
        </w:rPr>
        <w:t>I</w:t>
      </w:r>
      <w:r w:rsidR="00EC766F" w:rsidRPr="00B95F01">
        <w:rPr>
          <w:rFonts w:ascii="Arial" w:hAnsi="Arial" w:cs="Arial"/>
          <w:b/>
          <w:bCs/>
          <w:sz w:val="22"/>
          <w:szCs w:val="22"/>
        </w:rPr>
        <w:t>nformática</w:t>
      </w:r>
      <w:r w:rsidR="00A04BB4" w:rsidRPr="00B95F01">
        <w:rPr>
          <w:rFonts w:ascii="Arial" w:hAnsi="Arial" w:cs="Arial"/>
          <w:b/>
          <w:bCs/>
          <w:sz w:val="22"/>
          <w:szCs w:val="22"/>
        </w:rPr>
        <w:t xml:space="preserve"> :</w:t>
      </w:r>
      <w:proofErr w:type="gramEnd"/>
      <w:r w:rsidR="00E96CD5" w:rsidRPr="00B95F01">
        <w:rPr>
          <w:rFonts w:ascii="Arial" w:hAnsi="Arial" w:cs="Arial"/>
          <w:b/>
          <w:bCs/>
          <w:sz w:val="22"/>
          <w:szCs w:val="22"/>
        </w:rPr>
        <w:t xml:space="preserve"> </w:t>
      </w:r>
      <w:r w:rsidR="00E96CD5" w:rsidRPr="00B95F01">
        <w:rPr>
          <w:rFonts w:ascii="Arial" w:hAnsi="Arial" w:cs="Arial"/>
          <w:bCs/>
          <w:sz w:val="22"/>
          <w:szCs w:val="22"/>
        </w:rPr>
        <w:t>Windo</w:t>
      </w:r>
      <w:r w:rsidR="00E60A30" w:rsidRPr="00B95F01">
        <w:rPr>
          <w:rFonts w:ascii="Arial" w:hAnsi="Arial" w:cs="Arial"/>
          <w:bCs/>
          <w:sz w:val="22"/>
          <w:szCs w:val="22"/>
        </w:rPr>
        <w:t>w</w:t>
      </w:r>
      <w:r w:rsidR="00E96CD5" w:rsidRPr="00B95F01">
        <w:rPr>
          <w:rFonts w:ascii="Arial" w:hAnsi="Arial" w:cs="Arial"/>
          <w:bCs/>
          <w:sz w:val="22"/>
          <w:szCs w:val="22"/>
        </w:rPr>
        <w:t xml:space="preserve">s Word, </w:t>
      </w:r>
      <w:r w:rsidR="00A04BB4" w:rsidRPr="00B95F01">
        <w:rPr>
          <w:rFonts w:ascii="Arial" w:hAnsi="Arial" w:cs="Arial"/>
          <w:bCs/>
          <w:sz w:val="22"/>
          <w:szCs w:val="22"/>
        </w:rPr>
        <w:t xml:space="preserve">Excel, Power </w:t>
      </w:r>
      <w:proofErr w:type="spellStart"/>
      <w:r w:rsidR="00A04BB4" w:rsidRPr="00B95F01">
        <w:rPr>
          <w:rFonts w:ascii="Arial" w:hAnsi="Arial" w:cs="Arial"/>
          <w:bCs/>
          <w:sz w:val="22"/>
          <w:szCs w:val="22"/>
        </w:rPr>
        <w:t>Point</w:t>
      </w:r>
      <w:proofErr w:type="spellEnd"/>
      <w:r w:rsidR="00A04BB4" w:rsidRPr="00B95F01">
        <w:rPr>
          <w:rFonts w:ascii="Arial" w:hAnsi="Arial" w:cs="Arial"/>
          <w:bCs/>
          <w:sz w:val="22"/>
          <w:szCs w:val="22"/>
        </w:rPr>
        <w:t xml:space="preserve">, Digitação </w:t>
      </w:r>
      <w:r w:rsidR="009B287B" w:rsidRPr="00B95F01">
        <w:rPr>
          <w:rFonts w:ascii="Arial" w:hAnsi="Arial" w:cs="Arial"/>
          <w:bCs/>
          <w:sz w:val="22"/>
          <w:szCs w:val="22"/>
        </w:rPr>
        <w:t>e Internet</w:t>
      </w:r>
    </w:p>
    <w:p w:rsidR="00A04BB4" w:rsidRPr="00B95F01" w:rsidRDefault="00A04BB4">
      <w:pPr>
        <w:ind w:left="2124" w:hanging="2124"/>
        <w:jc w:val="both"/>
        <w:rPr>
          <w:rFonts w:ascii="Arial" w:hAnsi="Arial" w:cs="Arial"/>
          <w:b/>
          <w:bCs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                                      </w:t>
      </w:r>
      <w:proofErr w:type="gramStart"/>
      <w:r w:rsidRPr="00B95F01">
        <w:rPr>
          <w:rFonts w:ascii="Arial" w:hAnsi="Arial" w:cs="Arial"/>
          <w:b/>
          <w:bCs/>
          <w:sz w:val="22"/>
          <w:szCs w:val="22"/>
        </w:rPr>
        <w:t>Instituição :</w:t>
      </w:r>
      <w:proofErr w:type="gramEnd"/>
      <w:r w:rsidRPr="00B95F01">
        <w:rPr>
          <w:rFonts w:ascii="Arial" w:hAnsi="Arial" w:cs="Arial"/>
          <w:b/>
          <w:bCs/>
          <w:sz w:val="22"/>
          <w:szCs w:val="22"/>
        </w:rPr>
        <w:t xml:space="preserve">  </w:t>
      </w:r>
      <w:r w:rsidRPr="00B95F01">
        <w:rPr>
          <w:rFonts w:ascii="Arial" w:hAnsi="Arial" w:cs="Arial"/>
          <w:bCs/>
          <w:sz w:val="22"/>
          <w:szCs w:val="22"/>
        </w:rPr>
        <w:t>Escola Profissional ENSINO</w:t>
      </w:r>
    </w:p>
    <w:p w:rsidR="00A04BB4" w:rsidRPr="00B95F01" w:rsidRDefault="00A04BB4">
      <w:pPr>
        <w:ind w:left="2124" w:hanging="2124"/>
        <w:jc w:val="both"/>
        <w:rPr>
          <w:rFonts w:ascii="Arial" w:hAnsi="Arial" w:cs="Arial"/>
          <w:bCs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                                      </w:t>
      </w:r>
      <w:proofErr w:type="gramStart"/>
      <w:r w:rsidRPr="00B95F01">
        <w:rPr>
          <w:rFonts w:ascii="Arial" w:hAnsi="Arial" w:cs="Arial"/>
          <w:b/>
          <w:bCs/>
          <w:sz w:val="22"/>
          <w:szCs w:val="22"/>
        </w:rPr>
        <w:t>Localidade :</w:t>
      </w:r>
      <w:proofErr w:type="gramEnd"/>
      <w:r w:rsidRPr="00B95F01">
        <w:rPr>
          <w:rFonts w:ascii="Arial" w:hAnsi="Arial" w:cs="Arial"/>
          <w:b/>
          <w:bCs/>
          <w:sz w:val="22"/>
          <w:szCs w:val="22"/>
        </w:rPr>
        <w:t xml:space="preserve"> </w:t>
      </w:r>
      <w:r w:rsidRPr="00B95F01">
        <w:rPr>
          <w:rFonts w:ascii="Arial" w:hAnsi="Arial" w:cs="Arial"/>
          <w:bCs/>
          <w:sz w:val="22"/>
          <w:szCs w:val="22"/>
        </w:rPr>
        <w:t xml:space="preserve">Guaíba/RS </w:t>
      </w:r>
    </w:p>
    <w:p w:rsidR="00A04BB4" w:rsidRPr="00B95F01" w:rsidRDefault="00A04BB4">
      <w:pPr>
        <w:ind w:left="2124" w:hanging="2124"/>
        <w:jc w:val="both"/>
        <w:rPr>
          <w:rFonts w:ascii="Arial" w:hAnsi="Arial" w:cs="Arial"/>
          <w:b/>
          <w:bCs/>
          <w:sz w:val="22"/>
          <w:szCs w:val="22"/>
        </w:rPr>
      </w:pPr>
    </w:p>
    <w:p w:rsidR="00A04BB4" w:rsidRPr="00B95F01" w:rsidRDefault="00A04BB4">
      <w:pPr>
        <w:ind w:left="2124" w:hanging="2124"/>
        <w:jc w:val="both"/>
        <w:rPr>
          <w:rFonts w:ascii="Arial" w:hAnsi="Arial" w:cs="Arial"/>
          <w:b/>
          <w:bCs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                                   Direção Defensiva e Primeiros Socorros</w:t>
      </w:r>
    </w:p>
    <w:p w:rsidR="00A04BB4" w:rsidRPr="00B95F01" w:rsidRDefault="00A04BB4">
      <w:pPr>
        <w:ind w:left="2124" w:hanging="2124"/>
        <w:jc w:val="both"/>
        <w:rPr>
          <w:rFonts w:ascii="Arial" w:hAnsi="Arial" w:cs="Arial"/>
          <w:b/>
          <w:bCs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                                      </w:t>
      </w:r>
      <w:proofErr w:type="gramStart"/>
      <w:r w:rsidRPr="00B95F01">
        <w:rPr>
          <w:rFonts w:ascii="Arial" w:hAnsi="Arial" w:cs="Arial"/>
          <w:b/>
          <w:bCs/>
          <w:sz w:val="22"/>
          <w:szCs w:val="22"/>
        </w:rPr>
        <w:t>Instituição :</w:t>
      </w:r>
      <w:proofErr w:type="gramEnd"/>
      <w:r w:rsidRPr="00B95F01">
        <w:rPr>
          <w:rFonts w:ascii="Arial" w:hAnsi="Arial" w:cs="Arial"/>
          <w:b/>
          <w:bCs/>
          <w:sz w:val="22"/>
          <w:szCs w:val="22"/>
        </w:rPr>
        <w:t xml:space="preserve"> </w:t>
      </w:r>
      <w:r w:rsidRPr="00B95F01">
        <w:rPr>
          <w:rFonts w:ascii="Arial" w:hAnsi="Arial" w:cs="Arial"/>
          <w:bCs/>
          <w:sz w:val="22"/>
          <w:szCs w:val="22"/>
        </w:rPr>
        <w:t>ARAUTRAN  Centro de Condutores</w:t>
      </w:r>
    </w:p>
    <w:p w:rsidR="00A04BB4" w:rsidRPr="00B95F01" w:rsidRDefault="00A04BB4">
      <w:pPr>
        <w:ind w:left="2124" w:hanging="2124"/>
        <w:jc w:val="both"/>
        <w:rPr>
          <w:rFonts w:ascii="Arial" w:hAnsi="Arial" w:cs="Arial"/>
          <w:b/>
          <w:bCs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                                      </w:t>
      </w:r>
      <w:proofErr w:type="gramStart"/>
      <w:r w:rsidRPr="00B95F01">
        <w:rPr>
          <w:rFonts w:ascii="Arial" w:hAnsi="Arial" w:cs="Arial"/>
          <w:b/>
          <w:bCs/>
          <w:sz w:val="22"/>
          <w:szCs w:val="22"/>
        </w:rPr>
        <w:t>Localidade :</w:t>
      </w:r>
      <w:proofErr w:type="gramEnd"/>
      <w:r w:rsidRPr="00B95F01">
        <w:rPr>
          <w:rFonts w:ascii="Arial" w:hAnsi="Arial" w:cs="Arial"/>
          <w:b/>
          <w:bCs/>
          <w:sz w:val="22"/>
          <w:szCs w:val="22"/>
        </w:rPr>
        <w:t xml:space="preserve"> </w:t>
      </w:r>
      <w:r w:rsidRPr="00B95F01">
        <w:rPr>
          <w:rFonts w:ascii="Arial" w:hAnsi="Arial" w:cs="Arial"/>
          <w:bCs/>
          <w:sz w:val="22"/>
          <w:szCs w:val="22"/>
        </w:rPr>
        <w:t>Araucária/PR</w:t>
      </w:r>
    </w:p>
    <w:p w:rsidR="00AD556D" w:rsidRPr="00B95F01" w:rsidRDefault="00AD556D">
      <w:pPr>
        <w:ind w:left="2124" w:hanging="2124"/>
        <w:jc w:val="both"/>
        <w:rPr>
          <w:rFonts w:ascii="Arial" w:hAnsi="Arial" w:cs="Arial"/>
          <w:b/>
          <w:bCs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ab/>
      </w:r>
    </w:p>
    <w:p w:rsidR="0022729D" w:rsidRPr="00B95F01" w:rsidRDefault="0022729D" w:rsidP="0022729D">
      <w:pPr>
        <w:ind w:left="2124" w:hanging="2124"/>
        <w:jc w:val="both"/>
        <w:rPr>
          <w:rFonts w:ascii="Arial" w:hAnsi="Arial" w:cs="Arial"/>
          <w:b/>
          <w:bCs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ab/>
        <w:t>Operador de empilhadeira</w:t>
      </w:r>
    </w:p>
    <w:p w:rsidR="0022729D" w:rsidRPr="00B95F01" w:rsidRDefault="0022729D" w:rsidP="0022729D">
      <w:pPr>
        <w:ind w:left="2124" w:hanging="2124"/>
        <w:jc w:val="both"/>
        <w:rPr>
          <w:rFonts w:ascii="Arial" w:hAnsi="Arial" w:cs="Arial"/>
          <w:bCs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                                      </w:t>
      </w:r>
      <w:proofErr w:type="gramStart"/>
      <w:r w:rsidRPr="00B95F01">
        <w:rPr>
          <w:rFonts w:ascii="Arial" w:hAnsi="Arial" w:cs="Arial"/>
          <w:b/>
          <w:bCs/>
          <w:sz w:val="22"/>
          <w:szCs w:val="22"/>
        </w:rPr>
        <w:t>Instituição :</w:t>
      </w:r>
      <w:proofErr w:type="gramEnd"/>
      <w:r w:rsidRPr="00B95F01">
        <w:rPr>
          <w:rFonts w:ascii="Arial" w:hAnsi="Arial" w:cs="Arial"/>
          <w:bCs/>
          <w:sz w:val="22"/>
          <w:szCs w:val="22"/>
        </w:rPr>
        <w:t xml:space="preserve"> SEST/SENAT</w:t>
      </w:r>
    </w:p>
    <w:p w:rsidR="0022729D" w:rsidRPr="00B95F01" w:rsidRDefault="0022729D" w:rsidP="0022729D">
      <w:pPr>
        <w:ind w:left="2124" w:hanging="2124"/>
        <w:jc w:val="both"/>
        <w:rPr>
          <w:rFonts w:ascii="Arial" w:hAnsi="Arial" w:cs="Arial"/>
          <w:bCs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                                      </w:t>
      </w:r>
      <w:proofErr w:type="gramStart"/>
      <w:r w:rsidRPr="00B95F01">
        <w:rPr>
          <w:rFonts w:ascii="Arial" w:hAnsi="Arial" w:cs="Arial"/>
          <w:b/>
          <w:bCs/>
          <w:sz w:val="22"/>
          <w:szCs w:val="22"/>
        </w:rPr>
        <w:t>Localidade :</w:t>
      </w:r>
      <w:proofErr w:type="gramEnd"/>
      <w:r w:rsidRPr="00B95F01">
        <w:rPr>
          <w:rFonts w:ascii="Arial" w:hAnsi="Arial" w:cs="Arial"/>
          <w:bCs/>
          <w:sz w:val="22"/>
          <w:szCs w:val="22"/>
        </w:rPr>
        <w:t xml:space="preserve"> Porto Alegre/RS</w:t>
      </w:r>
    </w:p>
    <w:p w:rsidR="0022729D" w:rsidRPr="00B95F01" w:rsidRDefault="0022729D" w:rsidP="0022729D">
      <w:pPr>
        <w:tabs>
          <w:tab w:val="left" w:pos="2475"/>
        </w:tabs>
        <w:ind w:left="2124" w:hanging="2124"/>
        <w:jc w:val="both"/>
        <w:rPr>
          <w:rFonts w:ascii="Arial" w:hAnsi="Arial" w:cs="Arial"/>
          <w:b/>
          <w:bCs/>
          <w:sz w:val="22"/>
          <w:szCs w:val="22"/>
        </w:rPr>
      </w:pPr>
    </w:p>
    <w:p w:rsidR="00D921AE" w:rsidRPr="00B95F01" w:rsidRDefault="00D921AE" w:rsidP="00B53C3F">
      <w:pPr>
        <w:ind w:left="2124" w:hanging="2124"/>
        <w:jc w:val="both"/>
        <w:rPr>
          <w:rFonts w:ascii="Arial" w:hAnsi="Arial" w:cs="Arial"/>
          <w:b/>
          <w:bCs/>
          <w:sz w:val="22"/>
          <w:szCs w:val="22"/>
        </w:rPr>
      </w:pPr>
    </w:p>
    <w:p w:rsidR="00D921AE" w:rsidRPr="00B95F01" w:rsidRDefault="00D921AE" w:rsidP="00D921AE">
      <w:pPr>
        <w:ind w:left="2124"/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sz w:val="22"/>
          <w:szCs w:val="22"/>
        </w:rPr>
        <w:tab/>
      </w:r>
    </w:p>
    <w:p w:rsidR="00D921AE" w:rsidRPr="00B95F01" w:rsidRDefault="00D921AE" w:rsidP="00D921AE">
      <w:pPr>
        <w:ind w:left="2124" w:hanging="2124"/>
        <w:jc w:val="both"/>
        <w:rPr>
          <w:rFonts w:ascii="Arial" w:hAnsi="Arial" w:cs="Arial"/>
          <w:b/>
          <w:bCs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   </w:t>
      </w:r>
      <w:r w:rsidRPr="00B95F01">
        <w:rPr>
          <w:rFonts w:ascii="Arial" w:hAnsi="Arial" w:cs="Arial"/>
          <w:b/>
          <w:bCs/>
        </w:rPr>
        <w:t>Perfil:</w:t>
      </w:r>
      <w:r w:rsidRPr="00B95F01">
        <w:rPr>
          <w:rFonts w:ascii="Arial" w:hAnsi="Arial" w:cs="Arial"/>
          <w:sz w:val="22"/>
          <w:szCs w:val="22"/>
        </w:rPr>
        <w:t xml:space="preserve"> </w:t>
      </w:r>
      <w:r w:rsidRPr="00B95F01">
        <w:rPr>
          <w:rFonts w:ascii="Arial" w:hAnsi="Arial" w:cs="Arial"/>
          <w:b/>
          <w:bCs/>
          <w:sz w:val="22"/>
          <w:szCs w:val="22"/>
        </w:rPr>
        <w:tab/>
      </w:r>
      <w:r w:rsidR="00290234" w:rsidRPr="00B95F01">
        <w:rPr>
          <w:rFonts w:ascii="Arial" w:hAnsi="Arial" w:cs="Arial"/>
          <w:bCs/>
          <w:sz w:val="22"/>
          <w:szCs w:val="22"/>
        </w:rPr>
        <w:t>Profissional</w:t>
      </w:r>
      <w:r w:rsidRPr="00B95F01">
        <w:rPr>
          <w:rFonts w:ascii="Arial" w:hAnsi="Arial" w:cs="Arial"/>
          <w:bCs/>
          <w:sz w:val="22"/>
          <w:szCs w:val="22"/>
        </w:rPr>
        <w:t xml:space="preserve"> da área de </w:t>
      </w:r>
      <w:r w:rsidR="002E7C79" w:rsidRPr="00B95F01">
        <w:rPr>
          <w:rFonts w:ascii="Arial" w:hAnsi="Arial" w:cs="Arial"/>
          <w:bCs/>
          <w:sz w:val="22"/>
          <w:szCs w:val="22"/>
        </w:rPr>
        <w:t>Compras/</w:t>
      </w:r>
      <w:r w:rsidR="00442A0B" w:rsidRPr="00B95F01">
        <w:rPr>
          <w:rFonts w:ascii="Arial" w:hAnsi="Arial" w:cs="Arial"/>
          <w:bCs/>
          <w:sz w:val="22"/>
          <w:szCs w:val="22"/>
        </w:rPr>
        <w:t>Suprimentos/almoxarifado</w:t>
      </w:r>
      <w:r w:rsidRPr="00B95F01">
        <w:rPr>
          <w:rFonts w:ascii="Arial" w:hAnsi="Arial" w:cs="Arial"/>
          <w:bCs/>
          <w:sz w:val="22"/>
          <w:szCs w:val="22"/>
        </w:rPr>
        <w:t>, com experiência em diversas áreas</w:t>
      </w:r>
      <w:r w:rsidR="00722013">
        <w:rPr>
          <w:rFonts w:ascii="Arial" w:hAnsi="Arial" w:cs="Arial"/>
          <w:bCs/>
          <w:sz w:val="22"/>
          <w:szCs w:val="22"/>
        </w:rPr>
        <w:t>,</w:t>
      </w:r>
      <w:r w:rsidRPr="00B95F01">
        <w:rPr>
          <w:rFonts w:ascii="Arial" w:hAnsi="Arial" w:cs="Arial"/>
          <w:bCs/>
          <w:sz w:val="22"/>
          <w:szCs w:val="22"/>
        </w:rPr>
        <w:t xml:space="preserve"> especialmente </w:t>
      </w:r>
      <w:r w:rsidR="00CF504D" w:rsidRPr="00B95F01">
        <w:rPr>
          <w:rFonts w:ascii="Arial" w:hAnsi="Arial" w:cs="Arial"/>
          <w:bCs/>
          <w:sz w:val="22"/>
          <w:szCs w:val="22"/>
        </w:rPr>
        <w:t>P</w:t>
      </w:r>
      <w:r w:rsidRPr="00B95F01">
        <w:rPr>
          <w:rFonts w:ascii="Arial" w:hAnsi="Arial" w:cs="Arial"/>
          <w:bCs/>
          <w:sz w:val="22"/>
          <w:szCs w:val="22"/>
        </w:rPr>
        <w:t>etroquímicas</w:t>
      </w:r>
      <w:r w:rsidR="00D12FA1" w:rsidRPr="00B95F01">
        <w:rPr>
          <w:rFonts w:ascii="Arial" w:hAnsi="Arial" w:cs="Arial"/>
          <w:bCs/>
          <w:sz w:val="22"/>
          <w:szCs w:val="22"/>
        </w:rPr>
        <w:t xml:space="preserve"> e </w:t>
      </w:r>
      <w:r w:rsidR="00CF504D" w:rsidRPr="00B95F01">
        <w:rPr>
          <w:rFonts w:ascii="Arial" w:hAnsi="Arial" w:cs="Arial"/>
          <w:bCs/>
          <w:sz w:val="22"/>
          <w:szCs w:val="22"/>
        </w:rPr>
        <w:t>R</w:t>
      </w:r>
      <w:r w:rsidR="00D12FA1" w:rsidRPr="00B95F01">
        <w:rPr>
          <w:rFonts w:ascii="Arial" w:hAnsi="Arial" w:cs="Arial"/>
          <w:bCs/>
          <w:sz w:val="22"/>
          <w:szCs w:val="22"/>
        </w:rPr>
        <w:t>efinarias</w:t>
      </w:r>
      <w:r w:rsidRPr="00B95F01">
        <w:rPr>
          <w:rFonts w:ascii="Arial" w:hAnsi="Arial" w:cs="Arial"/>
          <w:bCs/>
          <w:sz w:val="22"/>
          <w:szCs w:val="22"/>
        </w:rPr>
        <w:t>, com determinação e que assume suas responsabilidades.</w:t>
      </w:r>
    </w:p>
    <w:p w:rsidR="0072569E" w:rsidRPr="00B95F01" w:rsidRDefault="0072569E" w:rsidP="00B01AD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921AE" w:rsidRPr="00B95F01" w:rsidRDefault="00D921AE" w:rsidP="00B01AD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E96CD5" w:rsidRPr="00B95F01" w:rsidRDefault="00E96CD5">
      <w:pPr>
        <w:ind w:left="2124" w:hanging="2124"/>
        <w:jc w:val="both"/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b/>
          <w:bCs/>
          <w:sz w:val="22"/>
          <w:szCs w:val="22"/>
        </w:rPr>
        <w:t xml:space="preserve">Dados Pessoais: </w:t>
      </w:r>
      <w:r w:rsidRPr="00B95F01">
        <w:rPr>
          <w:rFonts w:ascii="Arial" w:hAnsi="Arial" w:cs="Arial"/>
          <w:sz w:val="22"/>
          <w:szCs w:val="22"/>
        </w:rPr>
        <w:t xml:space="preserve">Brasileiro, </w:t>
      </w:r>
      <w:r w:rsidR="00401C42">
        <w:rPr>
          <w:rFonts w:ascii="Arial" w:hAnsi="Arial" w:cs="Arial"/>
          <w:sz w:val="22"/>
          <w:szCs w:val="22"/>
        </w:rPr>
        <w:t>40</w:t>
      </w:r>
      <w:r w:rsidRPr="00B95F01">
        <w:rPr>
          <w:rFonts w:ascii="Arial" w:hAnsi="Arial" w:cs="Arial"/>
          <w:sz w:val="22"/>
          <w:szCs w:val="22"/>
        </w:rPr>
        <w:t xml:space="preserve"> anos, </w:t>
      </w:r>
      <w:r w:rsidR="00BA46C9" w:rsidRPr="00B95F01">
        <w:rPr>
          <w:rFonts w:ascii="Arial" w:hAnsi="Arial" w:cs="Arial"/>
          <w:sz w:val="22"/>
          <w:szCs w:val="22"/>
        </w:rPr>
        <w:t xml:space="preserve">casado, </w:t>
      </w:r>
      <w:r w:rsidRPr="00B95F01">
        <w:rPr>
          <w:rFonts w:ascii="Arial" w:hAnsi="Arial" w:cs="Arial"/>
          <w:sz w:val="22"/>
          <w:szCs w:val="22"/>
        </w:rPr>
        <w:t xml:space="preserve">Não </w:t>
      </w:r>
      <w:r w:rsidR="00AD556D" w:rsidRPr="00B95F01">
        <w:rPr>
          <w:rFonts w:ascii="Arial" w:hAnsi="Arial" w:cs="Arial"/>
          <w:sz w:val="22"/>
          <w:szCs w:val="22"/>
        </w:rPr>
        <w:t>fumante,</w:t>
      </w:r>
      <w:r w:rsidRPr="00B95F01">
        <w:rPr>
          <w:rFonts w:ascii="Arial" w:hAnsi="Arial" w:cs="Arial"/>
          <w:sz w:val="22"/>
          <w:szCs w:val="22"/>
        </w:rPr>
        <w:t xml:space="preserve"> CNH: </w:t>
      </w:r>
      <w:r w:rsidR="00442A0B" w:rsidRPr="00B95F01">
        <w:rPr>
          <w:rFonts w:ascii="Arial" w:hAnsi="Arial" w:cs="Arial"/>
          <w:sz w:val="22"/>
          <w:szCs w:val="22"/>
        </w:rPr>
        <w:t>A</w:t>
      </w:r>
      <w:r w:rsidR="00BA46C9" w:rsidRPr="00B95F01">
        <w:rPr>
          <w:rFonts w:ascii="Arial" w:hAnsi="Arial" w:cs="Arial"/>
          <w:sz w:val="22"/>
          <w:szCs w:val="22"/>
        </w:rPr>
        <w:t>B.</w:t>
      </w:r>
    </w:p>
    <w:p w:rsidR="00E96CD5" w:rsidRPr="00B95F01" w:rsidRDefault="00E96CD5">
      <w:pPr>
        <w:jc w:val="both"/>
        <w:rPr>
          <w:rFonts w:ascii="Arial" w:hAnsi="Arial" w:cs="Arial"/>
          <w:sz w:val="22"/>
          <w:szCs w:val="22"/>
        </w:rPr>
      </w:pPr>
      <w:r w:rsidRPr="00B95F01">
        <w:rPr>
          <w:rFonts w:ascii="Arial" w:hAnsi="Arial" w:cs="Arial"/>
          <w:sz w:val="22"/>
          <w:szCs w:val="22"/>
        </w:rPr>
        <w:t>Declaro serem verdadeiras as informações contidas nesse presente currículo cujos dados poderão a qualquer momento serem comprovados.</w:t>
      </w:r>
    </w:p>
    <w:p w:rsidR="00E96CD5" w:rsidRDefault="00E96CD5"/>
    <w:p w:rsidR="00E60A30" w:rsidRDefault="00E60A30"/>
    <w:p w:rsidR="00E96CD5" w:rsidRDefault="00E96CD5">
      <w:pPr>
        <w:rPr>
          <w:rFonts w:ascii="Arial" w:hAnsi="Arial" w:cs="Arial"/>
          <w:b/>
          <w:i/>
          <w:u w:val="single"/>
        </w:rPr>
      </w:pPr>
    </w:p>
    <w:p w:rsidR="00E96CD5" w:rsidRDefault="00E96CD5">
      <w:pPr>
        <w:rPr>
          <w:rFonts w:ascii="Arial" w:hAnsi="Arial" w:cs="Arial"/>
          <w:b/>
          <w:i/>
          <w:u w:val="single"/>
        </w:rPr>
      </w:pPr>
    </w:p>
    <w:p w:rsidR="007E316C" w:rsidRDefault="007E316C" w:rsidP="00647C87">
      <w:pPr>
        <w:ind w:left="708"/>
        <w:jc w:val="right"/>
        <w:rPr>
          <w:rFonts w:ascii="Arial" w:hAnsi="Arial" w:cs="Arial"/>
          <w:b/>
          <w:i/>
          <w:u w:val="single"/>
        </w:rPr>
      </w:pPr>
    </w:p>
    <w:p w:rsidR="007E316C" w:rsidRDefault="007E316C" w:rsidP="00647C87">
      <w:pPr>
        <w:ind w:left="708"/>
        <w:jc w:val="right"/>
        <w:rPr>
          <w:rFonts w:ascii="Arial" w:hAnsi="Arial" w:cs="Arial"/>
          <w:b/>
          <w:i/>
          <w:u w:val="single"/>
        </w:rPr>
      </w:pPr>
    </w:p>
    <w:p w:rsidR="007E316C" w:rsidRDefault="007E316C" w:rsidP="00647C87">
      <w:pPr>
        <w:ind w:left="708"/>
        <w:jc w:val="right"/>
        <w:rPr>
          <w:rFonts w:ascii="Arial" w:hAnsi="Arial" w:cs="Arial"/>
          <w:b/>
          <w:i/>
          <w:u w:val="single"/>
        </w:rPr>
      </w:pPr>
    </w:p>
    <w:p w:rsidR="007E316C" w:rsidRDefault="007E316C" w:rsidP="00647C87">
      <w:pPr>
        <w:ind w:left="708"/>
        <w:jc w:val="right"/>
        <w:rPr>
          <w:rFonts w:ascii="Arial" w:hAnsi="Arial" w:cs="Arial"/>
          <w:b/>
          <w:i/>
          <w:u w:val="single"/>
        </w:rPr>
      </w:pPr>
    </w:p>
    <w:p w:rsidR="00E96CD5" w:rsidRDefault="00E60A30" w:rsidP="00647C87">
      <w:pPr>
        <w:ind w:left="708"/>
        <w:jc w:val="right"/>
        <w:rPr>
          <w:rFonts w:ascii="Arial" w:hAnsi="Arial" w:cs="Arial"/>
          <w:b/>
          <w:i/>
          <w:u w:val="single"/>
        </w:rPr>
      </w:pPr>
      <w:proofErr w:type="spellStart"/>
      <w:r w:rsidRPr="00E60A30">
        <w:rPr>
          <w:rFonts w:ascii="Arial" w:hAnsi="Arial" w:cs="Arial"/>
          <w:b/>
          <w:i/>
          <w:u w:val="single"/>
        </w:rPr>
        <w:t>Ginges</w:t>
      </w:r>
      <w:proofErr w:type="spellEnd"/>
      <w:r w:rsidRPr="00E60A30">
        <w:rPr>
          <w:rFonts w:ascii="Arial" w:hAnsi="Arial" w:cs="Arial"/>
          <w:b/>
          <w:i/>
          <w:u w:val="single"/>
        </w:rPr>
        <w:t xml:space="preserve"> Fabiano Elias </w:t>
      </w:r>
      <w:proofErr w:type="spellStart"/>
      <w:r w:rsidRPr="00E60A30">
        <w:rPr>
          <w:rFonts w:ascii="Arial" w:hAnsi="Arial" w:cs="Arial"/>
          <w:b/>
          <w:i/>
          <w:u w:val="single"/>
        </w:rPr>
        <w:t>Ieggli</w:t>
      </w:r>
      <w:proofErr w:type="spellEnd"/>
      <w:r w:rsidR="00E96CD5" w:rsidRPr="00E60A30">
        <w:rPr>
          <w:rFonts w:ascii="Arial" w:hAnsi="Arial" w:cs="Arial"/>
          <w:b/>
          <w:i/>
          <w:u w:val="single"/>
        </w:rPr>
        <w:t xml:space="preserve"> </w:t>
      </w:r>
    </w:p>
    <w:sectPr w:rsidR="00E96CD5" w:rsidSect="00DA7E2E">
      <w:footnotePr>
        <w:pos w:val="beneathText"/>
      </w:footnotePr>
      <w:pgSz w:w="12240" w:h="15840"/>
      <w:pgMar w:top="568" w:right="1183" w:bottom="1134" w:left="44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75pt;height:10.75pt" o:bullet="t">
        <v:imagedata r:id="rId1" o:title="mso1E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3196"/>
        </w:tabs>
        <w:ind w:left="3196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5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F5512B5"/>
    <w:multiLevelType w:val="hybridMultilevel"/>
    <w:tmpl w:val="0F6638BC"/>
    <w:lvl w:ilvl="0" w:tplc="AAA62DB0">
      <w:numFmt w:val="bullet"/>
      <w:lvlText w:val=""/>
      <w:lvlJc w:val="left"/>
      <w:pPr>
        <w:ind w:left="2490" w:hanging="360"/>
      </w:pPr>
      <w:rPr>
        <w:rFonts w:ascii="Symbol" w:eastAsia="SimSu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697E5B95"/>
    <w:multiLevelType w:val="hybridMultilevel"/>
    <w:tmpl w:val="E77ADA32"/>
    <w:lvl w:ilvl="0" w:tplc="A62A265C">
      <w:numFmt w:val="bullet"/>
      <w:lvlText w:val=""/>
      <w:lvlJc w:val="left"/>
      <w:pPr>
        <w:ind w:left="2490" w:hanging="360"/>
      </w:pPr>
      <w:rPr>
        <w:rFonts w:ascii="Symbol" w:eastAsia="SimSu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>
    <w:nsid w:val="70D14740"/>
    <w:multiLevelType w:val="hybridMultilevel"/>
    <w:tmpl w:val="7B341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6CD5"/>
    <w:rsid w:val="000159EE"/>
    <w:rsid w:val="000964BF"/>
    <w:rsid w:val="000966E5"/>
    <w:rsid w:val="000A4251"/>
    <w:rsid w:val="000D2FD9"/>
    <w:rsid w:val="0012757E"/>
    <w:rsid w:val="001331B2"/>
    <w:rsid w:val="001477D8"/>
    <w:rsid w:val="00180D92"/>
    <w:rsid w:val="0019084E"/>
    <w:rsid w:val="0019711D"/>
    <w:rsid w:val="001B64AA"/>
    <w:rsid w:val="001D48A6"/>
    <w:rsid w:val="001F15E6"/>
    <w:rsid w:val="00210518"/>
    <w:rsid w:val="0022586F"/>
    <w:rsid w:val="0022729D"/>
    <w:rsid w:val="00235F12"/>
    <w:rsid w:val="0025518B"/>
    <w:rsid w:val="00286CC6"/>
    <w:rsid w:val="00290234"/>
    <w:rsid w:val="002E7C79"/>
    <w:rsid w:val="002F53D1"/>
    <w:rsid w:val="002F6800"/>
    <w:rsid w:val="002F7B15"/>
    <w:rsid w:val="00350EAF"/>
    <w:rsid w:val="00393D0E"/>
    <w:rsid w:val="00401C42"/>
    <w:rsid w:val="00441180"/>
    <w:rsid w:val="00442A0B"/>
    <w:rsid w:val="00450C1D"/>
    <w:rsid w:val="004A437F"/>
    <w:rsid w:val="004B10AD"/>
    <w:rsid w:val="0051042A"/>
    <w:rsid w:val="005344F4"/>
    <w:rsid w:val="005623CB"/>
    <w:rsid w:val="00573C44"/>
    <w:rsid w:val="00597A88"/>
    <w:rsid w:val="00626084"/>
    <w:rsid w:val="00627D01"/>
    <w:rsid w:val="0063761E"/>
    <w:rsid w:val="00647C87"/>
    <w:rsid w:val="006B03B4"/>
    <w:rsid w:val="006B1DDA"/>
    <w:rsid w:val="006C6195"/>
    <w:rsid w:val="006D6360"/>
    <w:rsid w:val="006E38EC"/>
    <w:rsid w:val="0071573A"/>
    <w:rsid w:val="00722013"/>
    <w:rsid w:val="0072569E"/>
    <w:rsid w:val="0077798D"/>
    <w:rsid w:val="00780634"/>
    <w:rsid w:val="00783924"/>
    <w:rsid w:val="007B17CD"/>
    <w:rsid w:val="007E316C"/>
    <w:rsid w:val="007F12CA"/>
    <w:rsid w:val="007F74C8"/>
    <w:rsid w:val="00806C4A"/>
    <w:rsid w:val="00811864"/>
    <w:rsid w:val="0085793A"/>
    <w:rsid w:val="008804B2"/>
    <w:rsid w:val="00885E25"/>
    <w:rsid w:val="00886490"/>
    <w:rsid w:val="008A1111"/>
    <w:rsid w:val="008A59EC"/>
    <w:rsid w:val="008C1470"/>
    <w:rsid w:val="008E79A6"/>
    <w:rsid w:val="00927DCF"/>
    <w:rsid w:val="00927F8A"/>
    <w:rsid w:val="009642F4"/>
    <w:rsid w:val="00966BFA"/>
    <w:rsid w:val="00970F3C"/>
    <w:rsid w:val="00981597"/>
    <w:rsid w:val="009B287B"/>
    <w:rsid w:val="009E2E72"/>
    <w:rsid w:val="00A04BB4"/>
    <w:rsid w:val="00A73551"/>
    <w:rsid w:val="00AB049C"/>
    <w:rsid w:val="00AB3504"/>
    <w:rsid w:val="00AB54D5"/>
    <w:rsid w:val="00AD166B"/>
    <w:rsid w:val="00AD556D"/>
    <w:rsid w:val="00AF4533"/>
    <w:rsid w:val="00B01AD2"/>
    <w:rsid w:val="00B16B41"/>
    <w:rsid w:val="00B26BF6"/>
    <w:rsid w:val="00B26CF3"/>
    <w:rsid w:val="00B53C3F"/>
    <w:rsid w:val="00B87E2B"/>
    <w:rsid w:val="00B949DE"/>
    <w:rsid w:val="00B95F01"/>
    <w:rsid w:val="00BA46C9"/>
    <w:rsid w:val="00CC6669"/>
    <w:rsid w:val="00CD4756"/>
    <w:rsid w:val="00CD643D"/>
    <w:rsid w:val="00CE1074"/>
    <w:rsid w:val="00CF504D"/>
    <w:rsid w:val="00D128DB"/>
    <w:rsid w:val="00D12FA1"/>
    <w:rsid w:val="00D20646"/>
    <w:rsid w:val="00D75363"/>
    <w:rsid w:val="00D921AE"/>
    <w:rsid w:val="00DA260D"/>
    <w:rsid w:val="00DA7E2E"/>
    <w:rsid w:val="00DB5238"/>
    <w:rsid w:val="00DF4E74"/>
    <w:rsid w:val="00E06CFC"/>
    <w:rsid w:val="00E2780D"/>
    <w:rsid w:val="00E3636E"/>
    <w:rsid w:val="00E45ECB"/>
    <w:rsid w:val="00E47AFF"/>
    <w:rsid w:val="00E60A30"/>
    <w:rsid w:val="00E96CD5"/>
    <w:rsid w:val="00EB0549"/>
    <w:rsid w:val="00EB0FC4"/>
    <w:rsid w:val="00EC766F"/>
    <w:rsid w:val="00EF4F51"/>
    <w:rsid w:val="00F36EBF"/>
    <w:rsid w:val="00F52DB0"/>
    <w:rsid w:val="00F87FB9"/>
    <w:rsid w:val="00FA2919"/>
    <w:rsid w:val="00FA7D79"/>
    <w:rsid w:val="00FC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8DB"/>
    <w:pPr>
      <w:suppressAutoHyphens/>
    </w:pPr>
    <w:rPr>
      <w:rFonts w:eastAsia="SimSun"/>
      <w:sz w:val="24"/>
      <w:szCs w:val="24"/>
      <w:lang w:eastAsia="ar-SA"/>
    </w:rPr>
  </w:style>
  <w:style w:type="paragraph" w:styleId="Ttulo5">
    <w:name w:val="heading 5"/>
    <w:basedOn w:val="Normal"/>
    <w:next w:val="Normal"/>
    <w:qFormat/>
    <w:rsid w:val="00F52DB0"/>
    <w:pPr>
      <w:keepNext/>
      <w:suppressAutoHyphens w:val="0"/>
      <w:outlineLvl w:val="4"/>
    </w:pPr>
    <w:rPr>
      <w:rFonts w:eastAsia="Times New Roman"/>
      <w:b/>
      <w:bCs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D128DB"/>
    <w:rPr>
      <w:rFonts w:ascii="Wingdings" w:hAnsi="Wingdings"/>
    </w:rPr>
  </w:style>
  <w:style w:type="character" w:customStyle="1" w:styleId="WW8Num1z1">
    <w:name w:val="WW8Num1z1"/>
    <w:rsid w:val="00D128DB"/>
    <w:rPr>
      <w:rFonts w:ascii="Courier New" w:hAnsi="Courier New" w:cs="Courier New"/>
    </w:rPr>
  </w:style>
  <w:style w:type="character" w:customStyle="1" w:styleId="WW8Num1z3">
    <w:name w:val="WW8Num1z3"/>
    <w:rsid w:val="00D128DB"/>
    <w:rPr>
      <w:rFonts w:ascii="Symbol" w:hAnsi="Symbol"/>
    </w:rPr>
  </w:style>
  <w:style w:type="character" w:customStyle="1" w:styleId="WW8Num2z0">
    <w:name w:val="WW8Num2z0"/>
    <w:rsid w:val="00D128DB"/>
    <w:rPr>
      <w:rFonts w:ascii="Wingdings" w:hAnsi="Wingdings"/>
    </w:rPr>
  </w:style>
  <w:style w:type="character" w:customStyle="1" w:styleId="WW8Num2z1">
    <w:name w:val="WW8Num2z1"/>
    <w:rsid w:val="00D128DB"/>
    <w:rPr>
      <w:rFonts w:ascii="Courier New" w:hAnsi="Courier New" w:cs="Courier New"/>
    </w:rPr>
  </w:style>
  <w:style w:type="character" w:customStyle="1" w:styleId="WW8Num2z3">
    <w:name w:val="WW8Num2z3"/>
    <w:rsid w:val="00D128DB"/>
    <w:rPr>
      <w:rFonts w:ascii="Symbol" w:hAnsi="Symbol"/>
    </w:rPr>
  </w:style>
  <w:style w:type="character" w:customStyle="1" w:styleId="WW8Num3z0">
    <w:name w:val="WW8Num3z0"/>
    <w:rsid w:val="00D128DB"/>
    <w:rPr>
      <w:rFonts w:ascii="Wingdings" w:hAnsi="Wingdings"/>
    </w:rPr>
  </w:style>
  <w:style w:type="character" w:customStyle="1" w:styleId="WW8Num3z1">
    <w:name w:val="WW8Num3z1"/>
    <w:rsid w:val="00D128DB"/>
    <w:rPr>
      <w:rFonts w:ascii="Courier New" w:hAnsi="Courier New" w:cs="Courier New"/>
    </w:rPr>
  </w:style>
  <w:style w:type="character" w:customStyle="1" w:styleId="WW8Num3z3">
    <w:name w:val="WW8Num3z3"/>
    <w:rsid w:val="00D128DB"/>
    <w:rPr>
      <w:rFonts w:ascii="Symbol" w:hAnsi="Symbol"/>
    </w:rPr>
  </w:style>
  <w:style w:type="character" w:customStyle="1" w:styleId="WW8Num4z0">
    <w:name w:val="WW8Num4z0"/>
    <w:rsid w:val="00D128DB"/>
    <w:rPr>
      <w:rFonts w:ascii="Wingdings" w:hAnsi="Wingdings"/>
    </w:rPr>
  </w:style>
  <w:style w:type="character" w:customStyle="1" w:styleId="WW8Num4z1">
    <w:name w:val="WW8Num4z1"/>
    <w:rsid w:val="00D128DB"/>
    <w:rPr>
      <w:rFonts w:ascii="Courier New" w:hAnsi="Courier New" w:cs="Courier New"/>
    </w:rPr>
  </w:style>
  <w:style w:type="character" w:customStyle="1" w:styleId="WW8Num4z3">
    <w:name w:val="WW8Num4z3"/>
    <w:rsid w:val="00D128DB"/>
    <w:rPr>
      <w:rFonts w:ascii="Symbol" w:hAnsi="Symbol"/>
    </w:rPr>
  </w:style>
  <w:style w:type="character" w:customStyle="1" w:styleId="WW8Num5z0">
    <w:name w:val="WW8Num5z0"/>
    <w:rsid w:val="00D128DB"/>
    <w:rPr>
      <w:rFonts w:ascii="Wingdings" w:hAnsi="Wingdings"/>
    </w:rPr>
  </w:style>
  <w:style w:type="character" w:customStyle="1" w:styleId="WW8Num5z1">
    <w:name w:val="WW8Num5z1"/>
    <w:rsid w:val="00D128DB"/>
    <w:rPr>
      <w:rFonts w:ascii="Courier New" w:hAnsi="Courier New" w:cs="Courier New"/>
    </w:rPr>
  </w:style>
  <w:style w:type="character" w:customStyle="1" w:styleId="WW8Num5z3">
    <w:name w:val="WW8Num5z3"/>
    <w:rsid w:val="00D128DB"/>
    <w:rPr>
      <w:rFonts w:ascii="Symbol" w:hAnsi="Symbol"/>
    </w:rPr>
  </w:style>
  <w:style w:type="character" w:customStyle="1" w:styleId="Fontepargpadro1">
    <w:name w:val="Fonte parág. padrão1"/>
    <w:rsid w:val="00D128DB"/>
  </w:style>
  <w:style w:type="character" w:customStyle="1" w:styleId="Smbolosdenumerao">
    <w:name w:val="Símbolos de numeração"/>
    <w:rsid w:val="00D128DB"/>
  </w:style>
  <w:style w:type="paragraph" w:customStyle="1" w:styleId="Captulo">
    <w:name w:val="Capítulo"/>
    <w:basedOn w:val="Normal"/>
    <w:next w:val="Corpodetexto"/>
    <w:rsid w:val="00D128D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rsid w:val="00D128DB"/>
    <w:pPr>
      <w:spacing w:after="120"/>
    </w:pPr>
  </w:style>
  <w:style w:type="paragraph" w:styleId="Lista">
    <w:name w:val="List"/>
    <w:basedOn w:val="Corpodetexto"/>
    <w:rsid w:val="00D128DB"/>
    <w:rPr>
      <w:rFonts w:cs="Tahoma"/>
    </w:rPr>
  </w:style>
  <w:style w:type="paragraph" w:customStyle="1" w:styleId="Legenda1">
    <w:name w:val="Legenda1"/>
    <w:basedOn w:val="Normal"/>
    <w:rsid w:val="00D128D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D128DB"/>
    <w:pPr>
      <w:suppressLineNumbers/>
    </w:pPr>
    <w:rPr>
      <w:rFonts w:cs="Tahoma"/>
    </w:rPr>
  </w:style>
  <w:style w:type="character" w:styleId="Hyperlink">
    <w:name w:val="Hyperlink"/>
    <w:basedOn w:val="Fontepargpadro"/>
    <w:rsid w:val="009E2E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ngesieggl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ngesieggli@yahoo.com.br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919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Rua: 19 de Novembro nº 115</vt:lpstr>
    </vt:vector>
  </TitlesOfParts>
  <Company>Home</Company>
  <LinksUpToDate>false</LinksUpToDate>
  <CharactersWithSpaces>5871</CharactersWithSpaces>
  <SharedDoc>false</SharedDoc>
  <HLinks>
    <vt:vector size="12" baseType="variant">
      <vt:variant>
        <vt:i4>393262</vt:i4>
      </vt:variant>
      <vt:variant>
        <vt:i4>3</vt:i4>
      </vt:variant>
      <vt:variant>
        <vt:i4>0</vt:i4>
      </vt:variant>
      <vt:variant>
        <vt:i4>5</vt:i4>
      </vt:variant>
      <vt:variant>
        <vt:lpwstr>mailto:gingesieggli@hotmail.com</vt:lpwstr>
      </vt:variant>
      <vt:variant>
        <vt:lpwstr/>
      </vt:variant>
      <vt:variant>
        <vt:i4>4128846</vt:i4>
      </vt:variant>
      <vt:variant>
        <vt:i4>0</vt:i4>
      </vt:variant>
      <vt:variant>
        <vt:i4>0</vt:i4>
      </vt:variant>
      <vt:variant>
        <vt:i4>5</vt:i4>
      </vt:variant>
      <vt:variant>
        <vt:lpwstr>mailto:gingesieggli@yahoo.com.br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Rua: 19 de Novembro nº 115</dc:title>
  <dc:subject/>
  <dc:creator>José Roberto</dc:creator>
  <cp:keywords/>
  <cp:lastModifiedBy>Ginges</cp:lastModifiedBy>
  <cp:revision>5</cp:revision>
  <cp:lastPrinted>2113-01-01T07:00:00Z</cp:lastPrinted>
  <dcterms:created xsi:type="dcterms:W3CDTF">2015-09-05T11:13:00Z</dcterms:created>
  <dcterms:modified xsi:type="dcterms:W3CDTF">2016-05-16T00:55:00Z</dcterms:modified>
</cp:coreProperties>
</file>