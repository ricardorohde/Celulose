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884" w:rsidRDefault="007E5ABA" w:rsidP="003130E7">
      <w:pPr>
        <w:pStyle w:val="Nome"/>
        <w:tabs>
          <w:tab w:val="left" w:pos="284"/>
        </w:tabs>
        <w:ind w:left="-142"/>
        <w:rPr>
          <w:sz w:val="22"/>
          <w:szCs w:val="22"/>
        </w:rPr>
      </w:pPr>
      <w:r>
        <w:rPr>
          <w:i w:val="0"/>
        </w:rPr>
        <w:t>Graziane de Carvalho</w:t>
      </w:r>
    </w:p>
    <w:p w:rsidR="00B13884" w:rsidRDefault="00F417EE" w:rsidP="003130E7">
      <w:pPr>
        <w:pStyle w:val="Endereo2"/>
        <w:tabs>
          <w:tab w:val="left" w:pos="284"/>
        </w:tabs>
        <w:ind w:left="-14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Rua </w:t>
      </w:r>
      <w:r w:rsidR="00BC3F0D">
        <w:rPr>
          <w:sz w:val="22"/>
          <w:szCs w:val="22"/>
        </w:rPr>
        <w:t>Julio de Castilhos</w:t>
      </w:r>
      <w:r w:rsidR="00246780">
        <w:rPr>
          <w:sz w:val="22"/>
          <w:szCs w:val="22"/>
        </w:rPr>
        <w:t xml:space="preserve">, </w:t>
      </w:r>
      <w:r w:rsidR="00BC3F0D">
        <w:rPr>
          <w:sz w:val="22"/>
          <w:szCs w:val="22"/>
        </w:rPr>
        <w:t>515</w:t>
      </w:r>
      <w:r>
        <w:rPr>
          <w:sz w:val="22"/>
          <w:szCs w:val="22"/>
        </w:rPr>
        <w:t xml:space="preserve"> –</w:t>
      </w:r>
      <w:r w:rsidR="00B13884">
        <w:rPr>
          <w:sz w:val="22"/>
          <w:szCs w:val="22"/>
        </w:rPr>
        <w:t xml:space="preserve"> </w:t>
      </w:r>
      <w:r w:rsidR="00BC3F0D">
        <w:rPr>
          <w:sz w:val="22"/>
          <w:szCs w:val="22"/>
        </w:rPr>
        <w:t>Nova Sapucaia</w:t>
      </w:r>
      <w:r>
        <w:rPr>
          <w:sz w:val="22"/>
          <w:szCs w:val="22"/>
        </w:rPr>
        <w:t xml:space="preserve"> – </w:t>
      </w:r>
      <w:r w:rsidR="00BC3F0D">
        <w:rPr>
          <w:sz w:val="22"/>
          <w:szCs w:val="22"/>
        </w:rPr>
        <w:t>Sapucaia do Sul</w:t>
      </w:r>
      <w:r>
        <w:rPr>
          <w:sz w:val="22"/>
          <w:szCs w:val="22"/>
        </w:rPr>
        <w:t xml:space="preserve"> - </w:t>
      </w:r>
      <w:r w:rsidR="00BC3F0D">
        <w:rPr>
          <w:sz w:val="22"/>
          <w:szCs w:val="22"/>
        </w:rPr>
        <w:t>RS</w:t>
      </w:r>
      <w:r w:rsidR="00B13884">
        <w:rPr>
          <w:sz w:val="22"/>
          <w:szCs w:val="22"/>
        </w:rPr>
        <w:t xml:space="preserve">. </w:t>
      </w:r>
    </w:p>
    <w:p w:rsidR="00B13884" w:rsidRDefault="00B13884" w:rsidP="003130E7">
      <w:pPr>
        <w:pStyle w:val="Endereo1"/>
        <w:tabs>
          <w:tab w:val="left" w:pos="284"/>
        </w:tabs>
        <w:ind w:left="-14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Telefone: </w:t>
      </w:r>
      <w:proofErr w:type="gramStart"/>
      <w:r>
        <w:rPr>
          <w:sz w:val="22"/>
          <w:szCs w:val="22"/>
        </w:rPr>
        <w:t xml:space="preserve">51 </w:t>
      </w:r>
      <w:r w:rsidR="007E5ABA">
        <w:rPr>
          <w:sz w:val="22"/>
          <w:szCs w:val="22"/>
        </w:rPr>
        <w:t xml:space="preserve">8213-7745 ou </w:t>
      </w:r>
      <w:r w:rsidR="00BC3F0D">
        <w:rPr>
          <w:sz w:val="22"/>
          <w:szCs w:val="22"/>
        </w:rPr>
        <w:t>51 3450 3687</w:t>
      </w:r>
      <w:proofErr w:type="gramEnd"/>
      <w:r w:rsidR="006C1270">
        <w:rPr>
          <w:sz w:val="22"/>
          <w:szCs w:val="22"/>
        </w:rPr>
        <w:t xml:space="preserve"> </w:t>
      </w:r>
    </w:p>
    <w:p w:rsidR="00B13884" w:rsidRPr="007E5ABA" w:rsidRDefault="00B13884" w:rsidP="003130E7">
      <w:pPr>
        <w:pStyle w:val="Endereo1"/>
        <w:pBdr>
          <w:bottom w:val="single" w:sz="8" w:space="0" w:color="000000"/>
        </w:pBdr>
        <w:tabs>
          <w:tab w:val="left" w:pos="284"/>
        </w:tabs>
        <w:ind w:left="-142"/>
        <w:jc w:val="center"/>
        <w:rPr>
          <w:b/>
          <w:sz w:val="22"/>
          <w:szCs w:val="22"/>
        </w:rPr>
      </w:pPr>
      <w:r>
        <w:rPr>
          <w:sz w:val="22"/>
          <w:szCs w:val="22"/>
        </w:rPr>
        <w:t xml:space="preserve">E-mail: </w:t>
      </w:r>
      <w:r w:rsidR="007E5ABA">
        <w:rPr>
          <w:sz w:val="20"/>
        </w:rPr>
        <w:t>graziane.carvalho@hotmail.com</w:t>
      </w:r>
    </w:p>
    <w:p w:rsidR="00B13884" w:rsidRDefault="00B13884">
      <w:pPr>
        <w:pStyle w:val="Standard"/>
        <w:tabs>
          <w:tab w:val="left" w:pos="284"/>
        </w:tabs>
        <w:spacing w:before="120" w:after="120"/>
        <w:ind w:right="272"/>
        <w:jc w:val="center"/>
        <w:rPr>
          <w:sz w:val="22"/>
          <w:szCs w:val="22"/>
        </w:rPr>
      </w:pPr>
      <w:r>
        <w:rPr>
          <w:b/>
          <w:sz w:val="22"/>
          <w:szCs w:val="22"/>
        </w:rPr>
        <w:t>OBJETIVO</w:t>
      </w:r>
    </w:p>
    <w:p w:rsidR="00B13884" w:rsidRDefault="00B13884">
      <w:pPr>
        <w:pStyle w:val="Nomedaempresa"/>
        <w:rPr>
          <w:sz w:val="22"/>
          <w:szCs w:val="22"/>
        </w:rPr>
      </w:pPr>
      <w:r>
        <w:rPr>
          <w:b w:val="0"/>
          <w:sz w:val="22"/>
          <w:szCs w:val="22"/>
        </w:rPr>
        <w:t>Analista de Recursos Humanos</w:t>
      </w:r>
      <w:r w:rsidR="007658CE">
        <w:rPr>
          <w:b w:val="0"/>
          <w:sz w:val="22"/>
          <w:szCs w:val="22"/>
        </w:rPr>
        <w:t xml:space="preserve"> </w:t>
      </w:r>
      <w:r w:rsidR="00BC3F0D">
        <w:rPr>
          <w:b w:val="0"/>
          <w:sz w:val="22"/>
          <w:szCs w:val="22"/>
        </w:rPr>
        <w:t xml:space="preserve">/ Supervisora de RH </w:t>
      </w:r>
      <w:r w:rsidR="007658CE">
        <w:rPr>
          <w:b w:val="0"/>
          <w:sz w:val="22"/>
          <w:szCs w:val="22"/>
        </w:rPr>
        <w:t>ou áreas a fim</w:t>
      </w:r>
    </w:p>
    <w:p w:rsidR="00B13884" w:rsidRDefault="00B13884">
      <w:pPr>
        <w:pStyle w:val="Standard"/>
        <w:pBdr>
          <w:bottom w:val="single" w:sz="8" w:space="0" w:color="000000"/>
        </w:pBdr>
        <w:tabs>
          <w:tab w:val="left" w:pos="284"/>
        </w:tabs>
        <w:rPr>
          <w:sz w:val="22"/>
          <w:szCs w:val="22"/>
        </w:rPr>
      </w:pPr>
    </w:p>
    <w:p w:rsidR="00B13884" w:rsidRDefault="00B13884">
      <w:pPr>
        <w:pStyle w:val="Standard"/>
        <w:tabs>
          <w:tab w:val="left" w:pos="284"/>
        </w:tabs>
        <w:spacing w:before="120" w:after="120"/>
        <w:ind w:right="27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FORMAÇÃO ACADÊMICA</w:t>
      </w:r>
    </w:p>
    <w:p w:rsidR="00B13884" w:rsidRDefault="007E5ABA">
      <w:pPr>
        <w:pStyle w:val="Standard"/>
        <w:tabs>
          <w:tab w:val="left" w:pos="0"/>
        </w:tabs>
        <w:spacing w:before="120" w:after="120"/>
        <w:ind w:right="-2"/>
        <w:jc w:val="center"/>
        <w:rPr>
          <w:sz w:val="22"/>
          <w:szCs w:val="22"/>
        </w:rPr>
      </w:pPr>
      <w:r>
        <w:rPr>
          <w:b/>
          <w:sz w:val="22"/>
          <w:szCs w:val="22"/>
        </w:rPr>
        <w:t>Trancado</w:t>
      </w:r>
      <w:r w:rsidR="00B13884">
        <w:rPr>
          <w:b/>
          <w:sz w:val="22"/>
          <w:szCs w:val="22"/>
        </w:rPr>
        <w:t xml:space="preserve"> </w:t>
      </w:r>
      <w:r w:rsidR="00B13884">
        <w:rPr>
          <w:sz w:val="22"/>
          <w:szCs w:val="22"/>
        </w:rPr>
        <w:t>- MBA em Gestão de Pessoas e Liderança Coach - UNILASALLE</w:t>
      </w:r>
    </w:p>
    <w:p w:rsidR="00B13884" w:rsidRDefault="00B13884">
      <w:pPr>
        <w:pStyle w:val="Nomedaempresa"/>
        <w:tabs>
          <w:tab w:val="left" w:pos="0"/>
        </w:tabs>
        <w:rPr>
          <w:sz w:val="22"/>
          <w:szCs w:val="22"/>
        </w:rPr>
      </w:pPr>
      <w:r>
        <w:rPr>
          <w:b w:val="0"/>
          <w:sz w:val="22"/>
          <w:szCs w:val="22"/>
        </w:rPr>
        <w:t>Bacharel em Administração de Empresas - Linha de Formação em Gestão de Pessoas - UNISINOS.</w:t>
      </w:r>
    </w:p>
    <w:p w:rsidR="00B13884" w:rsidRDefault="00B13884">
      <w:pPr>
        <w:pStyle w:val="Standard"/>
        <w:pBdr>
          <w:bottom w:val="single" w:sz="8" w:space="0" w:color="000000"/>
        </w:pBdr>
        <w:tabs>
          <w:tab w:val="left" w:pos="284"/>
        </w:tabs>
        <w:rPr>
          <w:sz w:val="22"/>
          <w:szCs w:val="22"/>
        </w:rPr>
      </w:pPr>
    </w:p>
    <w:p w:rsidR="00B13884" w:rsidRDefault="00B13884">
      <w:pPr>
        <w:pStyle w:val="Standard"/>
        <w:tabs>
          <w:tab w:val="left" w:pos="284"/>
        </w:tabs>
        <w:spacing w:before="120" w:after="120"/>
        <w:ind w:right="272"/>
        <w:jc w:val="center"/>
        <w:rPr>
          <w:sz w:val="22"/>
          <w:szCs w:val="22"/>
        </w:rPr>
      </w:pPr>
      <w:r>
        <w:rPr>
          <w:b/>
          <w:sz w:val="22"/>
          <w:szCs w:val="22"/>
        </w:rPr>
        <w:t>CURSOS DE APERFEIÇOAMENTO</w:t>
      </w:r>
    </w:p>
    <w:p w:rsidR="00467F48" w:rsidRPr="00467F48" w:rsidRDefault="00B13884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Conhecimento em Excel Avançado, </w:t>
      </w:r>
      <w:proofErr w:type="spellStart"/>
      <w:r w:rsidR="00467F48" w:rsidRPr="00467F48">
        <w:rPr>
          <w:sz w:val="22"/>
          <w:szCs w:val="22"/>
        </w:rPr>
        <w:t>Corel</w:t>
      </w:r>
      <w:proofErr w:type="spellEnd"/>
      <w:r w:rsidR="00467F48" w:rsidRPr="00467F48">
        <w:rPr>
          <w:sz w:val="22"/>
          <w:szCs w:val="22"/>
        </w:rPr>
        <w:t xml:space="preserve"> </w:t>
      </w:r>
      <w:proofErr w:type="spellStart"/>
      <w:r w:rsidR="00467F48" w:rsidRPr="00467F48">
        <w:rPr>
          <w:sz w:val="22"/>
          <w:szCs w:val="22"/>
        </w:rPr>
        <w:t>Draw</w:t>
      </w:r>
      <w:proofErr w:type="spellEnd"/>
      <w:r w:rsidR="00467F48" w:rsidRPr="00467F48">
        <w:rPr>
          <w:sz w:val="22"/>
          <w:szCs w:val="22"/>
        </w:rPr>
        <w:t>/Word/PowerPoint/Internet</w:t>
      </w:r>
    </w:p>
    <w:p w:rsidR="00B13884" w:rsidRDefault="00B13884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Conhecimento em sistemas: </w:t>
      </w:r>
      <w:proofErr w:type="spellStart"/>
      <w:r>
        <w:rPr>
          <w:sz w:val="22"/>
          <w:szCs w:val="22"/>
        </w:rPr>
        <w:t>Forponto</w:t>
      </w:r>
      <w:proofErr w:type="spellEnd"/>
      <w:r>
        <w:rPr>
          <w:sz w:val="22"/>
          <w:szCs w:val="22"/>
        </w:rPr>
        <w:t xml:space="preserve">, </w:t>
      </w:r>
      <w:r w:rsidR="007E5ABA">
        <w:rPr>
          <w:sz w:val="22"/>
          <w:szCs w:val="22"/>
        </w:rPr>
        <w:t xml:space="preserve">Honda, </w:t>
      </w:r>
      <w:r>
        <w:rPr>
          <w:sz w:val="22"/>
          <w:szCs w:val="22"/>
        </w:rPr>
        <w:t>SAP e Oracle.</w:t>
      </w:r>
    </w:p>
    <w:p w:rsidR="00467F48" w:rsidRPr="00467F48" w:rsidRDefault="00467F48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467F48">
        <w:rPr>
          <w:sz w:val="22"/>
          <w:szCs w:val="22"/>
        </w:rPr>
        <w:t xml:space="preserve">Linguagens de programação </w:t>
      </w:r>
      <w:proofErr w:type="gramStart"/>
      <w:r w:rsidRPr="00467F48">
        <w:rPr>
          <w:sz w:val="22"/>
          <w:szCs w:val="22"/>
        </w:rPr>
        <w:t xml:space="preserve">( </w:t>
      </w:r>
      <w:proofErr w:type="spellStart"/>
      <w:proofErr w:type="gramEnd"/>
      <w:r w:rsidRPr="00467F48">
        <w:rPr>
          <w:sz w:val="22"/>
          <w:szCs w:val="22"/>
        </w:rPr>
        <w:t>Dbase</w:t>
      </w:r>
      <w:proofErr w:type="spellEnd"/>
      <w:r w:rsidRPr="00467F48">
        <w:rPr>
          <w:sz w:val="22"/>
          <w:szCs w:val="22"/>
        </w:rPr>
        <w:t xml:space="preserve">; Clipper; Pascal, </w:t>
      </w:r>
      <w:proofErr w:type="spellStart"/>
      <w:r w:rsidRPr="00467F48">
        <w:rPr>
          <w:sz w:val="22"/>
          <w:szCs w:val="22"/>
        </w:rPr>
        <w:t>Orager</w:t>
      </w:r>
      <w:proofErr w:type="spellEnd"/>
      <w:r w:rsidRPr="00467F48">
        <w:rPr>
          <w:sz w:val="22"/>
          <w:szCs w:val="22"/>
        </w:rPr>
        <w:t xml:space="preserve">, </w:t>
      </w:r>
      <w:proofErr w:type="spellStart"/>
      <w:r w:rsidRPr="00467F48">
        <w:rPr>
          <w:sz w:val="22"/>
          <w:szCs w:val="22"/>
        </w:rPr>
        <w:t>etc</w:t>
      </w:r>
      <w:proofErr w:type="spellEnd"/>
      <w:r w:rsidRPr="00467F48">
        <w:rPr>
          <w:sz w:val="22"/>
          <w:szCs w:val="22"/>
        </w:rPr>
        <w:t>).Escola Técnica São Lucas.</w:t>
      </w:r>
    </w:p>
    <w:p w:rsidR="007E5ABA" w:rsidRPr="00467F48" w:rsidRDefault="007E5ABA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467F48">
        <w:rPr>
          <w:sz w:val="22"/>
          <w:szCs w:val="22"/>
        </w:rPr>
        <w:t xml:space="preserve">White </w:t>
      </w:r>
      <w:proofErr w:type="spellStart"/>
      <w:r w:rsidRPr="00467F48">
        <w:rPr>
          <w:sz w:val="22"/>
          <w:szCs w:val="22"/>
        </w:rPr>
        <w:t>Belt</w:t>
      </w:r>
      <w:proofErr w:type="spellEnd"/>
      <w:r w:rsidRPr="00467F48">
        <w:rPr>
          <w:sz w:val="22"/>
          <w:szCs w:val="22"/>
        </w:rPr>
        <w:t xml:space="preserve"> – Programa Seis Sigma</w:t>
      </w:r>
      <w:r w:rsidR="00467F48">
        <w:rPr>
          <w:sz w:val="22"/>
          <w:szCs w:val="22"/>
        </w:rPr>
        <w:t xml:space="preserve">. 2008. MWM </w:t>
      </w:r>
      <w:proofErr w:type="spellStart"/>
      <w:r w:rsidR="00467F48">
        <w:rPr>
          <w:sz w:val="22"/>
          <w:szCs w:val="22"/>
        </w:rPr>
        <w:t>International</w:t>
      </w:r>
      <w:proofErr w:type="spellEnd"/>
      <w:r w:rsidR="00467F48">
        <w:rPr>
          <w:sz w:val="22"/>
          <w:szCs w:val="22"/>
        </w:rPr>
        <w:t>.</w:t>
      </w:r>
    </w:p>
    <w:p w:rsidR="00467F48" w:rsidRPr="00467F48" w:rsidRDefault="00467F48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467F48">
        <w:rPr>
          <w:sz w:val="22"/>
          <w:szCs w:val="22"/>
        </w:rPr>
        <w:t>PGQP</w:t>
      </w:r>
      <w:r>
        <w:rPr>
          <w:sz w:val="22"/>
          <w:szCs w:val="22"/>
        </w:rPr>
        <w:t xml:space="preserve">. 2007. </w:t>
      </w:r>
      <w:proofErr w:type="spellStart"/>
      <w:r>
        <w:rPr>
          <w:sz w:val="22"/>
          <w:szCs w:val="22"/>
        </w:rPr>
        <w:t>Eza</w:t>
      </w:r>
      <w:proofErr w:type="spellEnd"/>
      <w:r>
        <w:rPr>
          <w:sz w:val="22"/>
          <w:szCs w:val="22"/>
        </w:rPr>
        <w:t xml:space="preserve"> Contabilidade.</w:t>
      </w:r>
    </w:p>
    <w:p w:rsidR="00467F48" w:rsidRPr="00467F48" w:rsidRDefault="00467F48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467F48">
        <w:rPr>
          <w:sz w:val="22"/>
          <w:szCs w:val="22"/>
        </w:rPr>
        <w:t xml:space="preserve">Gestão de Recursos Humanos e as Relações </w:t>
      </w:r>
      <w:proofErr w:type="gramStart"/>
      <w:r w:rsidRPr="00467F48">
        <w:rPr>
          <w:sz w:val="22"/>
          <w:szCs w:val="22"/>
        </w:rPr>
        <w:t>Interpessoais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2007.</w:t>
      </w:r>
      <w:r w:rsidRPr="00467F48">
        <w:rPr>
          <w:sz w:val="22"/>
          <w:szCs w:val="22"/>
        </w:rPr>
        <w:t xml:space="preserve"> </w:t>
      </w:r>
      <w:proofErr w:type="spellStart"/>
      <w:r w:rsidRPr="00467F48">
        <w:rPr>
          <w:sz w:val="22"/>
          <w:szCs w:val="22"/>
        </w:rPr>
        <w:t>Excellence</w:t>
      </w:r>
      <w:proofErr w:type="spellEnd"/>
    </w:p>
    <w:p w:rsidR="00467F48" w:rsidRPr="00467F48" w:rsidRDefault="00467F48" w:rsidP="00467F48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467F48">
        <w:rPr>
          <w:sz w:val="22"/>
          <w:szCs w:val="22"/>
        </w:rPr>
        <w:t>Desenvolvimento de Analista em Administração de Pessoal</w:t>
      </w:r>
      <w:r>
        <w:rPr>
          <w:sz w:val="22"/>
          <w:szCs w:val="22"/>
        </w:rPr>
        <w:t xml:space="preserve">. 2007. </w:t>
      </w:r>
      <w:r w:rsidRPr="00467F48">
        <w:rPr>
          <w:sz w:val="22"/>
          <w:szCs w:val="22"/>
        </w:rPr>
        <w:t>Integração Consultoria e Treinamento</w:t>
      </w:r>
    </w:p>
    <w:p w:rsidR="00B13884" w:rsidRDefault="00B13884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Curso Inglês </w:t>
      </w:r>
      <w:proofErr w:type="spellStart"/>
      <w:r>
        <w:rPr>
          <w:sz w:val="22"/>
          <w:szCs w:val="22"/>
        </w:rPr>
        <w:t>Intermediario</w:t>
      </w:r>
      <w:proofErr w:type="spellEnd"/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Unilínguas</w:t>
      </w:r>
      <w:proofErr w:type="spellEnd"/>
      <w:r>
        <w:rPr>
          <w:sz w:val="22"/>
          <w:szCs w:val="22"/>
        </w:rPr>
        <w:t>. Data: 2010. UNISINOS.</w:t>
      </w:r>
    </w:p>
    <w:p w:rsidR="00B13884" w:rsidRDefault="00B13884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Curso de Espanhol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– Unilínguas. Dat</w:t>
      </w:r>
      <w:r w:rsidR="00467F48">
        <w:rPr>
          <w:sz w:val="22"/>
          <w:szCs w:val="22"/>
        </w:rPr>
        <w:t>a: 2011</w:t>
      </w:r>
      <w:r>
        <w:rPr>
          <w:sz w:val="22"/>
          <w:szCs w:val="22"/>
        </w:rPr>
        <w:t>. UNISINOS.</w:t>
      </w:r>
    </w:p>
    <w:p w:rsidR="00FC4250" w:rsidRDefault="00FC4250" w:rsidP="00FC4250">
      <w:pPr>
        <w:pStyle w:val="Standard"/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</w:p>
    <w:p w:rsidR="00B13884" w:rsidRDefault="00B13884">
      <w:pPr>
        <w:pStyle w:val="Standard"/>
        <w:tabs>
          <w:tab w:val="left" w:pos="284"/>
        </w:tabs>
        <w:spacing w:before="120" w:after="120"/>
        <w:ind w:right="27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EXPERIÊNCIA PROFISSIONAL</w:t>
      </w:r>
    </w:p>
    <w:p w:rsidR="00FC4250" w:rsidRDefault="00FC4250">
      <w:pPr>
        <w:pStyle w:val="Standard"/>
        <w:tabs>
          <w:tab w:val="left" w:pos="284"/>
        </w:tabs>
        <w:spacing w:before="120" w:after="120"/>
        <w:ind w:right="272"/>
        <w:jc w:val="center"/>
        <w:rPr>
          <w:b/>
          <w:sz w:val="22"/>
          <w:szCs w:val="22"/>
        </w:rPr>
      </w:pPr>
    </w:p>
    <w:p w:rsidR="00A43C21" w:rsidRDefault="006C464D" w:rsidP="006C464D">
      <w:pPr>
        <w:pStyle w:val="Nomedaempresa"/>
        <w:numPr>
          <w:ilvl w:val="0"/>
          <w:numId w:val="2"/>
        </w:numPr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  <w:r>
        <w:t xml:space="preserve">Cr </w:t>
      </w:r>
      <w:proofErr w:type="spellStart"/>
      <w:r>
        <w:t>die</w:t>
      </w:r>
      <w:proofErr w:type="spellEnd"/>
      <w:r>
        <w:t xml:space="preserve"> </w:t>
      </w:r>
      <w:proofErr w:type="spellStart"/>
      <w:r>
        <w:t>Mentz</w:t>
      </w:r>
      <w:proofErr w:type="spellEnd"/>
      <w:r>
        <w:t xml:space="preserve"> – Portão/RS</w:t>
      </w:r>
      <w:r w:rsidR="00A43C21">
        <w:t xml:space="preserve"> – </w:t>
      </w:r>
      <w:r w:rsidR="00A365C4">
        <w:t>Período: 04/03/2005 – 04/04/2008</w:t>
      </w:r>
    </w:p>
    <w:p w:rsidR="006C464D" w:rsidRDefault="00A43C21" w:rsidP="00A43C21">
      <w:pPr>
        <w:pStyle w:val="Nomedaempresa"/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  <w:r>
        <w:t>Coordenadora de Recursos Humanos</w:t>
      </w:r>
    </w:p>
    <w:p w:rsidR="00D9751B" w:rsidRPr="00C46311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b/>
          <w:i/>
          <w:sz w:val="22"/>
          <w:szCs w:val="22"/>
        </w:rPr>
      </w:pPr>
      <w:r w:rsidRPr="00C46311">
        <w:rPr>
          <w:b/>
          <w:i/>
          <w:sz w:val="22"/>
          <w:szCs w:val="22"/>
        </w:rPr>
        <w:t>Recrutamento e Seleção</w:t>
      </w:r>
      <w:r w:rsidRPr="00C46311">
        <w:rPr>
          <w:b/>
          <w:sz w:val="22"/>
          <w:szCs w:val="22"/>
        </w:rPr>
        <w:t xml:space="preserve">: </w:t>
      </w:r>
    </w:p>
    <w:p w:rsidR="00D9751B" w:rsidRDefault="00D9751B" w:rsidP="00D9751B">
      <w:pPr>
        <w:pStyle w:val="Standard"/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R</w:t>
      </w:r>
      <w:r>
        <w:rPr>
          <w:sz w:val="22"/>
          <w:szCs w:val="22"/>
        </w:rPr>
        <w:t xml:space="preserve">ealizar recrutamento e captação de novas fontes de recrutamento, divulgação e controle das aberturas e fechamentos de vagas, seleção de colaboradores operacionais e administrativos com aplicação de testes e entrevistas, </w:t>
      </w:r>
      <w:r w:rsidR="00C46311">
        <w:rPr>
          <w:sz w:val="22"/>
          <w:szCs w:val="22"/>
        </w:rPr>
        <w:t xml:space="preserve">dinâmica de grupo </w:t>
      </w:r>
      <w:r>
        <w:rPr>
          <w:sz w:val="22"/>
          <w:szCs w:val="22"/>
        </w:rPr>
        <w:t>e realizar acompanhamento após contratação e entrevistas de desligamento.</w:t>
      </w:r>
    </w:p>
    <w:p w:rsidR="00D9751B" w:rsidRPr="00C46311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b/>
          <w:i/>
          <w:sz w:val="22"/>
          <w:szCs w:val="22"/>
        </w:rPr>
      </w:pPr>
      <w:r w:rsidRPr="00C46311">
        <w:rPr>
          <w:b/>
          <w:i/>
          <w:sz w:val="22"/>
          <w:szCs w:val="22"/>
        </w:rPr>
        <w:t>Treinamento e Desenvolvimento:</w:t>
      </w:r>
      <w:r w:rsidRPr="00C46311">
        <w:rPr>
          <w:b/>
          <w:sz w:val="22"/>
          <w:szCs w:val="22"/>
        </w:rPr>
        <w:t xml:space="preserve"> </w:t>
      </w:r>
    </w:p>
    <w:p w:rsidR="00D9751B" w:rsidRPr="003130E7" w:rsidRDefault="00D9751B" w:rsidP="00D9751B">
      <w:pPr>
        <w:pStyle w:val="Standard"/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i/>
          <w:sz w:val="22"/>
          <w:szCs w:val="22"/>
        </w:rPr>
      </w:pPr>
      <w:r w:rsidRPr="00322BBA">
        <w:rPr>
          <w:sz w:val="22"/>
          <w:szCs w:val="22"/>
        </w:rPr>
        <w:t>Treinamentos de integração:</w:t>
      </w:r>
      <w:r>
        <w:rPr>
          <w:sz w:val="22"/>
          <w:szCs w:val="22"/>
        </w:rPr>
        <w:t xml:space="preserve"> e</w:t>
      </w:r>
      <w:r w:rsidRPr="00322BBA">
        <w:rPr>
          <w:sz w:val="22"/>
          <w:szCs w:val="22"/>
        </w:rPr>
        <w:t xml:space="preserve">laborar e </w:t>
      </w:r>
      <w:r>
        <w:rPr>
          <w:sz w:val="22"/>
          <w:szCs w:val="22"/>
        </w:rPr>
        <w:t>m</w:t>
      </w:r>
      <w:r w:rsidRPr="00322BBA">
        <w:rPr>
          <w:sz w:val="22"/>
          <w:szCs w:val="22"/>
        </w:rPr>
        <w:t>inistrar treinamento de cultura da emp</w:t>
      </w:r>
      <w:r>
        <w:rPr>
          <w:sz w:val="22"/>
          <w:szCs w:val="22"/>
        </w:rPr>
        <w:t>resa, acompanhar as visitas ao local de trabalho</w:t>
      </w:r>
      <w:r w:rsidR="00C46311">
        <w:rPr>
          <w:sz w:val="22"/>
          <w:szCs w:val="22"/>
        </w:rPr>
        <w:t>,</w:t>
      </w:r>
      <w:r>
        <w:rPr>
          <w:sz w:val="22"/>
          <w:szCs w:val="22"/>
        </w:rPr>
        <w:t xml:space="preserve"> treinamentos técnico</w:t>
      </w:r>
      <w:r w:rsidR="00C46311">
        <w:rPr>
          <w:sz w:val="22"/>
          <w:szCs w:val="22"/>
        </w:rPr>
        <w:t xml:space="preserve"> e específico da área,</w:t>
      </w:r>
      <w:proofErr w:type="gramStart"/>
      <w:r w:rsidR="00C463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>realiza</w:t>
      </w:r>
      <w:r w:rsidR="00C46311">
        <w:rPr>
          <w:sz w:val="22"/>
          <w:szCs w:val="22"/>
        </w:rPr>
        <w:t>r</w:t>
      </w:r>
      <w:r>
        <w:rPr>
          <w:sz w:val="22"/>
          <w:szCs w:val="22"/>
        </w:rPr>
        <w:t xml:space="preserve"> treinamento comportamental. </w:t>
      </w:r>
      <w:r w:rsidR="00C46311">
        <w:rPr>
          <w:sz w:val="22"/>
          <w:szCs w:val="22"/>
        </w:rPr>
        <w:t>R</w:t>
      </w:r>
      <w:r w:rsidRPr="003130E7">
        <w:rPr>
          <w:sz w:val="22"/>
          <w:szCs w:val="22"/>
        </w:rPr>
        <w:t xml:space="preserve">ealizar levantamento das necessidades de treinamento, efetuar programa anual de treinamento, controlar a realização dos treinamentos continuados e elaborar indicadores para demonstração dos resultados obtidos. </w:t>
      </w:r>
    </w:p>
    <w:p w:rsidR="00D9751B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avaliação de desempenho e acompanhar os </w:t>
      </w:r>
      <w:proofErr w:type="gramStart"/>
      <w:r>
        <w:rPr>
          <w:sz w:val="22"/>
          <w:szCs w:val="22"/>
        </w:rPr>
        <w:t>feedback</w:t>
      </w:r>
      <w:proofErr w:type="gramEnd"/>
      <w:r>
        <w:rPr>
          <w:sz w:val="22"/>
          <w:szCs w:val="22"/>
        </w:rPr>
        <w:t xml:space="preserve"> aos colaboradores.</w:t>
      </w:r>
    </w:p>
    <w:p w:rsidR="00D9751B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Realizar pesquisa de clima interna e plano de ação para melhorias.</w:t>
      </w:r>
    </w:p>
    <w:p w:rsidR="00D9751B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Elaborar apresentações para diretoria.</w:t>
      </w:r>
    </w:p>
    <w:p w:rsidR="00D9751B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Implantar e verificar ferramentas de comunicação interna, indicadores (seleção, </w:t>
      </w:r>
      <w:proofErr w:type="spellStart"/>
      <w:r>
        <w:rPr>
          <w:sz w:val="22"/>
          <w:szCs w:val="22"/>
        </w:rPr>
        <w:t>turnover</w:t>
      </w:r>
      <w:proofErr w:type="spellEnd"/>
      <w:r>
        <w:rPr>
          <w:sz w:val="22"/>
          <w:szCs w:val="22"/>
        </w:rPr>
        <w:t>, treinamento, custo) e implantado programa de comemorações (organização de eventos, como: Convenção de vendas, aniversariantes, dia das mães, natal, etc.).</w:t>
      </w:r>
    </w:p>
    <w:p w:rsidR="00C46311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proofErr w:type="gramStart"/>
      <w:r w:rsidRPr="00C46311">
        <w:rPr>
          <w:b/>
          <w:i/>
          <w:sz w:val="22"/>
          <w:szCs w:val="22"/>
        </w:rPr>
        <w:t>Departamento Pessoal</w:t>
      </w:r>
      <w:proofErr w:type="gramEnd"/>
      <w:r w:rsidRPr="00C46311"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D9751B" w:rsidRPr="006C464D" w:rsidRDefault="00C46311" w:rsidP="00C46311">
      <w:pPr>
        <w:pStyle w:val="Standard"/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D9751B">
        <w:rPr>
          <w:sz w:val="22"/>
          <w:szCs w:val="22"/>
        </w:rPr>
        <w:t>ealizar admissão e homologações, efetuar escala de horários, conferir e lançar atestados, gerenciar ponto, folha de pagamento, exames ocupacionais, uniformes e EPI, preposta em audiências trabalhistas, administrar remuneração, promoções, movimentações, férias e benefícios (VR, VT, plano de saúde, odontológico, seguro de vida e carro, empréstimo consignado).</w:t>
      </w:r>
      <w:r w:rsidR="00D9751B" w:rsidRPr="00D9751B">
        <w:rPr>
          <w:sz w:val="22"/>
          <w:szCs w:val="22"/>
        </w:rPr>
        <w:t xml:space="preserve"> </w:t>
      </w:r>
      <w:r w:rsidR="00D9751B" w:rsidRPr="006C464D">
        <w:rPr>
          <w:sz w:val="22"/>
          <w:szCs w:val="22"/>
        </w:rPr>
        <w:t xml:space="preserve">Inclusão </w:t>
      </w:r>
      <w:r w:rsidR="00D9751B">
        <w:rPr>
          <w:sz w:val="22"/>
          <w:szCs w:val="22"/>
        </w:rPr>
        <w:t xml:space="preserve">e acompanhamento de </w:t>
      </w:r>
      <w:r w:rsidR="00D9751B" w:rsidRPr="006C464D">
        <w:rPr>
          <w:sz w:val="22"/>
          <w:szCs w:val="22"/>
        </w:rPr>
        <w:t>PNE e menor aprendiz;</w:t>
      </w:r>
    </w:p>
    <w:p w:rsidR="00D9751B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Gestão de Custos: Realizar orçamento anual e controle mensal das despesas e faturamento, verificação de lançamentos nos centros de custo, ações de redução de custo.</w:t>
      </w:r>
    </w:p>
    <w:p w:rsidR="00D9751B" w:rsidRPr="006C464D" w:rsidRDefault="00D9751B" w:rsidP="00D9751B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6C464D">
        <w:rPr>
          <w:sz w:val="22"/>
          <w:szCs w:val="22"/>
        </w:rPr>
        <w:t>Serviço social e visitas aos colaboradores</w:t>
      </w:r>
      <w:proofErr w:type="gramStart"/>
      <w:r w:rsidRPr="006C464D">
        <w:rPr>
          <w:sz w:val="22"/>
          <w:szCs w:val="22"/>
        </w:rPr>
        <w:t xml:space="preserve">  </w:t>
      </w:r>
      <w:proofErr w:type="gramEnd"/>
      <w:r w:rsidRPr="006C464D">
        <w:rPr>
          <w:sz w:val="22"/>
          <w:szCs w:val="22"/>
        </w:rPr>
        <w:t xml:space="preserve">se necessário e demais programas da empresa (asilo, orfanatos, clínicas dependentes químicos), auxílio ao bairro São Geraldo em Portão com a ajuda do “Jorginho”, figura ilustre de Portão – Reportagem no </w:t>
      </w:r>
      <w:proofErr w:type="spellStart"/>
      <w:r w:rsidRPr="006C464D">
        <w:rPr>
          <w:sz w:val="22"/>
          <w:szCs w:val="22"/>
        </w:rPr>
        <w:t>Patrola</w:t>
      </w:r>
      <w:proofErr w:type="spellEnd"/>
      <w:r w:rsidRPr="006C464D">
        <w:rPr>
          <w:sz w:val="22"/>
          <w:szCs w:val="22"/>
        </w:rPr>
        <w:t>);</w:t>
      </w:r>
    </w:p>
    <w:p w:rsidR="00D9751B" w:rsidRDefault="00D9751B" w:rsidP="00D9751B">
      <w:pPr>
        <w:pStyle w:val="Standard"/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</w:p>
    <w:p w:rsidR="00B13884" w:rsidRDefault="00467F48">
      <w:pPr>
        <w:pStyle w:val="Nomedaempresa"/>
        <w:numPr>
          <w:ilvl w:val="0"/>
          <w:numId w:val="2"/>
        </w:numPr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  <w:r>
        <w:t xml:space="preserve">MWM  </w:t>
      </w:r>
      <w:proofErr w:type="spellStart"/>
      <w:r>
        <w:t>International</w:t>
      </w:r>
      <w:proofErr w:type="spellEnd"/>
      <w:r w:rsidR="00B13884">
        <w:t xml:space="preserve"> – </w:t>
      </w:r>
      <w:r w:rsidR="00A365C4">
        <w:t>Canoas</w:t>
      </w:r>
      <w:r w:rsidR="00B13884">
        <w:t>/RS</w:t>
      </w:r>
      <w:r w:rsidR="00A43C21">
        <w:t xml:space="preserve"> -  Período: 04/06/2008 – 25/07/2013</w:t>
      </w:r>
    </w:p>
    <w:p w:rsidR="00A43C21" w:rsidRPr="00A43C21" w:rsidRDefault="00A43C21">
      <w:pPr>
        <w:tabs>
          <w:tab w:val="left" w:pos="284"/>
          <w:tab w:val="left" w:pos="360"/>
        </w:tabs>
        <w:spacing w:after="120" w:line="240" w:lineRule="auto"/>
        <w:rPr>
          <w:rFonts w:ascii="Times New Roman" w:eastAsia="Times New Roman" w:hAnsi="Times New Roman"/>
          <w:b/>
          <w:kern w:val="1"/>
          <w:lang w:eastAsia="pt-BR"/>
        </w:rPr>
      </w:pPr>
      <w:r w:rsidRPr="00A43C21">
        <w:rPr>
          <w:b/>
        </w:rPr>
        <w:t>Programa Novos Talentos – Recursos Humanos</w:t>
      </w:r>
      <w:r w:rsidR="00F34C39">
        <w:rPr>
          <w:b/>
        </w:rPr>
        <w:t xml:space="preserve"> - Analista</w:t>
      </w:r>
    </w:p>
    <w:p w:rsidR="00045BEE" w:rsidRDefault="00564C0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Realizar e controlar o p</w:t>
      </w:r>
      <w:r w:rsidR="00045BEE" w:rsidRPr="00D817F5">
        <w:rPr>
          <w:sz w:val="22"/>
          <w:szCs w:val="22"/>
        </w:rPr>
        <w:t>lano anual de Treinamento através do sistema SEPAT;</w:t>
      </w:r>
    </w:p>
    <w:p w:rsidR="00F34C39" w:rsidRDefault="00F34C39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Avaliação por competência;</w:t>
      </w:r>
    </w:p>
    <w:p w:rsidR="00F34C39" w:rsidRDefault="00F34C39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Elaboração dos indicadores da área, apresentados em reuniões mensais;</w:t>
      </w:r>
    </w:p>
    <w:p w:rsidR="00F34C39" w:rsidRPr="00D817F5" w:rsidRDefault="00F34C39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Desenvolvimento e aplicação de teste para proficiência;</w:t>
      </w:r>
    </w:p>
    <w:p w:rsidR="00564C07" w:rsidRPr="00D817F5" w:rsidRDefault="00564C0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 xml:space="preserve">Acompanhar, negociar com fornecedores </w:t>
      </w:r>
      <w:r w:rsidR="004045FC">
        <w:rPr>
          <w:sz w:val="22"/>
          <w:szCs w:val="22"/>
        </w:rPr>
        <w:t>d</w:t>
      </w:r>
      <w:r w:rsidRPr="00D817F5">
        <w:rPr>
          <w:sz w:val="22"/>
          <w:szCs w:val="22"/>
        </w:rPr>
        <w:t xml:space="preserve">a área de Treinamento </w:t>
      </w:r>
      <w:r w:rsidR="004045FC">
        <w:rPr>
          <w:sz w:val="22"/>
          <w:szCs w:val="22"/>
        </w:rPr>
        <w:t>e Comunicação</w:t>
      </w:r>
      <w:r w:rsidRPr="00D817F5">
        <w:rPr>
          <w:sz w:val="22"/>
          <w:szCs w:val="22"/>
        </w:rPr>
        <w:t>;</w:t>
      </w:r>
    </w:p>
    <w:p w:rsidR="00045BEE" w:rsidRDefault="00564C0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Elaborar</w:t>
      </w:r>
      <w:r w:rsidR="00045BEE" w:rsidRPr="00D817F5">
        <w:rPr>
          <w:sz w:val="22"/>
          <w:szCs w:val="22"/>
        </w:rPr>
        <w:t xml:space="preserve"> </w:t>
      </w:r>
      <w:r w:rsidRPr="00D817F5">
        <w:rPr>
          <w:sz w:val="22"/>
          <w:szCs w:val="22"/>
        </w:rPr>
        <w:t xml:space="preserve">e controlar </w:t>
      </w:r>
      <w:r w:rsidR="00045BEE" w:rsidRPr="00D817F5">
        <w:rPr>
          <w:sz w:val="22"/>
          <w:szCs w:val="22"/>
        </w:rPr>
        <w:t>o plano de ação para atendimento aos dados levantados através da avaliação de desempenho, utilizada pela compa</w:t>
      </w:r>
      <w:r w:rsidR="00D817F5">
        <w:rPr>
          <w:sz w:val="22"/>
          <w:szCs w:val="22"/>
        </w:rPr>
        <w:t>nh</w:t>
      </w:r>
      <w:r w:rsidR="00045BEE" w:rsidRPr="00D817F5">
        <w:rPr>
          <w:sz w:val="22"/>
          <w:szCs w:val="22"/>
        </w:rPr>
        <w:t>ia</w:t>
      </w:r>
      <w:r w:rsidR="00F34C39">
        <w:rPr>
          <w:sz w:val="22"/>
          <w:szCs w:val="22"/>
        </w:rPr>
        <w:t xml:space="preserve"> e alinhamento da gestão por competência</w:t>
      </w:r>
      <w:r w:rsidR="00045BEE" w:rsidRPr="00D817F5">
        <w:rPr>
          <w:sz w:val="22"/>
          <w:szCs w:val="22"/>
        </w:rPr>
        <w:t>;</w:t>
      </w:r>
    </w:p>
    <w:p w:rsidR="004045FC" w:rsidRPr="00D817F5" w:rsidRDefault="004045FC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Acompanhar a realização da pesquisa de clima e seu plano de ação;</w:t>
      </w:r>
    </w:p>
    <w:p w:rsidR="00045BEE" w:rsidRDefault="009C10E3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564C07" w:rsidRPr="00D817F5">
        <w:rPr>
          <w:sz w:val="22"/>
          <w:szCs w:val="22"/>
        </w:rPr>
        <w:t xml:space="preserve">inistrar </w:t>
      </w:r>
      <w:r>
        <w:rPr>
          <w:sz w:val="22"/>
          <w:szCs w:val="22"/>
        </w:rPr>
        <w:t xml:space="preserve">e acompanhar </w:t>
      </w:r>
      <w:r w:rsidR="00564C07" w:rsidRPr="00D817F5">
        <w:rPr>
          <w:sz w:val="22"/>
          <w:szCs w:val="22"/>
        </w:rPr>
        <w:t xml:space="preserve">os treinamentos de integração da cultura, negócio e </w:t>
      </w:r>
      <w:r w:rsidR="005C4A67" w:rsidRPr="00D817F5">
        <w:rPr>
          <w:sz w:val="22"/>
          <w:szCs w:val="22"/>
        </w:rPr>
        <w:t>atividades específicas da área</w:t>
      </w:r>
      <w:r w:rsidR="00564C07" w:rsidRPr="00D817F5">
        <w:rPr>
          <w:sz w:val="22"/>
          <w:szCs w:val="22"/>
        </w:rPr>
        <w:t>;</w:t>
      </w:r>
    </w:p>
    <w:p w:rsidR="009C10E3" w:rsidRPr="00D817F5" w:rsidRDefault="009C10E3" w:rsidP="009C10E3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Organizar e acompanhar eventos internos da Empresa;</w:t>
      </w:r>
    </w:p>
    <w:p w:rsidR="00045BEE" w:rsidRDefault="005C4A6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 xml:space="preserve">Realizar </w:t>
      </w:r>
      <w:r w:rsidR="00045BEE" w:rsidRPr="00D817F5">
        <w:rPr>
          <w:sz w:val="22"/>
          <w:szCs w:val="22"/>
        </w:rPr>
        <w:t>programas motivacionais e Sociais;</w:t>
      </w:r>
    </w:p>
    <w:p w:rsidR="004045FC" w:rsidRDefault="004045FC" w:rsidP="004045FC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Contabilizar as horas de treinamentos mensais, utilizado como indicadores do PRO;</w:t>
      </w:r>
    </w:p>
    <w:p w:rsidR="009C10E3" w:rsidRDefault="009C10E3" w:rsidP="009C10E3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Gerenciar o programa de estágios técnicos;</w:t>
      </w:r>
    </w:p>
    <w:p w:rsidR="00045BEE" w:rsidRPr="00D817F5" w:rsidRDefault="00E45D5E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Controlar o Ponto e </w:t>
      </w:r>
      <w:r w:rsidR="005C4A67" w:rsidRPr="00D817F5">
        <w:rPr>
          <w:sz w:val="22"/>
          <w:szCs w:val="22"/>
        </w:rPr>
        <w:t>Atender os</w:t>
      </w:r>
      <w:r w:rsidR="00045BEE" w:rsidRPr="00D817F5">
        <w:rPr>
          <w:sz w:val="22"/>
          <w:szCs w:val="22"/>
        </w:rPr>
        <w:t xml:space="preserve"> colaborador</w:t>
      </w:r>
      <w:r w:rsidR="005C4A67" w:rsidRPr="00D817F5">
        <w:rPr>
          <w:sz w:val="22"/>
          <w:szCs w:val="22"/>
        </w:rPr>
        <w:t>es internos</w:t>
      </w:r>
      <w:r w:rsidR="00045BEE" w:rsidRPr="00D817F5">
        <w:rPr>
          <w:sz w:val="22"/>
          <w:szCs w:val="22"/>
        </w:rPr>
        <w:t>;</w:t>
      </w:r>
    </w:p>
    <w:p w:rsidR="00045BEE" w:rsidRPr="00D817F5" w:rsidRDefault="005C4A6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Criar e divulgar via Web o</w:t>
      </w:r>
      <w:r w:rsidR="00045BEE" w:rsidRPr="00D817F5">
        <w:rPr>
          <w:sz w:val="22"/>
          <w:szCs w:val="22"/>
        </w:rPr>
        <w:t xml:space="preserve"> cardápio</w:t>
      </w:r>
      <w:r w:rsidRPr="00D817F5">
        <w:rPr>
          <w:sz w:val="22"/>
          <w:szCs w:val="22"/>
        </w:rPr>
        <w:t xml:space="preserve"> do refeitório</w:t>
      </w:r>
      <w:r w:rsidR="00045BEE" w:rsidRPr="00D817F5">
        <w:rPr>
          <w:sz w:val="22"/>
          <w:szCs w:val="22"/>
        </w:rPr>
        <w:t>;</w:t>
      </w:r>
    </w:p>
    <w:p w:rsidR="005C4A67" w:rsidRPr="00D817F5" w:rsidRDefault="005C4A6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>Divulgar os informativos de comunicação interna nos murais da Empresa e na Intranet;</w:t>
      </w:r>
    </w:p>
    <w:p w:rsidR="005C4A67" w:rsidRPr="00D817F5" w:rsidRDefault="005C4A67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 xml:space="preserve">Gestão da Logística de compra e entrega dos presentes de aniversariantes; </w:t>
      </w:r>
    </w:p>
    <w:p w:rsidR="00045BEE" w:rsidRPr="00D817F5" w:rsidRDefault="00045BEE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 xml:space="preserve">Participação </w:t>
      </w:r>
      <w:r w:rsidR="005C4A67" w:rsidRPr="00D817F5">
        <w:rPr>
          <w:sz w:val="22"/>
          <w:szCs w:val="22"/>
        </w:rPr>
        <w:t xml:space="preserve">no programa </w:t>
      </w:r>
      <w:r w:rsidRPr="00D817F5">
        <w:rPr>
          <w:sz w:val="22"/>
          <w:szCs w:val="22"/>
        </w:rPr>
        <w:t>de melhoria contínua na empresa;</w:t>
      </w:r>
    </w:p>
    <w:p w:rsidR="00045BEE" w:rsidRDefault="00045BEE" w:rsidP="00D817F5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 w:rsidRPr="00D817F5">
        <w:rPr>
          <w:sz w:val="22"/>
          <w:szCs w:val="22"/>
        </w:rPr>
        <w:t xml:space="preserve">Voluntária da </w:t>
      </w:r>
      <w:proofErr w:type="spellStart"/>
      <w:r w:rsidRPr="00D817F5">
        <w:rPr>
          <w:sz w:val="22"/>
          <w:szCs w:val="22"/>
        </w:rPr>
        <w:t>Formare</w:t>
      </w:r>
      <w:proofErr w:type="spellEnd"/>
      <w:r w:rsidRPr="00D817F5">
        <w:rPr>
          <w:sz w:val="22"/>
          <w:szCs w:val="22"/>
        </w:rPr>
        <w:t>;</w:t>
      </w:r>
    </w:p>
    <w:p w:rsidR="00C46311" w:rsidRPr="00C46311" w:rsidRDefault="00C46311" w:rsidP="00C46311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Participação no comitê de 5s, e organização de integrações do setor.</w:t>
      </w:r>
    </w:p>
    <w:p w:rsidR="00C46311" w:rsidRPr="00D817F5" w:rsidRDefault="00C46311" w:rsidP="00C46311">
      <w:pPr>
        <w:pStyle w:val="Standard"/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</w:p>
    <w:p w:rsidR="00241268" w:rsidRDefault="00241268" w:rsidP="00241268">
      <w:pPr>
        <w:pStyle w:val="Nomedaempresa"/>
        <w:numPr>
          <w:ilvl w:val="0"/>
          <w:numId w:val="2"/>
        </w:numPr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  <w:r>
        <w:t>GRUPO BRASANITAS – Porto Alegre/RS -</w:t>
      </w:r>
      <w:proofErr w:type="gramStart"/>
      <w:r>
        <w:t xml:space="preserve">  </w:t>
      </w:r>
      <w:proofErr w:type="gramEnd"/>
      <w:r>
        <w:t>Período: 04/10/2013 – 20/06/2014</w:t>
      </w:r>
    </w:p>
    <w:p w:rsidR="00241268" w:rsidRDefault="00E45D5E" w:rsidP="00241268">
      <w:pPr>
        <w:tabs>
          <w:tab w:val="left" w:pos="284"/>
          <w:tab w:val="left" w:pos="360"/>
        </w:tabs>
        <w:spacing w:after="120" w:line="240" w:lineRule="auto"/>
        <w:rPr>
          <w:b/>
        </w:rPr>
      </w:pPr>
      <w:r>
        <w:rPr>
          <w:b/>
        </w:rPr>
        <w:t>Analista de RH</w:t>
      </w:r>
      <w:r w:rsidR="00241268" w:rsidRPr="00A43C21">
        <w:rPr>
          <w:b/>
        </w:rPr>
        <w:t xml:space="preserve"> – Recursos Humanos</w:t>
      </w:r>
      <w:r w:rsidR="00241268">
        <w:rPr>
          <w:b/>
        </w:rPr>
        <w:t xml:space="preserve"> </w:t>
      </w:r>
    </w:p>
    <w:p w:rsidR="00E45D5E" w:rsidRDefault="00E45D5E" w:rsidP="00E45D5E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proofErr w:type="gramStart"/>
      <w:r w:rsidRPr="00C46311">
        <w:rPr>
          <w:b/>
          <w:i/>
          <w:sz w:val="22"/>
          <w:szCs w:val="22"/>
        </w:rPr>
        <w:t>Departamento Pessoal</w:t>
      </w:r>
      <w:proofErr w:type="gramEnd"/>
      <w:r w:rsidRPr="00C46311"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E45D5E" w:rsidRDefault="00E45D5E" w:rsidP="00E45D5E">
      <w:pPr>
        <w:pStyle w:val="Standard"/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</w:t>
      </w:r>
      <w:proofErr w:type="gramStart"/>
      <w:r>
        <w:rPr>
          <w:sz w:val="22"/>
          <w:szCs w:val="22"/>
        </w:rPr>
        <w:t>admissão ,</w:t>
      </w:r>
      <w:proofErr w:type="gramEnd"/>
      <w:r>
        <w:rPr>
          <w:sz w:val="22"/>
          <w:szCs w:val="22"/>
        </w:rPr>
        <w:t xml:space="preserve"> rescisão, homologações, férias, preposta da empresa em audiências trabalhistas, efetuar escala de horários, conferir e lançar atestados, gerenciar ponto, folha de pagamento, exames ocupacionais, uniformes e EPI, preposta em audiências trabalhistas, administrar remuneração, promoções, movimentações, férias e benefícios (VR, VT, plano de saúde, odontológico, seguro de vida e carro, empréstimo consignado).</w:t>
      </w:r>
      <w:r w:rsidRPr="00D975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Visita aos contratos de trabalho em outras cidades do RS, </w:t>
      </w:r>
      <w:r w:rsidRPr="006C464D">
        <w:rPr>
          <w:sz w:val="22"/>
          <w:szCs w:val="22"/>
        </w:rPr>
        <w:t xml:space="preserve">Inclusão </w:t>
      </w:r>
      <w:r>
        <w:rPr>
          <w:sz w:val="22"/>
          <w:szCs w:val="22"/>
        </w:rPr>
        <w:t xml:space="preserve">e acompanhamento de </w:t>
      </w:r>
      <w:r w:rsidRPr="006C464D">
        <w:rPr>
          <w:sz w:val="22"/>
          <w:szCs w:val="22"/>
        </w:rPr>
        <w:t>PNE e menor aprendiz;</w:t>
      </w:r>
      <w:r>
        <w:rPr>
          <w:sz w:val="22"/>
          <w:szCs w:val="22"/>
        </w:rPr>
        <w:t xml:space="preserve"> </w:t>
      </w:r>
    </w:p>
    <w:p w:rsidR="00E45D5E" w:rsidRDefault="00E45D5E" w:rsidP="00E45D5E">
      <w:pPr>
        <w:pStyle w:val="Standard"/>
        <w:tabs>
          <w:tab w:val="left" w:pos="284"/>
          <w:tab w:val="left" w:pos="567"/>
        </w:tabs>
        <w:spacing w:line="320" w:lineRule="atLeast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Obs.:</w:t>
      </w:r>
      <w:proofErr w:type="gramEnd"/>
      <w:r>
        <w:rPr>
          <w:sz w:val="22"/>
          <w:szCs w:val="22"/>
        </w:rPr>
        <w:t>Programa utilizado ADP. Gerenciamento e indicadores do índice de rotatividade da Empresa.</w:t>
      </w:r>
    </w:p>
    <w:p w:rsidR="00E45D5E" w:rsidRPr="00C46311" w:rsidRDefault="00E45D5E" w:rsidP="00E45D5E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b/>
          <w:i/>
          <w:sz w:val="22"/>
          <w:szCs w:val="22"/>
        </w:rPr>
      </w:pPr>
      <w:r w:rsidRPr="00C46311">
        <w:rPr>
          <w:b/>
          <w:i/>
          <w:sz w:val="22"/>
          <w:szCs w:val="22"/>
        </w:rPr>
        <w:t>Treinamento e Desenvolvimento:</w:t>
      </w:r>
      <w:r w:rsidRPr="00C46311">
        <w:rPr>
          <w:b/>
          <w:sz w:val="22"/>
          <w:szCs w:val="22"/>
        </w:rPr>
        <w:t xml:space="preserve"> </w:t>
      </w:r>
    </w:p>
    <w:p w:rsidR="00E45D5E" w:rsidRPr="003130E7" w:rsidRDefault="00E45D5E" w:rsidP="00E45D5E">
      <w:pPr>
        <w:pStyle w:val="Standard"/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i/>
          <w:sz w:val="22"/>
          <w:szCs w:val="22"/>
        </w:rPr>
      </w:pPr>
      <w:r w:rsidRPr="00322BBA">
        <w:rPr>
          <w:sz w:val="22"/>
          <w:szCs w:val="22"/>
        </w:rPr>
        <w:t>Treinamentos de integração:</w:t>
      </w:r>
      <w:r>
        <w:rPr>
          <w:sz w:val="22"/>
          <w:szCs w:val="22"/>
        </w:rPr>
        <w:t xml:space="preserve"> e</w:t>
      </w:r>
      <w:r w:rsidRPr="00322BBA">
        <w:rPr>
          <w:sz w:val="22"/>
          <w:szCs w:val="22"/>
        </w:rPr>
        <w:t xml:space="preserve">laborar e </w:t>
      </w:r>
      <w:r>
        <w:rPr>
          <w:sz w:val="22"/>
          <w:szCs w:val="22"/>
        </w:rPr>
        <w:t>m</w:t>
      </w:r>
      <w:r w:rsidRPr="00322BBA">
        <w:rPr>
          <w:sz w:val="22"/>
          <w:szCs w:val="22"/>
        </w:rPr>
        <w:t>inistrar treinamento de cultura da emp</w:t>
      </w:r>
      <w:r>
        <w:rPr>
          <w:sz w:val="22"/>
          <w:szCs w:val="22"/>
        </w:rPr>
        <w:t>resa, acompanhar as visitas ao local de trabalho, treinamentos técnico e específico da área,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realizar treinamento comportamental. R</w:t>
      </w:r>
      <w:r w:rsidRPr="003130E7">
        <w:rPr>
          <w:sz w:val="22"/>
          <w:szCs w:val="22"/>
        </w:rPr>
        <w:t xml:space="preserve">ealizar levantamento das necessidades de treinamento, efetuar programa anual de treinamento, controlar a realização dos treinamentos continuados e elaborar indicadores para demonstração dos resultados obtidos. </w:t>
      </w:r>
    </w:p>
    <w:p w:rsidR="00E45D5E" w:rsidRDefault="00E45D5E" w:rsidP="00E45D5E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avaliação de desempenho e acompanhar os </w:t>
      </w:r>
      <w:proofErr w:type="gramStart"/>
      <w:r>
        <w:rPr>
          <w:sz w:val="22"/>
          <w:szCs w:val="22"/>
        </w:rPr>
        <w:t>feedback</w:t>
      </w:r>
      <w:proofErr w:type="gramEnd"/>
      <w:r>
        <w:rPr>
          <w:sz w:val="22"/>
          <w:szCs w:val="22"/>
        </w:rPr>
        <w:t xml:space="preserve"> aos colaboradores.</w:t>
      </w:r>
    </w:p>
    <w:p w:rsidR="00E45D5E" w:rsidRDefault="00E45D5E" w:rsidP="00E45D5E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Elaborar apresentações para diretoria.</w:t>
      </w:r>
    </w:p>
    <w:p w:rsidR="00E45D5E" w:rsidRDefault="00E45D5E" w:rsidP="00E45D5E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20" w:lineRule="atLeast"/>
        <w:jc w:val="both"/>
        <w:rPr>
          <w:sz w:val="22"/>
          <w:szCs w:val="22"/>
        </w:rPr>
      </w:pPr>
      <w:r w:rsidRPr="00E45D5E">
        <w:rPr>
          <w:sz w:val="22"/>
          <w:szCs w:val="22"/>
        </w:rPr>
        <w:t xml:space="preserve">Implantar e verificar ferramentas de comunicação interna, indicadores (seleção, </w:t>
      </w:r>
      <w:proofErr w:type="spellStart"/>
      <w:r w:rsidRPr="00E45D5E">
        <w:rPr>
          <w:sz w:val="22"/>
          <w:szCs w:val="22"/>
        </w:rPr>
        <w:t>turnover</w:t>
      </w:r>
      <w:proofErr w:type="spellEnd"/>
      <w:r w:rsidRPr="00E45D5E">
        <w:rPr>
          <w:sz w:val="22"/>
          <w:szCs w:val="22"/>
        </w:rPr>
        <w:t xml:space="preserve">, treinamento, custo) </w:t>
      </w:r>
    </w:p>
    <w:p w:rsidR="00E45D5E" w:rsidRPr="00BC3F0D" w:rsidRDefault="00E45D5E" w:rsidP="00241268">
      <w:pPr>
        <w:pStyle w:val="Standard"/>
        <w:numPr>
          <w:ilvl w:val="0"/>
          <w:numId w:val="3"/>
        </w:numPr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  <w:r>
        <w:rPr>
          <w:sz w:val="22"/>
          <w:szCs w:val="22"/>
        </w:rPr>
        <w:t>Organização da Festa de Final de Ano.</w:t>
      </w:r>
    </w:p>
    <w:p w:rsidR="00BC3F0D" w:rsidRDefault="00BC3F0D" w:rsidP="00BC3F0D">
      <w:pPr>
        <w:pStyle w:val="Nomedaempresa"/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</w:p>
    <w:p w:rsidR="00BC3F0D" w:rsidRDefault="00BC3F0D" w:rsidP="00BC3F0D">
      <w:pPr>
        <w:pStyle w:val="Nomedaempresa"/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</w:p>
    <w:p w:rsidR="00BC3F0D" w:rsidRDefault="00BC3F0D" w:rsidP="00BC3F0D">
      <w:pPr>
        <w:pStyle w:val="Nomedaempresa"/>
        <w:numPr>
          <w:ilvl w:val="0"/>
          <w:numId w:val="2"/>
        </w:numPr>
        <w:tabs>
          <w:tab w:val="left" w:pos="284"/>
          <w:tab w:val="right" w:pos="426"/>
        </w:tabs>
        <w:spacing w:after="120"/>
        <w:jc w:val="left"/>
        <w:rPr>
          <w:lang w:eastAsia="pt-BR"/>
        </w:rPr>
      </w:pPr>
      <w:proofErr w:type="spellStart"/>
      <w:r>
        <w:t>Redebrasil</w:t>
      </w:r>
      <w:proofErr w:type="spellEnd"/>
      <w:r>
        <w:t xml:space="preserve"> – Porto Alegre/RS -</w:t>
      </w:r>
      <w:proofErr w:type="gramStart"/>
      <w:r>
        <w:t xml:space="preserve">  </w:t>
      </w:r>
      <w:proofErr w:type="gramEnd"/>
      <w:r>
        <w:t>Período: 04/09/2014 – 30/09/2015</w:t>
      </w:r>
    </w:p>
    <w:p w:rsidR="00BC3F0D" w:rsidRDefault="00BC3F0D" w:rsidP="00BC3F0D">
      <w:pPr>
        <w:tabs>
          <w:tab w:val="left" w:pos="284"/>
          <w:tab w:val="left" w:pos="360"/>
        </w:tabs>
        <w:spacing w:after="120" w:line="240" w:lineRule="auto"/>
        <w:rPr>
          <w:b/>
        </w:rPr>
      </w:pPr>
      <w:r>
        <w:rPr>
          <w:b/>
        </w:rPr>
        <w:t>Analista de RH</w:t>
      </w:r>
      <w:r w:rsidRPr="00A43C21">
        <w:rPr>
          <w:b/>
        </w:rPr>
        <w:t xml:space="preserve"> – Recursos Humanos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- </w:t>
      </w:r>
    </w:p>
    <w:p w:rsidR="00BC3F0D" w:rsidRDefault="00BC3F0D" w:rsidP="00BC3F0D">
      <w:pPr>
        <w:tabs>
          <w:tab w:val="left" w:pos="284"/>
          <w:tab w:val="left" w:pos="360"/>
        </w:tabs>
        <w:spacing w:after="120" w:line="240" w:lineRule="auto"/>
        <w:rPr>
          <w:b/>
        </w:rPr>
      </w:pPr>
      <w:r>
        <w:rPr>
          <w:b/>
        </w:rPr>
        <w:t>Supervisora de RH – Recursos Humanos</w:t>
      </w:r>
    </w:p>
    <w:p w:rsidR="00FC4250" w:rsidRPr="00FC4250" w:rsidRDefault="00FC4250" w:rsidP="00FC4250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60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Recrutamento e seleção</w:t>
      </w:r>
      <w:r w:rsidRPr="00C46311">
        <w:rPr>
          <w:b/>
          <w:i/>
          <w:sz w:val="22"/>
          <w:szCs w:val="22"/>
        </w:rPr>
        <w:t>:</w:t>
      </w:r>
      <w:r w:rsidRPr="00C46311">
        <w:rPr>
          <w:b/>
          <w:sz w:val="22"/>
          <w:szCs w:val="22"/>
        </w:rPr>
        <w:t xml:space="preserve"> 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Abertura de nova filial em Canoas;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Acompanhamento de todas as rotinas de recrutamento e seleção, desde a abertura de vagas, no SINE, </w:t>
      </w:r>
      <w:proofErr w:type="spellStart"/>
      <w:r>
        <w:rPr>
          <w:sz w:val="22"/>
          <w:szCs w:val="22"/>
        </w:rPr>
        <w:t>Infojobs</w:t>
      </w:r>
      <w:proofErr w:type="spellEnd"/>
      <w:r>
        <w:rPr>
          <w:sz w:val="22"/>
          <w:szCs w:val="22"/>
        </w:rPr>
        <w:t xml:space="preserve"> e 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meios</w:t>
      </w:r>
      <w:proofErr w:type="gramEnd"/>
      <w:r>
        <w:rPr>
          <w:sz w:val="22"/>
          <w:szCs w:val="22"/>
        </w:rPr>
        <w:t xml:space="preserve"> de comunicação a fins até a inclusão do funcionário no setor a fim;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Trabalhado em média 50 vagas por semana;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Avaliação e acompanhamento de todas as rotinas de recrutamento e seleção;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Indicadores das vagas trabalhadas;</w:t>
      </w:r>
    </w:p>
    <w:p w:rsidR="00FC4250" w:rsidRDefault="00FC4250" w:rsidP="00FC4250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Supervisão do setor a fim.</w:t>
      </w:r>
    </w:p>
    <w:p w:rsidR="00FC4250" w:rsidRPr="00C46311" w:rsidRDefault="00FC4250" w:rsidP="00FC4250">
      <w:pPr>
        <w:pStyle w:val="Standard"/>
        <w:numPr>
          <w:ilvl w:val="0"/>
          <w:numId w:val="3"/>
        </w:numPr>
        <w:tabs>
          <w:tab w:val="left" w:pos="284"/>
          <w:tab w:val="left" w:pos="567"/>
          <w:tab w:val="left" w:pos="1010"/>
        </w:tabs>
        <w:spacing w:line="360" w:lineRule="auto"/>
        <w:jc w:val="both"/>
        <w:rPr>
          <w:b/>
          <w:i/>
          <w:sz w:val="22"/>
          <w:szCs w:val="22"/>
        </w:rPr>
      </w:pPr>
      <w:r w:rsidRPr="00C46311">
        <w:rPr>
          <w:b/>
          <w:i/>
          <w:sz w:val="22"/>
          <w:szCs w:val="22"/>
        </w:rPr>
        <w:t>Treinamento e Desenvolvimento:</w:t>
      </w:r>
      <w:r w:rsidRPr="00C46311">
        <w:rPr>
          <w:b/>
          <w:sz w:val="22"/>
          <w:szCs w:val="22"/>
        </w:rPr>
        <w:t xml:space="preserve"> </w:t>
      </w:r>
    </w:p>
    <w:p w:rsidR="00FC4250" w:rsidRDefault="00FC4250" w:rsidP="00FC4250">
      <w:pPr>
        <w:pStyle w:val="Standard"/>
        <w:tabs>
          <w:tab w:val="left" w:pos="284"/>
          <w:tab w:val="left" w:pos="567"/>
          <w:tab w:val="left" w:pos="1010"/>
        </w:tabs>
        <w:spacing w:line="360" w:lineRule="auto"/>
        <w:jc w:val="both"/>
        <w:rPr>
          <w:sz w:val="22"/>
          <w:szCs w:val="22"/>
        </w:rPr>
      </w:pPr>
      <w:r w:rsidRPr="00322BBA">
        <w:rPr>
          <w:sz w:val="22"/>
          <w:szCs w:val="22"/>
        </w:rPr>
        <w:t>Treinamentos de integração:</w:t>
      </w:r>
      <w:r>
        <w:rPr>
          <w:sz w:val="22"/>
          <w:szCs w:val="22"/>
        </w:rPr>
        <w:t xml:space="preserve"> e</w:t>
      </w:r>
      <w:r w:rsidRPr="00322BBA">
        <w:rPr>
          <w:sz w:val="22"/>
          <w:szCs w:val="22"/>
        </w:rPr>
        <w:t xml:space="preserve">laborar e </w:t>
      </w:r>
      <w:r>
        <w:rPr>
          <w:sz w:val="22"/>
          <w:szCs w:val="22"/>
        </w:rPr>
        <w:t>m</w:t>
      </w:r>
      <w:r w:rsidRPr="00322BBA">
        <w:rPr>
          <w:sz w:val="22"/>
          <w:szCs w:val="22"/>
        </w:rPr>
        <w:t>inistrar treinamento de cultura da emp</w:t>
      </w:r>
      <w:r>
        <w:rPr>
          <w:sz w:val="22"/>
          <w:szCs w:val="22"/>
        </w:rPr>
        <w:t>resa, acompanhar as visitas ao local de trabalho, treinamentos técnico e específico da área,</w:t>
      </w:r>
      <w:proofErr w:type="gramStart"/>
      <w:r>
        <w:rPr>
          <w:sz w:val="22"/>
          <w:szCs w:val="22"/>
        </w:rPr>
        <w:t xml:space="preserve">  </w:t>
      </w:r>
      <w:proofErr w:type="gramEnd"/>
      <w:r>
        <w:rPr>
          <w:sz w:val="22"/>
          <w:szCs w:val="22"/>
        </w:rPr>
        <w:t>realizar treinamento comportamental. R</w:t>
      </w:r>
      <w:r w:rsidRPr="003130E7">
        <w:rPr>
          <w:sz w:val="22"/>
          <w:szCs w:val="22"/>
        </w:rPr>
        <w:t xml:space="preserve">ealizar levantamento das necessidades de treinamento, efetuar programa anual de treinamento, </w:t>
      </w:r>
      <w:proofErr w:type="gramStart"/>
      <w:r w:rsidRPr="003130E7">
        <w:rPr>
          <w:sz w:val="22"/>
          <w:szCs w:val="22"/>
        </w:rPr>
        <w:t>controlar</w:t>
      </w:r>
      <w:proofErr w:type="gramEnd"/>
      <w:r w:rsidRPr="003130E7">
        <w:rPr>
          <w:sz w:val="22"/>
          <w:szCs w:val="22"/>
        </w:rPr>
        <w:t xml:space="preserve"> a realização dos treinamentos continuados e elaborar indicadores para demonstração dos resultados obtidos. </w:t>
      </w:r>
    </w:p>
    <w:p w:rsidR="00BC3F0D" w:rsidRDefault="00BC3F0D" w:rsidP="00FC4250">
      <w:pPr>
        <w:pStyle w:val="Standard"/>
        <w:numPr>
          <w:ilvl w:val="0"/>
          <w:numId w:val="3"/>
        </w:numPr>
        <w:tabs>
          <w:tab w:val="left" w:pos="284"/>
          <w:tab w:val="left" w:pos="567"/>
        </w:tabs>
        <w:spacing w:line="360" w:lineRule="auto"/>
        <w:jc w:val="both"/>
        <w:rPr>
          <w:sz w:val="22"/>
          <w:szCs w:val="22"/>
        </w:rPr>
      </w:pPr>
      <w:proofErr w:type="gramStart"/>
      <w:r w:rsidRPr="00C46311">
        <w:rPr>
          <w:b/>
          <w:i/>
          <w:sz w:val="22"/>
          <w:szCs w:val="22"/>
        </w:rPr>
        <w:t>Departamento Pessoal</w:t>
      </w:r>
      <w:proofErr w:type="gramEnd"/>
      <w:r w:rsidRPr="00C46311">
        <w:rPr>
          <w:b/>
          <w:i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BC3F0D" w:rsidRDefault="00BC3F0D" w:rsidP="00FC4250">
      <w:pPr>
        <w:pStyle w:val="Standard"/>
        <w:tabs>
          <w:tab w:val="left" w:pos="284"/>
          <w:tab w:val="left" w:pos="567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admissão (sistema ronda/rubi); </w:t>
      </w:r>
    </w:p>
    <w:p w:rsidR="00BC3F0D" w:rsidRDefault="00BC3F0D" w:rsidP="00FC4250">
      <w:pPr>
        <w:pStyle w:val="Standard"/>
        <w:tabs>
          <w:tab w:val="left" w:pos="284"/>
          <w:tab w:val="left" w:pos="567"/>
        </w:tabs>
        <w:spacing w:line="360" w:lineRule="auto"/>
        <w:jc w:val="both"/>
        <w:rPr>
          <w:sz w:val="22"/>
          <w:szCs w:val="22"/>
        </w:rPr>
      </w:pPr>
      <w:r w:rsidRPr="006C464D">
        <w:rPr>
          <w:sz w:val="22"/>
          <w:szCs w:val="22"/>
        </w:rPr>
        <w:t xml:space="preserve">Inclusão </w:t>
      </w:r>
      <w:r>
        <w:rPr>
          <w:sz w:val="22"/>
          <w:szCs w:val="22"/>
        </w:rPr>
        <w:t xml:space="preserve">e acompanhamento de </w:t>
      </w:r>
      <w:r w:rsidRPr="006C464D">
        <w:rPr>
          <w:sz w:val="22"/>
          <w:szCs w:val="22"/>
        </w:rPr>
        <w:t>PNE e menor aprendiz;</w:t>
      </w:r>
      <w:r>
        <w:rPr>
          <w:sz w:val="22"/>
          <w:szCs w:val="22"/>
        </w:rPr>
        <w:t xml:space="preserve"> </w:t>
      </w:r>
    </w:p>
    <w:p w:rsidR="00BC3F0D" w:rsidRDefault="00BC3F0D" w:rsidP="00FC4250">
      <w:pPr>
        <w:pStyle w:val="Standard"/>
        <w:tabs>
          <w:tab w:val="left" w:pos="284"/>
          <w:tab w:val="left" w:pos="567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Gerenciamento e indicadores do índice de rotatividade da Empresa.</w:t>
      </w:r>
    </w:p>
    <w:p w:rsidR="00BC3F0D" w:rsidRDefault="00BC3F0D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FC4250" w:rsidRPr="00E45D5E" w:rsidRDefault="00FC4250" w:rsidP="00BC3F0D">
      <w:pPr>
        <w:pStyle w:val="Standard"/>
        <w:tabs>
          <w:tab w:val="left" w:pos="284"/>
          <w:tab w:val="left" w:pos="360"/>
          <w:tab w:val="left" w:pos="567"/>
          <w:tab w:val="left" w:pos="1010"/>
        </w:tabs>
        <w:spacing w:after="120"/>
        <w:jc w:val="both"/>
        <w:rPr>
          <w:b/>
          <w:lang w:eastAsia="pt-BR"/>
        </w:rPr>
      </w:pPr>
    </w:p>
    <w:p w:rsidR="00B13884" w:rsidRDefault="00B13884">
      <w:pPr>
        <w:pStyle w:val="Realizaes"/>
        <w:pBdr>
          <w:bottom w:val="single" w:sz="12" w:space="1" w:color="000000"/>
        </w:pBdr>
        <w:tabs>
          <w:tab w:val="left" w:pos="284"/>
          <w:tab w:val="left" w:pos="567"/>
        </w:tabs>
        <w:ind w:right="270" w:firstLine="0"/>
        <w:rPr>
          <w:sz w:val="2"/>
          <w:szCs w:val="2"/>
        </w:rPr>
      </w:pPr>
    </w:p>
    <w:p w:rsidR="00B13884" w:rsidRDefault="00B13884" w:rsidP="00E45D5E">
      <w:pPr>
        <w:pStyle w:val="Realizaes"/>
        <w:tabs>
          <w:tab w:val="left" w:pos="284"/>
          <w:tab w:val="left" w:pos="567"/>
        </w:tabs>
        <w:ind w:right="270" w:firstLine="0"/>
      </w:pPr>
      <w:r>
        <w:rPr>
          <w:sz w:val="22"/>
          <w:szCs w:val="22"/>
        </w:rPr>
        <w:t>Pretensão Salarial: De acordo com as práticas de mercado.</w:t>
      </w:r>
      <w:r w:rsidR="00E45D5E">
        <w:rPr>
          <w:sz w:val="22"/>
          <w:szCs w:val="22"/>
        </w:rPr>
        <w:t xml:space="preserve">                                                            </w:t>
      </w:r>
      <w:r w:rsidR="00BC3F0D">
        <w:rPr>
          <w:b/>
          <w:sz w:val="22"/>
          <w:szCs w:val="22"/>
        </w:rPr>
        <w:t>Outubro</w:t>
      </w:r>
      <w:r>
        <w:rPr>
          <w:b/>
          <w:sz w:val="22"/>
          <w:szCs w:val="22"/>
        </w:rPr>
        <w:t>/ 201</w:t>
      </w:r>
      <w:r w:rsidR="00BC3F0D">
        <w:rPr>
          <w:b/>
          <w:sz w:val="22"/>
          <w:szCs w:val="22"/>
        </w:rPr>
        <w:t>5</w:t>
      </w:r>
    </w:p>
    <w:sectPr w:rsidR="00B13884" w:rsidSect="00A43C21">
      <w:pgSz w:w="11906" w:h="16838"/>
      <w:pgMar w:top="284" w:right="849" w:bottom="709" w:left="851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numFmt w:val="bullet"/>
      <w:lvlText w:val="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1C243815"/>
    <w:multiLevelType w:val="hybridMultilevel"/>
    <w:tmpl w:val="87320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439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4E4734B8"/>
    <w:multiLevelType w:val="hybridMultilevel"/>
    <w:tmpl w:val="6194F5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13F8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6E248A2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130E7"/>
    <w:rsid w:val="00045BEE"/>
    <w:rsid w:val="00063DD6"/>
    <w:rsid w:val="00241268"/>
    <w:rsid w:val="00246780"/>
    <w:rsid w:val="00271835"/>
    <w:rsid w:val="00305710"/>
    <w:rsid w:val="00310D0E"/>
    <w:rsid w:val="003130E7"/>
    <w:rsid w:val="00322BBA"/>
    <w:rsid w:val="003F53B8"/>
    <w:rsid w:val="004045FC"/>
    <w:rsid w:val="00407637"/>
    <w:rsid w:val="00420C8A"/>
    <w:rsid w:val="00465944"/>
    <w:rsid w:val="00467F48"/>
    <w:rsid w:val="004D4445"/>
    <w:rsid w:val="00564C07"/>
    <w:rsid w:val="005C117B"/>
    <w:rsid w:val="005C4A67"/>
    <w:rsid w:val="005D13F2"/>
    <w:rsid w:val="006C1270"/>
    <w:rsid w:val="006C464D"/>
    <w:rsid w:val="007658CE"/>
    <w:rsid w:val="007E5ABA"/>
    <w:rsid w:val="008923B5"/>
    <w:rsid w:val="008F3A7A"/>
    <w:rsid w:val="00986613"/>
    <w:rsid w:val="009C10E3"/>
    <w:rsid w:val="009C28F0"/>
    <w:rsid w:val="00A365C4"/>
    <w:rsid w:val="00A43C21"/>
    <w:rsid w:val="00AB69C6"/>
    <w:rsid w:val="00AF0EE2"/>
    <w:rsid w:val="00B13884"/>
    <w:rsid w:val="00B258A9"/>
    <w:rsid w:val="00BC3F0D"/>
    <w:rsid w:val="00C46311"/>
    <w:rsid w:val="00D817F5"/>
    <w:rsid w:val="00D9751B"/>
    <w:rsid w:val="00DD1086"/>
    <w:rsid w:val="00DF1386"/>
    <w:rsid w:val="00E314F9"/>
    <w:rsid w:val="00E45D5E"/>
    <w:rsid w:val="00EE4DC7"/>
    <w:rsid w:val="00F34C39"/>
    <w:rsid w:val="00F3572F"/>
    <w:rsid w:val="00F417EE"/>
    <w:rsid w:val="00F918B4"/>
    <w:rsid w:val="00FC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45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3">
    <w:name w:val="heading 3"/>
    <w:basedOn w:val="Normal"/>
    <w:next w:val="Normal"/>
    <w:qFormat/>
    <w:rsid w:val="004D4445"/>
    <w:pPr>
      <w:keepNext/>
      <w:tabs>
        <w:tab w:val="num" w:pos="0"/>
      </w:tabs>
      <w:spacing w:after="0" w:line="240" w:lineRule="auto"/>
      <w:ind w:left="720" w:hanging="720"/>
      <w:jc w:val="both"/>
      <w:outlineLvl w:val="2"/>
    </w:pPr>
    <w:rPr>
      <w:rFonts w:ascii="Times" w:eastAsia="Times New Roman" w:hAnsi="Times"/>
      <w:b/>
      <w:color w:val="FF0000"/>
      <w:sz w:val="28"/>
      <w:szCs w:val="28"/>
      <w:lang w:eastAsia="pt-BR"/>
    </w:rPr>
  </w:style>
  <w:style w:type="paragraph" w:styleId="Ttulo4">
    <w:name w:val="heading 4"/>
    <w:basedOn w:val="Normal"/>
    <w:next w:val="Normal"/>
    <w:qFormat/>
    <w:rsid w:val="004D4445"/>
    <w:pPr>
      <w:keepNext/>
      <w:keepLines/>
      <w:tabs>
        <w:tab w:val="num" w:pos="0"/>
      </w:tabs>
      <w:spacing w:before="200" w:after="0"/>
      <w:ind w:left="864" w:hanging="864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4D4445"/>
    <w:rPr>
      <w:rFonts w:ascii="Symbol" w:hAnsi="Symbol" w:cs="Symbol"/>
    </w:rPr>
  </w:style>
  <w:style w:type="character" w:customStyle="1" w:styleId="WW8Num3z0">
    <w:name w:val="WW8Num3z0"/>
    <w:rsid w:val="004D4445"/>
    <w:rPr>
      <w:rFonts w:ascii="Symbol" w:hAnsi="Symbol" w:cs="Symbol"/>
    </w:rPr>
  </w:style>
  <w:style w:type="character" w:customStyle="1" w:styleId="Absatz-Standardschriftart">
    <w:name w:val="Absatz-Standardschriftart"/>
    <w:rsid w:val="004D4445"/>
  </w:style>
  <w:style w:type="character" w:customStyle="1" w:styleId="WW-Absatz-Standardschriftart">
    <w:name w:val="WW-Absatz-Standardschriftart"/>
    <w:rsid w:val="004D4445"/>
  </w:style>
  <w:style w:type="character" w:customStyle="1" w:styleId="Fontepargpadro2">
    <w:name w:val="Fonte parág. padrão2"/>
    <w:rsid w:val="004D4445"/>
  </w:style>
  <w:style w:type="character" w:customStyle="1" w:styleId="WW8Num1z0">
    <w:name w:val="WW8Num1z0"/>
    <w:rsid w:val="004D4445"/>
    <w:rPr>
      <w:rFonts w:ascii="Symbol" w:hAnsi="Symbol" w:cs="Symbol"/>
    </w:rPr>
  </w:style>
  <w:style w:type="character" w:customStyle="1" w:styleId="Fontepargpadro1">
    <w:name w:val="Fonte parág. padrão1"/>
    <w:rsid w:val="004D4445"/>
  </w:style>
  <w:style w:type="character" w:customStyle="1" w:styleId="Internetlink">
    <w:name w:val="Internet link"/>
    <w:rsid w:val="004D4445"/>
    <w:rPr>
      <w:color w:val="000080"/>
      <w:u w:val="single"/>
    </w:rPr>
  </w:style>
  <w:style w:type="character" w:customStyle="1" w:styleId="Ttulo3Char">
    <w:name w:val="Título 3 Char"/>
    <w:basedOn w:val="Fontepargpadro1"/>
    <w:rsid w:val="004D4445"/>
    <w:rPr>
      <w:rFonts w:ascii="Times" w:eastAsia="Times New Roman" w:hAnsi="Times" w:cs="Times New Roman"/>
      <w:b/>
      <w:color w:val="FF0000"/>
      <w:sz w:val="28"/>
      <w:szCs w:val="28"/>
      <w:lang w:val="pt-BR" w:eastAsia="pt-BR"/>
    </w:rPr>
  </w:style>
  <w:style w:type="character" w:customStyle="1" w:styleId="Ttulo4Char">
    <w:name w:val="Título 4 Char"/>
    <w:basedOn w:val="Fontepargpadro1"/>
    <w:rsid w:val="004D444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denotadefimChar">
    <w:name w:val="Texto de nota de fim Char"/>
    <w:basedOn w:val="Fontepargpadro1"/>
    <w:rsid w:val="004D4445"/>
    <w:rPr>
      <w:sz w:val="20"/>
      <w:szCs w:val="20"/>
    </w:rPr>
  </w:style>
  <w:style w:type="character" w:customStyle="1" w:styleId="Caracteresdenotadefim">
    <w:name w:val="Caracteres de nota de fim"/>
    <w:basedOn w:val="Fontepargpadro1"/>
    <w:rsid w:val="004D4445"/>
    <w:rPr>
      <w:vertAlign w:val="superscript"/>
    </w:rPr>
  </w:style>
  <w:style w:type="character" w:styleId="Hyperlink">
    <w:name w:val="Hyperlink"/>
    <w:rsid w:val="004D4445"/>
    <w:rPr>
      <w:color w:val="000080"/>
      <w:u w:val="single"/>
    </w:rPr>
  </w:style>
  <w:style w:type="paragraph" w:customStyle="1" w:styleId="Ttulo2">
    <w:name w:val="Título2"/>
    <w:basedOn w:val="Normal"/>
    <w:next w:val="Corpodetexto"/>
    <w:rsid w:val="004D444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Corpodetexto">
    <w:name w:val="Body Text"/>
    <w:basedOn w:val="Normal"/>
    <w:rsid w:val="004D4445"/>
    <w:pPr>
      <w:spacing w:after="120"/>
    </w:pPr>
  </w:style>
  <w:style w:type="paragraph" w:styleId="Lista">
    <w:name w:val="List"/>
    <w:basedOn w:val="Corpodetexto"/>
    <w:rsid w:val="004D4445"/>
    <w:rPr>
      <w:rFonts w:cs="Mangal"/>
    </w:rPr>
  </w:style>
  <w:style w:type="paragraph" w:styleId="Legenda">
    <w:name w:val="caption"/>
    <w:basedOn w:val="Normal"/>
    <w:qFormat/>
    <w:rsid w:val="004D444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4D4445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Corpodetexto"/>
    <w:rsid w:val="004D444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Standard">
    <w:name w:val="Standard"/>
    <w:rsid w:val="004D4445"/>
    <w:pPr>
      <w:suppressAutoHyphens/>
      <w:textAlignment w:val="baseline"/>
    </w:pPr>
    <w:rPr>
      <w:kern w:val="1"/>
      <w:lang w:eastAsia="zh-CN"/>
    </w:rPr>
  </w:style>
  <w:style w:type="paragraph" w:customStyle="1" w:styleId="Endereo1">
    <w:name w:val="Endereço 1"/>
    <w:basedOn w:val="Standard"/>
    <w:rsid w:val="004D4445"/>
    <w:pPr>
      <w:spacing w:line="200" w:lineRule="atLeast"/>
    </w:pPr>
    <w:rPr>
      <w:sz w:val="16"/>
    </w:rPr>
  </w:style>
  <w:style w:type="paragraph" w:customStyle="1" w:styleId="Endereo2">
    <w:name w:val="Endereço 2"/>
    <w:basedOn w:val="Standard"/>
    <w:rsid w:val="004D4445"/>
    <w:pPr>
      <w:spacing w:line="200" w:lineRule="atLeast"/>
    </w:pPr>
    <w:rPr>
      <w:sz w:val="16"/>
    </w:rPr>
  </w:style>
  <w:style w:type="paragraph" w:customStyle="1" w:styleId="Nome">
    <w:name w:val="Nome"/>
    <w:basedOn w:val="Standard"/>
    <w:next w:val="Standard"/>
    <w:rsid w:val="004D4445"/>
    <w:pPr>
      <w:spacing w:line="240" w:lineRule="atLeast"/>
      <w:jc w:val="center"/>
    </w:pPr>
    <w:rPr>
      <w:b/>
      <w:i/>
      <w:spacing w:val="-20"/>
      <w:sz w:val="44"/>
      <w:szCs w:val="44"/>
    </w:rPr>
  </w:style>
  <w:style w:type="paragraph" w:customStyle="1" w:styleId="Objetivo">
    <w:name w:val="Objetivo"/>
    <w:basedOn w:val="Standard"/>
    <w:next w:val="Normal"/>
    <w:rsid w:val="004D4445"/>
    <w:pPr>
      <w:spacing w:before="220" w:after="220" w:line="220" w:lineRule="atLeast"/>
    </w:pPr>
  </w:style>
  <w:style w:type="paragraph" w:customStyle="1" w:styleId="Nomedaempresa">
    <w:name w:val="Nome da empresa"/>
    <w:basedOn w:val="Standard"/>
    <w:next w:val="Standard"/>
    <w:rsid w:val="004D4445"/>
    <w:pPr>
      <w:spacing w:before="120"/>
      <w:jc w:val="center"/>
    </w:pPr>
    <w:rPr>
      <w:b/>
      <w:sz w:val="24"/>
      <w:szCs w:val="24"/>
    </w:rPr>
  </w:style>
  <w:style w:type="paragraph" w:customStyle="1" w:styleId="Realizaes">
    <w:name w:val="Realizações"/>
    <w:basedOn w:val="Normal"/>
    <w:rsid w:val="004D4445"/>
    <w:pPr>
      <w:spacing w:after="60" w:line="220" w:lineRule="atLeast"/>
      <w:ind w:right="245" w:firstLine="360"/>
      <w:textAlignment w:val="baseline"/>
    </w:pPr>
    <w:rPr>
      <w:rFonts w:ascii="Times New Roman" w:eastAsia="Times New Roman" w:hAnsi="Times New Roman"/>
      <w:kern w:val="1"/>
      <w:sz w:val="20"/>
      <w:szCs w:val="20"/>
    </w:rPr>
  </w:style>
  <w:style w:type="paragraph" w:styleId="PargrafodaLista">
    <w:name w:val="List Paragraph"/>
    <w:basedOn w:val="Normal"/>
    <w:qFormat/>
    <w:rsid w:val="004D4445"/>
    <w:pPr>
      <w:ind w:left="720"/>
      <w:contextualSpacing/>
    </w:pPr>
  </w:style>
  <w:style w:type="paragraph" w:styleId="Textodenotadefim">
    <w:name w:val="endnote text"/>
    <w:basedOn w:val="Normal"/>
    <w:rsid w:val="004D4445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Elisiele Scheffer Schwanck</vt:lpstr>
    </vt:vector>
  </TitlesOfParts>
  <Company/>
  <LinksUpToDate>false</LinksUpToDate>
  <CharactersWithSpaces>7466</CharactersWithSpaces>
  <SharedDoc>false</SharedDoc>
  <HLinks>
    <vt:vector size="6" baseType="variant">
      <vt:variant>
        <vt:i4>3670087</vt:i4>
      </vt:variant>
      <vt:variant>
        <vt:i4>0</vt:i4>
      </vt:variant>
      <vt:variant>
        <vt:i4>0</vt:i4>
      </vt:variant>
      <vt:variant>
        <vt:i4>5</vt:i4>
      </vt:variant>
      <vt:variant>
        <vt:lpwstr>mailto:elisiele@yahoo.com.br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Elisiele Scheffer Schwanck</dc:title>
  <dc:creator>Leonardo</dc:creator>
  <cp:lastModifiedBy>jogo4</cp:lastModifiedBy>
  <cp:revision>2</cp:revision>
  <cp:lastPrinted>2013-09-16T13:25:00Z</cp:lastPrinted>
  <dcterms:created xsi:type="dcterms:W3CDTF">2015-10-19T13:32:00Z</dcterms:created>
  <dcterms:modified xsi:type="dcterms:W3CDTF">2015-10-19T13:32:00Z</dcterms:modified>
</cp:coreProperties>
</file>