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0D94" w:rsidRDefault="001E145D">
      <w:pPr>
        <w:rPr>
          <w:rFonts w:ascii="Verdana" w:hAnsi="Verdana" w:cs="Verdana"/>
        </w:rPr>
      </w:pPr>
      <w:r>
        <w:rPr>
          <w:rFonts w:ascii="Verdana" w:hAnsi="Verdana" w:cs="Verdana"/>
          <w:sz w:val="40"/>
          <w:szCs w:val="40"/>
        </w:rPr>
        <w:t>RANIER DE SOUZA VELHO</w:t>
      </w:r>
    </w:p>
    <w:p w:rsidR="00D00D94" w:rsidRDefault="001E145D">
      <w:pPr>
        <w:rPr>
          <w:rFonts w:ascii="Verdana" w:hAnsi="Verdana" w:cs="Verdana"/>
        </w:rPr>
      </w:pPr>
      <w:r>
        <w:rPr>
          <w:rFonts w:ascii="Verdana" w:hAnsi="Verdana" w:cs="Verdana"/>
        </w:rPr>
        <w:t>Brasileiro, solteiro, 21 anos</w:t>
      </w:r>
      <w:r>
        <w:rPr>
          <w:rFonts w:ascii="Verdana" w:hAnsi="Verdana" w:cs="Verdana"/>
        </w:rPr>
        <w:br/>
        <w:t>Rua Alagoas, 228, Bairro Humaitá</w:t>
      </w:r>
      <w:r>
        <w:rPr>
          <w:rFonts w:ascii="Verdana" w:hAnsi="Verdana" w:cs="Verdana"/>
        </w:rPr>
        <w:br/>
        <w:t>Bento Gonçalves – Rio Grande do Sul – RS</w:t>
      </w:r>
      <w:r>
        <w:rPr>
          <w:rFonts w:ascii="Verdana" w:hAnsi="Verdana" w:cs="Verdana"/>
        </w:rPr>
        <w:br/>
        <w:t>Telefones: (54) 99422806</w:t>
      </w:r>
      <w:r w:rsidR="007B3E0E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-</w:t>
      </w:r>
      <w:r w:rsidR="007B3E0E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(48)99754775 / E-mail: ksranier@hotmail.com</w:t>
      </w:r>
      <w:r>
        <w:rPr>
          <w:rFonts w:ascii="Verdana" w:hAnsi="Verdana" w:cs="Verdana"/>
        </w:rPr>
        <w:br/>
      </w:r>
    </w:p>
    <w:p w:rsidR="00D00D94" w:rsidRDefault="00D00D94">
      <w:pPr>
        <w:pStyle w:val="Seo"/>
        <w:rPr>
          <w:rFonts w:ascii="Verdana" w:hAnsi="Verdana" w:cs="Verdana"/>
        </w:rPr>
      </w:pPr>
    </w:p>
    <w:p w:rsidR="00D00D94" w:rsidRDefault="001E145D">
      <w:pPr>
        <w:pStyle w:val="Seo"/>
      </w:pPr>
      <w:r>
        <w:rPr>
          <w:rFonts w:ascii="Verdana" w:hAnsi="Verdana" w:cs="Verdana"/>
        </w:rPr>
        <w:t>FORMAÇÃO</w:t>
      </w:r>
    </w:p>
    <w:p w:rsidR="00D00D94" w:rsidRDefault="00CA2983">
      <w:pPr>
        <w:pStyle w:val="Seo"/>
        <w:rPr>
          <w:rFonts w:ascii="Verdana" w:hAnsi="Verdana" w:cs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9525" t="14605" r="7620" b="1143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F6C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65pt;height: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D00D94" w:rsidRDefault="00D00D94">
      <w:pPr>
        <w:pStyle w:val="Seo"/>
        <w:rPr>
          <w:rFonts w:ascii="Verdana" w:hAnsi="Verdana" w:cs="Verdana"/>
        </w:rPr>
      </w:pP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Técnico em Viticultura e Enologia, integrado com ensino médio, EEB Manoel Cruz, 2011.</w:t>
      </w:r>
    </w:p>
    <w:p w:rsidR="00D00D94" w:rsidRDefault="00CA2983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Cursando quarto</w:t>
      </w:r>
      <w:r w:rsidR="001E145D">
        <w:rPr>
          <w:rFonts w:ascii="Verdana" w:hAnsi="Verdana" w:cs="Verdana"/>
        </w:rPr>
        <w:t xml:space="preserve"> semestre do curso superior em Viticultura e Enologia no IFRS Bento Gonçalves.</w:t>
      </w:r>
    </w:p>
    <w:p w:rsidR="00D00D94" w:rsidRDefault="00D00D94">
      <w:pPr>
        <w:rPr>
          <w:rFonts w:ascii="Verdana" w:hAnsi="Verdana" w:cs="Verdana"/>
        </w:rPr>
      </w:pPr>
    </w:p>
    <w:p w:rsidR="00D00D94" w:rsidRDefault="001E145D">
      <w:pPr>
        <w:pStyle w:val="Seo"/>
      </w:pPr>
      <w:r>
        <w:rPr>
          <w:rFonts w:ascii="Verdana" w:hAnsi="Verdana" w:cs="Verdana"/>
        </w:rPr>
        <w:t>EXPERIÊNCIA PROFISSIONAL</w:t>
      </w:r>
    </w:p>
    <w:p w:rsidR="00D00D94" w:rsidRDefault="00CA2983">
      <w:pPr>
        <w:pStyle w:val="Seo"/>
        <w:rPr>
          <w:rFonts w:ascii="Verdana" w:hAnsi="Verdana" w:cs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9525" t="13335" r="7620" b="127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01987" id="AutoShape 3" o:spid="_x0000_s1026" type="#_x0000_t32" style="position:absolute;margin-left:.3pt;margin-top:6.05pt;width:478.65pt;height: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D00D94" w:rsidRDefault="00D00D94">
      <w:pPr>
        <w:pStyle w:val="Seo"/>
        <w:rPr>
          <w:rFonts w:ascii="Verdana" w:hAnsi="Verdana" w:cs="Verdana"/>
        </w:rPr>
      </w:pP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  <w:b/>
        </w:rPr>
        <w:t>2009-2010 – Souza Comercio de Cereais e Produtos Agropecuários LTDA</w:t>
      </w:r>
      <w:r>
        <w:rPr>
          <w:rFonts w:ascii="Verdana" w:hAnsi="Verdana" w:cs="Verdana"/>
        </w:rPr>
        <w:br/>
        <w:t>Cargo: Armazenista</w:t>
      </w:r>
    </w:p>
    <w:p w:rsidR="00D00D94" w:rsidRDefault="001E145D">
      <w:pPr>
        <w:pStyle w:val="PargrafodaLista"/>
        <w:spacing w:after="120" w:line="240" w:lineRule="auto"/>
        <w:ind w:left="284"/>
        <w:rPr>
          <w:rFonts w:ascii="Verdana" w:hAnsi="Verdana" w:cs="Verdana"/>
          <w:b/>
        </w:rPr>
      </w:pPr>
      <w:r>
        <w:rPr>
          <w:rFonts w:ascii="Verdana" w:hAnsi="Verdana" w:cs="Verdana"/>
        </w:rPr>
        <w:t>Principais atividades: Controle e organização de estoque, auxiliar de entregas.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  <w:b/>
        </w:rPr>
        <w:t xml:space="preserve">2010-2011 – Lanchonete </w:t>
      </w:r>
      <w:r w:rsidR="00CA2983">
        <w:rPr>
          <w:rFonts w:ascii="Verdana" w:hAnsi="Verdana" w:cs="Verdana"/>
          <w:b/>
        </w:rPr>
        <w:t>Rodoviária</w:t>
      </w:r>
    </w:p>
    <w:p w:rsidR="00D00D94" w:rsidRDefault="001E145D">
      <w:pPr>
        <w:pStyle w:val="PargrafodaLista"/>
        <w:spacing w:after="120" w:line="240" w:lineRule="auto"/>
        <w:ind w:left="284"/>
        <w:rPr>
          <w:rFonts w:ascii="Verdana" w:hAnsi="Verdana" w:cs="Verdana"/>
        </w:rPr>
      </w:pPr>
      <w:r>
        <w:rPr>
          <w:rFonts w:ascii="Verdana" w:hAnsi="Verdana" w:cs="Verdana"/>
        </w:rPr>
        <w:t>Cargo: Garçom/auxiliar de cozinha</w:t>
      </w:r>
    </w:p>
    <w:p w:rsidR="00D00D94" w:rsidRDefault="001E145D">
      <w:pPr>
        <w:pStyle w:val="PargrafodaLista"/>
        <w:spacing w:after="120" w:line="240" w:lineRule="auto"/>
        <w:ind w:left="284"/>
        <w:rPr>
          <w:rFonts w:ascii="Verdana" w:hAnsi="Verdana" w:cs="Verdana"/>
          <w:b/>
        </w:rPr>
      </w:pPr>
      <w:r>
        <w:rPr>
          <w:rFonts w:ascii="Verdana" w:hAnsi="Verdana" w:cs="Verdana"/>
        </w:rPr>
        <w:t>Principais atividades: Atendimento ao cliente, auxiliar de cozinha, organização de estoque.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  <w:b/>
        </w:rPr>
        <w:t>2011-2012</w:t>
      </w:r>
      <w:r>
        <w:rPr>
          <w:rFonts w:ascii="Verdana" w:hAnsi="Verdana" w:cs="Verdana"/>
        </w:rPr>
        <w:t xml:space="preserve"> – </w:t>
      </w:r>
      <w:r>
        <w:rPr>
          <w:rFonts w:ascii="Verdana" w:hAnsi="Verdana" w:cs="Verdana"/>
          <w:b/>
        </w:rPr>
        <w:t>Souza Comercio de Cereais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Cargo: Vendedor/Serviços Gerais</w:t>
      </w:r>
    </w:p>
    <w:p w:rsidR="00D00D94" w:rsidRDefault="001E145D">
      <w:pPr>
        <w:pStyle w:val="PargrafodaLista"/>
        <w:spacing w:after="120" w:line="240" w:lineRule="auto"/>
        <w:ind w:left="284"/>
        <w:rPr>
          <w:rFonts w:ascii="Verdana" w:hAnsi="Verdana" w:cs="Verdana"/>
          <w:b/>
        </w:rPr>
      </w:pPr>
      <w:r>
        <w:rPr>
          <w:rFonts w:ascii="Verdana" w:hAnsi="Verdana" w:cs="Verdana"/>
        </w:rPr>
        <w:t xml:space="preserve">Principais atividades: Vendas de produto em agropecuária, vendas externas, entrega de produtos, organização </w:t>
      </w:r>
      <w:r w:rsidR="00CA2983">
        <w:rPr>
          <w:rFonts w:ascii="Verdana" w:hAnsi="Verdana" w:cs="Verdana"/>
        </w:rPr>
        <w:t>de estoque. Atividades ligadas à</w:t>
      </w:r>
      <w:r>
        <w:rPr>
          <w:rFonts w:ascii="Verdana" w:hAnsi="Verdana" w:cs="Verdana"/>
        </w:rPr>
        <w:t xml:space="preserve"> Silvicultura.</w:t>
      </w:r>
    </w:p>
    <w:p w:rsidR="00D00D94" w:rsidRDefault="001E145D">
      <w:pPr>
        <w:pStyle w:val="PargrafodaLista"/>
        <w:numPr>
          <w:ilvl w:val="0"/>
          <w:numId w:val="5"/>
        </w:numPr>
        <w:tabs>
          <w:tab w:val="left" w:pos="284"/>
          <w:tab w:val="left" w:pos="993"/>
        </w:tabs>
        <w:spacing w:after="120" w:line="240" w:lineRule="auto"/>
        <w:ind w:left="0" w:firstLine="0"/>
        <w:rPr>
          <w:rFonts w:ascii="Verdana" w:hAnsi="Verdana" w:cs="Verdana"/>
        </w:rPr>
      </w:pPr>
      <w:r>
        <w:rPr>
          <w:rFonts w:ascii="Verdana" w:hAnsi="Verdana" w:cs="Verdana"/>
          <w:b/>
        </w:rPr>
        <w:t>2012–2013 - Verde Sul Souza</w:t>
      </w:r>
    </w:p>
    <w:p w:rsidR="00D00D94" w:rsidRDefault="001E145D">
      <w:pPr>
        <w:pStyle w:val="PargrafodaLista"/>
        <w:tabs>
          <w:tab w:val="left" w:pos="284"/>
          <w:tab w:val="left" w:pos="993"/>
        </w:tabs>
        <w:spacing w:after="120" w:line="240" w:lineRule="auto"/>
        <w:ind w:left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Cargo: Motorista</w:t>
      </w:r>
    </w:p>
    <w:p w:rsidR="00D00D94" w:rsidRDefault="001E145D">
      <w:pPr>
        <w:pStyle w:val="PargrafodaLista"/>
        <w:tabs>
          <w:tab w:val="left" w:pos="284"/>
          <w:tab w:val="left" w:pos="993"/>
        </w:tabs>
        <w:spacing w:after="120" w:line="240" w:lineRule="auto"/>
        <w:ind w:left="284" w:hanging="284"/>
        <w:rPr>
          <w:rFonts w:ascii="Verdana" w:hAnsi="Verdana" w:cs="Verdana"/>
          <w:b/>
        </w:rPr>
      </w:pPr>
      <w:r>
        <w:rPr>
          <w:rFonts w:ascii="Verdana" w:hAnsi="Verdana" w:cs="Verdana"/>
        </w:rPr>
        <w:t xml:space="preserve">     Principais atividades: Entrega de mudas florestais nos estados de Santa Catarina e Rio            Grande do Sul. Atividades em Viveiro Florestal quando não havia entregas.</w:t>
      </w:r>
    </w:p>
    <w:p w:rsidR="00D00D94" w:rsidRDefault="001E145D">
      <w:pPr>
        <w:pStyle w:val="PargrafodaLista"/>
        <w:numPr>
          <w:ilvl w:val="0"/>
          <w:numId w:val="5"/>
        </w:numPr>
        <w:tabs>
          <w:tab w:val="left" w:pos="284"/>
          <w:tab w:val="left" w:pos="993"/>
        </w:tabs>
        <w:spacing w:after="120" w:line="240" w:lineRule="auto"/>
        <w:ind w:left="0" w:firstLine="0"/>
        <w:rPr>
          <w:rFonts w:ascii="Verdana" w:hAnsi="Verdana" w:cs="Verdana"/>
        </w:rPr>
      </w:pPr>
      <w:r>
        <w:rPr>
          <w:rFonts w:ascii="Verdana" w:hAnsi="Verdana" w:cs="Verdana"/>
          <w:b/>
        </w:rPr>
        <w:t>2013 (Atual) Embrapa Uva e Vinho</w:t>
      </w:r>
    </w:p>
    <w:p w:rsidR="00D00D94" w:rsidRDefault="001E145D">
      <w:pPr>
        <w:pStyle w:val="PargrafodaLista"/>
        <w:tabs>
          <w:tab w:val="left" w:pos="284"/>
          <w:tab w:val="left" w:pos="993"/>
        </w:tabs>
        <w:spacing w:after="120" w:line="240" w:lineRule="auto"/>
        <w:ind w:left="0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Bolsista </w:t>
      </w:r>
    </w:p>
    <w:p w:rsidR="00D00D94" w:rsidRDefault="001E145D">
      <w:pPr>
        <w:pStyle w:val="PargrafodaLista"/>
        <w:tabs>
          <w:tab w:val="left" w:pos="284"/>
          <w:tab w:val="left" w:pos="993"/>
        </w:tabs>
        <w:spacing w:after="120" w:line="240" w:lineRule="auto"/>
        <w:ind w:left="426" w:hanging="426"/>
      </w:pPr>
      <w:r>
        <w:rPr>
          <w:rFonts w:ascii="Verdana" w:hAnsi="Verdana" w:cs="Verdana"/>
        </w:rPr>
        <w:t xml:space="preserve">     </w:t>
      </w:r>
      <w:r w:rsidR="00CA2983">
        <w:rPr>
          <w:rFonts w:ascii="Verdana" w:hAnsi="Verdana" w:cs="Verdana"/>
        </w:rPr>
        <w:t>Atividades de pesquisa a</w:t>
      </w:r>
      <w:r>
        <w:rPr>
          <w:rFonts w:ascii="Verdana" w:hAnsi="Verdana" w:cs="Verdana"/>
        </w:rPr>
        <w:t xml:space="preserve"> campo em produção integrada, acompanhamento de </w:t>
      </w:r>
      <w:r w:rsidR="00CA2983">
        <w:rPr>
          <w:rFonts w:ascii="Verdana" w:hAnsi="Verdana" w:cs="Verdana"/>
        </w:rPr>
        <w:t>produtores de uvas, entre outros</w:t>
      </w:r>
      <w:r>
        <w:rPr>
          <w:rFonts w:ascii="Verdana" w:hAnsi="Verdana" w:cs="Verdana"/>
        </w:rPr>
        <w:t>.</w:t>
      </w:r>
    </w:p>
    <w:p w:rsidR="00D00D94" w:rsidRDefault="00CA2983">
      <w:pPr>
        <w:pStyle w:val="Seo"/>
        <w:rPr>
          <w:rFonts w:ascii="Verdana" w:hAnsi="Verdana" w:cs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9525" t="10795" r="7620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98689" id="AutoShape 4" o:spid="_x0000_s1026" type="#_x0000_t32" style="position:absolute;margin-left:.3pt;margin-top:6.05pt;width:478.65pt;height: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D00D94" w:rsidRDefault="001E145D">
      <w:pPr>
        <w:pStyle w:val="Seo"/>
      </w:pPr>
      <w:r>
        <w:rPr>
          <w:rFonts w:ascii="Verdana" w:hAnsi="Verdana" w:cs="Verdana"/>
        </w:rPr>
        <w:t>INFORMAÇÕES ADICIONAIS</w:t>
      </w:r>
    </w:p>
    <w:p w:rsidR="00D00D94" w:rsidRDefault="00CA2983">
      <w:pPr>
        <w:pStyle w:val="Seo"/>
        <w:sectPr w:rsidR="00D00D94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90" w:left="1134" w:header="709" w:footer="1134" w:gutter="0"/>
          <w:cols w:space="720"/>
          <w:docGrid w:linePitch="600" w:charSpace="409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8855" cy="2540"/>
                <wp:effectExtent l="9525" t="12065" r="7620" b="1397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8855" cy="2540"/>
                        </a:xfrm>
                        <a:prstGeom prst="straightConnector1">
                          <a:avLst/>
                        </a:prstGeom>
                        <a:noFill/>
                        <a:ln w="12600" cap="sq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E838F" id="AutoShape 5" o:spid="_x0000_s1026" type="#_x0000_t32" style="position:absolute;margin-left:.3pt;margin-top:6.05pt;width:478.65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" strokecolor="#b9bec7" strokeweight=".35mm">
                <v:stroke joinstyle="miter" endcap="square"/>
                <w10:wrap anchorx="margin"/>
              </v:shape>
            </w:pict>
          </mc:Fallback>
        </mc:AlternateContent>
      </w:r>
    </w:p>
    <w:p w:rsidR="00D00D94" w:rsidRDefault="001E145D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Atualmente sou bolsista de iniciação científica na Embrapa Uva e Vinho e, eventualmente, faço vistorias de equipamentos agrícolas para uma empresa que terceiriza este serviço.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Portador de CNH categoria A-C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Experiência com vendas e </w:t>
      </w:r>
      <w:r w:rsidR="00CA2983">
        <w:rPr>
          <w:rFonts w:ascii="Verdana" w:hAnsi="Verdana" w:cs="Verdana"/>
        </w:rPr>
        <w:t>atendimento</w:t>
      </w:r>
      <w:r>
        <w:rPr>
          <w:rFonts w:ascii="Verdana" w:hAnsi="Verdana" w:cs="Verdana"/>
        </w:rPr>
        <w:t xml:space="preserve"> ao público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Facilidade de comunicação e boa dicção</w:t>
      </w:r>
    </w:p>
    <w:p w:rsidR="00D00D94" w:rsidRDefault="001E145D">
      <w:pPr>
        <w:pStyle w:val="PargrafodaLista"/>
        <w:numPr>
          <w:ilvl w:val="0"/>
          <w:numId w:val="5"/>
        </w:numPr>
        <w:spacing w:after="120" w:line="240" w:lineRule="auto"/>
        <w:ind w:left="284" w:hanging="284"/>
        <w:rPr>
          <w:rFonts w:ascii="Calibri" w:hAnsi="Calibri" w:cs="Calibri"/>
        </w:rPr>
      </w:pPr>
      <w:r>
        <w:rPr>
          <w:rFonts w:ascii="Verdana" w:hAnsi="Verdana" w:cs="Verdana"/>
        </w:rPr>
        <w:t>Disponibilidade de horário, viagens e mudança de cidade</w:t>
      </w:r>
    </w:p>
    <w:p w:rsidR="00D00D94" w:rsidRDefault="001E145D">
      <w:pPr>
        <w:pStyle w:val="PargrafodaLista"/>
        <w:spacing w:after="12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Verdana" w:hAnsi="Verdana" w:cs="Verdana"/>
        </w:rPr>
        <w:t xml:space="preserve">   Experiência como motorista </w:t>
      </w:r>
    </w:p>
    <w:p w:rsidR="00D00D94" w:rsidRDefault="001E145D">
      <w:pPr>
        <w:pStyle w:val="PargrafodaLista"/>
        <w:spacing w:after="120" w:line="240" w:lineRule="auto"/>
        <w:ind w:left="0"/>
        <w:rPr>
          <w:rFonts w:ascii="Verdana" w:hAnsi="Verdana" w:cs="Verdana"/>
        </w:rPr>
      </w:pPr>
      <w:r>
        <w:rPr>
          <w:rFonts w:ascii="Calibri" w:hAnsi="Calibri" w:cs="Calibri"/>
        </w:rPr>
        <w:t>•</w:t>
      </w:r>
      <w:r>
        <w:rPr>
          <w:rFonts w:ascii="Verdana" w:hAnsi="Verdana" w:cs="Verdana"/>
        </w:rPr>
        <w:t xml:space="preserve">   Experiência e bom conhecimento em atividades </w:t>
      </w:r>
      <w:r w:rsidR="00CA2983">
        <w:rPr>
          <w:rFonts w:ascii="Verdana" w:hAnsi="Verdana" w:cs="Verdana"/>
        </w:rPr>
        <w:t>agrícolas</w:t>
      </w:r>
      <w:r>
        <w:rPr>
          <w:rFonts w:ascii="Verdana" w:hAnsi="Verdana" w:cs="Verdana"/>
        </w:rPr>
        <w:t xml:space="preserve"> </w:t>
      </w:r>
    </w:p>
    <w:p w:rsidR="00D00D94" w:rsidRDefault="001E145D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Estágios em Vinícolas a áreas afins </w:t>
      </w:r>
    </w:p>
    <w:p w:rsidR="00CA2983" w:rsidRDefault="00CA2983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>Alguma experiência em Silvicultura</w:t>
      </w:r>
    </w:p>
    <w:p w:rsidR="007B3E0E" w:rsidRDefault="007B3E0E">
      <w:pPr>
        <w:pStyle w:val="PargrafodaLista"/>
        <w:numPr>
          <w:ilvl w:val="0"/>
          <w:numId w:val="3"/>
        </w:numPr>
        <w:spacing w:after="120" w:line="240" w:lineRule="auto"/>
        <w:ind w:left="284" w:hanging="284"/>
        <w:rPr>
          <w:rFonts w:ascii="Verdana" w:hAnsi="Verdana" w:cs="Verdana"/>
        </w:rPr>
      </w:pPr>
      <w:r>
        <w:rPr>
          <w:rFonts w:ascii="Verdana" w:hAnsi="Verdana" w:cs="Verdana"/>
        </w:rPr>
        <w:t xml:space="preserve">Conhecimento em informática </w:t>
      </w:r>
      <w:bookmarkStart w:id="0" w:name="_GoBack"/>
      <w:bookmarkEnd w:id="0"/>
    </w:p>
    <w:p w:rsidR="001E145D" w:rsidRDefault="001E145D">
      <w:pPr>
        <w:pStyle w:val="PargrafodaLista"/>
        <w:spacing w:after="120" w:line="240" w:lineRule="auto"/>
        <w:ind w:left="284"/>
      </w:pPr>
    </w:p>
    <w:sectPr w:rsidR="001E14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90" w:left="1134" w:header="709" w:footer="1134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26C" w:rsidRDefault="00F4326C">
      <w:pPr>
        <w:spacing w:after="0" w:line="240" w:lineRule="auto"/>
      </w:pPr>
      <w:r>
        <w:separator/>
      </w:r>
    </w:p>
  </w:endnote>
  <w:endnote w:type="continuationSeparator" w:id="0">
    <w:p w:rsidR="00F4326C" w:rsidRDefault="00F4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1E145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7B3E0E">
      <w:rPr>
        <w:noProof/>
      </w:rPr>
      <w:t>2</w:t>
    </w:r>
    <w:r>
      <w:fldChar w:fldCharType="end"/>
    </w:r>
    <w:r>
      <w:t xml:space="preserve"> </w:t>
    </w:r>
    <w:r w:rsidR="00CA2983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685" t="25400" r="22225" b="26035"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6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D09B40A" id="Oval 1" o:spid="_x0000_s1026" style="width:7.2pt;height:7.2pt;flip:x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" filled="f" strokecolor="#fe8637" strokeweight="1.06mm">
              <v:stroke joinstyle="miter" endcap="square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26C" w:rsidRDefault="00F4326C">
      <w:pPr>
        <w:spacing w:after="0" w:line="240" w:lineRule="auto"/>
      </w:pPr>
      <w:r>
        <w:separator/>
      </w:r>
    </w:p>
  </w:footnote>
  <w:footnote w:type="continuationSeparator" w:id="0">
    <w:p w:rsidR="00F4326C" w:rsidRDefault="00F4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1E145D">
    <w:pPr>
      <w:pStyle w:val="Cabealho"/>
      <w:jc w:val="right"/>
    </w:pPr>
    <w:r>
      <w:rPr>
        <w:sz w:val="16"/>
        <w:szCs w:val="16"/>
      </w:rPr>
      <w:t>[Escolha a data]</w:t>
    </w:r>
    <w:r w:rsidR="00CA298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2540" cy="10895965"/>
              <wp:effectExtent l="6350" t="13970" r="10160" b="1524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10895965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7E4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.2pt;height:857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" strokecolor="#fe8637" strokeweight=".35mm">
              <v:stroke joinstyle="miter" endcap="square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D94" w:rsidRDefault="00D00D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3"/>
    <w:rsid w:val="001E145D"/>
    <w:rsid w:val="007B3E0E"/>
    <w:rsid w:val="00CA2983"/>
    <w:rsid w:val="00D00D94"/>
    <w:rsid w:val="00F4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90750017-4B74-4579-801C-A429E297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4z1">
    <w:name w:val="WW8Num14z1"/>
    <w:rPr>
      <w:rFonts w:hint="default"/>
      <w:color w:val="575F6D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6z0">
    <w:name w:val="WW8Num16z0"/>
    <w:rPr>
      <w:rFonts w:ascii="Symbol" w:hAnsi="Symbol" w:cs="Symbol" w:hint="default"/>
      <w:color w:val="FE8637"/>
      <w:sz w:val="16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FE8637"/>
      <w:sz w:val="20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pPr>
      <w:spacing w:after="480"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</w:pPr>
  </w:style>
  <w:style w:type="paragraph" w:customStyle="1" w:styleId="NomedoDestinatrio">
    <w:name w:val="Nome do Destinatário"/>
    <w:basedOn w:val="Normal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4"/>
      </w:numPr>
      <w:spacing w:after="0"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Note</cp:lastModifiedBy>
  <cp:revision>4</cp:revision>
  <cp:lastPrinted>2014-08-07T03:59:00Z</cp:lastPrinted>
  <dcterms:created xsi:type="dcterms:W3CDTF">2014-08-07T03:59:00Z</dcterms:created>
  <dcterms:modified xsi:type="dcterms:W3CDTF">2014-08-07T04:01:00Z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