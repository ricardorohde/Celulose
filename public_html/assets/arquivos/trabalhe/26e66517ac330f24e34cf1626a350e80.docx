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A4" w:rsidRDefault="006344A4" w:rsidP="003209B0">
      <w:pPr>
        <w:jc w:val="center"/>
        <w:rPr>
          <w:rFonts w:ascii="Verdana" w:hAnsi="Verdana"/>
          <w:sz w:val="36"/>
          <w:szCs w:val="36"/>
        </w:rPr>
      </w:pPr>
    </w:p>
    <w:p w:rsidR="00092A01" w:rsidRDefault="00092A01" w:rsidP="003209B0">
      <w:pPr>
        <w:jc w:val="center"/>
        <w:rPr>
          <w:rFonts w:ascii="Verdana" w:hAnsi="Verdana"/>
          <w:sz w:val="36"/>
          <w:szCs w:val="36"/>
        </w:rPr>
      </w:pPr>
    </w:p>
    <w:p w:rsidR="006B0D61" w:rsidRDefault="00E83F9D" w:rsidP="003209B0">
      <w:pPr>
        <w:jc w:val="center"/>
      </w:pPr>
      <w:r>
        <w:rPr>
          <w:b/>
          <w:sz w:val="36"/>
          <w:szCs w:val="36"/>
        </w:rPr>
        <w:t>ELIAS ARAÚJO DA SILVA</w:t>
      </w:r>
    </w:p>
    <w:p w:rsidR="006B0D61" w:rsidRPr="003209B0" w:rsidRDefault="00E83F9D" w:rsidP="003209B0">
      <w:pPr>
        <w:jc w:val="center"/>
        <w:rPr>
          <w:rFonts w:ascii="Verdana" w:hAnsi="Verdana"/>
        </w:rPr>
      </w:pPr>
      <w:r w:rsidRPr="003209B0">
        <w:rPr>
          <w:rFonts w:ascii="Verdana" w:hAnsi="Verdana"/>
          <w:sz w:val="28"/>
        </w:rPr>
        <w:t xml:space="preserve">Rua: </w:t>
      </w:r>
      <w:proofErr w:type="spellStart"/>
      <w:r w:rsidRPr="003209B0">
        <w:rPr>
          <w:rFonts w:ascii="Verdana" w:hAnsi="Verdana"/>
          <w:sz w:val="28"/>
        </w:rPr>
        <w:t>Hergasto</w:t>
      </w:r>
      <w:proofErr w:type="spellEnd"/>
      <w:r w:rsidRPr="003209B0">
        <w:rPr>
          <w:rFonts w:ascii="Verdana" w:hAnsi="Verdana"/>
          <w:sz w:val="28"/>
        </w:rPr>
        <w:t xml:space="preserve"> </w:t>
      </w:r>
      <w:proofErr w:type="spellStart"/>
      <w:r w:rsidRPr="003209B0">
        <w:rPr>
          <w:rFonts w:ascii="Verdana" w:hAnsi="Verdana"/>
          <w:sz w:val="28"/>
        </w:rPr>
        <w:t>Crepo</w:t>
      </w:r>
      <w:proofErr w:type="spellEnd"/>
      <w:r w:rsidRPr="003209B0">
        <w:rPr>
          <w:rFonts w:ascii="Verdana" w:hAnsi="Verdana"/>
          <w:sz w:val="28"/>
        </w:rPr>
        <w:t>, 188 - Bairro: Nova Sapucaia.</w:t>
      </w:r>
    </w:p>
    <w:p w:rsidR="006B0D61" w:rsidRPr="003209B0" w:rsidRDefault="00E83F9D" w:rsidP="003209B0">
      <w:pPr>
        <w:jc w:val="center"/>
        <w:rPr>
          <w:rFonts w:ascii="Verdana" w:hAnsi="Verdana"/>
        </w:rPr>
      </w:pPr>
      <w:r w:rsidRPr="003209B0">
        <w:rPr>
          <w:rFonts w:ascii="Verdana" w:hAnsi="Verdana"/>
          <w:sz w:val="28"/>
        </w:rPr>
        <w:t>Sapucaia do Sul – RS</w:t>
      </w:r>
    </w:p>
    <w:p w:rsidR="006B0D61" w:rsidRPr="003209B0" w:rsidRDefault="00E83F9D" w:rsidP="003209B0">
      <w:pPr>
        <w:jc w:val="center"/>
        <w:rPr>
          <w:rFonts w:ascii="Verdana" w:hAnsi="Verdana"/>
        </w:rPr>
      </w:pPr>
      <w:proofErr w:type="gramStart"/>
      <w:r w:rsidRPr="003209B0">
        <w:rPr>
          <w:rFonts w:ascii="Verdana" w:hAnsi="Verdana"/>
          <w:sz w:val="28"/>
        </w:rPr>
        <w:t>e-mail</w:t>
      </w:r>
      <w:proofErr w:type="gramEnd"/>
      <w:r w:rsidRPr="003209B0">
        <w:rPr>
          <w:rFonts w:ascii="Verdana" w:hAnsi="Verdana"/>
          <w:sz w:val="28"/>
        </w:rPr>
        <w:t>: eliasaraujo_bhrs@hotmail.com</w:t>
      </w:r>
    </w:p>
    <w:p w:rsidR="006B0D61" w:rsidRPr="003209B0" w:rsidRDefault="005114A2" w:rsidP="003209B0">
      <w:pPr>
        <w:jc w:val="center"/>
        <w:rPr>
          <w:rFonts w:ascii="Verdana" w:hAnsi="Verdana"/>
        </w:rPr>
      </w:pPr>
      <w:r w:rsidRPr="003209B0">
        <w:rPr>
          <w:rFonts w:ascii="Verdana" w:hAnsi="Verdana"/>
          <w:sz w:val="28"/>
        </w:rPr>
        <w:t xml:space="preserve">Telefone: </w:t>
      </w:r>
      <w:r w:rsidR="009F613A" w:rsidRPr="003209B0">
        <w:rPr>
          <w:rFonts w:ascii="Verdana" w:hAnsi="Verdana"/>
          <w:sz w:val="28"/>
        </w:rPr>
        <w:t>(</w:t>
      </w:r>
      <w:r w:rsidRPr="003209B0">
        <w:rPr>
          <w:rFonts w:ascii="Verdana" w:hAnsi="Verdana"/>
          <w:sz w:val="28"/>
        </w:rPr>
        <w:t>51</w:t>
      </w:r>
      <w:r w:rsidR="009F613A" w:rsidRPr="003209B0">
        <w:rPr>
          <w:rFonts w:ascii="Verdana" w:hAnsi="Verdana"/>
          <w:sz w:val="28"/>
        </w:rPr>
        <w:t>)</w:t>
      </w:r>
      <w:r w:rsidRPr="003209B0">
        <w:rPr>
          <w:rFonts w:ascii="Verdana" w:hAnsi="Verdana"/>
          <w:sz w:val="28"/>
        </w:rPr>
        <w:t xml:space="preserve"> 9296-4750 </w:t>
      </w:r>
      <w:r w:rsidR="00786755" w:rsidRPr="003209B0">
        <w:rPr>
          <w:rFonts w:ascii="Verdana" w:hAnsi="Verdana"/>
          <w:sz w:val="28"/>
        </w:rPr>
        <w:t xml:space="preserve">(51) </w:t>
      </w:r>
      <w:r w:rsidR="00E83F9D" w:rsidRPr="003209B0">
        <w:rPr>
          <w:rFonts w:ascii="Verdana" w:hAnsi="Verdana"/>
          <w:sz w:val="28"/>
        </w:rPr>
        <w:t>9170-2601</w:t>
      </w:r>
    </w:p>
    <w:p w:rsidR="006B0D61" w:rsidRDefault="006B0D61" w:rsidP="00FB01FF"/>
    <w:p w:rsidR="0024556E" w:rsidRPr="002A0C8D" w:rsidRDefault="0024556E" w:rsidP="00FB01FF">
      <w:pPr>
        <w:rPr>
          <w:rFonts w:ascii="Verdana" w:hAnsi="Verdana"/>
        </w:rPr>
      </w:pPr>
    </w:p>
    <w:p w:rsidR="001638B8" w:rsidRPr="00554664" w:rsidRDefault="001638B8" w:rsidP="00FB01FF">
      <w:pPr>
        <w:pStyle w:val="Seo"/>
        <w:spacing w:before="0"/>
        <w:rPr>
          <w:rFonts w:ascii="Verdana" w:hAnsi="Verdana"/>
          <w:b/>
          <w:color w:val="1F497D"/>
        </w:rPr>
      </w:pPr>
      <w:r w:rsidRPr="00554664">
        <w:rPr>
          <w:rFonts w:ascii="Verdana" w:hAnsi="Verdana"/>
          <w:b/>
          <w:color w:val="1F497D"/>
        </w:rPr>
        <w:t>objetivo</w:t>
      </w:r>
    </w:p>
    <w:p w:rsidR="00514B1A" w:rsidRPr="00FB01FF" w:rsidRDefault="002E032F" w:rsidP="00FB01FF">
      <w:pPr>
        <w:rPr>
          <w:rFonts w:ascii="Verdana" w:hAnsi="Verdana"/>
        </w:rPr>
      </w:pPr>
      <w:r w:rsidRPr="005A3639">
        <w:rPr>
          <w:rFonts w:ascii="Verdana" w:hAnsi="Verdana"/>
          <w:noProof/>
          <w:sz w:val="18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789B633" wp14:editId="391F84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type w14:anchorId="000680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.3pt;margin-top:6.05pt;width:478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0B0C96" w:rsidRPr="00AA368B" w:rsidRDefault="00C64C05" w:rsidP="00AA368B">
      <w:pPr>
        <w:ind w:firstLine="709"/>
        <w:rPr>
          <w:rFonts w:ascii="Verdana" w:hAnsi="Verdana"/>
        </w:rPr>
      </w:pPr>
      <w:bookmarkStart w:id="0" w:name="_GoBack"/>
      <w:bookmarkEnd w:id="0"/>
      <w:r w:rsidRPr="00AA368B">
        <w:rPr>
          <w:rFonts w:ascii="Verdana" w:hAnsi="Verdana"/>
        </w:rPr>
        <w:t>Trabalhar na área técnica</w:t>
      </w:r>
      <w:r w:rsidR="004618CE" w:rsidRPr="00AA368B">
        <w:rPr>
          <w:rFonts w:ascii="Verdana" w:hAnsi="Verdana"/>
        </w:rPr>
        <w:t xml:space="preserve"> da indústria.</w:t>
      </w:r>
    </w:p>
    <w:p w:rsidR="00160053" w:rsidRPr="000B0C96" w:rsidRDefault="00160053" w:rsidP="00FB01FF">
      <w:pPr>
        <w:rPr>
          <w:rFonts w:cs="Century Schoolbook"/>
        </w:rPr>
      </w:pPr>
    </w:p>
    <w:p w:rsidR="00282B7C" w:rsidRPr="00554664" w:rsidRDefault="00282B7C" w:rsidP="003209B0">
      <w:pPr>
        <w:pStyle w:val="PargrafodaLista"/>
        <w:tabs>
          <w:tab w:val="bar" w:pos="10206"/>
        </w:tabs>
        <w:ind w:left="0" w:right="-426"/>
        <w:rPr>
          <w:rFonts w:ascii="Verdana" w:hAnsi="Verdana"/>
          <w:b/>
          <w:color w:val="1F497D"/>
        </w:rPr>
      </w:pPr>
      <w:r w:rsidRPr="00554664">
        <w:rPr>
          <w:rFonts w:ascii="Verdana" w:hAnsi="Verdana"/>
          <w:b/>
          <w:color w:val="1F497D"/>
        </w:rPr>
        <w:t>QUALIFICAÇÕES</w:t>
      </w:r>
      <w:proofErr w:type="gramStart"/>
      <w:r w:rsidRPr="00554664">
        <w:rPr>
          <w:rFonts w:ascii="Verdana" w:hAnsi="Verdana"/>
          <w:b/>
          <w:color w:val="1F497D"/>
        </w:rPr>
        <w:t xml:space="preserve">  </w:t>
      </w:r>
      <w:proofErr w:type="gramEnd"/>
      <w:r w:rsidRPr="00554664">
        <w:rPr>
          <w:rFonts w:ascii="Verdana" w:hAnsi="Verdana"/>
          <w:b/>
          <w:color w:val="1F497D"/>
        </w:rPr>
        <w:t>E ATIVIDADES PROFISSIONAIS</w:t>
      </w:r>
    </w:p>
    <w:p w:rsidR="002701A3" w:rsidRPr="005A3639" w:rsidRDefault="002E032F" w:rsidP="003209B0">
      <w:pPr>
        <w:pStyle w:val="Seo"/>
        <w:ind w:right="-567"/>
        <w:rPr>
          <w:rFonts w:ascii="Verdana" w:hAnsi="Verdana"/>
          <w:sz w:val="18"/>
          <w:szCs w:val="18"/>
        </w:rPr>
      </w:pPr>
      <w:r w:rsidRPr="005A3639">
        <w:rPr>
          <w:rFonts w:ascii="Verdana" w:hAnsi="Verdan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299D14" wp14:editId="1C7BC58F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1774B637" id=" 4" o:spid="_x0000_s1026" type="#_x0000_t32" style="position:absolute;margin-left:.3pt;margin-top:6.05pt;width:478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282B7C" w:rsidRPr="002701A3" w:rsidRDefault="00E83F9D" w:rsidP="00845BAA">
      <w:pPr>
        <w:pStyle w:val="PargrafodaLista"/>
        <w:numPr>
          <w:ilvl w:val="0"/>
          <w:numId w:val="27"/>
        </w:numPr>
        <w:spacing w:after="120"/>
        <w:ind w:left="426" w:firstLine="0"/>
        <w:rPr>
          <w:rFonts w:ascii="Verdana" w:hAnsi="Verdana"/>
        </w:rPr>
      </w:pPr>
      <w:r w:rsidRPr="002701A3">
        <w:rPr>
          <w:rFonts w:ascii="Verdana" w:hAnsi="Verdana"/>
        </w:rPr>
        <w:t>Experiência em área de produção,</w:t>
      </w:r>
      <w:proofErr w:type="gramStart"/>
      <w:r w:rsidRPr="002701A3">
        <w:rPr>
          <w:rFonts w:ascii="Verdana" w:hAnsi="Verdana"/>
        </w:rPr>
        <w:t xml:space="preserve">  </w:t>
      </w:r>
      <w:proofErr w:type="gramEnd"/>
      <w:r w:rsidRPr="002701A3">
        <w:rPr>
          <w:rFonts w:ascii="Verdana" w:hAnsi="Verdana"/>
        </w:rPr>
        <w:t>l</w:t>
      </w:r>
      <w:r w:rsidR="003209B0">
        <w:rPr>
          <w:rFonts w:ascii="Verdana" w:hAnsi="Verdana"/>
        </w:rPr>
        <w:t xml:space="preserve">inha de montagem e área técnica </w:t>
      </w:r>
      <w:r w:rsidRPr="002701A3">
        <w:rPr>
          <w:rFonts w:ascii="Verdana" w:hAnsi="Verdana"/>
        </w:rPr>
        <w:t>(processos).</w:t>
      </w:r>
    </w:p>
    <w:p w:rsidR="00756035" w:rsidRPr="00554664" w:rsidRDefault="00756035" w:rsidP="00FB01FF">
      <w:pPr>
        <w:pStyle w:val="Seo"/>
        <w:spacing w:before="0"/>
        <w:rPr>
          <w:rFonts w:ascii="Verdana" w:hAnsi="Verdana"/>
          <w:b/>
          <w:color w:val="1F497D"/>
        </w:rPr>
      </w:pPr>
      <w:r w:rsidRPr="00554664">
        <w:rPr>
          <w:rFonts w:ascii="Verdana" w:hAnsi="Verdana"/>
          <w:b/>
          <w:color w:val="1F497D"/>
        </w:rPr>
        <w:t>FORMAÇÃO</w:t>
      </w:r>
    </w:p>
    <w:p w:rsidR="00CB3558" w:rsidRPr="005A3639" w:rsidRDefault="002E032F" w:rsidP="00FB01FF">
      <w:pPr>
        <w:pStyle w:val="Seo"/>
        <w:rPr>
          <w:rFonts w:ascii="Verdana" w:hAnsi="Verdana"/>
          <w:sz w:val="18"/>
          <w:szCs w:val="18"/>
        </w:rPr>
      </w:pPr>
      <w:r w:rsidRPr="005A3639">
        <w:rPr>
          <w:rFonts w:ascii="Verdana" w:hAnsi="Verdan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56C8C1" wp14:editId="43606AB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738B774A" id=" 5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194BB4" w:rsidRPr="002701A3" w:rsidRDefault="00CB3558" w:rsidP="00845BAA">
      <w:pPr>
        <w:pStyle w:val="PargrafodaLista"/>
        <w:numPr>
          <w:ilvl w:val="0"/>
          <w:numId w:val="27"/>
        </w:numPr>
        <w:spacing w:after="120"/>
        <w:ind w:left="426" w:firstLine="0"/>
        <w:rPr>
          <w:rFonts w:ascii="Verdana" w:hAnsi="Verdana"/>
        </w:rPr>
      </w:pPr>
      <w:r w:rsidRPr="002701A3">
        <w:rPr>
          <w:rFonts w:ascii="Verdana" w:hAnsi="Verdana"/>
        </w:rPr>
        <w:t>Superior em A</w:t>
      </w:r>
      <w:r w:rsidR="00277653" w:rsidRPr="002701A3">
        <w:rPr>
          <w:rFonts w:ascii="Verdana" w:hAnsi="Verdana"/>
        </w:rPr>
        <w:t>ndamento</w:t>
      </w:r>
      <w:r w:rsidR="00245CAE" w:rsidRPr="002701A3">
        <w:rPr>
          <w:rFonts w:ascii="Verdana" w:hAnsi="Verdana"/>
        </w:rPr>
        <w:t xml:space="preserve"> </w:t>
      </w:r>
      <w:r w:rsidR="00E83F9D" w:rsidRPr="002701A3">
        <w:rPr>
          <w:rFonts w:ascii="Verdana" w:hAnsi="Verdana"/>
        </w:rPr>
        <w:t xml:space="preserve">- Engenharia Mecânica - </w:t>
      </w:r>
      <w:r w:rsidR="005A2BDB">
        <w:rPr>
          <w:rFonts w:ascii="Verdana" w:hAnsi="Verdana"/>
        </w:rPr>
        <w:t>3</w:t>
      </w:r>
      <w:r w:rsidR="00194BB4" w:rsidRPr="002701A3">
        <w:rPr>
          <w:rFonts w:ascii="Verdana" w:hAnsi="Verdana"/>
        </w:rPr>
        <w:t>° Semestre</w:t>
      </w:r>
      <w:r w:rsidR="00B25C62">
        <w:rPr>
          <w:rFonts w:ascii="Verdana" w:hAnsi="Verdana"/>
        </w:rPr>
        <w:t xml:space="preserve"> </w:t>
      </w:r>
      <w:r w:rsidR="00C13C29" w:rsidRPr="002701A3">
        <w:rPr>
          <w:rFonts w:ascii="Verdana" w:hAnsi="Verdana"/>
        </w:rPr>
        <w:t>UNISINOS</w:t>
      </w:r>
    </w:p>
    <w:p w:rsidR="00756035" w:rsidRPr="00554664" w:rsidRDefault="00756035" w:rsidP="00FB01FF">
      <w:pPr>
        <w:pStyle w:val="Seo"/>
        <w:spacing w:before="0"/>
        <w:rPr>
          <w:rFonts w:ascii="Verdana" w:hAnsi="Verdana"/>
          <w:b/>
          <w:color w:val="1F497D"/>
        </w:rPr>
      </w:pPr>
      <w:r w:rsidRPr="00554664">
        <w:rPr>
          <w:rFonts w:ascii="Verdana" w:hAnsi="Verdana"/>
          <w:b/>
          <w:color w:val="1F497D"/>
        </w:rPr>
        <w:t>EXPERIÊNCIA PROFISSIONAL</w:t>
      </w:r>
    </w:p>
    <w:p w:rsidR="000B252E" w:rsidRPr="00FB01FF" w:rsidRDefault="002E032F" w:rsidP="00FB01FF">
      <w:pPr>
        <w:pStyle w:val="Seo"/>
        <w:rPr>
          <w:rFonts w:ascii="Verdana" w:hAnsi="Verdana"/>
          <w:sz w:val="18"/>
          <w:szCs w:val="18"/>
        </w:rPr>
      </w:pPr>
      <w:r w:rsidRPr="005A3639">
        <w:rPr>
          <w:rFonts w:ascii="Verdana" w:hAnsi="Verdan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EB60DF" wp14:editId="34F03C28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54E54AE7" id=" 6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FB01FF" w:rsidRPr="00FB01FF" w:rsidRDefault="00CA0BE8" w:rsidP="000B0606">
      <w:pPr>
        <w:pStyle w:val="PargrafodaLista"/>
        <w:numPr>
          <w:ilvl w:val="0"/>
          <w:numId w:val="31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St</w:t>
      </w:r>
      <w:r w:rsidR="00E83F9D" w:rsidRPr="00FB01FF">
        <w:rPr>
          <w:rFonts w:ascii="Verdana" w:hAnsi="Verdana"/>
          <w:b/>
          <w:bCs/>
        </w:rPr>
        <w:t>i</w:t>
      </w:r>
      <w:r>
        <w:rPr>
          <w:rFonts w:ascii="Verdana" w:hAnsi="Verdana"/>
          <w:b/>
          <w:bCs/>
        </w:rPr>
        <w:t>h</w:t>
      </w:r>
      <w:r w:rsidR="00E83F9D" w:rsidRPr="00FB01FF">
        <w:rPr>
          <w:rFonts w:ascii="Verdana" w:hAnsi="Verdana"/>
          <w:b/>
          <w:bCs/>
        </w:rPr>
        <w:t xml:space="preserve">l Indústria Motorizada </w:t>
      </w:r>
      <w:proofErr w:type="spellStart"/>
      <w:r w:rsidR="00E83F9D" w:rsidRPr="00FB01FF">
        <w:rPr>
          <w:rFonts w:ascii="Verdana" w:hAnsi="Verdana"/>
          <w:b/>
          <w:bCs/>
        </w:rPr>
        <w:t>Ltda</w:t>
      </w:r>
      <w:proofErr w:type="spellEnd"/>
    </w:p>
    <w:p w:rsidR="006B0D61" w:rsidRPr="00FB01FF" w:rsidRDefault="00E83F9D" w:rsidP="00FB01FF">
      <w:pPr>
        <w:pStyle w:val="PargrafodaLista"/>
        <w:ind w:right="510"/>
        <w:rPr>
          <w:rFonts w:ascii="Verdana" w:hAnsi="Verdana" w:cs="Times New Roman"/>
        </w:rPr>
      </w:pPr>
      <w:r w:rsidRPr="00FB01FF">
        <w:rPr>
          <w:rFonts w:ascii="Verdana" w:hAnsi="Verdana" w:cs="Times New Roman"/>
        </w:rPr>
        <w:t xml:space="preserve">Cargo: </w:t>
      </w:r>
      <w:proofErr w:type="gramStart"/>
      <w:r w:rsidRPr="00FB01FF">
        <w:rPr>
          <w:rFonts w:ascii="Verdana" w:hAnsi="Verdana" w:cs="Times New Roman"/>
        </w:rPr>
        <w:t>Estagiário Engenharia</w:t>
      </w:r>
      <w:proofErr w:type="gramEnd"/>
      <w:r w:rsidRPr="00FB01FF">
        <w:rPr>
          <w:rFonts w:ascii="Verdana" w:hAnsi="Verdana" w:cs="Times New Roman"/>
        </w:rPr>
        <w:t xml:space="preserve"> de Processo </w:t>
      </w:r>
      <w:r w:rsidR="00E45A03">
        <w:rPr>
          <w:rFonts w:ascii="Verdana" w:hAnsi="Verdana" w:cs="Times New Roman"/>
        </w:rPr>
        <w:t>Cilindros</w:t>
      </w:r>
    </w:p>
    <w:p w:rsidR="006B0D61" w:rsidRPr="00FB01FF" w:rsidRDefault="00E83F9D" w:rsidP="00FB01FF">
      <w:pPr>
        <w:pStyle w:val="PargrafodaLista"/>
        <w:ind w:right="510"/>
        <w:rPr>
          <w:rFonts w:ascii="Verdana" w:hAnsi="Verdana" w:cs="Times New Roman"/>
        </w:rPr>
      </w:pPr>
      <w:r w:rsidRPr="00FB01FF">
        <w:rPr>
          <w:rFonts w:ascii="Verdana" w:hAnsi="Verdana" w:cs="Times New Roman"/>
        </w:rPr>
        <w:t>Principais atividades: Auxiliar nas atividades de avaliação de processos, desenvolvimento de novos produtos na fábrica, elaboração trabalho padrão,</w:t>
      </w:r>
      <w:proofErr w:type="gramStart"/>
      <w:r w:rsidRPr="00FB01FF">
        <w:rPr>
          <w:rFonts w:ascii="Verdana" w:hAnsi="Verdana" w:cs="Times New Roman"/>
        </w:rPr>
        <w:t xml:space="preserve">  </w:t>
      </w:r>
      <w:proofErr w:type="gramEnd"/>
      <w:r w:rsidRPr="00FB01FF">
        <w:rPr>
          <w:rFonts w:ascii="Verdana" w:hAnsi="Verdana" w:cs="Times New Roman"/>
        </w:rPr>
        <w:t>atual indicadores,  testes com ferramentas, requisição de compras,  liberações dispositivos de máquinas, requisições de estoque, consultas e desenhos técnicos.</w:t>
      </w:r>
    </w:p>
    <w:p w:rsidR="006B0D61" w:rsidRPr="00FB01FF" w:rsidRDefault="00593F79" w:rsidP="00FB01FF">
      <w:pPr>
        <w:pStyle w:val="PargrafodaLista"/>
        <w:ind w:right="510"/>
        <w:rPr>
          <w:rFonts w:ascii="Verdana" w:hAnsi="Verdana" w:cs="Times New Roman"/>
        </w:rPr>
      </w:pPr>
      <w:r>
        <w:rPr>
          <w:rFonts w:ascii="Verdana" w:hAnsi="Verdana" w:cs="Times New Roman"/>
        </w:rPr>
        <w:t>Período: 01/09/2014 a 28</w:t>
      </w:r>
      <w:r w:rsidR="00DC47A0">
        <w:rPr>
          <w:rFonts w:ascii="Verdana" w:hAnsi="Verdana" w:cs="Times New Roman"/>
        </w:rPr>
        <w:t>/08</w:t>
      </w:r>
      <w:r w:rsidR="00E83F9D" w:rsidRPr="00FB01FF">
        <w:rPr>
          <w:rFonts w:ascii="Verdana" w:hAnsi="Verdana" w:cs="Times New Roman"/>
        </w:rPr>
        <w:t>/2016</w:t>
      </w:r>
    </w:p>
    <w:p w:rsidR="006B0D61" w:rsidRPr="00FB01FF" w:rsidRDefault="00E83F9D" w:rsidP="00FB01FF">
      <w:pPr>
        <w:pStyle w:val="PargrafodaLista"/>
        <w:numPr>
          <w:ilvl w:val="0"/>
          <w:numId w:val="31"/>
        </w:numPr>
        <w:ind w:right="510"/>
        <w:rPr>
          <w:rFonts w:ascii="Verdana" w:hAnsi="Verdana"/>
          <w:b/>
          <w:bCs/>
        </w:rPr>
      </w:pPr>
      <w:proofErr w:type="spellStart"/>
      <w:r w:rsidRPr="00FB01FF">
        <w:rPr>
          <w:rFonts w:ascii="Verdana" w:hAnsi="Verdana"/>
          <w:b/>
          <w:bCs/>
        </w:rPr>
        <w:t>Greif</w:t>
      </w:r>
      <w:proofErr w:type="spellEnd"/>
      <w:r w:rsidRPr="00FB01FF">
        <w:rPr>
          <w:rFonts w:ascii="Verdana" w:hAnsi="Verdana"/>
          <w:b/>
          <w:bCs/>
        </w:rPr>
        <w:t xml:space="preserve"> Embalagem do Brasil</w:t>
      </w:r>
    </w:p>
    <w:p w:rsidR="006B0D61" w:rsidRPr="00FB01FF" w:rsidRDefault="00E83F9D" w:rsidP="00FB01FF">
      <w:pPr>
        <w:ind w:left="360" w:right="510" w:firstLine="349"/>
        <w:rPr>
          <w:rFonts w:ascii="Verdana" w:hAnsi="Verdana"/>
        </w:rPr>
      </w:pPr>
      <w:r w:rsidRPr="00FB01FF">
        <w:rPr>
          <w:rFonts w:ascii="Verdana" w:hAnsi="Verdana"/>
        </w:rPr>
        <w:t>Cargo: Estagiário Técnico Mecânico</w:t>
      </w:r>
    </w:p>
    <w:p w:rsidR="006B0D61" w:rsidRPr="00FB01FF" w:rsidRDefault="00E83F9D" w:rsidP="00FB01FF">
      <w:pPr>
        <w:ind w:left="360" w:right="510" w:firstLine="349"/>
        <w:rPr>
          <w:rFonts w:ascii="Verdana" w:hAnsi="Verdana"/>
        </w:rPr>
      </w:pPr>
      <w:r w:rsidRPr="00FB01FF">
        <w:rPr>
          <w:rFonts w:ascii="Verdana" w:hAnsi="Verdana"/>
        </w:rPr>
        <w:t>Principais</w:t>
      </w:r>
      <w:proofErr w:type="gramStart"/>
      <w:r w:rsidRPr="00FB01FF">
        <w:rPr>
          <w:rFonts w:ascii="Verdana" w:hAnsi="Verdana"/>
        </w:rPr>
        <w:t xml:space="preserve">  </w:t>
      </w:r>
      <w:proofErr w:type="gramEnd"/>
      <w:r w:rsidRPr="00FB01FF">
        <w:rPr>
          <w:rFonts w:ascii="Verdana" w:hAnsi="Verdana"/>
        </w:rPr>
        <w:t>atividades: Elaboração de folhas de manutenção</w:t>
      </w:r>
    </w:p>
    <w:p w:rsidR="006B0D61" w:rsidRPr="00FB01FF" w:rsidRDefault="00E83F9D" w:rsidP="000B0606">
      <w:pPr>
        <w:ind w:left="709" w:right="510"/>
        <w:rPr>
          <w:rFonts w:ascii="Verdana" w:hAnsi="Verdana"/>
        </w:rPr>
      </w:pPr>
      <w:proofErr w:type="gramStart"/>
      <w:r w:rsidRPr="00FB01FF">
        <w:rPr>
          <w:rFonts w:ascii="Verdana" w:hAnsi="Verdana"/>
        </w:rPr>
        <w:t>corretivas</w:t>
      </w:r>
      <w:proofErr w:type="gramEnd"/>
      <w:r w:rsidRPr="00FB01FF">
        <w:rPr>
          <w:rFonts w:ascii="Verdana" w:hAnsi="Verdana"/>
        </w:rPr>
        <w:t xml:space="preserve"> e preventivas</w:t>
      </w:r>
      <w:r w:rsidR="000B0606">
        <w:rPr>
          <w:rFonts w:ascii="Verdana" w:hAnsi="Verdana"/>
        </w:rPr>
        <w:t xml:space="preserve">, elaboração de </w:t>
      </w:r>
      <w:proofErr w:type="spellStart"/>
      <w:r w:rsidR="000B0606">
        <w:rPr>
          <w:rFonts w:ascii="Verdana" w:hAnsi="Verdana"/>
        </w:rPr>
        <w:t>che</w:t>
      </w:r>
      <w:proofErr w:type="spellEnd"/>
      <w:r w:rsidR="000B0606">
        <w:rPr>
          <w:rFonts w:ascii="Verdana" w:hAnsi="Verdana"/>
        </w:rPr>
        <w:t xml:space="preserve">-ki liste de </w:t>
      </w:r>
      <w:r w:rsidRPr="00FB01FF">
        <w:rPr>
          <w:rFonts w:ascii="Verdana" w:hAnsi="Verdana"/>
        </w:rPr>
        <w:t>manutenção,</w:t>
      </w:r>
      <w:r w:rsidR="000B0606">
        <w:rPr>
          <w:rFonts w:ascii="Verdana" w:hAnsi="Verdana"/>
        </w:rPr>
        <w:t xml:space="preserve"> </w:t>
      </w:r>
      <w:r w:rsidRPr="00FB01FF">
        <w:rPr>
          <w:rFonts w:ascii="Verdana" w:hAnsi="Verdana"/>
        </w:rPr>
        <w:t>elaboração de desenhos mecânicos, elaboração de métodos de BPF, suporte</w:t>
      </w:r>
      <w:r w:rsidR="00FB01FF">
        <w:rPr>
          <w:rFonts w:ascii="Verdana" w:hAnsi="Verdana"/>
        </w:rPr>
        <w:t xml:space="preserve"> </w:t>
      </w:r>
      <w:r w:rsidRPr="00FB01FF">
        <w:rPr>
          <w:rFonts w:ascii="Verdana" w:hAnsi="Verdana"/>
        </w:rPr>
        <w:t>nas manutenções mecânicas corretiva</w:t>
      </w:r>
      <w:r w:rsidR="00FB01FF">
        <w:rPr>
          <w:rFonts w:ascii="Verdana" w:hAnsi="Verdana"/>
        </w:rPr>
        <w:t xml:space="preserve">s e suporte na identificação de </w:t>
      </w:r>
      <w:r w:rsidRPr="00FB01FF">
        <w:rPr>
          <w:rFonts w:ascii="Verdana" w:hAnsi="Verdana"/>
        </w:rPr>
        <w:t>e</w:t>
      </w:r>
      <w:r w:rsidR="00FB01FF">
        <w:rPr>
          <w:rFonts w:ascii="Verdana" w:hAnsi="Verdana"/>
        </w:rPr>
        <w:t xml:space="preserve"> </w:t>
      </w:r>
      <w:r w:rsidRPr="00FB01FF">
        <w:rPr>
          <w:rFonts w:ascii="Verdana" w:hAnsi="Verdana"/>
        </w:rPr>
        <w:t>relatório de  erros MASP.</w:t>
      </w:r>
    </w:p>
    <w:p w:rsidR="00FB01FF" w:rsidRDefault="00E83F9D" w:rsidP="00FB01FF">
      <w:pPr>
        <w:ind w:right="510" w:firstLine="709"/>
        <w:rPr>
          <w:rFonts w:ascii="Verdana" w:hAnsi="Verdana"/>
        </w:rPr>
      </w:pPr>
      <w:r w:rsidRPr="00FB01FF">
        <w:rPr>
          <w:rFonts w:ascii="Verdana" w:hAnsi="Verdana"/>
        </w:rPr>
        <w:t>Período: 02/01/2013 a 20/07/2014</w:t>
      </w:r>
    </w:p>
    <w:p w:rsidR="006B0D61" w:rsidRPr="00FB01FF" w:rsidRDefault="00E83F9D" w:rsidP="00FB01FF">
      <w:pPr>
        <w:pStyle w:val="PargrafodaLista"/>
        <w:numPr>
          <w:ilvl w:val="0"/>
          <w:numId w:val="27"/>
        </w:numPr>
        <w:ind w:right="510"/>
        <w:rPr>
          <w:rFonts w:ascii="Verdana" w:hAnsi="Verdana"/>
        </w:rPr>
      </w:pPr>
      <w:proofErr w:type="spellStart"/>
      <w:r w:rsidRPr="00FB01FF">
        <w:rPr>
          <w:rFonts w:ascii="Verdana" w:hAnsi="Verdana"/>
          <w:b/>
          <w:bCs/>
        </w:rPr>
        <w:t>Agco</w:t>
      </w:r>
      <w:proofErr w:type="spellEnd"/>
      <w:r w:rsidRPr="00FB01FF">
        <w:rPr>
          <w:rFonts w:ascii="Verdana" w:hAnsi="Verdana"/>
          <w:b/>
          <w:bCs/>
        </w:rPr>
        <w:t xml:space="preserve"> do Brasil</w:t>
      </w:r>
    </w:p>
    <w:p w:rsidR="006B0D61" w:rsidRPr="00FB01FF" w:rsidRDefault="00E83F9D" w:rsidP="00FB01FF">
      <w:pPr>
        <w:ind w:right="510" w:firstLine="709"/>
        <w:rPr>
          <w:rFonts w:ascii="Verdana" w:hAnsi="Verdana"/>
        </w:rPr>
      </w:pPr>
      <w:r w:rsidRPr="00FB01FF">
        <w:rPr>
          <w:rFonts w:ascii="Verdana" w:hAnsi="Verdana"/>
        </w:rPr>
        <w:t>Cargo: Operador de Logística</w:t>
      </w:r>
    </w:p>
    <w:p w:rsidR="006B0D61" w:rsidRPr="00FB01FF" w:rsidRDefault="00E83F9D" w:rsidP="00FB01FF">
      <w:pPr>
        <w:ind w:right="510" w:firstLine="709"/>
        <w:rPr>
          <w:rFonts w:ascii="Verdana" w:hAnsi="Verdana"/>
        </w:rPr>
      </w:pPr>
      <w:r w:rsidRPr="00FB01FF">
        <w:rPr>
          <w:rFonts w:ascii="Verdana" w:hAnsi="Verdana"/>
        </w:rPr>
        <w:t xml:space="preserve">Principais atividades: </w:t>
      </w:r>
      <w:r w:rsidR="002C7322">
        <w:rPr>
          <w:rFonts w:ascii="Verdana" w:hAnsi="Verdana"/>
        </w:rPr>
        <w:t>A</w:t>
      </w:r>
      <w:r w:rsidR="00EF0C28" w:rsidRPr="00FB01FF">
        <w:rPr>
          <w:rFonts w:ascii="Verdana" w:hAnsi="Verdana"/>
        </w:rPr>
        <w:t>bastecimento das</w:t>
      </w:r>
    </w:p>
    <w:p w:rsidR="006B0D61" w:rsidRPr="00FB01FF" w:rsidRDefault="00E83F9D" w:rsidP="00FB01FF">
      <w:pPr>
        <w:ind w:right="510" w:firstLine="709"/>
        <w:rPr>
          <w:rFonts w:ascii="Verdana" w:hAnsi="Verdana"/>
        </w:rPr>
      </w:pPr>
      <w:proofErr w:type="gramStart"/>
      <w:r w:rsidRPr="00FB01FF">
        <w:rPr>
          <w:rFonts w:ascii="Verdana" w:hAnsi="Verdana"/>
        </w:rPr>
        <w:t>linhas</w:t>
      </w:r>
      <w:proofErr w:type="gramEnd"/>
      <w:r w:rsidRPr="00FB01FF">
        <w:rPr>
          <w:rFonts w:ascii="Verdana" w:hAnsi="Verdana"/>
        </w:rPr>
        <w:t xml:space="preserve"> de</w:t>
      </w:r>
      <w:r w:rsidR="002C7322">
        <w:rPr>
          <w:rFonts w:ascii="Verdana" w:hAnsi="Verdana"/>
        </w:rPr>
        <w:t xml:space="preserve"> montagem</w:t>
      </w:r>
    </w:p>
    <w:p w:rsidR="006B0D61" w:rsidRPr="00FB01FF" w:rsidRDefault="00E83F9D" w:rsidP="00FB01FF">
      <w:pPr>
        <w:ind w:right="510" w:firstLine="709"/>
        <w:rPr>
          <w:rFonts w:ascii="Verdana" w:hAnsi="Verdana"/>
        </w:rPr>
      </w:pPr>
      <w:r w:rsidRPr="00FB01FF">
        <w:rPr>
          <w:rFonts w:ascii="Verdana" w:hAnsi="Verdana"/>
        </w:rPr>
        <w:t>Período: 02/01/2012 a 19/10/2012</w:t>
      </w:r>
    </w:p>
    <w:p w:rsidR="006B0D61" w:rsidRPr="00FB01FF" w:rsidRDefault="00E83F9D" w:rsidP="00FB01FF">
      <w:pPr>
        <w:pStyle w:val="PargrafodaLista"/>
        <w:numPr>
          <w:ilvl w:val="0"/>
          <w:numId w:val="35"/>
        </w:numPr>
        <w:spacing w:before="306" w:line="60" w:lineRule="auto"/>
        <w:ind w:left="360" w:firstLine="0"/>
        <w:rPr>
          <w:rFonts w:ascii="Verdana" w:hAnsi="Verdana"/>
          <w:b/>
          <w:bCs/>
        </w:rPr>
      </w:pPr>
      <w:r w:rsidRPr="00FB01FF">
        <w:rPr>
          <w:rFonts w:ascii="Verdana" w:hAnsi="Verdana"/>
          <w:b/>
          <w:bCs/>
        </w:rPr>
        <w:t>Soluções em Aço Usiminas</w:t>
      </w:r>
    </w:p>
    <w:p w:rsidR="006B0D61" w:rsidRPr="00FB01FF" w:rsidRDefault="00E83F9D" w:rsidP="00FB01FF">
      <w:pPr>
        <w:ind w:firstLine="709"/>
        <w:rPr>
          <w:rFonts w:ascii="Verdana" w:hAnsi="Verdana"/>
        </w:rPr>
      </w:pPr>
      <w:r w:rsidRPr="00FB01FF">
        <w:rPr>
          <w:rFonts w:ascii="Verdana" w:hAnsi="Verdana"/>
        </w:rPr>
        <w:t>Cargo: Ajudante de Produção</w:t>
      </w:r>
    </w:p>
    <w:p w:rsidR="006B0D61" w:rsidRPr="00FB01FF" w:rsidRDefault="00B93549" w:rsidP="002C7322">
      <w:pPr>
        <w:ind w:left="709"/>
        <w:rPr>
          <w:rFonts w:ascii="Verdana" w:hAnsi="Verdana"/>
        </w:rPr>
      </w:pPr>
      <w:r>
        <w:rPr>
          <w:rFonts w:ascii="Verdana" w:hAnsi="Verdana"/>
        </w:rPr>
        <w:t>Principais atividades: Se</w:t>
      </w:r>
      <w:r w:rsidR="002C7322">
        <w:rPr>
          <w:rFonts w:ascii="Verdana" w:hAnsi="Verdana"/>
        </w:rPr>
        <w:t>tor de e</w:t>
      </w:r>
      <w:r w:rsidR="00E83F9D" w:rsidRPr="00FB01FF">
        <w:rPr>
          <w:rFonts w:ascii="Verdana" w:hAnsi="Verdana"/>
        </w:rPr>
        <w:t xml:space="preserve">mbalagem e </w:t>
      </w:r>
      <w:r w:rsidR="002C7322">
        <w:rPr>
          <w:rFonts w:ascii="Verdana" w:hAnsi="Verdana"/>
        </w:rPr>
        <w:t xml:space="preserve">amarração de fardos de </w:t>
      </w:r>
      <w:proofErr w:type="spellStart"/>
      <w:r w:rsidR="002C7322">
        <w:rPr>
          <w:rFonts w:ascii="Verdana" w:hAnsi="Verdana"/>
        </w:rPr>
        <w:t>tubod</w:t>
      </w:r>
      <w:proofErr w:type="spellEnd"/>
      <w:r w:rsidR="002C7322">
        <w:rPr>
          <w:rFonts w:ascii="Verdana" w:hAnsi="Verdana"/>
        </w:rPr>
        <w:t xml:space="preserve"> de aço.</w:t>
      </w:r>
    </w:p>
    <w:p w:rsidR="006B0D61" w:rsidRPr="00FB01FF" w:rsidRDefault="00E83F9D" w:rsidP="00FB01FF">
      <w:pPr>
        <w:ind w:firstLine="709"/>
        <w:rPr>
          <w:rFonts w:ascii="Verdana" w:hAnsi="Verdana"/>
        </w:rPr>
      </w:pPr>
      <w:r w:rsidRPr="00FB01FF">
        <w:rPr>
          <w:rFonts w:ascii="Verdana" w:hAnsi="Verdana"/>
        </w:rPr>
        <w:t>Período: 01/03/2011 a 17/06/2011</w:t>
      </w:r>
    </w:p>
    <w:p w:rsidR="006B0D61" w:rsidRDefault="006B0D61" w:rsidP="00FB01FF">
      <w:pPr>
        <w:ind w:firstLine="709"/>
      </w:pPr>
    </w:p>
    <w:p w:rsidR="00BC422F" w:rsidRDefault="00BC422F" w:rsidP="00FB01FF"/>
    <w:p w:rsidR="00BC422F" w:rsidRPr="00BC422F" w:rsidRDefault="00BC422F" w:rsidP="00FB01FF">
      <w:pPr>
        <w:ind w:left="360"/>
        <w:rPr>
          <w:b/>
          <w:bCs/>
        </w:rPr>
      </w:pPr>
    </w:p>
    <w:p w:rsidR="00975754" w:rsidRDefault="00975754" w:rsidP="00FB01FF">
      <w:pPr>
        <w:pStyle w:val="PargrafodaLista"/>
        <w:rPr>
          <w:b/>
          <w:bCs/>
        </w:rPr>
      </w:pPr>
    </w:p>
    <w:p w:rsidR="00975754" w:rsidRDefault="00975754" w:rsidP="00FB01FF">
      <w:pPr>
        <w:pStyle w:val="PargrafodaLista"/>
        <w:rPr>
          <w:b/>
          <w:bCs/>
        </w:rPr>
      </w:pPr>
    </w:p>
    <w:p w:rsidR="006B0D61" w:rsidRPr="00FB01FF" w:rsidRDefault="00E83F9D" w:rsidP="00FB01FF">
      <w:pPr>
        <w:pStyle w:val="PargrafodaLista"/>
        <w:numPr>
          <w:ilvl w:val="0"/>
          <w:numId w:val="32"/>
        </w:numPr>
        <w:rPr>
          <w:rFonts w:ascii="Verdana" w:hAnsi="Verdana"/>
          <w:b/>
          <w:bCs/>
        </w:rPr>
      </w:pPr>
      <w:proofErr w:type="gramStart"/>
      <w:r w:rsidRPr="00FB01FF">
        <w:rPr>
          <w:rFonts w:ascii="Verdana" w:hAnsi="Verdana"/>
          <w:b/>
          <w:bCs/>
        </w:rPr>
        <w:t>3D</w:t>
      </w:r>
      <w:proofErr w:type="gramEnd"/>
      <w:r w:rsidRPr="00FB01FF">
        <w:rPr>
          <w:rFonts w:ascii="Verdana" w:hAnsi="Verdana"/>
          <w:b/>
          <w:bCs/>
        </w:rPr>
        <w:t xml:space="preserve"> Metrologia (Estágio Curso Técnico, 800 horas).</w:t>
      </w:r>
    </w:p>
    <w:p w:rsidR="006B0D61" w:rsidRPr="00FB01FF" w:rsidRDefault="00E83F9D" w:rsidP="003209B0">
      <w:pPr>
        <w:ind w:firstLine="709"/>
        <w:rPr>
          <w:rFonts w:ascii="Verdana" w:hAnsi="Verdana"/>
        </w:rPr>
      </w:pPr>
      <w:r w:rsidRPr="00FB01FF">
        <w:rPr>
          <w:rFonts w:ascii="Verdana" w:hAnsi="Verdana"/>
        </w:rPr>
        <w:t>Cargo: Inspetor de qualidade</w:t>
      </w:r>
    </w:p>
    <w:p w:rsidR="006B0D61" w:rsidRPr="00FB01FF" w:rsidRDefault="00F91EE3" w:rsidP="00F91EE3">
      <w:pPr>
        <w:ind w:firstLine="709"/>
        <w:rPr>
          <w:rFonts w:ascii="Verdana" w:hAnsi="Verdana"/>
        </w:rPr>
      </w:pPr>
      <w:r>
        <w:rPr>
          <w:rFonts w:ascii="Verdana" w:hAnsi="Verdana"/>
        </w:rPr>
        <w:t>Principais atividades: Medições dimensionais em geral.</w:t>
      </w:r>
    </w:p>
    <w:p w:rsidR="006B0D61" w:rsidRPr="00FB01FF" w:rsidRDefault="00E83F9D" w:rsidP="003209B0">
      <w:pPr>
        <w:ind w:firstLine="709"/>
        <w:rPr>
          <w:rFonts w:ascii="Verdana" w:hAnsi="Verdana"/>
        </w:rPr>
      </w:pPr>
      <w:r w:rsidRPr="00FB01FF">
        <w:rPr>
          <w:rFonts w:ascii="Verdana" w:hAnsi="Verdana"/>
        </w:rPr>
        <w:t>Período: 20/04/2010 a 10/11/2010</w:t>
      </w:r>
    </w:p>
    <w:p w:rsidR="006B0D61" w:rsidRPr="00FB01FF" w:rsidRDefault="00E83F9D" w:rsidP="00FB01FF">
      <w:pPr>
        <w:pStyle w:val="PargrafodaLista"/>
        <w:numPr>
          <w:ilvl w:val="0"/>
          <w:numId w:val="30"/>
        </w:numPr>
        <w:ind w:right="510"/>
        <w:rPr>
          <w:rFonts w:ascii="Verdana" w:hAnsi="Verdana"/>
          <w:b/>
          <w:bCs/>
        </w:rPr>
      </w:pPr>
      <w:proofErr w:type="spellStart"/>
      <w:r w:rsidRPr="00FB01FF">
        <w:rPr>
          <w:rFonts w:ascii="Verdana" w:hAnsi="Verdana"/>
          <w:b/>
          <w:bCs/>
        </w:rPr>
        <w:t>Nextir</w:t>
      </w:r>
      <w:proofErr w:type="spellEnd"/>
      <w:r w:rsidRPr="00FB01FF">
        <w:rPr>
          <w:rFonts w:ascii="Verdana" w:hAnsi="Verdana"/>
          <w:b/>
          <w:bCs/>
        </w:rPr>
        <w:t xml:space="preserve"> Indústria Autopeças.</w:t>
      </w:r>
    </w:p>
    <w:p w:rsidR="006B0D61" w:rsidRPr="00FB01FF" w:rsidRDefault="00E83F9D" w:rsidP="00FB01FF">
      <w:pPr>
        <w:ind w:firstLine="709"/>
        <w:rPr>
          <w:rFonts w:ascii="Verdana" w:hAnsi="Verdana"/>
        </w:rPr>
      </w:pPr>
      <w:r w:rsidRPr="00FB01FF">
        <w:rPr>
          <w:rFonts w:ascii="Verdana" w:hAnsi="Verdana"/>
        </w:rPr>
        <w:t>Cargo: Operador de Produção I</w:t>
      </w:r>
    </w:p>
    <w:p w:rsidR="006B0D61" w:rsidRPr="00FB01FF" w:rsidRDefault="00E83F9D" w:rsidP="00FB01FF">
      <w:pPr>
        <w:ind w:left="709"/>
        <w:rPr>
          <w:rFonts w:ascii="Verdana" w:hAnsi="Verdana"/>
        </w:rPr>
      </w:pPr>
      <w:r w:rsidRPr="00FB01FF">
        <w:rPr>
          <w:rFonts w:ascii="Verdana" w:hAnsi="Verdana"/>
        </w:rPr>
        <w:t>Principais atividades: Montagens de conjuntos de eixo e de sem eixo,</w:t>
      </w:r>
      <w:r w:rsidR="00FB01FF">
        <w:rPr>
          <w:rFonts w:ascii="Verdana" w:hAnsi="Verdana"/>
        </w:rPr>
        <w:t xml:space="preserve"> </w:t>
      </w:r>
      <w:r w:rsidRPr="00FB01FF">
        <w:rPr>
          <w:rFonts w:ascii="Verdana" w:hAnsi="Verdana"/>
        </w:rPr>
        <w:t>acop</w:t>
      </w:r>
      <w:r w:rsidR="006F7A05">
        <w:rPr>
          <w:rFonts w:ascii="Verdana" w:hAnsi="Verdana"/>
        </w:rPr>
        <w:t>lamentos e inspeção dimensional</w:t>
      </w:r>
      <w:r w:rsidRPr="00FB01FF">
        <w:rPr>
          <w:rFonts w:ascii="Verdana" w:hAnsi="Verdana"/>
        </w:rPr>
        <w:t>.</w:t>
      </w:r>
    </w:p>
    <w:p w:rsidR="00F038D9" w:rsidRPr="00FB01FF" w:rsidRDefault="00E83F9D" w:rsidP="00FB01FF">
      <w:pPr>
        <w:spacing w:after="180"/>
        <w:ind w:firstLine="709"/>
        <w:rPr>
          <w:rFonts w:ascii="Verdana" w:hAnsi="Verdana"/>
        </w:rPr>
      </w:pPr>
      <w:r w:rsidRPr="00FB01FF">
        <w:rPr>
          <w:rFonts w:ascii="Verdana" w:hAnsi="Verdana"/>
        </w:rPr>
        <w:t>Período: 01/12/2009 a 19/04/2010</w:t>
      </w:r>
    </w:p>
    <w:p w:rsidR="00FE796B" w:rsidRPr="00FB01FF" w:rsidRDefault="002A0C8D" w:rsidP="00FB01FF">
      <w:pPr>
        <w:pStyle w:val="PargrafodaLista"/>
        <w:ind w:left="0"/>
        <w:rPr>
          <w:rFonts w:ascii="Verdana" w:hAnsi="Verdana"/>
          <w:b/>
          <w:color w:val="1F497D"/>
        </w:rPr>
      </w:pPr>
      <w:r w:rsidRPr="00554664">
        <w:rPr>
          <w:rFonts w:ascii="Verdana" w:hAnsi="Verdana"/>
          <w:b/>
          <w:color w:val="1F497D"/>
        </w:rPr>
        <w:t>CURSOS</w:t>
      </w:r>
    </w:p>
    <w:p w:rsidR="00FE796B" w:rsidRDefault="00FE796B" w:rsidP="00FE796B">
      <w:pPr>
        <w:pStyle w:val="PargrafodaLista"/>
        <w:rPr>
          <w:rFonts w:ascii="Verdana" w:hAnsi="Verdana"/>
          <w:b/>
          <w:bCs/>
        </w:rPr>
      </w:pPr>
      <w:r w:rsidRPr="002701A3"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EDF7BC" wp14:editId="0945A797">
                <wp:simplePos x="0" y="0"/>
                <wp:positionH relativeFrom="margin">
                  <wp:posOffset>3810</wp:posOffset>
                </wp:positionH>
                <wp:positionV relativeFrom="paragraph">
                  <wp:posOffset>53975</wp:posOffset>
                </wp:positionV>
                <wp:extent cx="6076950" cy="635"/>
                <wp:effectExtent l="0" t="0" r="19050" b="37465"/>
                <wp:wrapNone/>
                <wp:docPr id="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7" o:spid="_x0000_s1026" type="#_x0000_t32" style="position:absolute;margin-left:.3pt;margin-top:4.2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FE796B" w:rsidRPr="00FE796B" w:rsidRDefault="00DE2A71" w:rsidP="00FE796B">
      <w:pPr>
        <w:pStyle w:val="PargrafodaLista"/>
        <w:numPr>
          <w:ilvl w:val="0"/>
          <w:numId w:val="34"/>
        </w:numPr>
        <w:rPr>
          <w:rFonts w:ascii="Verdana" w:hAnsi="Verdana"/>
          <w:b/>
          <w:bCs/>
        </w:rPr>
      </w:pPr>
      <w:r w:rsidRPr="003209B0">
        <w:rPr>
          <w:rFonts w:ascii="Verdana" w:hAnsi="Verdana"/>
          <w:b/>
          <w:bCs/>
        </w:rPr>
        <w:t>Curso Excel Básico/Avançado</w:t>
      </w:r>
    </w:p>
    <w:p w:rsidR="00AA0EF0" w:rsidRPr="003209B0" w:rsidRDefault="004C64C7" w:rsidP="00FB01FF">
      <w:pPr>
        <w:pStyle w:val="PargrafodaLista"/>
        <w:rPr>
          <w:rFonts w:ascii="Verdana" w:hAnsi="Verdana"/>
        </w:rPr>
      </w:pPr>
      <w:r w:rsidRPr="003209B0">
        <w:rPr>
          <w:rFonts w:ascii="Verdana" w:hAnsi="Verdana"/>
        </w:rPr>
        <w:t xml:space="preserve">Entidade: </w:t>
      </w:r>
      <w:proofErr w:type="gramStart"/>
      <w:r w:rsidRPr="003209B0">
        <w:rPr>
          <w:rFonts w:ascii="Verdana" w:hAnsi="Verdana"/>
        </w:rPr>
        <w:t>Sena</w:t>
      </w:r>
      <w:r w:rsidR="00811FD0" w:rsidRPr="003209B0">
        <w:rPr>
          <w:rFonts w:ascii="Verdana" w:hAnsi="Verdana"/>
        </w:rPr>
        <w:t>c</w:t>
      </w:r>
      <w:proofErr w:type="gramEnd"/>
      <w:r w:rsidRPr="003209B0">
        <w:rPr>
          <w:rFonts w:ascii="Verdana" w:hAnsi="Verdana"/>
        </w:rPr>
        <w:t xml:space="preserve"> São Leopoldo</w:t>
      </w:r>
    </w:p>
    <w:p w:rsidR="00AA0EF0" w:rsidRPr="003209B0" w:rsidRDefault="00397A23" w:rsidP="00FB01FF">
      <w:pPr>
        <w:pStyle w:val="PargrafodaLista"/>
        <w:rPr>
          <w:rFonts w:ascii="Verdana" w:hAnsi="Verdana"/>
        </w:rPr>
      </w:pPr>
      <w:r w:rsidRPr="003209B0">
        <w:rPr>
          <w:rFonts w:ascii="Verdana" w:hAnsi="Verdana"/>
        </w:rPr>
        <w:t xml:space="preserve">Duração: 84 </w:t>
      </w:r>
      <w:proofErr w:type="spellStart"/>
      <w:r w:rsidRPr="003209B0">
        <w:rPr>
          <w:rFonts w:ascii="Verdana" w:hAnsi="Verdana"/>
        </w:rPr>
        <w:t>H</w:t>
      </w:r>
      <w:r w:rsidR="00AA0EF0" w:rsidRPr="003209B0">
        <w:rPr>
          <w:rFonts w:ascii="Verdana" w:hAnsi="Verdana"/>
        </w:rPr>
        <w:t>h</w:t>
      </w:r>
      <w:proofErr w:type="spellEnd"/>
    </w:p>
    <w:p w:rsidR="00E35904" w:rsidRPr="003209B0" w:rsidRDefault="00397A23" w:rsidP="003209B0">
      <w:pPr>
        <w:pStyle w:val="PargrafodaLista"/>
        <w:rPr>
          <w:rFonts w:ascii="Verdana" w:hAnsi="Verdana"/>
        </w:rPr>
      </w:pPr>
      <w:r w:rsidRPr="003209B0">
        <w:rPr>
          <w:rFonts w:ascii="Verdana" w:hAnsi="Verdana"/>
        </w:rPr>
        <w:t>Período: Em andamento</w:t>
      </w:r>
    </w:p>
    <w:p w:rsidR="000B0606" w:rsidRPr="000B0606" w:rsidRDefault="003209B0" w:rsidP="000B0606">
      <w:pPr>
        <w:pStyle w:val="PargrafodaLista"/>
        <w:numPr>
          <w:ilvl w:val="0"/>
          <w:numId w:val="34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Curso de inglês</w:t>
      </w:r>
    </w:p>
    <w:p w:rsidR="006B0D61" w:rsidRPr="003209B0" w:rsidRDefault="00E83F9D" w:rsidP="00FB01FF">
      <w:pPr>
        <w:ind w:left="709"/>
        <w:rPr>
          <w:rFonts w:ascii="Verdana" w:hAnsi="Verdana"/>
        </w:rPr>
      </w:pPr>
      <w:r w:rsidRPr="003209B0">
        <w:rPr>
          <w:rFonts w:ascii="Verdana" w:hAnsi="Verdana"/>
        </w:rPr>
        <w:t xml:space="preserve">Entidade: Escola </w:t>
      </w:r>
      <w:proofErr w:type="spellStart"/>
      <w:r w:rsidRPr="003209B0">
        <w:rPr>
          <w:rFonts w:ascii="Verdana" w:hAnsi="Verdana"/>
        </w:rPr>
        <w:t>Achieve</w:t>
      </w:r>
      <w:proofErr w:type="spellEnd"/>
      <w:r w:rsidRPr="003209B0">
        <w:rPr>
          <w:rFonts w:ascii="Verdana" w:hAnsi="Verdana"/>
        </w:rPr>
        <w:t xml:space="preserve"> </w:t>
      </w:r>
      <w:proofErr w:type="spellStart"/>
      <w:r w:rsidRPr="003209B0">
        <w:rPr>
          <w:rFonts w:ascii="Verdana" w:hAnsi="Verdana"/>
        </w:rPr>
        <w:t>Languages</w:t>
      </w:r>
      <w:proofErr w:type="spellEnd"/>
      <w:r w:rsidRPr="003209B0">
        <w:rPr>
          <w:rFonts w:ascii="Verdana" w:hAnsi="Verdana"/>
        </w:rPr>
        <w:t xml:space="preserve"> São Leopoldo</w:t>
      </w:r>
    </w:p>
    <w:p w:rsidR="006B0D61" w:rsidRPr="003209B0" w:rsidRDefault="00E83F9D" w:rsidP="00FB01FF">
      <w:pPr>
        <w:pStyle w:val="PargrafodaLista"/>
        <w:rPr>
          <w:rFonts w:ascii="Verdana" w:hAnsi="Verdana"/>
        </w:rPr>
      </w:pPr>
      <w:r w:rsidRPr="003209B0">
        <w:rPr>
          <w:rFonts w:ascii="Verdana" w:hAnsi="Verdana"/>
        </w:rPr>
        <w:t xml:space="preserve">Duração: 59 </w:t>
      </w:r>
      <w:proofErr w:type="spellStart"/>
      <w:r w:rsidRPr="003209B0">
        <w:rPr>
          <w:rFonts w:ascii="Verdana" w:hAnsi="Verdana"/>
        </w:rPr>
        <w:t>Hr</w:t>
      </w:r>
      <w:proofErr w:type="spellEnd"/>
    </w:p>
    <w:p w:rsidR="00E35904" w:rsidRPr="003209B0" w:rsidRDefault="00E83F9D" w:rsidP="003209B0">
      <w:pPr>
        <w:pStyle w:val="PargrafodaLista"/>
        <w:rPr>
          <w:rFonts w:ascii="Verdana" w:hAnsi="Verdana"/>
        </w:rPr>
      </w:pPr>
      <w:r w:rsidRPr="003209B0">
        <w:rPr>
          <w:rFonts w:ascii="Verdana" w:hAnsi="Verdana"/>
        </w:rPr>
        <w:t>Período: Em andamento</w:t>
      </w:r>
    </w:p>
    <w:p w:rsidR="006B0D61" w:rsidRPr="003209B0" w:rsidRDefault="00E83F9D" w:rsidP="00FB01FF">
      <w:pPr>
        <w:pStyle w:val="PargrafodaLista"/>
        <w:numPr>
          <w:ilvl w:val="0"/>
          <w:numId w:val="34"/>
        </w:numPr>
        <w:rPr>
          <w:rFonts w:ascii="Verdana" w:hAnsi="Verdana"/>
          <w:b/>
          <w:bCs/>
        </w:rPr>
      </w:pPr>
      <w:r w:rsidRPr="003209B0">
        <w:rPr>
          <w:rFonts w:ascii="Verdana" w:hAnsi="Verdana"/>
          <w:b/>
          <w:bCs/>
        </w:rPr>
        <w:t xml:space="preserve">Treinamento </w:t>
      </w:r>
      <w:proofErr w:type="spellStart"/>
      <w:r w:rsidRPr="003209B0">
        <w:rPr>
          <w:rFonts w:ascii="Verdana" w:hAnsi="Verdana"/>
          <w:b/>
          <w:bCs/>
        </w:rPr>
        <w:t>Solidworks</w:t>
      </w:r>
      <w:proofErr w:type="spellEnd"/>
      <w:r w:rsidRPr="003209B0">
        <w:rPr>
          <w:rFonts w:ascii="Verdana" w:hAnsi="Verdana"/>
          <w:b/>
          <w:bCs/>
        </w:rPr>
        <w:t xml:space="preserve"> Avançado SKA</w:t>
      </w:r>
    </w:p>
    <w:p w:rsidR="006B0D61" w:rsidRPr="003209B0" w:rsidRDefault="004C64C7" w:rsidP="00FB01FF">
      <w:pPr>
        <w:ind w:firstLine="709"/>
        <w:rPr>
          <w:rFonts w:ascii="Verdana" w:hAnsi="Verdana"/>
        </w:rPr>
      </w:pPr>
      <w:proofErr w:type="spellStart"/>
      <w:r w:rsidRPr="003209B0">
        <w:rPr>
          <w:rFonts w:ascii="Verdana" w:hAnsi="Verdana"/>
        </w:rPr>
        <w:t>Solidworks</w:t>
      </w:r>
      <w:proofErr w:type="spellEnd"/>
      <w:r w:rsidRPr="003209B0">
        <w:rPr>
          <w:rFonts w:ascii="Verdana" w:hAnsi="Verdana"/>
        </w:rPr>
        <w:t xml:space="preserve"> Nível I 20 </w:t>
      </w:r>
      <w:proofErr w:type="spellStart"/>
      <w:r w:rsidRPr="003209B0">
        <w:rPr>
          <w:rFonts w:ascii="Verdana" w:hAnsi="Verdana"/>
        </w:rPr>
        <w:t>Hr</w:t>
      </w:r>
      <w:proofErr w:type="spellEnd"/>
    </w:p>
    <w:p w:rsidR="009B4EFF" w:rsidRPr="003209B0" w:rsidRDefault="004C64C7" w:rsidP="003209B0">
      <w:pPr>
        <w:ind w:firstLine="709"/>
        <w:rPr>
          <w:rFonts w:ascii="Verdana" w:hAnsi="Verdana"/>
        </w:rPr>
      </w:pPr>
      <w:proofErr w:type="spellStart"/>
      <w:r w:rsidRPr="003209B0">
        <w:rPr>
          <w:rFonts w:ascii="Verdana" w:hAnsi="Verdana"/>
        </w:rPr>
        <w:t>Solidworks</w:t>
      </w:r>
      <w:proofErr w:type="spellEnd"/>
      <w:r w:rsidRPr="003209B0">
        <w:rPr>
          <w:rFonts w:ascii="Verdana" w:hAnsi="Verdana"/>
        </w:rPr>
        <w:t xml:space="preserve"> Nível II 40 </w:t>
      </w:r>
      <w:proofErr w:type="spellStart"/>
      <w:r w:rsidRPr="003209B0">
        <w:rPr>
          <w:rFonts w:ascii="Verdana" w:hAnsi="Verdana"/>
        </w:rPr>
        <w:t>Hr</w:t>
      </w:r>
      <w:proofErr w:type="spellEnd"/>
    </w:p>
    <w:p w:rsidR="006B0D61" w:rsidRPr="003209B0" w:rsidRDefault="00E83F9D" w:rsidP="00FB01FF">
      <w:pPr>
        <w:pStyle w:val="PargrafodaLista"/>
        <w:numPr>
          <w:ilvl w:val="0"/>
          <w:numId w:val="33"/>
        </w:numPr>
        <w:rPr>
          <w:rFonts w:ascii="Verdana" w:hAnsi="Verdana"/>
        </w:rPr>
      </w:pPr>
      <w:r w:rsidRPr="003209B0">
        <w:rPr>
          <w:rFonts w:ascii="Verdana" w:hAnsi="Verdana"/>
          <w:b/>
          <w:bCs/>
        </w:rPr>
        <w:t>Técnico Em Mecânica de Precisão</w:t>
      </w:r>
    </w:p>
    <w:p w:rsidR="006B0D61" w:rsidRPr="003209B0" w:rsidRDefault="00E83F9D" w:rsidP="00FB01FF">
      <w:pPr>
        <w:ind w:firstLine="709"/>
        <w:rPr>
          <w:rFonts w:ascii="Verdana" w:hAnsi="Verdana"/>
        </w:rPr>
      </w:pPr>
      <w:r w:rsidRPr="003209B0">
        <w:rPr>
          <w:rFonts w:ascii="Verdana" w:hAnsi="Verdana"/>
        </w:rPr>
        <w:t>Entidade: SENAI CETEMP</w:t>
      </w:r>
    </w:p>
    <w:p w:rsidR="006B0D61" w:rsidRPr="003209B0" w:rsidRDefault="004C64C7" w:rsidP="00FB01FF">
      <w:pPr>
        <w:ind w:firstLine="709"/>
        <w:rPr>
          <w:rFonts w:ascii="Verdana" w:hAnsi="Verdana"/>
        </w:rPr>
      </w:pPr>
      <w:r w:rsidRPr="003209B0">
        <w:rPr>
          <w:rFonts w:ascii="Verdana" w:hAnsi="Verdana"/>
        </w:rPr>
        <w:t xml:space="preserve">Duração: </w:t>
      </w:r>
      <w:proofErr w:type="gramStart"/>
      <w:r w:rsidRPr="003209B0">
        <w:rPr>
          <w:rFonts w:ascii="Verdana" w:hAnsi="Verdana"/>
        </w:rPr>
        <w:t>2</w:t>
      </w:r>
      <w:proofErr w:type="gramEnd"/>
      <w:r w:rsidRPr="003209B0">
        <w:rPr>
          <w:rFonts w:ascii="Verdana" w:hAnsi="Verdana"/>
        </w:rPr>
        <w:t xml:space="preserve"> Anos 1650 </w:t>
      </w:r>
      <w:proofErr w:type="spellStart"/>
      <w:r w:rsidRPr="003209B0">
        <w:rPr>
          <w:rFonts w:ascii="Verdana" w:hAnsi="Verdana"/>
        </w:rPr>
        <w:t>Hr</w:t>
      </w:r>
      <w:proofErr w:type="spellEnd"/>
    </w:p>
    <w:p w:rsidR="009B4EFF" w:rsidRPr="003209B0" w:rsidRDefault="00E83F9D" w:rsidP="003209B0">
      <w:pPr>
        <w:ind w:firstLine="709"/>
        <w:rPr>
          <w:rFonts w:ascii="Verdana" w:hAnsi="Verdana"/>
        </w:rPr>
      </w:pPr>
      <w:r w:rsidRPr="003209B0">
        <w:rPr>
          <w:rFonts w:ascii="Verdana" w:hAnsi="Verdana"/>
        </w:rPr>
        <w:t>Período: 15/09/2007 a 11/08/2009</w:t>
      </w:r>
    </w:p>
    <w:p w:rsidR="006B0D61" w:rsidRPr="003209B0" w:rsidRDefault="00E83F9D" w:rsidP="00FB01FF">
      <w:pPr>
        <w:pStyle w:val="PargrafodaLista"/>
        <w:numPr>
          <w:ilvl w:val="0"/>
          <w:numId w:val="36"/>
        </w:numPr>
        <w:rPr>
          <w:rFonts w:ascii="Verdana" w:hAnsi="Verdana"/>
          <w:b/>
          <w:bCs/>
        </w:rPr>
      </w:pPr>
      <w:r w:rsidRPr="003209B0">
        <w:rPr>
          <w:rFonts w:ascii="Verdana" w:hAnsi="Verdana"/>
          <w:b/>
          <w:bCs/>
        </w:rPr>
        <w:t>Auxiliar de Mecânica Industrial</w:t>
      </w:r>
    </w:p>
    <w:p w:rsidR="006B0D61" w:rsidRPr="003209B0" w:rsidRDefault="00E83F9D" w:rsidP="00FB01FF">
      <w:pPr>
        <w:ind w:firstLine="720"/>
        <w:rPr>
          <w:rFonts w:ascii="Verdana" w:hAnsi="Verdana"/>
        </w:rPr>
      </w:pPr>
      <w:r w:rsidRPr="003209B0">
        <w:rPr>
          <w:rFonts w:ascii="Verdana" w:hAnsi="Verdana"/>
        </w:rPr>
        <w:t>Entidade: SENAI Eletromecânica</w:t>
      </w:r>
    </w:p>
    <w:p w:rsidR="00E35112" w:rsidRPr="003209B0" w:rsidRDefault="00397A23" w:rsidP="00FB01FF">
      <w:pPr>
        <w:ind w:firstLine="720"/>
        <w:rPr>
          <w:rFonts w:ascii="Verdana" w:hAnsi="Verdana"/>
        </w:rPr>
      </w:pPr>
      <w:r w:rsidRPr="003209B0">
        <w:rPr>
          <w:rFonts w:ascii="Verdana" w:hAnsi="Verdana"/>
        </w:rPr>
        <w:t xml:space="preserve">Duração: 150 </w:t>
      </w:r>
      <w:proofErr w:type="spellStart"/>
      <w:r w:rsidR="004C64C7" w:rsidRPr="003209B0">
        <w:rPr>
          <w:rFonts w:ascii="Verdana" w:hAnsi="Verdana"/>
        </w:rPr>
        <w:t>Hr</w:t>
      </w:r>
      <w:proofErr w:type="spellEnd"/>
    </w:p>
    <w:p w:rsidR="006B0D61" w:rsidRPr="003209B0" w:rsidRDefault="00E83F9D" w:rsidP="00FB01FF">
      <w:pPr>
        <w:ind w:firstLine="720"/>
        <w:rPr>
          <w:rFonts w:ascii="Verdana" w:hAnsi="Verdana"/>
        </w:rPr>
      </w:pPr>
      <w:r w:rsidRPr="003209B0">
        <w:rPr>
          <w:rFonts w:ascii="Verdana" w:hAnsi="Verdana"/>
        </w:rPr>
        <w:t>Período: 18/07/2005 a 29/09/2005</w:t>
      </w:r>
    </w:p>
    <w:p w:rsidR="006B0D61" w:rsidRDefault="006B0D61" w:rsidP="00FB01FF"/>
    <w:p w:rsidR="00A93572" w:rsidRPr="00052A10" w:rsidRDefault="00A93572" w:rsidP="00FB01FF">
      <w:pPr>
        <w:spacing w:line="180" w:lineRule="auto"/>
        <w:rPr>
          <w:rFonts w:ascii="Verdana" w:hAnsi="Verdana"/>
        </w:rPr>
      </w:pPr>
    </w:p>
    <w:p w:rsidR="009C3B99" w:rsidRPr="003209B0" w:rsidRDefault="003D0B3C" w:rsidP="00A75499">
      <w:pPr>
        <w:pStyle w:val="PargrafodaLista"/>
        <w:spacing w:after="120"/>
        <w:ind w:left="3545" w:hanging="709"/>
        <w:jc w:val="right"/>
        <w:rPr>
          <w:rFonts w:ascii="Verdana" w:hAnsi="Verdana"/>
        </w:rPr>
      </w:pPr>
      <w:r w:rsidRPr="003209B0">
        <w:rPr>
          <w:rFonts w:ascii="Verdana" w:hAnsi="Verdana"/>
        </w:rPr>
        <w:t>S</w:t>
      </w:r>
      <w:r w:rsidR="00463FC2" w:rsidRPr="003209B0">
        <w:rPr>
          <w:rFonts w:ascii="Verdana" w:hAnsi="Verdana"/>
        </w:rPr>
        <w:t>apucaia do Sul, Julho</w:t>
      </w:r>
      <w:r w:rsidR="00052A10" w:rsidRPr="003209B0">
        <w:rPr>
          <w:rFonts w:ascii="Verdana" w:hAnsi="Verdana"/>
        </w:rPr>
        <w:t xml:space="preserve"> de 2016</w:t>
      </w:r>
      <w:r w:rsidR="00AA1717" w:rsidRPr="003209B0">
        <w:rPr>
          <w:rFonts w:ascii="Verdana" w:hAnsi="Verdana"/>
        </w:rPr>
        <w:t>.</w:t>
      </w:r>
    </w:p>
    <w:sectPr w:rsidR="009C3B99" w:rsidRPr="003209B0" w:rsidSect="00B25C62">
      <w:headerReference w:type="default" r:id="rId8"/>
      <w:footerReference w:type="default" r:id="rId9"/>
      <w:pgSz w:w="11907" w:h="16839" w:code="1"/>
      <w:pgMar w:top="284" w:right="850" w:bottom="425" w:left="1134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037" w:rsidRDefault="00AA5037">
      <w:r>
        <w:separator/>
      </w:r>
    </w:p>
  </w:endnote>
  <w:endnote w:type="continuationSeparator" w:id="0">
    <w:p w:rsidR="00AA5037" w:rsidRDefault="00AA5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1A3" w:rsidRDefault="002701A3" w:rsidP="00996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037" w:rsidRDefault="00AA5037">
      <w:r>
        <w:separator/>
      </w:r>
    </w:p>
  </w:footnote>
  <w:footnote w:type="continuationSeparator" w:id="0">
    <w:p w:rsidR="00AA5037" w:rsidRDefault="00AA50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1A3" w:rsidRDefault="002701A3" w:rsidP="009967C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00000002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3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00000004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A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B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000000C"/>
    <w:multiLevelType w:val="multilevel"/>
    <w:tmpl w:val="CD40BF9A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0000000D"/>
    <w:multiLevelType w:val="multilevel"/>
    <w:tmpl w:val="85C08436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0000000E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0000000F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00000011"/>
    <w:multiLevelType w:val="hybridMultilevel"/>
    <w:tmpl w:val="10C4A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4E5A2EB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944DC8"/>
    <w:multiLevelType w:val="hybridMultilevel"/>
    <w:tmpl w:val="7376F1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  <w:num w:numId="28">
    <w:abstractNumId w:val="17"/>
  </w:num>
  <w:num w:numId="29">
    <w:abstractNumId w:val="18"/>
  </w:num>
  <w:num w:numId="30">
    <w:abstractNumId w:val="22"/>
  </w:num>
  <w:num w:numId="31">
    <w:abstractNumId w:val="19"/>
  </w:num>
  <w:num w:numId="32">
    <w:abstractNumId w:val="21"/>
  </w:num>
  <w:num w:numId="33">
    <w:abstractNumId w:val="24"/>
  </w:num>
  <w:num w:numId="34">
    <w:abstractNumId w:val="23"/>
  </w:num>
  <w:num w:numId="35">
    <w:abstractNumId w:val="20"/>
  </w:num>
  <w:num w:numId="36">
    <w:abstractNumId w:val="25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5"/>
  <w:drawingGridHorizontalSpacing w:val="10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7E7"/>
    <w:rsid w:val="00011E55"/>
    <w:rsid w:val="00017C0C"/>
    <w:rsid w:val="0002401A"/>
    <w:rsid w:val="000264F8"/>
    <w:rsid w:val="0003338A"/>
    <w:rsid w:val="00052A10"/>
    <w:rsid w:val="00052FFE"/>
    <w:rsid w:val="00082FBC"/>
    <w:rsid w:val="00092A01"/>
    <w:rsid w:val="0009774F"/>
    <w:rsid w:val="000B0606"/>
    <w:rsid w:val="000B0C96"/>
    <w:rsid w:val="000B252E"/>
    <w:rsid w:val="000B405C"/>
    <w:rsid w:val="000E06E2"/>
    <w:rsid w:val="00133A02"/>
    <w:rsid w:val="00141D72"/>
    <w:rsid w:val="00160053"/>
    <w:rsid w:val="001638B8"/>
    <w:rsid w:val="00163F2A"/>
    <w:rsid w:val="00172A27"/>
    <w:rsid w:val="00194BB4"/>
    <w:rsid w:val="001A0F4B"/>
    <w:rsid w:val="001B4471"/>
    <w:rsid w:val="001B5900"/>
    <w:rsid w:val="001B59B8"/>
    <w:rsid w:val="001F04CF"/>
    <w:rsid w:val="001F1559"/>
    <w:rsid w:val="002017DF"/>
    <w:rsid w:val="002039BD"/>
    <w:rsid w:val="00230EF7"/>
    <w:rsid w:val="00237F52"/>
    <w:rsid w:val="0024556E"/>
    <w:rsid w:val="00245CAE"/>
    <w:rsid w:val="0026129D"/>
    <w:rsid w:val="002701A3"/>
    <w:rsid w:val="00274D61"/>
    <w:rsid w:val="00277653"/>
    <w:rsid w:val="00282B7C"/>
    <w:rsid w:val="002A0C8D"/>
    <w:rsid w:val="002A3473"/>
    <w:rsid w:val="002B2F34"/>
    <w:rsid w:val="002B7A85"/>
    <w:rsid w:val="002C0EBE"/>
    <w:rsid w:val="002C3753"/>
    <w:rsid w:val="002C7322"/>
    <w:rsid w:val="002E032F"/>
    <w:rsid w:val="002E691B"/>
    <w:rsid w:val="003070BD"/>
    <w:rsid w:val="003176B4"/>
    <w:rsid w:val="003209B0"/>
    <w:rsid w:val="00337576"/>
    <w:rsid w:val="0035204A"/>
    <w:rsid w:val="003618CC"/>
    <w:rsid w:val="00363AD3"/>
    <w:rsid w:val="00374438"/>
    <w:rsid w:val="00397A23"/>
    <w:rsid w:val="003C2169"/>
    <w:rsid w:val="003D0B3C"/>
    <w:rsid w:val="003E0172"/>
    <w:rsid w:val="003E5FD7"/>
    <w:rsid w:val="003F5F43"/>
    <w:rsid w:val="00400856"/>
    <w:rsid w:val="00400C5F"/>
    <w:rsid w:val="00407232"/>
    <w:rsid w:val="00432A5C"/>
    <w:rsid w:val="00436DBD"/>
    <w:rsid w:val="00437430"/>
    <w:rsid w:val="0045132C"/>
    <w:rsid w:val="004618CE"/>
    <w:rsid w:val="00463FC2"/>
    <w:rsid w:val="00474AC3"/>
    <w:rsid w:val="00487A7F"/>
    <w:rsid w:val="004A1C91"/>
    <w:rsid w:val="004A1F1A"/>
    <w:rsid w:val="004A2F46"/>
    <w:rsid w:val="004A7FC1"/>
    <w:rsid w:val="004C64C7"/>
    <w:rsid w:val="004D1EB3"/>
    <w:rsid w:val="005114A2"/>
    <w:rsid w:val="00514B1A"/>
    <w:rsid w:val="00534C66"/>
    <w:rsid w:val="00544ECC"/>
    <w:rsid w:val="00551AF8"/>
    <w:rsid w:val="00554664"/>
    <w:rsid w:val="00556D3C"/>
    <w:rsid w:val="00562045"/>
    <w:rsid w:val="005657D9"/>
    <w:rsid w:val="00570152"/>
    <w:rsid w:val="005901D4"/>
    <w:rsid w:val="00593F79"/>
    <w:rsid w:val="005A0CD1"/>
    <w:rsid w:val="005A2BDB"/>
    <w:rsid w:val="005A3639"/>
    <w:rsid w:val="005B5FD3"/>
    <w:rsid w:val="005E6BFC"/>
    <w:rsid w:val="005F66BF"/>
    <w:rsid w:val="00610C7C"/>
    <w:rsid w:val="006144A5"/>
    <w:rsid w:val="006344A4"/>
    <w:rsid w:val="00635FD9"/>
    <w:rsid w:val="006434B9"/>
    <w:rsid w:val="00644140"/>
    <w:rsid w:val="00650B62"/>
    <w:rsid w:val="00673B1A"/>
    <w:rsid w:val="0068751E"/>
    <w:rsid w:val="00687BF9"/>
    <w:rsid w:val="006A25CA"/>
    <w:rsid w:val="006B0D61"/>
    <w:rsid w:val="006B75E6"/>
    <w:rsid w:val="006C3CC0"/>
    <w:rsid w:val="006D14E8"/>
    <w:rsid w:val="006E3CAE"/>
    <w:rsid w:val="006F7A05"/>
    <w:rsid w:val="0072036B"/>
    <w:rsid w:val="00734763"/>
    <w:rsid w:val="0073748C"/>
    <w:rsid w:val="00741D6E"/>
    <w:rsid w:val="007553E5"/>
    <w:rsid w:val="00756035"/>
    <w:rsid w:val="00762026"/>
    <w:rsid w:val="00762DD0"/>
    <w:rsid w:val="00786755"/>
    <w:rsid w:val="00786CE6"/>
    <w:rsid w:val="00794034"/>
    <w:rsid w:val="007C3DFC"/>
    <w:rsid w:val="007E11EA"/>
    <w:rsid w:val="007F0F10"/>
    <w:rsid w:val="007F22BA"/>
    <w:rsid w:val="007F7BC1"/>
    <w:rsid w:val="00805253"/>
    <w:rsid w:val="0080701C"/>
    <w:rsid w:val="00811431"/>
    <w:rsid w:val="00811FD0"/>
    <w:rsid w:val="00811FEC"/>
    <w:rsid w:val="00812428"/>
    <w:rsid w:val="0081356A"/>
    <w:rsid w:val="00826719"/>
    <w:rsid w:val="008310A5"/>
    <w:rsid w:val="00832774"/>
    <w:rsid w:val="00845BAA"/>
    <w:rsid w:val="00860BC4"/>
    <w:rsid w:val="00864983"/>
    <w:rsid w:val="00866773"/>
    <w:rsid w:val="008738B7"/>
    <w:rsid w:val="00884813"/>
    <w:rsid w:val="008913E5"/>
    <w:rsid w:val="008C3BA7"/>
    <w:rsid w:val="008E6A19"/>
    <w:rsid w:val="008F7DE2"/>
    <w:rsid w:val="009039E7"/>
    <w:rsid w:val="00923388"/>
    <w:rsid w:val="00940202"/>
    <w:rsid w:val="00962AC0"/>
    <w:rsid w:val="009723DB"/>
    <w:rsid w:val="00975754"/>
    <w:rsid w:val="00981D0E"/>
    <w:rsid w:val="009967CD"/>
    <w:rsid w:val="009B4EFF"/>
    <w:rsid w:val="009B7C9C"/>
    <w:rsid w:val="009C3B99"/>
    <w:rsid w:val="009E6C9C"/>
    <w:rsid w:val="009F613A"/>
    <w:rsid w:val="00A17348"/>
    <w:rsid w:val="00A25CF8"/>
    <w:rsid w:val="00A32633"/>
    <w:rsid w:val="00A44C33"/>
    <w:rsid w:val="00A47463"/>
    <w:rsid w:val="00A606AC"/>
    <w:rsid w:val="00A75499"/>
    <w:rsid w:val="00A77BB7"/>
    <w:rsid w:val="00A8170F"/>
    <w:rsid w:val="00A819C9"/>
    <w:rsid w:val="00A92B08"/>
    <w:rsid w:val="00A93572"/>
    <w:rsid w:val="00AA0EF0"/>
    <w:rsid w:val="00AA1717"/>
    <w:rsid w:val="00AA1CA0"/>
    <w:rsid w:val="00AA368B"/>
    <w:rsid w:val="00AA5037"/>
    <w:rsid w:val="00AB32CB"/>
    <w:rsid w:val="00AE3715"/>
    <w:rsid w:val="00AF3619"/>
    <w:rsid w:val="00B00D4B"/>
    <w:rsid w:val="00B13474"/>
    <w:rsid w:val="00B25C62"/>
    <w:rsid w:val="00B25F3C"/>
    <w:rsid w:val="00B30D63"/>
    <w:rsid w:val="00B31895"/>
    <w:rsid w:val="00B36CB7"/>
    <w:rsid w:val="00B414A8"/>
    <w:rsid w:val="00B464D5"/>
    <w:rsid w:val="00B501EE"/>
    <w:rsid w:val="00B60BC2"/>
    <w:rsid w:val="00B87EE4"/>
    <w:rsid w:val="00B93549"/>
    <w:rsid w:val="00BA49D8"/>
    <w:rsid w:val="00BA6787"/>
    <w:rsid w:val="00BC422F"/>
    <w:rsid w:val="00BF60BA"/>
    <w:rsid w:val="00C02636"/>
    <w:rsid w:val="00C13C29"/>
    <w:rsid w:val="00C16B2A"/>
    <w:rsid w:val="00C26A90"/>
    <w:rsid w:val="00C42A33"/>
    <w:rsid w:val="00C46E8D"/>
    <w:rsid w:val="00C46FEE"/>
    <w:rsid w:val="00C47D06"/>
    <w:rsid w:val="00C5048D"/>
    <w:rsid w:val="00C55FA2"/>
    <w:rsid w:val="00C5610A"/>
    <w:rsid w:val="00C61E21"/>
    <w:rsid w:val="00C64C05"/>
    <w:rsid w:val="00C7296E"/>
    <w:rsid w:val="00CA0BE8"/>
    <w:rsid w:val="00CA7A2D"/>
    <w:rsid w:val="00CB301E"/>
    <w:rsid w:val="00CB3558"/>
    <w:rsid w:val="00CB371E"/>
    <w:rsid w:val="00CC0A59"/>
    <w:rsid w:val="00CC21DB"/>
    <w:rsid w:val="00CE56A6"/>
    <w:rsid w:val="00CE5A80"/>
    <w:rsid w:val="00D04AA9"/>
    <w:rsid w:val="00D20D12"/>
    <w:rsid w:val="00D21AF9"/>
    <w:rsid w:val="00D3262E"/>
    <w:rsid w:val="00D40C7E"/>
    <w:rsid w:val="00D70744"/>
    <w:rsid w:val="00D861EA"/>
    <w:rsid w:val="00D87FEA"/>
    <w:rsid w:val="00DB0019"/>
    <w:rsid w:val="00DB7A56"/>
    <w:rsid w:val="00DC0793"/>
    <w:rsid w:val="00DC47A0"/>
    <w:rsid w:val="00DD3FE9"/>
    <w:rsid w:val="00DE195A"/>
    <w:rsid w:val="00DE2A71"/>
    <w:rsid w:val="00E0725E"/>
    <w:rsid w:val="00E117FB"/>
    <w:rsid w:val="00E11C48"/>
    <w:rsid w:val="00E14D26"/>
    <w:rsid w:val="00E2447D"/>
    <w:rsid w:val="00E35112"/>
    <w:rsid w:val="00E35904"/>
    <w:rsid w:val="00E45A03"/>
    <w:rsid w:val="00E6770C"/>
    <w:rsid w:val="00E71441"/>
    <w:rsid w:val="00E76485"/>
    <w:rsid w:val="00E83F9D"/>
    <w:rsid w:val="00EA38E8"/>
    <w:rsid w:val="00EA4A81"/>
    <w:rsid w:val="00EA4B08"/>
    <w:rsid w:val="00EB6BE9"/>
    <w:rsid w:val="00EC2478"/>
    <w:rsid w:val="00EC589C"/>
    <w:rsid w:val="00EC753F"/>
    <w:rsid w:val="00EC7E9C"/>
    <w:rsid w:val="00ED2F52"/>
    <w:rsid w:val="00EE067B"/>
    <w:rsid w:val="00EF0C28"/>
    <w:rsid w:val="00F038D9"/>
    <w:rsid w:val="00F26226"/>
    <w:rsid w:val="00F43251"/>
    <w:rsid w:val="00F44C7B"/>
    <w:rsid w:val="00F64305"/>
    <w:rsid w:val="00F9061A"/>
    <w:rsid w:val="00F91EE3"/>
    <w:rsid w:val="00F929CE"/>
    <w:rsid w:val="00FA3990"/>
    <w:rsid w:val="00FA5FF7"/>
    <w:rsid w:val="00FB01FF"/>
    <w:rsid w:val="00FC0A27"/>
    <w:rsid w:val="00FC22F3"/>
    <w:rsid w:val="00FE07A1"/>
    <w:rsid w:val="00FE796B"/>
    <w:rsid w:val="00FF2D5E"/>
    <w:rsid w:val="00FF530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eastAsia="ar-SA"/>
    </w:rPr>
  </w:style>
  <w:style w:type="paragraph" w:styleId="Ttulo1">
    <w:name w:val="heading 1"/>
    <w:link w:val="Ttulo1Char"/>
    <w:qFormat/>
    <w:pPr>
      <w:keepNext/>
      <w:spacing w:before="240" w:after="60"/>
      <w:outlineLvl w:val="0"/>
    </w:pPr>
    <w:rPr>
      <w:rFonts w:ascii="Arial" w:eastAsia="Times New Roman" w:hAnsi="Arial" w:cs="Arial"/>
      <w:b/>
      <w:kern w:val="1"/>
      <w:sz w:val="32"/>
      <w:szCs w:val="32"/>
      <w:lang w:eastAsia="ar-SA"/>
    </w:rPr>
  </w:style>
  <w:style w:type="paragraph" w:styleId="Ttulo2">
    <w:name w:val="heading 2"/>
    <w:link w:val="Ttulo2Char"/>
    <w:qFormat/>
    <w:pPr>
      <w:keepNext/>
      <w:spacing w:before="240" w:after="60"/>
      <w:outlineLvl w:val="1"/>
    </w:pPr>
    <w:rPr>
      <w:rFonts w:ascii="Arial" w:eastAsia="Times New Roman" w:hAnsi="Arial" w:cs="Arial"/>
      <w:b/>
      <w:i/>
      <w:sz w:val="28"/>
      <w:szCs w:val="28"/>
      <w:lang w:eastAsia="ar-SA"/>
    </w:rPr>
  </w:style>
  <w:style w:type="paragraph" w:styleId="Ttulo3">
    <w:name w:val="heading 3"/>
    <w:link w:val="Ttulo3Char"/>
    <w:qFormat/>
    <w:pPr>
      <w:keepNext/>
      <w:spacing w:before="240" w:after="60"/>
      <w:outlineLvl w:val="2"/>
    </w:pPr>
    <w:rPr>
      <w:rFonts w:ascii="Arial" w:eastAsia="Times New Roman" w:hAnsi="Arial" w:cs="Arial"/>
      <w:b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pPr>
      <w:outlineLvl w:val="3"/>
    </w:pPr>
    <w:rPr>
      <w:rFonts w:ascii="Century Schoolbook" w:eastAsia="Century Schoolbook" w:hAnsi="Century Schoolbook" w:cs="Century Schoolbook"/>
      <w:color w:val="E65B01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pPr>
      <w:outlineLvl w:val="4"/>
    </w:pPr>
    <w:rPr>
      <w:rFonts w:ascii="Century Schoolbook" w:eastAsia="Century Schoolbook" w:hAnsi="Century Schoolbook" w:cs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pPr>
      <w:outlineLvl w:val="5"/>
    </w:pPr>
    <w:rPr>
      <w:rFonts w:ascii="Century Schoolbook" w:eastAsia="Century Schoolbook" w:hAnsi="Century Schoolbook" w:cs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pPr>
      <w:outlineLvl w:val="6"/>
    </w:pPr>
    <w:rPr>
      <w:rFonts w:ascii="Century Schoolbook" w:eastAsia="Century Schoolbook" w:hAnsi="Century Schoolbook" w:cs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link w:val="Ttulo8Char"/>
    <w:qFormat/>
    <w:pPr>
      <w:outlineLvl w:val="7"/>
    </w:pPr>
    <w:rPr>
      <w:rFonts w:ascii="Century Schoolbook" w:eastAsia="Century Schoolbook" w:hAnsi="Century Schoolbook" w:cs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pPr>
      <w:outlineLvl w:val="8"/>
    </w:pPr>
    <w:rPr>
      <w:rFonts w:ascii="Century Schoolbook" w:eastAsia="Century Schoolbook" w:hAnsi="Century Schoolbook" w:cs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pPr>
      <w:ind w:left="720"/>
    </w:pPr>
    <w:rPr>
      <w:rFonts w:ascii="Century Schoolbook" w:eastAsia="Century Schoolbook" w:hAnsi="Century Schoolbook" w:cs="Century Schoolbook"/>
    </w:rPr>
  </w:style>
  <w:style w:type="paragraph" w:customStyle="1" w:styleId="Marcador1">
    <w:name w:val="Marcador 1"/>
    <w:basedOn w:val="PargrafodaLista"/>
    <w:pPr>
      <w:numPr>
        <w:numId w:val="22"/>
      </w:numPr>
      <w:contextualSpacing/>
    </w:pPr>
  </w:style>
  <w:style w:type="paragraph" w:customStyle="1" w:styleId="Marcador2">
    <w:name w:val="Marcador 2"/>
    <w:basedOn w:val="PargrafodaLista"/>
    <w:pPr>
      <w:numPr>
        <w:ilvl w:val="1"/>
        <w:numId w:val="22"/>
      </w:numPr>
      <w:contextualSpacing/>
    </w:pPr>
  </w:style>
  <w:style w:type="paragraph" w:styleId="Recuonormal">
    <w:name w:val="Normal Indent"/>
    <w:basedOn w:val="Normal"/>
    <w:pPr>
      <w:ind w:left="720"/>
    </w:pPr>
    <w:rPr>
      <w:rFonts w:ascii="Century Schoolbook" w:eastAsia="Century Schoolbook" w:hAnsi="Century Schoolbook" w:cs="Century Schoolbook"/>
    </w:rPr>
  </w:style>
  <w:style w:type="paragraph" w:styleId="Commarcadores">
    <w:name w:val="List Bullet"/>
    <w:basedOn w:val="Recuonormal"/>
    <w:pPr>
      <w:numPr>
        <w:numId w:val="24"/>
      </w:numPr>
      <w:contextualSpacing/>
    </w:pPr>
    <w:rPr>
      <w:color w:val="575F6D"/>
    </w:rPr>
  </w:style>
  <w:style w:type="paragraph" w:customStyle="1" w:styleId="CabealhoChar">
    <w:name w:val="Cabeçalho Char"/>
    <w:link w:val="Cabealho"/>
    <w:pPr>
      <w:widowControl w:val="0"/>
      <w:suppressLineNumbers/>
      <w:spacing w:before="120" w:after="120"/>
    </w:pPr>
    <w:rPr>
      <w:rFonts w:ascii="Times New Roman" w:eastAsia="Times New Roman" w:hAnsi="Times New Roman" w:cs="Tahoma"/>
      <w:i/>
      <w:sz w:val="24"/>
      <w:szCs w:val="24"/>
      <w:lang w:eastAsia="ar-SA"/>
    </w:rPr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</w:pPr>
    <w:rPr>
      <w:rFonts w:ascii="Century Schoolbook" w:eastAsia="Century Schoolbook" w:hAnsi="Century Schoolbook" w:cs="Century Schoolbook"/>
      <w:lang w:val="x-none" w:eastAsia="x-none"/>
    </w:rPr>
  </w:style>
  <w:style w:type="paragraph" w:customStyle="1" w:styleId="RodapChar">
    <w:name w:val="Rodapé Char"/>
    <w:link w:val="Rodap"/>
    <w:pPr>
      <w:spacing w:after="120"/>
    </w:pPr>
    <w:rPr>
      <w:rFonts w:ascii="Times New Roman" w:eastAsia="Times New Roman" w:hAnsi="Times New Roman" w:cs="Tahoma"/>
      <w:sz w:val="24"/>
      <w:szCs w:val="24"/>
      <w:lang w:eastAsia="ar-SA"/>
    </w:rPr>
  </w:style>
  <w:style w:type="paragraph" w:styleId="Rodap">
    <w:name w:val="footer"/>
    <w:basedOn w:val="Normal"/>
    <w:link w:val="RodapChar"/>
    <w:pPr>
      <w:tabs>
        <w:tab w:val="center" w:pos="4680"/>
        <w:tab w:val="right" w:pos="9360"/>
      </w:tabs>
    </w:pPr>
    <w:rPr>
      <w:rFonts w:ascii="Century Schoolbook" w:eastAsia="Century Schoolbook" w:hAnsi="Century Schoolbook" w:cs="Century Schoolbook"/>
      <w:lang w:val="x-none" w:eastAsia="x-none"/>
    </w:rPr>
  </w:style>
  <w:style w:type="paragraph" w:customStyle="1" w:styleId="Seo">
    <w:name w:val="Seção"/>
    <w:basedOn w:val="Normal"/>
    <w:pPr>
      <w:spacing w:before="200"/>
      <w:contextualSpacing/>
    </w:pPr>
    <w:rPr>
      <w:rFonts w:ascii="Century Schoolbook" w:hAnsi="Century Schoolbook"/>
      <w:caps/>
      <w:noProof/>
      <w:color w:val="575F6D"/>
      <w:spacing w:val="10"/>
      <w:lang w:eastAsia="pt-BR"/>
    </w:rPr>
  </w:style>
  <w:style w:type="character" w:customStyle="1" w:styleId="Ttulo4Char">
    <w:name w:val="Título 4 Char"/>
    <w:link w:val="Ttulo4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rPr>
      <w:rFonts w:ascii="Century Schoolbook" w:eastAsia="Century Schoolbook" w:hAnsi="Century Schoolbook" w:cs="Century Schoolbook"/>
      <w:i/>
      <w:iCs/>
      <w:color w:val="E65B01"/>
    </w:rPr>
  </w:style>
  <w:style w:type="character" w:customStyle="1" w:styleId="Ttulo6Char">
    <w:name w:val="Título 6 Char"/>
    <w:link w:val="Ttulo6"/>
    <w:rPr>
      <w:rFonts w:ascii="Century Schoolbook" w:eastAsia="Century Schoolbook" w:hAnsi="Century Schoolbook" w:cs="Century Schoolbook"/>
      <w:b/>
      <w:bCs/>
      <w:color w:val="E65B01"/>
      <w:sz w:val="20"/>
    </w:rPr>
  </w:style>
  <w:style w:type="character" w:customStyle="1" w:styleId="Ttulo7Char">
    <w:name w:val="Título 7 Char"/>
    <w:link w:val="Ttulo7"/>
    <w:rPr>
      <w:rFonts w:ascii="Century Schoolbook" w:eastAsia="Century Schoolbook" w:hAnsi="Century Schoolbook" w:cs="Century Schoolbook"/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rPr>
      <w:rFonts w:ascii="Century Schoolbook" w:eastAsia="Century Schoolbook" w:hAnsi="Century Schoolbook" w:cs="Century Schoolbook"/>
      <w:b/>
      <w:bCs/>
      <w:color w:val="3667C3"/>
      <w:sz w:val="20"/>
    </w:rPr>
  </w:style>
  <w:style w:type="character" w:customStyle="1" w:styleId="Ttulo9Char">
    <w:name w:val="Título 9 Char"/>
    <w:link w:val="Ttulo9"/>
    <w:rPr>
      <w:rFonts w:ascii="Century Schoolbook" w:eastAsia="Century Schoolbook" w:hAnsi="Century Schoolbook" w:cs="Century Schoolbook"/>
      <w:b/>
      <w:bCs/>
      <w:i/>
      <w:iCs/>
      <w:color w:val="3667C3"/>
      <w:sz w:val="18"/>
      <w:szCs w:val="18"/>
    </w:rPr>
  </w:style>
  <w:style w:type="character" w:styleId="Hyperlink">
    <w:name w:val="Hyperlink"/>
    <w:rPr>
      <w:rFonts w:ascii="Century Schoolbook" w:eastAsia="Century Schoolbook" w:hAnsi="Century Schoolbook" w:cs="Century Schoolbook"/>
      <w:color w:val="0000FF"/>
      <w:u w:val="single"/>
    </w:rPr>
  </w:style>
  <w:style w:type="character" w:customStyle="1" w:styleId="Ttulo1Char">
    <w:name w:val="Título 1 Char"/>
    <w:link w:val="Ttulo1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table" w:styleId="Tabelacomgrade">
    <w:name w:val="Table Grid"/>
    <w:basedOn w:val="Tabelanormal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oLivro">
    <w:name w:val="Book Title"/>
    <w:qFormat/>
    <w:rPr>
      <w:rFonts w:ascii="Century Schoolbook" w:eastAsia="Times New Roman" w:hAnsi="Century Schoolbook" w:cs="Times New Roman"/>
      <w:bCs w:val="0"/>
      <w:iCs w:val="0"/>
      <w:smallCaps/>
      <w:color w:val="000000"/>
      <w:spacing w:val="10"/>
      <w:szCs w:val="20"/>
      <w:lang w:val="pt-BR"/>
    </w:rPr>
  </w:style>
  <w:style w:type="paragraph" w:customStyle="1" w:styleId="Commarcadores21">
    <w:name w:val="&quot;&quot;Com marcadores 21&quot;&quot;"/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Primeirorecuodecorpodetexto21">
    <w:name w:val="&quot;&quot;Primeiro recuo de corpo de texto 21&quot;&quot;"/>
    <w:pPr>
      <w:spacing w:after="120"/>
      <w:ind w:left="283" w:firstLine="210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SaudaoChar">
    <w:name w:val="Saudação Char"/>
    <w:link w:val="Saudao"/>
    <w:pPr>
      <w:spacing w:after="120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styleId="Saudao">
    <w:name w:val="Salutation"/>
    <w:basedOn w:val="Recuonormal"/>
    <w:next w:val="Normal"/>
    <w:link w:val="SaudaoChar"/>
    <w:pPr>
      <w:ind w:left="0"/>
    </w:pPr>
    <w:rPr>
      <w:b/>
      <w:bCs/>
      <w:lang w:val="x-none" w:eastAsia="x-none"/>
    </w:rPr>
  </w:style>
  <w:style w:type="paragraph" w:customStyle="1" w:styleId="Title">
    <w:name w:val="&quot;&quot;Title&quot;&quot;"/>
    <w:pPr>
      <w:spacing w:before="240" w:after="60"/>
      <w:jc w:val="center"/>
    </w:pPr>
    <w:rPr>
      <w:rFonts w:ascii="Arial" w:eastAsia="Times New Roman" w:hAnsi="Arial" w:cs="Arial"/>
      <w:b/>
      <w:kern w:val="1"/>
      <w:sz w:val="32"/>
      <w:szCs w:val="32"/>
      <w:lang w:eastAsia="ar-SA"/>
    </w:rPr>
  </w:style>
  <w:style w:type="paragraph" w:styleId="SemEspaamento">
    <w:name w:val="No Spacing"/>
    <w:qFormat/>
    <w:rPr>
      <w:rFonts w:eastAsia="Times New Roman"/>
      <w:color w:val="414751"/>
      <w:lang w:eastAsia="en-US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</w:style>
  <w:style w:type="paragraph" w:styleId="Encerramento">
    <w:name w:val="Closing"/>
    <w:basedOn w:val="SemEspaamento"/>
    <w:link w:val="EncerramentoChar"/>
    <w:pPr>
      <w:spacing w:before="960" w:after="960"/>
      <w:ind w:right="2520"/>
    </w:pPr>
    <w:rPr>
      <w:rFonts w:eastAsia="Century Schoolbook" w:cs="Century Schoolbook"/>
      <w:lang w:eastAsia="x-none"/>
    </w:rPr>
  </w:style>
  <w:style w:type="character" w:customStyle="1" w:styleId="EncerramentoChar">
    <w:name w:val="Encerramento Char"/>
    <w:link w:val="Encerramento"/>
    <w:rPr>
      <w:rFonts w:ascii="Century Schoolbook" w:eastAsia="Times New Roman" w:hAnsi="Century Schoolbook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rFonts w:ascii="Century Schoolbook" w:eastAsia="Century Schoolbook" w:hAnsi="Century Schoolbook" w:cs="Century Schoolbook"/>
      <w:b/>
      <w:bCs/>
    </w:rPr>
  </w:style>
  <w:style w:type="paragraph" w:styleId="Legenda">
    <w:name w:val="caption"/>
    <w:basedOn w:val="Normal"/>
    <w:next w:val="Normal"/>
    <w:qFormat/>
    <w:pPr>
      <w:jc w:val="right"/>
    </w:pPr>
    <w:rPr>
      <w:rFonts w:ascii="Century Schoolbook" w:eastAsia="Century Schoolbook" w:hAnsi="Century Schoolbook" w:cs="Century Schoolbook"/>
      <w:b/>
      <w:bCs/>
      <w:color w:val="E65B01"/>
      <w:sz w:val="16"/>
      <w:szCs w:val="16"/>
    </w:rPr>
  </w:style>
  <w:style w:type="character" w:styleId="nfase">
    <w:name w:val="Emphasis"/>
    <w:qFormat/>
    <w:rPr>
      <w:rFonts w:ascii="Century Schoolbook" w:eastAsia="Times New Roman" w:hAnsi="Century Schoolbook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styleId="nfaseIntensa">
    <w:name w:val="Intense Emphasis"/>
    <w:qFormat/>
    <w:rPr>
      <w:rFonts w:ascii="Century Schoolbook" w:eastAsia="Century Schoolbook" w:hAnsi="Century Schoolbook" w:cs="Century Schoolbook"/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qFormat/>
    <w:rPr>
      <w:rFonts w:ascii="Century Schoolbook" w:eastAsia="Century Schoolbook" w:hAnsi="Century Schoolbook" w:cs="Century Schoolbook"/>
      <w:i/>
      <w:iCs/>
      <w:lang w:val="x-none" w:eastAsia="x-none"/>
    </w:rPr>
  </w:style>
  <w:style w:type="character" w:customStyle="1" w:styleId="CitaoChar">
    <w:name w:val="Citação Char"/>
    <w:link w:val="Citao"/>
    <w:rPr>
      <w:rFonts w:ascii="Century Schoolbook" w:eastAsia="Century Schoolbook" w:hAnsi="Century Schoolbook" w:cs="Century Schoolbook"/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qFormat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rPr>
      <w:rFonts w:ascii="Century Schoolbook" w:eastAsia="Century Schoolbook" w:hAnsi="Century Schoolbook" w:cs="Century Schoolbook"/>
      <w:color w:val="E65B01"/>
      <w:sz w:val="20"/>
    </w:rPr>
  </w:style>
  <w:style w:type="character" w:styleId="RefernciaIntensa">
    <w:name w:val="Intense Reference"/>
    <w:qFormat/>
    <w:rPr>
      <w:rFonts w:ascii="Century Schoolbook" w:eastAsia="Century Schoolbook" w:hAnsi="Century Schoolbook" w:cs="Century Schoolbook"/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</w:style>
  <w:style w:type="paragraph" w:styleId="Subttulo">
    <w:name w:val="Subtitle"/>
    <w:basedOn w:val="Normal"/>
    <w:link w:val="SubttuloChar"/>
    <w:qFormat/>
    <w:rPr>
      <w:rFonts w:ascii="Century Schoolbook" w:eastAsia="Century Schoolbook" w:hAnsi="Century Schoolbook" w:cs="Century Schoolbook"/>
      <w:i/>
      <w:iCs/>
      <w:color w:val="575F6D"/>
      <w:spacing w:val="5"/>
      <w:lang w:val="x-none" w:eastAsia="x-none"/>
    </w:rPr>
  </w:style>
  <w:style w:type="character" w:customStyle="1" w:styleId="SubttuloChar">
    <w:name w:val="Subtítulo Char"/>
    <w:link w:val="Subttulo"/>
    <w:rPr>
      <w:rFonts w:ascii="Century Schoolbook" w:eastAsia="Century Schoolbook" w:hAnsi="Century Schoolbook" w:cs="Century Schoolbook"/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rFonts w:ascii="Century Schoolbook" w:eastAsia="Century Schoolbook" w:hAnsi="Century Schoolbook" w:cs="Century Schoolbook"/>
      <w:i/>
      <w:iCs/>
      <w:color w:val="E65B01"/>
    </w:rPr>
  </w:style>
  <w:style w:type="character" w:styleId="RefernciaSutil">
    <w:name w:val="Subtle Reference"/>
    <w:qFormat/>
    <w:rPr>
      <w:rFonts w:ascii="Century Schoolbook" w:eastAsia="Century Schoolbook" w:hAnsi="Century Schoolbook" w:cs="Century Schoolbook"/>
      <w:b/>
      <w:bCs/>
      <w:i/>
      <w:iCs/>
      <w:color w:val="3667C3"/>
    </w:rPr>
  </w:style>
  <w:style w:type="paragraph" w:styleId="Ttulo">
    <w:name w:val="Title"/>
    <w:basedOn w:val="Normal"/>
    <w:link w:val="TtuloChar"/>
    <w:qFormat/>
    <w:rPr>
      <w:rFonts w:ascii="Century Schoolbook" w:eastAsia="Century Schoolbook" w:hAnsi="Century Schoolbook" w:cs="Century Schoolbook"/>
      <w:smallCaps/>
      <w:color w:val="FE8637"/>
      <w:spacing w:val="10"/>
      <w:sz w:val="48"/>
      <w:szCs w:val="48"/>
      <w:lang w:val="x-none" w:eastAsia="x-none"/>
    </w:rPr>
  </w:style>
  <w:style w:type="character" w:customStyle="1" w:styleId="TtuloChar">
    <w:name w:val="Título Char"/>
    <w:link w:val="Ttulo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customStyle="1" w:styleId="BarraLateral">
    <w:name w:val="Barra Lateral"/>
    <w:basedOn w:val="Normal"/>
    <w:pPr>
      <w:spacing w:line="300" w:lineRule="auto"/>
    </w:pPr>
    <w:rPr>
      <w:rFonts w:ascii="Century Schoolbook" w:eastAsia="Century Schoolbook" w:hAnsi="Century Schoolbook" w:cs="Century Schoolbook"/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rPr>
      <w:rFonts w:ascii="Century Schoolbook" w:eastAsia="Century Schoolbook" w:hAnsi="Tahoma" w:cs="Century Schoolbook"/>
      <w:sz w:val="16"/>
      <w:szCs w:val="16"/>
      <w:lang w:eastAsia="x-none"/>
    </w:rPr>
  </w:style>
  <w:style w:type="character" w:customStyle="1" w:styleId="TextodebaloChar">
    <w:name w:val="Texto de balão Char"/>
    <w:link w:val="Textodebalo"/>
    <w:rPr>
      <w:rFonts w:ascii="Century Schoolbook"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rPr>
      <w:rFonts w:ascii="Century Schoolbook" w:eastAsia="Century Schoolbook" w:hAnsi="Century Schoolbook" w:cs="Century Schoolbook"/>
      <w:color w:val="808080"/>
    </w:rPr>
  </w:style>
  <w:style w:type="paragraph" w:customStyle="1" w:styleId="EndereodoRemetente">
    <w:name w:val="Endereço do Remetente"/>
    <w:basedOn w:val="Normal"/>
    <w:rPr>
      <w:rFonts w:ascii="Century Schoolbook" w:eastAsia="Century Schoolbook" w:hAnsi="Century Schoolbook" w:cs="Century Schoolbook"/>
      <w:color w:val="FFFFFF"/>
      <w:spacing w:val="20"/>
    </w:rPr>
  </w:style>
  <w:style w:type="paragraph" w:styleId="Data">
    <w:name w:val="Date"/>
    <w:basedOn w:val="Normal"/>
    <w:next w:val="Normal"/>
    <w:link w:val="DataChar"/>
    <w:rPr>
      <w:rFonts w:ascii="Century Schoolbook" w:eastAsia="Century Schoolbook" w:hAnsi="Century Schoolbook" w:cs="Century Schoolbook"/>
      <w:b/>
      <w:bCs/>
      <w:color w:val="FE8637"/>
      <w:lang w:eastAsia="x-none"/>
    </w:rPr>
  </w:style>
  <w:style w:type="character" w:customStyle="1" w:styleId="DataChar">
    <w:name w:val="Data Char"/>
    <w:link w:val="Data"/>
    <w:rPr>
      <w:rFonts w:ascii="Century Schoolbook" w:eastAsia="Times New Roman" w:hAnsi="Century Schoolbook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pPr>
      <w:spacing w:before="0" w:after="0"/>
      <w:contextualSpacing/>
    </w:pPr>
    <w:rPr>
      <w:lang w:val="x-none"/>
    </w:rPr>
  </w:style>
  <w:style w:type="character" w:customStyle="1" w:styleId="AssinaturaChar">
    <w:name w:val="Assinatura Char"/>
    <w:link w:val="Assinatura"/>
    <w:rPr>
      <w:rFonts w:ascii="Century Schoolbook" w:eastAsia="Century Schoolbook" w:hAnsi="Century Schoolbook" w:cs="Century Schoolbook"/>
      <w:color w:val="414751"/>
      <w:sz w:val="20"/>
    </w:rPr>
  </w:style>
  <w:style w:type="paragraph" w:customStyle="1" w:styleId="NomedoDestinatrio">
    <w:name w:val="Nome do Destinatário"/>
    <w:basedOn w:val="Normal"/>
    <w:pPr>
      <w:spacing w:before="480"/>
      <w:contextualSpacing/>
    </w:pPr>
    <w:rPr>
      <w:rFonts w:ascii="Century Schoolbook" w:eastAsia="Century Schoolbook" w:hAnsi="Century Schoolbook" w:cs="Century Schoolbook"/>
      <w:b/>
      <w:bCs/>
    </w:rPr>
  </w:style>
  <w:style w:type="paragraph" w:customStyle="1" w:styleId="NomedaEmpresa">
    <w:name w:val="Nome da Empresa"/>
    <w:basedOn w:val="Normal"/>
    <w:rPr>
      <w:rFonts w:ascii="Century Schoolbook" w:eastAsia="Century Schoolbook" w:hAnsi="Century Schoolbook" w:cs="Century Schoolbook"/>
      <w:color w:val="FFFFFF"/>
      <w:spacing w:val="20"/>
    </w:rPr>
  </w:style>
  <w:style w:type="paragraph" w:customStyle="1" w:styleId="Subseo">
    <w:name w:val="Subseção"/>
    <w:basedOn w:val="Normal"/>
    <w:pPr>
      <w:spacing w:before="60"/>
      <w:contextualSpacing/>
    </w:pPr>
    <w:rPr>
      <w:rFonts w:ascii="Century Schoolbook" w:eastAsia="Century Schoolbook" w:hAnsi="Century Schoolbook" w:cs="Century Schoolbook"/>
      <w:b/>
      <w:bCs/>
      <w:color w:val="575F6D"/>
    </w:rPr>
  </w:style>
  <w:style w:type="paragraph" w:customStyle="1" w:styleId="ListParagraph">
    <w:name w:val="&quot;List Paragraph&quot;"/>
    <w:pPr>
      <w:ind w:left="708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tdgsfgswiu">
    <w:name w:val="&quot;tdgsfgswiu&quot;"/>
    <w:pPr>
      <w:spacing w:line="360" w:lineRule="auto"/>
      <w:jc w:val="center"/>
    </w:pPr>
    <w:rPr>
      <w:rFonts w:ascii="Arial Black" w:eastAsia="Times New Roman" w:hAnsi="Arial Black"/>
      <w:sz w:val="36"/>
      <w:szCs w:val="36"/>
      <w:u w:val="single"/>
      <w:lang w:eastAsia="ar-SA"/>
    </w:rPr>
  </w:style>
  <w:style w:type="paragraph" w:customStyle="1" w:styleId="BodyTextIndent">
    <w:name w:val="&quot;Body Text Indent&quot;"/>
    <w:pPr>
      <w:spacing w:after="120"/>
      <w:ind w:left="283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ndice">
    <w:name w:val="&quot;Índice&quot;"/>
    <w:pPr>
      <w:widowControl w:val="0"/>
      <w:suppressLineNumbers/>
    </w:pPr>
    <w:rPr>
      <w:rFonts w:ascii="Times New Roman" w:eastAsia="Times New Roman" w:hAnsi="Times New Roman" w:cs="Tahoma"/>
      <w:sz w:val="24"/>
      <w:szCs w:val="24"/>
      <w:lang w:eastAsia="ar-SA"/>
    </w:rPr>
  </w:style>
  <w:style w:type="paragraph" w:customStyle="1" w:styleId="ListParagraph0">
    <w:name w:val="&quot;&quot;List Paragraph&quot;&quot;"/>
    <w:pPr>
      <w:ind w:left="708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Captulo">
    <w:name w:val="&quot;Capítulo&quot;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Legenda1">
    <w:name w:val="&quot;Legenda1&quot;"/>
    <w:pPr>
      <w:widowControl w:val="0"/>
      <w:suppressLineNumbers/>
      <w:spacing w:before="120" w:after="120"/>
    </w:pPr>
    <w:rPr>
      <w:rFonts w:ascii="Times New Roman" w:eastAsia="Times New Roman" w:hAnsi="Times New Roman" w:cs="Tahoma"/>
      <w:i/>
      <w:sz w:val="24"/>
      <w:szCs w:val="24"/>
      <w:lang w:eastAsia="ar-SA"/>
    </w:rPr>
  </w:style>
  <w:style w:type="paragraph" w:customStyle="1" w:styleId="Subtitle">
    <w:name w:val="&quot;&quot;Subtitle&quot;&quot;"/>
    <w:pPr>
      <w:keepNext/>
      <w:spacing w:before="240" w:after="120"/>
      <w:jc w:val="center"/>
    </w:pPr>
    <w:rPr>
      <w:rFonts w:ascii="Arial" w:eastAsia="MS Mincho" w:hAnsi="Arial" w:cs="Tahoma"/>
      <w:i/>
      <w:sz w:val="28"/>
      <w:szCs w:val="28"/>
      <w:lang w:eastAsia="ar-SA"/>
    </w:rPr>
  </w:style>
  <w:style w:type="paragraph" w:customStyle="1" w:styleId="List">
    <w:name w:val="&quot;List&quot;"/>
    <w:pPr>
      <w:spacing w:after="120"/>
    </w:pPr>
    <w:rPr>
      <w:rFonts w:ascii="Times New Roman" w:eastAsia="Times New Roman" w:hAnsi="Times New Roman" w:cs="Tahoma"/>
      <w:sz w:val="24"/>
      <w:szCs w:val="24"/>
      <w:lang w:eastAsia="ar-SA"/>
    </w:rPr>
  </w:style>
  <w:style w:type="paragraph" w:customStyle="1" w:styleId="BodyText">
    <w:name w:val="&quot;Body Text&quot;"/>
    <w:pPr>
      <w:spacing w:after="120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Captulo0">
    <w:name w:val="&quot;&quot;Capítulo&quot;&quot;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tdgsfgswiu0">
    <w:name w:val="&quot;&quot;tdgsfgswiu&quot;&quot;"/>
    <w:pPr>
      <w:spacing w:line="360" w:lineRule="auto"/>
      <w:jc w:val="center"/>
    </w:pPr>
    <w:rPr>
      <w:rFonts w:ascii="Arial Black" w:eastAsia="Times New Roman" w:hAnsi="Arial Black"/>
      <w:sz w:val="36"/>
      <w:szCs w:val="36"/>
      <w:u w:val="single"/>
      <w:lang w:eastAsia="ar-SA"/>
    </w:rPr>
  </w:style>
  <w:style w:type="paragraph" w:customStyle="1" w:styleId="Commarcadores210">
    <w:name w:val="&quot;Com marcadores 21&quot;"/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ndice0">
    <w:name w:val="&quot;&quot;Índice&quot;&quot;"/>
    <w:pPr>
      <w:widowControl w:val="0"/>
      <w:suppressLineNumbers/>
    </w:pPr>
    <w:rPr>
      <w:rFonts w:ascii="Times New Roman" w:eastAsia="Times New Roman" w:hAnsi="Times New Roman" w:cs="Tahoma"/>
      <w:sz w:val="24"/>
      <w:szCs w:val="24"/>
      <w:lang w:eastAsia="ar-SA"/>
    </w:rPr>
  </w:style>
  <w:style w:type="paragraph" w:customStyle="1" w:styleId="Primeirorecuodecorpodetexto210">
    <w:name w:val="&quot;Primeiro recuo de corpo de texto 21&quot;"/>
    <w:basedOn w:val="BodyTextIndent"/>
    <w:pPr>
      <w:ind w:firstLine="210"/>
    </w:pPr>
  </w:style>
  <w:style w:type="paragraph" w:customStyle="1" w:styleId="Subtitle0">
    <w:name w:val="&quot;Subtitle&quot;"/>
    <w:basedOn w:val="Captulo"/>
    <w:pPr>
      <w:jc w:val="center"/>
    </w:pPr>
    <w:rPr>
      <w:rFonts w:ascii="Times New Roman" w:eastAsia="Times New Roman" w:hAnsi="Times New Roman" w:cs="Times New Roman"/>
      <w:i/>
    </w:rPr>
  </w:style>
  <w:style w:type="paragraph" w:customStyle="1" w:styleId="BodyText0">
    <w:name w:val="&quot;&quot;Body Text&quot;&quot;"/>
    <w:pPr>
      <w:spacing w:after="120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BodyTextIndent0">
    <w:name w:val="&quot;&quot;Body Text Indent&quot;&quot;"/>
    <w:pPr>
      <w:spacing w:after="120"/>
      <w:ind w:left="283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Recuodecorpodetexto31">
    <w:name w:val="&quot;Recuo de corpo de texto 31&quot;"/>
    <w:pPr>
      <w:spacing w:after="120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customStyle="1" w:styleId="Title0">
    <w:name w:val="&quot;Title&quot;"/>
    <w:pPr>
      <w:spacing w:before="240" w:after="60"/>
      <w:jc w:val="center"/>
    </w:pPr>
    <w:rPr>
      <w:rFonts w:ascii="Arial" w:eastAsia="Times New Roman" w:hAnsi="Arial" w:cs="Arial"/>
      <w:b/>
      <w:kern w:val="1"/>
      <w:sz w:val="32"/>
      <w:szCs w:val="3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eastAsia="ar-SA"/>
    </w:rPr>
  </w:style>
  <w:style w:type="paragraph" w:styleId="Ttulo1">
    <w:name w:val="heading 1"/>
    <w:link w:val="Ttulo1Char"/>
    <w:qFormat/>
    <w:pPr>
      <w:keepNext/>
      <w:spacing w:before="240" w:after="60"/>
      <w:outlineLvl w:val="0"/>
    </w:pPr>
    <w:rPr>
      <w:rFonts w:ascii="Arial" w:eastAsia="Times New Roman" w:hAnsi="Arial" w:cs="Arial"/>
      <w:b/>
      <w:kern w:val="1"/>
      <w:sz w:val="32"/>
      <w:szCs w:val="32"/>
      <w:lang w:eastAsia="ar-SA"/>
    </w:rPr>
  </w:style>
  <w:style w:type="paragraph" w:styleId="Ttulo2">
    <w:name w:val="heading 2"/>
    <w:link w:val="Ttulo2Char"/>
    <w:qFormat/>
    <w:pPr>
      <w:keepNext/>
      <w:spacing w:before="240" w:after="60"/>
      <w:outlineLvl w:val="1"/>
    </w:pPr>
    <w:rPr>
      <w:rFonts w:ascii="Arial" w:eastAsia="Times New Roman" w:hAnsi="Arial" w:cs="Arial"/>
      <w:b/>
      <w:i/>
      <w:sz w:val="28"/>
      <w:szCs w:val="28"/>
      <w:lang w:eastAsia="ar-SA"/>
    </w:rPr>
  </w:style>
  <w:style w:type="paragraph" w:styleId="Ttulo3">
    <w:name w:val="heading 3"/>
    <w:link w:val="Ttulo3Char"/>
    <w:qFormat/>
    <w:pPr>
      <w:keepNext/>
      <w:spacing w:before="240" w:after="60"/>
      <w:outlineLvl w:val="2"/>
    </w:pPr>
    <w:rPr>
      <w:rFonts w:ascii="Arial" w:eastAsia="Times New Roman" w:hAnsi="Arial" w:cs="Arial"/>
      <w:b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qFormat/>
    <w:pPr>
      <w:outlineLvl w:val="3"/>
    </w:pPr>
    <w:rPr>
      <w:rFonts w:ascii="Century Schoolbook" w:eastAsia="Century Schoolbook" w:hAnsi="Century Schoolbook" w:cs="Century Schoolbook"/>
      <w:color w:val="E65B01"/>
      <w:lang w:val="x-none" w:eastAsia="x-none"/>
    </w:rPr>
  </w:style>
  <w:style w:type="paragraph" w:styleId="Ttulo5">
    <w:name w:val="heading 5"/>
    <w:basedOn w:val="Normal"/>
    <w:next w:val="Normal"/>
    <w:link w:val="Ttulo5Char"/>
    <w:qFormat/>
    <w:pPr>
      <w:outlineLvl w:val="4"/>
    </w:pPr>
    <w:rPr>
      <w:rFonts w:ascii="Century Schoolbook" w:eastAsia="Century Schoolbook" w:hAnsi="Century Schoolbook" w:cs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pPr>
      <w:outlineLvl w:val="5"/>
    </w:pPr>
    <w:rPr>
      <w:rFonts w:ascii="Century Schoolbook" w:eastAsia="Century Schoolbook" w:hAnsi="Century Schoolbook" w:cs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pPr>
      <w:outlineLvl w:val="6"/>
    </w:pPr>
    <w:rPr>
      <w:rFonts w:ascii="Century Schoolbook" w:eastAsia="Century Schoolbook" w:hAnsi="Century Schoolbook" w:cs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link w:val="Ttulo8Char"/>
    <w:qFormat/>
    <w:pPr>
      <w:outlineLvl w:val="7"/>
    </w:pPr>
    <w:rPr>
      <w:rFonts w:ascii="Century Schoolbook" w:eastAsia="Century Schoolbook" w:hAnsi="Century Schoolbook" w:cs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pPr>
      <w:outlineLvl w:val="8"/>
    </w:pPr>
    <w:rPr>
      <w:rFonts w:ascii="Century Schoolbook" w:eastAsia="Century Schoolbook" w:hAnsi="Century Schoolbook" w:cs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pPr>
      <w:ind w:left="720"/>
    </w:pPr>
    <w:rPr>
      <w:rFonts w:ascii="Century Schoolbook" w:eastAsia="Century Schoolbook" w:hAnsi="Century Schoolbook" w:cs="Century Schoolbook"/>
    </w:rPr>
  </w:style>
  <w:style w:type="paragraph" w:customStyle="1" w:styleId="Marcador1">
    <w:name w:val="Marcador 1"/>
    <w:basedOn w:val="PargrafodaLista"/>
    <w:pPr>
      <w:numPr>
        <w:numId w:val="22"/>
      </w:numPr>
      <w:contextualSpacing/>
    </w:pPr>
  </w:style>
  <w:style w:type="paragraph" w:customStyle="1" w:styleId="Marcador2">
    <w:name w:val="Marcador 2"/>
    <w:basedOn w:val="PargrafodaLista"/>
    <w:pPr>
      <w:numPr>
        <w:ilvl w:val="1"/>
        <w:numId w:val="22"/>
      </w:numPr>
      <w:contextualSpacing/>
    </w:pPr>
  </w:style>
  <w:style w:type="paragraph" w:styleId="Recuonormal">
    <w:name w:val="Normal Indent"/>
    <w:basedOn w:val="Normal"/>
    <w:pPr>
      <w:ind w:left="720"/>
    </w:pPr>
    <w:rPr>
      <w:rFonts w:ascii="Century Schoolbook" w:eastAsia="Century Schoolbook" w:hAnsi="Century Schoolbook" w:cs="Century Schoolbook"/>
    </w:rPr>
  </w:style>
  <w:style w:type="paragraph" w:styleId="Commarcadores">
    <w:name w:val="List Bullet"/>
    <w:basedOn w:val="Recuonormal"/>
    <w:pPr>
      <w:numPr>
        <w:numId w:val="24"/>
      </w:numPr>
      <w:contextualSpacing/>
    </w:pPr>
    <w:rPr>
      <w:color w:val="575F6D"/>
    </w:rPr>
  </w:style>
  <w:style w:type="paragraph" w:customStyle="1" w:styleId="CabealhoChar">
    <w:name w:val="Cabeçalho Char"/>
    <w:link w:val="Cabealho"/>
    <w:pPr>
      <w:widowControl w:val="0"/>
      <w:suppressLineNumbers/>
      <w:spacing w:before="120" w:after="120"/>
    </w:pPr>
    <w:rPr>
      <w:rFonts w:ascii="Times New Roman" w:eastAsia="Times New Roman" w:hAnsi="Times New Roman" w:cs="Tahoma"/>
      <w:i/>
      <w:sz w:val="24"/>
      <w:szCs w:val="24"/>
      <w:lang w:eastAsia="ar-SA"/>
    </w:rPr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</w:pPr>
    <w:rPr>
      <w:rFonts w:ascii="Century Schoolbook" w:eastAsia="Century Schoolbook" w:hAnsi="Century Schoolbook" w:cs="Century Schoolbook"/>
      <w:lang w:val="x-none" w:eastAsia="x-none"/>
    </w:rPr>
  </w:style>
  <w:style w:type="paragraph" w:customStyle="1" w:styleId="RodapChar">
    <w:name w:val="Rodapé Char"/>
    <w:link w:val="Rodap"/>
    <w:pPr>
      <w:spacing w:after="120"/>
    </w:pPr>
    <w:rPr>
      <w:rFonts w:ascii="Times New Roman" w:eastAsia="Times New Roman" w:hAnsi="Times New Roman" w:cs="Tahoma"/>
      <w:sz w:val="24"/>
      <w:szCs w:val="24"/>
      <w:lang w:eastAsia="ar-SA"/>
    </w:rPr>
  </w:style>
  <w:style w:type="paragraph" w:styleId="Rodap">
    <w:name w:val="footer"/>
    <w:basedOn w:val="Normal"/>
    <w:link w:val="RodapChar"/>
    <w:pPr>
      <w:tabs>
        <w:tab w:val="center" w:pos="4680"/>
        <w:tab w:val="right" w:pos="9360"/>
      </w:tabs>
    </w:pPr>
    <w:rPr>
      <w:rFonts w:ascii="Century Schoolbook" w:eastAsia="Century Schoolbook" w:hAnsi="Century Schoolbook" w:cs="Century Schoolbook"/>
      <w:lang w:val="x-none" w:eastAsia="x-none"/>
    </w:rPr>
  </w:style>
  <w:style w:type="paragraph" w:customStyle="1" w:styleId="Seo">
    <w:name w:val="Seção"/>
    <w:basedOn w:val="Normal"/>
    <w:pPr>
      <w:spacing w:before="200"/>
      <w:contextualSpacing/>
    </w:pPr>
    <w:rPr>
      <w:rFonts w:ascii="Century Schoolbook" w:hAnsi="Century Schoolbook"/>
      <w:caps/>
      <w:noProof/>
      <w:color w:val="575F6D"/>
      <w:spacing w:val="10"/>
      <w:lang w:eastAsia="pt-BR"/>
    </w:rPr>
  </w:style>
  <w:style w:type="character" w:customStyle="1" w:styleId="Ttulo4Char">
    <w:name w:val="Título 4 Char"/>
    <w:link w:val="Ttulo4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rPr>
      <w:rFonts w:ascii="Century Schoolbook" w:eastAsia="Century Schoolbook" w:hAnsi="Century Schoolbook" w:cs="Century Schoolbook"/>
      <w:i/>
      <w:iCs/>
      <w:color w:val="E65B01"/>
    </w:rPr>
  </w:style>
  <w:style w:type="character" w:customStyle="1" w:styleId="Ttulo6Char">
    <w:name w:val="Título 6 Char"/>
    <w:link w:val="Ttulo6"/>
    <w:rPr>
      <w:rFonts w:ascii="Century Schoolbook" w:eastAsia="Century Schoolbook" w:hAnsi="Century Schoolbook" w:cs="Century Schoolbook"/>
      <w:b/>
      <w:bCs/>
      <w:color w:val="E65B01"/>
      <w:sz w:val="20"/>
    </w:rPr>
  </w:style>
  <w:style w:type="character" w:customStyle="1" w:styleId="Ttulo7Char">
    <w:name w:val="Título 7 Char"/>
    <w:link w:val="Ttulo7"/>
    <w:rPr>
      <w:rFonts w:ascii="Century Schoolbook" w:eastAsia="Century Schoolbook" w:hAnsi="Century Schoolbook" w:cs="Century Schoolbook"/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rPr>
      <w:rFonts w:ascii="Century Schoolbook" w:eastAsia="Century Schoolbook" w:hAnsi="Century Schoolbook" w:cs="Century Schoolbook"/>
      <w:b/>
      <w:bCs/>
      <w:color w:val="3667C3"/>
      <w:sz w:val="20"/>
    </w:rPr>
  </w:style>
  <w:style w:type="character" w:customStyle="1" w:styleId="Ttulo9Char">
    <w:name w:val="Título 9 Char"/>
    <w:link w:val="Ttulo9"/>
    <w:rPr>
      <w:rFonts w:ascii="Century Schoolbook" w:eastAsia="Century Schoolbook" w:hAnsi="Century Schoolbook" w:cs="Century Schoolbook"/>
      <w:b/>
      <w:bCs/>
      <w:i/>
      <w:iCs/>
      <w:color w:val="3667C3"/>
      <w:sz w:val="18"/>
      <w:szCs w:val="18"/>
    </w:rPr>
  </w:style>
  <w:style w:type="character" w:styleId="Hyperlink">
    <w:name w:val="Hyperlink"/>
    <w:rPr>
      <w:rFonts w:ascii="Century Schoolbook" w:eastAsia="Century Schoolbook" w:hAnsi="Century Schoolbook" w:cs="Century Schoolbook"/>
      <w:color w:val="0000FF"/>
      <w:u w:val="single"/>
    </w:rPr>
  </w:style>
  <w:style w:type="character" w:customStyle="1" w:styleId="Ttulo1Char">
    <w:name w:val="Título 1 Char"/>
    <w:link w:val="Ttulo1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table" w:styleId="Tabelacomgrade">
    <w:name w:val="Table Grid"/>
    <w:basedOn w:val="Tabelanormal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oLivro">
    <w:name w:val="Book Title"/>
    <w:qFormat/>
    <w:rPr>
      <w:rFonts w:ascii="Century Schoolbook" w:eastAsia="Times New Roman" w:hAnsi="Century Schoolbook" w:cs="Times New Roman"/>
      <w:bCs w:val="0"/>
      <w:iCs w:val="0"/>
      <w:smallCaps/>
      <w:color w:val="000000"/>
      <w:spacing w:val="10"/>
      <w:szCs w:val="20"/>
      <w:lang w:val="pt-BR"/>
    </w:rPr>
  </w:style>
  <w:style w:type="paragraph" w:customStyle="1" w:styleId="Commarcadores21">
    <w:name w:val="&quot;&quot;Com marcadores 21&quot;&quot;"/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Primeirorecuodecorpodetexto21">
    <w:name w:val="&quot;&quot;Primeiro recuo de corpo de texto 21&quot;&quot;"/>
    <w:pPr>
      <w:spacing w:after="120"/>
      <w:ind w:left="283" w:firstLine="210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SaudaoChar">
    <w:name w:val="Saudação Char"/>
    <w:link w:val="Saudao"/>
    <w:pPr>
      <w:spacing w:after="120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styleId="Saudao">
    <w:name w:val="Salutation"/>
    <w:basedOn w:val="Recuonormal"/>
    <w:next w:val="Normal"/>
    <w:link w:val="SaudaoChar"/>
    <w:pPr>
      <w:ind w:left="0"/>
    </w:pPr>
    <w:rPr>
      <w:b/>
      <w:bCs/>
      <w:lang w:val="x-none" w:eastAsia="x-none"/>
    </w:rPr>
  </w:style>
  <w:style w:type="paragraph" w:customStyle="1" w:styleId="Title">
    <w:name w:val="&quot;&quot;Title&quot;&quot;"/>
    <w:pPr>
      <w:spacing w:before="240" w:after="60"/>
      <w:jc w:val="center"/>
    </w:pPr>
    <w:rPr>
      <w:rFonts w:ascii="Arial" w:eastAsia="Times New Roman" w:hAnsi="Arial" w:cs="Arial"/>
      <w:b/>
      <w:kern w:val="1"/>
      <w:sz w:val="32"/>
      <w:szCs w:val="32"/>
      <w:lang w:eastAsia="ar-SA"/>
    </w:rPr>
  </w:style>
  <w:style w:type="paragraph" w:styleId="SemEspaamento">
    <w:name w:val="No Spacing"/>
    <w:qFormat/>
    <w:rPr>
      <w:rFonts w:eastAsia="Times New Roman"/>
      <w:color w:val="414751"/>
      <w:lang w:eastAsia="en-US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</w:style>
  <w:style w:type="paragraph" w:styleId="Encerramento">
    <w:name w:val="Closing"/>
    <w:basedOn w:val="SemEspaamento"/>
    <w:link w:val="EncerramentoChar"/>
    <w:pPr>
      <w:spacing w:before="960" w:after="960"/>
      <w:ind w:right="2520"/>
    </w:pPr>
    <w:rPr>
      <w:rFonts w:eastAsia="Century Schoolbook" w:cs="Century Schoolbook"/>
      <w:lang w:eastAsia="x-none"/>
    </w:rPr>
  </w:style>
  <w:style w:type="character" w:customStyle="1" w:styleId="EncerramentoChar">
    <w:name w:val="Encerramento Char"/>
    <w:link w:val="Encerramento"/>
    <w:rPr>
      <w:rFonts w:ascii="Century Schoolbook" w:eastAsia="Times New Roman" w:hAnsi="Century Schoolbook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rFonts w:ascii="Century Schoolbook" w:eastAsia="Century Schoolbook" w:hAnsi="Century Schoolbook" w:cs="Century Schoolbook"/>
      <w:b/>
      <w:bCs/>
    </w:rPr>
  </w:style>
  <w:style w:type="paragraph" w:styleId="Legenda">
    <w:name w:val="caption"/>
    <w:basedOn w:val="Normal"/>
    <w:next w:val="Normal"/>
    <w:qFormat/>
    <w:pPr>
      <w:jc w:val="right"/>
    </w:pPr>
    <w:rPr>
      <w:rFonts w:ascii="Century Schoolbook" w:eastAsia="Century Schoolbook" w:hAnsi="Century Schoolbook" w:cs="Century Schoolbook"/>
      <w:b/>
      <w:bCs/>
      <w:color w:val="E65B01"/>
      <w:sz w:val="16"/>
      <w:szCs w:val="16"/>
    </w:rPr>
  </w:style>
  <w:style w:type="character" w:styleId="nfase">
    <w:name w:val="Emphasis"/>
    <w:qFormat/>
    <w:rPr>
      <w:rFonts w:ascii="Century Schoolbook" w:eastAsia="Times New Roman" w:hAnsi="Century Schoolbook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styleId="nfaseIntensa">
    <w:name w:val="Intense Emphasis"/>
    <w:qFormat/>
    <w:rPr>
      <w:rFonts w:ascii="Century Schoolbook" w:eastAsia="Century Schoolbook" w:hAnsi="Century Schoolbook" w:cs="Century Schoolbook"/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qFormat/>
    <w:rPr>
      <w:rFonts w:ascii="Century Schoolbook" w:eastAsia="Century Schoolbook" w:hAnsi="Century Schoolbook" w:cs="Century Schoolbook"/>
      <w:i/>
      <w:iCs/>
      <w:lang w:val="x-none" w:eastAsia="x-none"/>
    </w:rPr>
  </w:style>
  <w:style w:type="character" w:customStyle="1" w:styleId="CitaoChar">
    <w:name w:val="Citação Char"/>
    <w:link w:val="Citao"/>
    <w:rPr>
      <w:rFonts w:ascii="Century Schoolbook" w:eastAsia="Century Schoolbook" w:hAnsi="Century Schoolbook" w:cs="Century Schoolbook"/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qFormat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rPr>
      <w:rFonts w:ascii="Century Schoolbook" w:eastAsia="Century Schoolbook" w:hAnsi="Century Schoolbook" w:cs="Century Schoolbook"/>
      <w:color w:val="E65B01"/>
      <w:sz w:val="20"/>
    </w:rPr>
  </w:style>
  <w:style w:type="character" w:styleId="RefernciaIntensa">
    <w:name w:val="Intense Reference"/>
    <w:qFormat/>
    <w:rPr>
      <w:rFonts w:ascii="Century Schoolbook" w:eastAsia="Century Schoolbook" w:hAnsi="Century Schoolbook" w:cs="Century Schoolbook"/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</w:style>
  <w:style w:type="paragraph" w:styleId="Subttulo">
    <w:name w:val="Subtitle"/>
    <w:basedOn w:val="Normal"/>
    <w:link w:val="SubttuloChar"/>
    <w:qFormat/>
    <w:rPr>
      <w:rFonts w:ascii="Century Schoolbook" w:eastAsia="Century Schoolbook" w:hAnsi="Century Schoolbook" w:cs="Century Schoolbook"/>
      <w:i/>
      <w:iCs/>
      <w:color w:val="575F6D"/>
      <w:spacing w:val="5"/>
      <w:lang w:val="x-none" w:eastAsia="x-none"/>
    </w:rPr>
  </w:style>
  <w:style w:type="character" w:customStyle="1" w:styleId="SubttuloChar">
    <w:name w:val="Subtítulo Char"/>
    <w:link w:val="Subttulo"/>
    <w:rPr>
      <w:rFonts w:ascii="Century Schoolbook" w:eastAsia="Century Schoolbook" w:hAnsi="Century Schoolbook" w:cs="Century Schoolbook"/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rFonts w:ascii="Century Schoolbook" w:eastAsia="Century Schoolbook" w:hAnsi="Century Schoolbook" w:cs="Century Schoolbook"/>
      <w:i/>
      <w:iCs/>
      <w:color w:val="E65B01"/>
    </w:rPr>
  </w:style>
  <w:style w:type="character" w:styleId="RefernciaSutil">
    <w:name w:val="Subtle Reference"/>
    <w:qFormat/>
    <w:rPr>
      <w:rFonts w:ascii="Century Schoolbook" w:eastAsia="Century Schoolbook" w:hAnsi="Century Schoolbook" w:cs="Century Schoolbook"/>
      <w:b/>
      <w:bCs/>
      <w:i/>
      <w:iCs/>
      <w:color w:val="3667C3"/>
    </w:rPr>
  </w:style>
  <w:style w:type="paragraph" w:styleId="Ttulo">
    <w:name w:val="Title"/>
    <w:basedOn w:val="Normal"/>
    <w:link w:val="TtuloChar"/>
    <w:qFormat/>
    <w:rPr>
      <w:rFonts w:ascii="Century Schoolbook" w:eastAsia="Century Schoolbook" w:hAnsi="Century Schoolbook" w:cs="Century Schoolbook"/>
      <w:smallCaps/>
      <w:color w:val="FE8637"/>
      <w:spacing w:val="10"/>
      <w:sz w:val="48"/>
      <w:szCs w:val="48"/>
      <w:lang w:val="x-none" w:eastAsia="x-none"/>
    </w:rPr>
  </w:style>
  <w:style w:type="character" w:customStyle="1" w:styleId="TtuloChar">
    <w:name w:val="Título Char"/>
    <w:link w:val="Ttulo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customStyle="1" w:styleId="BarraLateral">
    <w:name w:val="Barra Lateral"/>
    <w:basedOn w:val="Normal"/>
    <w:pPr>
      <w:spacing w:line="300" w:lineRule="auto"/>
    </w:pPr>
    <w:rPr>
      <w:rFonts w:ascii="Century Schoolbook" w:eastAsia="Century Schoolbook" w:hAnsi="Century Schoolbook" w:cs="Century Schoolbook"/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rPr>
      <w:rFonts w:ascii="Century Schoolbook" w:eastAsia="Century Schoolbook" w:hAnsi="Tahoma" w:cs="Century Schoolbook"/>
      <w:sz w:val="16"/>
      <w:szCs w:val="16"/>
      <w:lang w:eastAsia="x-none"/>
    </w:rPr>
  </w:style>
  <w:style w:type="character" w:customStyle="1" w:styleId="TextodebaloChar">
    <w:name w:val="Texto de balão Char"/>
    <w:link w:val="Textodebalo"/>
    <w:rPr>
      <w:rFonts w:ascii="Century Schoolbook"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rPr>
      <w:rFonts w:ascii="Century Schoolbook" w:eastAsia="Century Schoolbook" w:hAnsi="Century Schoolbook" w:cs="Century Schoolbook"/>
      <w:color w:val="808080"/>
    </w:rPr>
  </w:style>
  <w:style w:type="paragraph" w:customStyle="1" w:styleId="EndereodoRemetente">
    <w:name w:val="Endereço do Remetente"/>
    <w:basedOn w:val="Normal"/>
    <w:rPr>
      <w:rFonts w:ascii="Century Schoolbook" w:eastAsia="Century Schoolbook" w:hAnsi="Century Schoolbook" w:cs="Century Schoolbook"/>
      <w:color w:val="FFFFFF"/>
      <w:spacing w:val="20"/>
    </w:rPr>
  </w:style>
  <w:style w:type="paragraph" w:styleId="Data">
    <w:name w:val="Date"/>
    <w:basedOn w:val="Normal"/>
    <w:next w:val="Normal"/>
    <w:link w:val="DataChar"/>
    <w:rPr>
      <w:rFonts w:ascii="Century Schoolbook" w:eastAsia="Century Schoolbook" w:hAnsi="Century Schoolbook" w:cs="Century Schoolbook"/>
      <w:b/>
      <w:bCs/>
      <w:color w:val="FE8637"/>
      <w:lang w:eastAsia="x-none"/>
    </w:rPr>
  </w:style>
  <w:style w:type="character" w:customStyle="1" w:styleId="DataChar">
    <w:name w:val="Data Char"/>
    <w:link w:val="Data"/>
    <w:rPr>
      <w:rFonts w:ascii="Century Schoolbook" w:eastAsia="Times New Roman" w:hAnsi="Century Schoolbook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pPr>
      <w:spacing w:before="0" w:after="0"/>
      <w:contextualSpacing/>
    </w:pPr>
    <w:rPr>
      <w:lang w:val="x-none"/>
    </w:rPr>
  </w:style>
  <w:style w:type="character" w:customStyle="1" w:styleId="AssinaturaChar">
    <w:name w:val="Assinatura Char"/>
    <w:link w:val="Assinatura"/>
    <w:rPr>
      <w:rFonts w:ascii="Century Schoolbook" w:eastAsia="Century Schoolbook" w:hAnsi="Century Schoolbook" w:cs="Century Schoolbook"/>
      <w:color w:val="414751"/>
      <w:sz w:val="20"/>
    </w:rPr>
  </w:style>
  <w:style w:type="paragraph" w:customStyle="1" w:styleId="NomedoDestinatrio">
    <w:name w:val="Nome do Destinatário"/>
    <w:basedOn w:val="Normal"/>
    <w:pPr>
      <w:spacing w:before="480"/>
      <w:contextualSpacing/>
    </w:pPr>
    <w:rPr>
      <w:rFonts w:ascii="Century Schoolbook" w:eastAsia="Century Schoolbook" w:hAnsi="Century Schoolbook" w:cs="Century Schoolbook"/>
      <w:b/>
      <w:bCs/>
    </w:rPr>
  </w:style>
  <w:style w:type="paragraph" w:customStyle="1" w:styleId="NomedaEmpresa">
    <w:name w:val="Nome da Empresa"/>
    <w:basedOn w:val="Normal"/>
    <w:rPr>
      <w:rFonts w:ascii="Century Schoolbook" w:eastAsia="Century Schoolbook" w:hAnsi="Century Schoolbook" w:cs="Century Schoolbook"/>
      <w:color w:val="FFFFFF"/>
      <w:spacing w:val="20"/>
    </w:rPr>
  </w:style>
  <w:style w:type="paragraph" w:customStyle="1" w:styleId="Subseo">
    <w:name w:val="Subseção"/>
    <w:basedOn w:val="Normal"/>
    <w:pPr>
      <w:spacing w:before="60"/>
      <w:contextualSpacing/>
    </w:pPr>
    <w:rPr>
      <w:rFonts w:ascii="Century Schoolbook" w:eastAsia="Century Schoolbook" w:hAnsi="Century Schoolbook" w:cs="Century Schoolbook"/>
      <w:b/>
      <w:bCs/>
      <w:color w:val="575F6D"/>
    </w:rPr>
  </w:style>
  <w:style w:type="paragraph" w:customStyle="1" w:styleId="ListParagraph">
    <w:name w:val="&quot;List Paragraph&quot;"/>
    <w:pPr>
      <w:ind w:left="708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tdgsfgswiu">
    <w:name w:val="&quot;tdgsfgswiu&quot;"/>
    <w:pPr>
      <w:spacing w:line="360" w:lineRule="auto"/>
      <w:jc w:val="center"/>
    </w:pPr>
    <w:rPr>
      <w:rFonts w:ascii="Arial Black" w:eastAsia="Times New Roman" w:hAnsi="Arial Black"/>
      <w:sz w:val="36"/>
      <w:szCs w:val="36"/>
      <w:u w:val="single"/>
      <w:lang w:eastAsia="ar-SA"/>
    </w:rPr>
  </w:style>
  <w:style w:type="paragraph" w:customStyle="1" w:styleId="BodyTextIndent">
    <w:name w:val="&quot;Body Text Indent&quot;"/>
    <w:pPr>
      <w:spacing w:after="120"/>
      <w:ind w:left="283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ndice">
    <w:name w:val="&quot;Índice&quot;"/>
    <w:pPr>
      <w:widowControl w:val="0"/>
      <w:suppressLineNumbers/>
    </w:pPr>
    <w:rPr>
      <w:rFonts w:ascii="Times New Roman" w:eastAsia="Times New Roman" w:hAnsi="Times New Roman" w:cs="Tahoma"/>
      <w:sz w:val="24"/>
      <w:szCs w:val="24"/>
      <w:lang w:eastAsia="ar-SA"/>
    </w:rPr>
  </w:style>
  <w:style w:type="paragraph" w:customStyle="1" w:styleId="ListParagraph0">
    <w:name w:val="&quot;&quot;List Paragraph&quot;&quot;"/>
    <w:pPr>
      <w:ind w:left="708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Captulo">
    <w:name w:val="&quot;Capítulo&quot;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Legenda1">
    <w:name w:val="&quot;Legenda1&quot;"/>
    <w:pPr>
      <w:widowControl w:val="0"/>
      <w:suppressLineNumbers/>
      <w:spacing w:before="120" w:after="120"/>
    </w:pPr>
    <w:rPr>
      <w:rFonts w:ascii="Times New Roman" w:eastAsia="Times New Roman" w:hAnsi="Times New Roman" w:cs="Tahoma"/>
      <w:i/>
      <w:sz w:val="24"/>
      <w:szCs w:val="24"/>
      <w:lang w:eastAsia="ar-SA"/>
    </w:rPr>
  </w:style>
  <w:style w:type="paragraph" w:customStyle="1" w:styleId="Subtitle">
    <w:name w:val="&quot;&quot;Subtitle&quot;&quot;"/>
    <w:pPr>
      <w:keepNext/>
      <w:spacing w:before="240" w:after="120"/>
      <w:jc w:val="center"/>
    </w:pPr>
    <w:rPr>
      <w:rFonts w:ascii="Arial" w:eastAsia="MS Mincho" w:hAnsi="Arial" w:cs="Tahoma"/>
      <w:i/>
      <w:sz w:val="28"/>
      <w:szCs w:val="28"/>
      <w:lang w:eastAsia="ar-SA"/>
    </w:rPr>
  </w:style>
  <w:style w:type="paragraph" w:customStyle="1" w:styleId="List">
    <w:name w:val="&quot;List&quot;"/>
    <w:pPr>
      <w:spacing w:after="120"/>
    </w:pPr>
    <w:rPr>
      <w:rFonts w:ascii="Times New Roman" w:eastAsia="Times New Roman" w:hAnsi="Times New Roman" w:cs="Tahoma"/>
      <w:sz w:val="24"/>
      <w:szCs w:val="24"/>
      <w:lang w:eastAsia="ar-SA"/>
    </w:rPr>
  </w:style>
  <w:style w:type="paragraph" w:customStyle="1" w:styleId="BodyText">
    <w:name w:val="&quot;Body Text&quot;"/>
    <w:pPr>
      <w:spacing w:after="120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Captulo0">
    <w:name w:val="&quot;&quot;Capítulo&quot;&quot;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tdgsfgswiu0">
    <w:name w:val="&quot;&quot;tdgsfgswiu&quot;&quot;"/>
    <w:pPr>
      <w:spacing w:line="360" w:lineRule="auto"/>
      <w:jc w:val="center"/>
    </w:pPr>
    <w:rPr>
      <w:rFonts w:ascii="Arial Black" w:eastAsia="Times New Roman" w:hAnsi="Arial Black"/>
      <w:sz w:val="36"/>
      <w:szCs w:val="36"/>
      <w:u w:val="single"/>
      <w:lang w:eastAsia="ar-SA"/>
    </w:rPr>
  </w:style>
  <w:style w:type="paragraph" w:customStyle="1" w:styleId="Commarcadores210">
    <w:name w:val="&quot;Com marcadores 21&quot;"/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ndice0">
    <w:name w:val="&quot;&quot;Índice&quot;&quot;"/>
    <w:pPr>
      <w:widowControl w:val="0"/>
      <w:suppressLineNumbers/>
    </w:pPr>
    <w:rPr>
      <w:rFonts w:ascii="Times New Roman" w:eastAsia="Times New Roman" w:hAnsi="Times New Roman" w:cs="Tahoma"/>
      <w:sz w:val="24"/>
      <w:szCs w:val="24"/>
      <w:lang w:eastAsia="ar-SA"/>
    </w:rPr>
  </w:style>
  <w:style w:type="paragraph" w:customStyle="1" w:styleId="Primeirorecuodecorpodetexto210">
    <w:name w:val="&quot;Primeiro recuo de corpo de texto 21&quot;"/>
    <w:basedOn w:val="BodyTextIndent"/>
    <w:pPr>
      <w:ind w:firstLine="210"/>
    </w:pPr>
  </w:style>
  <w:style w:type="paragraph" w:customStyle="1" w:styleId="Subtitle0">
    <w:name w:val="&quot;Subtitle&quot;"/>
    <w:basedOn w:val="Captulo"/>
    <w:pPr>
      <w:jc w:val="center"/>
    </w:pPr>
    <w:rPr>
      <w:rFonts w:ascii="Times New Roman" w:eastAsia="Times New Roman" w:hAnsi="Times New Roman" w:cs="Times New Roman"/>
      <w:i/>
    </w:rPr>
  </w:style>
  <w:style w:type="paragraph" w:customStyle="1" w:styleId="BodyText0">
    <w:name w:val="&quot;&quot;Body Text&quot;&quot;"/>
    <w:pPr>
      <w:spacing w:after="120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BodyTextIndent0">
    <w:name w:val="&quot;&quot;Body Text Indent&quot;&quot;"/>
    <w:pPr>
      <w:spacing w:after="120"/>
      <w:ind w:left="283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Recuodecorpodetexto31">
    <w:name w:val="&quot;Recuo de corpo de texto 31&quot;"/>
    <w:pPr>
      <w:spacing w:after="120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customStyle="1" w:styleId="Title0">
    <w:name w:val="&quot;Title&quot;"/>
    <w:pPr>
      <w:spacing w:before="240" w:after="60"/>
      <w:jc w:val="center"/>
    </w:pPr>
    <w:rPr>
      <w:rFonts w:ascii="Arial" w:eastAsia="Times New Roman" w:hAnsi="Arial" w:cs="Arial"/>
      <w:b/>
      <w:kern w:val="1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520de%2520programas\Microsoft%25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63</TotalTime>
  <Pages>2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elias</dc:creator>
  <cp:lastModifiedBy>elias</cp:lastModifiedBy>
  <cp:revision>22</cp:revision>
  <cp:lastPrinted>2011-06-30T16:45:00Z</cp:lastPrinted>
  <dcterms:created xsi:type="dcterms:W3CDTF">2016-07-06T00:41:00Z</dcterms:created>
  <dcterms:modified xsi:type="dcterms:W3CDTF">2016-07-25T14:42:00Z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