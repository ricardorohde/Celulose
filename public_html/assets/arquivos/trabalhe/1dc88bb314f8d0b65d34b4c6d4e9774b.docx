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1C" w:rsidRDefault="005635D2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Lucas Pereira da Silveira</w:t>
      </w:r>
    </w:p>
    <w:p w:rsidR="00421F1C" w:rsidRDefault="005635D2">
      <w:pPr>
        <w:jc w:val="center"/>
        <w:rPr>
          <w:rFonts w:ascii="Arial" w:hAnsi="Arial"/>
        </w:rPr>
      </w:pPr>
      <w:r>
        <w:rPr>
          <w:rFonts w:ascii="Arial" w:hAnsi="Arial"/>
        </w:rPr>
        <w:t>13/09/1987</w:t>
      </w:r>
      <w:r w:rsidR="00421F1C">
        <w:rPr>
          <w:rFonts w:ascii="Arial" w:hAnsi="Arial"/>
        </w:rPr>
        <w:t>, brasileir</w:t>
      </w:r>
      <w:r w:rsidR="005274A9">
        <w:rPr>
          <w:rFonts w:ascii="Arial" w:hAnsi="Arial"/>
        </w:rPr>
        <w:t>o</w:t>
      </w:r>
      <w:r w:rsidR="00421F1C">
        <w:rPr>
          <w:rFonts w:ascii="Arial" w:hAnsi="Arial"/>
        </w:rPr>
        <w:t>, solteir</w:t>
      </w:r>
      <w:r w:rsidR="005274A9">
        <w:rPr>
          <w:rFonts w:ascii="Arial" w:hAnsi="Arial"/>
        </w:rPr>
        <w:t>o</w:t>
      </w:r>
    </w:p>
    <w:p w:rsidR="00421F1C" w:rsidRDefault="00421F1C">
      <w:pPr>
        <w:jc w:val="center"/>
        <w:rPr>
          <w:rFonts w:ascii="Arial" w:hAnsi="Arial"/>
        </w:rPr>
      </w:pPr>
    </w:p>
    <w:p w:rsidR="00421F1C" w:rsidRDefault="00421F1C">
      <w:pPr>
        <w:jc w:val="both"/>
        <w:rPr>
          <w:rFonts w:ascii="Arial" w:hAnsi="Arial"/>
        </w:rPr>
      </w:pPr>
    </w:p>
    <w:p w:rsidR="00421F1C" w:rsidRDefault="00421F1C">
      <w:pPr>
        <w:pBdr>
          <w:bottom w:val="single" w:sz="8" w:space="2" w:color="000000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Dados de Contato</w:t>
      </w:r>
    </w:p>
    <w:p w:rsidR="00421F1C" w:rsidRDefault="00421F1C" w:rsidP="006358C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Endereço:</w:t>
      </w:r>
      <w:r>
        <w:rPr>
          <w:rFonts w:ascii="Arial" w:hAnsi="Arial"/>
        </w:rPr>
        <w:t xml:space="preserve"> </w:t>
      </w:r>
      <w:r w:rsidR="006B2440">
        <w:rPr>
          <w:rFonts w:ascii="Arial" w:hAnsi="Arial"/>
        </w:rPr>
        <w:t xml:space="preserve">Av. Amélia Amado, 1030 </w:t>
      </w:r>
      <w:proofErr w:type="spellStart"/>
      <w:r w:rsidR="006B2440">
        <w:rPr>
          <w:rFonts w:ascii="Arial" w:hAnsi="Arial"/>
        </w:rPr>
        <w:t>Apt</w:t>
      </w:r>
      <w:proofErr w:type="spellEnd"/>
      <w:r w:rsidR="006B2440">
        <w:rPr>
          <w:rFonts w:ascii="Arial" w:hAnsi="Arial"/>
        </w:rPr>
        <w:t xml:space="preserve">. 202 </w:t>
      </w:r>
    </w:p>
    <w:p w:rsidR="00607BD8" w:rsidRPr="00607BD8" w:rsidRDefault="00421F1C" w:rsidP="006358C6">
      <w:pPr>
        <w:widowControl/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right="18"/>
        <w:jc w:val="both"/>
        <w:rPr>
          <w:rFonts w:ascii="Arial" w:eastAsia="Times New Roman" w:hAnsi="Arial" w:cs="Arial"/>
          <w:lang w:bidi="ar-SA"/>
        </w:rPr>
      </w:pPr>
      <w:r>
        <w:rPr>
          <w:rFonts w:ascii="Arial" w:hAnsi="Arial"/>
          <w:b/>
        </w:rPr>
        <w:t xml:space="preserve">Bairro: </w:t>
      </w:r>
      <w:r w:rsidR="006B2440">
        <w:rPr>
          <w:rFonts w:ascii="Arial" w:hAnsi="Arial"/>
        </w:rPr>
        <w:t>Cen</w:t>
      </w:r>
      <w:r w:rsidR="005635D2">
        <w:rPr>
          <w:rFonts w:ascii="Arial" w:hAnsi="Arial"/>
        </w:rPr>
        <w:t>t</w:t>
      </w:r>
      <w:r w:rsidR="006B2440">
        <w:rPr>
          <w:rFonts w:ascii="Arial" w:hAnsi="Arial"/>
        </w:rPr>
        <w:t>ro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CEP:</w:t>
      </w:r>
      <w:r>
        <w:rPr>
          <w:rFonts w:ascii="Arial" w:hAnsi="Arial"/>
        </w:rPr>
        <w:t xml:space="preserve"> </w:t>
      </w:r>
      <w:r w:rsidR="003941BD">
        <w:rPr>
          <w:rFonts w:ascii="Arial" w:hAnsi="Arial"/>
        </w:rPr>
        <w:t>45</w:t>
      </w:r>
      <w:r w:rsidR="005635D2">
        <w:rPr>
          <w:rFonts w:ascii="Arial" w:hAnsi="Arial"/>
        </w:rPr>
        <w:t>60</w:t>
      </w:r>
      <w:r w:rsidR="006B2440">
        <w:rPr>
          <w:rFonts w:ascii="Arial" w:hAnsi="Arial"/>
        </w:rPr>
        <w:t>0</w:t>
      </w:r>
      <w:r w:rsidR="008A5723">
        <w:rPr>
          <w:rFonts w:ascii="Arial" w:hAnsi="Arial"/>
        </w:rPr>
        <w:t>-</w:t>
      </w:r>
      <w:r w:rsidR="006B2440">
        <w:rPr>
          <w:rFonts w:ascii="Arial" w:hAnsi="Arial"/>
        </w:rPr>
        <w:t>102</w:t>
      </w:r>
    </w:p>
    <w:p w:rsidR="00421F1C" w:rsidRDefault="00421F1C" w:rsidP="006358C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Cidade/ Estado:</w:t>
      </w:r>
      <w:r w:rsidR="005274A9">
        <w:rPr>
          <w:rFonts w:ascii="Arial" w:hAnsi="Arial"/>
        </w:rPr>
        <w:t xml:space="preserve"> </w:t>
      </w:r>
      <w:r w:rsidR="005635D2">
        <w:rPr>
          <w:rFonts w:ascii="Arial" w:hAnsi="Arial"/>
        </w:rPr>
        <w:t>Itabuna</w:t>
      </w:r>
      <w:r w:rsidR="007B4C6E">
        <w:rPr>
          <w:rFonts w:ascii="Arial" w:hAnsi="Arial"/>
        </w:rPr>
        <w:t xml:space="preserve"> </w:t>
      </w:r>
      <w:r w:rsidR="005274A9">
        <w:rPr>
          <w:rFonts w:ascii="Arial" w:hAnsi="Arial"/>
        </w:rPr>
        <w:t>– BA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421F1C" w:rsidRDefault="00421F1C" w:rsidP="006358C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E-mail:</w:t>
      </w:r>
      <w:r w:rsidR="005635D2">
        <w:rPr>
          <w:rFonts w:ascii="Arial" w:hAnsi="Arial"/>
        </w:rPr>
        <w:t xml:space="preserve"> lucassilveira_18@hotmail.com</w:t>
      </w:r>
    </w:p>
    <w:p w:rsidR="00421F1C" w:rsidRPr="005274A9" w:rsidRDefault="00421F1C" w:rsidP="006358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Telefone Celular: </w:t>
      </w:r>
      <w:r w:rsidR="005274A9">
        <w:rPr>
          <w:rFonts w:ascii="Arial" w:hAnsi="Arial"/>
          <w:b/>
        </w:rPr>
        <w:t>73</w:t>
      </w:r>
      <w:r>
        <w:rPr>
          <w:rFonts w:ascii="Arial" w:hAnsi="Arial"/>
        </w:rPr>
        <w:t xml:space="preserve"> </w:t>
      </w:r>
      <w:r w:rsidR="0029756C">
        <w:rPr>
          <w:rFonts w:ascii="Arial" w:hAnsi="Arial"/>
        </w:rPr>
        <w:t>8</w:t>
      </w:r>
      <w:r w:rsidR="005635D2">
        <w:rPr>
          <w:rFonts w:ascii="Arial" w:hAnsi="Arial"/>
        </w:rPr>
        <w:t>133 7280</w:t>
      </w:r>
      <w:r w:rsidR="005274A9">
        <w:rPr>
          <w:rFonts w:ascii="Arial" w:hAnsi="Arial"/>
        </w:rPr>
        <w:t xml:space="preserve"> / </w:t>
      </w:r>
      <w:r w:rsidR="005274A9" w:rsidRPr="005274A9">
        <w:rPr>
          <w:rFonts w:ascii="Arial" w:hAnsi="Arial" w:cs="Arial"/>
          <w:b/>
        </w:rPr>
        <w:t>73</w:t>
      </w:r>
      <w:r w:rsidR="005274A9">
        <w:rPr>
          <w:rFonts w:ascii="Arial" w:hAnsi="Arial" w:cs="Arial"/>
        </w:rPr>
        <w:t xml:space="preserve"> </w:t>
      </w:r>
      <w:r w:rsidR="005274A9" w:rsidRPr="005274A9">
        <w:rPr>
          <w:rFonts w:ascii="Arial" w:hAnsi="Arial" w:cs="Arial"/>
        </w:rPr>
        <w:t>9</w:t>
      </w:r>
      <w:r w:rsidR="005635D2">
        <w:rPr>
          <w:rFonts w:ascii="Arial" w:hAnsi="Arial" w:cs="Arial"/>
        </w:rPr>
        <w:t>157 3934</w:t>
      </w:r>
    </w:p>
    <w:p w:rsidR="00421F1C" w:rsidRDefault="00421F1C">
      <w:pPr>
        <w:jc w:val="both"/>
        <w:rPr>
          <w:rFonts w:ascii="Arial" w:hAnsi="Arial"/>
        </w:rPr>
      </w:pPr>
    </w:p>
    <w:p w:rsidR="00421F1C" w:rsidRDefault="00421F1C">
      <w:pPr>
        <w:pBdr>
          <w:bottom w:val="single" w:sz="8" w:space="2" w:color="000000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Formação</w:t>
      </w:r>
    </w:p>
    <w:p w:rsidR="00421F1C" w:rsidRDefault="005635D2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201</w:t>
      </w:r>
      <w:r w:rsidR="00C81EB3">
        <w:rPr>
          <w:rFonts w:ascii="Arial" w:hAnsi="Arial"/>
          <w:b/>
        </w:rPr>
        <w:t>4</w:t>
      </w:r>
      <w:r w:rsidR="00421F1C">
        <w:rPr>
          <w:rFonts w:ascii="Arial" w:hAnsi="Arial"/>
          <w:b/>
        </w:rPr>
        <w:t>- Atual: Gradu</w:t>
      </w:r>
      <w:r w:rsidR="005274A9">
        <w:rPr>
          <w:rFonts w:ascii="Arial" w:hAnsi="Arial"/>
          <w:b/>
        </w:rPr>
        <w:t>ando</w:t>
      </w:r>
      <w:r w:rsidR="00421F1C">
        <w:rPr>
          <w:rFonts w:ascii="Arial" w:hAnsi="Arial"/>
          <w:b/>
        </w:rPr>
        <w:t xml:space="preserve"> em Engenharia </w:t>
      </w:r>
      <w:r w:rsidR="005274A9">
        <w:rPr>
          <w:rFonts w:ascii="Arial" w:hAnsi="Arial"/>
          <w:b/>
        </w:rPr>
        <w:t>de Produção</w:t>
      </w:r>
      <w:r w:rsidR="001504A2">
        <w:rPr>
          <w:rFonts w:ascii="Arial" w:hAnsi="Arial"/>
          <w:b/>
        </w:rPr>
        <w:t>, cursando o 8º semestre.</w:t>
      </w:r>
    </w:p>
    <w:p w:rsidR="00421F1C" w:rsidRDefault="00421F1C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274A9">
        <w:rPr>
          <w:rFonts w:ascii="Arial" w:hAnsi="Arial"/>
        </w:rPr>
        <w:t>Universidade Estadual Santa Cruz - UESC</w:t>
      </w:r>
    </w:p>
    <w:p w:rsidR="00421F1C" w:rsidRDefault="00421F1C">
      <w:pPr>
        <w:jc w:val="both"/>
        <w:rPr>
          <w:rFonts w:ascii="Arial" w:hAnsi="Arial"/>
        </w:rPr>
      </w:pPr>
    </w:p>
    <w:p w:rsidR="00421F1C" w:rsidRDefault="005635D2">
      <w:pPr>
        <w:pBdr>
          <w:bottom w:val="single" w:sz="8" w:space="2" w:color="000000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Experiência Acadêmica</w:t>
      </w:r>
    </w:p>
    <w:p w:rsidR="005635D2" w:rsidRDefault="005635D2" w:rsidP="005635D2">
      <w:pPr>
        <w:pStyle w:val="Pr-formataoHTML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Bolsista de iniciação cientifica de 2010/2011 pela (CNPq) Conselho Nacional de Desenvolvimento Científico e Tecnológico.</w:t>
      </w:r>
    </w:p>
    <w:p w:rsidR="005635D2" w:rsidRDefault="005635D2" w:rsidP="005635D2">
      <w:pPr>
        <w:pStyle w:val="Pr-formataoHTML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Bolsista de iniciação cientifica de 2011/2012 pela Fundação de Amparo à </w:t>
      </w:r>
      <w:r w:rsidR="009F6899">
        <w:rPr>
          <w:rFonts w:ascii="Arial" w:hAnsi="Arial" w:cs="Arial"/>
          <w:bCs/>
          <w:sz w:val="24"/>
          <w:szCs w:val="24"/>
        </w:rPr>
        <w:t>Pesquisa do Estado da Bahia (FAP</w:t>
      </w:r>
      <w:r>
        <w:rPr>
          <w:rFonts w:ascii="Arial" w:hAnsi="Arial" w:cs="Arial"/>
          <w:bCs/>
          <w:sz w:val="24"/>
          <w:szCs w:val="24"/>
        </w:rPr>
        <w:t>ESB).</w:t>
      </w:r>
    </w:p>
    <w:p w:rsidR="005635D2" w:rsidRDefault="005635D2" w:rsidP="005635D2">
      <w:pPr>
        <w:pStyle w:val="Pr-formataoHTML"/>
        <w:spacing w:line="36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Trabalhos aceitos em Seminário de Iniciação Científica da Universidade Estadual de Santa Cruz – Bahia, tendo como tema o desenvolvimento de novos compósitos utilizando fibras de coco e fibra de bambu.</w:t>
      </w:r>
    </w:p>
    <w:p w:rsidR="00421F1C" w:rsidRDefault="00421F1C" w:rsidP="005635D2">
      <w:pPr>
        <w:ind w:left="720"/>
        <w:jc w:val="both"/>
        <w:rPr>
          <w:rFonts w:ascii="Arial" w:hAnsi="Arial"/>
        </w:rPr>
      </w:pPr>
    </w:p>
    <w:p w:rsidR="00421F1C" w:rsidRDefault="00421F1C">
      <w:pPr>
        <w:pBdr>
          <w:bottom w:val="single" w:sz="8" w:space="2" w:color="000000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Idioma</w:t>
      </w:r>
    </w:p>
    <w:p w:rsidR="00421F1C" w:rsidRDefault="00421F1C">
      <w:pPr>
        <w:numPr>
          <w:ilvl w:val="0"/>
          <w:numId w:val="2"/>
        </w:numPr>
        <w:tabs>
          <w:tab w:val="left" w:pos="36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Inglês</w:t>
      </w:r>
    </w:p>
    <w:p w:rsidR="00421F1C" w:rsidRPr="00B04267" w:rsidRDefault="005635D2" w:rsidP="00DE7A18">
      <w:pPr>
        <w:ind w:left="720"/>
        <w:jc w:val="both"/>
        <w:rPr>
          <w:rFonts w:ascii="Arial" w:hAnsi="Arial"/>
        </w:rPr>
      </w:pPr>
      <w:r w:rsidRPr="00B04267">
        <w:rPr>
          <w:rFonts w:ascii="Arial" w:hAnsi="Arial"/>
        </w:rPr>
        <w:t xml:space="preserve">Intermediário </w:t>
      </w:r>
      <w:r w:rsidR="00421F1C" w:rsidRPr="00B04267">
        <w:rPr>
          <w:rFonts w:ascii="Arial" w:hAnsi="Arial"/>
        </w:rPr>
        <w:t xml:space="preserve">– </w:t>
      </w:r>
      <w:r w:rsidR="00BC2CBE" w:rsidRPr="00B04267">
        <w:rPr>
          <w:rFonts w:ascii="Arial" w:hAnsi="Arial"/>
        </w:rPr>
        <w:t xml:space="preserve">ACE – </w:t>
      </w:r>
      <w:proofErr w:type="spellStart"/>
      <w:r w:rsidR="00BC2CBE" w:rsidRPr="00B04267">
        <w:rPr>
          <w:rFonts w:ascii="Arial" w:hAnsi="Arial"/>
        </w:rPr>
        <w:t>University</w:t>
      </w:r>
      <w:proofErr w:type="spellEnd"/>
      <w:r w:rsidR="00BC2CBE" w:rsidRPr="00B04267">
        <w:rPr>
          <w:rFonts w:ascii="Arial" w:hAnsi="Arial"/>
        </w:rPr>
        <w:t xml:space="preserve"> </w:t>
      </w:r>
      <w:proofErr w:type="spellStart"/>
      <w:r w:rsidR="00BC2CBE" w:rsidRPr="00B04267">
        <w:rPr>
          <w:rFonts w:ascii="Arial" w:hAnsi="Arial"/>
        </w:rPr>
        <w:t>of</w:t>
      </w:r>
      <w:proofErr w:type="spellEnd"/>
      <w:r w:rsidR="00BC2CBE" w:rsidRPr="00B04267">
        <w:rPr>
          <w:rFonts w:ascii="Arial" w:hAnsi="Arial"/>
        </w:rPr>
        <w:t xml:space="preserve"> Cambridge</w:t>
      </w:r>
      <w:r w:rsidR="00607BD8" w:rsidRPr="00B04267">
        <w:rPr>
          <w:rFonts w:ascii="Arial" w:hAnsi="Arial"/>
        </w:rPr>
        <w:t xml:space="preserve"> </w:t>
      </w:r>
    </w:p>
    <w:p w:rsidR="00607BD8" w:rsidRDefault="00607BD8" w:rsidP="00DE7A18">
      <w:pPr>
        <w:ind w:left="720"/>
        <w:jc w:val="both"/>
        <w:rPr>
          <w:rFonts w:ascii="Arial" w:hAnsi="Arial"/>
        </w:rPr>
      </w:pPr>
    </w:p>
    <w:p w:rsidR="00421F1C" w:rsidRDefault="00421F1C">
      <w:pPr>
        <w:pBdr>
          <w:bottom w:val="single" w:sz="8" w:space="2" w:color="000000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Informações Adicionais</w:t>
      </w:r>
    </w:p>
    <w:p w:rsidR="00421F1C" w:rsidRDefault="00421F1C">
      <w:pPr>
        <w:numPr>
          <w:ilvl w:val="0"/>
          <w:numId w:val="3"/>
        </w:numPr>
        <w:tabs>
          <w:tab w:val="left" w:pos="36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Curso</w:t>
      </w:r>
      <w:r w:rsidR="008A5723">
        <w:rPr>
          <w:rFonts w:ascii="Arial" w:hAnsi="Arial"/>
          <w:b/>
        </w:rPr>
        <w:t>s</w:t>
      </w:r>
    </w:p>
    <w:p w:rsidR="006358C6" w:rsidRPr="006358C6" w:rsidRDefault="006358C6" w:rsidP="006358C6">
      <w:pPr>
        <w:widowControl/>
        <w:suppressAutoHyphens w:val="0"/>
        <w:spacing w:line="360" w:lineRule="auto"/>
        <w:ind w:left="426"/>
        <w:jc w:val="both"/>
        <w:rPr>
          <w:rFonts w:ascii="Arial" w:eastAsia="Times New Roman" w:hAnsi="Arial" w:cs="Arial"/>
          <w:lang w:val="en-US" w:bidi="ar-SA"/>
        </w:rPr>
      </w:pPr>
      <w:r w:rsidRPr="006358C6">
        <w:rPr>
          <w:rFonts w:ascii="Arial" w:eastAsia="Times New Roman" w:hAnsi="Arial" w:cs="Arial"/>
          <w:lang w:val="en-US" w:bidi="ar-SA"/>
        </w:rPr>
        <w:t xml:space="preserve">Windows, Word, Excel, Access, PowerPoint, Internet, </w:t>
      </w:r>
      <w:r>
        <w:rPr>
          <w:rFonts w:ascii="Arial" w:eastAsia="Times New Roman" w:hAnsi="Arial" w:cs="Arial"/>
          <w:lang w:val="en-US" w:bidi="ar-SA"/>
        </w:rPr>
        <w:t>(</w:t>
      </w:r>
      <w:proofErr w:type="spellStart"/>
      <w:r w:rsidRPr="006358C6">
        <w:rPr>
          <w:rFonts w:ascii="Arial" w:eastAsia="Times New Roman" w:hAnsi="Arial" w:cs="Arial"/>
          <w:lang w:val="en-US" w:bidi="ar-SA"/>
        </w:rPr>
        <w:t>Intermediário</w:t>
      </w:r>
      <w:proofErr w:type="spellEnd"/>
      <w:r w:rsidRPr="006358C6">
        <w:rPr>
          <w:rFonts w:ascii="Arial" w:eastAsia="Times New Roman" w:hAnsi="Arial" w:cs="Arial"/>
          <w:lang w:val="en-US" w:bidi="ar-SA"/>
        </w:rPr>
        <w:t>)</w:t>
      </w:r>
    </w:p>
    <w:p w:rsidR="00607BD8" w:rsidRPr="006358C6" w:rsidRDefault="00607BD8" w:rsidP="006358C6">
      <w:pPr>
        <w:widowControl/>
        <w:suppressAutoHyphens w:val="0"/>
        <w:spacing w:line="360" w:lineRule="auto"/>
        <w:jc w:val="both"/>
        <w:rPr>
          <w:rFonts w:ascii="Arial" w:eastAsia="Times New Roman" w:hAnsi="Arial" w:cs="Arial"/>
          <w:lang w:bidi="ar-SA"/>
        </w:rPr>
      </w:pPr>
      <w:r w:rsidRPr="006B2440">
        <w:rPr>
          <w:rFonts w:ascii="Arial" w:eastAsia="Times New Roman" w:hAnsi="Arial" w:cs="Arial"/>
          <w:lang w:val="en-US" w:bidi="ar-SA"/>
        </w:rPr>
        <w:t>      </w:t>
      </w:r>
      <w:r>
        <w:rPr>
          <w:rFonts w:ascii="Arial" w:eastAsia="Times New Roman" w:hAnsi="Arial" w:cs="Arial"/>
          <w:lang w:bidi="ar-SA"/>
        </w:rPr>
        <w:t>P</w:t>
      </w:r>
      <w:r w:rsidR="0029756C">
        <w:rPr>
          <w:rFonts w:ascii="Arial" w:eastAsia="Times New Roman" w:hAnsi="Arial" w:cs="Arial"/>
          <w:lang w:bidi="ar-SA"/>
        </w:rPr>
        <w:t>latafor</w:t>
      </w:r>
      <w:r w:rsidR="008A5723">
        <w:rPr>
          <w:rFonts w:ascii="Arial" w:eastAsia="Times New Roman" w:hAnsi="Arial" w:cs="Arial"/>
          <w:lang w:bidi="ar-SA"/>
        </w:rPr>
        <w:t>mas CAD</w:t>
      </w:r>
      <w:r w:rsidR="00533CDB">
        <w:rPr>
          <w:rFonts w:ascii="Arial" w:eastAsia="Times New Roman" w:hAnsi="Arial" w:cs="Arial"/>
          <w:lang w:bidi="ar-SA"/>
        </w:rPr>
        <w:t xml:space="preserve"> – </w:t>
      </w:r>
      <w:proofErr w:type="spellStart"/>
      <w:proofErr w:type="gramStart"/>
      <w:r w:rsidR="00533CDB">
        <w:rPr>
          <w:rFonts w:ascii="Arial" w:eastAsia="Times New Roman" w:hAnsi="Arial" w:cs="Arial"/>
          <w:lang w:bidi="ar-SA"/>
        </w:rPr>
        <w:t>AutoCad</w:t>
      </w:r>
      <w:proofErr w:type="spellEnd"/>
      <w:proofErr w:type="gramEnd"/>
      <w:r w:rsidR="00533CDB">
        <w:rPr>
          <w:rFonts w:ascii="Arial" w:eastAsia="Times New Roman" w:hAnsi="Arial" w:cs="Arial"/>
          <w:lang w:bidi="ar-SA"/>
        </w:rPr>
        <w:t xml:space="preserve">, </w:t>
      </w:r>
      <w:proofErr w:type="spellStart"/>
      <w:r w:rsidR="00533CDB">
        <w:rPr>
          <w:rFonts w:ascii="Arial" w:eastAsia="Times New Roman" w:hAnsi="Arial" w:cs="Arial"/>
          <w:lang w:bidi="ar-SA"/>
        </w:rPr>
        <w:t>SolidWorks</w:t>
      </w:r>
      <w:proofErr w:type="spellEnd"/>
      <w:r w:rsidR="006358C6">
        <w:rPr>
          <w:rFonts w:ascii="Arial" w:eastAsia="Times New Roman" w:hAnsi="Arial" w:cs="Arial"/>
          <w:lang w:bidi="ar-SA"/>
        </w:rPr>
        <w:t xml:space="preserve"> </w:t>
      </w:r>
      <w:r w:rsidR="006358C6" w:rsidRPr="006358C6">
        <w:rPr>
          <w:rFonts w:ascii="Arial" w:eastAsia="Times New Roman" w:hAnsi="Arial" w:cs="Arial"/>
          <w:lang w:bidi="ar-SA"/>
        </w:rPr>
        <w:t>(Intermediário)</w:t>
      </w:r>
    </w:p>
    <w:p w:rsidR="00607BD8" w:rsidRDefault="00607BD8" w:rsidP="006358C6">
      <w:pPr>
        <w:widowControl/>
        <w:suppressAutoHyphens w:val="0"/>
        <w:spacing w:line="360" w:lineRule="auto"/>
        <w:jc w:val="both"/>
        <w:rPr>
          <w:rFonts w:ascii="Arial" w:eastAsia="Times New Roman" w:hAnsi="Arial" w:cs="Arial"/>
          <w:lang w:bidi="ar-SA"/>
        </w:rPr>
      </w:pPr>
      <w:r>
        <w:rPr>
          <w:rFonts w:ascii="Arial" w:eastAsia="Times New Roman" w:hAnsi="Arial" w:cs="Arial"/>
          <w:lang w:bidi="ar-SA"/>
        </w:rPr>
        <w:t>      D</w:t>
      </w:r>
      <w:r w:rsidRPr="00607BD8">
        <w:rPr>
          <w:rFonts w:ascii="Arial" w:eastAsia="Times New Roman" w:hAnsi="Arial" w:cs="Arial"/>
          <w:lang w:bidi="ar-SA"/>
        </w:rPr>
        <w:t>igitação</w:t>
      </w:r>
      <w:r w:rsidR="00792E06">
        <w:rPr>
          <w:rFonts w:ascii="Arial" w:eastAsia="Times New Roman" w:hAnsi="Arial" w:cs="Arial"/>
          <w:lang w:bidi="ar-SA"/>
        </w:rPr>
        <w:t xml:space="preserve"> </w:t>
      </w:r>
      <w:r w:rsidR="00180279">
        <w:rPr>
          <w:rFonts w:ascii="Arial" w:eastAsia="Times New Roman" w:hAnsi="Arial" w:cs="Arial"/>
          <w:lang w:bidi="ar-SA"/>
        </w:rPr>
        <w:t>–</w:t>
      </w:r>
      <w:r w:rsidRPr="00607BD8">
        <w:rPr>
          <w:rFonts w:ascii="Arial" w:eastAsia="Times New Roman" w:hAnsi="Arial" w:cs="Arial"/>
          <w:lang w:bidi="ar-SA"/>
        </w:rPr>
        <w:t xml:space="preserve"> </w:t>
      </w:r>
      <w:r w:rsidR="001D7D90">
        <w:rPr>
          <w:rFonts w:ascii="Arial" w:eastAsia="Times New Roman" w:hAnsi="Arial" w:cs="Arial"/>
          <w:lang w:bidi="ar-SA"/>
        </w:rPr>
        <w:t xml:space="preserve">Nível </w:t>
      </w:r>
      <w:r w:rsidR="005635D2">
        <w:rPr>
          <w:rFonts w:ascii="Arial" w:eastAsia="Times New Roman" w:hAnsi="Arial" w:cs="Arial"/>
          <w:lang w:bidi="ar-SA"/>
        </w:rPr>
        <w:t>intermediário</w:t>
      </w:r>
    </w:p>
    <w:p w:rsidR="00607BD8" w:rsidRDefault="005635D2" w:rsidP="006358C6">
      <w:pPr>
        <w:widowControl/>
        <w:suppressAutoHyphens w:val="0"/>
        <w:spacing w:line="360" w:lineRule="auto"/>
        <w:jc w:val="both"/>
        <w:rPr>
          <w:rFonts w:ascii="Arial" w:eastAsia="Times New Roman" w:hAnsi="Arial" w:cs="Arial"/>
          <w:lang w:bidi="ar-SA"/>
        </w:rPr>
      </w:pPr>
      <w:r>
        <w:rPr>
          <w:rFonts w:ascii="Arial" w:eastAsia="Times New Roman" w:hAnsi="Arial" w:cs="Arial"/>
          <w:lang w:bidi="ar-SA"/>
        </w:rPr>
        <w:t xml:space="preserve">      </w:t>
      </w:r>
      <w:r w:rsidR="00FF100A">
        <w:rPr>
          <w:rFonts w:ascii="Arial" w:eastAsia="Times New Roman" w:hAnsi="Arial" w:cs="Arial"/>
          <w:lang w:bidi="ar-SA"/>
        </w:rPr>
        <w:t>Minicurso de Introdução à Modelagem de Processos</w:t>
      </w:r>
    </w:p>
    <w:p w:rsidR="00FF100A" w:rsidRPr="00180279" w:rsidRDefault="00FF100A" w:rsidP="006358C6">
      <w:pPr>
        <w:widowControl/>
        <w:suppressAutoHyphens w:val="0"/>
        <w:spacing w:line="360" w:lineRule="auto"/>
        <w:ind w:left="426"/>
        <w:jc w:val="both"/>
        <w:rPr>
          <w:rFonts w:ascii="Arial" w:eastAsia="Times New Roman" w:hAnsi="Arial" w:cs="Arial"/>
          <w:lang w:bidi="ar-SA"/>
        </w:rPr>
      </w:pPr>
      <w:r>
        <w:rPr>
          <w:rFonts w:ascii="Arial" w:eastAsia="Times New Roman" w:hAnsi="Arial" w:cs="Arial"/>
          <w:lang w:bidi="ar-SA"/>
        </w:rPr>
        <w:t>Minicurso da Fundação Nacional da Qualidade</w:t>
      </w:r>
    </w:p>
    <w:p w:rsidR="00DE7A18" w:rsidRDefault="00DE7A18" w:rsidP="00DE7A18">
      <w:pPr>
        <w:tabs>
          <w:tab w:val="left" w:pos="720"/>
        </w:tabs>
        <w:jc w:val="both"/>
        <w:rPr>
          <w:rFonts w:ascii="Arial" w:hAnsi="Arial"/>
        </w:rPr>
      </w:pPr>
    </w:p>
    <w:p w:rsidR="00FB07B4" w:rsidRPr="00FB07B4" w:rsidRDefault="00B04267" w:rsidP="00FB07B4">
      <w:pPr>
        <w:pBdr>
          <w:bottom w:val="single" w:sz="8" w:space="2" w:color="000000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</w:t>
      </w:r>
      <w:r w:rsidR="00FB07B4" w:rsidRPr="00FB07B4">
        <w:rPr>
          <w:rFonts w:ascii="Arial" w:hAnsi="Arial"/>
          <w:b/>
        </w:rPr>
        <w:t>rabalhos publicados</w:t>
      </w:r>
    </w:p>
    <w:p w:rsidR="00FB07B4" w:rsidRDefault="00FB07B4" w:rsidP="00FB07B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“Análise numérica – experimental de vigas de </w:t>
      </w:r>
      <w:r w:rsidRPr="0073397E">
        <w:rPr>
          <w:rFonts w:ascii="Arial" w:hAnsi="Arial" w:cs="Arial"/>
          <w:i/>
        </w:rPr>
        <w:t>Timoshenko</w:t>
      </w:r>
      <w:r>
        <w:rPr>
          <w:rFonts w:ascii="Arial" w:hAnsi="Arial" w:cs="Arial"/>
        </w:rPr>
        <w:t xml:space="preserve"> compostas de fibras naturais” de autoria de </w:t>
      </w:r>
      <w:r w:rsidRPr="00D11D11">
        <w:rPr>
          <w:rFonts w:ascii="Arial" w:hAnsi="Arial" w:cs="Arial"/>
          <w:b/>
        </w:rPr>
        <w:t>Lucas pereira da Silveira</w:t>
      </w:r>
      <w:r>
        <w:rPr>
          <w:rFonts w:ascii="Arial" w:hAnsi="Arial" w:cs="Arial"/>
          <w:b/>
          <w:vertAlign w:val="superscript"/>
        </w:rPr>
        <w:t>1</w:t>
      </w:r>
      <w:r w:rsidRPr="00D11D11">
        <w:rPr>
          <w:rFonts w:ascii="Arial" w:hAnsi="Arial" w:cs="Arial"/>
          <w:b/>
        </w:rPr>
        <w:t xml:space="preserve">, Flávio </w:t>
      </w:r>
      <w:proofErr w:type="spellStart"/>
      <w:r w:rsidRPr="00D11D11">
        <w:rPr>
          <w:rFonts w:ascii="Arial" w:hAnsi="Arial" w:cs="Arial"/>
          <w:b/>
        </w:rPr>
        <w:t>Pietrobon</w:t>
      </w:r>
      <w:proofErr w:type="spellEnd"/>
      <w:r w:rsidRPr="00D11D11">
        <w:rPr>
          <w:rFonts w:ascii="Arial" w:hAnsi="Arial" w:cs="Arial"/>
          <w:b/>
        </w:rPr>
        <w:t xml:space="preserve"> Costa</w:t>
      </w:r>
      <w:r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</w:rPr>
        <w:t xml:space="preserve">, foi apresentado na forma de pôster durante o 16º Seminário de Iniciação </w:t>
      </w:r>
      <w:r>
        <w:rPr>
          <w:rFonts w:ascii="Arial" w:hAnsi="Arial" w:cs="Arial"/>
        </w:rPr>
        <w:lastRenderedPageBreak/>
        <w:t xml:space="preserve">Cientifica da Universidade Estadual de Santa Cruz – Bahia, no período de 03 a 05 de novembro 2010. </w:t>
      </w:r>
    </w:p>
    <w:p w:rsidR="00FB07B4" w:rsidRDefault="00FB07B4" w:rsidP="00FB07B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FB07B4" w:rsidRDefault="00FB07B4" w:rsidP="00FB07B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“Análise numérica – experimental de vigas compostas de </w:t>
      </w:r>
      <w:proofErr w:type="spellStart"/>
      <w:r>
        <w:rPr>
          <w:rFonts w:ascii="Arial" w:hAnsi="Arial" w:cs="Arial"/>
        </w:rPr>
        <w:t>concreto-bambu-fibra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concreto-aço-fibra</w:t>
      </w:r>
      <w:proofErr w:type="spellEnd"/>
      <w:r>
        <w:rPr>
          <w:rFonts w:ascii="Arial" w:hAnsi="Arial" w:cs="Arial"/>
        </w:rPr>
        <w:t xml:space="preserve">” de autoria de </w:t>
      </w:r>
      <w:r w:rsidRPr="00D11D11">
        <w:rPr>
          <w:rFonts w:ascii="Arial" w:hAnsi="Arial" w:cs="Arial"/>
          <w:b/>
        </w:rPr>
        <w:t>Lucas pereira da Silveira</w:t>
      </w:r>
      <w:r>
        <w:rPr>
          <w:rFonts w:ascii="Arial" w:hAnsi="Arial" w:cs="Arial"/>
          <w:b/>
          <w:vertAlign w:val="superscript"/>
        </w:rPr>
        <w:t>1</w:t>
      </w:r>
      <w:r w:rsidRPr="00D11D11">
        <w:rPr>
          <w:rFonts w:ascii="Arial" w:hAnsi="Arial" w:cs="Arial"/>
          <w:b/>
        </w:rPr>
        <w:t xml:space="preserve">, Flávio </w:t>
      </w:r>
      <w:proofErr w:type="spellStart"/>
      <w:r w:rsidRPr="00D11D11">
        <w:rPr>
          <w:rFonts w:ascii="Arial" w:hAnsi="Arial" w:cs="Arial"/>
          <w:b/>
        </w:rPr>
        <w:t>Pietrobon</w:t>
      </w:r>
      <w:proofErr w:type="spellEnd"/>
      <w:r w:rsidRPr="00D11D11">
        <w:rPr>
          <w:rFonts w:ascii="Arial" w:hAnsi="Arial" w:cs="Arial"/>
          <w:b/>
        </w:rPr>
        <w:t xml:space="preserve"> Costa</w:t>
      </w:r>
      <w:r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</w:rPr>
        <w:t>, foi apresentado na forma oral durante o 17º Seminário de Iniciação Cientifica e 11º Semana de Pesquisa e Pós-Graduação da Universidade Estadual de Santa Cruz – Bahia, no período de 08 a 10 de novembro 2011.</w:t>
      </w:r>
    </w:p>
    <w:p w:rsidR="00FB07B4" w:rsidRPr="00FB07B4" w:rsidRDefault="00FB07B4" w:rsidP="00FB07B4">
      <w:pPr>
        <w:pStyle w:val="PargrafodaLista"/>
        <w:rPr>
          <w:rFonts w:ascii="Arial" w:hAnsi="Arial" w:cs="Arial"/>
        </w:rPr>
      </w:pPr>
    </w:p>
    <w:p w:rsidR="00FB07B4" w:rsidRPr="00135FA8" w:rsidRDefault="00FB07B4" w:rsidP="00FB07B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FB07B4" w:rsidRPr="00135FA8" w:rsidRDefault="00FB07B4" w:rsidP="00FB07B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“Validação e Impacto da Teoria de </w:t>
      </w:r>
      <w:r w:rsidRPr="00FB07B4">
        <w:rPr>
          <w:rFonts w:ascii="Arial" w:hAnsi="Arial" w:cs="Arial"/>
          <w:i/>
        </w:rPr>
        <w:t>Timoshenko</w:t>
      </w:r>
      <w:r>
        <w:rPr>
          <w:rFonts w:ascii="Arial" w:hAnsi="Arial" w:cs="Arial"/>
          <w:i/>
        </w:rPr>
        <w:t xml:space="preserve"> em Compósitos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concreto-bambu-fibra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concreto-coco-fibra</w:t>
      </w:r>
      <w:proofErr w:type="spellEnd"/>
      <w:r>
        <w:rPr>
          <w:rFonts w:ascii="Arial" w:hAnsi="Arial" w:cs="Arial"/>
        </w:rPr>
        <w:t xml:space="preserve">” de autoria de </w:t>
      </w:r>
      <w:r w:rsidRPr="00D11D11">
        <w:rPr>
          <w:rFonts w:ascii="Arial" w:hAnsi="Arial" w:cs="Arial"/>
          <w:b/>
        </w:rPr>
        <w:t>Lucas pereira da Silveira</w:t>
      </w:r>
      <w:r>
        <w:rPr>
          <w:rFonts w:ascii="Arial" w:hAnsi="Arial" w:cs="Arial"/>
          <w:b/>
          <w:vertAlign w:val="superscript"/>
        </w:rPr>
        <w:t>1</w:t>
      </w:r>
      <w:r w:rsidRPr="00D11D11">
        <w:rPr>
          <w:rFonts w:ascii="Arial" w:hAnsi="Arial" w:cs="Arial"/>
          <w:b/>
        </w:rPr>
        <w:t xml:space="preserve">, Flávio </w:t>
      </w:r>
      <w:proofErr w:type="spellStart"/>
      <w:r w:rsidRPr="00D11D11">
        <w:rPr>
          <w:rFonts w:ascii="Arial" w:hAnsi="Arial" w:cs="Arial"/>
          <w:b/>
        </w:rPr>
        <w:t>Pietrobon</w:t>
      </w:r>
      <w:proofErr w:type="spellEnd"/>
      <w:r w:rsidRPr="00D11D11">
        <w:rPr>
          <w:rFonts w:ascii="Arial" w:hAnsi="Arial" w:cs="Arial"/>
          <w:b/>
        </w:rPr>
        <w:t xml:space="preserve"> Costa</w:t>
      </w:r>
      <w:r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</w:rPr>
        <w:t>, foi apresentado na forma oral durante o 18º Seminário de Iniciação Cientifica da Universidade Estadual de Santa Cruz – Bahia, no período de 2012.</w:t>
      </w:r>
    </w:p>
    <w:p w:rsidR="00DE7A18" w:rsidRDefault="00DE7A18" w:rsidP="00DE7A18">
      <w:pPr>
        <w:tabs>
          <w:tab w:val="left" w:pos="720"/>
        </w:tabs>
        <w:jc w:val="both"/>
        <w:rPr>
          <w:rFonts w:ascii="Arial" w:hAnsi="Arial"/>
        </w:rPr>
      </w:pPr>
    </w:p>
    <w:sectPr w:rsidR="00DE7A18" w:rsidSect="00CD78CE">
      <w:footerReference w:type="default" r:id="rId7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6C8" w:rsidRDefault="00E676C8" w:rsidP="00B04267">
      <w:r>
        <w:separator/>
      </w:r>
    </w:p>
  </w:endnote>
  <w:endnote w:type="continuationSeparator" w:id="0">
    <w:p w:rsidR="00E676C8" w:rsidRDefault="00E676C8" w:rsidP="00B04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2393"/>
      <w:docPartObj>
        <w:docPartGallery w:val="Page Numbers (Bottom of Page)"/>
        <w:docPartUnique/>
      </w:docPartObj>
    </w:sdtPr>
    <w:sdtContent>
      <w:p w:rsidR="00B04267" w:rsidRDefault="0050206E">
        <w:pPr>
          <w:pStyle w:val="Rodap"/>
          <w:jc w:val="right"/>
        </w:pPr>
        <w:fldSimple w:instr=" PAGE   \* MERGEFORMAT ">
          <w:r w:rsidR="00C81EB3">
            <w:rPr>
              <w:noProof/>
            </w:rPr>
            <w:t>1</w:t>
          </w:r>
        </w:fldSimple>
      </w:p>
    </w:sdtContent>
  </w:sdt>
  <w:p w:rsidR="00B04267" w:rsidRDefault="00B0426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6C8" w:rsidRDefault="00E676C8" w:rsidP="00B04267">
      <w:r>
        <w:separator/>
      </w:r>
    </w:p>
  </w:footnote>
  <w:footnote w:type="continuationSeparator" w:id="0">
    <w:p w:rsidR="00E676C8" w:rsidRDefault="00E676C8" w:rsidP="00B04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25D6DB64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  <w:lang w:val="en-U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4F07972"/>
    <w:multiLevelType w:val="hybridMultilevel"/>
    <w:tmpl w:val="CC4AC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A0FEE"/>
    <w:multiLevelType w:val="hybridMultilevel"/>
    <w:tmpl w:val="69FA3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36A3D"/>
    <w:multiLevelType w:val="hybridMultilevel"/>
    <w:tmpl w:val="000C10C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67205E"/>
    <w:multiLevelType w:val="hybridMultilevel"/>
    <w:tmpl w:val="C4D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D573F"/>
    <w:multiLevelType w:val="hybridMultilevel"/>
    <w:tmpl w:val="AA18E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F4DEC"/>
    <w:multiLevelType w:val="hybridMultilevel"/>
    <w:tmpl w:val="1E5CF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55470"/>
    <w:rsid w:val="00093B67"/>
    <w:rsid w:val="001504A2"/>
    <w:rsid w:val="0015485D"/>
    <w:rsid w:val="001754C2"/>
    <w:rsid w:val="00180279"/>
    <w:rsid w:val="001D6EF4"/>
    <w:rsid w:val="001D7D90"/>
    <w:rsid w:val="001E6E5B"/>
    <w:rsid w:val="0029756C"/>
    <w:rsid w:val="00355470"/>
    <w:rsid w:val="00374E29"/>
    <w:rsid w:val="003931F5"/>
    <w:rsid w:val="003941BD"/>
    <w:rsid w:val="003F09A5"/>
    <w:rsid w:val="00421F1C"/>
    <w:rsid w:val="0050206E"/>
    <w:rsid w:val="005274A9"/>
    <w:rsid w:val="00533CDB"/>
    <w:rsid w:val="00541BD4"/>
    <w:rsid w:val="005635D2"/>
    <w:rsid w:val="00607BD8"/>
    <w:rsid w:val="006358C6"/>
    <w:rsid w:val="00684752"/>
    <w:rsid w:val="006B2440"/>
    <w:rsid w:val="00792E06"/>
    <w:rsid w:val="007B4C6E"/>
    <w:rsid w:val="008A5723"/>
    <w:rsid w:val="009F6899"/>
    <w:rsid w:val="00B04267"/>
    <w:rsid w:val="00BA0DB1"/>
    <w:rsid w:val="00BC2CBE"/>
    <w:rsid w:val="00C81EB3"/>
    <w:rsid w:val="00C8214F"/>
    <w:rsid w:val="00CB58D2"/>
    <w:rsid w:val="00CD78CE"/>
    <w:rsid w:val="00D45328"/>
    <w:rsid w:val="00DE3BD2"/>
    <w:rsid w:val="00DE7A18"/>
    <w:rsid w:val="00E07507"/>
    <w:rsid w:val="00E676C8"/>
    <w:rsid w:val="00F17F54"/>
    <w:rsid w:val="00FB07B4"/>
    <w:rsid w:val="00FF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CE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8CE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CD78CE"/>
    <w:rPr>
      <w:rFonts w:ascii="Symbol" w:hAnsi="Symbol" w:cs="StarSymbol"/>
      <w:sz w:val="18"/>
      <w:szCs w:val="18"/>
    </w:rPr>
  </w:style>
  <w:style w:type="character" w:customStyle="1" w:styleId="WW8Num3z0">
    <w:name w:val="WW8Num3z0"/>
    <w:rsid w:val="00CD78CE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CD78CE"/>
    <w:rPr>
      <w:rFonts w:ascii="Symbol" w:hAnsi="Symbol" w:cs="StarSymbol"/>
      <w:sz w:val="18"/>
      <w:szCs w:val="18"/>
    </w:rPr>
  </w:style>
  <w:style w:type="character" w:customStyle="1" w:styleId="Fontepargpadro1">
    <w:name w:val="Fonte parág. padrão1"/>
    <w:rsid w:val="00CD78CE"/>
  </w:style>
  <w:style w:type="paragraph" w:customStyle="1" w:styleId="Captulo">
    <w:name w:val="Capítulo"/>
    <w:basedOn w:val="Normal"/>
    <w:next w:val="Corpodetexto"/>
    <w:rsid w:val="00CD78C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8CE"/>
    <w:pPr>
      <w:spacing w:after="120"/>
    </w:pPr>
  </w:style>
  <w:style w:type="paragraph" w:styleId="Lista">
    <w:name w:val="List"/>
    <w:basedOn w:val="Corpodetexto"/>
    <w:semiHidden/>
    <w:rsid w:val="00CD78CE"/>
    <w:rPr>
      <w:rFonts w:cs="Tahoma"/>
    </w:rPr>
  </w:style>
  <w:style w:type="paragraph" w:customStyle="1" w:styleId="Legenda1">
    <w:name w:val="Legenda1"/>
    <w:basedOn w:val="Normal"/>
    <w:rsid w:val="00CD78CE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8CE"/>
    <w:pPr>
      <w:suppressLineNumbers/>
    </w:pPr>
    <w:rPr>
      <w:rFonts w:cs="Tahoma"/>
    </w:rPr>
  </w:style>
  <w:style w:type="paragraph" w:styleId="Pr-formataoHTML">
    <w:name w:val="HTML Preformatted"/>
    <w:basedOn w:val="Normal"/>
    <w:link w:val="Pr-formataoHTMLChar"/>
    <w:rsid w:val="00563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rsid w:val="005635D2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FB07B4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B042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267"/>
    <w:rPr>
      <w:rFonts w:ascii="DejaVu Sans" w:eastAsia="DejaVu Sans" w:hAnsi="DejaVu Sans" w:cs="DejaVu Sans"/>
      <w:sz w:val="24"/>
      <w:szCs w:val="24"/>
      <w:lang w:bidi="pt-BR"/>
    </w:rPr>
  </w:style>
  <w:style w:type="paragraph" w:styleId="Rodap">
    <w:name w:val="footer"/>
    <w:basedOn w:val="Normal"/>
    <w:link w:val="RodapChar"/>
    <w:uiPriority w:val="99"/>
    <w:unhideWhenUsed/>
    <w:rsid w:val="00B042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267"/>
    <w:rPr>
      <w:rFonts w:ascii="DejaVu Sans" w:eastAsia="DejaVu Sans" w:hAnsi="DejaVu Sans" w:cs="DejaVu Sans"/>
      <w:sz w:val="24"/>
      <w:szCs w:val="24"/>
      <w:lang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Sarah Seyla Oliveira Reis</vt:lpstr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Seyla Oliveira Reis</dc:title>
  <dc:creator>EEL</dc:creator>
  <cp:lastModifiedBy>LUCAS</cp:lastModifiedBy>
  <cp:revision>3</cp:revision>
  <cp:lastPrinted>2013-04-23T02:51:00Z</cp:lastPrinted>
  <dcterms:created xsi:type="dcterms:W3CDTF">2014-01-08T17:25:00Z</dcterms:created>
  <dcterms:modified xsi:type="dcterms:W3CDTF">2014-01-08T17:27:00Z</dcterms:modified>
</cp:coreProperties>
</file>