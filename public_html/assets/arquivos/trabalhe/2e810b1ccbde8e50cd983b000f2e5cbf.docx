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12" w:rsidRDefault="00B83C40" w:rsidP="00186212">
      <w:r>
        <w:rPr>
          <w:noProof/>
        </w:rPr>
        <w:drawing>
          <wp:inline distT="0" distB="0" distL="0" distR="0">
            <wp:extent cx="693127" cy="1155212"/>
            <wp:effectExtent l="19050" t="0" r="0" b="0"/>
            <wp:docPr id="1" name="Imagem 0" descr="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12" cy="11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12" w:rsidRDefault="00186212" w:rsidP="00186212">
      <w:pPr>
        <w:pStyle w:val="Ttulo1"/>
        <w:numPr>
          <w:ilvl w:val="0"/>
          <w:numId w:val="1"/>
        </w:numPr>
        <w:tabs>
          <w:tab w:val="left" w:pos="0"/>
        </w:tabs>
      </w:pPr>
    </w:p>
    <w:p w:rsidR="00186212" w:rsidRPr="00B83C40" w:rsidRDefault="00186212" w:rsidP="00186212">
      <w:pPr>
        <w:pStyle w:val="Ttulo1"/>
        <w:numPr>
          <w:ilvl w:val="0"/>
          <w:numId w:val="1"/>
        </w:numPr>
        <w:tabs>
          <w:tab w:val="left" w:pos="0"/>
        </w:tabs>
        <w:rPr>
          <w:rFonts w:ascii="Constantia" w:hAnsi="Constantia"/>
          <w:sz w:val="32"/>
        </w:rPr>
      </w:pPr>
    </w:p>
    <w:p w:rsidR="00186212" w:rsidRPr="00B83C40" w:rsidRDefault="00186212" w:rsidP="00186212">
      <w:pPr>
        <w:pStyle w:val="Ttulo1"/>
        <w:numPr>
          <w:ilvl w:val="0"/>
          <w:numId w:val="1"/>
        </w:numPr>
        <w:tabs>
          <w:tab w:val="left" w:pos="0"/>
        </w:tabs>
        <w:rPr>
          <w:rFonts w:ascii="Constantia" w:hAnsi="Constantia"/>
          <w:sz w:val="32"/>
        </w:rPr>
      </w:pPr>
      <w:r w:rsidRPr="00B83C40">
        <w:rPr>
          <w:rFonts w:ascii="Constantia" w:hAnsi="Constantia"/>
          <w:sz w:val="32"/>
        </w:rPr>
        <w:t xml:space="preserve">Cristiane </w:t>
      </w:r>
      <w:proofErr w:type="spellStart"/>
      <w:r w:rsidRPr="00B83C40">
        <w:rPr>
          <w:rFonts w:ascii="Constantia" w:hAnsi="Constantia"/>
          <w:sz w:val="32"/>
        </w:rPr>
        <w:t>Dombrowski</w:t>
      </w:r>
      <w:proofErr w:type="spellEnd"/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740"/>
        <w:gridCol w:w="3813"/>
      </w:tblGrid>
      <w:tr w:rsidR="00186212" w:rsidRPr="00E53D11" w:rsidTr="00186212">
        <w:tc>
          <w:tcPr>
            <w:tcW w:w="4740" w:type="dxa"/>
            <w:hideMark/>
          </w:tcPr>
          <w:p w:rsidR="00186212" w:rsidRPr="00E53D11" w:rsidRDefault="00E53D11">
            <w:pPr>
              <w:pStyle w:val="Cabealho"/>
              <w:spacing w:line="276" w:lineRule="auto"/>
              <w:rPr>
                <w:szCs w:val="18"/>
                <w:lang w:eastAsia="en-US"/>
              </w:rPr>
            </w:pPr>
            <w:proofErr w:type="spellStart"/>
            <w:r>
              <w:rPr>
                <w:szCs w:val="18"/>
                <w:lang w:eastAsia="en-US"/>
              </w:rPr>
              <w:t>Wolny</w:t>
            </w:r>
            <w:proofErr w:type="spellEnd"/>
            <w:r>
              <w:rPr>
                <w:szCs w:val="18"/>
                <w:lang w:eastAsia="en-US"/>
              </w:rPr>
              <w:t xml:space="preserve"> Becker Ribeiro 680_</w:t>
            </w:r>
            <w:r w:rsidR="00186212" w:rsidRPr="00E53D11">
              <w:rPr>
                <w:szCs w:val="18"/>
                <w:lang w:eastAsia="en-US"/>
              </w:rPr>
              <w:t>Carvalho Bastos</w:t>
            </w:r>
          </w:p>
        </w:tc>
        <w:tc>
          <w:tcPr>
            <w:tcW w:w="3813" w:type="dxa"/>
            <w:hideMark/>
          </w:tcPr>
          <w:p w:rsidR="00186212" w:rsidRPr="00E53D11" w:rsidRDefault="007644BF">
            <w:pPr>
              <w:pStyle w:val="Cabealho"/>
              <w:spacing w:line="276" w:lineRule="auto"/>
              <w:jc w:val="right"/>
              <w:rPr>
                <w:szCs w:val="18"/>
                <w:lang w:eastAsia="en-US"/>
              </w:rPr>
            </w:pPr>
            <w:hyperlink r:id="rId6" w:history="1">
              <w:r w:rsidR="003676A9" w:rsidRPr="00E53D11">
                <w:rPr>
                  <w:rStyle w:val="Hyperlink"/>
                  <w:szCs w:val="18"/>
                  <w:lang w:eastAsia="en-US"/>
                </w:rPr>
                <w:t>crismotta76@hotmail.com</w:t>
              </w:r>
            </w:hyperlink>
            <w:proofErr w:type="gramStart"/>
            <w:r w:rsidR="003676A9" w:rsidRPr="00E53D11">
              <w:rPr>
                <w:szCs w:val="18"/>
                <w:lang w:eastAsia="en-US"/>
              </w:rPr>
              <w:t xml:space="preserve">  </w:t>
            </w:r>
            <w:proofErr w:type="gramEnd"/>
            <w:r w:rsidR="00186212" w:rsidRPr="00E53D11">
              <w:rPr>
                <w:szCs w:val="18"/>
                <w:lang w:eastAsia="en-US"/>
              </w:rPr>
              <w:t>(51) 99197189</w:t>
            </w:r>
          </w:p>
        </w:tc>
      </w:tr>
    </w:tbl>
    <w:p w:rsidR="003676A9" w:rsidRPr="00E53D11" w:rsidRDefault="003676A9" w:rsidP="003676A9">
      <w:pPr>
        <w:pStyle w:val="Corpodetexto"/>
        <w:spacing w:before="170" w:after="119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62"/>
        <w:gridCol w:w="8340"/>
      </w:tblGrid>
      <w:tr w:rsidR="00186212" w:rsidRPr="00E53D11" w:rsidTr="00186212">
        <w:tc>
          <w:tcPr>
            <w:tcW w:w="8502" w:type="dxa"/>
            <w:gridSpan w:val="2"/>
            <w:hideMark/>
          </w:tcPr>
          <w:p w:rsidR="00186212" w:rsidRPr="00E53D11" w:rsidRDefault="00186212">
            <w:pPr>
              <w:pStyle w:val="Categoria"/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Formação</w:t>
            </w:r>
          </w:p>
        </w:tc>
      </w:tr>
      <w:tr w:rsidR="00186212" w:rsidRPr="00E53D11" w:rsidTr="00186212">
        <w:tc>
          <w:tcPr>
            <w:tcW w:w="162" w:type="dxa"/>
          </w:tcPr>
          <w:p w:rsidR="00186212" w:rsidRPr="00E53D11" w:rsidRDefault="0018621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0" w:type="dxa"/>
            <w:hideMark/>
          </w:tcPr>
          <w:p w:rsidR="00186212" w:rsidRPr="00E53D11" w:rsidRDefault="00B83C40" w:rsidP="0050566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Cursou</w:t>
            </w:r>
            <w:r w:rsidR="00186212" w:rsidRPr="00E53D11">
              <w:rPr>
                <w:sz w:val="20"/>
                <w:szCs w:val="20"/>
                <w:lang w:eastAsia="en-US"/>
              </w:rPr>
              <w:t xml:space="preserve"> o quinto semestre no curso de licenciatura em Artes </w:t>
            </w:r>
            <w:r w:rsidR="00E058A5" w:rsidRPr="00E53D11">
              <w:rPr>
                <w:sz w:val="20"/>
                <w:szCs w:val="20"/>
                <w:lang w:eastAsia="en-US"/>
              </w:rPr>
              <w:t xml:space="preserve">Visuais. </w:t>
            </w:r>
            <w:r>
              <w:rPr>
                <w:sz w:val="20"/>
                <w:szCs w:val="20"/>
                <w:lang w:eastAsia="en-US"/>
              </w:rPr>
              <w:t>UNIASSELVI</w:t>
            </w:r>
            <w:r w:rsidR="00186212" w:rsidRPr="00E53D11">
              <w:rPr>
                <w:sz w:val="20"/>
                <w:szCs w:val="20"/>
                <w:lang w:eastAsia="en-US"/>
              </w:rPr>
              <w:t>.</w:t>
            </w:r>
          </w:p>
          <w:p w:rsidR="003676A9" w:rsidRPr="00E53D11" w:rsidRDefault="003676A9" w:rsidP="0050566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Cursando o quarto semestre no curso de Licenciatura em Pedagogia, UNIASSELVI, previsão de conclusão em 2018.</w:t>
            </w:r>
          </w:p>
          <w:p w:rsidR="00186212" w:rsidRPr="00E53D11" w:rsidRDefault="00186212" w:rsidP="0050566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Curso do Pacote Microsoft Office 2007</w:t>
            </w:r>
            <w:r w:rsidR="003676A9" w:rsidRPr="00E53D11">
              <w:rPr>
                <w:sz w:val="20"/>
                <w:szCs w:val="20"/>
                <w:lang w:eastAsia="en-US"/>
              </w:rPr>
              <w:t xml:space="preserve"> _</w:t>
            </w:r>
            <w:proofErr w:type="gramStart"/>
            <w:r w:rsidRPr="00E53D11">
              <w:rPr>
                <w:sz w:val="20"/>
                <w:szCs w:val="20"/>
                <w:lang w:eastAsia="en-US"/>
              </w:rPr>
              <w:t>,</w:t>
            </w:r>
            <w:proofErr w:type="spellStart"/>
            <w:proofErr w:type="gramEnd"/>
            <w:r w:rsidRPr="00E53D11">
              <w:rPr>
                <w:sz w:val="20"/>
                <w:szCs w:val="20"/>
                <w:lang w:eastAsia="en-US"/>
              </w:rPr>
              <w:t>Exattus</w:t>
            </w:r>
            <w:proofErr w:type="spellEnd"/>
            <w:r w:rsidRPr="00E53D11">
              <w:rPr>
                <w:sz w:val="20"/>
                <w:szCs w:val="20"/>
                <w:lang w:eastAsia="en-US"/>
              </w:rPr>
              <w:t xml:space="preserve"> Informática, concluído em 2009.</w:t>
            </w:r>
          </w:p>
          <w:p w:rsidR="003676A9" w:rsidRPr="00E53D11" w:rsidRDefault="00186212" w:rsidP="0050566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 xml:space="preserve">Cursos complementares Libras (SENAC, 2008), </w:t>
            </w:r>
          </w:p>
          <w:p w:rsidR="00186212" w:rsidRPr="00E53D11" w:rsidRDefault="00186212" w:rsidP="0050566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 xml:space="preserve">Curso de Teologia Instituto </w:t>
            </w:r>
            <w:proofErr w:type="spellStart"/>
            <w:r w:rsidRPr="00E53D11">
              <w:rPr>
                <w:sz w:val="20"/>
                <w:szCs w:val="20"/>
                <w:lang w:eastAsia="en-US"/>
              </w:rPr>
              <w:t>Alpha</w:t>
            </w:r>
            <w:proofErr w:type="spellEnd"/>
            <w:r w:rsidRPr="00E53D11">
              <w:rPr>
                <w:sz w:val="20"/>
                <w:szCs w:val="20"/>
                <w:lang w:eastAsia="en-US"/>
              </w:rPr>
              <w:t xml:space="preserve"> – Viamão - </w:t>
            </w:r>
            <w:r w:rsidR="003676A9" w:rsidRPr="00E53D11">
              <w:rPr>
                <w:sz w:val="20"/>
                <w:szCs w:val="20"/>
                <w:lang w:eastAsia="en-US"/>
              </w:rPr>
              <w:t>2014</w:t>
            </w:r>
          </w:p>
        </w:tc>
      </w:tr>
      <w:tr w:rsidR="00186212" w:rsidRPr="00E53D11" w:rsidTr="00186212">
        <w:tc>
          <w:tcPr>
            <w:tcW w:w="8502" w:type="dxa"/>
            <w:gridSpan w:val="2"/>
          </w:tcPr>
          <w:p w:rsidR="00186212" w:rsidRPr="00E53D11" w:rsidRDefault="00186212">
            <w:pPr>
              <w:pStyle w:val="Categoria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  <w:tr w:rsidR="00186212" w:rsidRPr="00E53D11" w:rsidTr="00186212">
        <w:tc>
          <w:tcPr>
            <w:tcW w:w="162" w:type="dxa"/>
          </w:tcPr>
          <w:p w:rsidR="00186212" w:rsidRPr="00E53D11" w:rsidRDefault="0018621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0" w:type="dxa"/>
            <w:hideMark/>
          </w:tcPr>
          <w:p w:rsidR="00186212" w:rsidRPr="00E53D11" w:rsidRDefault="00186212" w:rsidP="0050566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2009 – Estágio curricular (</w:t>
            </w:r>
            <w:proofErr w:type="gramStart"/>
            <w:r w:rsidRPr="00E53D11">
              <w:rPr>
                <w:sz w:val="20"/>
                <w:szCs w:val="20"/>
                <w:lang w:eastAsia="en-US"/>
              </w:rPr>
              <w:t>8</w:t>
            </w:r>
            <w:proofErr w:type="gramEnd"/>
            <w:r w:rsidRPr="00E53D11">
              <w:rPr>
                <w:sz w:val="20"/>
                <w:szCs w:val="20"/>
                <w:lang w:eastAsia="en-US"/>
              </w:rPr>
              <w:t xml:space="preserve"> meses) na EMEF Marina de Godoy </w:t>
            </w:r>
            <w:proofErr w:type="spellStart"/>
            <w:r w:rsidRPr="00E53D11">
              <w:rPr>
                <w:sz w:val="20"/>
                <w:szCs w:val="20"/>
                <w:lang w:eastAsia="en-US"/>
              </w:rPr>
              <w:t>Netto</w:t>
            </w:r>
            <w:proofErr w:type="spellEnd"/>
            <w:r w:rsidRPr="00E53D11">
              <w:rPr>
                <w:sz w:val="20"/>
                <w:szCs w:val="20"/>
                <w:lang w:eastAsia="en-US"/>
              </w:rPr>
              <w:t>,</w:t>
            </w:r>
          </w:p>
          <w:p w:rsidR="00E10BF0" w:rsidRPr="00E53D11" w:rsidRDefault="00E10BF0" w:rsidP="0050566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2015_ Estágio não curricular (200 dias Letivos) Bento Francisco Dias</w:t>
            </w:r>
          </w:p>
          <w:p w:rsidR="00186212" w:rsidRPr="00E53D11" w:rsidRDefault="00186212" w:rsidP="0050566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 xml:space="preserve">2000 _ </w:t>
            </w:r>
            <w:proofErr w:type="spellStart"/>
            <w:r w:rsidRPr="00E53D11">
              <w:rPr>
                <w:sz w:val="20"/>
                <w:szCs w:val="20"/>
                <w:lang w:eastAsia="en-US"/>
              </w:rPr>
              <w:t>Cuidadora</w:t>
            </w:r>
            <w:proofErr w:type="spellEnd"/>
            <w:r w:rsidRPr="00E53D11">
              <w:rPr>
                <w:sz w:val="20"/>
                <w:szCs w:val="20"/>
                <w:lang w:eastAsia="en-US"/>
              </w:rPr>
              <w:t xml:space="preserve"> de pessoa idosa </w:t>
            </w:r>
            <w:proofErr w:type="gramStart"/>
            <w:r w:rsidRPr="00E53D11">
              <w:rPr>
                <w:sz w:val="20"/>
                <w:szCs w:val="20"/>
                <w:lang w:eastAsia="en-US"/>
              </w:rPr>
              <w:t xml:space="preserve">( </w:t>
            </w:r>
            <w:proofErr w:type="gramEnd"/>
            <w:r w:rsidRPr="00E53D11">
              <w:rPr>
                <w:sz w:val="20"/>
                <w:szCs w:val="20"/>
                <w:lang w:eastAsia="en-US"/>
              </w:rPr>
              <w:t>6 meses).</w:t>
            </w:r>
          </w:p>
          <w:p w:rsidR="00186212" w:rsidRPr="00E53D11" w:rsidRDefault="00E058A5" w:rsidP="0050566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1999_ Vendedora Livraria </w:t>
            </w:r>
            <w:proofErr w:type="spellStart"/>
            <w:r>
              <w:rPr>
                <w:sz w:val="20"/>
                <w:szCs w:val="20"/>
                <w:lang w:eastAsia="en-US"/>
              </w:rPr>
              <w:t>Midiã</w:t>
            </w:r>
            <w:proofErr w:type="spellEnd"/>
            <w:r w:rsidR="00186212" w:rsidRPr="00E53D11">
              <w:rPr>
                <w:sz w:val="20"/>
                <w:szCs w:val="20"/>
                <w:lang w:eastAsia="en-US"/>
              </w:rPr>
              <w:t xml:space="preserve"> </w:t>
            </w:r>
            <w:r w:rsidRPr="00E53D11">
              <w:rPr>
                <w:sz w:val="20"/>
                <w:szCs w:val="20"/>
                <w:lang w:eastAsia="en-US"/>
              </w:rPr>
              <w:t>(</w:t>
            </w:r>
            <w:r w:rsidR="00186212" w:rsidRPr="00E53D11">
              <w:rPr>
                <w:sz w:val="20"/>
                <w:szCs w:val="20"/>
                <w:lang w:eastAsia="en-US"/>
              </w:rPr>
              <w:t>18 meses)</w:t>
            </w:r>
            <w:proofErr w:type="gramStart"/>
            <w:r w:rsidR="00186212" w:rsidRPr="00E53D11">
              <w:rPr>
                <w:sz w:val="20"/>
                <w:szCs w:val="20"/>
                <w:lang w:eastAsia="en-US"/>
              </w:rPr>
              <w:t xml:space="preserve">  </w:t>
            </w:r>
            <w:proofErr w:type="gramEnd"/>
            <w:r w:rsidR="00186212" w:rsidRPr="00E53D11">
              <w:rPr>
                <w:sz w:val="20"/>
                <w:szCs w:val="20"/>
                <w:lang w:eastAsia="en-US"/>
              </w:rPr>
              <w:t>Atividades diversas.</w:t>
            </w:r>
          </w:p>
          <w:p w:rsidR="00186212" w:rsidRPr="00E53D11" w:rsidRDefault="00186212" w:rsidP="0050566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1995 _</w:t>
            </w:r>
            <w:r w:rsidR="003676A9" w:rsidRPr="00E53D11">
              <w:rPr>
                <w:sz w:val="20"/>
                <w:szCs w:val="20"/>
                <w:lang w:eastAsia="en-US"/>
              </w:rPr>
              <w:t xml:space="preserve"> </w:t>
            </w:r>
            <w:r w:rsidRPr="00E53D11">
              <w:rPr>
                <w:sz w:val="20"/>
                <w:szCs w:val="20"/>
                <w:lang w:eastAsia="en-US"/>
              </w:rPr>
              <w:t>Estágio remunerado</w:t>
            </w:r>
            <w:r w:rsidR="00E53D11" w:rsidRPr="00E53D11">
              <w:rPr>
                <w:sz w:val="20"/>
                <w:szCs w:val="20"/>
                <w:lang w:eastAsia="en-US"/>
              </w:rPr>
              <w:t xml:space="preserve"> </w:t>
            </w:r>
            <w:r w:rsidRPr="00E53D11">
              <w:rPr>
                <w:sz w:val="20"/>
                <w:szCs w:val="20"/>
                <w:lang w:eastAsia="en-US"/>
              </w:rPr>
              <w:t xml:space="preserve">Gaúcha Materiais de construção </w:t>
            </w:r>
            <w:proofErr w:type="gramStart"/>
            <w:r w:rsidRPr="00E53D11">
              <w:rPr>
                <w:sz w:val="20"/>
                <w:szCs w:val="20"/>
                <w:lang w:eastAsia="en-US"/>
              </w:rPr>
              <w:t xml:space="preserve">( </w:t>
            </w:r>
            <w:proofErr w:type="gramEnd"/>
            <w:r w:rsidRPr="00E53D11">
              <w:rPr>
                <w:sz w:val="20"/>
                <w:szCs w:val="20"/>
                <w:lang w:eastAsia="en-US"/>
              </w:rPr>
              <w:t>12 meses) Atividades de telefonista e recepcionista.</w:t>
            </w:r>
          </w:p>
          <w:p w:rsidR="00E10BF0" w:rsidRPr="00E53D11" w:rsidRDefault="00E10BF0" w:rsidP="003676A9">
            <w:pPr>
              <w:pStyle w:val="Contedodatabela"/>
              <w:spacing w:line="276" w:lineRule="auto"/>
              <w:ind w:left="720"/>
              <w:rPr>
                <w:sz w:val="20"/>
                <w:szCs w:val="20"/>
                <w:lang w:eastAsia="en-US"/>
              </w:rPr>
            </w:pPr>
          </w:p>
        </w:tc>
      </w:tr>
      <w:tr w:rsidR="00186212" w:rsidRPr="00E53D11" w:rsidTr="00186212">
        <w:tc>
          <w:tcPr>
            <w:tcW w:w="8502" w:type="dxa"/>
            <w:gridSpan w:val="2"/>
            <w:hideMark/>
          </w:tcPr>
          <w:p w:rsidR="00186212" w:rsidRPr="00E53D11" w:rsidRDefault="00186212">
            <w:pPr>
              <w:pStyle w:val="Categoria"/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Outras informações:</w:t>
            </w:r>
          </w:p>
          <w:p w:rsidR="003676A9" w:rsidRPr="00E53D11" w:rsidRDefault="003676A9">
            <w:pPr>
              <w:pStyle w:val="Categoria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  <w:tr w:rsidR="00186212" w:rsidRPr="00E53D11" w:rsidTr="00186212">
        <w:tc>
          <w:tcPr>
            <w:tcW w:w="162" w:type="dxa"/>
          </w:tcPr>
          <w:p w:rsidR="00186212" w:rsidRPr="00E53D11" w:rsidRDefault="0018621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340" w:type="dxa"/>
            <w:hideMark/>
          </w:tcPr>
          <w:p w:rsidR="00186212" w:rsidRPr="00E53D11" w:rsidRDefault="00E10BF0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Estágio I obrigatório</w:t>
            </w:r>
            <w:r w:rsidR="00E058A5" w:rsidRPr="00E53D11">
              <w:rPr>
                <w:sz w:val="20"/>
                <w:szCs w:val="20"/>
                <w:lang w:eastAsia="en-US"/>
              </w:rPr>
              <w:t xml:space="preserve"> APAE</w:t>
            </w:r>
            <w:r w:rsidR="00186212" w:rsidRPr="00E53D11">
              <w:rPr>
                <w:sz w:val="20"/>
                <w:szCs w:val="20"/>
                <w:lang w:eastAsia="en-US"/>
              </w:rPr>
              <w:t xml:space="preserve"> (2013).</w:t>
            </w:r>
          </w:p>
          <w:p w:rsidR="00186212" w:rsidRPr="00E53D11" w:rsidRDefault="003676A9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Estágio obrigatório EMEF. Bento Francisco Dias</w:t>
            </w:r>
            <w:r w:rsidR="00186212" w:rsidRPr="00E53D11">
              <w:rPr>
                <w:sz w:val="20"/>
                <w:szCs w:val="20"/>
                <w:lang w:eastAsia="en-US"/>
              </w:rPr>
              <w:t xml:space="preserve"> </w:t>
            </w:r>
          </w:p>
          <w:p w:rsidR="003676A9" w:rsidRPr="00E53D11" w:rsidRDefault="003676A9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Substituições na EMEF. São Bernardino de Sena</w:t>
            </w:r>
          </w:p>
          <w:p w:rsidR="00E10BF0" w:rsidRPr="00E53D11" w:rsidRDefault="00E10BF0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Casada</w:t>
            </w:r>
          </w:p>
          <w:p w:rsidR="00E10BF0" w:rsidRPr="00E53D11" w:rsidRDefault="00E10BF0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Dois filhos</w:t>
            </w:r>
          </w:p>
          <w:p w:rsidR="00E37C1C" w:rsidRPr="00E53D11" w:rsidRDefault="00E37C1C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Celular</w:t>
            </w:r>
            <w:r w:rsidR="003676A9" w:rsidRPr="00E53D11">
              <w:rPr>
                <w:sz w:val="20"/>
                <w:szCs w:val="20"/>
                <w:lang w:eastAsia="en-US"/>
              </w:rPr>
              <w:t xml:space="preserve"> Fone e Watsapp</w:t>
            </w:r>
            <w:r w:rsidRPr="00E53D11">
              <w:rPr>
                <w:sz w:val="20"/>
                <w:szCs w:val="20"/>
                <w:lang w:eastAsia="en-US"/>
              </w:rPr>
              <w:t xml:space="preserve"> 51 99197189</w:t>
            </w:r>
          </w:p>
          <w:p w:rsidR="00E10BF0" w:rsidRPr="00E53D11" w:rsidRDefault="00E10BF0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RG 9055270351</w:t>
            </w:r>
          </w:p>
          <w:p w:rsidR="00E10BF0" w:rsidRPr="00E53D11" w:rsidRDefault="00E10BF0" w:rsidP="0050566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sz w:val="20"/>
                <w:szCs w:val="20"/>
                <w:lang w:eastAsia="en-US"/>
              </w:rPr>
            </w:pPr>
            <w:r w:rsidRPr="00E53D11">
              <w:rPr>
                <w:sz w:val="20"/>
                <w:szCs w:val="20"/>
                <w:lang w:eastAsia="en-US"/>
              </w:rPr>
              <w:t>75084791068</w:t>
            </w:r>
          </w:p>
        </w:tc>
      </w:tr>
    </w:tbl>
    <w:p w:rsidR="00186212" w:rsidRPr="00E53D11" w:rsidRDefault="00186212" w:rsidP="00186212">
      <w:pPr>
        <w:pStyle w:val="Corpodetexto"/>
        <w:rPr>
          <w:sz w:val="20"/>
          <w:szCs w:val="20"/>
        </w:rPr>
      </w:pPr>
    </w:p>
    <w:p w:rsidR="00411950" w:rsidRPr="00E53D11" w:rsidRDefault="00411950" w:rsidP="00186212">
      <w:pPr>
        <w:pStyle w:val="Corpodetexto"/>
        <w:jc w:val="center"/>
        <w:rPr>
          <w:sz w:val="20"/>
          <w:szCs w:val="20"/>
        </w:rPr>
      </w:pPr>
    </w:p>
    <w:sectPr w:rsidR="00411950" w:rsidRPr="00E53D11" w:rsidSect="00411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pStyle w:val="Ttulo1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86212"/>
    <w:rsid w:val="00047BE6"/>
    <w:rsid w:val="00186212"/>
    <w:rsid w:val="001B5ABF"/>
    <w:rsid w:val="00260612"/>
    <w:rsid w:val="003676A9"/>
    <w:rsid w:val="00411950"/>
    <w:rsid w:val="007644BF"/>
    <w:rsid w:val="00B83C40"/>
    <w:rsid w:val="00C54D68"/>
    <w:rsid w:val="00E058A5"/>
    <w:rsid w:val="00E10BF0"/>
    <w:rsid w:val="00E2287C"/>
    <w:rsid w:val="00E37C1C"/>
    <w:rsid w:val="00E5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12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2"/>
      <w:szCs w:val="24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186212"/>
    <w:pPr>
      <w:keepNext/>
      <w:numPr>
        <w:numId w:val="2"/>
      </w:numPr>
      <w:pBdr>
        <w:bottom w:val="single" w:sz="2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212"/>
    <w:rPr>
      <w:rFonts w:ascii="Arial" w:eastAsia="DejaVu Sans" w:hAnsi="Arial" w:cs="DejaVu Sans"/>
      <w:b/>
      <w:bCs/>
      <w:kern w:val="2"/>
      <w:sz w:val="45"/>
      <w:szCs w:val="32"/>
      <w:lang w:eastAsia="pt-BR"/>
    </w:rPr>
  </w:style>
  <w:style w:type="paragraph" w:styleId="Corpodetexto">
    <w:name w:val="Body Text"/>
    <w:basedOn w:val="Normal"/>
    <w:link w:val="CorpodetextoChar"/>
    <w:unhideWhenUsed/>
    <w:rsid w:val="00186212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186212"/>
    <w:rPr>
      <w:rFonts w:ascii="Arial" w:eastAsia="DejaVu Sans" w:hAnsi="Arial" w:cs="Times New Roman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186212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186212"/>
    <w:rPr>
      <w:rFonts w:ascii="Arial" w:eastAsia="DejaVu Sans" w:hAnsi="Arial" w:cs="Times New Roman"/>
      <w:kern w:val="2"/>
      <w:sz w:val="18"/>
      <w:szCs w:val="24"/>
      <w:lang w:eastAsia="pt-BR"/>
    </w:rPr>
  </w:style>
  <w:style w:type="paragraph" w:customStyle="1" w:styleId="Contedodatabela">
    <w:name w:val="Conteúdo da tabela"/>
    <w:basedOn w:val="Normal"/>
    <w:rsid w:val="00186212"/>
    <w:pPr>
      <w:suppressLineNumbers/>
      <w:jc w:val="both"/>
    </w:pPr>
  </w:style>
  <w:style w:type="paragraph" w:customStyle="1" w:styleId="Categoria">
    <w:name w:val="Categoria"/>
    <w:basedOn w:val="Contedodatabela"/>
    <w:rsid w:val="00186212"/>
  </w:style>
  <w:style w:type="character" w:styleId="Hyperlink">
    <w:name w:val="Hyperlink"/>
    <w:basedOn w:val="Fontepargpadro"/>
    <w:uiPriority w:val="99"/>
    <w:unhideWhenUsed/>
    <w:rsid w:val="003676A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6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6A9"/>
    <w:rPr>
      <w:rFonts w:ascii="Tahoma" w:eastAsia="DejaVu Sans" w:hAnsi="Tahoma" w:cs="Tahoma"/>
      <w:kern w:val="2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motta76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ô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cp:lastPrinted>2016-08-17T00:16:00Z</cp:lastPrinted>
  <dcterms:created xsi:type="dcterms:W3CDTF">2016-01-15T18:40:00Z</dcterms:created>
  <dcterms:modified xsi:type="dcterms:W3CDTF">2016-08-17T00:18:00Z</dcterms:modified>
</cp:coreProperties>
</file>