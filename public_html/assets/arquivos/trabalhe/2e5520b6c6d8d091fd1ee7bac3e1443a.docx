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4B6" w:rsidRPr="004A18A9" w:rsidRDefault="003074B6" w:rsidP="003074B6">
      <w:pPr>
        <w:pStyle w:val="Corpodetexto"/>
        <w:jc w:val="center"/>
        <w:rPr>
          <w:sz w:val="40"/>
          <w:szCs w:val="40"/>
        </w:rPr>
      </w:pPr>
      <w:bookmarkStart w:id="0" w:name="_GoBack"/>
      <w:bookmarkEnd w:id="0"/>
      <w:proofErr w:type="spellStart"/>
      <w:r w:rsidRPr="004A18A9">
        <w:rPr>
          <w:sz w:val="40"/>
          <w:szCs w:val="40"/>
        </w:rPr>
        <w:t>Thiela</w:t>
      </w:r>
      <w:proofErr w:type="spellEnd"/>
      <w:r w:rsidRPr="004A18A9">
        <w:rPr>
          <w:sz w:val="40"/>
          <w:szCs w:val="40"/>
        </w:rPr>
        <w:t xml:space="preserve"> Vieira silva </w:t>
      </w:r>
    </w:p>
    <w:p w:rsidR="003074B6" w:rsidRPr="004A18A9" w:rsidRDefault="003074B6" w:rsidP="003074B6">
      <w:pPr>
        <w:pStyle w:val="Corpodetexto"/>
        <w:jc w:val="center"/>
        <w:rPr>
          <w:rFonts w:ascii="Times New Roman" w:eastAsia="Times New Roman" w:hAnsi="Times New Roman"/>
        </w:rPr>
      </w:pPr>
      <w:r w:rsidRPr="004A18A9">
        <w:rPr>
          <w:rFonts w:ascii="Times New Roman" w:eastAsia="Times New Roman" w:hAnsi="Times New Roman"/>
        </w:rPr>
        <w:t xml:space="preserve">Avenida Santa </w:t>
      </w:r>
      <w:r w:rsidR="00007F55" w:rsidRPr="004A18A9">
        <w:rPr>
          <w:rFonts w:ascii="Times New Roman" w:eastAsia="Times New Roman" w:hAnsi="Times New Roman"/>
        </w:rPr>
        <w:t>Barbara</w:t>
      </w:r>
      <w:r w:rsidRPr="004A18A9">
        <w:rPr>
          <w:rFonts w:ascii="Times New Roman" w:eastAsia="Times New Roman" w:hAnsi="Times New Roman"/>
        </w:rPr>
        <w:t xml:space="preserve"> 898, </w:t>
      </w:r>
      <w:r w:rsidR="00EE7D4A" w:rsidRPr="004A18A9">
        <w:rPr>
          <w:rFonts w:ascii="Times New Roman" w:eastAsia="Times New Roman" w:hAnsi="Times New Roman"/>
        </w:rPr>
        <w:t xml:space="preserve">centro, </w:t>
      </w:r>
      <w:r w:rsidRPr="004A18A9">
        <w:rPr>
          <w:rFonts w:ascii="Times New Roman" w:eastAsia="Times New Roman" w:hAnsi="Times New Roman"/>
        </w:rPr>
        <w:t xml:space="preserve">Charqueadas, </w:t>
      </w:r>
      <w:proofErr w:type="gramStart"/>
      <w:r w:rsidRPr="004A18A9">
        <w:rPr>
          <w:rFonts w:ascii="Times New Roman" w:eastAsia="Times New Roman" w:hAnsi="Times New Roman"/>
        </w:rPr>
        <w:t>RS</w:t>
      </w:r>
      <w:proofErr w:type="gramEnd"/>
    </w:p>
    <w:p w:rsidR="003074B6" w:rsidRPr="004A18A9" w:rsidRDefault="00EE7D4A" w:rsidP="003074B6">
      <w:pPr>
        <w:pStyle w:val="Corpodetexto"/>
        <w:jc w:val="center"/>
        <w:rPr>
          <w:sz w:val="40"/>
          <w:szCs w:val="40"/>
        </w:rPr>
      </w:pPr>
      <w:r w:rsidRPr="004A18A9">
        <w:rPr>
          <w:rFonts w:ascii="Times New Roman" w:hAnsi="Times New Roman"/>
        </w:rPr>
        <w:t xml:space="preserve">Casada, </w:t>
      </w:r>
      <w:r w:rsidR="003074B6" w:rsidRPr="004A18A9">
        <w:rPr>
          <w:rFonts w:ascii="Times New Roman" w:hAnsi="Times New Roman"/>
        </w:rPr>
        <w:t>2</w:t>
      </w:r>
      <w:r w:rsidR="007E5659">
        <w:rPr>
          <w:rFonts w:ascii="Times New Roman" w:hAnsi="Times New Roman"/>
        </w:rPr>
        <w:t>8</w:t>
      </w:r>
      <w:r w:rsidR="003074B6" w:rsidRPr="004A18A9">
        <w:rPr>
          <w:rFonts w:ascii="Times New Roman" w:hAnsi="Times New Roman"/>
        </w:rPr>
        <w:t xml:space="preserve"> anos</w:t>
      </w:r>
      <w:r w:rsidR="003074B6" w:rsidRPr="004A18A9">
        <w:rPr>
          <w:sz w:val="40"/>
          <w:szCs w:val="40"/>
        </w:rPr>
        <w:t xml:space="preserve"> </w:t>
      </w:r>
    </w:p>
    <w:p w:rsidR="003E7288" w:rsidRPr="004A18A9" w:rsidRDefault="003E7288" w:rsidP="003074B6">
      <w:pPr>
        <w:pStyle w:val="Corpodetexto"/>
        <w:jc w:val="left"/>
        <w:rPr>
          <w:rFonts w:ascii="Times New Roman" w:eastAsia="Times New Roman" w:hAnsi="Times New Roman"/>
          <w:b/>
        </w:rPr>
      </w:pPr>
      <w:r w:rsidRPr="004A18A9">
        <w:rPr>
          <w:rFonts w:ascii="Times New Roman" w:eastAsia="Times New Roman" w:hAnsi="Times New Roman"/>
          <w:b/>
        </w:rPr>
        <w:t>Formas de contato:</w:t>
      </w:r>
    </w:p>
    <w:p w:rsidR="003E7288" w:rsidRPr="004A18A9" w:rsidRDefault="003E7288" w:rsidP="003074B6">
      <w:pPr>
        <w:pStyle w:val="Corpodetexto"/>
        <w:jc w:val="left"/>
        <w:rPr>
          <w:rFonts w:ascii="Times New Roman" w:eastAsia="Times New Roman" w:hAnsi="Times New Roman"/>
        </w:rPr>
      </w:pPr>
      <w:proofErr w:type="gramStart"/>
      <w:r w:rsidRPr="004A18A9">
        <w:rPr>
          <w:rFonts w:ascii="Times New Roman" w:eastAsia="Times New Roman" w:hAnsi="Times New Roman"/>
        </w:rPr>
        <w:t>Preferencial:</w:t>
      </w:r>
      <w:proofErr w:type="gramEnd"/>
      <w:r w:rsidRPr="004A18A9">
        <w:rPr>
          <w:rFonts w:ascii="Times New Roman" w:eastAsia="Times New Roman" w:hAnsi="Times New Roman"/>
        </w:rPr>
        <w:t>51-</w:t>
      </w:r>
      <w:r w:rsidR="00544280">
        <w:rPr>
          <w:rFonts w:ascii="Times New Roman" w:eastAsia="Times New Roman" w:hAnsi="Times New Roman"/>
        </w:rPr>
        <w:t>9</w:t>
      </w:r>
      <w:r w:rsidR="000B561F">
        <w:rPr>
          <w:rFonts w:ascii="Times New Roman" w:eastAsia="Times New Roman" w:hAnsi="Times New Roman"/>
        </w:rPr>
        <w:t>5672377</w:t>
      </w:r>
    </w:p>
    <w:p w:rsidR="003E7288" w:rsidRPr="004A18A9" w:rsidRDefault="003E7288" w:rsidP="003074B6">
      <w:pPr>
        <w:pStyle w:val="Corpodetexto"/>
        <w:jc w:val="left"/>
        <w:rPr>
          <w:rFonts w:ascii="Times New Roman" w:eastAsia="Times New Roman" w:hAnsi="Times New Roman"/>
        </w:rPr>
      </w:pPr>
      <w:proofErr w:type="gramStart"/>
      <w:r w:rsidRPr="004A18A9">
        <w:rPr>
          <w:rFonts w:ascii="Times New Roman" w:eastAsia="Times New Roman" w:hAnsi="Times New Roman"/>
        </w:rPr>
        <w:t>Residencial:</w:t>
      </w:r>
      <w:proofErr w:type="gramEnd"/>
      <w:r w:rsidRPr="004A18A9">
        <w:rPr>
          <w:rFonts w:ascii="Times New Roman" w:eastAsia="Times New Roman" w:hAnsi="Times New Roman"/>
        </w:rPr>
        <w:t>51-36586686</w:t>
      </w:r>
    </w:p>
    <w:p w:rsidR="003E7288" w:rsidRPr="004A18A9" w:rsidRDefault="003E7288" w:rsidP="003074B6">
      <w:pPr>
        <w:pStyle w:val="Corpodetexto"/>
        <w:jc w:val="left"/>
        <w:rPr>
          <w:rFonts w:ascii="Times New Roman" w:eastAsia="Times New Roman" w:hAnsi="Times New Roman"/>
        </w:rPr>
      </w:pPr>
      <w:proofErr w:type="gramStart"/>
      <w:r w:rsidRPr="004A18A9">
        <w:rPr>
          <w:rFonts w:ascii="Times New Roman" w:eastAsia="Times New Roman" w:hAnsi="Times New Roman"/>
        </w:rPr>
        <w:t>Recado:</w:t>
      </w:r>
      <w:proofErr w:type="gramEnd"/>
      <w:r w:rsidRPr="004A18A9">
        <w:rPr>
          <w:rFonts w:ascii="Times New Roman" w:eastAsia="Times New Roman" w:hAnsi="Times New Roman"/>
        </w:rPr>
        <w:t>51-91255351(com ondina)</w:t>
      </w:r>
    </w:p>
    <w:p w:rsidR="003E7288" w:rsidRPr="004A18A9" w:rsidRDefault="003E7288" w:rsidP="003074B6">
      <w:pPr>
        <w:pStyle w:val="Corpodetexto"/>
        <w:jc w:val="left"/>
        <w:rPr>
          <w:rFonts w:ascii="Times New Roman" w:eastAsia="Times New Roman" w:hAnsi="Times New Roman"/>
        </w:rPr>
      </w:pPr>
      <w:proofErr w:type="gramStart"/>
      <w:r w:rsidRPr="004A18A9">
        <w:rPr>
          <w:rFonts w:ascii="Times New Roman" w:eastAsia="Times New Roman" w:hAnsi="Times New Roman"/>
        </w:rPr>
        <w:t>E-mail:</w:t>
      </w:r>
      <w:proofErr w:type="gramEnd"/>
      <w:r w:rsidRPr="004A18A9">
        <w:rPr>
          <w:rFonts w:ascii="Times New Roman" w:eastAsia="Times New Roman" w:hAnsi="Times New Roman"/>
        </w:rPr>
        <w:t>thielasilva@gmail.com</w:t>
      </w:r>
    </w:p>
    <w:p w:rsidR="003E7288" w:rsidRPr="004A18A9" w:rsidRDefault="003E7288" w:rsidP="003074B6">
      <w:pPr>
        <w:pStyle w:val="Corpodetexto"/>
        <w:jc w:val="left"/>
        <w:rPr>
          <w:rFonts w:ascii="Times New Roman" w:eastAsia="Times New Roman" w:hAnsi="Times New Roman"/>
        </w:rPr>
      </w:pPr>
      <w:proofErr w:type="gramStart"/>
      <w:r w:rsidRPr="004A18A9">
        <w:rPr>
          <w:rFonts w:ascii="Times New Roman" w:eastAsia="Times New Roman" w:hAnsi="Times New Roman"/>
        </w:rPr>
        <w:t>E-mail :</w:t>
      </w:r>
      <w:proofErr w:type="gramEnd"/>
      <w:r w:rsidRPr="004A18A9">
        <w:rPr>
          <w:rFonts w:ascii="Times New Roman" w:eastAsia="Times New Roman" w:hAnsi="Times New Roman"/>
        </w:rPr>
        <w:t xml:space="preserve"> thiela.bambo@hotmail.com</w:t>
      </w:r>
    </w:p>
    <w:p w:rsidR="000846D2" w:rsidRPr="004A18A9" w:rsidRDefault="000846D2" w:rsidP="003074B6">
      <w:pPr>
        <w:pStyle w:val="Corpodetexto"/>
        <w:jc w:val="left"/>
        <w:rPr>
          <w:rFonts w:ascii="Times New Roman" w:eastAsia="Times New Roman" w:hAnsi="Times New Roman"/>
        </w:rPr>
      </w:pPr>
    </w:p>
    <w:p w:rsidR="003E7288" w:rsidRDefault="003E7288" w:rsidP="003074B6">
      <w:pPr>
        <w:pStyle w:val="Corpodetexto"/>
        <w:jc w:val="left"/>
        <w:rPr>
          <w:rFonts w:ascii="Times New Roman" w:eastAsia="Times New Roman" w:hAnsi="Times New Roman"/>
          <w:b/>
          <w:bCs/>
        </w:rPr>
      </w:pPr>
      <w:r w:rsidRPr="004A18A9">
        <w:rPr>
          <w:rFonts w:ascii="Times New Roman" w:eastAsia="Times New Roman" w:hAnsi="Times New Roman"/>
          <w:b/>
          <w:bCs/>
        </w:rPr>
        <w:t>Formação Acadêmica</w:t>
      </w:r>
    </w:p>
    <w:p w:rsidR="007E5659" w:rsidRPr="004A18A9" w:rsidRDefault="007E5659" w:rsidP="007E5659">
      <w:pPr>
        <w:pStyle w:val="Corpodetexto"/>
        <w:jc w:val="left"/>
        <w:rPr>
          <w:rFonts w:ascii="Times New Roman" w:eastAsia="Times New Roman" w:hAnsi="Times New Roman"/>
          <w:bCs/>
        </w:rPr>
      </w:pPr>
      <w:r w:rsidRPr="004A18A9">
        <w:rPr>
          <w:rFonts w:ascii="Times New Roman" w:eastAsia="Times New Roman" w:hAnsi="Times New Roman"/>
          <w:b/>
          <w:bCs/>
        </w:rPr>
        <w:t xml:space="preserve">Graduação máxima: </w:t>
      </w:r>
      <w:r>
        <w:rPr>
          <w:rFonts w:ascii="Times New Roman" w:eastAsia="Times New Roman" w:hAnsi="Times New Roman"/>
          <w:b/>
          <w:bCs/>
        </w:rPr>
        <w:t>Engenharia de Controle e automação</w:t>
      </w:r>
    </w:p>
    <w:p w:rsidR="007E5659" w:rsidRPr="00887834" w:rsidRDefault="007E5659" w:rsidP="007E5659">
      <w:pPr>
        <w:pStyle w:val="Corpodetexto"/>
        <w:tabs>
          <w:tab w:val="left" w:pos="2026"/>
        </w:tabs>
        <w:jc w:val="left"/>
        <w:rPr>
          <w:rFonts w:ascii="Times New Roman" w:eastAsia="Times New Roman" w:hAnsi="Times New Roman"/>
          <w:bCs/>
        </w:rPr>
      </w:pPr>
      <w:proofErr w:type="gramStart"/>
      <w:r w:rsidRPr="004A18A9">
        <w:rPr>
          <w:rFonts w:ascii="Times New Roman" w:eastAsia="Times New Roman" w:hAnsi="Times New Roman"/>
          <w:b/>
          <w:bCs/>
        </w:rPr>
        <w:t xml:space="preserve">Instituição </w:t>
      </w:r>
      <w:r>
        <w:rPr>
          <w:rFonts w:ascii="Times New Roman" w:eastAsia="Times New Roman" w:hAnsi="Times New Roman"/>
          <w:b/>
          <w:bCs/>
        </w:rPr>
        <w:t>:</w:t>
      </w:r>
      <w:proofErr w:type="gramEnd"/>
      <w:r w:rsidRPr="007E5659">
        <w:rPr>
          <w:rFonts w:ascii="Times New Roman" w:eastAsia="Times New Roman" w:hAnsi="Times New Roman"/>
          <w:bCs/>
        </w:rPr>
        <w:t xml:space="preserve"> </w:t>
      </w:r>
      <w:r w:rsidRPr="004A18A9">
        <w:rPr>
          <w:rFonts w:ascii="Times New Roman" w:eastAsia="Times New Roman" w:hAnsi="Times New Roman"/>
          <w:bCs/>
        </w:rPr>
        <w:t xml:space="preserve">IF sul Rio </w:t>
      </w:r>
      <w:proofErr w:type="spellStart"/>
      <w:r w:rsidRPr="004A18A9">
        <w:rPr>
          <w:rFonts w:ascii="Times New Roman" w:eastAsia="Times New Roman" w:hAnsi="Times New Roman"/>
          <w:bCs/>
        </w:rPr>
        <w:t>Grandense</w:t>
      </w:r>
      <w:proofErr w:type="spellEnd"/>
    </w:p>
    <w:p w:rsidR="007E5659" w:rsidRPr="004A18A9" w:rsidRDefault="007E5659" w:rsidP="007E5659">
      <w:pPr>
        <w:pStyle w:val="Corpodetexto"/>
        <w:jc w:val="left"/>
        <w:rPr>
          <w:rFonts w:ascii="Times New Roman" w:eastAsia="Times New Roman" w:hAnsi="Times New Roman"/>
          <w:bCs/>
        </w:rPr>
      </w:pPr>
      <w:proofErr w:type="gramStart"/>
      <w:r w:rsidRPr="004A18A9">
        <w:rPr>
          <w:rFonts w:ascii="Times New Roman" w:eastAsia="Times New Roman" w:hAnsi="Times New Roman"/>
          <w:b/>
          <w:bCs/>
        </w:rPr>
        <w:t>Curso</w:t>
      </w:r>
      <w:r w:rsidRPr="004A18A9">
        <w:rPr>
          <w:rFonts w:ascii="Times New Roman" w:eastAsia="Times New Roman" w:hAnsi="Times New Roman"/>
          <w:bCs/>
        </w:rPr>
        <w:t xml:space="preserve"> :</w:t>
      </w:r>
      <w:proofErr w:type="gramEnd"/>
      <w:r w:rsidRPr="004A18A9">
        <w:rPr>
          <w:rFonts w:ascii="Times New Roman" w:eastAsia="Times New Roman" w:hAnsi="Times New Roman"/>
          <w:bCs/>
        </w:rPr>
        <w:t xml:space="preserve"> </w:t>
      </w:r>
      <w:r w:rsidRPr="004A18A9">
        <w:rPr>
          <w:rFonts w:ascii="Times New Roman" w:eastAsia="Times New Roman" w:hAnsi="Times New Roman"/>
          <w:b/>
          <w:bCs/>
        </w:rPr>
        <w:t xml:space="preserve">: </w:t>
      </w:r>
      <w:r w:rsidRPr="007E5659">
        <w:rPr>
          <w:rFonts w:ascii="Times New Roman" w:eastAsia="Times New Roman" w:hAnsi="Times New Roman"/>
          <w:bCs/>
        </w:rPr>
        <w:t>Engenharia de Controle e automação</w:t>
      </w:r>
      <w:r w:rsidRPr="004A18A9">
        <w:rPr>
          <w:rFonts w:ascii="Times New Roman" w:eastAsia="Times New Roman" w:hAnsi="Times New Roman"/>
          <w:b/>
          <w:bCs/>
        </w:rPr>
        <w:t xml:space="preserve"> </w:t>
      </w:r>
      <w:r>
        <w:rPr>
          <w:rFonts w:ascii="Times New Roman" w:eastAsia="Times New Roman" w:hAnsi="Times New Roman"/>
          <w:b/>
          <w:bCs/>
        </w:rPr>
        <w:t xml:space="preserve"> </w:t>
      </w:r>
      <w:r w:rsidRPr="004A18A9">
        <w:rPr>
          <w:rFonts w:ascii="Times New Roman" w:eastAsia="Times New Roman" w:hAnsi="Times New Roman"/>
          <w:b/>
          <w:bCs/>
        </w:rPr>
        <w:t>Data de inicio :</w:t>
      </w:r>
      <w:r w:rsidRPr="004A18A9">
        <w:rPr>
          <w:rFonts w:ascii="Times New Roman" w:eastAsia="Times New Roman" w:hAnsi="Times New Roman"/>
          <w:bCs/>
        </w:rPr>
        <w:t xml:space="preserve"> </w:t>
      </w:r>
      <w:r>
        <w:rPr>
          <w:rFonts w:ascii="Times New Roman" w:eastAsia="Times New Roman" w:hAnsi="Times New Roman"/>
          <w:bCs/>
        </w:rPr>
        <w:t>19/02/2011</w:t>
      </w:r>
      <w:r w:rsidRPr="004A18A9">
        <w:rPr>
          <w:rFonts w:ascii="Times New Roman" w:eastAsia="Times New Roman" w:hAnsi="Times New Roman"/>
          <w:bCs/>
        </w:rPr>
        <w:t xml:space="preserve">                  </w:t>
      </w:r>
      <w:r w:rsidRPr="004A18A9">
        <w:rPr>
          <w:rFonts w:ascii="Times New Roman" w:eastAsia="Times New Roman" w:hAnsi="Times New Roman"/>
          <w:b/>
          <w:bCs/>
        </w:rPr>
        <w:t>Data de conclusão :</w:t>
      </w:r>
      <w:r>
        <w:rPr>
          <w:rFonts w:ascii="Times New Roman" w:eastAsia="Times New Roman" w:hAnsi="Times New Roman"/>
          <w:bCs/>
        </w:rPr>
        <w:t>12/2020</w:t>
      </w:r>
    </w:p>
    <w:p w:rsidR="007E5659" w:rsidRPr="004A18A9" w:rsidRDefault="007E5659" w:rsidP="007E5659">
      <w:pPr>
        <w:pStyle w:val="Corpodetexto"/>
        <w:jc w:val="left"/>
        <w:rPr>
          <w:rFonts w:ascii="Times New Roman" w:eastAsia="Times New Roman" w:hAnsi="Times New Roman"/>
          <w:bCs/>
        </w:rPr>
      </w:pPr>
      <w:proofErr w:type="gramStart"/>
      <w:r w:rsidRPr="004A18A9">
        <w:rPr>
          <w:rFonts w:ascii="Times New Roman" w:eastAsia="Times New Roman" w:hAnsi="Times New Roman"/>
          <w:b/>
          <w:bCs/>
        </w:rPr>
        <w:t>Status :</w:t>
      </w:r>
      <w:proofErr w:type="gramEnd"/>
      <w:r w:rsidRPr="004A18A9">
        <w:rPr>
          <w:rFonts w:ascii="Times New Roman" w:eastAsia="Times New Roman" w:hAnsi="Times New Roman"/>
          <w:bCs/>
        </w:rPr>
        <w:t xml:space="preserve"> Cursando </w:t>
      </w:r>
      <w:r>
        <w:rPr>
          <w:rFonts w:ascii="Times New Roman" w:eastAsia="Times New Roman" w:hAnsi="Times New Roman"/>
          <w:bCs/>
        </w:rPr>
        <w:t>1º</w:t>
      </w:r>
      <w:r w:rsidRPr="004A18A9">
        <w:rPr>
          <w:rFonts w:ascii="Times New Roman" w:eastAsia="Times New Roman" w:hAnsi="Times New Roman"/>
          <w:bCs/>
        </w:rPr>
        <w:t xml:space="preserve"> </w:t>
      </w:r>
      <w:r>
        <w:rPr>
          <w:rFonts w:ascii="Times New Roman" w:eastAsia="Times New Roman" w:hAnsi="Times New Roman"/>
          <w:bCs/>
        </w:rPr>
        <w:t>semestre</w:t>
      </w:r>
    </w:p>
    <w:p w:rsidR="007E5659" w:rsidRDefault="007E5659" w:rsidP="007E5659">
      <w:pPr>
        <w:pStyle w:val="Corpodetexto"/>
        <w:jc w:val="left"/>
        <w:rPr>
          <w:rFonts w:ascii="Times New Roman" w:eastAsia="Times New Roman" w:hAnsi="Times New Roman"/>
          <w:bCs/>
        </w:rPr>
      </w:pPr>
      <w:r w:rsidRPr="004A18A9">
        <w:rPr>
          <w:rFonts w:ascii="Times New Roman" w:eastAsia="Times New Roman" w:hAnsi="Times New Roman"/>
          <w:b/>
          <w:bCs/>
        </w:rPr>
        <w:t xml:space="preserve">Período do </w:t>
      </w:r>
      <w:proofErr w:type="gramStart"/>
      <w:r w:rsidRPr="004A18A9">
        <w:rPr>
          <w:rFonts w:ascii="Times New Roman" w:eastAsia="Times New Roman" w:hAnsi="Times New Roman"/>
          <w:b/>
          <w:bCs/>
        </w:rPr>
        <w:t>curso</w:t>
      </w:r>
      <w:r w:rsidRPr="004A18A9">
        <w:rPr>
          <w:rFonts w:ascii="Times New Roman" w:eastAsia="Times New Roman" w:hAnsi="Times New Roman"/>
          <w:bCs/>
        </w:rPr>
        <w:t xml:space="preserve"> :</w:t>
      </w:r>
      <w:proofErr w:type="gramEnd"/>
      <w:r w:rsidRPr="004A18A9">
        <w:rPr>
          <w:rFonts w:ascii="Times New Roman" w:eastAsia="Times New Roman" w:hAnsi="Times New Roman"/>
          <w:bCs/>
        </w:rPr>
        <w:t>Noite</w:t>
      </w:r>
    </w:p>
    <w:p w:rsidR="007E5659" w:rsidRDefault="007E5659" w:rsidP="003074B6">
      <w:pPr>
        <w:pStyle w:val="Corpodetexto"/>
        <w:jc w:val="left"/>
        <w:rPr>
          <w:rFonts w:ascii="Times New Roman" w:eastAsia="Times New Roman" w:hAnsi="Times New Roman"/>
          <w:b/>
          <w:bCs/>
        </w:rPr>
      </w:pPr>
    </w:p>
    <w:p w:rsidR="00887834" w:rsidRPr="004A18A9" w:rsidRDefault="00887834" w:rsidP="00887834">
      <w:pPr>
        <w:pStyle w:val="Corpodetexto"/>
        <w:jc w:val="left"/>
        <w:rPr>
          <w:rFonts w:ascii="Times New Roman" w:eastAsia="Times New Roman" w:hAnsi="Times New Roman"/>
          <w:bCs/>
        </w:rPr>
      </w:pPr>
      <w:r w:rsidRPr="004A18A9">
        <w:rPr>
          <w:rFonts w:ascii="Times New Roman" w:eastAsia="Times New Roman" w:hAnsi="Times New Roman"/>
          <w:b/>
          <w:bCs/>
        </w:rPr>
        <w:t xml:space="preserve">Graduação máxima: </w:t>
      </w:r>
      <w:r>
        <w:rPr>
          <w:rFonts w:ascii="Times New Roman" w:eastAsia="Times New Roman" w:hAnsi="Times New Roman"/>
          <w:b/>
          <w:bCs/>
        </w:rPr>
        <w:t>Superior em Tecnologia</w:t>
      </w:r>
    </w:p>
    <w:p w:rsidR="00887834" w:rsidRPr="00887834" w:rsidRDefault="00887834" w:rsidP="00887834">
      <w:pPr>
        <w:pStyle w:val="Corpodetexto"/>
        <w:jc w:val="left"/>
        <w:rPr>
          <w:rFonts w:ascii="Times New Roman" w:eastAsia="Times New Roman" w:hAnsi="Times New Roman"/>
          <w:bCs/>
        </w:rPr>
      </w:pPr>
      <w:proofErr w:type="gramStart"/>
      <w:r w:rsidRPr="004A18A9">
        <w:rPr>
          <w:rFonts w:ascii="Times New Roman" w:eastAsia="Times New Roman" w:hAnsi="Times New Roman"/>
          <w:b/>
          <w:bCs/>
        </w:rPr>
        <w:t xml:space="preserve">Instituição </w:t>
      </w:r>
      <w:r>
        <w:rPr>
          <w:rFonts w:ascii="Times New Roman" w:eastAsia="Times New Roman" w:hAnsi="Times New Roman"/>
          <w:b/>
          <w:bCs/>
        </w:rPr>
        <w:t>:</w:t>
      </w:r>
      <w:proofErr w:type="gramEnd"/>
      <w:r>
        <w:rPr>
          <w:rFonts w:ascii="Times New Roman" w:eastAsia="Times New Roman" w:hAnsi="Times New Roman"/>
          <w:bCs/>
        </w:rPr>
        <w:t>Universidade luterana do Brasil (ULBRA-SJ)</w:t>
      </w:r>
    </w:p>
    <w:p w:rsidR="00887834" w:rsidRPr="004A18A9" w:rsidRDefault="00887834" w:rsidP="00887834">
      <w:pPr>
        <w:pStyle w:val="Corpodetexto"/>
        <w:jc w:val="left"/>
        <w:rPr>
          <w:rFonts w:ascii="Times New Roman" w:eastAsia="Times New Roman" w:hAnsi="Times New Roman"/>
          <w:bCs/>
        </w:rPr>
      </w:pPr>
      <w:proofErr w:type="gramStart"/>
      <w:r w:rsidRPr="004A18A9">
        <w:rPr>
          <w:rFonts w:ascii="Times New Roman" w:eastAsia="Times New Roman" w:hAnsi="Times New Roman"/>
          <w:b/>
          <w:bCs/>
        </w:rPr>
        <w:t>Curso</w:t>
      </w:r>
      <w:r w:rsidRPr="004A18A9">
        <w:rPr>
          <w:rFonts w:ascii="Times New Roman" w:eastAsia="Times New Roman" w:hAnsi="Times New Roman"/>
          <w:bCs/>
        </w:rPr>
        <w:t xml:space="preserve"> :</w:t>
      </w:r>
      <w:proofErr w:type="gramEnd"/>
      <w:r w:rsidRPr="004A18A9">
        <w:rPr>
          <w:rFonts w:ascii="Times New Roman" w:eastAsia="Times New Roman" w:hAnsi="Times New Roman"/>
          <w:bCs/>
        </w:rPr>
        <w:t xml:space="preserve"> </w:t>
      </w:r>
      <w:r>
        <w:rPr>
          <w:rFonts w:ascii="Times New Roman" w:eastAsia="Times New Roman" w:hAnsi="Times New Roman"/>
          <w:bCs/>
        </w:rPr>
        <w:t>Tecnologia em gestão da produção Industrial</w:t>
      </w:r>
      <w:r w:rsidRPr="004A18A9">
        <w:rPr>
          <w:rFonts w:ascii="Times New Roman" w:eastAsia="Times New Roman" w:hAnsi="Times New Roman"/>
          <w:bCs/>
        </w:rPr>
        <w:t xml:space="preserve"> </w:t>
      </w:r>
      <w:r w:rsidRPr="004A18A9">
        <w:rPr>
          <w:rFonts w:ascii="Times New Roman" w:eastAsia="Times New Roman" w:hAnsi="Times New Roman"/>
          <w:b/>
          <w:bCs/>
        </w:rPr>
        <w:t>Data de inicio :</w:t>
      </w:r>
      <w:r w:rsidRPr="004A18A9">
        <w:rPr>
          <w:rFonts w:ascii="Times New Roman" w:eastAsia="Times New Roman" w:hAnsi="Times New Roman"/>
          <w:bCs/>
        </w:rPr>
        <w:t xml:space="preserve"> </w:t>
      </w:r>
      <w:r w:rsidR="00BF57A4">
        <w:rPr>
          <w:rFonts w:ascii="Times New Roman" w:eastAsia="Times New Roman" w:hAnsi="Times New Roman"/>
          <w:bCs/>
        </w:rPr>
        <w:t>01/06</w:t>
      </w:r>
      <w:r>
        <w:rPr>
          <w:rFonts w:ascii="Times New Roman" w:eastAsia="Times New Roman" w:hAnsi="Times New Roman"/>
          <w:bCs/>
        </w:rPr>
        <w:t>/2011</w:t>
      </w:r>
      <w:r w:rsidRPr="004A18A9">
        <w:rPr>
          <w:rFonts w:ascii="Times New Roman" w:eastAsia="Times New Roman" w:hAnsi="Times New Roman"/>
          <w:bCs/>
        </w:rPr>
        <w:t xml:space="preserve">                  </w:t>
      </w:r>
      <w:r w:rsidRPr="004A18A9">
        <w:rPr>
          <w:rFonts w:ascii="Times New Roman" w:eastAsia="Times New Roman" w:hAnsi="Times New Roman"/>
          <w:b/>
          <w:bCs/>
        </w:rPr>
        <w:t>Data de conclusão :</w:t>
      </w:r>
      <w:r w:rsidR="000B561F">
        <w:rPr>
          <w:rFonts w:ascii="Times New Roman" w:eastAsia="Times New Roman" w:hAnsi="Times New Roman"/>
          <w:bCs/>
        </w:rPr>
        <w:t>12</w:t>
      </w:r>
      <w:r>
        <w:rPr>
          <w:rFonts w:ascii="Times New Roman" w:eastAsia="Times New Roman" w:hAnsi="Times New Roman"/>
          <w:bCs/>
        </w:rPr>
        <w:t>/2014</w:t>
      </w:r>
    </w:p>
    <w:p w:rsidR="00887834" w:rsidRPr="004A18A9" w:rsidRDefault="00887834" w:rsidP="00887834">
      <w:pPr>
        <w:pStyle w:val="Corpodetexto"/>
        <w:jc w:val="left"/>
        <w:rPr>
          <w:rFonts w:ascii="Times New Roman" w:eastAsia="Times New Roman" w:hAnsi="Times New Roman"/>
          <w:bCs/>
        </w:rPr>
      </w:pPr>
      <w:proofErr w:type="gramStart"/>
      <w:r w:rsidRPr="004A18A9">
        <w:rPr>
          <w:rFonts w:ascii="Times New Roman" w:eastAsia="Times New Roman" w:hAnsi="Times New Roman"/>
          <w:b/>
          <w:bCs/>
        </w:rPr>
        <w:t>Status :</w:t>
      </w:r>
      <w:proofErr w:type="gramEnd"/>
      <w:r w:rsidR="007E5659">
        <w:rPr>
          <w:rFonts w:ascii="Times New Roman" w:eastAsia="Times New Roman" w:hAnsi="Times New Roman"/>
          <w:bCs/>
        </w:rPr>
        <w:t xml:space="preserve"> Trancada</w:t>
      </w:r>
      <w:r w:rsidRPr="004A18A9">
        <w:rPr>
          <w:rFonts w:ascii="Times New Roman" w:eastAsia="Times New Roman" w:hAnsi="Times New Roman"/>
          <w:bCs/>
        </w:rPr>
        <w:t xml:space="preserve"> </w:t>
      </w:r>
      <w:r w:rsidR="000B561F">
        <w:rPr>
          <w:rFonts w:ascii="Times New Roman" w:eastAsia="Times New Roman" w:hAnsi="Times New Roman"/>
          <w:bCs/>
        </w:rPr>
        <w:t>5</w:t>
      </w:r>
      <w:r w:rsidR="00BF57A4">
        <w:rPr>
          <w:rFonts w:ascii="Times New Roman" w:eastAsia="Times New Roman" w:hAnsi="Times New Roman"/>
          <w:bCs/>
        </w:rPr>
        <w:t>º</w:t>
      </w:r>
      <w:r w:rsidRPr="004A18A9">
        <w:rPr>
          <w:rFonts w:ascii="Times New Roman" w:eastAsia="Times New Roman" w:hAnsi="Times New Roman"/>
          <w:bCs/>
        </w:rPr>
        <w:t xml:space="preserve"> </w:t>
      </w:r>
      <w:r>
        <w:rPr>
          <w:rFonts w:ascii="Times New Roman" w:eastAsia="Times New Roman" w:hAnsi="Times New Roman"/>
          <w:bCs/>
        </w:rPr>
        <w:t>semestre</w:t>
      </w:r>
    </w:p>
    <w:p w:rsidR="00887834" w:rsidRDefault="00887834" w:rsidP="00887834">
      <w:pPr>
        <w:pStyle w:val="Corpodetexto"/>
        <w:jc w:val="left"/>
        <w:rPr>
          <w:rFonts w:ascii="Times New Roman" w:eastAsia="Times New Roman" w:hAnsi="Times New Roman"/>
          <w:bCs/>
        </w:rPr>
      </w:pPr>
      <w:r w:rsidRPr="004A18A9">
        <w:rPr>
          <w:rFonts w:ascii="Times New Roman" w:eastAsia="Times New Roman" w:hAnsi="Times New Roman"/>
          <w:b/>
          <w:bCs/>
        </w:rPr>
        <w:t xml:space="preserve">Período do </w:t>
      </w:r>
      <w:proofErr w:type="gramStart"/>
      <w:r w:rsidRPr="004A18A9">
        <w:rPr>
          <w:rFonts w:ascii="Times New Roman" w:eastAsia="Times New Roman" w:hAnsi="Times New Roman"/>
          <w:b/>
          <w:bCs/>
        </w:rPr>
        <w:t>curso</w:t>
      </w:r>
      <w:r w:rsidRPr="004A18A9">
        <w:rPr>
          <w:rFonts w:ascii="Times New Roman" w:eastAsia="Times New Roman" w:hAnsi="Times New Roman"/>
          <w:bCs/>
        </w:rPr>
        <w:t xml:space="preserve"> :</w:t>
      </w:r>
      <w:proofErr w:type="gramEnd"/>
      <w:r w:rsidRPr="004A18A9">
        <w:rPr>
          <w:rFonts w:ascii="Times New Roman" w:eastAsia="Times New Roman" w:hAnsi="Times New Roman"/>
          <w:bCs/>
        </w:rPr>
        <w:t>Noite</w:t>
      </w:r>
    </w:p>
    <w:p w:rsidR="00887834" w:rsidRDefault="00887834" w:rsidP="003074B6">
      <w:pPr>
        <w:pStyle w:val="Corpodetexto"/>
        <w:jc w:val="left"/>
        <w:rPr>
          <w:rFonts w:ascii="Times New Roman" w:eastAsia="Times New Roman" w:hAnsi="Times New Roman"/>
          <w:b/>
          <w:bCs/>
        </w:rPr>
      </w:pPr>
    </w:p>
    <w:p w:rsidR="007E5659" w:rsidRPr="004A18A9" w:rsidRDefault="007E5659" w:rsidP="003074B6">
      <w:pPr>
        <w:pStyle w:val="Corpodetexto"/>
        <w:jc w:val="left"/>
        <w:rPr>
          <w:rFonts w:ascii="Times New Roman" w:eastAsia="Times New Roman" w:hAnsi="Times New Roman"/>
          <w:b/>
          <w:bCs/>
        </w:rPr>
      </w:pPr>
    </w:p>
    <w:p w:rsidR="003E7288" w:rsidRPr="004A18A9" w:rsidRDefault="003E7288" w:rsidP="003074B6">
      <w:pPr>
        <w:pStyle w:val="Corpodetexto"/>
        <w:jc w:val="left"/>
        <w:rPr>
          <w:rFonts w:ascii="Times New Roman" w:eastAsia="Times New Roman" w:hAnsi="Times New Roman"/>
          <w:bCs/>
        </w:rPr>
      </w:pPr>
      <w:r w:rsidRPr="004A18A9">
        <w:rPr>
          <w:rFonts w:ascii="Times New Roman" w:eastAsia="Times New Roman" w:hAnsi="Times New Roman"/>
          <w:b/>
          <w:bCs/>
        </w:rPr>
        <w:t xml:space="preserve">Graduação: </w:t>
      </w:r>
      <w:r w:rsidRPr="004A18A9">
        <w:rPr>
          <w:rFonts w:ascii="Times New Roman" w:eastAsia="Times New Roman" w:hAnsi="Times New Roman"/>
          <w:bCs/>
        </w:rPr>
        <w:t xml:space="preserve">Ensino </w:t>
      </w:r>
      <w:r w:rsidR="00887834" w:rsidRPr="004A18A9">
        <w:rPr>
          <w:rFonts w:ascii="Times New Roman" w:eastAsia="Times New Roman" w:hAnsi="Times New Roman"/>
          <w:bCs/>
        </w:rPr>
        <w:t>médio</w:t>
      </w:r>
      <w:r w:rsidRPr="004A18A9">
        <w:rPr>
          <w:rFonts w:ascii="Times New Roman" w:eastAsia="Times New Roman" w:hAnsi="Times New Roman"/>
          <w:bCs/>
        </w:rPr>
        <w:t xml:space="preserve"> técnico integrado </w:t>
      </w:r>
    </w:p>
    <w:p w:rsidR="003E7288" w:rsidRPr="004A18A9" w:rsidRDefault="003E7288" w:rsidP="003074B6">
      <w:pPr>
        <w:pStyle w:val="Corpodetexto"/>
        <w:jc w:val="left"/>
        <w:rPr>
          <w:rFonts w:ascii="Times New Roman" w:eastAsia="Times New Roman" w:hAnsi="Times New Roman"/>
          <w:bCs/>
        </w:rPr>
      </w:pPr>
      <w:proofErr w:type="gramStart"/>
      <w:r w:rsidRPr="004A18A9">
        <w:rPr>
          <w:rFonts w:ascii="Times New Roman" w:eastAsia="Times New Roman" w:hAnsi="Times New Roman"/>
          <w:b/>
          <w:bCs/>
        </w:rPr>
        <w:t>Instituição :</w:t>
      </w:r>
      <w:proofErr w:type="gramEnd"/>
      <w:r w:rsidRPr="004A18A9">
        <w:rPr>
          <w:rFonts w:ascii="Times New Roman" w:eastAsia="Times New Roman" w:hAnsi="Times New Roman"/>
          <w:bCs/>
        </w:rPr>
        <w:t xml:space="preserve"> IF sul Rio </w:t>
      </w:r>
      <w:proofErr w:type="spellStart"/>
      <w:r w:rsidRPr="004A18A9">
        <w:rPr>
          <w:rFonts w:ascii="Times New Roman" w:eastAsia="Times New Roman" w:hAnsi="Times New Roman"/>
          <w:bCs/>
        </w:rPr>
        <w:t>Grandense</w:t>
      </w:r>
      <w:proofErr w:type="spellEnd"/>
    </w:p>
    <w:p w:rsidR="003E7288" w:rsidRPr="004A18A9" w:rsidRDefault="003E7288" w:rsidP="003074B6">
      <w:pPr>
        <w:pStyle w:val="Corpodetexto"/>
        <w:jc w:val="left"/>
        <w:rPr>
          <w:rFonts w:ascii="Times New Roman" w:eastAsia="Times New Roman" w:hAnsi="Times New Roman"/>
          <w:bCs/>
        </w:rPr>
      </w:pPr>
      <w:proofErr w:type="gramStart"/>
      <w:r w:rsidRPr="004A18A9">
        <w:rPr>
          <w:rFonts w:ascii="Times New Roman" w:eastAsia="Times New Roman" w:hAnsi="Times New Roman"/>
          <w:b/>
          <w:bCs/>
        </w:rPr>
        <w:t>Curso</w:t>
      </w:r>
      <w:r w:rsidRPr="004A18A9">
        <w:rPr>
          <w:rFonts w:ascii="Times New Roman" w:eastAsia="Times New Roman" w:hAnsi="Times New Roman"/>
          <w:bCs/>
        </w:rPr>
        <w:t xml:space="preserve"> :</w:t>
      </w:r>
      <w:proofErr w:type="gramEnd"/>
      <w:r w:rsidRPr="004A18A9">
        <w:rPr>
          <w:rFonts w:ascii="Times New Roman" w:eastAsia="Times New Roman" w:hAnsi="Times New Roman"/>
          <w:bCs/>
        </w:rPr>
        <w:t xml:space="preserve"> Técnico em Mecatrônica</w:t>
      </w:r>
    </w:p>
    <w:p w:rsidR="003E7288" w:rsidRPr="004A18A9" w:rsidRDefault="003E7288" w:rsidP="003074B6">
      <w:pPr>
        <w:pStyle w:val="Corpodetexto"/>
        <w:jc w:val="left"/>
        <w:rPr>
          <w:rFonts w:ascii="Times New Roman" w:eastAsia="Times New Roman" w:hAnsi="Times New Roman"/>
          <w:bCs/>
        </w:rPr>
      </w:pPr>
      <w:r w:rsidRPr="004A18A9">
        <w:rPr>
          <w:rFonts w:ascii="Times New Roman" w:eastAsia="Times New Roman" w:hAnsi="Times New Roman"/>
          <w:b/>
          <w:bCs/>
        </w:rPr>
        <w:t xml:space="preserve">Data de </w:t>
      </w:r>
      <w:proofErr w:type="gramStart"/>
      <w:r w:rsidRPr="004A18A9">
        <w:rPr>
          <w:rFonts w:ascii="Times New Roman" w:eastAsia="Times New Roman" w:hAnsi="Times New Roman"/>
          <w:b/>
          <w:bCs/>
        </w:rPr>
        <w:t>inicio :</w:t>
      </w:r>
      <w:proofErr w:type="gramEnd"/>
      <w:r w:rsidRPr="004A18A9">
        <w:rPr>
          <w:rFonts w:ascii="Times New Roman" w:eastAsia="Times New Roman" w:hAnsi="Times New Roman"/>
          <w:bCs/>
        </w:rPr>
        <w:t xml:space="preserve"> 12/02/2007                  </w:t>
      </w:r>
      <w:r w:rsidR="000846D2" w:rsidRPr="004A18A9">
        <w:rPr>
          <w:rFonts w:ascii="Times New Roman" w:eastAsia="Times New Roman" w:hAnsi="Times New Roman"/>
          <w:b/>
          <w:bCs/>
        </w:rPr>
        <w:t>D</w:t>
      </w:r>
      <w:r w:rsidRPr="004A18A9">
        <w:rPr>
          <w:rFonts w:ascii="Times New Roman" w:eastAsia="Times New Roman" w:hAnsi="Times New Roman"/>
          <w:b/>
          <w:bCs/>
        </w:rPr>
        <w:t xml:space="preserve">ata de conclusão </w:t>
      </w:r>
      <w:r w:rsidR="000846D2" w:rsidRPr="004A18A9">
        <w:rPr>
          <w:rFonts w:ascii="Times New Roman" w:eastAsia="Times New Roman" w:hAnsi="Times New Roman"/>
          <w:b/>
          <w:bCs/>
        </w:rPr>
        <w:t>:</w:t>
      </w:r>
      <w:proofErr w:type="spellStart"/>
      <w:r w:rsidR="007E5659">
        <w:rPr>
          <w:rFonts w:ascii="Times New Roman" w:eastAsia="Times New Roman" w:hAnsi="Times New Roman"/>
          <w:bCs/>
        </w:rPr>
        <w:t>concluido</w:t>
      </w:r>
      <w:proofErr w:type="spellEnd"/>
    </w:p>
    <w:p w:rsidR="000846D2" w:rsidRPr="004A18A9" w:rsidRDefault="000846D2" w:rsidP="003074B6">
      <w:pPr>
        <w:pStyle w:val="Corpodetexto"/>
        <w:jc w:val="left"/>
        <w:rPr>
          <w:rFonts w:ascii="Times New Roman" w:eastAsia="Times New Roman" w:hAnsi="Times New Roman"/>
          <w:bCs/>
        </w:rPr>
      </w:pPr>
      <w:proofErr w:type="gramStart"/>
      <w:r w:rsidRPr="004A18A9">
        <w:rPr>
          <w:rFonts w:ascii="Times New Roman" w:eastAsia="Times New Roman" w:hAnsi="Times New Roman"/>
          <w:b/>
          <w:bCs/>
        </w:rPr>
        <w:t>Status :</w:t>
      </w:r>
      <w:proofErr w:type="gramEnd"/>
      <w:r w:rsidR="00432AAC">
        <w:rPr>
          <w:rFonts w:ascii="Times New Roman" w:eastAsia="Times New Roman" w:hAnsi="Times New Roman"/>
          <w:bCs/>
        </w:rPr>
        <w:t xml:space="preserve"> Cursando 4</w:t>
      </w:r>
      <w:r w:rsidRPr="004A18A9">
        <w:rPr>
          <w:rFonts w:ascii="Times New Roman" w:eastAsia="Times New Roman" w:hAnsi="Times New Roman"/>
          <w:bCs/>
        </w:rPr>
        <w:t xml:space="preserve">º ano </w:t>
      </w:r>
    </w:p>
    <w:p w:rsidR="000846D2" w:rsidRDefault="000846D2" w:rsidP="003074B6">
      <w:pPr>
        <w:pStyle w:val="Corpodetexto"/>
        <w:jc w:val="left"/>
        <w:rPr>
          <w:rFonts w:ascii="Times New Roman" w:eastAsia="Times New Roman" w:hAnsi="Times New Roman"/>
          <w:bCs/>
        </w:rPr>
      </w:pPr>
      <w:proofErr w:type="spellStart"/>
      <w:r w:rsidRPr="004A18A9">
        <w:rPr>
          <w:rFonts w:ascii="Times New Roman" w:eastAsia="Times New Roman" w:hAnsi="Times New Roman"/>
          <w:b/>
          <w:bCs/>
        </w:rPr>
        <w:t>Periodo</w:t>
      </w:r>
      <w:proofErr w:type="spellEnd"/>
      <w:r w:rsidRPr="004A18A9">
        <w:rPr>
          <w:rFonts w:ascii="Times New Roman" w:eastAsia="Times New Roman" w:hAnsi="Times New Roman"/>
          <w:b/>
          <w:bCs/>
        </w:rPr>
        <w:t xml:space="preserve"> do </w:t>
      </w:r>
      <w:proofErr w:type="gramStart"/>
      <w:r w:rsidRPr="004A18A9">
        <w:rPr>
          <w:rFonts w:ascii="Times New Roman" w:eastAsia="Times New Roman" w:hAnsi="Times New Roman"/>
          <w:b/>
          <w:bCs/>
        </w:rPr>
        <w:t>curso</w:t>
      </w:r>
      <w:r w:rsidRPr="004A18A9">
        <w:rPr>
          <w:rFonts w:ascii="Times New Roman" w:eastAsia="Times New Roman" w:hAnsi="Times New Roman"/>
          <w:bCs/>
        </w:rPr>
        <w:t xml:space="preserve"> :</w:t>
      </w:r>
      <w:proofErr w:type="gramEnd"/>
      <w:r w:rsidRPr="004A18A9">
        <w:rPr>
          <w:rFonts w:ascii="Times New Roman" w:eastAsia="Times New Roman" w:hAnsi="Times New Roman"/>
          <w:bCs/>
        </w:rPr>
        <w:t>Noite</w:t>
      </w:r>
    </w:p>
    <w:p w:rsidR="008F6244" w:rsidRDefault="008F6244" w:rsidP="003074B6">
      <w:pPr>
        <w:pStyle w:val="Corpodetexto"/>
        <w:jc w:val="left"/>
        <w:rPr>
          <w:rFonts w:ascii="Times New Roman" w:eastAsia="Times New Roman" w:hAnsi="Times New Roman"/>
          <w:bCs/>
        </w:rPr>
      </w:pPr>
    </w:p>
    <w:p w:rsidR="008F6244" w:rsidRDefault="008F6244" w:rsidP="003074B6">
      <w:pPr>
        <w:pStyle w:val="Corpodetexto"/>
        <w:jc w:val="left"/>
        <w:rPr>
          <w:rFonts w:ascii="Times New Roman" w:eastAsia="Times New Roman" w:hAnsi="Times New Roman"/>
          <w:bCs/>
        </w:rPr>
      </w:pPr>
    </w:p>
    <w:p w:rsidR="008F6244" w:rsidRDefault="008F6244" w:rsidP="003074B6">
      <w:pPr>
        <w:pStyle w:val="Corpodetexto"/>
        <w:jc w:val="left"/>
        <w:rPr>
          <w:rFonts w:ascii="Times New Roman" w:eastAsia="Times New Roman" w:hAnsi="Times New Roman"/>
          <w:bCs/>
        </w:rPr>
      </w:pPr>
    </w:p>
    <w:p w:rsidR="008F6244" w:rsidRDefault="008F6244" w:rsidP="003074B6">
      <w:pPr>
        <w:pStyle w:val="Corpodetexto"/>
        <w:jc w:val="left"/>
        <w:rPr>
          <w:rFonts w:ascii="Times New Roman" w:eastAsia="Times New Roman" w:hAnsi="Times New Roman"/>
          <w:bCs/>
        </w:rPr>
      </w:pPr>
    </w:p>
    <w:p w:rsidR="00A031EF" w:rsidRDefault="00A031EF" w:rsidP="00A031EF">
      <w:pPr>
        <w:pStyle w:val="Corpodetexto"/>
        <w:jc w:val="left"/>
        <w:rPr>
          <w:rFonts w:ascii="Times New Roman" w:eastAsia="Times New Roman" w:hAnsi="Times New Roman"/>
          <w:b/>
          <w:bCs/>
        </w:rPr>
      </w:pPr>
      <w:proofErr w:type="spellStart"/>
      <w:r w:rsidRPr="004A18A9">
        <w:rPr>
          <w:rFonts w:ascii="Times New Roman" w:eastAsia="Times New Roman" w:hAnsi="Times New Roman"/>
          <w:b/>
          <w:bCs/>
        </w:rPr>
        <w:lastRenderedPageBreak/>
        <w:t>Experiencia</w:t>
      </w:r>
      <w:proofErr w:type="spellEnd"/>
      <w:r w:rsidRPr="004A18A9">
        <w:rPr>
          <w:rFonts w:ascii="Times New Roman" w:eastAsia="Times New Roman" w:hAnsi="Times New Roman"/>
          <w:b/>
          <w:bCs/>
        </w:rPr>
        <w:t xml:space="preserve"> profissional </w:t>
      </w:r>
    </w:p>
    <w:p w:rsidR="007E5659" w:rsidRDefault="007E5659" w:rsidP="00A031EF">
      <w:pPr>
        <w:pStyle w:val="Corpodetexto"/>
        <w:jc w:val="left"/>
        <w:rPr>
          <w:rFonts w:ascii="Times New Roman" w:eastAsia="Times New Roman" w:hAnsi="Times New Roman"/>
          <w:b/>
          <w:bCs/>
        </w:rPr>
      </w:pPr>
    </w:p>
    <w:p w:rsidR="00880631" w:rsidRPr="004A18A9" w:rsidRDefault="00880631" w:rsidP="00880631">
      <w:pPr>
        <w:pStyle w:val="Corpodetexto"/>
        <w:jc w:val="left"/>
        <w:rPr>
          <w:rFonts w:ascii="Times New Roman" w:eastAsia="Times New Roman" w:hAnsi="Times New Roman"/>
          <w:b/>
          <w:bCs/>
        </w:rPr>
      </w:pPr>
      <w:r w:rsidRPr="004A18A9">
        <w:rPr>
          <w:rFonts w:ascii="Times New Roman" w:eastAsia="Times New Roman" w:hAnsi="Times New Roman"/>
          <w:b/>
          <w:bCs/>
        </w:rPr>
        <w:t xml:space="preserve">Empresa: </w:t>
      </w:r>
      <w:proofErr w:type="spellStart"/>
      <w:r>
        <w:rPr>
          <w:rFonts w:ascii="Times New Roman" w:eastAsia="Times New Roman" w:hAnsi="Times New Roman"/>
          <w:bCs/>
        </w:rPr>
        <w:t>Berbigier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mat</w:t>
      </w:r>
      <w:proofErr w:type="spellEnd"/>
      <w:r>
        <w:rPr>
          <w:rFonts w:ascii="Times New Roman" w:eastAsia="Times New Roman" w:hAnsi="Times New Roman"/>
          <w:bCs/>
        </w:rPr>
        <w:t xml:space="preserve"> de construção (REDEMAC _TREVO) </w:t>
      </w:r>
    </w:p>
    <w:p w:rsidR="00880631" w:rsidRPr="004A18A9" w:rsidRDefault="00880631" w:rsidP="00880631">
      <w:pPr>
        <w:pStyle w:val="Corpodetexto"/>
        <w:jc w:val="left"/>
        <w:rPr>
          <w:rFonts w:ascii="Times New Roman" w:eastAsia="Times New Roman" w:hAnsi="Times New Roman"/>
          <w:b/>
          <w:bCs/>
        </w:rPr>
      </w:pPr>
      <w:r w:rsidRPr="004A18A9">
        <w:rPr>
          <w:rFonts w:ascii="Times New Roman" w:eastAsia="Times New Roman" w:hAnsi="Times New Roman"/>
          <w:b/>
          <w:bCs/>
        </w:rPr>
        <w:t xml:space="preserve">Segmento: </w:t>
      </w:r>
      <w:r>
        <w:rPr>
          <w:rFonts w:ascii="Times New Roman" w:eastAsia="Times New Roman" w:hAnsi="Times New Roman"/>
          <w:bCs/>
        </w:rPr>
        <w:t>Construção civil</w:t>
      </w:r>
    </w:p>
    <w:p w:rsidR="00880631" w:rsidRPr="004A18A9" w:rsidRDefault="00880631" w:rsidP="00880631">
      <w:pPr>
        <w:pStyle w:val="Corpodetexto"/>
        <w:jc w:val="left"/>
        <w:rPr>
          <w:rFonts w:ascii="Times New Roman" w:eastAsia="Times New Roman" w:hAnsi="Times New Roman"/>
          <w:b/>
          <w:bCs/>
        </w:rPr>
      </w:pPr>
      <w:r w:rsidRPr="004A18A9">
        <w:rPr>
          <w:rFonts w:ascii="Times New Roman" w:eastAsia="Times New Roman" w:hAnsi="Times New Roman"/>
          <w:b/>
          <w:bCs/>
        </w:rPr>
        <w:t xml:space="preserve">Atividades da </w:t>
      </w:r>
      <w:proofErr w:type="gramStart"/>
      <w:r w:rsidRPr="004A18A9">
        <w:rPr>
          <w:rFonts w:ascii="Times New Roman" w:eastAsia="Times New Roman" w:hAnsi="Times New Roman"/>
          <w:b/>
          <w:bCs/>
        </w:rPr>
        <w:t xml:space="preserve">empresa </w:t>
      </w:r>
      <w:r w:rsidRPr="0095670F">
        <w:rPr>
          <w:rFonts w:ascii="Times New Roman" w:eastAsia="Times New Roman" w:hAnsi="Times New Roman"/>
          <w:bCs/>
        </w:rPr>
        <w:t>:</w:t>
      </w:r>
      <w:proofErr w:type="gramEnd"/>
      <w:r w:rsidRPr="0095670F">
        <w:rPr>
          <w:rFonts w:ascii="Times New Roman" w:eastAsia="Times New Roman" w:hAnsi="Times New Roman"/>
          <w:bCs/>
        </w:rPr>
        <w:t xml:space="preserve"> </w:t>
      </w:r>
      <w:r>
        <w:rPr>
          <w:rFonts w:ascii="Times New Roman" w:eastAsia="Times New Roman" w:hAnsi="Times New Roman"/>
          <w:bCs/>
        </w:rPr>
        <w:t xml:space="preserve">Comercio de materiais de construção.   </w:t>
      </w:r>
    </w:p>
    <w:p w:rsidR="00880631" w:rsidRPr="004A18A9" w:rsidRDefault="00880631" w:rsidP="00880631">
      <w:pPr>
        <w:pStyle w:val="Corpodetexto"/>
        <w:jc w:val="left"/>
        <w:rPr>
          <w:rFonts w:ascii="Times New Roman" w:eastAsia="Times New Roman" w:hAnsi="Times New Roman"/>
          <w:b/>
          <w:bCs/>
        </w:rPr>
      </w:pPr>
      <w:r w:rsidRPr="004A18A9">
        <w:rPr>
          <w:rFonts w:ascii="Times New Roman" w:eastAsia="Times New Roman" w:hAnsi="Times New Roman"/>
          <w:b/>
          <w:bCs/>
        </w:rPr>
        <w:t xml:space="preserve">Data de </w:t>
      </w:r>
      <w:proofErr w:type="gramStart"/>
      <w:r w:rsidRPr="004A18A9">
        <w:rPr>
          <w:rFonts w:ascii="Times New Roman" w:eastAsia="Times New Roman" w:hAnsi="Times New Roman"/>
          <w:b/>
          <w:bCs/>
        </w:rPr>
        <w:t>inicio :</w:t>
      </w:r>
      <w:proofErr w:type="gramEnd"/>
      <w:r>
        <w:rPr>
          <w:rFonts w:ascii="Times New Roman" w:eastAsia="Times New Roman" w:hAnsi="Times New Roman"/>
          <w:bCs/>
        </w:rPr>
        <w:t>15/07/13</w:t>
      </w:r>
      <w:r w:rsidRPr="004A18A9">
        <w:rPr>
          <w:rFonts w:ascii="Times New Roman" w:eastAsia="Times New Roman" w:hAnsi="Times New Roman"/>
          <w:bCs/>
        </w:rPr>
        <w:tab/>
      </w:r>
      <w:r w:rsidRPr="004A18A9">
        <w:rPr>
          <w:rFonts w:ascii="Times New Roman" w:eastAsia="Times New Roman" w:hAnsi="Times New Roman"/>
          <w:b/>
          <w:bCs/>
        </w:rPr>
        <w:tab/>
      </w:r>
      <w:r w:rsidRPr="004A18A9">
        <w:rPr>
          <w:rFonts w:ascii="Times New Roman" w:eastAsia="Times New Roman" w:hAnsi="Times New Roman"/>
          <w:b/>
          <w:bCs/>
        </w:rPr>
        <w:tab/>
        <w:t>Data de termino:</w:t>
      </w:r>
      <w:r>
        <w:rPr>
          <w:rFonts w:ascii="Times New Roman" w:eastAsia="Times New Roman" w:hAnsi="Times New Roman"/>
          <w:b/>
          <w:bCs/>
        </w:rPr>
        <w:t xml:space="preserve"> </w:t>
      </w:r>
      <w:r w:rsidR="006B68DF">
        <w:rPr>
          <w:rFonts w:ascii="Times New Roman" w:eastAsia="Times New Roman" w:hAnsi="Times New Roman"/>
          <w:bCs/>
        </w:rPr>
        <w:t>02/04/14</w:t>
      </w:r>
      <w:r>
        <w:rPr>
          <w:rFonts w:ascii="Times New Roman" w:eastAsia="Times New Roman" w:hAnsi="Times New Roman"/>
          <w:bCs/>
        </w:rPr>
        <w:t xml:space="preserve"> </w:t>
      </w:r>
    </w:p>
    <w:p w:rsidR="00880631" w:rsidRPr="004A18A9" w:rsidRDefault="00880631" w:rsidP="00880631">
      <w:pPr>
        <w:pStyle w:val="Corpodetexto"/>
        <w:jc w:val="left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Cargo: Vendedora</w:t>
      </w:r>
      <w:r>
        <w:rPr>
          <w:rFonts w:ascii="Times New Roman" w:eastAsia="Times New Roman" w:hAnsi="Times New Roman"/>
          <w:bCs/>
        </w:rPr>
        <w:t xml:space="preserve"> </w:t>
      </w:r>
      <w:r>
        <w:rPr>
          <w:rFonts w:ascii="Times New Roman" w:eastAsia="Times New Roman" w:hAnsi="Times New Roman"/>
          <w:bCs/>
        </w:rPr>
        <w:tab/>
      </w:r>
    </w:p>
    <w:p w:rsidR="00880631" w:rsidRPr="004A18A9" w:rsidRDefault="00880631" w:rsidP="00880631">
      <w:pPr>
        <w:pStyle w:val="Corpodetexto"/>
        <w:jc w:val="left"/>
        <w:rPr>
          <w:rFonts w:ascii="Times New Roman" w:eastAsia="Times New Roman" w:hAnsi="Times New Roman"/>
          <w:bCs/>
        </w:rPr>
      </w:pPr>
      <w:r w:rsidRPr="004A18A9">
        <w:rPr>
          <w:rFonts w:ascii="Times New Roman" w:eastAsia="Times New Roman" w:hAnsi="Times New Roman"/>
          <w:b/>
          <w:bCs/>
        </w:rPr>
        <w:t xml:space="preserve">Atribuições: </w:t>
      </w:r>
      <w:r>
        <w:rPr>
          <w:rFonts w:ascii="Times New Roman" w:eastAsia="Times New Roman" w:hAnsi="Times New Roman"/>
          <w:bCs/>
        </w:rPr>
        <w:t xml:space="preserve">Vendas e orçamentos de materiais de </w:t>
      </w:r>
      <w:r w:rsidR="000B561F">
        <w:rPr>
          <w:rFonts w:ascii="Times New Roman" w:eastAsia="Times New Roman" w:hAnsi="Times New Roman"/>
          <w:bCs/>
        </w:rPr>
        <w:t>construção</w:t>
      </w:r>
    </w:p>
    <w:p w:rsidR="00880631" w:rsidRDefault="00880631" w:rsidP="00A031EF">
      <w:pPr>
        <w:pStyle w:val="Corpodetexto"/>
        <w:jc w:val="left"/>
        <w:rPr>
          <w:rFonts w:ascii="Times New Roman" w:eastAsia="Times New Roman" w:hAnsi="Times New Roman"/>
          <w:b/>
          <w:bCs/>
        </w:rPr>
      </w:pPr>
    </w:p>
    <w:p w:rsidR="00A56D5F" w:rsidRPr="004A18A9" w:rsidRDefault="00A56D5F" w:rsidP="00A56D5F">
      <w:pPr>
        <w:pStyle w:val="Corpodetexto"/>
        <w:jc w:val="left"/>
        <w:rPr>
          <w:rFonts w:ascii="Times New Roman" w:eastAsia="Times New Roman" w:hAnsi="Times New Roman"/>
          <w:b/>
          <w:bCs/>
        </w:rPr>
      </w:pPr>
      <w:r w:rsidRPr="004A18A9">
        <w:rPr>
          <w:rFonts w:ascii="Times New Roman" w:eastAsia="Times New Roman" w:hAnsi="Times New Roman"/>
          <w:b/>
          <w:bCs/>
        </w:rPr>
        <w:t xml:space="preserve">Empresa: </w:t>
      </w:r>
      <w:r>
        <w:rPr>
          <w:rFonts w:ascii="Times New Roman" w:eastAsia="Times New Roman" w:hAnsi="Times New Roman"/>
          <w:bCs/>
        </w:rPr>
        <w:t xml:space="preserve">TBS Sul Sistemas </w:t>
      </w:r>
      <w:r w:rsidR="00432AAC">
        <w:rPr>
          <w:rFonts w:ascii="Times New Roman" w:eastAsia="Times New Roman" w:hAnsi="Times New Roman"/>
          <w:bCs/>
        </w:rPr>
        <w:t>construtivos e arquitetônicos</w:t>
      </w:r>
      <w:r>
        <w:rPr>
          <w:rFonts w:ascii="Times New Roman" w:eastAsia="Times New Roman" w:hAnsi="Times New Roman"/>
          <w:bCs/>
        </w:rPr>
        <w:t xml:space="preserve">. </w:t>
      </w:r>
    </w:p>
    <w:p w:rsidR="00A56D5F" w:rsidRPr="004A18A9" w:rsidRDefault="00A56D5F" w:rsidP="00A56D5F">
      <w:pPr>
        <w:pStyle w:val="Corpodetexto"/>
        <w:jc w:val="left"/>
        <w:rPr>
          <w:rFonts w:ascii="Times New Roman" w:eastAsia="Times New Roman" w:hAnsi="Times New Roman"/>
          <w:b/>
          <w:bCs/>
        </w:rPr>
      </w:pPr>
      <w:r w:rsidRPr="004A18A9">
        <w:rPr>
          <w:rFonts w:ascii="Times New Roman" w:eastAsia="Times New Roman" w:hAnsi="Times New Roman"/>
          <w:b/>
          <w:bCs/>
        </w:rPr>
        <w:t xml:space="preserve">Segmento: </w:t>
      </w:r>
      <w:r>
        <w:rPr>
          <w:rFonts w:ascii="Times New Roman" w:eastAsia="Times New Roman" w:hAnsi="Times New Roman"/>
          <w:bCs/>
        </w:rPr>
        <w:t>Construção civil</w:t>
      </w:r>
    </w:p>
    <w:p w:rsidR="00A56D5F" w:rsidRPr="004A18A9" w:rsidRDefault="00A56D5F" w:rsidP="00A56D5F">
      <w:pPr>
        <w:pStyle w:val="Corpodetexto"/>
        <w:jc w:val="left"/>
        <w:rPr>
          <w:rFonts w:ascii="Times New Roman" w:eastAsia="Times New Roman" w:hAnsi="Times New Roman"/>
          <w:b/>
          <w:bCs/>
        </w:rPr>
      </w:pPr>
      <w:r w:rsidRPr="004A18A9">
        <w:rPr>
          <w:rFonts w:ascii="Times New Roman" w:eastAsia="Times New Roman" w:hAnsi="Times New Roman"/>
          <w:b/>
          <w:bCs/>
        </w:rPr>
        <w:t xml:space="preserve">Atividades da </w:t>
      </w:r>
      <w:proofErr w:type="gramStart"/>
      <w:r w:rsidRPr="004A18A9">
        <w:rPr>
          <w:rFonts w:ascii="Times New Roman" w:eastAsia="Times New Roman" w:hAnsi="Times New Roman"/>
          <w:b/>
          <w:bCs/>
        </w:rPr>
        <w:t xml:space="preserve">empresa </w:t>
      </w:r>
      <w:r w:rsidRPr="0095670F">
        <w:rPr>
          <w:rFonts w:ascii="Times New Roman" w:eastAsia="Times New Roman" w:hAnsi="Times New Roman"/>
          <w:bCs/>
        </w:rPr>
        <w:t>:</w:t>
      </w:r>
      <w:proofErr w:type="gramEnd"/>
      <w:r w:rsidRPr="0095670F">
        <w:rPr>
          <w:rFonts w:ascii="Times New Roman" w:eastAsia="Times New Roman" w:hAnsi="Times New Roman"/>
          <w:bCs/>
        </w:rPr>
        <w:t xml:space="preserve"> </w:t>
      </w:r>
      <w:r>
        <w:rPr>
          <w:rFonts w:ascii="Times New Roman" w:eastAsia="Times New Roman" w:hAnsi="Times New Roman"/>
          <w:bCs/>
        </w:rPr>
        <w:t xml:space="preserve">Blocos de concreto e pavimentos </w:t>
      </w:r>
      <w:proofErr w:type="spellStart"/>
      <w:r>
        <w:rPr>
          <w:rFonts w:ascii="Times New Roman" w:eastAsia="Times New Roman" w:hAnsi="Times New Roman"/>
          <w:bCs/>
        </w:rPr>
        <w:t>intertravados</w:t>
      </w:r>
      <w:proofErr w:type="spellEnd"/>
      <w:r>
        <w:rPr>
          <w:rFonts w:ascii="Times New Roman" w:eastAsia="Times New Roman" w:hAnsi="Times New Roman"/>
          <w:bCs/>
        </w:rPr>
        <w:t xml:space="preserve">   </w:t>
      </w:r>
    </w:p>
    <w:p w:rsidR="00A56D5F" w:rsidRPr="004A18A9" w:rsidRDefault="00A56D5F" w:rsidP="00A56D5F">
      <w:pPr>
        <w:pStyle w:val="Corpodetexto"/>
        <w:jc w:val="left"/>
        <w:rPr>
          <w:rFonts w:ascii="Times New Roman" w:eastAsia="Times New Roman" w:hAnsi="Times New Roman"/>
          <w:b/>
          <w:bCs/>
        </w:rPr>
      </w:pPr>
      <w:r w:rsidRPr="004A18A9">
        <w:rPr>
          <w:rFonts w:ascii="Times New Roman" w:eastAsia="Times New Roman" w:hAnsi="Times New Roman"/>
          <w:b/>
          <w:bCs/>
        </w:rPr>
        <w:t xml:space="preserve">Data de </w:t>
      </w:r>
      <w:proofErr w:type="gramStart"/>
      <w:r w:rsidRPr="004A18A9">
        <w:rPr>
          <w:rFonts w:ascii="Times New Roman" w:eastAsia="Times New Roman" w:hAnsi="Times New Roman"/>
          <w:b/>
          <w:bCs/>
        </w:rPr>
        <w:t>inicio :</w:t>
      </w:r>
      <w:proofErr w:type="gramEnd"/>
      <w:r>
        <w:rPr>
          <w:rFonts w:ascii="Times New Roman" w:eastAsia="Times New Roman" w:hAnsi="Times New Roman"/>
          <w:bCs/>
        </w:rPr>
        <w:t>04/06/12</w:t>
      </w:r>
      <w:r w:rsidRPr="004A18A9">
        <w:rPr>
          <w:rFonts w:ascii="Times New Roman" w:eastAsia="Times New Roman" w:hAnsi="Times New Roman"/>
          <w:bCs/>
        </w:rPr>
        <w:tab/>
      </w:r>
      <w:r w:rsidRPr="004A18A9">
        <w:rPr>
          <w:rFonts w:ascii="Times New Roman" w:eastAsia="Times New Roman" w:hAnsi="Times New Roman"/>
          <w:b/>
          <w:bCs/>
        </w:rPr>
        <w:tab/>
      </w:r>
      <w:r w:rsidRPr="004A18A9">
        <w:rPr>
          <w:rFonts w:ascii="Times New Roman" w:eastAsia="Times New Roman" w:hAnsi="Times New Roman"/>
          <w:b/>
          <w:bCs/>
        </w:rPr>
        <w:tab/>
        <w:t>Data de termino:</w:t>
      </w:r>
      <w:r w:rsidR="00BF57A4">
        <w:rPr>
          <w:rFonts w:ascii="Times New Roman" w:eastAsia="Times New Roman" w:hAnsi="Times New Roman"/>
          <w:bCs/>
        </w:rPr>
        <w:t>25/02/13</w:t>
      </w:r>
    </w:p>
    <w:p w:rsidR="00A56D5F" w:rsidRPr="004A18A9" w:rsidRDefault="00A56D5F" w:rsidP="00A56D5F">
      <w:pPr>
        <w:pStyle w:val="Corpodetexto"/>
        <w:jc w:val="left"/>
        <w:rPr>
          <w:rFonts w:ascii="Times New Roman" w:eastAsia="Times New Roman" w:hAnsi="Times New Roman"/>
          <w:b/>
          <w:bCs/>
        </w:rPr>
      </w:pPr>
      <w:proofErr w:type="gramStart"/>
      <w:r>
        <w:rPr>
          <w:rFonts w:ascii="Times New Roman" w:eastAsia="Times New Roman" w:hAnsi="Times New Roman"/>
          <w:b/>
          <w:bCs/>
        </w:rPr>
        <w:t>Cargo :</w:t>
      </w:r>
      <w:proofErr w:type="gramEnd"/>
      <w:r>
        <w:rPr>
          <w:rFonts w:ascii="Times New Roman" w:eastAsia="Times New Roman" w:hAnsi="Times New Roman"/>
          <w:b/>
          <w:bCs/>
        </w:rPr>
        <w:t xml:space="preserve"> </w:t>
      </w:r>
      <w:r w:rsidRPr="00A56D5F">
        <w:rPr>
          <w:rFonts w:ascii="Times New Roman" w:eastAsia="Times New Roman" w:hAnsi="Times New Roman"/>
          <w:bCs/>
        </w:rPr>
        <w:t>Assistente de PCM Jr</w:t>
      </w:r>
      <w:r>
        <w:rPr>
          <w:rFonts w:ascii="Times New Roman" w:eastAsia="Times New Roman" w:hAnsi="Times New Roman"/>
          <w:bCs/>
        </w:rPr>
        <w:t xml:space="preserve"> </w:t>
      </w:r>
      <w:r>
        <w:rPr>
          <w:rFonts w:ascii="Times New Roman" w:eastAsia="Times New Roman" w:hAnsi="Times New Roman"/>
          <w:bCs/>
        </w:rPr>
        <w:tab/>
      </w:r>
    </w:p>
    <w:p w:rsidR="00A56D5F" w:rsidRPr="004A18A9" w:rsidRDefault="00A56D5F" w:rsidP="00A56D5F">
      <w:pPr>
        <w:pStyle w:val="Corpodetexto"/>
        <w:jc w:val="left"/>
        <w:rPr>
          <w:rFonts w:ascii="Times New Roman" w:eastAsia="Times New Roman" w:hAnsi="Times New Roman"/>
          <w:bCs/>
        </w:rPr>
      </w:pPr>
      <w:r w:rsidRPr="004A18A9">
        <w:rPr>
          <w:rFonts w:ascii="Times New Roman" w:eastAsia="Times New Roman" w:hAnsi="Times New Roman"/>
          <w:b/>
          <w:bCs/>
        </w:rPr>
        <w:t xml:space="preserve">Atribuições: </w:t>
      </w:r>
      <w:r>
        <w:rPr>
          <w:rFonts w:ascii="Times New Roman" w:eastAsia="Times New Roman" w:hAnsi="Times New Roman"/>
          <w:bCs/>
        </w:rPr>
        <w:t xml:space="preserve">Responsável pelo setor de </w:t>
      </w:r>
      <w:r w:rsidR="0097026C">
        <w:rPr>
          <w:rFonts w:ascii="Times New Roman" w:eastAsia="Times New Roman" w:hAnsi="Times New Roman"/>
          <w:bCs/>
        </w:rPr>
        <w:t>Manutenção</w:t>
      </w:r>
      <w:r w:rsidR="00432AAC">
        <w:rPr>
          <w:rFonts w:ascii="Times New Roman" w:eastAsia="Times New Roman" w:hAnsi="Times New Roman"/>
          <w:bCs/>
        </w:rPr>
        <w:t xml:space="preserve"> </w:t>
      </w:r>
      <w:proofErr w:type="gramStart"/>
      <w:r w:rsidR="00432AAC">
        <w:rPr>
          <w:rFonts w:ascii="Times New Roman" w:eastAsia="Times New Roman" w:hAnsi="Times New Roman"/>
          <w:bCs/>
        </w:rPr>
        <w:t>compra,</w:t>
      </w:r>
      <w:proofErr w:type="gramEnd"/>
      <w:r w:rsidR="0097026C">
        <w:rPr>
          <w:rFonts w:ascii="Times New Roman" w:eastAsia="Times New Roman" w:hAnsi="Times New Roman"/>
          <w:bCs/>
        </w:rPr>
        <w:t xml:space="preserve"> orçamento, </w:t>
      </w:r>
      <w:r>
        <w:rPr>
          <w:rFonts w:ascii="Times New Roman" w:eastAsia="Times New Roman" w:hAnsi="Times New Roman"/>
          <w:bCs/>
        </w:rPr>
        <w:t xml:space="preserve">programação e controle de </w:t>
      </w:r>
      <w:r w:rsidR="0097026C">
        <w:rPr>
          <w:rFonts w:ascii="Times New Roman" w:eastAsia="Times New Roman" w:hAnsi="Times New Roman"/>
          <w:bCs/>
        </w:rPr>
        <w:t xml:space="preserve">manutenção, </w:t>
      </w:r>
      <w:r>
        <w:rPr>
          <w:rFonts w:ascii="Times New Roman" w:eastAsia="Times New Roman" w:hAnsi="Times New Roman"/>
          <w:bCs/>
        </w:rPr>
        <w:t xml:space="preserve">negociação com </w:t>
      </w:r>
      <w:r w:rsidR="0097026C">
        <w:rPr>
          <w:rFonts w:ascii="Times New Roman" w:eastAsia="Times New Roman" w:hAnsi="Times New Roman"/>
          <w:bCs/>
        </w:rPr>
        <w:t>fornecedores,</w:t>
      </w:r>
      <w:r>
        <w:rPr>
          <w:rFonts w:ascii="Times New Roman" w:eastAsia="Times New Roman" w:hAnsi="Times New Roman"/>
          <w:bCs/>
        </w:rPr>
        <w:t xml:space="preserve"> Responsável pela implantação do PCM na empresa.</w:t>
      </w:r>
    </w:p>
    <w:p w:rsidR="00A56D5F" w:rsidRDefault="00A56D5F" w:rsidP="00A031EF">
      <w:pPr>
        <w:pStyle w:val="Corpodetexto"/>
        <w:jc w:val="left"/>
        <w:rPr>
          <w:rFonts w:ascii="Times New Roman" w:eastAsia="Times New Roman" w:hAnsi="Times New Roman"/>
          <w:b/>
          <w:bCs/>
        </w:rPr>
      </w:pPr>
    </w:p>
    <w:p w:rsidR="00A031EF" w:rsidRPr="004A18A9" w:rsidRDefault="00A031EF" w:rsidP="00A031EF">
      <w:pPr>
        <w:pStyle w:val="Corpodetexto"/>
        <w:jc w:val="left"/>
        <w:rPr>
          <w:rFonts w:ascii="Times New Roman" w:eastAsia="Times New Roman" w:hAnsi="Times New Roman"/>
          <w:b/>
          <w:bCs/>
        </w:rPr>
      </w:pPr>
      <w:r w:rsidRPr="004A18A9">
        <w:rPr>
          <w:rFonts w:ascii="Times New Roman" w:eastAsia="Times New Roman" w:hAnsi="Times New Roman"/>
          <w:b/>
          <w:bCs/>
        </w:rPr>
        <w:t xml:space="preserve">Empresa: </w:t>
      </w:r>
      <w:proofErr w:type="spellStart"/>
      <w:r>
        <w:rPr>
          <w:rFonts w:ascii="Times New Roman" w:eastAsia="Times New Roman" w:hAnsi="Times New Roman"/>
          <w:bCs/>
        </w:rPr>
        <w:t>Soldarte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ind</w:t>
      </w:r>
      <w:proofErr w:type="spellEnd"/>
      <w:r>
        <w:rPr>
          <w:rFonts w:ascii="Times New Roman" w:eastAsia="Times New Roman" w:hAnsi="Times New Roman"/>
          <w:bCs/>
        </w:rPr>
        <w:t xml:space="preserve"> e comercio </w:t>
      </w:r>
    </w:p>
    <w:p w:rsidR="00A031EF" w:rsidRPr="004A18A9" w:rsidRDefault="00A031EF" w:rsidP="00A031EF">
      <w:pPr>
        <w:pStyle w:val="Corpodetexto"/>
        <w:jc w:val="left"/>
        <w:rPr>
          <w:rFonts w:ascii="Times New Roman" w:eastAsia="Times New Roman" w:hAnsi="Times New Roman"/>
          <w:b/>
          <w:bCs/>
        </w:rPr>
      </w:pPr>
      <w:r w:rsidRPr="004A18A9">
        <w:rPr>
          <w:rFonts w:ascii="Times New Roman" w:eastAsia="Times New Roman" w:hAnsi="Times New Roman"/>
          <w:b/>
          <w:bCs/>
        </w:rPr>
        <w:t xml:space="preserve">Segmento: </w:t>
      </w:r>
      <w:r>
        <w:rPr>
          <w:rFonts w:ascii="Times New Roman" w:eastAsia="Times New Roman" w:hAnsi="Times New Roman"/>
          <w:bCs/>
        </w:rPr>
        <w:t xml:space="preserve">Industrial </w:t>
      </w:r>
      <w:proofErr w:type="spellStart"/>
      <w:r>
        <w:rPr>
          <w:rFonts w:ascii="Times New Roman" w:eastAsia="Times New Roman" w:hAnsi="Times New Roman"/>
          <w:bCs/>
        </w:rPr>
        <w:t>metalmecanica</w:t>
      </w:r>
      <w:proofErr w:type="spellEnd"/>
    </w:p>
    <w:p w:rsidR="00A031EF" w:rsidRPr="004A18A9" w:rsidRDefault="00A031EF" w:rsidP="00A031EF">
      <w:pPr>
        <w:pStyle w:val="Corpodetexto"/>
        <w:jc w:val="left"/>
        <w:rPr>
          <w:rFonts w:ascii="Times New Roman" w:eastAsia="Times New Roman" w:hAnsi="Times New Roman"/>
          <w:b/>
          <w:bCs/>
        </w:rPr>
      </w:pPr>
      <w:r w:rsidRPr="004A18A9">
        <w:rPr>
          <w:rFonts w:ascii="Times New Roman" w:eastAsia="Times New Roman" w:hAnsi="Times New Roman"/>
          <w:b/>
          <w:bCs/>
        </w:rPr>
        <w:t xml:space="preserve">Atividades da </w:t>
      </w:r>
      <w:proofErr w:type="gramStart"/>
      <w:r w:rsidRPr="004A18A9">
        <w:rPr>
          <w:rFonts w:ascii="Times New Roman" w:eastAsia="Times New Roman" w:hAnsi="Times New Roman"/>
          <w:b/>
          <w:bCs/>
        </w:rPr>
        <w:t xml:space="preserve">empresa </w:t>
      </w:r>
      <w:r w:rsidRPr="0095670F">
        <w:rPr>
          <w:rFonts w:ascii="Times New Roman" w:eastAsia="Times New Roman" w:hAnsi="Times New Roman"/>
          <w:bCs/>
        </w:rPr>
        <w:t>:</w:t>
      </w:r>
      <w:proofErr w:type="gramEnd"/>
      <w:r w:rsidRPr="0095670F">
        <w:rPr>
          <w:rFonts w:ascii="Times New Roman" w:eastAsia="Times New Roman" w:hAnsi="Times New Roman"/>
          <w:bCs/>
        </w:rPr>
        <w:t xml:space="preserve"> </w:t>
      </w:r>
      <w:r>
        <w:rPr>
          <w:rFonts w:ascii="Times New Roman" w:eastAsia="Times New Roman" w:hAnsi="Times New Roman"/>
          <w:bCs/>
        </w:rPr>
        <w:t xml:space="preserve">Racks ,plataformas e carrinho </w:t>
      </w:r>
      <w:r w:rsidR="000B561F">
        <w:rPr>
          <w:rFonts w:ascii="Times New Roman" w:eastAsia="Times New Roman" w:hAnsi="Times New Roman"/>
          <w:bCs/>
        </w:rPr>
        <w:t>industriais</w:t>
      </w:r>
      <w:r>
        <w:rPr>
          <w:rFonts w:ascii="Times New Roman" w:eastAsia="Times New Roman" w:hAnsi="Times New Roman"/>
          <w:bCs/>
        </w:rPr>
        <w:t xml:space="preserve"> </w:t>
      </w:r>
    </w:p>
    <w:p w:rsidR="00A031EF" w:rsidRPr="004A18A9" w:rsidRDefault="00A031EF" w:rsidP="00A031EF">
      <w:pPr>
        <w:pStyle w:val="Corpodetexto"/>
        <w:jc w:val="left"/>
        <w:rPr>
          <w:rFonts w:ascii="Times New Roman" w:eastAsia="Times New Roman" w:hAnsi="Times New Roman"/>
          <w:b/>
          <w:bCs/>
        </w:rPr>
      </w:pPr>
      <w:r w:rsidRPr="004A18A9">
        <w:rPr>
          <w:rFonts w:ascii="Times New Roman" w:eastAsia="Times New Roman" w:hAnsi="Times New Roman"/>
          <w:b/>
          <w:bCs/>
        </w:rPr>
        <w:t xml:space="preserve">Data de </w:t>
      </w:r>
      <w:proofErr w:type="gramStart"/>
      <w:r w:rsidRPr="004A18A9">
        <w:rPr>
          <w:rFonts w:ascii="Times New Roman" w:eastAsia="Times New Roman" w:hAnsi="Times New Roman"/>
          <w:b/>
          <w:bCs/>
        </w:rPr>
        <w:t>inicio :</w:t>
      </w:r>
      <w:proofErr w:type="gramEnd"/>
      <w:r>
        <w:rPr>
          <w:rFonts w:ascii="Times New Roman" w:eastAsia="Times New Roman" w:hAnsi="Times New Roman"/>
          <w:bCs/>
        </w:rPr>
        <w:t>21</w:t>
      </w:r>
      <w:r w:rsidRPr="004A18A9">
        <w:rPr>
          <w:rFonts w:ascii="Times New Roman" w:eastAsia="Times New Roman" w:hAnsi="Times New Roman"/>
          <w:bCs/>
        </w:rPr>
        <w:t>/</w:t>
      </w:r>
      <w:r>
        <w:rPr>
          <w:rFonts w:ascii="Times New Roman" w:eastAsia="Times New Roman" w:hAnsi="Times New Roman"/>
          <w:bCs/>
        </w:rPr>
        <w:t>11</w:t>
      </w:r>
      <w:r w:rsidRPr="004A18A9">
        <w:rPr>
          <w:rFonts w:ascii="Times New Roman" w:eastAsia="Times New Roman" w:hAnsi="Times New Roman"/>
          <w:bCs/>
        </w:rPr>
        <w:t>/20</w:t>
      </w:r>
      <w:r>
        <w:rPr>
          <w:rFonts w:ascii="Times New Roman" w:eastAsia="Times New Roman" w:hAnsi="Times New Roman"/>
          <w:bCs/>
        </w:rPr>
        <w:t>11</w:t>
      </w:r>
      <w:r w:rsidRPr="004A18A9">
        <w:rPr>
          <w:rFonts w:ascii="Times New Roman" w:eastAsia="Times New Roman" w:hAnsi="Times New Roman"/>
          <w:bCs/>
        </w:rPr>
        <w:tab/>
      </w:r>
      <w:r w:rsidRPr="004A18A9">
        <w:rPr>
          <w:rFonts w:ascii="Times New Roman" w:eastAsia="Times New Roman" w:hAnsi="Times New Roman"/>
          <w:b/>
          <w:bCs/>
        </w:rPr>
        <w:tab/>
      </w:r>
      <w:r w:rsidRPr="004A18A9">
        <w:rPr>
          <w:rFonts w:ascii="Times New Roman" w:eastAsia="Times New Roman" w:hAnsi="Times New Roman"/>
          <w:b/>
          <w:bCs/>
        </w:rPr>
        <w:tab/>
        <w:t>Data de termino:</w:t>
      </w:r>
      <w:r w:rsidR="00A56D5F">
        <w:rPr>
          <w:rFonts w:ascii="Times New Roman" w:eastAsia="Times New Roman" w:hAnsi="Times New Roman"/>
          <w:bCs/>
        </w:rPr>
        <w:t>20/05/2012</w:t>
      </w:r>
    </w:p>
    <w:p w:rsidR="00A031EF" w:rsidRPr="004A18A9" w:rsidRDefault="00A031EF" w:rsidP="00A031EF">
      <w:pPr>
        <w:pStyle w:val="Corpodetexto"/>
        <w:jc w:val="left"/>
        <w:rPr>
          <w:rFonts w:ascii="Times New Roman" w:eastAsia="Times New Roman" w:hAnsi="Times New Roman"/>
          <w:b/>
          <w:bCs/>
        </w:rPr>
      </w:pPr>
      <w:r w:rsidRPr="004A18A9">
        <w:rPr>
          <w:rFonts w:ascii="Times New Roman" w:eastAsia="Times New Roman" w:hAnsi="Times New Roman"/>
          <w:b/>
          <w:bCs/>
        </w:rPr>
        <w:t xml:space="preserve">Cargo: </w:t>
      </w:r>
      <w:r>
        <w:rPr>
          <w:rFonts w:ascii="Times New Roman" w:eastAsia="Times New Roman" w:hAnsi="Times New Roman"/>
          <w:bCs/>
        </w:rPr>
        <w:t xml:space="preserve">Estagiaria do setor de compra </w:t>
      </w:r>
      <w:r w:rsidR="00C406B6">
        <w:rPr>
          <w:rFonts w:ascii="Times New Roman" w:eastAsia="Times New Roman" w:hAnsi="Times New Roman"/>
          <w:bCs/>
        </w:rPr>
        <w:t>/ orçamentista.</w:t>
      </w:r>
      <w:proofErr w:type="gramStart"/>
      <w:r>
        <w:rPr>
          <w:rFonts w:ascii="Times New Roman" w:eastAsia="Times New Roman" w:hAnsi="Times New Roman"/>
          <w:bCs/>
        </w:rPr>
        <w:tab/>
      </w:r>
      <w:proofErr w:type="gramEnd"/>
    </w:p>
    <w:p w:rsidR="00A031EF" w:rsidRPr="004A18A9" w:rsidRDefault="00A031EF" w:rsidP="00A031EF">
      <w:pPr>
        <w:pStyle w:val="Corpodetexto"/>
        <w:jc w:val="left"/>
        <w:rPr>
          <w:rFonts w:ascii="Times New Roman" w:eastAsia="Times New Roman" w:hAnsi="Times New Roman"/>
          <w:bCs/>
        </w:rPr>
      </w:pPr>
      <w:r w:rsidRPr="004A18A9">
        <w:rPr>
          <w:rFonts w:ascii="Times New Roman" w:eastAsia="Times New Roman" w:hAnsi="Times New Roman"/>
          <w:b/>
          <w:bCs/>
        </w:rPr>
        <w:t xml:space="preserve">Atribuições: </w:t>
      </w:r>
      <w:r w:rsidR="000B561F">
        <w:rPr>
          <w:rFonts w:ascii="Times New Roman" w:eastAsia="Times New Roman" w:hAnsi="Times New Roman"/>
          <w:bCs/>
        </w:rPr>
        <w:t>Responsável</w:t>
      </w:r>
      <w:r>
        <w:rPr>
          <w:rFonts w:ascii="Times New Roman" w:eastAsia="Times New Roman" w:hAnsi="Times New Roman"/>
          <w:bCs/>
        </w:rPr>
        <w:t xml:space="preserve"> pelo setor de </w:t>
      </w:r>
      <w:proofErr w:type="gramStart"/>
      <w:r>
        <w:rPr>
          <w:rFonts w:ascii="Times New Roman" w:eastAsia="Times New Roman" w:hAnsi="Times New Roman"/>
          <w:bCs/>
        </w:rPr>
        <w:t>compras ,</w:t>
      </w:r>
      <w:proofErr w:type="gramEnd"/>
      <w:r>
        <w:rPr>
          <w:rFonts w:ascii="Times New Roman" w:eastAsia="Times New Roman" w:hAnsi="Times New Roman"/>
          <w:bCs/>
        </w:rPr>
        <w:t xml:space="preserve">compra ,orçamento ,programação de </w:t>
      </w:r>
      <w:proofErr w:type="spellStart"/>
      <w:r>
        <w:rPr>
          <w:rFonts w:ascii="Times New Roman" w:eastAsia="Times New Roman" w:hAnsi="Times New Roman"/>
          <w:bCs/>
        </w:rPr>
        <w:t>compras,negociação</w:t>
      </w:r>
      <w:proofErr w:type="spellEnd"/>
      <w:r>
        <w:rPr>
          <w:rFonts w:ascii="Times New Roman" w:eastAsia="Times New Roman" w:hAnsi="Times New Roman"/>
          <w:bCs/>
        </w:rPr>
        <w:t xml:space="preserve"> com fornecedores .</w:t>
      </w:r>
    </w:p>
    <w:p w:rsidR="00A031EF" w:rsidRDefault="00A031EF" w:rsidP="00A031EF">
      <w:pPr>
        <w:pStyle w:val="Corpodetexto"/>
        <w:jc w:val="left"/>
        <w:rPr>
          <w:rFonts w:ascii="Times New Roman" w:eastAsia="Times New Roman" w:hAnsi="Times New Roman"/>
          <w:b/>
          <w:bCs/>
        </w:rPr>
      </w:pPr>
    </w:p>
    <w:p w:rsidR="00A031EF" w:rsidRDefault="00A031EF" w:rsidP="00887834">
      <w:pPr>
        <w:pStyle w:val="Corpodetexto"/>
        <w:spacing w:after="0"/>
        <w:jc w:val="left"/>
        <w:rPr>
          <w:rFonts w:ascii="Times New Roman" w:eastAsia="Times New Roman" w:hAnsi="Times New Roman"/>
          <w:bCs/>
        </w:rPr>
      </w:pPr>
    </w:p>
    <w:p w:rsidR="00A031EF" w:rsidRDefault="00A031EF" w:rsidP="00887834">
      <w:pPr>
        <w:pStyle w:val="Corpodetexto"/>
        <w:spacing w:after="0"/>
        <w:jc w:val="left"/>
        <w:rPr>
          <w:rFonts w:ascii="Times New Roman" w:eastAsia="Times New Roman" w:hAnsi="Times New Roman"/>
          <w:bCs/>
        </w:rPr>
      </w:pPr>
    </w:p>
    <w:p w:rsidR="004A18A9" w:rsidRPr="009A40EF" w:rsidRDefault="004A18A9" w:rsidP="003074B6">
      <w:pPr>
        <w:pStyle w:val="Corpodetexto"/>
        <w:jc w:val="left"/>
        <w:rPr>
          <w:rFonts w:ascii="Times New Roman" w:eastAsia="Times New Roman" w:hAnsi="Times New Roman"/>
          <w:b/>
          <w:bCs/>
          <w:lang w:val="en-US"/>
        </w:rPr>
      </w:pPr>
    </w:p>
    <w:sectPr w:rsidR="004A18A9" w:rsidRPr="009A40EF" w:rsidSect="00D5421F">
      <w:footerReference w:type="default" r:id="rId8"/>
      <w:footnotePr>
        <w:pos w:val="beneathText"/>
      </w:footnotePr>
      <w:pgSz w:w="11905" w:h="16837"/>
      <w:pgMar w:top="1134" w:right="1417" w:bottom="1602" w:left="198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D65" w:rsidRDefault="00804D65">
      <w:r>
        <w:separator/>
      </w:r>
    </w:p>
  </w:endnote>
  <w:endnote w:type="continuationSeparator" w:id="0">
    <w:p w:rsidR="00804D65" w:rsidRDefault="00804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599" w:rsidRDefault="00533599">
    <w:pPr>
      <w:pStyle w:val="Rodap"/>
      <w:pBdr>
        <w:top w:val="single" w:sz="1" w:space="0" w:color="000000"/>
      </w:pBdr>
      <w:jc w:val="center"/>
      <w:rPr>
        <w:i/>
        <w:iCs/>
        <w:sz w:val="16"/>
        <w:szCs w:val="16"/>
      </w:rPr>
    </w:pPr>
  </w:p>
  <w:p w:rsidR="00533599" w:rsidRDefault="00533599" w:rsidP="00544280">
    <w:pPr>
      <w:pStyle w:val="Rodap"/>
      <w:pBdr>
        <w:top w:val="single" w:sz="1" w:space="0" w:color="000000"/>
      </w:pBdr>
      <w:jc w:val="center"/>
      <w:rPr>
        <w:i/>
        <w:iCs/>
        <w:sz w:val="16"/>
        <w:szCs w:val="16"/>
      </w:rPr>
    </w:pPr>
    <w:r>
      <w:rPr>
        <w:i/>
        <w:iCs/>
        <w:sz w:val="16"/>
        <w:szCs w:val="16"/>
      </w:rPr>
      <w:t xml:space="preserve">  51-</w:t>
    </w:r>
    <w:r w:rsidR="00544280">
      <w:rPr>
        <w:i/>
        <w:iCs/>
        <w:sz w:val="16"/>
        <w:szCs w:val="16"/>
      </w:rPr>
      <w:t>91869385</w:t>
    </w:r>
    <w:r>
      <w:rPr>
        <w:i/>
        <w:iCs/>
        <w:sz w:val="16"/>
        <w:szCs w:val="16"/>
      </w:rPr>
      <w:t xml:space="preserve"> (Recados 51-91255351</w:t>
    </w:r>
    <w:proofErr w:type="gramStart"/>
    <w:r>
      <w:rPr>
        <w:i/>
        <w:iCs/>
        <w:sz w:val="16"/>
        <w:szCs w:val="16"/>
      </w:rPr>
      <w:t xml:space="preserve">  </w:t>
    </w:r>
    <w:proofErr w:type="gramEnd"/>
    <w:r>
      <w:rPr>
        <w:i/>
        <w:iCs/>
        <w:sz w:val="16"/>
        <w:szCs w:val="16"/>
      </w:rPr>
      <w:t>-Ondina 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D65" w:rsidRDefault="00804D65">
      <w:r>
        <w:separator/>
      </w:r>
    </w:p>
  </w:footnote>
  <w:footnote w:type="continuationSeparator" w:id="0">
    <w:p w:rsidR="00804D65" w:rsidRDefault="00804D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>
    <w:nsid w:val="31BC48C8"/>
    <w:multiLevelType w:val="hybridMultilevel"/>
    <w:tmpl w:val="232CA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163950"/>
    <w:multiLevelType w:val="hybridMultilevel"/>
    <w:tmpl w:val="C4D6D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34C"/>
    <w:rsid w:val="00003804"/>
    <w:rsid w:val="00007F55"/>
    <w:rsid w:val="000846D2"/>
    <w:rsid w:val="000976A4"/>
    <w:rsid w:val="000A4E4E"/>
    <w:rsid w:val="000B561F"/>
    <w:rsid w:val="000E6240"/>
    <w:rsid w:val="001175A8"/>
    <w:rsid w:val="0014718B"/>
    <w:rsid w:val="001F4EBD"/>
    <w:rsid w:val="00263651"/>
    <w:rsid w:val="002A16B4"/>
    <w:rsid w:val="002E65AD"/>
    <w:rsid w:val="003052A2"/>
    <w:rsid w:val="003074B6"/>
    <w:rsid w:val="003B4D0F"/>
    <w:rsid w:val="003E058B"/>
    <w:rsid w:val="003E37EB"/>
    <w:rsid w:val="003E3A91"/>
    <w:rsid w:val="003E7288"/>
    <w:rsid w:val="00404322"/>
    <w:rsid w:val="00432AAC"/>
    <w:rsid w:val="00433770"/>
    <w:rsid w:val="00455784"/>
    <w:rsid w:val="004A18A9"/>
    <w:rsid w:val="004E7DAF"/>
    <w:rsid w:val="00533599"/>
    <w:rsid w:val="00533A2F"/>
    <w:rsid w:val="00535736"/>
    <w:rsid w:val="00542616"/>
    <w:rsid w:val="00544280"/>
    <w:rsid w:val="005755D0"/>
    <w:rsid w:val="00575917"/>
    <w:rsid w:val="005A0D6C"/>
    <w:rsid w:val="005E6D6C"/>
    <w:rsid w:val="00682728"/>
    <w:rsid w:val="006A4679"/>
    <w:rsid w:val="006B68DF"/>
    <w:rsid w:val="00721347"/>
    <w:rsid w:val="0072334C"/>
    <w:rsid w:val="00750721"/>
    <w:rsid w:val="00787F52"/>
    <w:rsid w:val="007E5659"/>
    <w:rsid w:val="00802285"/>
    <w:rsid w:val="00804D65"/>
    <w:rsid w:val="00833E73"/>
    <w:rsid w:val="008626D2"/>
    <w:rsid w:val="00880631"/>
    <w:rsid w:val="00884EF1"/>
    <w:rsid w:val="00887834"/>
    <w:rsid w:val="008F6244"/>
    <w:rsid w:val="0095670F"/>
    <w:rsid w:val="0097026C"/>
    <w:rsid w:val="00970657"/>
    <w:rsid w:val="009A40EF"/>
    <w:rsid w:val="009B02D1"/>
    <w:rsid w:val="009E7AFD"/>
    <w:rsid w:val="00A031EF"/>
    <w:rsid w:val="00A42B3D"/>
    <w:rsid w:val="00A56D5F"/>
    <w:rsid w:val="00A84234"/>
    <w:rsid w:val="00A915C1"/>
    <w:rsid w:val="00AE1874"/>
    <w:rsid w:val="00B90B4A"/>
    <w:rsid w:val="00BB3970"/>
    <w:rsid w:val="00BF3D4A"/>
    <w:rsid w:val="00BF57A4"/>
    <w:rsid w:val="00C406B6"/>
    <w:rsid w:val="00C94D3C"/>
    <w:rsid w:val="00D15EAE"/>
    <w:rsid w:val="00D5421F"/>
    <w:rsid w:val="00D5541A"/>
    <w:rsid w:val="00DC4955"/>
    <w:rsid w:val="00DE263A"/>
    <w:rsid w:val="00EA4EE7"/>
    <w:rsid w:val="00EC75AE"/>
    <w:rsid w:val="00EE7D4A"/>
    <w:rsid w:val="00F3756F"/>
    <w:rsid w:val="00F45214"/>
    <w:rsid w:val="00FB2BDF"/>
    <w:rsid w:val="00FC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421F"/>
    <w:pPr>
      <w:widowControl w:val="0"/>
      <w:suppressAutoHyphens/>
    </w:pPr>
    <w:rPr>
      <w:rFonts w:ascii="Arial" w:eastAsia="DejaVu Sans" w:hAnsi="Arial"/>
      <w:kern w:val="1"/>
      <w:sz w:val="22"/>
      <w:szCs w:val="24"/>
    </w:rPr>
  </w:style>
  <w:style w:type="paragraph" w:styleId="Ttulo1">
    <w:name w:val="heading 1"/>
    <w:basedOn w:val="Captulo"/>
    <w:next w:val="Corpodetexto"/>
    <w:qFormat/>
    <w:rsid w:val="00D5421F"/>
    <w:pPr>
      <w:numPr>
        <w:numId w:val="1"/>
      </w:numPr>
      <w:pBdr>
        <w:bottom w:val="single" w:sz="1" w:space="0" w:color="000000"/>
      </w:pBdr>
      <w:spacing w:before="68" w:after="176"/>
      <w:outlineLvl w:val="0"/>
    </w:pPr>
    <w:rPr>
      <w:rFonts w:ascii="Arial" w:hAnsi="Arial"/>
      <w:b/>
      <w:bCs/>
      <w:sz w:val="45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D5421F"/>
    <w:rPr>
      <w:color w:val="000080"/>
      <w:u w:val="single"/>
    </w:rPr>
  </w:style>
  <w:style w:type="character" w:customStyle="1" w:styleId="Marcadores">
    <w:name w:val="Marcadores"/>
    <w:rsid w:val="00D5421F"/>
    <w:rPr>
      <w:rFonts w:ascii="StarSymbol" w:eastAsia="StarSymbol" w:hAnsi="StarSymbol" w:cs="StarSymbol"/>
      <w:sz w:val="18"/>
      <w:szCs w:val="18"/>
    </w:rPr>
  </w:style>
  <w:style w:type="paragraph" w:customStyle="1" w:styleId="Captulo">
    <w:name w:val="Capítulo"/>
    <w:basedOn w:val="Normal"/>
    <w:next w:val="Corpodetexto"/>
    <w:rsid w:val="00D5421F"/>
    <w:pPr>
      <w:keepNext/>
      <w:spacing w:before="240" w:after="120"/>
    </w:pPr>
    <w:rPr>
      <w:rFonts w:ascii="Helvetica" w:hAnsi="Helvetica" w:cs="DejaVu Sans"/>
      <w:sz w:val="28"/>
      <w:szCs w:val="28"/>
    </w:rPr>
  </w:style>
  <w:style w:type="paragraph" w:styleId="Corpodetexto">
    <w:name w:val="Body Text"/>
    <w:basedOn w:val="Normal"/>
    <w:rsid w:val="00D5421F"/>
    <w:pPr>
      <w:spacing w:after="120"/>
      <w:jc w:val="both"/>
    </w:pPr>
    <w:rPr>
      <w:sz w:val="24"/>
    </w:rPr>
  </w:style>
  <w:style w:type="paragraph" w:styleId="Lista">
    <w:name w:val="List"/>
    <w:basedOn w:val="Corpodetexto"/>
    <w:rsid w:val="00D5421F"/>
    <w:rPr>
      <w:rFonts w:ascii="Times" w:hAnsi="Times"/>
    </w:rPr>
  </w:style>
  <w:style w:type="paragraph" w:customStyle="1" w:styleId="Legenda1">
    <w:name w:val="Legenda1"/>
    <w:basedOn w:val="Normal"/>
    <w:rsid w:val="00D5421F"/>
    <w:pPr>
      <w:suppressLineNumbers/>
      <w:spacing w:before="120" w:after="120"/>
    </w:pPr>
    <w:rPr>
      <w:rFonts w:ascii="Times" w:hAnsi="Times"/>
      <w:i/>
      <w:iCs/>
      <w:sz w:val="24"/>
    </w:rPr>
  </w:style>
  <w:style w:type="paragraph" w:customStyle="1" w:styleId="ndice">
    <w:name w:val="Índice"/>
    <w:basedOn w:val="Normal"/>
    <w:rsid w:val="00D5421F"/>
    <w:pPr>
      <w:suppressLineNumbers/>
    </w:pPr>
    <w:rPr>
      <w:rFonts w:ascii="Times" w:hAnsi="Times"/>
    </w:rPr>
  </w:style>
  <w:style w:type="paragraph" w:styleId="Cabealho">
    <w:name w:val="header"/>
    <w:basedOn w:val="Normal"/>
    <w:rsid w:val="00D5421F"/>
    <w:pPr>
      <w:suppressLineNumbers/>
      <w:tabs>
        <w:tab w:val="center" w:pos="4818"/>
        <w:tab w:val="right" w:pos="9637"/>
      </w:tabs>
    </w:pPr>
    <w:rPr>
      <w:sz w:val="18"/>
    </w:rPr>
  </w:style>
  <w:style w:type="paragraph" w:customStyle="1" w:styleId="Contedodatabela">
    <w:name w:val="Conteúdo da tabela"/>
    <w:basedOn w:val="Normal"/>
    <w:rsid w:val="00D5421F"/>
    <w:pPr>
      <w:suppressLineNumbers/>
      <w:jc w:val="both"/>
    </w:pPr>
  </w:style>
  <w:style w:type="paragraph" w:customStyle="1" w:styleId="Categoria">
    <w:name w:val="Categoria"/>
    <w:basedOn w:val="Contedodatabela"/>
    <w:rsid w:val="00D5421F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auto" w:fill="CCCCCC"/>
      <w:spacing w:before="397" w:after="170"/>
      <w:jc w:val="center"/>
    </w:pPr>
    <w:rPr>
      <w:b/>
      <w:sz w:val="28"/>
    </w:rPr>
  </w:style>
  <w:style w:type="paragraph" w:customStyle="1" w:styleId="Ttulodatabela">
    <w:name w:val="Título da tabela"/>
    <w:basedOn w:val="Contedodatabela"/>
    <w:rsid w:val="00D5421F"/>
    <w:pPr>
      <w:jc w:val="center"/>
    </w:pPr>
    <w:rPr>
      <w:b/>
      <w:bCs/>
    </w:rPr>
  </w:style>
  <w:style w:type="paragraph" w:styleId="Rodap">
    <w:name w:val="footer"/>
    <w:basedOn w:val="Normal"/>
    <w:rsid w:val="00D5421F"/>
    <w:pPr>
      <w:suppressLineNumbers/>
      <w:tabs>
        <w:tab w:val="center" w:pos="4818"/>
        <w:tab w:val="right" w:pos="9637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421F"/>
    <w:pPr>
      <w:widowControl w:val="0"/>
      <w:suppressAutoHyphens/>
    </w:pPr>
    <w:rPr>
      <w:rFonts w:ascii="Arial" w:eastAsia="DejaVu Sans" w:hAnsi="Arial"/>
      <w:kern w:val="1"/>
      <w:sz w:val="22"/>
      <w:szCs w:val="24"/>
    </w:rPr>
  </w:style>
  <w:style w:type="paragraph" w:styleId="Ttulo1">
    <w:name w:val="heading 1"/>
    <w:basedOn w:val="Captulo"/>
    <w:next w:val="Corpodetexto"/>
    <w:qFormat/>
    <w:rsid w:val="00D5421F"/>
    <w:pPr>
      <w:numPr>
        <w:numId w:val="1"/>
      </w:numPr>
      <w:pBdr>
        <w:bottom w:val="single" w:sz="1" w:space="0" w:color="000000"/>
      </w:pBdr>
      <w:spacing w:before="68" w:after="176"/>
      <w:outlineLvl w:val="0"/>
    </w:pPr>
    <w:rPr>
      <w:rFonts w:ascii="Arial" w:hAnsi="Arial"/>
      <w:b/>
      <w:bCs/>
      <w:sz w:val="45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D5421F"/>
    <w:rPr>
      <w:color w:val="000080"/>
      <w:u w:val="single"/>
    </w:rPr>
  </w:style>
  <w:style w:type="character" w:customStyle="1" w:styleId="Marcadores">
    <w:name w:val="Marcadores"/>
    <w:rsid w:val="00D5421F"/>
    <w:rPr>
      <w:rFonts w:ascii="StarSymbol" w:eastAsia="StarSymbol" w:hAnsi="StarSymbol" w:cs="StarSymbol"/>
      <w:sz w:val="18"/>
      <w:szCs w:val="18"/>
    </w:rPr>
  </w:style>
  <w:style w:type="paragraph" w:customStyle="1" w:styleId="Captulo">
    <w:name w:val="Capítulo"/>
    <w:basedOn w:val="Normal"/>
    <w:next w:val="Corpodetexto"/>
    <w:rsid w:val="00D5421F"/>
    <w:pPr>
      <w:keepNext/>
      <w:spacing w:before="240" w:after="120"/>
    </w:pPr>
    <w:rPr>
      <w:rFonts w:ascii="Helvetica" w:hAnsi="Helvetica" w:cs="DejaVu Sans"/>
      <w:sz w:val="28"/>
      <w:szCs w:val="28"/>
    </w:rPr>
  </w:style>
  <w:style w:type="paragraph" w:styleId="Corpodetexto">
    <w:name w:val="Body Text"/>
    <w:basedOn w:val="Normal"/>
    <w:rsid w:val="00D5421F"/>
    <w:pPr>
      <w:spacing w:after="120"/>
      <w:jc w:val="both"/>
    </w:pPr>
    <w:rPr>
      <w:sz w:val="24"/>
    </w:rPr>
  </w:style>
  <w:style w:type="paragraph" w:styleId="Lista">
    <w:name w:val="List"/>
    <w:basedOn w:val="Corpodetexto"/>
    <w:rsid w:val="00D5421F"/>
    <w:rPr>
      <w:rFonts w:ascii="Times" w:hAnsi="Times"/>
    </w:rPr>
  </w:style>
  <w:style w:type="paragraph" w:customStyle="1" w:styleId="Legenda1">
    <w:name w:val="Legenda1"/>
    <w:basedOn w:val="Normal"/>
    <w:rsid w:val="00D5421F"/>
    <w:pPr>
      <w:suppressLineNumbers/>
      <w:spacing w:before="120" w:after="120"/>
    </w:pPr>
    <w:rPr>
      <w:rFonts w:ascii="Times" w:hAnsi="Times"/>
      <w:i/>
      <w:iCs/>
      <w:sz w:val="24"/>
    </w:rPr>
  </w:style>
  <w:style w:type="paragraph" w:customStyle="1" w:styleId="ndice">
    <w:name w:val="Índice"/>
    <w:basedOn w:val="Normal"/>
    <w:rsid w:val="00D5421F"/>
    <w:pPr>
      <w:suppressLineNumbers/>
    </w:pPr>
    <w:rPr>
      <w:rFonts w:ascii="Times" w:hAnsi="Times"/>
    </w:rPr>
  </w:style>
  <w:style w:type="paragraph" w:styleId="Cabealho">
    <w:name w:val="header"/>
    <w:basedOn w:val="Normal"/>
    <w:rsid w:val="00D5421F"/>
    <w:pPr>
      <w:suppressLineNumbers/>
      <w:tabs>
        <w:tab w:val="center" w:pos="4818"/>
        <w:tab w:val="right" w:pos="9637"/>
      </w:tabs>
    </w:pPr>
    <w:rPr>
      <w:sz w:val="18"/>
    </w:rPr>
  </w:style>
  <w:style w:type="paragraph" w:customStyle="1" w:styleId="Contedodatabela">
    <w:name w:val="Conteúdo da tabela"/>
    <w:basedOn w:val="Normal"/>
    <w:rsid w:val="00D5421F"/>
    <w:pPr>
      <w:suppressLineNumbers/>
      <w:jc w:val="both"/>
    </w:pPr>
  </w:style>
  <w:style w:type="paragraph" w:customStyle="1" w:styleId="Categoria">
    <w:name w:val="Categoria"/>
    <w:basedOn w:val="Contedodatabela"/>
    <w:rsid w:val="00D5421F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auto" w:fill="CCCCCC"/>
      <w:spacing w:before="397" w:after="170"/>
      <w:jc w:val="center"/>
    </w:pPr>
    <w:rPr>
      <w:b/>
      <w:sz w:val="28"/>
    </w:rPr>
  </w:style>
  <w:style w:type="paragraph" w:customStyle="1" w:styleId="Ttulodatabela">
    <w:name w:val="Título da tabela"/>
    <w:basedOn w:val="Contedodatabela"/>
    <w:rsid w:val="00D5421F"/>
    <w:pPr>
      <w:jc w:val="center"/>
    </w:pPr>
    <w:rPr>
      <w:b/>
      <w:bCs/>
    </w:rPr>
  </w:style>
  <w:style w:type="paragraph" w:styleId="Rodap">
    <w:name w:val="footer"/>
    <w:basedOn w:val="Normal"/>
    <w:rsid w:val="00D5421F"/>
    <w:pPr>
      <w:suppressLineNumbers/>
      <w:tabs>
        <w:tab w:val="center" w:pos="4818"/>
        <w:tab w:val="right" w:pos="9637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Thiela Vieira Silva</vt:lpstr>
    </vt:vector>
  </TitlesOfParts>
  <Company>casa</Company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Thiela Vieira Silva</dc:title>
  <dc:creator>Thiela silva</dc:creator>
  <cp:lastModifiedBy>User</cp:lastModifiedBy>
  <cp:revision>2</cp:revision>
  <cp:lastPrinted>2011-10-21T10:51:00Z</cp:lastPrinted>
  <dcterms:created xsi:type="dcterms:W3CDTF">2015-10-20T17:55:00Z</dcterms:created>
  <dcterms:modified xsi:type="dcterms:W3CDTF">2015-10-20T17:55:00Z</dcterms:modified>
</cp:coreProperties>
</file>