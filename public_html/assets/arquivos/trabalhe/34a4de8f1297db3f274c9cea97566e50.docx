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FB" w:rsidRPr="007671FB" w:rsidRDefault="00A91B40" w:rsidP="007671FB">
      <w:pPr>
        <w:pStyle w:val="Ttulo1"/>
        <w:tabs>
          <w:tab w:val="left" w:pos="0"/>
        </w:tabs>
      </w:pPr>
      <w:r>
        <w:t>Andrei Rupertti Camargo de Oliveira</w:t>
      </w:r>
    </w:p>
    <w:tbl>
      <w:tblPr>
        <w:tblW w:w="8551" w:type="dxa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"/>
        <w:gridCol w:w="166"/>
        <w:gridCol w:w="4524"/>
        <w:gridCol w:w="3812"/>
      </w:tblGrid>
      <w:tr w:rsidR="003232C3" w:rsidTr="00971392">
        <w:tc>
          <w:tcPr>
            <w:tcW w:w="4739" w:type="dxa"/>
            <w:gridSpan w:val="3"/>
          </w:tcPr>
          <w:p w:rsidR="007671FB" w:rsidRDefault="00A91B40" w:rsidP="00851558">
            <w:pPr>
              <w:pStyle w:val="Cabealho"/>
            </w:pPr>
            <w:r>
              <w:t>Av. Dr. Urias Lugon, 387</w:t>
            </w:r>
            <w:r w:rsidR="003232C3">
              <w:t xml:space="preserve"> – </w:t>
            </w:r>
            <w:r>
              <w:t xml:space="preserve">Columbia City </w:t>
            </w:r>
            <w:r w:rsidR="003232C3">
              <w:t>–</w:t>
            </w:r>
            <w:r>
              <w:t xml:space="preserve"> Guaíba</w:t>
            </w:r>
          </w:p>
          <w:p w:rsidR="007671FB" w:rsidRDefault="007671FB" w:rsidP="00851558">
            <w:pPr>
              <w:pStyle w:val="Cabealho"/>
            </w:pPr>
          </w:p>
          <w:p w:rsidR="007671FB" w:rsidRDefault="007671FB" w:rsidP="00851558">
            <w:pPr>
              <w:pStyle w:val="Cabealho"/>
            </w:pPr>
          </w:p>
          <w:p w:rsidR="003232C3" w:rsidRDefault="00A91B40" w:rsidP="00851558">
            <w:pPr>
              <w:pStyle w:val="Cabealho"/>
            </w:pPr>
            <w:r>
              <w:t xml:space="preserve"> </w:t>
            </w:r>
          </w:p>
        </w:tc>
        <w:tc>
          <w:tcPr>
            <w:tcW w:w="3812" w:type="dxa"/>
          </w:tcPr>
          <w:p w:rsidR="003232C3" w:rsidRDefault="003232C3" w:rsidP="00A91B40">
            <w:pPr>
              <w:pStyle w:val="Cabealho"/>
              <w:jc w:val="right"/>
            </w:pPr>
            <w:r>
              <w:t>ar</w:t>
            </w:r>
            <w:r w:rsidR="00A91B40">
              <w:t>upertti@gmail.com – (51</w:t>
            </w:r>
            <w:r>
              <w:t>) 95</w:t>
            </w:r>
            <w:r w:rsidR="00A91B40">
              <w:t>67533</w:t>
            </w:r>
          </w:p>
        </w:tc>
      </w:tr>
      <w:tr w:rsidR="00971392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8502" w:type="dxa"/>
            <w:gridSpan w:val="3"/>
          </w:tcPr>
          <w:p w:rsidR="00B55781" w:rsidRDefault="00971392" w:rsidP="00760B10">
            <w:pPr>
              <w:pStyle w:val="Categoria"/>
            </w:pPr>
            <w:r>
              <w:t>Objetivo</w:t>
            </w:r>
          </w:p>
        </w:tc>
      </w:tr>
      <w:tr w:rsidR="00971392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166" w:type="dxa"/>
          </w:tcPr>
          <w:p w:rsidR="00971392" w:rsidRDefault="00971392" w:rsidP="00760B10"/>
        </w:tc>
        <w:tc>
          <w:tcPr>
            <w:tcW w:w="8336" w:type="dxa"/>
            <w:gridSpan w:val="2"/>
          </w:tcPr>
          <w:p w:rsidR="00971392" w:rsidRDefault="00E90489" w:rsidP="00B74C61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Capacitação em Metodologias Ágeis</w:t>
            </w:r>
            <w:r w:rsidR="00971392">
              <w:t xml:space="preserve">. </w:t>
            </w:r>
          </w:p>
        </w:tc>
      </w:tr>
      <w:tr w:rsidR="00EB4853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8502" w:type="dxa"/>
            <w:gridSpan w:val="3"/>
          </w:tcPr>
          <w:p w:rsidR="00EB4853" w:rsidRDefault="00EB4853" w:rsidP="007B67D3">
            <w:pPr>
              <w:pStyle w:val="Categoria"/>
            </w:pPr>
            <w:r>
              <w:t>Formação</w:t>
            </w:r>
          </w:p>
        </w:tc>
      </w:tr>
      <w:tr w:rsidR="00EB4853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166" w:type="dxa"/>
          </w:tcPr>
          <w:p w:rsidR="00EB4853" w:rsidRDefault="00EB4853" w:rsidP="007B67D3"/>
        </w:tc>
        <w:tc>
          <w:tcPr>
            <w:tcW w:w="8336" w:type="dxa"/>
            <w:gridSpan w:val="2"/>
          </w:tcPr>
          <w:p w:rsidR="00EB4853" w:rsidRDefault="00EB4853" w:rsidP="007B67D3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>Ensino médio completo, Instituto Estadual Dr. Carlos Augusto de Moura e Cunha, concluído em 2015.</w:t>
            </w:r>
          </w:p>
          <w:p w:rsidR="00EB4853" w:rsidRDefault="00EB4853" w:rsidP="007B67D3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 xml:space="preserve">Curso técnico em informática, </w:t>
            </w:r>
            <w:hyperlink r:id="rId7" w:history="1">
              <w:r w:rsidRPr="00F76302">
                <w:rPr>
                  <w:rStyle w:val="Hyperlink"/>
                  <w:color w:val="000000" w:themeColor="text1"/>
                  <w:u w:val="none"/>
                </w:rPr>
                <w:t>Escola Estadual de Educação Profissional Dr. Solon Tavares</w:t>
              </w:r>
            </w:hyperlink>
            <w:r>
              <w:rPr>
                <w:color w:val="000000" w:themeColor="text1"/>
              </w:rPr>
              <w:t>, previsão de conclusão 2016.</w:t>
            </w:r>
          </w:p>
        </w:tc>
      </w:tr>
      <w:tr w:rsidR="00EB4853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8502" w:type="dxa"/>
            <w:gridSpan w:val="3"/>
          </w:tcPr>
          <w:p w:rsidR="00EB4853" w:rsidRDefault="00EB4853" w:rsidP="007B67D3">
            <w:pPr>
              <w:pStyle w:val="Categoria"/>
            </w:pPr>
            <w:r>
              <w:t>Experiência</w:t>
            </w:r>
          </w:p>
        </w:tc>
      </w:tr>
      <w:tr w:rsidR="00EB4853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166" w:type="dxa"/>
          </w:tcPr>
          <w:p w:rsidR="00EB4853" w:rsidRDefault="00EB4853" w:rsidP="007B67D3"/>
        </w:tc>
        <w:tc>
          <w:tcPr>
            <w:tcW w:w="8336" w:type="dxa"/>
            <w:gridSpan w:val="2"/>
          </w:tcPr>
          <w:p w:rsidR="00EB4853" w:rsidRDefault="00EB4853" w:rsidP="007B67D3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 xml:space="preserve"> </w:t>
            </w:r>
            <w:r w:rsidR="00971392">
              <w:rPr>
                <w:b/>
              </w:rPr>
              <w:t xml:space="preserve">Bazar Toque Final </w:t>
            </w:r>
          </w:p>
          <w:p w:rsidR="00971392" w:rsidRDefault="00971392" w:rsidP="00B55781">
            <w:pPr>
              <w:pStyle w:val="Contedodatabela"/>
              <w:tabs>
                <w:tab w:val="left" w:pos="720"/>
              </w:tabs>
              <w:ind w:left="720"/>
              <w:jc w:val="left"/>
            </w:pPr>
            <w:r>
              <w:t xml:space="preserve">           Atividades exercidas: </w:t>
            </w:r>
            <w:r w:rsidR="00B55781">
              <w:t xml:space="preserve"> Atendimento ao público, abastecimento de mercadorias, organização geral.</w:t>
            </w:r>
          </w:p>
        </w:tc>
      </w:tr>
      <w:tr w:rsidR="00EB4853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8502" w:type="dxa"/>
            <w:gridSpan w:val="3"/>
          </w:tcPr>
          <w:p w:rsidR="00EB4853" w:rsidRDefault="00EB4853" w:rsidP="007B67D3">
            <w:pPr>
              <w:pStyle w:val="Categoria"/>
            </w:pPr>
            <w:r>
              <w:t>Qualificações</w:t>
            </w:r>
          </w:p>
        </w:tc>
      </w:tr>
      <w:tr w:rsidR="00EB4853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166" w:type="dxa"/>
          </w:tcPr>
          <w:p w:rsidR="00EB4853" w:rsidRDefault="00EB4853" w:rsidP="007B67D3"/>
        </w:tc>
        <w:tc>
          <w:tcPr>
            <w:tcW w:w="8336" w:type="dxa"/>
            <w:gridSpan w:val="2"/>
          </w:tcPr>
          <w:p w:rsidR="00EB4853" w:rsidRDefault="00EB4853" w:rsidP="00070BD3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>Boa comunicação e trabalho em equipe, proativo e dedicado a aprender. Domínio da língua inglesa de nível pós-intermediário e de espanhol básico. Conhecimento bási</w:t>
            </w:r>
            <w:r w:rsidR="00070BD3">
              <w:t xml:space="preserve">co do pacote Microsoft Office , </w:t>
            </w:r>
            <w:r>
              <w:t>Photoshop</w:t>
            </w:r>
            <w:r w:rsidR="00070BD3">
              <w:t>, linguagens de programações tais como Java, C# , HTML, SQL, entre outras.</w:t>
            </w:r>
          </w:p>
        </w:tc>
      </w:tr>
    </w:tbl>
    <w:p w:rsidR="00EB4853" w:rsidRDefault="00EB4853" w:rsidP="00851558">
      <w:pPr>
        <w:pStyle w:val="Corpodetexto"/>
        <w:spacing w:before="170" w:after="119"/>
        <w:jc w:val="center"/>
        <w:rPr>
          <w:sz w:val="28"/>
          <w:szCs w:val="28"/>
        </w:rPr>
      </w:pPr>
    </w:p>
    <w:p w:rsidR="003232C3" w:rsidRDefault="00851558">
      <w:pPr>
        <w:pStyle w:val="Corpodetexto"/>
      </w:pPr>
      <w:r>
        <w:t xml:space="preserve">     </w:t>
      </w:r>
    </w:p>
    <w:p w:rsidR="00AE188A" w:rsidRDefault="00AE188A" w:rsidP="00AE188A">
      <w:pPr>
        <w:pStyle w:val="Corpodetexto"/>
        <w:jc w:val="center"/>
      </w:pPr>
    </w:p>
    <w:sectPr w:rsidR="00AE188A" w:rsidSect="00F122F1">
      <w:footerReference w:type="default" r:id="rId8"/>
      <w:footnotePr>
        <w:pos w:val="beneathText"/>
      </w:footnotePr>
      <w:pgSz w:w="11905" w:h="16837"/>
      <w:pgMar w:top="1134" w:right="1417" w:bottom="1602" w:left="1984" w:header="720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2CA" w:rsidRDefault="008272CA">
      <w:r>
        <w:separator/>
      </w:r>
    </w:p>
  </w:endnote>
  <w:endnote w:type="continuationSeparator" w:id="1">
    <w:p w:rsidR="008272CA" w:rsidRDefault="00827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3030804020204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2C3" w:rsidRDefault="003232C3">
    <w:pPr>
      <w:pStyle w:val="Rodap"/>
      <w:pBdr>
        <w:top w:val="single" w:sz="1" w:space="0" w:color="000000"/>
      </w:pBdr>
      <w:jc w:val="center"/>
      <w:rPr>
        <w:i/>
        <w:iCs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2CA" w:rsidRDefault="008272CA">
      <w:r>
        <w:separator/>
      </w:r>
    </w:p>
  </w:footnote>
  <w:footnote w:type="continuationSeparator" w:id="1">
    <w:p w:rsidR="008272CA" w:rsidRDefault="008272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AE188A"/>
    <w:rsid w:val="000654FF"/>
    <w:rsid w:val="00070BD3"/>
    <w:rsid w:val="00174D91"/>
    <w:rsid w:val="001E5EB1"/>
    <w:rsid w:val="002508C1"/>
    <w:rsid w:val="00282E73"/>
    <w:rsid w:val="002F7D67"/>
    <w:rsid w:val="003232C3"/>
    <w:rsid w:val="005D13F5"/>
    <w:rsid w:val="00652D75"/>
    <w:rsid w:val="006D6EDF"/>
    <w:rsid w:val="007671FB"/>
    <w:rsid w:val="008272CA"/>
    <w:rsid w:val="00851558"/>
    <w:rsid w:val="00971392"/>
    <w:rsid w:val="00A645DE"/>
    <w:rsid w:val="00A91B40"/>
    <w:rsid w:val="00AE188A"/>
    <w:rsid w:val="00B105AC"/>
    <w:rsid w:val="00B55781"/>
    <w:rsid w:val="00B74C61"/>
    <w:rsid w:val="00B926B6"/>
    <w:rsid w:val="00BF015D"/>
    <w:rsid w:val="00C51396"/>
    <w:rsid w:val="00C921F1"/>
    <w:rsid w:val="00E90489"/>
    <w:rsid w:val="00EB4853"/>
    <w:rsid w:val="00F122F1"/>
    <w:rsid w:val="00F76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F1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Captulo"/>
    <w:next w:val="Corpodetexto"/>
    <w:qFormat/>
    <w:rsid w:val="00F122F1"/>
    <w:pPr>
      <w:pBdr>
        <w:bottom w:val="single" w:sz="1" w:space="0" w:color="000000"/>
      </w:pBdr>
      <w:tabs>
        <w:tab w:val="num" w:pos="0"/>
      </w:tabs>
      <w:spacing w:before="68" w:after="176"/>
      <w:outlineLvl w:val="0"/>
    </w:pPr>
    <w:rPr>
      <w:rFonts w:ascii="Arial" w:hAnsi="Arial"/>
      <w:b/>
      <w:bCs/>
      <w:sz w:val="45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30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F122F1"/>
    <w:rPr>
      <w:color w:val="000080"/>
      <w:u w:val="single"/>
    </w:rPr>
  </w:style>
  <w:style w:type="character" w:customStyle="1" w:styleId="Marcadores">
    <w:name w:val="Marcadores"/>
    <w:rsid w:val="00F122F1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F122F1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Corpodetexto">
    <w:name w:val="Body Text"/>
    <w:basedOn w:val="Normal"/>
    <w:semiHidden/>
    <w:rsid w:val="00F122F1"/>
    <w:pPr>
      <w:spacing w:after="120"/>
      <w:jc w:val="both"/>
    </w:pPr>
    <w:rPr>
      <w:sz w:val="24"/>
    </w:rPr>
  </w:style>
  <w:style w:type="paragraph" w:styleId="Lista">
    <w:name w:val="List"/>
    <w:basedOn w:val="Corpodetexto"/>
    <w:semiHidden/>
    <w:rsid w:val="00F122F1"/>
    <w:rPr>
      <w:rFonts w:ascii="Times" w:hAnsi="Times"/>
    </w:rPr>
  </w:style>
  <w:style w:type="paragraph" w:customStyle="1" w:styleId="Legenda1">
    <w:name w:val="Legenda1"/>
    <w:basedOn w:val="Normal"/>
    <w:rsid w:val="00F122F1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ndice">
    <w:name w:val="Índice"/>
    <w:basedOn w:val="Normal"/>
    <w:rsid w:val="00F122F1"/>
    <w:pPr>
      <w:suppressLineNumbers/>
    </w:pPr>
    <w:rPr>
      <w:rFonts w:ascii="Times" w:hAnsi="Times"/>
    </w:rPr>
  </w:style>
  <w:style w:type="paragraph" w:styleId="Cabealho">
    <w:name w:val="header"/>
    <w:basedOn w:val="Normal"/>
    <w:semiHidden/>
    <w:rsid w:val="00F122F1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F122F1"/>
    <w:pPr>
      <w:suppressLineNumbers/>
      <w:jc w:val="both"/>
    </w:pPr>
  </w:style>
  <w:style w:type="paragraph" w:customStyle="1" w:styleId="Categoria">
    <w:name w:val="Categoria"/>
    <w:basedOn w:val="Contedodatabela"/>
    <w:rsid w:val="00F122F1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customStyle="1" w:styleId="Ttulodatabela">
    <w:name w:val="Título da tabela"/>
    <w:basedOn w:val="Contedodatabela"/>
    <w:rsid w:val="00F122F1"/>
    <w:pPr>
      <w:jc w:val="center"/>
    </w:pPr>
    <w:rPr>
      <w:b/>
      <w:bCs/>
    </w:rPr>
  </w:style>
  <w:style w:type="paragraph" w:styleId="Rodap">
    <w:name w:val="footer"/>
    <w:basedOn w:val="Normal"/>
    <w:semiHidden/>
    <w:rsid w:val="00F122F1"/>
    <w:pPr>
      <w:suppressLineNumbers/>
      <w:tabs>
        <w:tab w:val="center" w:pos="4818"/>
        <w:tab w:val="right" w:pos="9637"/>
      </w:tabs>
    </w:pPr>
  </w:style>
  <w:style w:type="character" w:customStyle="1" w:styleId="Ttulo3Char">
    <w:name w:val="Título 3 Char"/>
    <w:basedOn w:val="Fontepargpadro"/>
    <w:link w:val="Ttulo3"/>
    <w:uiPriority w:val="9"/>
    <w:semiHidden/>
    <w:rsid w:val="00F76302"/>
    <w:rPr>
      <w:rFonts w:asciiTheme="majorHAnsi" w:eastAsiaTheme="majorEastAsia" w:hAnsiTheme="majorHAnsi" w:cstheme="majorBidi"/>
      <w:b/>
      <w:bCs/>
      <w:kern w:val="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t-br.facebook.com/escolasolontava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Campos</dc:creator>
  <cp:lastModifiedBy>teste</cp:lastModifiedBy>
  <cp:revision>7</cp:revision>
  <cp:lastPrinted>2007-04-28T19:45:00Z</cp:lastPrinted>
  <dcterms:created xsi:type="dcterms:W3CDTF">2016-02-16T21:50:00Z</dcterms:created>
  <dcterms:modified xsi:type="dcterms:W3CDTF">2016-05-12T16:24:00Z</dcterms:modified>
</cp:coreProperties>
</file>