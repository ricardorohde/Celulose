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7B" w:rsidRDefault="002E427B">
      <w:pPr>
        <w:pBdr>
          <w:bottom w:val="single" w:sz="4" w:space="1" w:color="000000"/>
        </w:pBdr>
        <w:rPr>
          <w:sz w:val="22"/>
          <w:szCs w:val="22"/>
        </w:rPr>
      </w:pPr>
    </w:p>
    <w:p w:rsidR="00EE2D99" w:rsidRPr="00C27740" w:rsidRDefault="00EE2D99">
      <w:pPr>
        <w:pStyle w:val="Ttulo4"/>
        <w:pBdr>
          <w:bottom w:val="single" w:sz="4" w:space="1" w:color="000000"/>
        </w:pBdr>
        <w:tabs>
          <w:tab w:val="left" w:pos="0"/>
        </w:tabs>
        <w:rPr>
          <w:sz w:val="22"/>
          <w:szCs w:val="22"/>
        </w:rPr>
      </w:pPr>
      <w:proofErr w:type="spellStart"/>
      <w:r w:rsidRPr="00C27740">
        <w:rPr>
          <w:sz w:val="22"/>
          <w:szCs w:val="22"/>
        </w:rPr>
        <w:t>Curriculum</w:t>
      </w:r>
      <w:proofErr w:type="spellEnd"/>
      <w:r w:rsidRPr="00C27740">
        <w:rPr>
          <w:sz w:val="22"/>
          <w:szCs w:val="22"/>
        </w:rPr>
        <w:t xml:space="preserve"> </w:t>
      </w:r>
      <w:proofErr w:type="spellStart"/>
      <w:r w:rsidRPr="00C27740">
        <w:rPr>
          <w:sz w:val="22"/>
          <w:szCs w:val="22"/>
        </w:rPr>
        <w:t>Vitae</w:t>
      </w:r>
      <w:proofErr w:type="spellEnd"/>
    </w:p>
    <w:p w:rsidR="00EE2D99" w:rsidRDefault="00EE2D99">
      <w:pPr>
        <w:rPr>
          <w:sz w:val="22"/>
          <w:szCs w:val="22"/>
        </w:rPr>
      </w:pPr>
    </w:p>
    <w:p w:rsidR="00EE2D99" w:rsidRPr="00E8676C" w:rsidRDefault="00E4444C">
      <w:pPr>
        <w:rPr>
          <w:sz w:val="24"/>
          <w:szCs w:val="24"/>
        </w:rPr>
      </w:pPr>
      <w:r>
        <w:rPr>
          <w:sz w:val="24"/>
          <w:szCs w:val="24"/>
        </w:rPr>
        <w:t xml:space="preserve">Caroline da Silva Ramos </w:t>
      </w:r>
      <w:r w:rsidR="00EE2D99" w:rsidRPr="00E8676C">
        <w:rPr>
          <w:sz w:val="24"/>
          <w:szCs w:val="24"/>
        </w:rPr>
        <w:t>de</w:t>
      </w:r>
      <w:r w:rsidR="00554178">
        <w:rPr>
          <w:sz w:val="24"/>
          <w:szCs w:val="24"/>
        </w:rPr>
        <w:t xml:space="preserve"> </w:t>
      </w:r>
      <w:r w:rsidR="00EE2D99" w:rsidRPr="00E8676C">
        <w:rPr>
          <w:sz w:val="24"/>
          <w:szCs w:val="24"/>
        </w:rPr>
        <w:t xml:space="preserve">Borba   </w:t>
      </w:r>
      <w:r>
        <w:rPr>
          <w:sz w:val="24"/>
          <w:szCs w:val="24"/>
        </w:rPr>
        <w:t xml:space="preserve">                    </w:t>
      </w:r>
      <w:r w:rsidR="00EE2D99" w:rsidRPr="00E8676C"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                      </w:t>
      </w:r>
      <w:r w:rsidR="00DF6909">
        <w:rPr>
          <w:sz w:val="24"/>
          <w:szCs w:val="24"/>
        </w:rPr>
        <w:t xml:space="preserve"> </w:t>
      </w:r>
      <w:r>
        <w:rPr>
          <w:sz w:val="24"/>
          <w:szCs w:val="24"/>
        </w:rPr>
        <w:t>Brasileira</w:t>
      </w:r>
      <w:r w:rsidR="00EE2D99" w:rsidRPr="00E8676C">
        <w:rPr>
          <w:sz w:val="24"/>
          <w:szCs w:val="24"/>
        </w:rPr>
        <w:t>.</w:t>
      </w:r>
    </w:p>
    <w:p w:rsidR="00EE2D99" w:rsidRPr="00E8676C" w:rsidRDefault="00EE2D99">
      <w:pPr>
        <w:rPr>
          <w:sz w:val="24"/>
          <w:szCs w:val="24"/>
        </w:rPr>
      </w:pPr>
      <w:r w:rsidRPr="00E8676C">
        <w:rPr>
          <w:sz w:val="24"/>
          <w:szCs w:val="24"/>
        </w:rPr>
        <w:t xml:space="preserve">Rua </w:t>
      </w:r>
      <w:r w:rsidR="002E24F7">
        <w:rPr>
          <w:sz w:val="24"/>
          <w:szCs w:val="24"/>
        </w:rPr>
        <w:t>Antônio de Souza Franco, 120</w:t>
      </w:r>
      <w:proofErr w:type="gramStart"/>
      <w:r w:rsidR="002E24F7">
        <w:rPr>
          <w:sz w:val="24"/>
          <w:szCs w:val="24"/>
        </w:rPr>
        <w:t xml:space="preserve"> </w:t>
      </w:r>
      <w:r w:rsidR="00E8676C" w:rsidRPr="00E8676C">
        <w:rPr>
          <w:sz w:val="24"/>
          <w:szCs w:val="24"/>
        </w:rPr>
        <w:t xml:space="preserve"> </w:t>
      </w:r>
      <w:proofErr w:type="gramEnd"/>
      <w:r w:rsidR="0014745D" w:rsidRPr="00E8676C">
        <w:rPr>
          <w:sz w:val="24"/>
          <w:szCs w:val="24"/>
        </w:rPr>
        <w:t>-</w:t>
      </w:r>
      <w:r w:rsidR="00E8676C" w:rsidRPr="00E8676C">
        <w:rPr>
          <w:sz w:val="24"/>
          <w:szCs w:val="24"/>
        </w:rPr>
        <w:t xml:space="preserve"> </w:t>
      </w:r>
      <w:r w:rsidR="00D0315E" w:rsidRPr="00E8676C">
        <w:rPr>
          <w:sz w:val="24"/>
          <w:szCs w:val="24"/>
        </w:rPr>
        <w:t xml:space="preserve">Centro   </w:t>
      </w:r>
      <w:r w:rsidRPr="00E8676C">
        <w:rPr>
          <w:sz w:val="24"/>
          <w:szCs w:val="24"/>
        </w:rPr>
        <w:t xml:space="preserve">                                                            </w:t>
      </w:r>
      <w:r w:rsidR="00E8676C" w:rsidRPr="00E8676C">
        <w:rPr>
          <w:sz w:val="24"/>
          <w:szCs w:val="24"/>
        </w:rPr>
        <w:t xml:space="preserve">      </w:t>
      </w:r>
      <w:r w:rsidR="00E4444C">
        <w:rPr>
          <w:sz w:val="24"/>
          <w:szCs w:val="24"/>
        </w:rPr>
        <w:t xml:space="preserve">   </w:t>
      </w:r>
      <w:r w:rsidR="00E8676C" w:rsidRPr="00E8676C">
        <w:rPr>
          <w:sz w:val="24"/>
          <w:szCs w:val="24"/>
        </w:rPr>
        <w:t xml:space="preserve">  </w:t>
      </w:r>
      <w:r w:rsidR="00E4444C">
        <w:rPr>
          <w:sz w:val="24"/>
          <w:szCs w:val="24"/>
        </w:rPr>
        <w:t xml:space="preserve"> Casada</w:t>
      </w:r>
      <w:r w:rsidRPr="00E8676C">
        <w:rPr>
          <w:sz w:val="24"/>
          <w:szCs w:val="24"/>
        </w:rPr>
        <w:t>.</w:t>
      </w:r>
    </w:p>
    <w:p w:rsidR="00C539AB" w:rsidRPr="00E8676C" w:rsidRDefault="002E24F7" w:rsidP="00C539AB">
      <w:pPr>
        <w:rPr>
          <w:sz w:val="24"/>
          <w:szCs w:val="24"/>
        </w:rPr>
      </w:pPr>
      <w:r>
        <w:rPr>
          <w:sz w:val="24"/>
          <w:szCs w:val="24"/>
        </w:rPr>
        <w:t>São Jerônimo</w:t>
      </w:r>
      <w:r w:rsidR="00EE2D99" w:rsidRPr="00E8676C">
        <w:rPr>
          <w:sz w:val="24"/>
          <w:szCs w:val="24"/>
        </w:rPr>
        <w:t>/RS</w:t>
      </w:r>
      <w:r w:rsidR="00B72343" w:rsidRPr="00E8676C">
        <w:rPr>
          <w:sz w:val="24"/>
          <w:szCs w:val="24"/>
        </w:rPr>
        <w:t xml:space="preserve"> </w:t>
      </w:r>
      <w:r w:rsidR="00D0315E" w:rsidRPr="00E8676C">
        <w:rPr>
          <w:sz w:val="24"/>
          <w:szCs w:val="24"/>
        </w:rPr>
        <w:t>-</w:t>
      </w:r>
      <w:r w:rsidR="00B72343" w:rsidRPr="00E8676C">
        <w:rPr>
          <w:sz w:val="24"/>
          <w:szCs w:val="24"/>
        </w:rPr>
        <w:t xml:space="preserve"> </w:t>
      </w:r>
      <w:r>
        <w:rPr>
          <w:sz w:val="24"/>
          <w:szCs w:val="24"/>
        </w:rPr>
        <w:t>CEP: 96</w:t>
      </w:r>
      <w:r w:rsidR="00C539AB" w:rsidRPr="00E8676C">
        <w:rPr>
          <w:sz w:val="24"/>
          <w:szCs w:val="24"/>
        </w:rPr>
        <w:t xml:space="preserve">700-000 </w:t>
      </w:r>
      <w:r w:rsidR="00D0315E" w:rsidRPr="00E8676C">
        <w:rPr>
          <w:sz w:val="24"/>
          <w:szCs w:val="24"/>
        </w:rPr>
        <w:t xml:space="preserve">          </w:t>
      </w:r>
      <w:r w:rsidR="00C539AB" w:rsidRPr="00E8676C">
        <w:rPr>
          <w:sz w:val="24"/>
          <w:szCs w:val="24"/>
        </w:rPr>
        <w:t xml:space="preserve">                                    </w:t>
      </w:r>
      <w:r w:rsidR="00D0315E" w:rsidRPr="00E8676C">
        <w:rPr>
          <w:sz w:val="24"/>
          <w:szCs w:val="24"/>
        </w:rPr>
        <w:t xml:space="preserve">                </w:t>
      </w:r>
      <w:r w:rsidR="00C539AB" w:rsidRPr="00E8676C">
        <w:rPr>
          <w:sz w:val="24"/>
          <w:szCs w:val="24"/>
        </w:rPr>
        <w:t xml:space="preserve">                  </w:t>
      </w:r>
      <w:r w:rsidR="00E8676C" w:rsidRPr="00E8676C">
        <w:rPr>
          <w:sz w:val="24"/>
          <w:szCs w:val="24"/>
        </w:rPr>
        <w:t xml:space="preserve">   </w:t>
      </w:r>
      <w:r w:rsidR="00E4444C">
        <w:rPr>
          <w:sz w:val="24"/>
          <w:szCs w:val="24"/>
        </w:rPr>
        <w:t xml:space="preserve">  </w:t>
      </w:r>
      <w:r w:rsidR="00E8676C" w:rsidRPr="00E867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38</w:t>
      </w:r>
      <w:r w:rsidR="00C539AB" w:rsidRPr="00E8676C">
        <w:rPr>
          <w:sz w:val="24"/>
          <w:szCs w:val="24"/>
        </w:rPr>
        <w:t xml:space="preserve"> anos.      </w:t>
      </w:r>
    </w:p>
    <w:p w:rsidR="005172FF" w:rsidRPr="00E8676C" w:rsidRDefault="00E8676C">
      <w:pPr>
        <w:rPr>
          <w:sz w:val="24"/>
          <w:szCs w:val="24"/>
        </w:rPr>
      </w:pPr>
      <w:r>
        <w:rPr>
          <w:rFonts w:ascii="Webdings" w:hAnsi="Webdings"/>
        </w:rPr>
        <w:t></w:t>
      </w:r>
      <w:r w:rsidR="002E24F7">
        <w:rPr>
          <w:sz w:val="24"/>
          <w:szCs w:val="24"/>
        </w:rPr>
        <w:t xml:space="preserve"> (51) 9252 4360</w:t>
      </w:r>
      <w:r w:rsidR="00B72343" w:rsidRPr="00E8676C">
        <w:rPr>
          <w:sz w:val="24"/>
          <w:szCs w:val="24"/>
        </w:rPr>
        <w:t xml:space="preserve"> </w:t>
      </w:r>
      <w:r w:rsidR="002E24F7">
        <w:rPr>
          <w:sz w:val="24"/>
          <w:szCs w:val="24"/>
        </w:rPr>
        <w:t>–</w:t>
      </w:r>
      <w:r w:rsidR="00B72343" w:rsidRPr="00E8676C">
        <w:rPr>
          <w:sz w:val="24"/>
          <w:szCs w:val="24"/>
        </w:rPr>
        <w:t xml:space="preserve"> </w:t>
      </w:r>
      <w:r w:rsidR="002E24F7">
        <w:rPr>
          <w:sz w:val="24"/>
          <w:szCs w:val="24"/>
        </w:rPr>
        <w:t>(Claro)</w:t>
      </w:r>
    </w:p>
    <w:p w:rsidR="005172FF" w:rsidRPr="00E8676C" w:rsidRDefault="005172FF">
      <w:pPr>
        <w:rPr>
          <w:sz w:val="24"/>
          <w:szCs w:val="24"/>
        </w:rPr>
      </w:pPr>
      <w:r w:rsidRPr="00E8676C">
        <w:rPr>
          <w:sz w:val="24"/>
          <w:szCs w:val="24"/>
        </w:rPr>
        <w:t xml:space="preserve"> </w:t>
      </w:r>
      <w:r w:rsidR="004005A9" w:rsidRPr="00E8676C">
        <w:rPr>
          <w:sz w:val="24"/>
          <w:szCs w:val="24"/>
        </w:rPr>
        <w:t xml:space="preserve">   </w:t>
      </w:r>
      <w:r w:rsidR="002E24F7">
        <w:rPr>
          <w:sz w:val="24"/>
          <w:szCs w:val="24"/>
        </w:rPr>
        <w:t>(51) 8208 3766 – (</w:t>
      </w:r>
      <w:proofErr w:type="spellStart"/>
      <w:r w:rsidR="002E24F7">
        <w:rPr>
          <w:sz w:val="24"/>
          <w:szCs w:val="24"/>
        </w:rPr>
        <w:t>Tim</w:t>
      </w:r>
      <w:proofErr w:type="spellEnd"/>
      <w:r w:rsidR="002E24F7">
        <w:rPr>
          <w:sz w:val="24"/>
          <w:szCs w:val="24"/>
        </w:rPr>
        <w:t>)</w:t>
      </w:r>
    </w:p>
    <w:p w:rsidR="00EE2D99" w:rsidRPr="00E8676C" w:rsidRDefault="004005A9">
      <w:pPr>
        <w:rPr>
          <w:sz w:val="24"/>
          <w:szCs w:val="24"/>
        </w:rPr>
      </w:pPr>
      <w:r w:rsidRPr="00E8676C">
        <w:rPr>
          <w:sz w:val="24"/>
          <w:szCs w:val="24"/>
        </w:rPr>
        <w:t xml:space="preserve">   </w:t>
      </w:r>
      <w:r w:rsidR="00E4444C">
        <w:rPr>
          <w:sz w:val="24"/>
          <w:szCs w:val="24"/>
        </w:rPr>
        <w:t xml:space="preserve"> </w:t>
      </w:r>
    </w:p>
    <w:p w:rsidR="00E8676C" w:rsidRPr="005172FF" w:rsidRDefault="00E8676C">
      <w:pPr>
        <w:rPr>
          <w:sz w:val="24"/>
          <w:szCs w:val="24"/>
        </w:rPr>
      </w:pPr>
    </w:p>
    <w:p w:rsidR="00EE2D99" w:rsidRPr="00C27740" w:rsidRDefault="00EE2D99">
      <w:pPr>
        <w:rPr>
          <w:sz w:val="22"/>
          <w:szCs w:val="22"/>
        </w:rPr>
      </w:pPr>
    </w:p>
    <w:p w:rsidR="00EE2D99" w:rsidRPr="00C27740" w:rsidRDefault="00E4444C">
      <w:pPr>
        <w:pStyle w:val="Ttulo2"/>
        <w:pBdr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</w:pBd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Objetivo: </w:t>
      </w:r>
      <w:proofErr w:type="spellStart"/>
      <w:r w:rsidR="00722D1F">
        <w:rPr>
          <w:sz w:val="22"/>
          <w:szCs w:val="22"/>
        </w:rPr>
        <w:t>Laborátorio</w:t>
      </w:r>
      <w:proofErr w:type="spellEnd"/>
      <w:r w:rsidR="00722D1F">
        <w:rPr>
          <w:sz w:val="22"/>
          <w:szCs w:val="22"/>
        </w:rPr>
        <w:t xml:space="preserve"> de Análises de Controle de Qualidade de Medicamentos</w:t>
      </w:r>
    </w:p>
    <w:p w:rsidR="00C27740" w:rsidRPr="00C27740" w:rsidRDefault="00C27740">
      <w:pPr>
        <w:jc w:val="both"/>
        <w:rPr>
          <w:sz w:val="22"/>
          <w:szCs w:val="22"/>
        </w:rPr>
      </w:pPr>
    </w:p>
    <w:p w:rsidR="002E24F7" w:rsidRDefault="002E24F7">
      <w:pPr>
        <w:pStyle w:val="Ttulo5"/>
        <w:pBdr>
          <w:top w:val="none" w:sz="0" w:space="0" w:color="auto"/>
          <w:left w:val="none" w:sz="0" w:space="0" w:color="auto"/>
          <w:bottom w:val="single" w:sz="4" w:space="0" w:color="000000"/>
          <w:right w:val="none" w:sz="0" w:space="0" w:color="auto"/>
        </w:pBdr>
        <w:tabs>
          <w:tab w:val="left" w:pos="0"/>
        </w:tabs>
        <w:rPr>
          <w:sz w:val="22"/>
          <w:szCs w:val="22"/>
        </w:rPr>
      </w:pPr>
    </w:p>
    <w:p w:rsidR="00EE2D99" w:rsidRPr="00C27740" w:rsidRDefault="00EE2D99">
      <w:pPr>
        <w:pStyle w:val="Ttulo5"/>
        <w:pBdr>
          <w:top w:val="none" w:sz="0" w:space="0" w:color="auto"/>
          <w:left w:val="none" w:sz="0" w:space="0" w:color="auto"/>
          <w:bottom w:val="single" w:sz="4" w:space="0" w:color="000000"/>
          <w:right w:val="none" w:sz="0" w:space="0" w:color="auto"/>
        </w:pBdr>
        <w:tabs>
          <w:tab w:val="left" w:pos="0"/>
        </w:tabs>
        <w:rPr>
          <w:sz w:val="22"/>
          <w:szCs w:val="22"/>
        </w:rPr>
      </w:pPr>
      <w:r w:rsidRPr="00C27740">
        <w:rPr>
          <w:sz w:val="22"/>
          <w:szCs w:val="22"/>
        </w:rPr>
        <w:t>Resumo de Qualificações</w:t>
      </w:r>
    </w:p>
    <w:p w:rsidR="00EE2D99" w:rsidRDefault="00EE2D99">
      <w:pPr>
        <w:jc w:val="both"/>
        <w:rPr>
          <w:sz w:val="22"/>
          <w:szCs w:val="22"/>
        </w:rPr>
      </w:pPr>
    </w:p>
    <w:p w:rsidR="00B72343" w:rsidRPr="005F0DFA" w:rsidRDefault="00E4444C" w:rsidP="002E427B">
      <w:pPr>
        <w:numPr>
          <w:ilvl w:val="0"/>
          <w:numId w:val="29"/>
        </w:numPr>
        <w:spacing w:before="100" w:beforeAutospacing="1" w:after="100" w:afterAutospacing="1"/>
        <w:jc w:val="both"/>
        <w:rPr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Profissional voltada</w:t>
      </w:r>
      <w:r w:rsidR="00B72343" w:rsidRPr="005F0DFA">
        <w:rPr>
          <w:sz w:val="24"/>
          <w:szCs w:val="24"/>
          <w:lang w:eastAsia="pt-BR"/>
        </w:rPr>
        <w:t xml:space="preserve"> para área </w:t>
      </w:r>
      <w:r w:rsidR="00722D1F">
        <w:rPr>
          <w:sz w:val="24"/>
          <w:szCs w:val="24"/>
          <w:lang w:eastAsia="pt-BR"/>
        </w:rPr>
        <w:t>de Controle</w:t>
      </w:r>
      <w:r>
        <w:rPr>
          <w:sz w:val="24"/>
          <w:szCs w:val="24"/>
          <w:lang w:eastAsia="pt-BR"/>
        </w:rPr>
        <w:t xml:space="preserve"> de Qualidade</w:t>
      </w:r>
      <w:r w:rsidR="00722D1F">
        <w:rPr>
          <w:sz w:val="24"/>
          <w:szCs w:val="24"/>
          <w:lang w:eastAsia="pt-BR"/>
        </w:rPr>
        <w:t xml:space="preserve"> de Medicamentos</w:t>
      </w:r>
    </w:p>
    <w:p w:rsidR="00B72343" w:rsidRPr="00E4444C" w:rsidRDefault="00722D1F" w:rsidP="00E4444C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Vivência em Indústria Farmacêutica e Farmácia de Manipulação.</w:t>
      </w:r>
    </w:p>
    <w:p w:rsidR="002D439E" w:rsidRDefault="002D439E">
      <w:pPr>
        <w:jc w:val="both"/>
        <w:rPr>
          <w:sz w:val="22"/>
          <w:szCs w:val="22"/>
        </w:rPr>
      </w:pPr>
    </w:p>
    <w:p w:rsidR="00E8676C" w:rsidRPr="00C27740" w:rsidRDefault="00E8676C">
      <w:pPr>
        <w:jc w:val="both"/>
        <w:rPr>
          <w:sz w:val="22"/>
          <w:szCs w:val="22"/>
        </w:rPr>
      </w:pPr>
    </w:p>
    <w:p w:rsidR="00EE2D99" w:rsidRPr="00C27740" w:rsidRDefault="00EE2D99">
      <w:pPr>
        <w:pStyle w:val="Ttulo6"/>
        <w:pBdr>
          <w:bottom w:val="single" w:sz="4" w:space="1" w:color="000000"/>
        </w:pBdr>
        <w:tabs>
          <w:tab w:val="left" w:pos="0"/>
        </w:tabs>
        <w:rPr>
          <w:sz w:val="22"/>
          <w:szCs w:val="22"/>
        </w:rPr>
      </w:pPr>
      <w:r w:rsidRPr="00C27740">
        <w:rPr>
          <w:sz w:val="22"/>
          <w:szCs w:val="22"/>
        </w:rPr>
        <w:t>Formação</w:t>
      </w:r>
      <w:r w:rsidR="008E59C0" w:rsidRPr="00C27740">
        <w:rPr>
          <w:sz w:val="22"/>
          <w:szCs w:val="22"/>
        </w:rPr>
        <w:t>:</w:t>
      </w:r>
      <w:r w:rsidR="00E4444C">
        <w:rPr>
          <w:sz w:val="22"/>
          <w:szCs w:val="22"/>
        </w:rPr>
        <w:t xml:space="preserve"> Ensino Médio</w:t>
      </w:r>
      <w:r w:rsidR="00722D1F">
        <w:rPr>
          <w:sz w:val="22"/>
          <w:szCs w:val="22"/>
        </w:rPr>
        <w:t xml:space="preserve"> </w:t>
      </w:r>
      <w:r w:rsidR="00E4444C">
        <w:rPr>
          <w:sz w:val="22"/>
          <w:szCs w:val="22"/>
        </w:rPr>
        <w:t>-</w:t>
      </w:r>
      <w:r w:rsidR="00677953">
        <w:rPr>
          <w:sz w:val="22"/>
          <w:szCs w:val="22"/>
        </w:rPr>
        <w:t xml:space="preserve"> </w:t>
      </w:r>
      <w:r w:rsidR="00E4444C">
        <w:rPr>
          <w:sz w:val="22"/>
          <w:szCs w:val="22"/>
        </w:rPr>
        <w:t>Técnico em Química</w:t>
      </w:r>
    </w:p>
    <w:p w:rsidR="008E59C0" w:rsidRPr="00C27740" w:rsidRDefault="008E59C0">
      <w:pPr>
        <w:jc w:val="both"/>
        <w:rPr>
          <w:sz w:val="22"/>
          <w:szCs w:val="22"/>
        </w:rPr>
      </w:pPr>
    </w:p>
    <w:p w:rsidR="00E4444C" w:rsidRDefault="00E4444C" w:rsidP="00E4444C">
      <w:pPr>
        <w:tabs>
          <w:tab w:val="left" w:pos="3261"/>
        </w:tabs>
        <w:rPr>
          <w:sz w:val="24"/>
        </w:rPr>
      </w:pPr>
      <w:r>
        <w:rPr>
          <w:sz w:val="24"/>
        </w:rPr>
        <w:t>E.</w:t>
      </w:r>
      <w:r w:rsidR="00677953">
        <w:rPr>
          <w:sz w:val="24"/>
        </w:rPr>
        <w:t xml:space="preserve"> </w:t>
      </w:r>
      <w:r>
        <w:rPr>
          <w:sz w:val="24"/>
        </w:rPr>
        <w:t>M. 2º Grau Farroupilha – Triunfo – RS</w:t>
      </w:r>
    </w:p>
    <w:p w:rsidR="00E4444C" w:rsidRDefault="00E4444C" w:rsidP="00E4444C">
      <w:pPr>
        <w:tabs>
          <w:tab w:val="left" w:pos="3261"/>
        </w:tabs>
        <w:rPr>
          <w:sz w:val="24"/>
        </w:rPr>
      </w:pPr>
      <w:r>
        <w:rPr>
          <w:sz w:val="24"/>
        </w:rPr>
        <w:t>Conclusão: 1996</w:t>
      </w:r>
    </w:p>
    <w:p w:rsidR="002E24F7" w:rsidRDefault="002E24F7" w:rsidP="00E4444C">
      <w:pPr>
        <w:tabs>
          <w:tab w:val="left" w:pos="3261"/>
        </w:tabs>
        <w:rPr>
          <w:sz w:val="24"/>
        </w:rPr>
      </w:pPr>
    </w:p>
    <w:p w:rsidR="002E24F7" w:rsidRPr="00394641" w:rsidRDefault="002E24F7" w:rsidP="002E24F7">
      <w:pPr>
        <w:tabs>
          <w:tab w:val="left" w:pos="3261"/>
        </w:tabs>
        <w:rPr>
          <w:b/>
          <w:sz w:val="22"/>
          <w:szCs w:val="22"/>
          <w:u w:val="single"/>
        </w:rPr>
      </w:pPr>
      <w:r w:rsidRPr="00394641">
        <w:rPr>
          <w:b/>
          <w:sz w:val="22"/>
          <w:szCs w:val="22"/>
          <w:u w:val="single"/>
        </w:rPr>
        <w:t>Demais qualificações: Curso de Fotograf</w:t>
      </w:r>
      <w:r>
        <w:rPr>
          <w:b/>
          <w:sz w:val="22"/>
          <w:szCs w:val="22"/>
          <w:u w:val="single"/>
        </w:rPr>
        <w:t xml:space="preserve">ia do Básico ao Avançado </w:t>
      </w:r>
      <w:r w:rsidRPr="00394641">
        <w:rPr>
          <w:b/>
          <w:sz w:val="22"/>
          <w:szCs w:val="22"/>
          <w:u w:val="single"/>
        </w:rPr>
        <w:t>– Curso de Extensão</w:t>
      </w:r>
    </w:p>
    <w:p w:rsidR="002E24F7" w:rsidRDefault="002E24F7" w:rsidP="002E24F7">
      <w:pPr>
        <w:tabs>
          <w:tab w:val="left" w:pos="3261"/>
        </w:tabs>
        <w:rPr>
          <w:sz w:val="24"/>
        </w:rPr>
      </w:pPr>
    </w:p>
    <w:p w:rsidR="002E24F7" w:rsidRDefault="002E24F7" w:rsidP="002E24F7">
      <w:pPr>
        <w:tabs>
          <w:tab w:val="left" w:pos="3261"/>
        </w:tabs>
        <w:rPr>
          <w:sz w:val="24"/>
        </w:rPr>
      </w:pPr>
      <w:r>
        <w:rPr>
          <w:sz w:val="24"/>
        </w:rPr>
        <w:t>Universidade FEEVALE</w:t>
      </w:r>
    </w:p>
    <w:p w:rsidR="002E24F7" w:rsidRDefault="002E24F7" w:rsidP="002E24F7">
      <w:pPr>
        <w:tabs>
          <w:tab w:val="left" w:pos="3261"/>
        </w:tabs>
        <w:rPr>
          <w:sz w:val="24"/>
        </w:rPr>
      </w:pPr>
      <w:r>
        <w:rPr>
          <w:sz w:val="24"/>
        </w:rPr>
        <w:t>Conclusão: Julho/2013</w:t>
      </w:r>
    </w:p>
    <w:p w:rsidR="002E24F7" w:rsidRDefault="002E24F7" w:rsidP="00E4444C">
      <w:pPr>
        <w:tabs>
          <w:tab w:val="left" w:pos="3261"/>
        </w:tabs>
        <w:rPr>
          <w:sz w:val="24"/>
        </w:rPr>
      </w:pPr>
    </w:p>
    <w:p w:rsidR="002D439E" w:rsidRDefault="00EE2D99" w:rsidP="002A0DA9">
      <w:pPr>
        <w:jc w:val="both"/>
        <w:rPr>
          <w:sz w:val="22"/>
          <w:szCs w:val="22"/>
        </w:rPr>
      </w:pPr>
      <w:r w:rsidRPr="00C27740">
        <w:rPr>
          <w:sz w:val="22"/>
          <w:szCs w:val="22"/>
        </w:rPr>
        <w:t xml:space="preserve">  </w:t>
      </w:r>
    </w:p>
    <w:p w:rsidR="00EE2D99" w:rsidRPr="00C27740" w:rsidRDefault="00EE2D99">
      <w:pPr>
        <w:pStyle w:val="Ttulo2"/>
        <w:pBdr>
          <w:top w:val="none" w:sz="0" w:space="0" w:color="auto"/>
          <w:left w:val="none" w:sz="0" w:space="0" w:color="auto"/>
          <w:bottom w:val="single" w:sz="4" w:space="0" w:color="000000"/>
          <w:right w:val="none" w:sz="0" w:space="0" w:color="auto"/>
        </w:pBdr>
        <w:tabs>
          <w:tab w:val="left" w:pos="0"/>
        </w:tabs>
        <w:rPr>
          <w:sz w:val="22"/>
          <w:szCs w:val="22"/>
        </w:rPr>
      </w:pPr>
      <w:r w:rsidRPr="00C27740">
        <w:rPr>
          <w:sz w:val="22"/>
          <w:szCs w:val="22"/>
        </w:rPr>
        <w:t>Atividades Profissionais</w:t>
      </w:r>
    </w:p>
    <w:p w:rsidR="002E24F7" w:rsidRPr="002E24F7" w:rsidRDefault="002E24F7" w:rsidP="002E24F7">
      <w:pPr>
        <w:tabs>
          <w:tab w:val="left" w:pos="348"/>
          <w:tab w:val="left" w:pos="354"/>
        </w:tabs>
        <w:jc w:val="both"/>
        <w:rPr>
          <w:b/>
          <w:sz w:val="22"/>
          <w:szCs w:val="22"/>
          <w:u w:val="single"/>
        </w:rPr>
      </w:pPr>
    </w:p>
    <w:p w:rsidR="002E24F7" w:rsidRPr="002E24F7" w:rsidRDefault="002E24F7" w:rsidP="002E24F7">
      <w:pPr>
        <w:tabs>
          <w:tab w:val="left" w:pos="354"/>
        </w:tabs>
        <w:ind w:left="348"/>
        <w:jc w:val="both"/>
        <w:rPr>
          <w:b/>
          <w:sz w:val="22"/>
          <w:szCs w:val="22"/>
        </w:rPr>
      </w:pPr>
    </w:p>
    <w:p w:rsidR="00A32AE8" w:rsidRPr="00A32AE8" w:rsidRDefault="00E4444C" w:rsidP="002A0DA9">
      <w:pPr>
        <w:numPr>
          <w:ilvl w:val="0"/>
          <w:numId w:val="20"/>
        </w:numPr>
        <w:tabs>
          <w:tab w:val="left" w:pos="348"/>
          <w:tab w:val="left" w:pos="354"/>
        </w:tabs>
        <w:ind w:left="348"/>
        <w:jc w:val="both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In </w:t>
      </w:r>
      <w:proofErr w:type="spellStart"/>
      <w:r w:rsidR="00A32AE8">
        <w:rPr>
          <w:b/>
          <w:bCs/>
          <w:sz w:val="22"/>
          <w:szCs w:val="22"/>
          <w:u w:val="single"/>
        </w:rPr>
        <w:t>Corpore</w:t>
      </w:r>
      <w:proofErr w:type="spellEnd"/>
      <w:r w:rsidR="00A32AE8">
        <w:rPr>
          <w:b/>
          <w:bCs/>
          <w:sz w:val="22"/>
          <w:szCs w:val="22"/>
          <w:u w:val="single"/>
        </w:rPr>
        <w:t xml:space="preserve"> Farmácia de Manipulação</w:t>
      </w:r>
      <w:r w:rsidR="00A32AE8">
        <w:rPr>
          <w:b/>
          <w:bCs/>
          <w:sz w:val="22"/>
          <w:szCs w:val="22"/>
        </w:rPr>
        <w:t xml:space="preserve"> </w:t>
      </w:r>
      <w:r w:rsidR="00A32AE8" w:rsidRPr="00A32AE8">
        <w:rPr>
          <w:b/>
          <w:bCs/>
          <w:sz w:val="22"/>
          <w:szCs w:val="22"/>
        </w:rPr>
        <w:t>- Campo Bom/RS</w:t>
      </w:r>
    </w:p>
    <w:p w:rsidR="002A0DA9" w:rsidRPr="00A32AE8" w:rsidRDefault="003140FA" w:rsidP="00A32AE8">
      <w:pPr>
        <w:tabs>
          <w:tab w:val="left" w:pos="354"/>
        </w:tabs>
        <w:ind w:left="348"/>
        <w:jc w:val="both"/>
        <w:rPr>
          <w:sz w:val="22"/>
          <w:szCs w:val="22"/>
        </w:rPr>
      </w:pPr>
      <w:r w:rsidRPr="00A32AE8">
        <w:rPr>
          <w:b/>
          <w:bCs/>
          <w:sz w:val="22"/>
          <w:szCs w:val="22"/>
        </w:rPr>
        <w:t>Dezembro/2007</w:t>
      </w:r>
      <w:r w:rsidR="00722D1F" w:rsidRPr="00A32AE8">
        <w:rPr>
          <w:b/>
          <w:bCs/>
          <w:sz w:val="22"/>
          <w:szCs w:val="22"/>
        </w:rPr>
        <w:t xml:space="preserve"> </w:t>
      </w:r>
      <w:r w:rsidRPr="00A32AE8">
        <w:rPr>
          <w:b/>
          <w:bCs/>
          <w:sz w:val="22"/>
          <w:szCs w:val="22"/>
        </w:rPr>
        <w:t>-</w:t>
      </w:r>
      <w:r w:rsidR="00722D1F" w:rsidRPr="00A32AE8">
        <w:rPr>
          <w:b/>
          <w:bCs/>
          <w:sz w:val="22"/>
          <w:szCs w:val="22"/>
        </w:rPr>
        <w:t xml:space="preserve"> </w:t>
      </w:r>
      <w:r w:rsidRPr="00A32AE8">
        <w:rPr>
          <w:b/>
          <w:bCs/>
          <w:sz w:val="22"/>
          <w:szCs w:val="22"/>
        </w:rPr>
        <w:t>Julho/</w:t>
      </w:r>
      <w:r w:rsidR="00E4444C" w:rsidRPr="00A32AE8">
        <w:rPr>
          <w:b/>
          <w:bCs/>
          <w:sz w:val="22"/>
          <w:szCs w:val="22"/>
        </w:rPr>
        <w:t>2013</w:t>
      </w:r>
    </w:p>
    <w:p w:rsidR="002A0DA9" w:rsidRPr="00C27740" w:rsidRDefault="002A0DA9" w:rsidP="002A0DA9">
      <w:pPr>
        <w:jc w:val="both"/>
        <w:rPr>
          <w:sz w:val="22"/>
          <w:szCs w:val="22"/>
        </w:rPr>
      </w:pPr>
    </w:p>
    <w:p w:rsidR="002A0DA9" w:rsidRPr="00C27740" w:rsidRDefault="00E4444C" w:rsidP="002A0DA9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Analista de Controle de Qualidade</w:t>
      </w:r>
    </w:p>
    <w:p w:rsidR="005F0DFA" w:rsidRDefault="005F0DFA" w:rsidP="002A0DA9">
      <w:pPr>
        <w:jc w:val="both"/>
        <w:rPr>
          <w:b/>
          <w:bCs/>
          <w:sz w:val="22"/>
          <w:szCs w:val="22"/>
          <w:u w:val="single"/>
        </w:rPr>
      </w:pPr>
    </w:p>
    <w:p w:rsidR="002A0DA9" w:rsidRDefault="002A0DA9" w:rsidP="002A0DA9">
      <w:pPr>
        <w:jc w:val="both"/>
        <w:rPr>
          <w:b/>
          <w:bCs/>
          <w:sz w:val="22"/>
          <w:szCs w:val="22"/>
          <w:u w:val="single"/>
        </w:rPr>
      </w:pPr>
      <w:r w:rsidRPr="00C27740">
        <w:rPr>
          <w:b/>
          <w:bCs/>
          <w:sz w:val="22"/>
          <w:szCs w:val="22"/>
          <w:u w:val="single"/>
        </w:rPr>
        <w:t>Atribuições:</w:t>
      </w:r>
    </w:p>
    <w:p w:rsidR="002A0DA9" w:rsidRPr="00C27740" w:rsidRDefault="002A0DA9" w:rsidP="002A0DA9">
      <w:pPr>
        <w:jc w:val="both"/>
        <w:rPr>
          <w:b/>
          <w:bCs/>
          <w:sz w:val="22"/>
          <w:szCs w:val="22"/>
          <w:u w:val="single"/>
        </w:rPr>
      </w:pPr>
    </w:p>
    <w:p w:rsidR="002A0DA9" w:rsidRPr="00C27740" w:rsidRDefault="00E4444C" w:rsidP="002A0DA9">
      <w:pPr>
        <w:numPr>
          <w:ilvl w:val="0"/>
          <w:numId w:val="27"/>
        </w:numPr>
        <w:tabs>
          <w:tab w:val="left" w:pos="354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Responsável pelo Almoxarifado e pelo controle de estoque de matérias-primas, através do Sistema Fórmula-Certa;</w:t>
      </w:r>
    </w:p>
    <w:p w:rsidR="002A0DA9" w:rsidRDefault="00E4444C" w:rsidP="002A0DA9">
      <w:pPr>
        <w:numPr>
          <w:ilvl w:val="0"/>
          <w:numId w:val="2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Análises básicas de controle de qualidade de medicamentos;</w:t>
      </w:r>
    </w:p>
    <w:p w:rsidR="002A0DA9" w:rsidRDefault="00E4444C" w:rsidP="002A0DA9">
      <w:pPr>
        <w:numPr>
          <w:ilvl w:val="0"/>
          <w:numId w:val="2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Controle de receitas de uso Controlado através do sistema SNGPC;</w:t>
      </w:r>
    </w:p>
    <w:p w:rsidR="00E4444C" w:rsidRDefault="006329E9" w:rsidP="002A0DA9">
      <w:pPr>
        <w:numPr>
          <w:ilvl w:val="0"/>
          <w:numId w:val="2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Responsável pela emissão de Relatórios e Mapas de medicamentos de uso Controlado</w:t>
      </w:r>
    </w:p>
    <w:p w:rsidR="005F0DFA" w:rsidRPr="009F4CD6" w:rsidRDefault="006329E9" w:rsidP="009F4CD6">
      <w:pPr>
        <w:numPr>
          <w:ilvl w:val="0"/>
          <w:numId w:val="2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Emissão de Laudos de anális</w:t>
      </w:r>
      <w:r w:rsidR="009F4CD6">
        <w:rPr>
          <w:bCs/>
          <w:sz w:val="22"/>
          <w:szCs w:val="22"/>
        </w:rPr>
        <w:t>e.</w:t>
      </w:r>
    </w:p>
    <w:p w:rsidR="00A32AE8" w:rsidRPr="00A32AE8" w:rsidRDefault="006329E9" w:rsidP="00847B7F">
      <w:pPr>
        <w:numPr>
          <w:ilvl w:val="0"/>
          <w:numId w:val="20"/>
        </w:numPr>
        <w:tabs>
          <w:tab w:val="left" w:pos="348"/>
          <w:tab w:val="left" w:pos="354"/>
        </w:tabs>
        <w:ind w:left="348"/>
        <w:jc w:val="both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  <w:u w:val="single"/>
        </w:rPr>
        <w:lastRenderedPageBreak/>
        <w:t>Apoteka</w:t>
      </w:r>
      <w:proofErr w:type="spellEnd"/>
      <w:r>
        <w:rPr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sz w:val="22"/>
          <w:szCs w:val="22"/>
          <w:u w:val="single"/>
        </w:rPr>
        <w:t>Fámacia</w:t>
      </w:r>
      <w:proofErr w:type="spellEnd"/>
      <w:r>
        <w:rPr>
          <w:b/>
          <w:bCs/>
          <w:sz w:val="22"/>
          <w:szCs w:val="22"/>
          <w:u w:val="single"/>
        </w:rPr>
        <w:t xml:space="preserve"> de Manipulação</w:t>
      </w:r>
      <w:r w:rsidR="00A32AE8">
        <w:rPr>
          <w:b/>
          <w:bCs/>
          <w:sz w:val="22"/>
          <w:szCs w:val="22"/>
        </w:rPr>
        <w:t xml:space="preserve"> – Campo Bom/RS</w:t>
      </w:r>
    </w:p>
    <w:p w:rsidR="00EE2D99" w:rsidRPr="00A32AE8" w:rsidRDefault="003140FA" w:rsidP="00A32AE8">
      <w:pPr>
        <w:tabs>
          <w:tab w:val="left" w:pos="354"/>
        </w:tabs>
        <w:ind w:left="348"/>
        <w:jc w:val="both"/>
        <w:rPr>
          <w:sz w:val="22"/>
          <w:szCs w:val="22"/>
        </w:rPr>
      </w:pPr>
      <w:r w:rsidRPr="00A32AE8">
        <w:rPr>
          <w:b/>
          <w:bCs/>
          <w:sz w:val="22"/>
          <w:szCs w:val="22"/>
        </w:rPr>
        <w:t>Julho/2007 - Novembro/</w:t>
      </w:r>
      <w:r w:rsidR="006329E9" w:rsidRPr="00A32AE8">
        <w:rPr>
          <w:b/>
          <w:bCs/>
          <w:sz w:val="22"/>
          <w:szCs w:val="22"/>
        </w:rPr>
        <w:t>2007</w:t>
      </w:r>
    </w:p>
    <w:p w:rsidR="00EE2D99" w:rsidRPr="00C27740" w:rsidRDefault="00EE2D99">
      <w:pPr>
        <w:jc w:val="both"/>
        <w:rPr>
          <w:sz w:val="22"/>
          <w:szCs w:val="22"/>
        </w:rPr>
      </w:pPr>
    </w:p>
    <w:p w:rsidR="00EE2D99" w:rsidRPr="00C27740" w:rsidRDefault="006329E9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Auxiliar de Laboratório</w:t>
      </w:r>
    </w:p>
    <w:p w:rsidR="00EE2D99" w:rsidRDefault="00EE2D99">
      <w:pPr>
        <w:jc w:val="both"/>
        <w:rPr>
          <w:sz w:val="22"/>
          <w:szCs w:val="22"/>
        </w:rPr>
      </w:pPr>
    </w:p>
    <w:p w:rsidR="00EE2D99" w:rsidRDefault="00EE2D99">
      <w:pPr>
        <w:jc w:val="both"/>
        <w:rPr>
          <w:b/>
          <w:bCs/>
          <w:sz w:val="22"/>
          <w:szCs w:val="22"/>
          <w:u w:val="single"/>
        </w:rPr>
      </w:pPr>
      <w:r w:rsidRPr="00C27740">
        <w:rPr>
          <w:b/>
          <w:bCs/>
          <w:sz w:val="22"/>
          <w:szCs w:val="22"/>
          <w:u w:val="single"/>
        </w:rPr>
        <w:t>Atribuições:</w:t>
      </w:r>
    </w:p>
    <w:p w:rsidR="00C27740" w:rsidRPr="00C27740" w:rsidRDefault="00C27740">
      <w:pPr>
        <w:jc w:val="both"/>
        <w:rPr>
          <w:b/>
          <w:bCs/>
          <w:sz w:val="22"/>
          <w:szCs w:val="22"/>
          <w:u w:val="single"/>
        </w:rPr>
      </w:pPr>
    </w:p>
    <w:p w:rsidR="006329E9" w:rsidRPr="00C27740" w:rsidRDefault="006329E9" w:rsidP="006329E9">
      <w:pPr>
        <w:numPr>
          <w:ilvl w:val="0"/>
          <w:numId w:val="27"/>
        </w:numPr>
        <w:tabs>
          <w:tab w:val="left" w:pos="354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Responsável pelo Almoxarifado e pelo controle de estoque de matérias-primas;</w:t>
      </w:r>
    </w:p>
    <w:p w:rsidR="006329E9" w:rsidRDefault="006329E9" w:rsidP="006329E9">
      <w:pPr>
        <w:numPr>
          <w:ilvl w:val="0"/>
          <w:numId w:val="2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Análises básicas de controle de qualidade de medicamentos</w:t>
      </w:r>
      <w:r w:rsidR="003140FA">
        <w:rPr>
          <w:bCs/>
          <w:sz w:val="22"/>
          <w:szCs w:val="22"/>
        </w:rPr>
        <w:t>.</w:t>
      </w:r>
    </w:p>
    <w:p w:rsidR="00EE2D99" w:rsidRPr="006329E9" w:rsidRDefault="00EE2D99" w:rsidP="006329E9">
      <w:pPr>
        <w:tabs>
          <w:tab w:val="left" w:pos="354"/>
        </w:tabs>
        <w:ind w:left="720"/>
        <w:jc w:val="both"/>
        <w:rPr>
          <w:bCs/>
          <w:sz w:val="22"/>
          <w:szCs w:val="22"/>
        </w:rPr>
      </w:pPr>
    </w:p>
    <w:p w:rsidR="00E02078" w:rsidRDefault="00E02078" w:rsidP="00E02078">
      <w:pPr>
        <w:ind w:left="360"/>
        <w:jc w:val="both"/>
        <w:rPr>
          <w:bCs/>
          <w:sz w:val="22"/>
          <w:szCs w:val="22"/>
        </w:rPr>
      </w:pPr>
    </w:p>
    <w:p w:rsidR="00C27740" w:rsidRDefault="00C27740" w:rsidP="00C27740">
      <w:pPr>
        <w:jc w:val="both"/>
        <w:rPr>
          <w:bCs/>
          <w:sz w:val="22"/>
          <w:szCs w:val="22"/>
        </w:rPr>
      </w:pPr>
    </w:p>
    <w:p w:rsidR="005F0DFA" w:rsidRDefault="005F0DFA" w:rsidP="00C27740">
      <w:pPr>
        <w:jc w:val="both"/>
        <w:rPr>
          <w:bCs/>
          <w:sz w:val="22"/>
          <w:szCs w:val="22"/>
        </w:rPr>
      </w:pPr>
    </w:p>
    <w:p w:rsidR="00A32AE8" w:rsidRPr="00A32AE8" w:rsidRDefault="006329E9" w:rsidP="00847B7F">
      <w:pPr>
        <w:numPr>
          <w:ilvl w:val="0"/>
          <w:numId w:val="28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Multilab</w:t>
      </w:r>
      <w:proofErr w:type="spellEnd"/>
      <w:r w:rsidR="00303BB8">
        <w:rPr>
          <w:b/>
          <w:sz w:val="22"/>
          <w:szCs w:val="22"/>
          <w:u w:val="single"/>
        </w:rPr>
        <w:t xml:space="preserve"> Ind. de Medicamentos</w:t>
      </w:r>
      <w:r w:rsidR="003140FA">
        <w:rPr>
          <w:b/>
          <w:sz w:val="22"/>
          <w:szCs w:val="22"/>
          <w:u w:val="single"/>
        </w:rPr>
        <w:t xml:space="preserve"> (Takeda</w:t>
      </w:r>
      <w:r w:rsidR="00BB714A">
        <w:rPr>
          <w:b/>
          <w:sz w:val="22"/>
          <w:szCs w:val="22"/>
          <w:u w:val="single"/>
        </w:rPr>
        <w:t>)</w:t>
      </w:r>
      <w:r w:rsidR="00BB714A">
        <w:rPr>
          <w:b/>
          <w:sz w:val="22"/>
          <w:szCs w:val="22"/>
        </w:rPr>
        <w:t xml:space="preserve"> – São Jerônimo/RS</w:t>
      </w:r>
    </w:p>
    <w:p w:rsidR="00EE2D99" w:rsidRPr="00A32AE8" w:rsidRDefault="003140FA" w:rsidP="00A32AE8">
      <w:pPr>
        <w:ind w:left="360"/>
        <w:rPr>
          <w:b/>
          <w:sz w:val="22"/>
          <w:szCs w:val="22"/>
        </w:rPr>
      </w:pPr>
      <w:r w:rsidRPr="00A32AE8">
        <w:rPr>
          <w:b/>
          <w:sz w:val="22"/>
          <w:szCs w:val="22"/>
        </w:rPr>
        <w:t>Maio/2004 - Maio/2006</w:t>
      </w:r>
    </w:p>
    <w:p w:rsidR="00EE2D99" w:rsidRPr="00C27740" w:rsidRDefault="00EE2D99">
      <w:pPr>
        <w:jc w:val="both"/>
        <w:rPr>
          <w:b/>
          <w:sz w:val="22"/>
          <w:szCs w:val="22"/>
        </w:rPr>
      </w:pPr>
    </w:p>
    <w:p w:rsidR="00EE2D99" w:rsidRPr="00C27740" w:rsidRDefault="003140F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Técnica em Química</w:t>
      </w:r>
    </w:p>
    <w:p w:rsidR="00EE2D99" w:rsidRPr="00C27740" w:rsidRDefault="00EE2D99">
      <w:pPr>
        <w:jc w:val="both"/>
        <w:rPr>
          <w:sz w:val="22"/>
          <w:szCs w:val="22"/>
        </w:rPr>
      </w:pPr>
    </w:p>
    <w:p w:rsidR="00EE2D99" w:rsidRPr="00C27740" w:rsidRDefault="003C472C">
      <w:pPr>
        <w:jc w:val="both"/>
        <w:rPr>
          <w:b/>
          <w:sz w:val="22"/>
          <w:szCs w:val="22"/>
          <w:u w:val="single"/>
        </w:rPr>
      </w:pPr>
      <w:r w:rsidRPr="00C27740">
        <w:rPr>
          <w:b/>
          <w:sz w:val="22"/>
          <w:szCs w:val="22"/>
          <w:u w:val="single"/>
        </w:rPr>
        <w:t>Atribuições</w:t>
      </w:r>
      <w:r>
        <w:rPr>
          <w:b/>
          <w:sz w:val="22"/>
          <w:szCs w:val="22"/>
          <w:u w:val="single"/>
        </w:rPr>
        <w:t>:</w:t>
      </w:r>
    </w:p>
    <w:p w:rsidR="00EE2D99" w:rsidRPr="00C27740" w:rsidRDefault="00EE2D99">
      <w:pPr>
        <w:jc w:val="both"/>
        <w:rPr>
          <w:sz w:val="22"/>
          <w:szCs w:val="22"/>
        </w:rPr>
      </w:pPr>
      <w:r w:rsidRPr="00C27740">
        <w:rPr>
          <w:sz w:val="22"/>
          <w:szCs w:val="22"/>
        </w:rPr>
        <w:t xml:space="preserve"> </w:t>
      </w:r>
    </w:p>
    <w:p w:rsidR="00303BB8" w:rsidRPr="00303BB8" w:rsidRDefault="00303BB8" w:rsidP="00303BB8">
      <w:pPr>
        <w:numPr>
          <w:ilvl w:val="0"/>
          <w:numId w:val="23"/>
        </w:numPr>
        <w:suppressAutoHyphens w:val="0"/>
        <w:rPr>
          <w:sz w:val="24"/>
        </w:rPr>
      </w:pPr>
      <w:r>
        <w:rPr>
          <w:sz w:val="24"/>
        </w:rPr>
        <w:t xml:space="preserve">Controle de qualidade físico-químico </w:t>
      </w:r>
      <w:r w:rsidR="003140FA">
        <w:rPr>
          <w:sz w:val="24"/>
        </w:rPr>
        <w:t>de</w:t>
      </w:r>
      <w:r>
        <w:rPr>
          <w:sz w:val="24"/>
        </w:rPr>
        <w:t xml:space="preserve"> </w:t>
      </w:r>
      <w:r w:rsidR="003140FA">
        <w:rPr>
          <w:sz w:val="24"/>
        </w:rPr>
        <w:t>matérias-primas</w:t>
      </w:r>
      <w:r>
        <w:rPr>
          <w:sz w:val="24"/>
        </w:rPr>
        <w:t xml:space="preserve"> farmacêuticas</w:t>
      </w:r>
      <w:r w:rsidR="003140FA">
        <w:rPr>
          <w:sz w:val="24"/>
        </w:rPr>
        <w:t xml:space="preserve">, produtos líquidos, </w:t>
      </w:r>
      <w:proofErr w:type="spellStart"/>
      <w:proofErr w:type="gramStart"/>
      <w:r w:rsidR="003140FA">
        <w:rPr>
          <w:sz w:val="24"/>
        </w:rPr>
        <w:t>semi-sólidos</w:t>
      </w:r>
      <w:proofErr w:type="spellEnd"/>
      <w:proofErr w:type="gramEnd"/>
      <w:r w:rsidR="003140FA">
        <w:rPr>
          <w:sz w:val="24"/>
        </w:rPr>
        <w:t xml:space="preserve"> e sólidos, em fase de processo e produto final, utilizando </w:t>
      </w:r>
      <w:r>
        <w:rPr>
          <w:sz w:val="24"/>
        </w:rPr>
        <w:t>HPLC, e</w:t>
      </w:r>
      <w:r w:rsidR="003140FA">
        <w:rPr>
          <w:sz w:val="24"/>
        </w:rPr>
        <w:t>spe</w:t>
      </w:r>
      <w:r>
        <w:rPr>
          <w:sz w:val="24"/>
        </w:rPr>
        <w:t xml:space="preserve">ctrofotometria UV, dissolução e </w:t>
      </w:r>
      <w:proofErr w:type="spellStart"/>
      <w:r>
        <w:rPr>
          <w:sz w:val="24"/>
        </w:rPr>
        <w:t>titulometria</w:t>
      </w:r>
      <w:proofErr w:type="spellEnd"/>
      <w:r>
        <w:rPr>
          <w:sz w:val="24"/>
        </w:rPr>
        <w:t>.</w:t>
      </w:r>
    </w:p>
    <w:p w:rsidR="00EE2D99" w:rsidRPr="003140FA" w:rsidRDefault="003140FA" w:rsidP="003140FA">
      <w:pPr>
        <w:numPr>
          <w:ilvl w:val="0"/>
          <w:numId w:val="23"/>
        </w:numPr>
        <w:tabs>
          <w:tab w:val="left" w:pos="360"/>
          <w:tab w:val="left" w:pos="426"/>
        </w:tabs>
        <w:jc w:val="both"/>
        <w:rPr>
          <w:sz w:val="22"/>
          <w:szCs w:val="22"/>
        </w:rPr>
      </w:pPr>
      <w:r>
        <w:rPr>
          <w:sz w:val="22"/>
          <w:szCs w:val="22"/>
        </w:rPr>
        <w:t>Emissão de laudos de análise.</w:t>
      </w:r>
    </w:p>
    <w:p w:rsidR="00EE2D99" w:rsidRDefault="00EE2D99" w:rsidP="000B3DCA">
      <w:pPr>
        <w:ind w:firstLine="390"/>
        <w:jc w:val="both"/>
        <w:rPr>
          <w:sz w:val="22"/>
          <w:szCs w:val="22"/>
        </w:rPr>
      </w:pPr>
    </w:p>
    <w:p w:rsidR="005F0DFA" w:rsidRPr="00C27740" w:rsidRDefault="005F0DFA" w:rsidP="000B3DCA">
      <w:pPr>
        <w:ind w:firstLine="390"/>
        <w:jc w:val="both"/>
        <w:rPr>
          <w:sz w:val="22"/>
          <w:szCs w:val="22"/>
        </w:rPr>
      </w:pPr>
    </w:p>
    <w:p w:rsidR="00BB714A" w:rsidRDefault="00722D1F" w:rsidP="00722D1F">
      <w:pPr>
        <w:numPr>
          <w:ilvl w:val="0"/>
          <w:numId w:val="19"/>
        </w:numPr>
        <w:tabs>
          <w:tab w:val="left" w:pos="360"/>
        </w:tabs>
        <w:jc w:val="both"/>
        <w:rPr>
          <w:b/>
          <w:sz w:val="22"/>
          <w:szCs w:val="22"/>
          <w:u w:val="single"/>
        </w:rPr>
      </w:pPr>
      <w:proofErr w:type="spellStart"/>
      <w:proofErr w:type="gramStart"/>
      <w:r>
        <w:rPr>
          <w:b/>
          <w:sz w:val="22"/>
          <w:szCs w:val="22"/>
          <w:u w:val="single"/>
        </w:rPr>
        <w:t>LCQPq</w:t>
      </w:r>
      <w:proofErr w:type="spellEnd"/>
      <w:proofErr w:type="gramEnd"/>
      <w:r>
        <w:rPr>
          <w:b/>
          <w:sz w:val="22"/>
          <w:szCs w:val="22"/>
          <w:u w:val="single"/>
        </w:rPr>
        <w:t xml:space="preserve"> – Laboratório de Controle de Qu</w:t>
      </w:r>
      <w:r w:rsidR="00BB714A">
        <w:rPr>
          <w:b/>
          <w:sz w:val="22"/>
          <w:szCs w:val="22"/>
          <w:u w:val="single"/>
        </w:rPr>
        <w:t>alidade e Pesquisa</w:t>
      </w:r>
      <w:r w:rsidR="00BB714A">
        <w:rPr>
          <w:b/>
          <w:sz w:val="22"/>
          <w:szCs w:val="22"/>
        </w:rPr>
        <w:t xml:space="preserve"> – Curitiba/PR</w:t>
      </w:r>
    </w:p>
    <w:p w:rsidR="00722D1F" w:rsidRPr="00BB714A" w:rsidRDefault="00722D1F" w:rsidP="00BB714A">
      <w:pPr>
        <w:ind w:left="360"/>
        <w:jc w:val="both"/>
        <w:rPr>
          <w:b/>
          <w:sz w:val="22"/>
          <w:szCs w:val="22"/>
        </w:rPr>
      </w:pPr>
      <w:r w:rsidRPr="00BB714A">
        <w:rPr>
          <w:b/>
          <w:sz w:val="22"/>
          <w:szCs w:val="22"/>
        </w:rPr>
        <w:t>Maio/2000 – Abril/2002</w:t>
      </w:r>
    </w:p>
    <w:p w:rsidR="00303BB8" w:rsidRDefault="00303BB8" w:rsidP="00303BB8">
      <w:pPr>
        <w:ind w:left="360"/>
        <w:rPr>
          <w:b/>
          <w:sz w:val="24"/>
        </w:rPr>
      </w:pPr>
    </w:p>
    <w:p w:rsidR="00303BB8" w:rsidRPr="00C27740" w:rsidRDefault="00303BB8" w:rsidP="00303BB8">
      <w:pPr>
        <w:ind w:left="360"/>
        <w:rPr>
          <w:b/>
          <w:sz w:val="22"/>
          <w:szCs w:val="22"/>
        </w:rPr>
      </w:pPr>
      <w:r>
        <w:rPr>
          <w:b/>
          <w:sz w:val="24"/>
        </w:rPr>
        <w:t>Técnica em Química</w:t>
      </w:r>
    </w:p>
    <w:p w:rsidR="00EE2D99" w:rsidRPr="003140FA" w:rsidRDefault="00EE2D99" w:rsidP="003140FA">
      <w:pPr>
        <w:pStyle w:val="PargrafodaLista"/>
        <w:jc w:val="both"/>
        <w:rPr>
          <w:sz w:val="22"/>
          <w:szCs w:val="22"/>
        </w:rPr>
      </w:pPr>
    </w:p>
    <w:p w:rsidR="00EE2D99" w:rsidRDefault="00EE2D99">
      <w:pPr>
        <w:jc w:val="both"/>
        <w:rPr>
          <w:b/>
          <w:sz w:val="22"/>
          <w:szCs w:val="22"/>
        </w:rPr>
      </w:pPr>
      <w:r w:rsidRPr="00C27740">
        <w:rPr>
          <w:b/>
          <w:sz w:val="22"/>
          <w:szCs w:val="22"/>
          <w:u w:val="single"/>
        </w:rPr>
        <w:t>Atribuições</w:t>
      </w:r>
      <w:r w:rsidRPr="00C27740">
        <w:rPr>
          <w:b/>
          <w:sz w:val="22"/>
          <w:szCs w:val="22"/>
        </w:rPr>
        <w:t>:</w:t>
      </w:r>
    </w:p>
    <w:p w:rsidR="00303BB8" w:rsidRDefault="00303BB8" w:rsidP="00303BB8">
      <w:pPr>
        <w:suppressAutoHyphens w:val="0"/>
        <w:rPr>
          <w:sz w:val="22"/>
          <w:szCs w:val="22"/>
        </w:rPr>
      </w:pPr>
    </w:p>
    <w:p w:rsidR="00303BB8" w:rsidRPr="00303BB8" w:rsidRDefault="00303BB8" w:rsidP="00303BB8">
      <w:pPr>
        <w:pStyle w:val="PargrafodaLista"/>
        <w:numPr>
          <w:ilvl w:val="0"/>
          <w:numId w:val="31"/>
        </w:numPr>
        <w:suppressAutoHyphens w:val="0"/>
        <w:rPr>
          <w:sz w:val="24"/>
        </w:rPr>
      </w:pPr>
      <w:r w:rsidRPr="00303BB8">
        <w:rPr>
          <w:sz w:val="24"/>
        </w:rPr>
        <w:t>Controle de Qualidade Físico-químico</w:t>
      </w:r>
      <w:r>
        <w:rPr>
          <w:sz w:val="24"/>
        </w:rPr>
        <w:t xml:space="preserve"> </w:t>
      </w:r>
      <w:r w:rsidRPr="00303BB8">
        <w:rPr>
          <w:sz w:val="24"/>
        </w:rPr>
        <w:t>de medicamentos, cosméticos e águas.</w:t>
      </w:r>
    </w:p>
    <w:p w:rsidR="00EE2D99" w:rsidRPr="00C27740" w:rsidRDefault="00EE2D99" w:rsidP="00BB714A">
      <w:pPr>
        <w:jc w:val="both"/>
        <w:rPr>
          <w:sz w:val="22"/>
          <w:szCs w:val="22"/>
        </w:rPr>
      </w:pPr>
      <w:r w:rsidRPr="00C27740">
        <w:rPr>
          <w:sz w:val="22"/>
          <w:szCs w:val="22"/>
        </w:rPr>
        <w:t xml:space="preserve"> </w:t>
      </w:r>
    </w:p>
    <w:p w:rsidR="00EE2D99" w:rsidRPr="00C27740" w:rsidRDefault="00EE2D99">
      <w:pPr>
        <w:ind w:left="426"/>
        <w:jc w:val="both"/>
        <w:rPr>
          <w:sz w:val="22"/>
          <w:szCs w:val="22"/>
        </w:rPr>
      </w:pPr>
    </w:p>
    <w:p w:rsidR="00BB714A" w:rsidRPr="00BB714A" w:rsidRDefault="00722D1F" w:rsidP="00722D1F">
      <w:pPr>
        <w:numPr>
          <w:ilvl w:val="0"/>
          <w:numId w:val="28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Multilab</w:t>
      </w:r>
      <w:proofErr w:type="spellEnd"/>
      <w:r>
        <w:rPr>
          <w:b/>
          <w:sz w:val="22"/>
          <w:szCs w:val="22"/>
          <w:u w:val="single"/>
        </w:rPr>
        <w:t xml:space="preserve"> Ind. de Medicamentos</w:t>
      </w:r>
      <w:r w:rsidR="00BB714A">
        <w:rPr>
          <w:b/>
          <w:sz w:val="22"/>
          <w:szCs w:val="22"/>
        </w:rPr>
        <w:t xml:space="preserve"> – São Jerônimo/RS</w:t>
      </w:r>
    </w:p>
    <w:p w:rsidR="00722D1F" w:rsidRPr="00BB714A" w:rsidRDefault="00722D1F" w:rsidP="00BB714A">
      <w:pPr>
        <w:ind w:left="360"/>
        <w:rPr>
          <w:b/>
          <w:sz w:val="22"/>
          <w:szCs w:val="22"/>
        </w:rPr>
      </w:pPr>
      <w:r w:rsidRPr="00BB714A">
        <w:rPr>
          <w:b/>
          <w:sz w:val="22"/>
          <w:szCs w:val="22"/>
        </w:rPr>
        <w:t>Setembro/1999 – Novembro/1999</w:t>
      </w:r>
    </w:p>
    <w:p w:rsidR="00722D1F" w:rsidRPr="00C27740" w:rsidRDefault="00722D1F" w:rsidP="00722D1F">
      <w:pPr>
        <w:jc w:val="both"/>
        <w:rPr>
          <w:b/>
          <w:sz w:val="22"/>
          <w:szCs w:val="22"/>
        </w:rPr>
      </w:pPr>
    </w:p>
    <w:p w:rsidR="00722D1F" w:rsidRPr="00C27740" w:rsidRDefault="00722D1F" w:rsidP="00722D1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Técnica em Química</w:t>
      </w:r>
    </w:p>
    <w:p w:rsidR="00722D1F" w:rsidRPr="00C27740" w:rsidRDefault="00722D1F" w:rsidP="00722D1F">
      <w:pPr>
        <w:jc w:val="both"/>
        <w:rPr>
          <w:sz w:val="22"/>
          <w:szCs w:val="22"/>
        </w:rPr>
      </w:pPr>
    </w:p>
    <w:p w:rsidR="00722D1F" w:rsidRPr="00C27740" w:rsidRDefault="00722D1F" w:rsidP="00722D1F">
      <w:pPr>
        <w:jc w:val="both"/>
        <w:rPr>
          <w:b/>
          <w:sz w:val="22"/>
          <w:szCs w:val="22"/>
          <w:u w:val="single"/>
        </w:rPr>
      </w:pPr>
      <w:r w:rsidRPr="00C27740">
        <w:rPr>
          <w:b/>
          <w:sz w:val="22"/>
          <w:szCs w:val="22"/>
          <w:u w:val="single"/>
        </w:rPr>
        <w:t>Atribuições</w:t>
      </w:r>
      <w:r>
        <w:rPr>
          <w:b/>
          <w:sz w:val="22"/>
          <w:szCs w:val="22"/>
          <w:u w:val="single"/>
        </w:rPr>
        <w:t>:</w:t>
      </w:r>
    </w:p>
    <w:p w:rsidR="00722D1F" w:rsidRPr="00C27740" w:rsidRDefault="00722D1F" w:rsidP="00722D1F">
      <w:pPr>
        <w:jc w:val="both"/>
        <w:rPr>
          <w:sz w:val="22"/>
          <w:szCs w:val="22"/>
        </w:rPr>
      </w:pPr>
      <w:r w:rsidRPr="00C27740">
        <w:rPr>
          <w:sz w:val="22"/>
          <w:szCs w:val="22"/>
        </w:rPr>
        <w:t xml:space="preserve"> </w:t>
      </w:r>
    </w:p>
    <w:p w:rsidR="00722D1F" w:rsidRPr="00303BB8" w:rsidRDefault="00722D1F" w:rsidP="00722D1F">
      <w:pPr>
        <w:numPr>
          <w:ilvl w:val="0"/>
          <w:numId w:val="23"/>
        </w:numPr>
        <w:suppressAutoHyphens w:val="0"/>
        <w:rPr>
          <w:sz w:val="24"/>
        </w:rPr>
      </w:pPr>
      <w:r>
        <w:rPr>
          <w:sz w:val="24"/>
        </w:rPr>
        <w:t xml:space="preserve">Controle de qualidade físico-químico de matérias-primas farmacêuticas, produtos líquidos, </w:t>
      </w:r>
      <w:proofErr w:type="spellStart"/>
      <w:proofErr w:type="gramStart"/>
      <w:r>
        <w:rPr>
          <w:sz w:val="24"/>
        </w:rPr>
        <w:t>semi-sólidos</w:t>
      </w:r>
      <w:proofErr w:type="spellEnd"/>
      <w:proofErr w:type="gramEnd"/>
      <w:r>
        <w:rPr>
          <w:sz w:val="24"/>
        </w:rPr>
        <w:t xml:space="preserve"> e sólidos, em fase de processo e produto final.</w:t>
      </w:r>
    </w:p>
    <w:p w:rsidR="00722D1F" w:rsidRPr="003140FA" w:rsidRDefault="00722D1F" w:rsidP="00722D1F">
      <w:pPr>
        <w:numPr>
          <w:ilvl w:val="0"/>
          <w:numId w:val="23"/>
        </w:numPr>
        <w:tabs>
          <w:tab w:val="left" w:pos="360"/>
          <w:tab w:val="left" w:pos="426"/>
        </w:tabs>
        <w:jc w:val="both"/>
        <w:rPr>
          <w:sz w:val="22"/>
          <w:szCs w:val="22"/>
        </w:rPr>
      </w:pPr>
      <w:r>
        <w:rPr>
          <w:sz w:val="22"/>
          <w:szCs w:val="22"/>
        </w:rPr>
        <w:t>Emissão de laudos de análise.</w:t>
      </w:r>
    </w:p>
    <w:p w:rsidR="00C27740" w:rsidRPr="00C27740" w:rsidRDefault="00C27740">
      <w:pPr>
        <w:jc w:val="both"/>
        <w:rPr>
          <w:sz w:val="22"/>
          <w:szCs w:val="22"/>
        </w:rPr>
      </w:pPr>
    </w:p>
    <w:p w:rsidR="00EE2D99" w:rsidRDefault="00EE2D99" w:rsidP="000B3DCA">
      <w:pPr>
        <w:ind w:firstLine="330"/>
        <w:jc w:val="both"/>
        <w:rPr>
          <w:sz w:val="22"/>
          <w:szCs w:val="22"/>
        </w:rPr>
      </w:pPr>
    </w:p>
    <w:p w:rsidR="002D439E" w:rsidRPr="00C27740" w:rsidRDefault="002D439E" w:rsidP="000B3DCA">
      <w:pPr>
        <w:ind w:firstLine="330"/>
        <w:jc w:val="both"/>
        <w:rPr>
          <w:sz w:val="22"/>
          <w:szCs w:val="22"/>
        </w:rPr>
      </w:pPr>
    </w:p>
    <w:p w:rsidR="002A0DA9" w:rsidRPr="00554178" w:rsidRDefault="002A0DA9" w:rsidP="00554178">
      <w:pPr>
        <w:tabs>
          <w:tab w:val="left" w:pos="360"/>
        </w:tabs>
        <w:rPr>
          <w:sz w:val="22"/>
          <w:szCs w:val="22"/>
        </w:rPr>
      </w:pPr>
    </w:p>
    <w:sectPr w:rsidR="002A0DA9" w:rsidRPr="00554178" w:rsidSect="00DA3F1E">
      <w:footerReference w:type="default" r:id="rId8"/>
      <w:footnotePr>
        <w:pos w:val="beneathText"/>
      </w:footnotePr>
      <w:pgSz w:w="12240" w:h="15840"/>
      <w:pgMar w:top="1417" w:right="1467" w:bottom="1417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CCF" w:rsidRDefault="004C0CCF" w:rsidP="00BE1A4C">
      <w:r>
        <w:separator/>
      </w:r>
    </w:p>
  </w:endnote>
  <w:endnote w:type="continuationSeparator" w:id="0">
    <w:p w:rsidR="004C0CCF" w:rsidRDefault="004C0CCF" w:rsidP="00BE1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FA" w:rsidRDefault="005F0DFA" w:rsidP="005F0DFA">
    <w:pPr>
      <w:pStyle w:val="Rodap"/>
      <w:tabs>
        <w:tab w:val="clear" w:pos="4252"/>
        <w:tab w:val="clear" w:pos="8504"/>
        <w:tab w:val="left" w:pos="157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CCF" w:rsidRDefault="004C0CCF" w:rsidP="00BE1A4C">
      <w:r>
        <w:separator/>
      </w:r>
    </w:p>
  </w:footnote>
  <w:footnote w:type="continuationSeparator" w:id="0">
    <w:p w:rsidR="004C0CCF" w:rsidRDefault="004C0CCF" w:rsidP="00BE1A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"/>
      <w:lvlJc w:val="left"/>
      <w:pPr>
        <w:tabs>
          <w:tab w:val="num" w:pos="354"/>
        </w:tabs>
        <w:ind w:left="354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"/>
      <w:lvlJc w:val="left"/>
      <w:pPr>
        <w:tabs>
          <w:tab w:val="num" w:pos="354"/>
        </w:tabs>
        <w:ind w:left="354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21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-6"/>
        </w:tabs>
        <w:ind w:left="-6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firstLine="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firstLine="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firstLine="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firstLine="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520"/>
        </w:tabs>
        <w:ind w:left="252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2880"/>
        </w:tabs>
        <w:ind w:left="2880" w:firstLine="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240"/>
        </w:tabs>
        <w:ind w:left="3240" w:firstLine="0"/>
      </w:pPr>
      <w:rPr>
        <w:rFonts w:ascii="Wingdings" w:hAnsi="Wingdings" w:cs="StarSymbol"/>
        <w:sz w:val="18"/>
        <w:szCs w:val="18"/>
      </w:rPr>
    </w:lvl>
  </w:abstractNum>
  <w:abstractNum w:abstractNumId="22">
    <w:nsid w:val="04B952BB"/>
    <w:multiLevelType w:val="hybridMultilevel"/>
    <w:tmpl w:val="1D9A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E297140"/>
    <w:multiLevelType w:val="hybridMultilevel"/>
    <w:tmpl w:val="E56E2D4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26721E4"/>
    <w:multiLevelType w:val="hybridMultilevel"/>
    <w:tmpl w:val="A5CAD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A222C"/>
    <w:multiLevelType w:val="hybridMultilevel"/>
    <w:tmpl w:val="407E7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E036EC"/>
    <w:multiLevelType w:val="hybridMultilevel"/>
    <w:tmpl w:val="678A8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82001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C7B2051"/>
    <w:multiLevelType w:val="hybridMultilevel"/>
    <w:tmpl w:val="D90A1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5852CA"/>
    <w:multiLevelType w:val="hybridMultilevel"/>
    <w:tmpl w:val="C94C0A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B7D9B"/>
    <w:multiLevelType w:val="hybridMultilevel"/>
    <w:tmpl w:val="E834A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30"/>
  </w:num>
  <w:num w:numId="24">
    <w:abstractNumId w:val="22"/>
  </w:num>
  <w:num w:numId="25">
    <w:abstractNumId w:val="28"/>
  </w:num>
  <w:num w:numId="26">
    <w:abstractNumId w:val="25"/>
  </w:num>
  <w:num w:numId="27">
    <w:abstractNumId w:val="26"/>
  </w:num>
  <w:num w:numId="28">
    <w:abstractNumId w:val="23"/>
  </w:num>
  <w:num w:numId="29">
    <w:abstractNumId w:val="29"/>
  </w:num>
  <w:num w:numId="30">
    <w:abstractNumId w:val="27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C1A11"/>
    <w:rsid w:val="000301F3"/>
    <w:rsid w:val="000A7657"/>
    <w:rsid w:val="000B3DCA"/>
    <w:rsid w:val="000B6A1E"/>
    <w:rsid w:val="000C2246"/>
    <w:rsid w:val="000C6C3A"/>
    <w:rsid w:val="000F4AD4"/>
    <w:rsid w:val="001458AE"/>
    <w:rsid w:val="0014745D"/>
    <w:rsid w:val="001A0D6E"/>
    <w:rsid w:val="001C793D"/>
    <w:rsid w:val="0020468E"/>
    <w:rsid w:val="00223180"/>
    <w:rsid w:val="00262EDE"/>
    <w:rsid w:val="00274D90"/>
    <w:rsid w:val="002A0DA9"/>
    <w:rsid w:val="002D439E"/>
    <w:rsid w:val="002E24F7"/>
    <w:rsid w:val="002E427B"/>
    <w:rsid w:val="002F12A2"/>
    <w:rsid w:val="002F7DC4"/>
    <w:rsid w:val="00303BB8"/>
    <w:rsid w:val="003140FA"/>
    <w:rsid w:val="003306A2"/>
    <w:rsid w:val="003C472C"/>
    <w:rsid w:val="003D6781"/>
    <w:rsid w:val="003E4195"/>
    <w:rsid w:val="004005A9"/>
    <w:rsid w:val="00412D68"/>
    <w:rsid w:val="004264AF"/>
    <w:rsid w:val="00444B10"/>
    <w:rsid w:val="00455A95"/>
    <w:rsid w:val="00465AAC"/>
    <w:rsid w:val="004845C1"/>
    <w:rsid w:val="00496000"/>
    <w:rsid w:val="004C0CCF"/>
    <w:rsid w:val="004E17FA"/>
    <w:rsid w:val="00512B66"/>
    <w:rsid w:val="005172FF"/>
    <w:rsid w:val="00533F88"/>
    <w:rsid w:val="00554178"/>
    <w:rsid w:val="0059049B"/>
    <w:rsid w:val="005B4F94"/>
    <w:rsid w:val="005F0DFA"/>
    <w:rsid w:val="00605C45"/>
    <w:rsid w:val="00607D5B"/>
    <w:rsid w:val="0061557E"/>
    <w:rsid w:val="00620DF6"/>
    <w:rsid w:val="006329E9"/>
    <w:rsid w:val="00677953"/>
    <w:rsid w:val="006D1662"/>
    <w:rsid w:val="006D48C5"/>
    <w:rsid w:val="00722D1F"/>
    <w:rsid w:val="0072420B"/>
    <w:rsid w:val="00750647"/>
    <w:rsid w:val="0077171F"/>
    <w:rsid w:val="0077489B"/>
    <w:rsid w:val="00776318"/>
    <w:rsid w:val="00785031"/>
    <w:rsid w:val="007B2B51"/>
    <w:rsid w:val="007F605C"/>
    <w:rsid w:val="007F7DCD"/>
    <w:rsid w:val="00843B8B"/>
    <w:rsid w:val="00847B7F"/>
    <w:rsid w:val="008612DD"/>
    <w:rsid w:val="00864B53"/>
    <w:rsid w:val="0086568F"/>
    <w:rsid w:val="00872346"/>
    <w:rsid w:val="008868E3"/>
    <w:rsid w:val="00893DAC"/>
    <w:rsid w:val="008A49F8"/>
    <w:rsid w:val="008B1541"/>
    <w:rsid w:val="008B6BC2"/>
    <w:rsid w:val="008E59C0"/>
    <w:rsid w:val="008E5C44"/>
    <w:rsid w:val="00935EB9"/>
    <w:rsid w:val="00965ED5"/>
    <w:rsid w:val="009A06C2"/>
    <w:rsid w:val="009E36E9"/>
    <w:rsid w:val="009F14D4"/>
    <w:rsid w:val="009F4CD6"/>
    <w:rsid w:val="00A138AE"/>
    <w:rsid w:val="00A32AE8"/>
    <w:rsid w:val="00A9005E"/>
    <w:rsid w:val="00AA5CDD"/>
    <w:rsid w:val="00AD05A3"/>
    <w:rsid w:val="00B04F45"/>
    <w:rsid w:val="00B72343"/>
    <w:rsid w:val="00B75EEC"/>
    <w:rsid w:val="00B804E5"/>
    <w:rsid w:val="00BB714A"/>
    <w:rsid w:val="00BE1A4C"/>
    <w:rsid w:val="00C070DE"/>
    <w:rsid w:val="00C27740"/>
    <w:rsid w:val="00C539AB"/>
    <w:rsid w:val="00C54E41"/>
    <w:rsid w:val="00CE6872"/>
    <w:rsid w:val="00CF29FD"/>
    <w:rsid w:val="00D0315E"/>
    <w:rsid w:val="00D26C43"/>
    <w:rsid w:val="00D52E55"/>
    <w:rsid w:val="00D93E6C"/>
    <w:rsid w:val="00DA3F1E"/>
    <w:rsid w:val="00DB50AB"/>
    <w:rsid w:val="00DB6E8C"/>
    <w:rsid w:val="00DE4FB8"/>
    <w:rsid w:val="00DF4AA5"/>
    <w:rsid w:val="00DF6909"/>
    <w:rsid w:val="00E02078"/>
    <w:rsid w:val="00E039D9"/>
    <w:rsid w:val="00E40B9C"/>
    <w:rsid w:val="00E4444C"/>
    <w:rsid w:val="00E46662"/>
    <w:rsid w:val="00E7048C"/>
    <w:rsid w:val="00E84C89"/>
    <w:rsid w:val="00E8676C"/>
    <w:rsid w:val="00E94460"/>
    <w:rsid w:val="00EC1A11"/>
    <w:rsid w:val="00EE14E6"/>
    <w:rsid w:val="00EE2D99"/>
    <w:rsid w:val="00F23E08"/>
    <w:rsid w:val="00FD4DC8"/>
    <w:rsid w:val="00FF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1E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DA3F1E"/>
    <w:pPr>
      <w:keepNext/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qFormat/>
    <w:rsid w:val="00DA3F1E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A3F1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DA3F1E"/>
    <w:pPr>
      <w:keepNext/>
      <w:numPr>
        <w:ilvl w:val="3"/>
        <w:numId w:val="1"/>
      </w:numPr>
      <w:outlineLvl w:val="3"/>
    </w:pPr>
    <w:rPr>
      <w:b/>
      <w:sz w:val="16"/>
    </w:rPr>
  </w:style>
  <w:style w:type="paragraph" w:styleId="Ttulo5">
    <w:name w:val="heading 5"/>
    <w:basedOn w:val="Normal"/>
    <w:next w:val="Normal"/>
    <w:qFormat/>
    <w:rsid w:val="00DA3F1E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DA3F1E"/>
    <w:pPr>
      <w:keepNext/>
      <w:numPr>
        <w:ilvl w:val="5"/>
        <w:numId w:val="1"/>
      </w:numPr>
      <w:jc w:val="both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DA3F1E"/>
    <w:rPr>
      <w:rFonts w:ascii="Symbol" w:hAnsi="Symbol"/>
      <w:color w:val="auto"/>
    </w:rPr>
  </w:style>
  <w:style w:type="character" w:customStyle="1" w:styleId="WW8Num3z0">
    <w:name w:val="WW8Num3z0"/>
    <w:rsid w:val="00DA3F1E"/>
    <w:rPr>
      <w:rFonts w:ascii="Wingdings" w:hAnsi="Wingdings"/>
    </w:rPr>
  </w:style>
  <w:style w:type="character" w:customStyle="1" w:styleId="WW8Num4z0">
    <w:name w:val="WW8Num4z0"/>
    <w:rsid w:val="00DA3F1E"/>
    <w:rPr>
      <w:rFonts w:ascii="Symbol" w:hAnsi="Symbol"/>
      <w:color w:val="auto"/>
    </w:rPr>
  </w:style>
  <w:style w:type="character" w:customStyle="1" w:styleId="WW8Num5z0">
    <w:name w:val="WW8Num5z0"/>
    <w:rsid w:val="00DA3F1E"/>
    <w:rPr>
      <w:rFonts w:ascii="Symbol" w:hAnsi="Symbol"/>
      <w:color w:val="auto"/>
    </w:rPr>
  </w:style>
  <w:style w:type="character" w:customStyle="1" w:styleId="WW8Num6z0">
    <w:name w:val="WW8Num6z0"/>
    <w:rsid w:val="00DA3F1E"/>
    <w:rPr>
      <w:rFonts w:ascii="Symbol" w:hAnsi="Symbol"/>
      <w:color w:val="auto"/>
    </w:rPr>
  </w:style>
  <w:style w:type="character" w:customStyle="1" w:styleId="WW8Num7z0">
    <w:name w:val="WW8Num7z0"/>
    <w:rsid w:val="00DA3F1E"/>
    <w:rPr>
      <w:rFonts w:ascii="Symbol" w:hAnsi="Symbol"/>
      <w:color w:val="auto"/>
    </w:rPr>
  </w:style>
  <w:style w:type="character" w:customStyle="1" w:styleId="WW8Num8z0">
    <w:name w:val="WW8Num8z0"/>
    <w:rsid w:val="00DA3F1E"/>
    <w:rPr>
      <w:rFonts w:ascii="Wingdings" w:hAnsi="Wingdings"/>
    </w:rPr>
  </w:style>
  <w:style w:type="character" w:customStyle="1" w:styleId="WW8Num9z0">
    <w:name w:val="WW8Num9z0"/>
    <w:rsid w:val="00DA3F1E"/>
    <w:rPr>
      <w:rFonts w:ascii="Symbol" w:hAnsi="Symbol"/>
      <w:color w:val="auto"/>
    </w:rPr>
  </w:style>
  <w:style w:type="character" w:customStyle="1" w:styleId="WW8Num10z0">
    <w:name w:val="WW8Num10z0"/>
    <w:rsid w:val="00DA3F1E"/>
    <w:rPr>
      <w:rFonts w:ascii="Symbol" w:hAnsi="Symbol"/>
      <w:color w:val="auto"/>
    </w:rPr>
  </w:style>
  <w:style w:type="character" w:customStyle="1" w:styleId="WW8Num11z0">
    <w:name w:val="WW8Num11z0"/>
    <w:rsid w:val="00DA3F1E"/>
    <w:rPr>
      <w:rFonts w:ascii="Symbol" w:hAnsi="Symbol"/>
      <w:color w:val="auto"/>
    </w:rPr>
  </w:style>
  <w:style w:type="character" w:customStyle="1" w:styleId="WW8Num12z0">
    <w:name w:val="WW8Num12z0"/>
    <w:rsid w:val="00DA3F1E"/>
    <w:rPr>
      <w:rFonts w:ascii="Symbol" w:hAnsi="Symbol"/>
      <w:color w:val="auto"/>
    </w:rPr>
  </w:style>
  <w:style w:type="character" w:customStyle="1" w:styleId="WW8Num13z0">
    <w:name w:val="WW8Num13z0"/>
    <w:rsid w:val="00DA3F1E"/>
    <w:rPr>
      <w:rFonts w:ascii="Wingdings" w:hAnsi="Wingdings"/>
    </w:rPr>
  </w:style>
  <w:style w:type="character" w:customStyle="1" w:styleId="WW8Num14z0">
    <w:name w:val="WW8Num14z0"/>
    <w:rsid w:val="00DA3F1E"/>
    <w:rPr>
      <w:rFonts w:ascii="Symbol" w:hAnsi="Symbol"/>
      <w:color w:val="auto"/>
    </w:rPr>
  </w:style>
  <w:style w:type="character" w:customStyle="1" w:styleId="WW8Num15z0">
    <w:name w:val="WW8Num15z0"/>
    <w:rsid w:val="00DA3F1E"/>
    <w:rPr>
      <w:rFonts w:ascii="Symbol" w:hAnsi="Symbol"/>
      <w:color w:val="auto"/>
    </w:rPr>
  </w:style>
  <w:style w:type="character" w:customStyle="1" w:styleId="WW8Num16z0">
    <w:name w:val="WW8Num16z0"/>
    <w:rsid w:val="00DA3F1E"/>
    <w:rPr>
      <w:rFonts w:ascii="Symbol" w:hAnsi="Symbol"/>
      <w:color w:val="auto"/>
    </w:rPr>
  </w:style>
  <w:style w:type="character" w:customStyle="1" w:styleId="WW8Num17z0">
    <w:name w:val="WW8Num17z0"/>
    <w:rsid w:val="00DA3F1E"/>
    <w:rPr>
      <w:rFonts w:ascii="Symbol" w:hAnsi="Symbol"/>
      <w:color w:val="auto"/>
    </w:rPr>
  </w:style>
  <w:style w:type="character" w:customStyle="1" w:styleId="WW8Num18z0">
    <w:name w:val="WW8Num18z0"/>
    <w:rsid w:val="00DA3F1E"/>
    <w:rPr>
      <w:rFonts w:ascii="Wingdings" w:hAnsi="Wingdings"/>
    </w:rPr>
  </w:style>
  <w:style w:type="character" w:customStyle="1" w:styleId="WW8Num19z0">
    <w:name w:val="WW8Num19z0"/>
    <w:rsid w:val="00DA3F1E"/>
    <w:rPr>
      <w:rFonts w:ascii="Symbol" w:hAnsi="Symbol"/>
      <w:color w:val="auto"/>
    </w:rPr>
  </w:style>
  <w:style w:type="character" w:customStyle="1" w:styleId="WW8Num20z0">
    <w:name w:val="WW8Num20z0"/>
    <w:rsid w:val="00DA3F1E"/>
    <w:rPr>
      <w:rFonts w:ascii="Wingdings" w:hAnsi="Wingdings"/>
    </w:rPr>
  </w:style>
  <w:style w:type="character" w:customStyle="1" w:styleId="WW8Num21z0">
    <w:name w:val="WW8Num21z0"/>
    <w:rsid w:val="00DA3F1E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DA3F1E"/>
  </w:style>
  <w:style w:type="character" w:customStyle="1" w:styleId="WW8Num1z0">
    <w:name w:val="WW8Num1z0"/>
    <w:rsid w:val="00DA3F1E"/>
    <w:rPr>
      <w:rFonts w:ascii="Symbol" w:hAnsi="Symbol"/>
      <w:color w:val="auto"/>
    </w:rPr>
  </w:style>
  <w:style w:type="character" w:customStyle="1" w:styleId="WW8Num5z1">
    <w:name w:val="WW8Num5z1"/>
    <w:rsid w:val="00DA3F1E"/>
    <w:rPr>
      <w:rFonts w:ascii="Courier New" w:hAnsi="Courier New" w:cs="Courier New"/>
    </w:rPr>
  </w:style>
  <w:style w:type="character" w:customStyle="1" w:styleId="WW8Num5z2">
    <w:name w:val="WW8Num5z2"/>
    <w:rsid w:val="00DA3F1E"/>
    <w:rPr>
      <w:rFonts w:ascii="Wingdings" w:hAnsi="Wingdings"/>
    </w:rPr>
  </w:style>
  <w:style w:type="character" w:customStyle="1" w:styleId="WW8Num5z3">
    <w:name w:val="WW8Num5z3"/>
    <w:rsid w:val="00DA3F1E"/>
    <w:rPr>
      <w:rFonts w:ascii="Symbol" w:hAnsi="Symbol"/>
    </w:rPr>
  </w:style>
  <w:style w:type="character" w:customStyle="1" w:styleId="WW8Num6z1">
    <w:name w:val="WW8Num6z1"/>
    <w:rsid w:val="00DA3F1E"/>
    <w:rPr>
      <w:rFonts w:ascii="Courier New" w:hAnsi="Courier New" w:cs="Courier New"/>
    </w:rPr>
  </w:style>
  <w:style w:type="character" w:customStyle="1" w:styleId="WW8Num6z2">
    <w:name w:val="WW8Num6z2"/>
    <w:rsid w:val="00DA3F1E"/>
    <w:rPr>
      <w:rFonts w:ascii="Wingdings" w:hAnsi="Wingdings"/>
    </w:rPr>
  </w:style>
  <w:style w:type="character" w:customStyle="1" w:styleId="WW8Num6z3">
    <w:name w:val="WW8Num6z3"/>
    <w:rsid w:val="00DA3F1E"/>
    <w:rPr>
      <w:rFonts w:ascii="Symbol" w:hAnsi="Symbol"/>
    </w:rPr>
  </w:style>
  <w:style w:type="character" w:customStyle="1" w:styleId="WW8Num10z1">
    <w:name w:val="WW8Num10z1"/>
    <w:rsid w:val="00DA3F1E"/>
    <w:rPr>
      <w:rFonts w:ascii="Courier New" w:hAnsi="Courier New" w:cs="Courier New"/>
    </w:rPr>
  </w:style>
  <w:style w:type="character" w:customStyle="1" w:styleId="WW8Num10z2">
    <w:name w:val="WW8Num10z2"/>
    <w:rsid w:val="00DA3F1E"/>
    <w:rPr>
      <w:rFonts w:ascii="Wingdings" w:hAnsi="Wingdings"/>
    </w:rPr>
  </w:style>
  <w:style w:type="character" w:customStyle="1" w:styleId="WW8Num10z3">
    <w:name w:val="WW8Num10z3"/>
    <w:rsid w:val="00DA3F1E"/>
    <w:rPr>
      <w:rFonts w:ascii="Symbol" w:hAnsi="Symbol"/>
    </w:rPr>
  </w:style>
  <w:style w:type="character" w:customStyle="1" w:styleId="WW8Num12z1">
    <w:name w:val="WW8Num12z1"/>
    <w:rsid w:val="00DA3F1E"/>
    <w:rPr>
      <w:rFonts w:ascii="Courier New" w:hAnsi="Courier New" w:cs="Courier New"/>
    </w:rPr>
  </w:style>
  <w:style w:type="character" w:customStyle="1" w:styleId="WW8Num12z2">
    <w:name w:val="WW8Num12z2"/>
    <w:rsid w:val="00DA3F1E"/>
    <w:rPr>
      <w:rFonts w:ascii="Wingdings" w:hAnsi="Wingdings"/>
    </w:rPr>
  </w:style>
  <w:style w:type="character" w:customStyle="1" w:styleId="WW8Num12z3">
    <w:name w:val="WW8Num12z3"/>
    <w:rsid w:val="00DA3F1E"/>
    <w:rPr>
      <w:rFonts w:ascii="Symbol" w:hAnsi="Symbol"/>
    </w:rPr>
  </w:style>
  <w:style w:type="character" w:customStyle="1" w:styleId="WW8Num14z1">
    <w:name w:val="WW8Num14z1"/>
    <w:rsid w:val="00DA3F1E"/>
    <w:rPr>
      <w:rFonts w:ascii="Courier New" w:hAnsi="Courier New" w:cs="Courier New"/>
    </w:rPr>
  </w:style>
  <w:style w:type="character" w:customStyle="1" w:styleId="WW8Num14z2">
    <w:name w:val="WW8Num14z2"/>
    <w:rsid w:val="00DA3F1E"/>
    <w:rPr>
      <w:rFonts w:ascii="Wingdings" w:hAnsi="Wingdings"/>
    </w:rPr>
  </w:style>
  <w:style w:type="character" w:customStyle="1" w:styleId="WW8Num14z3">
    <w:name w:val="WW8Num14z3"/>
    <w:rsid w:val="00DA3F1E"/>
    <w:rPr>
      <w:rFonts w:ascii="Symbol" w:hAnsi="Symbol"/>
    </w:rPr>
  </w:style>
  <w:style w:type="character" w:customStyle="1" w:styleId="Fontepargpadro1">
    <w:name w:val="Fonte parág. padrão1"/>
    <w:rsid w:val="00DA3F1E"/>
  </w:style>
  <w:style w:type="character" w:customStyle="1" w:styleId="Marcadores">
    <w:name w:val="Marcadores"/>
    <w:rsid w:val="00DA3F1E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DA3F1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DA3F1E"/>
    <w:pPr>
      <w:jc w:val="both"/>
    </w:pPr>
    <w:rPr>
      <w:b/>
    </w:rPr>
  </w:style>
  <w:style w:type="paragraph" w:styleId="Lista">
    <w:name w:val="List"/>
    <w:basedOn w:val="Corpodetexto"/>
    <w:semiHidden/>
    <w:rsid w:val="00DA3F1E"/>
    <w:rPr>
      <w:rFonts w:cs="Tahoma"/>
    </w:rPr>
  </w:style>
  <w:style w:type="paragraph" w:customStyle="1" w:styleId="Legenda1">
    <w:name w:val="Legenda1"/>
    <w:basedOn w:val="Normal"/>
    <w:rsid w:val="00DA3F1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DA3F1E"/>
    <w:pPr>
      <w:suppressLineNumbers/>
    </w:pPr>
    <w:rPr>
      <w:rFonts w:cs="Tahoma"/>
    </w:rPr>
  </w:style>
  <w:style w:type="paragraph" w:customStyle="1" w:styleId="MapadoDocumento1">
    <w:name w:val="Mapa do Documento1"/>
    <w:basedOn w:val="Normal"/>
    <w:rsid w:val="00DA3F1E"/>
    <w:pPr>
      <w:shd w:val="clear" w:color="auto" w:fill="000080"/>
    </w:pPr>
    <w:rPr>
      <w:rFonts w:ascii="Tahoma" w:hAnsi="Tahoma" w:cs="Tahoma"/>
    </w:rPr>
  </w:style>
  <w:style w:type="paragraph" w:styleId="Cabealho">
    <w:name w:val="header"/>
    <w:basedOn w:val="Normal"/>
    <w:link w:val="CabealhoChar"/>
    <w:uiPriority w:val="99"/>
    <w:semiHidden/>
    <w:unhideWhenUsed/>
    <w:rsid w:val="00BE1A4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1A4C"/>
    <w:rPr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E1A4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E1A4C"/>
    <w:rPr>
      <w:lang w:eastAsia="ar-SA"/>
    </w:rPr>
  </w:style>
  <w:style w:type="paragraph" w:styleId="PargrafodaLista">
    <w:name w:val="List Paragraph"/>
    <w:basedOn w:val="Normal"/>
    <w:uiPriority w:val="34"/>
    <w:qFormat/>
    <w:rsid w:val="00314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DF5FD-A287-498F-9566-091B1356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</vt:lpstr>
    </vt:vector>
  </TitlesOfParts>
  <Company>Microsoft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creator>ALBERTO FREDERICO DE BORBA</dc:creator>
  <cp:lastModifiedBy>Carol</cp:lastModifiedBy>
  <cp:revision>8</cp:revision>
  <cp:lastPrinted>2113-01-01T03:00:00Z</cp:lastPrinted>
  <dcterms:created xsi:type="dcterms:W3CDTF">2014-05-13T15:48:00Z</dcterms:created>
  <dcterms:modified xsi:type="dcterms:W3CDTF">2015-09-17T18:23:00Z</dcterms:modified>
</cp:coreProperties>
</file>