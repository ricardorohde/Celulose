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62114" w14:textId="77777777" w:rsidR="001639F1" w:rsidRDefault="001639F1">
      <w:pPr>
        <w:keepNext/>
        <w:tabs>
          <w:tab w:val="left" w:pos="426"/>
          <w:tab w:val="left" w:pos="576"/>
          <w:tab w:val="left" w:pos="12582"/>
        </w:tabs>
        <w:spacing w:line="240" w:lineRule="exact"/>
        <w:ind w:left="576" w:hanging="576"/>
        <w:jc w:val="center"/>
        <w:rPr>
          <w:rFonts w:ascii="Arial" w:eastAsia="Times New Roman" w:hAnsi="Arial" w:cs="Arial"/>
          <w:color w:val="0000FF"/>
          <w:sz w:val="20"/>
          <w:u w:val="single"/>
          <w:shd w:val="clear" w:color="auto" w:fill="FFFFFF"/>
        </w:rPr>
      </w:pPr>
      <w:bookmarkStart w:id="0" w:name="_GoBack"/>
      <w:bookmarkEnd w:id="0"/>
      <w:proofErr w:type="spellStart"/>
      <w:r>
        <w:rPr>
          <w:rFonts w:ascii="Arial" w:eastAsia="Times New Roman" w:hAnsi="Arial" w:cs="Arial"/>
          <w:b/>
          <w:color w:val="00000A"/>
          <w:sz w:val="20"/>
          <w:shd w:val="clear" w:color="auto" w:fill="FFFFFF"/>
        </w:rPr>
        <w:t>Gasparino</w:t>
      </w:r>
      <w:proofErr w:type="spellEnd"/>
      <w:r>
        <w:rPr>
          <w:rFonts w:ascii="Arial" w:eastAsia="Times New Roman" w:hAnsi="Arial" w:cs="Arial"/>
          <w:b/>
          <w:color w:val="00000A"/>
          <w:sz w:val="20"/>
          <w:shd w:val="clear" w:color="auto" w:fill="FFFFFF"/>
        </w:rPr>
        <w:t xml:space="preserve"> Santos</w:t>
      </w:r>
    </w:p>
    <w:p w14:paraId="315D3CC4" w14:textId="34DCFD7B" w:rsidR="001639F1" w:rsidRDefault="001639F1">
      <w:pPr>
        <w:spacing w:after="120" w:line="240" w:lineRule="exact"/>
        <w:rPr>
          <w:rFonts w:ascii="Arial" w:eastAsia="Times New Roman" w:hAnsi="Arial" w:cs="Arial"/>
          <w:color w:val="00000A"/>
          <w:sz w:val="20"/>
          <w:shd w:val="clear" w:color="auto" w:fill="FFFFFF"/>
        </w:rPr>
      </w:pPr>
      <w:proofErr w:type="gramStart"/>
      <w:r>
        <w:rPr>
          <w:rFonts w:ascii="Arial" w:eastAsia="Times New Roman" w:hAnsi="Arial" w:cs="Arial"/>
          <w:color w:val="0000FF"/>
          <w:sz w:val="20"/>
          <w:u w:val="single"/>
          <w:shd w:val="clear" w:color="auto" w:fill="FFFFFF"/>
        </w:rPr>
        <w:t>familiarsantos@msn.com</w:t>
      </w:r>
      <w:r>
        <w:rPr>
          <w:rFonts w:ascii="Arial" w:eastAsia="Times New Roman" w:hAnsi="Arial" w:cs="Arial"/>
          <w:color w:val="00000A"/>
          <w:sz w:val="20"/>
          <w:shd w:val="clear" w:color="auto" w:fill="FFFFFF"/>
        </w:rPr>
        <w:t xml:space="preserve">, </w:t>
      </w:r>
      <w:r>
        <w:rPr>
          <w:rFonts w:ascii="Arial" w:eastAsia="Times New Roman" w:hAnsi="Arial" w:cs="Arial"/>
          <w:color w:val="000000"/>
          <w:sz w:val="2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A"/>
          <w:sz w:val="20"/>
          <w:shd w:val="clear" w:color="auto" w:fill="FFFFFF"/>
        </w:rPr>
        <w:t>(</w:t>
      </w:r>
      <w:proofErr w:type="gramEnd"/>
      <w:r>
        <w:rPr>
          <w:rFonts w:ascii="Arial" w:eastAsia="Times New Roman" w:hAnsi="Arial" w:cs="Arial"/>
          <w:color w:val="00000A"/>
          <w:sz w:val="20"/>
          <w:shd w:val="clear" w:color="auto" w:fill="FFFFFF"/>
        </w:rPr>
        <w:t>53) 8126-48</w:t>
      </w:r>
      <w:r w:rsidR="0000651C">
        <w:rPr>
          <w:rFonts w:ascii="Arial" w:eastAsia="Times New Roman" w:hAnsi="Arial" w:cs="Arial"/>
          <w:color w:val="00000A"/>
          <w:sz w:val="20"/>
          <w:shd w:val="clear" w:color="auto" w:fill="FFFFFF"/>
        </w:rPr>
        <w:t>2</w:t>
      </w:r>
      <w:r>
        <w:rPr>
          <w:rFonts w:ascii="Arial" w:eastAsia="Times New Roman" w:hAnsi="Arial" w:cs="Arial"/>
          <w:color w:val="00000A"/>
          <w:sz w:val="20"/>
          <w:shd w:val="clear" w:color="auto" w:fill="FFFFFF"/>
        </w:rPr>
        <w:t xml:space="preserve">2 / </w:t>
      </w:r>
      <w:r w:rsidR="00E06C38">
        <w:rPr>
          <w:rFonts w:ascii="Arial" w:eastAsia="Times New Roman" w:hAnsi="Arial" w:cs="Arial"/>
          <w:color w:val="00000A"/>
          <w:sz w:val="20"/>
          <w:shd w:val="clear" w:color="auto" w:fill="FFFFFF"/>
        </w:rPr>
        <w:t>8116-0494</w:t>
      </w:r>
      <w:r>
        <w:rPr>
          <w:rFonts w:ascii="Arial" w:eastAsia="Times New Roman" w:hAnsi="Arial" w:cs="Arial"/>
          <w:color w:val="00000A"/>
          <w:sz w:val="20"/>
          <w:shd w:val="clear" w:color="auto" w:fill="FFFFFF"/>
        </w:rPr>
        <w:t xml:space="preserve"> - Rua: Dr. Benjamin </w:t>
      </w:r>
      <w:proofErr w:type="spellStart"/>
      <w:r>
        <w:rPr>
          <w:rFonts w:ascii="Arial" w:eastAsia="Times New Roman" w:hAnsi="Arial" w:cs="Arial"/>
          <w:color w:val="00000A"/>
          <w:sz w:val="20"/>
          <w:shd w:val="clear" w:color="auto" w:fill="FFFFFF"/>
        </w:rPr>
        <w:t>Gastal</w:t>
      </w:r>
      <w:proofErr w:type="spellEnd"/>
      <w:r>
        <w:rPr>
          <w:rFonts w:ascii="Arial" w:eastAsia="Times New Roman" w:hAnsi="Arial" w:cs="Arial"/>
          <w:color w:val="00000A"/>
          <w:sz w:val="20"/>
          <w:shd w:val="clear" w:color="auto" w:fill="FFFFFF"/>
        </w:rPr>
        <w:t>, 1009 Areal – Pelotas – RS - BR</w:t>
      </w:r>
    </w:p>
    <w:p w14:paraId="2D74FACE" w14:textId="77777777" w:rsidR="001639F1" w:rsidRDefault="001639F1">
      <w:pPr>
        <w:spacing w:after="120" w:line="240" w:lineRule="exact"/>
        <w:jc w:val="center"/>
        <w:rPr>
          <w:rFonts w:ascii="Arial" w:eastAsia="Times New Roman" w:hAnsi="Arial" w:cs="Arial"/>
          <w:color w:val="00000A"/>
          <w:sz w:val="20"/>
          <w:shd w:val="clear" w:color="auto" w:fill="FFFFFF"/>
        </w:rPr>
      </w:pPr>
      <w:r>
        <w:rPr>
          <w:rFonts w:ascii="Arial" w:eastAsia="Times New Roman" w:hAnsi="Arial" w:cs="Arial"/>
          <w:color w:val="00000A"/>
          <w:sz w:val="20"/>
          <w:shd w:val="clear" w:color="auto" w:fill="FFFFFF"/>
        </w:rPr>
        <w:t xml:space="preserve">  </w:t>
      </w:r>
      <w:r>
        <w:rPr>
          <w:rFonts w:ascii="Arial" w:eastAsia="Times New Roman" w:hAnsi="Arial" w:cs="Arial"/>
          <w:b/>
          <w:color w:val="00000A"/>
          <w:sz w:val="20"/>
          <w:shd w:val="clear" w:color="auto" w:fill="FFFFFF"/>
        </w:rPr>
        <w:t xml:space="preserve">Sumário Executivo   </w:t>
      </w:r>
    </w:p>
    <w:p w14:paraId="0A5C5DF5" w14:textId="77777777" w:rsidR="001639F1" w:rsidRDefault="001639F1">
      <w:pPr>
        <w:numPr>
          <w:ilvl w:val="0"/>
          <w:numId w:val="1"/>
        </w:numPr>
        <w:spacing w:line="240" w:lineRule="exact"/>
        <w:rPr>
          <w:rFonts w:ascii="Arial" w:eastAsia="Times New Roman" w:hAnsi="Arial" w:cs="Arial"/>
          <w:color w:val="00000A"/>
          <w:sz w:val="20"/>
          <w:shd w:val="clear" w:color="auto" w:fill="FFFFFF"/>
        </w:rPr>
      </w:pPr>
      <w:r>
        <w:rPr>
          <w:rFonts w:ascii="Arial" w:eastAsia="Times New Roman" w:hAnsi="Arial" w:cs="Arial"/>
          <w:color w:val="00000A"/>
          <w:sz w:val="20"/>
          <w:shd w:val="clear" w:color="auto" w:fill="FFFFFF"/>
        </w:rPr>
        <w:t>15 anos de experiência em supervisão de peças em concessionárias</w:t>
      </w:r>
    </w:p>
    <w:p w14:paraId="547332AD" w14:textId="77777777" w:rsidR="001639F1" w:rsidRDefault="001639F1">
      <w:pPr>
        <w:numPr>
          <w:ilvl w:val="0"/>
          <w:numId w:val="1"/>
        </w:numPr>
        <w:spacing w:line="240" w:lineRule="exact"/>
        <w:rPr>
          <w:rFonts w:ascii="Arial" w:eastAsia="Times New Roman" w:hAnsi="Arial" w:cs="Arial"/>
          <w:color w:val="00000A"/>
          <w:sz w:val="20"/>
          <w:shd w:val="clear" w:color="auto" w:fill="FFFFFF"/>
        </w:rPr>
      </w:pPr>
      <w:r>
        <w:rPr>
          <w:rFonts w:ascii="Arial" w:eastAsia="Times New Roman" w:hAnsi="Arial" w:cs="Arial"/>
          <w:color w:val="00000A"/>
          <w:sz w:val="20"/>
          <w:shd w:val="clear" w:color="auto" w:fill="FFFFFF"/>
        </w:rPr>
        <w:t>Consultoria Técnica em concessionárias como: HONDA, TOYOTA e HYUNDAI</w:t>
      </w:r>
    </w:p>
    <w:p w14:paraId="2A785D2F" w14:textId="77777777" w:rsidR="001639F1" w:rsidRDefault="001639F1">
      <w:pPr>
        <w:numPr>
          <w:ilvl w:val="0"/>
          <w:numId w:val="1"/>
        </w:numPr>
        <w:spacing w:line="240" w:lineRule="exact"/>
        <w:rPr>
          <w:rFonts w:ascii="Arial" w:eastAsia="Times New Roman" w:hAnsi="Arial" w:cs="Arial"/>
          <w:color w:val="00000A"/>
          <w:sz w:val="20"/>
          <w:shd w:val="clear" w:color="auto" w:fill="FFFFFF"/>
        </w:rPr>
      </w:pPr>
      <w:r>
        <w:rPr>
          <w:rFonts w:ascii="Arial" w:eastAsia="Times New Roman" w:hAnsi="Arial" w:cs="Arial"/>
          <w:color w:val="00000A"/>
          <w:sz w:val="20"/>
          <w:shd w:val="clear" w:color="auto" w:fill="FFFFFF"/>
        </w:rPr>
        <w:t>Coordenação e Treinamento de Técnicas KAIZEN e JUST-IN-TIME</w:t>
      </w:r>
    </w:p>
    <w:p w14:paraId="40845984" w14:textId="77777777" w:rsidR="001639F1" w:rsidRDefault="001639F1">
      <w:pPr>
        <w:numPr>
          <w:ilvl w:val="0"/>
          <w:numId w:val="1"/>
        </w:numPr>
        <w:spacing w:line="240" w:lineRule="exact"/>
        <w:rPr>
          <w:rFonts w:ascii="Arial" w:eastAsia="Times New Roman" w:hAnsi="Arial" w:cs="Arial"/>
          <w:color w:val="00000A"/>
          <w:sz w:val="20"/>
          <w:shd w:val="clear" w:color="auto" w:fill="FFFFFF"/>
        </w:rPr>
      </w:pPr>
      <w:r>
        <w:rPr>
          <w:rFonts w:ascii="Arial" w:eastAsia="Times New Roman" w:hAnsi="Arial" w:cs="Arial"/>
          <w:color w:val="00000A"/>
          <w:sz w:val="20"/>
          <w:shd w:val="clear" w:color="auto" w:fill="FFFFFF"/>
        </w:rPr>
        <w:t>Técnico em Mecânica Industrial pela Escola IFSUL (CEFET - ESCOLA TÉCNICA FEDERAL DE PELOTAS)</w:t>
      </w:r>
    </w:p>
    <w:p w14:paraId="017AF197" w14:textId="77777777" w:rsidR="001639F1" w:rsidRDefault="001639F1">
      <w:pPr>
        <w:numPr>
          <w:ilvl w:val="0"/>
          <w:numId w:val="1"/>
        </w:numPr>
        <w:spacing w:after="200" w:line="240" w:lineRule="exact"/>
        <w:rPr>
          <w:rFonts w:ascii="Arial" w:eastAsia="Times New Roman" w:hAnsi="Arial" w:cs="Arial"/>
          <w:b/>
          <w:color w:val="00000A"/>
          <w:sz w:val="20"/>
          <w:shd w:val="clear" w:color="auto" w:fill="FFFFFF"/>
        </w:rPr>
      </w:pPr>
      <w:r>
        <w:rPr>
          <w:rFonts w:ascii="Arial" w:eastAsia="Times New Roman" w:hAnsi="Arial" w:cs="Arial"/>
          <w:color w:val="00000A"/>
          <w:sz w:val="20"/>
          <w:shd w:val="clear" w:color="auto" w:fill="FFFFFF"/>
        </w:rPr>
        <w:t>Inglês (Intermediário); Auto CAD R14, AVANÇADO 3D; Domínio do Pacote Office e Internet</w:t>
      </w:r>
    </w:p>
    <w:p w14:paraId="2E3B2D5E" w14:textId="77777777" w:rsidR="001639F1" w:rsidRDefault="001639F1">
      <w:pPr>
        <w:spacing w:line="240" w:lineRule="exact"/>
        <w:jc w:val="center"/>
        <w:rPr>
          <w:rFonts w:ascii="Arial" w:eastAsia="Times New Roman" w:hAnsi="Arial" w:cs="Arial"/>
          <w:b/>
          <w:color w:val="00000A"/>
          <w:sz w:val="20"/>
          <w:shd w:val="clear" w:color="auto" w:fill="FFFFFF"/>
        </w:rPr>
      </w:pPr>
      <w:proofErr w:type="gramStart"/>
      <w:r>
        <w:rPr>
          <w:rFonts w:ascii="Arial" w:eastAsia="Times New Roman" w:hAnsi="Arial" w:cs="Arial"/>
          <w:b/>
          <w:color w:val="00000A"/>
          <w:sz w:val="20"/>
          <w:shd w:val="clear" w:color="auto" w:fill="FFFFFF"/>
        </w:rPr>
        <w:t>Experiência  Profissional</w:t>
      </w:r>
      <w:proofErr w:type="gramEnd"/>
    </w:p>
    <w:p w14:paraId="1B08639E" w14:textId="77777777" w:rsidR="00E06C38" w:rsidRDefault="00E06C38">
      <w:pPr>
        <w:spacing w:line="240" w:lineRule="exact"/>
        <w:jc w:val="center"/>
        <w:rPr>
          <w:rFonts w:ascii="Arial" w:eastAsia="Times New Roman" w:hAnsi="Arial" w:cs="Arial"/>
          <w:b/>
          <w:color w:val="00000A"/>
          <w:sz w:val="20"/>
          <w:shd w:val="clear" w:color="auto" w:fill="FFFFFF"/>
        </w:rPr>
      </w:pPr>
    </w:p>
    <w:p w14:paraId="2F0AB65D" w14:textId="754C5EAD" w:rsidR="00E06C38" w:rsidRPr="0039342E" w:rsidRDefault="00E06C38" w:rsidP="00E06C38">
      <w:pPr>
        <w:spacing w:line="240" w:lineRule="exact"/>
        <w:rPr>
          <w:rFonts w:ascii="Arial" w:eastAsia="Times New Roman" w:hAnsi="Arial" w:cs="Arial"/>
          <w:color w:val="00000A"/>
          <w:sz w:val="20"/>
          <w:shd w:val="clear" w:color="auto" w:fill="FFFFFF"/>
        </w:rPr>
      </w:pPr>
      <w:r w:rsidRPr="0039342E">
        <w:rPr>
          <w:rFonts w:ascii="Arial" w:eastAsia="Arial,Times New Roman" w:hAnsi="Arial" w:cs="Arial"/>
          <w:b/>
          <w:bCs/>
          <w:color w:val="00000A"/>
          <w:sz w:val="20"/>
          <w:szCs w:val="20"/>
          <w:shd w:val="clear" w:color="auto" w:fill="FFFFFF"/>
        </w:rPr>
        <w:t xml:space="preserve">Estoquista – </w:t>
      </w:r>
      <w:r w:rsidRPr="0039342E">
        <w:rPr>
          <w:rFonts w:ascii="Arial" w:eastAsia="Arial,Times New Roman" w:hAnsi="Arial" w:cs="Arial"/>
          <w:color w:val="00000A"/>
          <w:sz w:val="20"/>
          <w:szCs w:val="20"/>
          <w:u w:val="single"/>
          <w:shd w:val="clear" w:color="auto" w:fill="FFFFFF"/>
        </w:rPr>
        <w:t xml:space="preserve">ABASTECEDORA PAULO MOREIRA </w:t>
      </w:r>
      <w:r w:rsidR="0039342E">
        <w:rPr>
          <w:rFonts w:ascii="Arial" w:eastAsia="Arial,Times New Roman" w:hAnsi="Arial" w:cs="Arial"/>
          <w:color w:val="00000A"/>
          <w:sz w:val="20"/>
          <w:szCs w:val="20"/>
          <w:u w:val="single"/>
          <w:shd w:val="clear" w:color="auto" w:fill="FFFFFF"/>
        </w:rPr>
        <w:t>LTDA -</w:t>
      </w:r>
      <w:r w:rsidRPr="0039342E">
        <w:rPr>
          <w:rFonts w:ascii="Arial" w:eastAsia="Arial,Times New Roman" w:hAnsi="Arial" w:cs="Arial"/>
          <w:color w:val="00000A"/>
          <w:sz w:val="20"/>
          <w:szCs w:val="20"/>
          <w:u w:val="single"/>
          <w:shd w:val="clear" w:color="auto" w:fill="FFFFFF"/>
        </w:rPr>
        <w:t xml:space="preserve"> POSTOS SHELL</w:t>
      </w:r>
      <w:r w:rsidRPr="0039342E">
        <w:rPr>
          <w:rFonts w:ascii="Arial" w:eastAsia="Arial,Times New Roman" w:hAnsi="Arial" w:cs="Arial"/>
          <w:color w:val="00000A"/>
          <w:sz w:val="20"/>
          <w:szCs w:val="20"/>
          <w:shd w:val="clear" w:color="auto" w:fill="FFFFFF"/>
        </w:rPr>
        <w:t xml:space="preserve">, Pelotas, </w:t>
      </w:r>
      <w:proofErr w:type="spellStart"/>
      <w:r w:rsidRPr="0039342E">
        <w:rPr>
          <w:rFonts w:ascii="Arial" w:eastAsia="Arial,Times New Roman" w:hAnsi="Arial" w:cs="Arial"/>
          <w:color w:val="00000A"/>
          <w:sz w:val="20"/>
          <w:szCs w:val="20"/>
          <w:shd w:val="clear" w:color="auto" w:fill="FFFFFF"/>
        </w:rPr>
        <w:t>Rs</w:t>
      </w:r>
      <w:proofErr w:type="spellEnd"/>
      <w:r w:rsidR="0039342E">
        <w:rPr>
          <w:rFonts w:ascii="Arial" w:eastAsia="Arial,Times New Roman" w:hAnsi="Arial" w:cs="Arial"/>
          <w:color w:val="00000A"/>
          <w:sz w:val="20"/>
          <w:szCs w:val="20"/>
          <w:shd w:val="clear" w:color="auto" w:fill="FFFFFF"/>
        </w:rPr>
        <w:t xml:space="preserve"> - </w:t>
      </w:r>
      <w:proofErr w:type="gramStart"/>
      <w:r w:rsidRPr="0039342E">
        <w:rPr>
          <w:rFonts w:ascii="Arial" w:eastAsia="Arial,Times New Roman" w:hAnsi="Arial" w:cs="Arial"/>
          <w:color w:val="00000A"/>
          <w:sz w:val="20"/>
          <w:szCs w:val="20"/>
          <w:shd w:val="clear" w:color="auto" w:fill="FFFFFF"/>
        </w:rPr>
        <w:t>Maio</w:t>
      </w:r>
      <w:proofErr w:type="gramEnd"/>
      <w:r w:rsidRPr="0039342E">
        <w:rPr>
          <w:rFonts w:ascii="Arial" w:eastAsia="Arial,Times New Roman" w:hAnsi="Arial" w:cs="Arial"/>
          <w:color w:val="00000A"/>
          <w:sz w:val="20"/>
          <w:szCs w:val="20"/>
          <w:shd w:val="clear" w:color="auto" w:fill="FFFFFF"/>
        </w:rPr>
        <w:t xml:space="preserve"> 2015 – Fev. 2016</w:t>
      </w:r>
    </w:p>
    <w:p w14:paraId="151789B5" w14:textId="6199B33A" w:rsidR="00E06C38" w:rsidRPr="0039342E" w:rsidRDefault="00E06C38" w:rsidP="0980D1AB">
      <w:pPr>
        <w:numPr>
          <w:ilvl w:val="0"/>
          <w:numId w:val="15"/>
        </w:numPr>
        <w:spacing w:line="240" w:lineRule="exact"/>
        <w:ind w:left="426" w:firstLine="0"/>
        <w:rPr>
          <w:rFonts w:ascii="Arial" w:eastAsia="Arial,Times New Roman" w:hAnsi="Arial" w:cs="Arial"/>
          <w:color w:val="00000A"/>
          <w:sz w:val="20"/>
          <w:szCs w:val="20"/>
          <w:shd w:val="clear" w:color="auto" w:fill="FFFFFF"/>
        </w:rPr>
      </w:pPr>
      <w:r w:rsidRPr="0039342E">
        <w:rPr>
          <w:rFonts w:ascii="Arial" w:eastAsia="Arial,Times New Roman" w:hAnsi="Arial" w:cs="Arial"/>
          <w:color w:val="00000A"/>
          <w:sz w:val="20"/>
          <w:szCs w:val="20"/>
          <w:shd w:val="clear" w:color="auto" w:fill="FFFFFF"/>
        </w:rPr>
        <w:t>Controle</w:t>
      </w:r>
      <w:r w:rsidR="00925354" w:rsidRPr="0039342E">
        <w:rPr>
          <w:rFonts w:ascii="Arial" w:eastAsia="Arial,Times New Roman" w:hAnsi="Arial" w:cs="Arial"/>
          <w:color w:val="00000A"/>
          <w:sz w:val="20"/>
          <w:szCs w:val="20"/>
          <w:shd w:val="clear" w:color="auto" w:fill="FFFFFF"/>
        </w:rPr>
        <w:t xml:space="preserve">i </w:t>
      </w:r>
      <w:r w:rsidRPr="0039342E">
        <w:rPr>
          <w:rFonts w:ascii="Arial" w:eastAsia="Arial,Times New Roman" w:hAnsi="Arial" w:cs="Arial"/>
          <w:color w:val="00000A"/>
          <w:sz w:val="20"/>
          <w:szCs w:val="20"/>
          <w:shd w:val="clear" w:color="auto" w:fill="FFFFFF"/>
        </w:rPr>
        <w:t>Estoque com Inventário Permanente nas Lojas de Conveniências (Produtos Diversos), Balcão de Vendas</w:t>
      </w:r>
      <w:r w:rsidR="00925354" w:rsidRPr="0039342E">
        <w:rPr>
          <w:rFonts w:ascii="Arial" w:eastAsia="Arial,Times New Roman" w:hAnsi="Arial" w:cs="Arial"/>
          <w:color w:val="00000A"/>
          <w:sz w:val="20"/>
          <w:szCs w:val="20"/>
          <w:shd w:val="clear" w:color="auto" w:fill="FFFFFF"/>
        </w:rPr>
        <w:t xml:space="preserve"> e </w:t>
      </w:r>
      <w:proofErr w:type="spellStart"/>
      <w:r w:rsidR="00925354" w:rsidRPr="0039342E">
        <w:rPr>
          <w:rFonts w:ascii="Arial" w:eastAsia="Arial,Times New Roman" w:hAnsi="Arial" w:cs="Arial"/>
          <w:color w:val="00000A"/>
          <w:sz w:val="20"/>
          <w:szCs w:val="20"/>
          <w:shd w:val="clear" w:color="auto" w:fill="FFFFFF"/>
        </w:rPr>
        <w:t>Oil</w:t>
      </w:r>
      <w:proofErr w:type="spellEnd"/>
      <w:r w:rsidR="00925354" w:rsidRPr="0039342E">
        <w:rPr>
          <w:rFonts w:ascii="Arial" w:eastAsia="Arial,Times New Roman" w:hAnsi="Arial" w:cs="Arial"/>
          <w:color w:val="00000A"/>
          <w:sz w:val="20"/>
          <w:szCs w:val="20"/>
          <w:shd w:val="clear" w:color="auto" w:fill="FFFFFF"/>
        </w:rPr>
        <w:t xml:space="preserve"> Center</w:t>
      </w:r>
      <w:r w:rsidRPr="0039342E">
        <w:rPr>
          <w:rFonts w:ascii="Arial" w:eastAsia="Arial,Times New Roman" w:hAnsi="Arial" w:cs="Arial"/>
          <w:color w:val="00000A"/>
          <w:sz w:val="20"/>
          <w:szCs w:val="20"/>
          <w:shd w:val="clear" w:color="auto" w:fill="FFFFFF"/>
        </w:rPr>
        <w:t xml:space="preserve"> (Filtros, Lubrificantes, Bat</w:t>
      </w:r>
      <w:r w:rsidR="00925354" w:rsidRPr="0039342E">
        <w:rPr>
          <w:rFonts w:ascii="Arial" w:eastAsia="Arial,Times New Roman" w:hAnsi="Arial" w:cs="Arial"/>
          <w:color w:val="00000A"/>
          <w:sz w:val="20"/>
          <w:szCs w:val="20"/>
          <w:shd w:val="clear" w:color="auto" w:fill="FFFFFF"/>
        </w:rPr>
        <w:t>erias, Lonas, Pneus e Químicos Diversos). Na Matriz e 3 Filiais do Grupo.</w:t>
      </w:r>
    </w:p>
    <w:p w14:paraId="115D20C9" w14:textId="77777777" w:rsidR="001639F1" w:rsidRPr="0039342E" w:rsidRDefault="001639F1">
      <w:pPr>
        <w:spacing w:line="240" w:lineRule="exact"/>
        <w:jc w:val="center"/>
        <w:rPr>
          <w:rFonts w:ascii="Arial" w:eastAsia="Times New Roman" w:hAnsi="Arial" w:cs="Arial"/>
          <w:b/>
          <w:color w:val="00000A"/>
          <w:sz w:val="20"/>
          <w:shd w:val="clear" w:color="auto" w:fill="FFFFFF"/>
        </w:rPr>
      </w:pPr>
    </w:p>
    <w:p w14:paraId="699C5636" w14:textId="59800E96" w:rsidR="001639F1" w:rsidRPr="0039342E" w:rsidRDefault="001639F1">
      <w:pPr>
        <w:spacing w:line="240" w:lineRule="exact"/>
        <w:rPr>
          <w:rFonts w:ascii="Arial" w:eastAsia="Times New Roman" w:hAnsi="Arial" w:cs="Arial"/>
          <w:color w:val="00000A"/>
          <w:sz w:val="20"/>
          <w:shd w:val="clear" w:color="auto" w:fill="FFFFFF"/>
        </w:rPr>
      </w:pPr>
      <w:r w:rsidRPr="0039342E">
        <w:rPr>
          <w:rFonts w:ascii="Arial" w:eastAsia="Times New Roman" w:hAnsi="Arial" w:cs="Arial"/>
          <w:b/>
          <w:color w:val="00000A"/>
          <w:sz w:val="20"/>
          <w:shd w:val="clear" w:color="auto" w:fill="FFFFFF"/>
        </w:rPr>
        <w:t xml:space="preserve">Líder </w:t>
      </w:r>
      <w:proofErr w:type="spellStart"/>
      <w:r w:rsidRPr="0039342E">
        <w:rPr>
          <w:rFonts w:ascii="Arial" w:eastAsia="Times New Roman" w:hAnsi="Arial" w:cs="Arial"/>
          <w:b/>
          <w:color w:val="00000A"/>
          <w:sz w:val="20"/>
          <w:shd w:val="clear" w:color="auto" w:fill="FFFFFF"/>
        </w:rPr>
        <w:t>Kaizen</w:t>
      </w:r>
      <w:proofErr w:type="spellEnd"/>
      <w:r w:rsidRPr="0039342E">
        <w:rPr>
          <w:rFonts w:ascii="Arial" w:eastAsia="Times New Roman" w:hAnsi="Arial" w:cs="Arial"/>
          <w:b/>
          <w:color w:val="00000A"/>
          <w:sz w:val="20"/>
          <w:shd w:val="clear" w:color="auto" w:fill="FFFFFF"/>
        </w:rPr>
        <w:t xml:space="preserve"> e </w:t>
      </w:r>
      <w:proofErr w:type="spellStart"/>
      <w:r w:rsidRPr="0039342E">
        <w:rPr>
          <w:rFonts w:ascii="Arial" w:eastAsia="Times New Roman" w:hAnsi="Arial" w:cs="Arial"/>
          <w:b/>
          <w:color w:val="00000A"/>
          <w:sz w:val="20"/>
          <w:shd w:val="clear" w:color="auto" w:fill="FFFFFF"/>
        </w:rPr>
        <w:t>Trainer</w:t>
      </w:r>
      <w:proofErr w:type="spellEnd"/>
      <w:r w:rsidRPr="0039342E">
        <w:rPr>
          <w:rFonts w:ascii="Arial" w:eastAsia="Times New Roman" w:hAnsi="Arial" w:cs="Arial"/>
          <w:b/>
          <w:color w:val="00000A"/>
          <w:sz w:val="20"/>
          <w:shd w:val="clear" w:color="auto" w:fill="FFFFFF"/>
        </w:rPr>
        <w:t xml:space="preserve"> de Vendas - </w:t>
      </w:r>
      <w:r w:rsidRPr="0039342E">
        <w:rPr>
          <w:rFonts w:ascii="Arial" w:eastAsia="Times New Roman" w:hAnsi="Arial" w:cs="Arial"/>
          <w:color w:val="00000A"/>
          <w:sz w:val="20"/>
          <w:u w:val="single"/>
          <w:shd w:val="clear" w:color="auto" w:fill="FFFFFF"/>
        </w:rPr>
        <w:t>TOYOTA - SAVARAUTO PELOTAS</w:t>
      </w:r>
      <w:r w:rsidRPr="0039342E">
        <w:rPr>
          <w:rFonts w:ascii="Arial" w:eastAsia="Times New Roman" w:hAnsi="Arial" w:cs="Arial"/>
          <w:color w:val="00000A"/>
          <w:sz w:val="20"/>
          <w:shd w:val="clear" w:color="auto" w:fill="FFFFFF"/>
        </w:rPr>
        <w:t>, Pelotas, RS</w:t>
      </w:r>
      <w:r w:rsidR="0039342E">
        <w:rPr>
          <w:rFonts w:ascii="Arial" w:eastAsia="Times New Roman" w:hAnsi="Arial" w:cs="Arial"/>
          <w:color w:val="00000A"/>
          <w:sz w:val="20"/>
          <w:shd w:val="clear" w:color="auto" w:fill="FFFFFF"/>
        </w:rPr>
        <w:t xml:space="preserve"> - </w:t>
      </w:r>
      <w:proofErr w:type="gramStart"/>
      <w:r w:rsidRPr="0039342E">
        <w:rPr>
          <w:rFonts w:ascii="Arial" w:eastAsia="Times New Roman" w:hAnsi="Arial" w:cs="Arial"/>
          <w:color w:val="00000A"/>
          <w:sz w:val="20"/>
          <w:shd w:val="clear" w:color="auto" w:fill="FFFFFF"/>
        </w:rPr>
        <w:t>Março</w:t>
      </w:r>
      <w:proofErr w:type="gramEnd"/>
      <w:r w:rsidRPr="0039342E">
        <w:rPr>
          <w:rFonts w:ascii="Arial" w:eastAsia="Times New Roman" w:hAnsi="Arial" w:cs="Arial"/>
          <w:color w:val="00000A"/>
          <w:sz w:val="20"/>
          <w:shd w:val="clear" w:color="auto" w:fill="FFFFFF"/>
        </w:rPr>
        <w:t xml:space="preserve"> 2014 - Fev. 2015</w:t>
      </w:r>
    </w:p>
    <w:p w14:paraId="20F052D6" w14:textId="77777777" w:rsidR="001639F1" w:rsidRPr="0039342E" w:rsidRDefault="001639F1">
      <w:pPr>
        <w:spacing w:line="240" w:lineRule="exact"/>
        <w:rPr>
          <w:rFonts w:ascii="Arial" w:eastAsia="Times New Roman" w:hAnsi="Arial" w:cs="Arial"/>
          <w:color w:val="00000A"/>
          <w:sz w:val="20"/>
          <w:shd w:val="clear" w:color="auto" w:fill="FFFFFF"/>
        </w:rPr>
      </w:pPr>
    </w:p>
    <w:p w14:paraId="40BAADA8" w14:textId="77777777" w:rsidR="001639F1" w:rsidRPr="0039342E" w:rsidRDefault="001639F1">
      <w:pPr>
        <w:numPr>
          <w:ilvl w:val="0"/>
          <w:numId w:val="2"/>
        </w:numPr>
        <w:spacing w:line="240" w:lineRule="exact"/>
        <w:rPr>
          <w:rFonts w:ascii="Arial" w:eastAsia="Times New Roman" w:hAnsi="Arial" w:cs="Arial"/>
          <w:color w:val="00000A"/>
          <w:sz w:val="20"/>
          <w:shd w:val="clear" w:color="auto" w:fill="FFFFFF"/>
        </w:rPr>
      </w:pPr>
      <w:r w:rsidRPr="0039342E">
        <w:rPr>
          <w:rFonts w:ascii="Arial" w:eastAsia="Times New Roman" w:hAnsi="Arial" w:cs="Arial"/>
          <w:color w:val="00000A"/>
          <w:sz w:val="20"/>
          <w:shd w:val="clear" w:color="auto" w:fill="FFFFFF"/>
        </w:rPr>
        <w:t xml:space="preserve">Supervisionei os Padrões de Vendas quanto ao TSW </w:t>
      </w:r>
      <w:proofErr w:type="gramStart"/>
      <w:r w:rsidRPr="0039342E">
        <w:rPr>
          <w:rFonts w:ascii="Arial" w:eastAsia="Times New Roman" w:hAnsi="Arial" w:cs="Arial"/>
          <w:color w:val="00000A"/>
          <w:sz w:val="20"/>
          <w:shd w:val="clear" w:color="auto" w:fill="FFFFFF"/>
        </w:rPr>
        <w:t>( TOYOTA</w:t>
      </w:r>
      <w:proofErr w:type="gramEnd"/>
      <w:r w:rsidRPr="0039342E">
        <w:rPr>
          <w:rFonts w:ascii="Arial" w:eastAsia="Times New Roman" w:hAnsi="Arial" w:cs="Arial"/>
          <w:color w:val="00000A"/>
          <w:sz w:val="20"/>
          <w:shd w:val="clear" w:color="auto" w:fill="FFFFFF"/>
        </w:rPr>
        <w:t xml:space="preserve"> SALES WAY), obtendo a Certificação em 2014 e a Classificação OURO no SCORE CARD Toyota.</w:t>
      </w:r>
    </w:p>
    <w:p w14:paraId="60D75B06" w14:textId="77777777" w:rsidR="001639F1" w:rsidRPr="0039342E" w:rsidRDefault="001639F1">
      <w:pPr>
        <w:numPr>
          <w:ilvl w:val="0"/>
          <w:numId w:val="2"/>
        </w:numPr>
        <w:spacing w:line="240" w:lineRule="exact"/>
        <w:rPr>
          <w:rFonts w:ascii="Arial" w:eastAsia="Times New Roman" w:hAnsi="Arial" w:cs="Arial"/>
          <w:color w:val="00000A"/>
          <w:sz w:val="20"/>
          <w:shd w:val="clear" w:color="auto" w:fill="FFFFFF"/>
        </w:rPr>
      </w:pPr>
      <w:r w:rsidRPr="0039342E">
        <w:rPr>
          <w:rFonts w:ascii="Arial" w:eastAsia="Times New Roman" w:hAnsi="Arial" w:cs="Arial"/>
          <w:color w:val="00000A"/>
          <w:sz w:val="20"/>
          <w:shd w:val="clear" w:color="auto" w:fill="FFFFFF"/>
        </w:rPr>
        <w:t>Participei de Treinamentos Online e Presenciais na Toyota do Brasil (Itupeva - SP)</w:t>
      </w:r>
    </w:p>
    <w:p w14:paraId="5874B8A6" w14:textId="77777777" w:rsidR="001639F1" w:rsidRPr="0039342E" w:rsidRDefault="001639F1">
      <w:pPr>
        <w:numPr>
          <w:ilvl w:val="0"/>
          <w:numId w:val="2"/>
        </w:numPr>
        <w:spacing w:line="240" w:lineRule="exact"/>
        <w:rPr>
          <w:rFonts w:ascii="Arial" w:eastAsia="Times New Roman" w:hAnsi="Arial" w:cs="Arial"/>
          <w:color w:val="00000A"/>
          <w:sz w:val="20"/>
          <w:shd w:val="clear" w:color="auto" w:fill="FFFFFF"/>
        </w:rPr>
      </w:pPr>
      <w:r w:rsidRPr="0039342E">
        <w:rPr>
          <w:rFonts w:ascii="Arial" w:eastAsia="Times New Roman" w:hAnsi="Arial" w:cs="Arial"/>
          <w:color w:val="00000A"/>
          <w:sz w:val="20"/>
          <w:shd w:val="clear" w:color="auto" w:fill="FFFFFF"/>
        </w:rPr>
        <w:t>Realizei Treinamentos com a Equipe de Vendas e Individualmente com cada Colaborador.</w:t>
      </w:r>
    </w:p>
    <w:p w14:paraId="66F7AB51" w14:textId="77777777" w:rsidR="001639F1" w:rsidRPr="0039342E" w:rsidRDefault="001639F1">
      <w:pPr>
        <w:numPr>
          <w:ilvl w:val="0"/>
          <w:numId w:val="2"/>
        </w:numPr>
        <w:spacing w:line="240" w:lineRule="exact"/>
        <w:rPr>
          <w:rFonts w:ascii="Arial" w:eastAsia="Times New Roman" w:hAnsi="Arial" w:cs="Arial"/>
          <w:b/>
          <w:color w:val="00000A"/>
          <w:sz w:val="20"/>
          <w:shd w:val="clear" w:color="auto" w:fill="FFFFFF"/>
        </w:rPr>
      </w:pPr>
      <w:r w:rsidRPr="0039342E">
        <w:rPr>
          <w:rFonts w:ascii="Arial" w:eastAsia="Times New Roman" w:hAnsi="Arial" w:cs="Arial"/>
          <w:color w:val="00000A"/>
          <w:sz w:val="20"/>
          <w:shd w:val="clear" w:color="auto" w:fill="FFFFFF"/>
        </w:rPr>
        <w:t>Organizei Atas e Reuniões para Ações e Avaliações nos Resultados</w:t>
      </w:r>
    </w:p>
    <w:p w14:paraId="4D569FF9" w14:textId="77777777" w:rsidR="001639F1" w:rsidRDefault="001639F1">
      <w:pPr>
        <w:spacing w:line="240" w:lineRule="exact"/>
        <w:jc w:val="center"/>
        <w:rPr>
          <w:rFonts w:ascii="Arial" w:eastAsia="Times New Roman" w:hAnsi="Arial" w:cs="Arial"/>
          <w:b/>
          <w:color w:val="00000A"/>
          <w:sz w:val="20"/>
          <w:shd w:val="clear" w:color="auto" w:fill="FFFFFF"/>
        </w:rPr>
      </w:pPr>
    </w:p>
    <w:p w14:paraId="5D04B815" w14:textId="1505F50A" w:rsidR="001639F1" w:rsidRPr="0039342E" w:rsidRDefault="0039342E" w:rsidP="0039342E">
      <w:pPr>
        <w:spacing w:line="240" w:lineRule="exact"/>
        <w:jc w:val="both"/>
        <w:rPr>
          <w:rFonts w:ascii="Arial" w:eastAsia="Times New Roman" w:hAnsi="Arial" w:cs="Arial"/>
          <w:b/>
          <w:color w:val="00000A"/>
          <w:sz w:val="20"/>
          <w:shd w:val="clear" w:color="auto" w:fill="FFFFFF"/>
        </w:rPr>
      </w:pPr>
      <w:r>
        <w:rPr>
          <w:rFonts w:ascii="Arial" w:eastAsia="Times New Roman" w:hAnsi="Arial" w:cs="Arial"/>
          <w:b/>
          <w:color w:val="00000A"/>
          <w:sz w:val="20"/>
          <w:shd w:val="clear" w:color="auto" w:fill="FFFFFF"/>
        </w:rPr>
        <w:t>Consultor Técnico Pós-Vendas/ Analista</w:t>
      </w:r>
      <w:r w:rsidR="001639F1">
        <w:rPr>
          <w:rFonts w:ascii="Arial" w:eastAsia="Times New Roman" w:hAnsi="Arial" w:cs="Arial"/>
          <w:b/>
          <w:color w:val="00000A"/>
          <w:sz w:val="20"/>
          <w:shd w:val="clear" w:color="auto" w:fill="FFFFFF"/>
        </w:rPr>
        <w:t xml:space="preserve"> Garantia -</w:t>
      </w:r>
      <w:r w:rsidR="001639F1" w:rsidRPr="0039342E">
        <w:rPr>
          <w:rFonts w:ascii="Arial" w:eastAsia="Times New Roman" w:hAnsi="Arial" w:cs="Arial"/>
          <w:b/>
          <w:color w:val="00000A"/>
          <w:sz w:val="20"/>
          <w:u w:val="single"/>
          <w:shd w:val="clear" w:color="auto" w:fill="FFFFFF"/>
        </w:rPr>
        <w:t xml:space="preserve"> </w:t>
      </w:r>
      <w:r w:rsidR="001639F1" w:rsidRPr="0039342E">
        <w:rPr>
          <w:rFonts w:ascii="Arial" w:eastAsia="Times New Roman" w:hAnsi="Arial" w:cs="Arial"/>
          <w:color w:val="00000A"/>
          <w:sz w:val="20"/>
          <w:u w:val="single"/>
          <w:shd w:val="clear" w:color="auto" w:fill="FFFFFF"/>
        </w:rPr>
        <w:t>HONDA - HD DISTRIBUIDORA S/A</w:t>
      </w:r>
      <w:r w:rsidR="001639F1" w:rsidRPr="0039342E">
        <w:rPr>
          <w:rFonts w:ascii="Arial" w:eastAsia="Times New Roman" w:hAnsi="Arial" w:cs="Arial"/>
          <w:color w:val="00000A"/>
          <w:sz w:val="20"/>
          <w:shd w:val="clear" w:color="auto" w:fill="FFFFFF"/>
        </w:rPr>
        <w:t>, Pelotas, RS</w:t>
      </w:r>
      <w:r>
        <w:rPr>
          <w:rFonts w:ascii="Arial" w:eastAsia="Times New Roman" w:hAnsi="Arial" w:cs="Arial"/>
          <w:color w:val="00000A"/>
          <w:sz w:val="20"/>
          <w:shd w:val="clear" w:color="auto" w:fill="FFFFFF"/>
        </w:rPr>
        <w:t xml:space="preserve"> - </w:t>
      </w:r>
      <w:proofErr w:type="gramStart"/>
      <w:r w:rsidR="001639F1" w:rsidRPr="0039342E">
        <w:rPr>
          <w:rFonts w:ascii="Arial" w:eastAsia="Times New Roman" w:hAnsi="Arial" w:cs="Arial"/>
          <w:color w:val="00000A"/>
          <w:sz w:val="20"/>
          <w:shd w:val="clear" w:color="auto" w:fill="FFFFFF"/>
        </w:rPr>
        <w:t>Dez.</w:t>
      </w:r>
      <w:proofErr w:type="gramEnd"/>
      <w:r w:rsidR="001639F1" w:rsidRPr="0039342E">
        <w:rPr>
          <w:rFonts w:ascii="Arial" w:eastAsia="Times New Roman" w:hAnsi="Arial" w:cs="Arial"/>
          <w:color w:val="00000A"/>
          <w:sz w:val="20"/>
          <w:shd w:val="clear" w:color="auto" w:fill="FFFFFF"/>
        </w:rPr>
        <w:t xml:space="preserve"> 2012 - </w:t>
      </w:r>
      <w:proofErr w:type="gramStart"/>
      <w:r w:rsidR="001639F1" w:rsidRPr="0039342E">
        <w:rPr>
          <w:rFonts w:ascii="Arial" w:eastAsia="Times New Roman" w:hAnsi="Arial" w:cs="Arial"/>
          <w:color w:val="00000A"/>
          <w:sz w:val="20"/>
          <w:shd w:val="clear" w:color="auto" w:fill="FFFFFF"/>
        </w:rPr>
        <w:t>Fev.</w:t>
      </w:r>
      <w:proofErr w:type="gramEnd"/>
      <w:r w:rsidR="001639F1" w:rsidRPr="0039342E">
        <w:rPr>
          <w:rFonts w:ascii="Arial" w:eastAsia="Times New Roman" w:hAnsi="Arial" w:cs="Arial"/>
          <w:color w:val="00000A"/>
          <w:sz w:val="20"/>
          <w:shd w:val="clear" w:color="auto" w:fill="FFFFFF"/>
        </w:rPr>
        <w:t xml:space="preserve"> 2014</w:t>
      </w:r>
    </w:p>
    <w:p w14:paraId="4484F45E" w14:textId="77777777" w:rsidR="001639F1" w:rsidRPr="0039342E" w:rsidRDefault="001639F1">
      <w:pPr>
        <w:spacing w:line="240" w:lineRule="exact"/>
        <w:rPr>
          <w:rFonts w:ascii="Arial" w:eastAsia="Times New Roman" w:hAnsi="Arial" w:cs="Arial"/>
          <w:color w:val="00000A"/>
          <w:sz w:val="20"/>
          <w:shd w:val="clear" w:color="auto" w:fill="FFFFFF"/>
        </w:rPr>
      </w:pPr>
    </w:p>
    <w:p w14:paraId="36F2FE91" w14:textId="77777777" w:rsidR="001639F1" w:rsidRDefault="001639F1">
      <w:pPr>
        <w:numPr>
          <w:ilvl w:val="0"/>
          <w:numId w:val="3"/>
        </w:numPr>
        <w:spacing w:line="240" w:lineRule="exact"/>
        <w:rPr>
          <w:rFonts w:ascii="Arial" w:eastAsia="Times New Roman" w:hAnsi="Arial" w:cs="Arial"/>
          <w:color w:val="00000A"/>
          <w:sz w:val="20"/>
          <w:shd w:val="clear" w:color="auto" w:fill="FFFFFF"/>
        </w:rPr>
      </w:pPr>
      <w:r>
        <w:rPr>
          <w:rFonts w:ascii="Arial" w:eastAsia="Times New Roman" w:hAnsi="Arial" w:cs="Arial"/>
          <w:color w:val="00000A"/>
          <w:sz w:val="20"/>
          <w:shd w:val="clear" w:color="auto" w:fill="FFFFFF"/>
        </w:rPr>
        <w:t>Melhorei o atendimento com os clientes, quanto a recepção e satisfação, buscando melhorias no agendamento dos serviços e na qualidade da entrega dos veículos.</w:t>
      </w:r>
    </w:p>
    <w:p w14:paraId="1720E405" w14:textId="77777777" w:rsidR="001639F1" w:rsidRDefault="001639F1">
      <w:pPr>
        <w:numPr>
          <w:ilvl w:val="0"/>
          <w:numId w:val="3"/>
        </w:numPr>
        <w:spacing w:line="240" w:lineRule="exact"/>
        <w:rPr>
          <w:rFonts w:ascii="Arial" w:eastAsia="Times New Roman" w:hAnsi="Arial" w:cs="Arial"/>
          <w:color w:val="00000A"/>
          <w:sz w:val="20"/>
          <w:shd w:val="clear" w:color="auto" w:fill="FFFFFF"/>
        </w:rPr>
      </w:pPr>
      <w:r>
        <w:rPr>
          <w:rFonts w:ascii="Arial" w:eastAsia="Times New Roman" w:hAnsi="Arial" w:cs="Arial"/>
          <w:color w:val="00000A"/>
          <w:sz w:val="20"/>
          <w:shd w:val="clear" w:color="auto" w:fill="FFFFFF"/>
        </w:rPr>
        <w:t>Participei de Treinamentos Online e Presenciais na Honda Distribuidora do Brasil (Sumaré - SP)</w:t>
      </w:r>
    </w:p>
    <w:p w14:paraId="4102F9DD" w14:textId="77777777" w:rsidR="001639F1" w:rsidRDefault="001639F1">
      <w:pPr>
        <w:numPr>
          <w:ilvl w:val="0"/>
          <w:numId w:val="3"/>
        </w:numPr>
        <w:spacing w:line="240" w:lineRule="exact"/>
        <w:rPr>
          <w:rFonts w:ascii="Arial" w:eastAsia="Times New Roman" w:hAnsi="Arial" w:cs="Arial"/>
          <w:color w:val="00000A"/>
          <w:sz w:val="20"/>
          <w:shd w:val="clear" w:color="auto" w:fill="FFFFFF"/>
        </w:rPr>
      </w:pPr>
      <w:r>
        <w:rPr>
          <w:rFonts w:ascii="Arial" w:eastAsia="Times New Roman" w:hAnsi="Arial" w:cs="Arial"/>
          <w:color w:val="00000A"/>
          <w:sz w:val="20"/>
          <w:shd w:val="clear" w:color="auto" w:fill="FFFFFF"/>
        </w:rPr>
        <w:t>Ajudei a Concessionária a manter-se na Classificação Máxima na Marca Honda.</w:t>
      </w:r>
    </w:p>
    <w:p w14:paraId="39EC73F6" w14:textId="77777777" w:rsidR="001639F1" w:rsidRDefault="001639F1">
      <w:pPr>
        <w:numPr>
          <w:ilvl w:val="0"/>
          <w:numId w:val="3"/>
        </w:numPr>
        <w:spacing w:line="240" w:lineRule="exact"/>
        <w:rPr>
          <w:rFonts w:ascii="Arial" w:eastAsia="Times New Roman" w:hAnsi="Arial" w:cs="Arial"/>
          <w:color w:val="E3231B"/>
          <w:sz w:val="20"/>
          <w:shd w:val="clear" w:color="auto" w:fill="FFFFFF"/>
        </w:rPr>
      </w:pPr>
      <w:r>
        <w:rPr>
          <w:rFonts w:ascii="Arial" w:eastAsia="Times New Roman" w:hAnsi="Arial" w:cs="Arial"/>
          <w:color w:val="00000A"/>
          <w:sz w:val="20"/>
          <w:shd w:val="clear" w:color="auto" w:fill="FFFFFF"/>
        </w:rPr>
        <w:t>Melhorei a qualidade de diagnósticos e relatórios de Garantia junto a Fábrica da Honda, obtendo uma Melhor Satisfação do Cliente quanto a marca.</w:t>
      </w:r>
    </w:p>
    <w:p w14:paraId="10F202E9" w14:textId="77777777" w:rsidR="001639F1" w:rsidRDefault="001639F1">
      <w:pPr>
        <w:spacing w:line="240" w:lineRule="exact"/>
        <w:ind w:left="480"/>
        <w:rPr>
          <w:rFonts w:ascii="Arial" w:eastAsia="Times New Roman" w:hAnsi="Arial" w:cs="Arial"/>
          <w:color w:val="E3231B"/>
          <w:sz w:val="20"/>
          <w:shd w:val="clear" w:color="auto" w:fill="FFFFFF"/>
        </w:rPr>
      </w:pPr>
    </w:p>
    <w:p w14:paraId="31049CDC" w14:textId="0757CF00" w:rsidR="001639F1" w:rsidRPr="0039342E" w:rsidRDefault="001639F1">
      <w:pPr>
        <w:tabs>
          <w:tab w:val="left" w:pos="9180"/>
        </w:tabs>
        <w:spacing w:line="240" w:lineRule="exact"/>
        <w:rPr>
          <w:rFonts w:ascii="Arial" w:eastAsia="Times New Roman" w:hAnsi="Arial" w:cs="Arial"/>
          <w:color w:val="00000A"/>
          <w:sz w:val="20"/>
          <w:shd w:val="clear" w:color="auto" w:fill="FFFFFF"/>
        </w:rPr>
      </w:pPr>
      <w:r w:rsidRPr="0039342E">
        <w:rPr>
          <w:rFonts w:ascii="Arial" w:eastAsia="Arial,Times New Roman" w:hAnsi="Arial" w:cs="Arial"/>
          <w:b/>
          <w:bCs/>
          <w:color w:val="00000A"/>
          <w:sz w:val="20"/>
          <w:szCs w:val="20"/>
          <w:shd w:val="clear" w:color="auto" w:fill="FFFFFF"/>
        </w:rPr>
        <w:t xml:space="preserve">Consultor Técnico de Pós-Vendas -  </w:t>
      </w:r>
      <w:r w:rsidRPr="0039342E">
        <w:rPr>
          <w:rFonts w:ascii="Arial" w:eastAsia="Arial,Times New Roman" w:hAnsi="Arial" w:cs="Arial"/>
          <w:color w:val="00000A"/>
          <w:sz w:val="20"/>
          <w:szCs w:val="20"/>
          <w:u w:val="single"/>
          <w:shd w:val="clear" w:color="auto" w:fill="FFFFFF"/>
        </w:rPr>
        <w:t xml:space="preserve"> HYUNDAI - CAOA DO BRASIL LTDA</w:t>
      </w:r>
      <w:r w:rsidRPr="0039342E">
        <w:rPr>
          <w:rFonts w:ascii="Arial" w:eastAsia="Arial,Times New Roman" w:hAnsi="Arial" w:cs="Arial"/>
          <w:b/>
          <w:bCs/>
          <w:color w:val="00000A"/>
          <w:sz w:val="20"/>
          <w:szCs w:val="20"/>
          <w:shd w:val="clear" w:color="auto" w:fill="FFFFFF"/>
        </w:rPr>
        <w:t xml:space="preserve">, </w:t>
      </w:r>
      <w:proofErr w:type="spellStart"/>
      <w:proofErr w:type="gramStart"/>
      <w:r w:rsidRPr="0039342E">
        <w:rPr>
          <w:rFonts w:ascii="Arial" w:eastAsia="Arial,Times New Roman" w:hAnsi="Arial" w:cs="Arial"/>
          <w:color w:val="00000A"/>
          <w:sz w:val="20"/>
          <w:szCs w:val="20"/>
          <w:shd w:val="clear" w:color="auto" w:fill="FFFFFF"/>
        </w:rPr>
        <w:t>Pelotas,RS</w:t>
      </w:r>
      <w:proofErr w:type="spellEnd"/>
      <w:proofErr w:type="gramEnd"/>
      <w:r w:rsidR="0039342E">
        <w:rPr>
          <w:rFonts w:ascii="Arial" w:eastAsia="Arial,Times New Roman" w:hAnsi="Arial" w:cs="Arial"/>
          <w:color w:val="00000A"/>
          <w:sz w:val="20"/>
          <w:szCs w:val="20"/>
          <w:shd w:val="clear" w:color="auto" w:fill="FFFFFF"/>
        </w:rPr>
        <w:t xml:space="preserve"> - </w:t>
      </w:r>
      <w:r w:rsidRPr="0039342E">
        <w:rPr>
          <w:rFonts w:ascii="Arial" w:eastAsia="Arial,Times New Roman" w:hAnsi="Arial" w:cs="Arial"/>
          <w:color w:val="00000A"/>
          <w:sz w:val="20"/>
          <w:szCs w:val="20"/>
          <w:shd w:val="clear" w:color="auto" w:fill="FFFFFF"/>
        </w:rPr>
        <w:t>Nov. 2010 – Abr. 2011</w:t>
      </w:r>
    </w:p>
    <w:p w14:paraId="4168306D" w14:textId="77777777" w:rsidR="001639F1" w:rsidRPr="0039342E" w:rsidRDefault="001639F1">
      <w:pPr>
        <w:numPr>
          <w:ilvl w:val="0"/>
          <w:numId w:val="4"/>
        </w:numPr>
        <w:spacing w:line="240" w:lineRule="exact"/>
        <w:ind w:left="426"/>
        <w:jc w:val="both"/>
        <w:rPr>
          <w:rFonts w:ascii="Arial" w:eastAsia="Times New Roman" w:hAnsi="Arial" w:cs="Arial"/>
          <w:color w:val="00000A"/>
          <w:sz w:val="20"/>
          <w:shd w:val="clear" w:color="auto" w:fill="FFFFFF"/>
        </w:rPr>
      </w:pPr>
      <w:r w:rsidRPr="0039342E">
        <w:rPr>
          <w:rFonts w:ascii="Arial" w:eastAsia="Times New Roman" w:hAnsi="Arial" w:cs="Arial"/>
          <w:color w:val="00000A"/>
          <w:sz w:val="20"/>
          <w:shd w:val="clear" w:color="auto" w:fill="FFFFFF"/>
        </w:rPr>
        <w:t xml:space="preserve">Melhorei o atendimento com os clientes, quanto a recepção e agendamento de serviços em 50% </w:t>
      </w:r>
    </w:p>
    <w:p w14:paraId="0A410DF7" w14:textId="77777777" w:rsidR="001639F1" w:rsidRPr="0039342E" w:rsidRDefault="001639F1">
      <w:pPr>
        <w:numPr>
          <w:ilvl w:val="0"/>
          <w:numId w:val="4"/>
        </w:numPr>
        <w:spacing w:line="240" w:lineRule="exact"/>
        <w:ind w:left="426"/>
        <w:jc w:val="both"/>
        <w:rPr>
          <w:rFonts w:ascii="Arial" w:eastAsia="Times New Roman" w:hAnsi="Arial" w:cs="Arial"/>
          <w:b/>
          <w:color w:val="00000A"/>
          <w:sz w:val="20"/>
          <w:shd w:val="clear" w:color="auto" w:fill="FFFFFF"/>
        </w:rPr>
      </w:pPr>
      <w:r w:rsidRPr="0039342E">
        <w:rPr>
          <w:rFonts w:ascii="Arial" w:eastAsia="Times New Roman" w:hAnsi="Arial" w:cs="Arial"/>
          <w:color w:val="00000A"/>
          <w:sz w:val="20"/>
          <w:shd w:val="clear" w:color="auto" w:fill="FFFFFF"/>
        </w:rPr>
        <w:t>Aumentei a produtividade com novos resultados de R$100.000,00</w:t>
      </w:r>
    </w:p>
    <w:p w14:paraId="2F662A97" w14:textId="77777777" w:rsidR="001639F1" w:rsidRPr="0039342E" w:rsidRDefault="001639F1">
      <w:pPr>
        <w:tabs>
          <w:tab w:val="left" w:pos="10605"/>
        </w:tabs>
        <w:spacing w:line="240" w:lineRule="exact"/>
        <w:jc w:val="both"/>
        <w:rPr>
          <w:rFonts w:ascii="Arial" w:eastAsia="Times New Roman" w:hAnsi="Arial" w:cs="Arial"/>
          <w:b/>
          <w:color w:val="00000A"/>
          <w:sz w:val="20"/>
          <w:shd w:val="clear" w:color="auto" w:fill="FFFFFF"/>
        </w:rPr>
      </w:pPr>
    </w:p>
    <w:p w14:paraId="5D44BAA9" w14:textId="79F711A3" w:rsidR="001639F1" w:rsidRPr="0039342E" w:rsidRDefault="001639F1" w:rsidP="0980D1AB">
      <w:pPr>
        <w:tabs>
          <w:tab w:val="left" w:pos="10605"/>
        </w:tabs>
        <w:spacing w:line="240" w:lineRule="exact"/>
        <w:rPr>
          <w:rFonts w:ascii="Arial" w:eastAsia="Times New Roman" w:hAnsi="Arial" w:cs="Arial"/>
          <w:color w:val="00000A"/>
          <w:sz w:val="20"/>
          <w:shd w:val="clear" w:color="auto" w:fill="FFFFFF"/>
        </w:rPr>
      </w:pPr>
      <w:r w:rsidRPr="0039342E">
        <w:rPr>
          <w:rFonts w:ascii="Arial" w:eastAsia="Arial,Times New Roman" w:hAnsi="Arial" w:cs="Arial"/>
          <w:b/>
          <w:bCs/>
          <w:color w:val="00000A"/>
          <w:sz w:val="20"/>
          <w:szCs w:val="20"/>
          <w:shd w:val="clear" w:color="auto" w:fill="FFFFFF"/>
        </w:rPr>
        <w:t xml:space="preserve">Assistente Administrativo – </w:t>
      </w:r>
      <w:r w:rsidRPr="0039342E">
        <w:rPr>
          <w:rFonts w:ascii="Arial" w:eastAsia="Arial,Times New Roman" w:hAnsi="Arial" w:cs="Arial"/>
          <w:color w:val="00000A"/>
          <w:sz w:val="20"/>
          <w:szCs w:val="20"/>
          <w:u w:val="single"/>
          <w:shd w:val="clear" w:color="auto" w:fill="FFFFFF"/>
        </w:rPr>
        <w:t>USIMEC SOLUÇÕES EM ENGENHARIA</w:t>
      </w:r>
      <w:r w:rsidRPr="0039342E">
        <w:rPr>
          <w:rFonts w:ascii="Arial" w:eastAsia="Arial,Times New Roman" w:hAnsi="Arial" w:cs="Arial"/>
          <w:color w:val="00000A"/>
          <w:sz w:val="20"/>
          <w:szCs w:val="20"/>
          <w:shd w:val="clear" w:color="auto" w:fill="FFFFFF"/>
        </w:rPr>
        <w:t xml:space="preserve">, Pelotas, </w:t>
      </w:r>
      <w:proofErr w:type="spellStart"/>
      <w:r w:rsidRPr="0039342E">
        <w:rPr>
          <w:rFonts w:ascii="Arial" w:eastAsia="Arial,Times New Roman" w:hAnsi="Arial" w:cs="Arial"/>
          <w:color w:val="00000A"/>
          <w:sz w:val="20"/>
          <w:szCs w:val="20"/>
          <w:shd w:val="clear" w:color="auto" w:fill="FFFFFF"/>
        </w:rPr>
        <w:t>Rs</w:t>
      </w:r>
      <w:proofErr w:type="spellEnd"/>
      <w:r w:rsidR="0039342E">
        <w:rPr>
          <w:rFonts w:ascii="Arial" w:eastAsia="Arial,Times New Roman" w:hAnsi="Arial" w:cs="Arial"/>
          <w:color w:val="00000A"/>
          <w:sz w:val="20"/>
          <w:szCs w:val="20"/>
          <w:shd w:val="clear" w:color="auto" w:fill="FFFFFF"/>
        </w:rPr>
        <w:t xml:space="preserve"> -</w:t>
      </w:r>
      <w:r w:rsidRPr="0039342E">
        <w:rPr>
          <w:rFonts w:ascii="Arial" w:eastAsia="Arial,Times New Roman" w:hAnsi="Arial" w:cs="Arial"/>
          <w:color w:val="00000A"/>
          <w:sz w:val="20"/>
          <w:szCs w:val="20"/>
          <w:shd w:val="clear" w:color="auto" w:fill="FFFFFF"/>
        </w:rPr>
        <w:t xml:space="preserve"> </w:t>
      </w:r>
      <w:proofErr w:type="gramStart"/>
      <w:r w:rsidRPr="0039342E">
        <w:rPr>
          <w:rFonts w:ascii="Arial" w:eastAsia="Arial,Times New Roman" w:hAnsi="Arial" w:cs="Arial"/>
          <w:color w:val="00000A"/>
          <w:sz w:val="20"/>
          <w:szCs w:val="20"/>
          <w:shd w:val="clear" w:color="auto" w:fill="FFFFFF"/>
        </w:rPr>
        <w:t>Set.</w:t>
      </w:r>
      <w:proofErr w:type="gramEnd"/>
      <w:r w:rsidRPr="0039342E">
        <w:rPr>
          <w:rFonts w:ascii="Arial" w:eastAsia="Arial,Times New Roman" w:hAnsi="Arial" w:cs="Arial"/>
          <w:color w:val="00000A"/>
          <w:sz w:val="20"/>
          <w:szCs w:val="20"/>
          <w:shd w:val="clear" w:color="auto" w:fill="FFFFFF"/>
        </w:rPr>
        <w:t xml:space="preserve"> 2009 -  </w:t>
      </w:r>
      <w:proofErr w:type="gramStart"/>
      <w:r w:rsidRPr="0039342E">
        <w:rPr>
          <w:rFonts w:ascii="Arial" w:eastAsia="Arial,Times New Roman" w:hAnsi="Arial" w:cs="Arial"/>
          <w:color w:val="00000A"/>
          <w:sz w:val="20"/>
          <w:szCs w:val="20"/>
          <w:shd w:val="clear" w:color="auto" w:fill="FFFFFF"/>
        </w:rPr>
        <w:t>Nov.</w:t>
      </w:r>
      <w:proofErr w:type="gramEnd"/>
      <w:r w:rsidRPr="0039342E">
        <w:rPr>
          <w:rFonts w:ascii="Arial" w:eastAsia="Arial,Times New Roman" w:hAnsi="Arial" w:cs="Arial"/>
          <w:color w:val="00000A"/>
          <w:sz w:val="20"/>
          <w:szCs w:val="20"/>
          <w:shd w:val="clear" w:color="auto" w:fill="FFFFFF"/>
        </w:rPr>
        <w:t xml:space="preserve"> 2010</w:t>
      </w:r>
    </w:p>
    <w:p w14:paraId="54FB5DEE" w14:textId="77777777" w:rsidR="001639F1" w:rsidRPr="0039342E" w:rsidRDefault="001639F1">
      <w:pPr>
        <w:numPr>
          <w:ilvl w:val="0"/>
          <w:numId w:val="5"/>
        </w:numPr>
        <w:tabs>
          <w:tab w:val="left" w:pos="1589"/>
        </w:tabs>
        <w:spacing w:line="240" w:lineRule="exact"/>
        <w:ind w:left="709" w:hanging="283"/>
        <w:rPr>
          <w:rFonts w:ascii="Arial" w:eastAsia="Times New Roman" w:hAnsi="Arial" w:cs="Arial"/>
          <w:color w:val="00000A"/>
          <w:sz w:val="20"/>
          <w:shd w:val="clear" w:color="auto" w:fill="FFFFFF"/>
        </w:rPr>
      </w:pPr>
      <w:r w:rsidRPr="0039342E">
        <w:rPr>
          <w:rFonts w:ascii="Arial" w:eastAsia="Times New Roman" w:hAnsi="Arial" w:cs="Arial"/>
          <w:color w:val="00000A"/>
          <w:sz w:val="20"/>
          <w:shd w:val="clear" w:color="auto" w:fill="FFFFFF"/>
        </w:rPr>
        <w:t>Otimizei as mobilizações das obras e serviços, com um aumento de 35% na produção</w:t>
      </w:r>
    </w:p>
    <w:p w14:paraId="41C5522D" w14:textId="77777777" w:rsidR="001639F1" w:rsidRPr="0039342E" w:rsidRDefault="001639F1">
      <w:pPr>
        <w:spacing w:line="240" w:lineRule="exact"/>
        <w:jc w:val="both"/>
        <w:rPr>
          <w:rFonts w:ascii="Arial" w:eastAsia="Times New Roman" w:hAnsi="Arial" w:cs="Arial"/>
          <w:color w:val="00000A"/>
          <w:sz w:val="20"/>
          <w:shd w:val="clear" w:color="auto" w:fill="FFFFFF"/>
        </w:rPr>
      </w:pPr>
    </w:p>
    <w:p w14:paraId="17194542" w14:textId="7C1F4855" w:rsidR="001639F1" w:rsidRPr="0039342E" w:rsidRDefault="001639F1" w:rsidP="0980D1AB">
      <w:pPr>
        <w:tabs>
          <w:tab w:val="left" w:pos="11400"/>
        </w:tabs>
        <w:spacing w:line="240" w:lineRule="exact"/>
        <w:ind w:left="182" w:right="-284" w:hanging="227"/>
        <w:rPr>
          <w:rFonts w:ascii="Arial" w:eastAsia="Times New Roman" w:hAnsi="Arial" w:cs="Arial"/>
          <w:color w:val="00000A"/>
          <w:sz w:val="20"/>
          <w:shd w:val="clear" w:color="auto" w:fill="FFFFFF"/>
        </w:rPr>
      </w:pPr>
      <w:r w:rsidRPr="0039342E">
        <w:rPr>
          <w:rFonts w:ascii="Arial" w:eastAsia="Arial,Times New Roman" w:hAnsi="Arial" w:cs="Arial"/>
          <w:b/>
          <w:bCs/>
          <w:color w:val="00000A"/>
          <w:sz w:val="20"/>
          <w:szCs w:val="20"/>
          <w:shd w:val="clear" w:color="auto" w:fill="FFFFFF"/>
        </w:rPr>
        <w:t xml:space="preserve">  </w:t>
      </w:r>
      <w:proofErr w:type="gramStart"/>
      <w:r w:rsidRPr="0039342E">
        <w:rPr>
          <w:rFonts w:ascii="Arial" w:eastAsia="Arial,Times New Roman" w:hAnsi="Arial" w:cs="Arial"/>
          <w:b/>
          <w:bCs/>
          <w:color w:val="00000A"/>
          <w:sz w:val="20"/>
          <w:szCs w:val="20"/>
          <w:shd w:val="clear" w:color="auto" w:fill="FFFFFF"/>
        </w:rPr>
        <w:t>Supervisor  de</w:t>
      </w:r>
      <w:proofErr w:type="gramEnd"/>
      <w:r w:rsidRPr="0039342E">
        <w:rPr>
          <w:rFonts w:ascii="Arial" w:eastAsia="Arial,Times New Roman" w:hAnsi="Arial" w:cs="Arial"/>
          <w:b/>
          <w:bCs/>
          <w:color w:val="00000A"/>
          <w:sz w:val="20"/>
          <w:szCs w:val="20"/>
          <w:shd w:val="clear" w:color="auto" w:fill="FFFFFF"/>
        </w:rPr>
        <w:t xml:space="preserve"> Peças - </w:t>
      </w:r>
      <w:r w:rsidRPr="0039342E">
        <w:rPr>
          <w:rFonts w:ascii="Arial" w:eastAsia="Arial,Times New Roman" w:hAnsi="Arial" w:cs="Arial"/>
          <w:color w:val="00000A"/>
          <w:sz w:val="20"/>
          <w:szCs w:val="20"/>
          <w:u w:val="single"/>
          <w:shd w:val="clear" w:color="auto" w:fill="FFFFFF"/>
        </w:rPr>
        <w:t>TOYOTA – LAGOASUL VEÍCULOS LTDA</w:t>
      </w:r>
      <w:r w:rsidR="0039342E">
        <w:rPr>
          <w:rFonts w:ascii="Arial" w:eastAsia="Arial,Times New Roman" w:hAnsi="Arial" w:cs="Arial"/>
          <w:color w:val="00000A"/>
          <w:sz w:val="20"/>
          <w:szCs w:val="20"/>
          <w:shd w:val="clear" w:color="auto" w:fill="FFFFFF"/>
        </w:rPr>
        <w:t xml:space="preserve">, Pelotas, RS - </w:t>
      </w:r>
      <w:r w:rsidRPr="0039342E">
        <w:rPr>
          <w:rFonts w:ascii="Arial" w:eastAsia="Arial,Times New Roman" w:hAnsi="Arial" w:cs="Arial"/>
          <w:b/>
          <w:bCs/>
          <w:color w:val="00000A"/>
          <w:sz w:val="20"/>
          <w:szCs w:val="20"/>
          <w:shd w:val="clear" w:color="auto" w:fill="FFFFFF"/>
        </w:rPr>
        <w:t xml:space="preserve"> </w:t>
      </w:r>
      <w:r w:rsidRPr="0039342E">
        <w:rPr>
          <w:rFonts w:ascii="Arial" w:eastAsia="Arial,Times New Roman" w:hAnsi="Arial" w:cs="Arial"/>
          <w:color w:val="00000A"/>
          <w:sz w:val="20"/>
          <w:szCs w:val="20"/>
          <w:shd w:val="clear" w:color="auto" w:fill="FFFFFF"/>
        </w:rPr>
        <w:t xml:space="preserve">Jan. 1999 – Ago. 2009 </w:t>
      </w:r>
    </w:p>
    <w:p w14:paraId="04003508" w14:textId="77777777" w:rsidR="001639F1" w:rsidRPr="0039342E" w:rsidRDefault="001639F1">
      <w:pPr>
        <w:numPr>
          <w:ilvl w:val="0"/>
          <w:numId w:val="6"/>
        </w:numPr>
        <w:tabs>
          <w:tab w:val="left" w:pos="4860"/>
        </w:tabs>
        <w:spacing w:line="240" w:lineRule="exact"/>
        <w:rPr>
          <w:rFonts w:ascii="Arial" w:eastAsia="Times New Roman" w:hAnsi="Arial" w:cs="Arial"/>
          <w:color w:val="00000A"/>
          <w:sz w:val="20"/>
          <w:shd w:val="clear" w:color="auto" w:fill="FFFFFF"/>
        </w:rPr>
      </w:pPr>
      <w:r w:rsidRPr="0039342E">
        <w:rPr>
          <w:rFonts w:ascii="Arial" w:eastAsia="Times New Roman" w:hAnsi="Arial" w:cs="Arial"/>
          <w:color w:val="00000A"/>
          <w:sz w:val="20"/>
          <w:shd w:val="clear" w:color="auto" w:fill="FFFFFF"/>
        </w:rPr>
        <w:t>Desenvolvi novas técnicas de armazenagem TOYOTA, adequando o layout com uma redução de 30% do espaço</w:t>
      </w:r>
    </w:p>
    <w:p w14:paraId="020E7C16" w14:textId="77777777" w:rsidR="001639F1" w:rsidRPr="0039342E" w:rsidRDefault="001639F1">
      <w:pPr>
        <w:numPr>
          <w:ilvl w:val="0"/>
          <w:numId w:val="6"/>
        </w:numPr>
        <w:tabs>
          <w:tab w:val="left" w:pos="4860"/>
        </w:tabs>
        <w:spacing w:line="240" w:lineRule="exact"/>
        <w:jc w:val="both"/>
        <w:rPr>
          <w:rFonts w:ascii="Arial" w:eastAsia="Times New Roman" w:hAnsi="Arial" w:cs="Arial"/>
          <w:color w:val="00000A"/>
          <w:sz w:val="20"/>
          <w:shd w:val="clear" w:color="auto" w:fill="FFFFFF"/>
        </w:rPr>
      </w:pPr>
      <w:r w:rsidRPr="0039342E">
        <w:rPr>
          <w:rFonts w:ascii="Arial" w:eastAsia="Times New Roman" w:hAnsi="Arial" w:cs="Arial"/>
          <w:color w:val="00000A"/>
          <w:sz w:val="20"/>
          <w:shd w:val="clear" w:color="auto" w:fill="FFFFFF"/>
        </w:rPr>
        <w:t>Apliquei técnicas Just-in-</w:t>
      </w:r>
      <w:proofErr w:type="gramStart"/>
      <w:r w:rsidRPr="0039342E">
        <w:rPr>
          <w:rFonts w:ascii="Arial" w:eastAsia="Times New Roman" w:hAnsi="Arial" w:cs="Arial"/>
          <w:color w:val="00000A"/>
          <w:sz w:val="20"/>
          <w:shd w:val="clear" w:color="auto" w:fill="FFFFFF"/>
        </w:rPr>
        <w:t>time,  diminuindo</w:t>
      </w:r>
      <w:proofErr w:type="gramEnd"/>
      <w:r w:rsidRPr="0039342E">
        <w:rPr>
          <w:rFonts w:ascii="Arial" w:eastAsia="Times New Roman" w:hAnsi="Arial" w:cs="Arial"/>
          <w:color w:val="00000A"/>
          <w:sz w:val="20"/>
          <w:shd w:val="clear" w:color="auto" w:fill="FFFFFF"/>
        </w:rPr>
        <w:t xml:space="preserve"> o custo de estocagem e diminuindo o giro de estoque para 25%  </w:t>
      </w:r>
    </w:p>
    <w:p w14:paraId="0121EF1F" w14:textId="77777777" w:rsidR="001639F1" w:rsidRPr="0039342E" w:rsidRDefault="001639F1" w:rsidP="00925354">
      <w:pPr>
        <w:numPr>
          <w:ilvl w:val="0"/>
          <w:numId w:val="6"/>
        </w:numPr>
        <w:tabs>
          <w:tab w:val="left" w:pos="4860"/>
        </w:tabs>
        <w:spacing w:line="240" w:lineRule="exact"/>
        <w:rPr>
          <w:rFonts w:ascii="Arial" w:eastAsia="Times New Roman" w:hAnsi="Arial" w:cs="Arial"/>
          <w:color w:val="00000A"/>
          <w:sz w:val="20"/>
          <w:shd w:val="clear" w:color="auto" w:fill="FFFFFF"/>
        </w:rPr>
      </w:pPr>
      <w:r w:rsidRPr="0039342E">
        <w:rPr>
          <w:rFonts w:ascii="Arial" w:eastAsia="Times New Roman" w:hAnsi="Arial" w:cs="Arial"/>
          <w:color w:val="00000A"/>
          <w:sz w:val="20"/>
          <w:shd w:val="clear" w:color="auto" w:fill="FFFFFF"/>
        </w:rPr>
        <w:t>Supervisionei as vendas de peças com aumento de 40%</w:t>
      </w:r>
    </w:p>
    <w:p w14:paraId="2E5BFA56" w14:textId="77777777" w:rsidR="001639F1" w:rsidRPr="0039342E" w:rsidRDefault="001639F1">
      <w:pPr>
        <w:numPr>
          <w:ilvl w:val="0"/>
          <w:numId w:val="6"/>
        </w:numPr>
        <w:tabs>
          <w:tab w:val="left" w:pos="4680"/>
        </w:tabs>
        <w:spacing w:after="200" w:line="240" w:lineRule="exact"/>
        <w:rPr>
          <w:rFonts w:ascii="Arial" w:eastAsia="Times New Roman" w:hAnsi="Arial" w:cs="Arial"/>
          <w:b/>
          <w:color w:val="00000A"/>
          <w:sz w:val="20"/>
          <w:shd w:val="clear" w:color="auto" w:fill="FFFFFF"/>
        </w:rPr>
      </w:pPr>
      <w:r w:rsidRPr="0039342E">
        <w:rPr>
          <w:rFonts w:ascii="Arial" w:eastAsia="Times New Roman" w:hAnsi="Arial" w:cs="Arial"/>
          <w:color w:val="00000A"/>
          <w:sz w:val="20"/>
          <w:shd w:val="clear" w:color="auto" w:fill="FFFFFF"/>
        </w:rPr>
        <w:t>Apliquei o TSM (TOYOTA SERVICE MARKETING), obtendo 2 Certificações Internacionais</w:t>
      </w:r>
    </w:p>
    <w:p w14:paraId="57DE2469" w14:textId="41DB9DCE" w:rsidR="001639F1" w:rsidRPr="0039342E" w:rsidRDefault="001639F1">
      <w:pPr>
        <w:tabs>
          <w:tab w:val="left" w:pos="426"/>
        </w:tabs>
        <w:spacing w:line="240" w:lineRule="exact"/>
        <w:rPr>
          <w:rFonts w:ascii="Arial" w:eastAsia="Times New Roman" w:hAnsi="Arial" w:cs="Arial"/>
          <w:color w:val="00000A"/>
          <w:sz w:val="20"/>
          <w:szCs w:val="20"/>
          <w:shd w:val="clear" w:color="auto" w:fill="FFFFFF"/>
        </w:rPr>
      </w:pPr>
      <w:r w:rsidRPr="0039342E">
        <w:rPr>
          <w:rFonts w:ascii="Arial" w:eastAsia="Arial,Times New Roman" w:hAnsi="Arial" w:cs="Arial"/>
          <w:b/>
          <w:bCs/>
          <w:color w:val="00000A"/>
          <w:sz w:val="20"/>
          <w:szCs w:val="20"/>
          <w:shd w:val="clear" w:color="auto" w:fill="FFFFFF"/>
        </w:rPr>
        <w:t xml:space="preserve">Consultor Técnico - </w:t>
      </w:r>
      <w:r w:rsidRPr="0039342E">
        <w:rPr>
          <w:rFonts w:ascii="Arial" w:eastAsia="Arial,Times New Roman" w:hAnsi="Arial" w:cs="Arial"/>
          <w:color w:val="00000A"/>
          <w:sz w:val="20"/>
          <w:szCs w:val="20"/>
          <w:u w:val="single"/>
          <w:shd w:val="clear" w:color="auto" w:fill="FFFFFF"/>
        </w:rPr>
        <w:t xml:space="preserve"> HONDA -ODORICO M. MONTEIRO S.A</w:t>
      </w:r>
      <w:r w:rsidRPr="0039342E">
        <w:rPr>
          <w:rFonts w:ascii="Arial" w:eastAsia="Arial,Times New Roman" w:hAnsi="Arial" w:cs="Arial"/>
          <w:caps/>
          <w:color w:val="00000A"/>
          <w:sz w:val="20"/>
          <w:szCs w:val="20"/>
          <w:shd w:val="clear" w:color="auto" w:fill="FFFFFF"/>
        </w:rPr>
        <w:t>,</w:t>
      </w:r>
      <w:r w:rsidR="0039342E">
        <w:rPr>
          <w:rFonts w:ascii="Arial" w:eastAsia="Arial,Times New Roman" w:hAnsi="Arial" w:cs="Arial"/>
          <w:color w:val="00000A"/>
          <w:sz w:val="20"/>
          <w:szCs w:val="20"/>
          <w:shd w:val="clear" w:color="auto" w:fill="FFFFFF"/>
        </w:rPr>
        <w:t xml:space="preserve"> Pelotas, RS - </w:t>
      </w:r>
      <w:proofErr w:type="gramStart"/>
      <w:r w:rsidRPr="0039342E">
        <w:rPr>
          <w:rFonts w:ascii="Arial" w:eastAsia="Arial,Times New Roman" w:hAnsi="Arial" w:cs="Arial"/>
          <w:color w:val="00000A"/>
          <w:sz w:val="20"/>
          <w:szCs w:val="20"/>
          <w:shd w:val="clear" w:color="auto" w:fill="FFFFFF"/>
        </w:rPr>
        <w:t>Abr.</w:t>
      </w:r>
      <w:proofErr w:type="gramEnd"/>
      <w:r w:rsidRPr="0039342E">
        <w:rPr>
          <w:rFonts w:ascii="Arial" w:eastAsia="Arial,Times New Roman" w:hAnsi="Arial" w:cs="Arial"/>
          <w:color w:val="00000A"/>
          <w:sz w:val="20"/>
          <w:szCs w:val="20"/>
          <w:shd w:val="clear" w:color="auto" w:fill="FFFFFF"/>
        </w:rPr>
        <w:t xml:space="preserve"> 1997– Dez. 1998</w:t>
      </w:r>
    </w:p>
    <w:p w14:paraId="5249152E" w14:textId="77777777" w:rsidR="001639F1" w:rsidRPr="0039342E" w:rsidRDefault="001639F1">
      <w:pPr>
        <w:numPr>
          <w:ilvl w:val="0"/>
          <w:numId w:val="7"/>
        </w:numPr>
        <w:tabs>
          <w:tab w:val="left" w:pos="4860"/>
        </w:tabs>
        <w:spacing w:line="240" w:lineRule="exact"/>
        <w:ind w:left="709" w:hanging="283"/>
        <w:jc w:val="both"/>
        <w:rPr>
          <w:rFonts w:ascii="Arial" w:eastAsia="Times New Roman" w:hAnsi="Arial" w:cs="Arial"/>
          <w:color w:val="00000A"/>
          <w:sz w:val="20"/>
          <w:szCs w:val="20"/>
          <w:shd w:val="clear" w:color="auto" w:fill="FFFFFF"/>
        </w:rPr>
      </w:pPr>
      <w:r w:rsidRPr="0039342E">
        <w:rPr>
          <w:rFonts w:ascii="Arial" w:eastAsia="Times New Roman" w:hAnsi="Arial" w:cs="Arial"/>
          <w:color w:val="00000A"/>
          <w:sz w:val="20"/>
          <w:szCs w:val="20"/>
          <w:shd w:val="clear" w:color="auto" w:fill="FFFFFF"/>
        </w:rPr>
        <w:t>Organizei a consultoria com a aplicação do agendamento diário, padrão HONDA com aumento de 50%</w:t>
      </w:r>
    </w:p>
    <w:p w14:paraId="612D9F14" w14:textId="77777777" w:rsidR="001639F1" w:rsidRPr="0039342E" w:rsidRDefault="001639F1">
      <w:pPr>
        <w:numPr>
          <w:ilvl w:val="0"/>
          <w:numId w:val="7"/>
        </w:numPr>
        <w:tabs>
          <w:tab w:val="left" w:pos="4860"/>
        </w:tabs>
        <w:spacing w:line="240" w:lineRule="exact"/>
        <w:ind w:left="709" w:hanging="283"/>
        <w:jc w:val="both"/>
        <w:rPr>
          <w:rFonts w:ascii="Arial" w:eastAsia="Times New Roman" w:hAnsi="Arial" w:cs="Arial"/>
          <w:color w:val="00000A"/>
          <w:sz w:val="20"/>
          <w:szCs w:val="20"/>
          <w:shd w:val="clear" w:color="auto" w:fill="FFFFFF"/>
        </w:rPr>
      </w:pPr>
      <w:r w:rsidRPr="0039342E">
        <w:rPr>
          <w:rFonts w:ascii="Arial" w:eastAsia="Times New Roman" w:hAnsi="Arial" w:cs="Arial"/>
          <w:color w:val="00000A"/>
          <w:sz w:val="20"/>
          <w:szCs w:val="20"/>
          <w:shd w:val="clear" w:color="auto" w:fill="FFFFFF"/>
        </w:rPr>
        <w:t>Aumentei a produtividade com novos resultados</w:t>
      </w:r>
    </w:p>
    <w:p w14:paraId="59E7BC13" w14:textId="77777777" w:rsidR="001639F1" w:rsidRPr="0039342E" w:rsidRDefault="001639F1">
      <w:pPr>
        <w:tabs>
          <w:tab w:val="left" w:pos="4860"/>
        </w:tabs>
        <w:spacing w:line="240" w:lineRule="exact"/>
        <w:ind w:left="539"/>
        <w:jc w:val="both"/>
        <w:rPr>
          <w:rFonts w:ascii="Arial" w:eastAsia="Times New Roman" w:hAnsi="Arial" w:cs="Arial"/>
          <w:color w:val="00000A"/>
          <w:sz w:val="20"/>
          <w:szCs w:val="20"/>
          <w:shd w:val="clear" w:color="auto" w:fill="FFFFFF"/>
        </w:rPr>
      </w:pPr>
    </w:p>
    <w:p w14:paraId="1ADF2E05" w14:textId="77777777" w:rsidR="001639F1" w:rsidRPr="0039342E" w:rsidRDefault="001639F1">
      <w:pPr>
        <w:tabs>
          <w:tab w:val="left" w:pos="540"/>
        </w:tabs>
        <w:spacing w:line="240" w:lineRule="exact"/>
        <w:jc w:val="center"/>
        <w:rPr>
          <w:rFonts w:ascii="Arial" w:eastAsia="Times New Roman" w:hAnsi="Arial" w:cs="Arial"/>
          <w:b/>
          <w:color w:val="00000A"/>
          <w:sz w:val="20"/>
          <w:szCs w:val="20"/>
          <w:shd w:val="clear" w:color="auto" w:fill="FFFFFF"/>
        </w:rPr>
      </w:pPr>
      <w:proofErr w:type="gramStart"/>
      <w:r w:rsidRPr="0039342E">
        <w:rPr>
          <w:rFonts w:ascii="Arial" w:eastAsia="Times New Roman" w:hAnsi="Arial" w:cs="Arial"/>
          <w:b/>
          <w:color w:val="00000A"/>
          <w:sz w:val="20"/>
          <w:szCs w:val="20"/>
          <w:shd w:val="clear" w:color="auto" w:fill="FFFFFF"/>
        </w:rPr>
        <w:t>Educação  Acadêmica</w:t>
      </w:r>
      <w:proofErr w:type="gramEnd"/>
    </w:p>
    <w:p w14:paraId="3B5A8FB2" w14:textId="6683004F" w:rsidR="001639F1" w:rsidRPr="0039342E" w:rsidRDefault="001639F1">
      <w:pPr>
        <w:tabs>
          <w:tab w:val="left" w:pos="540"/>
        </w:tabs>
        <w:spacing w:line="240" w:lineRule="exact"/>
        <w:jc w:val="both"/>
        <w:rPr>
          <w:rFonts w:ascii="Arial" w:eastAsia="Times New Roman" w:hAnsi="Arial" w:cs="Arial"/>
          <w:color w:val="00000A"/>
          <w:sz w:val="20"/>
          <w:szCs w:val="20"/>
          <w:shd w:val="clear" w:color="auto" w:fill="FFFFFF"/>
        </w:rPr>
      </w:pPr>
      <w:r w:rsidRPr="0039342E">
        <w:rPr>
          <w:rFonts w:ascii="Arial" w:eastAsia="Arial,Times New Roman" w:hAnsi="Arial" w:cs="Arial"/>
          <w:b/>
          <w:bCs/>
          <w:color w:val="00000A"/>
          <w:sz w:val="20"/>
          <w:szCs w:val="20"/>
          <w:shd w:val="clear" w:color="auto" w:fill="FFFFFF"/>
        </w:rPr>
        <w:t>Técnico Mecânica Industrial -</w:t>
      </w:r>
      <w:r w:rsidRPr="0039342E">
        <w:rPr>
          <w:rFonts w:ascii="Arial" w:eastAsia="Arial,Times New Roman" w:hAnsi="Arial" w:cs="Arial"/>
          <w:color w:val="00000A"/>
          <w:sz w:val="20"/>
          <w:szCs w:val="20"/>
          <w:shd w:val="clear" w:color="auto" w:fill="FFFFFF"/>
        </w:rPr>
        <w:t xml:space="preserve"> IFSUL (ESCOLA TÉCNICA FEDERAL DE PELOTAS), Pelotas, RS - </w:t>
      </w:r>
      <w:proofErr w:type="gramStart"/>
      <w:r w:rsidRPr="0039342E">
        <w:rPr>
          <w:rFonts w:ascii="Arial" w:eastAsia="Arial,Times New Roman" w:hAnsi="Arial" w:cs="Arial"/>
          <w:color w:val="00000A"/>
          <w:sz w:val="20"/>
          <w:szCs w:val="20"/>
          <w:shd w:val="clear" w:color="auto" w:fill="FFFFFF"/>
        </w:rPr>
        <w:t>Dez.</w:t>
      </w:r>
      <w:proofErr w:type="gramEnd"/>
      <w:r w:rsidRPr="0039342E">
        <w:rPr>
          <w:rFonts w:ascii="Arial" w:eastAsia="Arial,Times New Roman" w:hAnsi="Arial" w:cs="Arial"/>
          <w:color w:val="00000A"/>
          <w:sz w:val="20"/>
          <w:szCs w:val="20"/>
          <w:shd w:val="clear" w:color="auto" w:fill="FFFFFF"/>
        </w:rPr>
        <w:t xml:space="preserve"> 1998</w:t>
      </w:r>
    </w:p>
    <w:p w14:paraId="6DBA9F4F" w14:textId="77777777" w:rsidR="001639F1" w:rsidRPr="0039342E" w:rsidRDefault="001639F1">
      <w:pPr>
        <w:numPr>
          <w:ilvl w:val="0"/>
          <w:numId w:val="8"/>
        </w:numPr>
        <w:tabs>
          <w:tab w:val="left" w:pos="4556"/>
        </w:tabs>
        <w:spacing w:line="240" w:lineRule="exact"/>
        <w:ind w:left="709" w:hanging="283"/>
        <w:jc w:val="both"/>
        <w:rPr>
          <w:rFonts w:ascii="Arial" w:eastAsia="Times New Roman" w:hAnsi="Arial" w:cs="Arial"/>
          <w:color w:val="00000A"/>
          <w:sz w:val="20"/>
          <w:szCs w:val="20"/>
          <w:shd w:val="clear" w:color="auto" w:fill="FFFFFF"/>
        </w:rPr>
      </w:pPr>
      <w:r w:rsidRPr="0039342E">
        <w:rPr>
          <w:rFonts w:ascii="Arial" w:eastAsia="Times New Roman" w:hAnsi="Arial" w:cs="Arial"/>
          <w:color w:val="00000A"/>
          <w:sz w:val="20"/>
          <w:szCs w:val="20"/>
          <w:shd w:val="clear" w:color="auto" w:fill="FFFFFF"/>
        </w:rPr>
        <w:t xml:space="preserve">Projetei e </w:t>
      </w:r>
      <w:proofErr w:type="spellStart"/>
      <w:r w:rsidRPr="0039342E">
        <w:rPr>
          <w:rFonts w:ascii="Arial" w:eastAsia="Times New Roman" w:hAnsi="Arial" w:cs="Arial"/>
          <w:color w:val="00000A"/>
          <w:sz w:val="20"/>
          <w:szCs w:val="20"/>
          <w:shd w:val="clear" w:color="auto" w:fill="FFFFFF"/>
        </w:rPr>
        <w:t>Construi</w:t>
      </w:r>
      <w:proofErr w:type="spellEnd"/>
      <w:r w:rsidRPr="0039342E">
        <w:rPr>
          <w:rFonts w:ascii="Arial" w:eastAsia="Times New Roman" w:hAnsi="Arial" w:cs="Arial"/>
          <w:color w:val="00000A"/>
          <w:sz w:val="20"/>
          <w:szCs w:val="20"/>
          <w:shd w:val="clear" w:color="auto" w:fill="FFFFFF"/>
        </w:rPr>
        <w:t xml:space="preserve"> um Carro Honda-Way, otimizando o deslocamento das motocicletas Honda, como prêmio consegui um Estágio na Concessionária TOYOTA</w:t>
      </w:r>
    </w:p>
    <w:p w14:paraId="0CBBAA0E" w14:textId="77777777" w:rsidR="001639F1" w:rsidRPr="0039342E" w:rsidRDefault="001639F1">
      <w:pPr>
        <w:tabs>
          <w:tab w:val="left" w:pos="4556"/>
        </w:tabs>
        <w:spacing w:line="240" w:lineRule="exact"/>
        <w:ind w:left="502"/>
        <w:jc w:val="both"/>
        <w:rPr>
          <w:rFonts w:ascii="Arial" w:eastAsia="Times New Roman" w:hAnsi="Arial" w:cs="Arial"/>
          <w:color w:val="00000A"/>
          <w:sz w:val="20"/>
          <w:szCs w:val="20"/>
          <w:shd w:val="clear" w:color="auto" w:fill="FFFFFF"/>
        </w:rPr>
      </w:pPr>
    </w:p>
    <w:p w14:paraId="5CEBB053" w14:textId="2D01A0F7" w:rsidR="001639F1" w:rsidRPr="0039342E" w:rsidRDefault="001639F1">
      <w:pPr>
        <w:tabs>
          <w:tab w:val="left" w:pos="540"/>
        </w:tabs>
        <w:spacing w:line="240" w:lineRule="exact"/>
        <w:rPr>
          <w:rFonts w:ascii="Arial" w:eastAsia="Times New Roman" w:hAnsi="Arial" w:cs="Arial"/>
          <w:color w:val="00000A"/>
          <w:sz w:val="20"/>
          <w:szCs w:val="20"/>
          <w:shd w:val="clear" w:color="auto" w:fill="FFFFFF"/>
        </w:rPr>
      </w:pPr>
      <w:r w:rsidRPr="0039342E">
        <w:rPr>
          <w:rFonts w:ascii="Arial" w:eastAsia="Arial,Times New Roman" w:hAnsi="Arial" w:cs="Arial"/>
          <w:b/>
          <w:bCs/>
          <w:color w:val="00000A"/>
          <w:sz w:val="20"/>
          <w:szCs w:val="20"/>
          <w:shd w:val="clear" w:color="auto" w:fill="FFFFFF"/>
        </w:rPr>
        <w:t xml:space="preserve">Inglês Completo – </w:t>
      </w:r>
      <w:r w:rsidRPr="0039342E">
        <w:rPr>
          <w:rFonts w:ascii="Arial" w:eastAsia="Arial,Times New Roman" w:hAnsi="Arial" w:cs="Arial"/>
          <w:color w:val="00000A"/>
          <w:sz w:val="20"/>
          <w:szCs w:val="20"/>
          <w:shd w:val="clear" w:color="auto" w:fill="FFFFFF"/>
        </w:rPr>
        <w:t xml:space="preserve">YOU AND ME LANGUAGE CENTER, Pelotas, RS - </w:t>
      </w:r>
      <w:proofErr w:type="gramStart"/>
      <w:r w:rsidRPr="0039342E">
        <w:rPr>
          <w:rFonts w:ascii="Arial" w:eastAsia="Arial,Times New Roman" w:hAnsi="Arial" w:cs="Arial"/>
          <w:color w:val="00000A"/>
          <w:sz w:val="20"/>
          <w:szCs w:val="20"/>
          <w:shd w:val="clear" w:color="auto" w:fill="FFFFFF"/>
        </w:rPr>
        <w:t>Nov.</w:t>
      </w:r>
      <w:proofErr w:type="gramEnd"/>
      <w:r w:rsidRPr="0039342E">
        <w:rPr>
          <w:rFonts w:ascii="Arial" w:eastAsia="Arial,Times New Roman" w:hAnsi="Arial" w:cs="Arial"/>
          <w:color w:val="00000A"/>
          <w:sz w:val="20"/>
          <w:szCs w:val="20"/>
          <w:shd w:val="clear" w:color="auto" w:fill="FFFFFF"/>
        </w:rPr>
        <w:t xml:space="preserve"> 2005</w:t>
      </w:r>
    </w:p>
    <w:p w14:paraId="6C3100D8" w14:textId="77777777" w:rsidR="001639F1" w:rsidRPr="0039342E" w:rsidRDefault="001639F1">
      <w:pPr>
        <w:numPr>
          <w:ilvl w:val="0"/>
          <w:numId w:val="9"/>
        </w:numPr>
        <w:tabs>
          <w:tab w:val="left" w:pos="4556"/>
        </w:tabs>
        <w:spacing w:after="200" w:line="240" w:lineRule="exact"/>
        <w:ind w:left="709" w:hanging="283"/>
        <w:rPr>
          <w:rFonts w:ascii="Arial" w:eastAsia="Times New Roman" w:hAnsi="Arial" w:cs="Arial"/>
          <w:b/>
          <w:color w:val="00000A"/>
          <w:sz w:val="20"/>
          <w:szCs w:val="20"/>
          <w:shd w:val="clear" w:color="auto" w:fill="FFFFFF"/>
        </w:rPr>
      </w:pPr>
      <w:r w:rsidRPr="0039342E">
        <w:rPr>
          <w:rFonts w:ascii="Arial" w:eastAsia="Times New Roman" w:hAnsi="Arial" w:cs="Arial"/>
          <w:color w:val="00000A"/>
          <w:sz w:val="20"/>
          <w:szCs w:val="20"/>
          <w:shd w:val="clear" w:color="auto" w:fill="FFFFFF"/>
        </w:rPr>
        <w:t xml:space="preserve">Inglês Americano e Britânico: Básico 1 e 2, Pré-Intermediário A e B, </w:t>
      </w:r>
      <w:proofErr w:type="spellStart"/>
      <w:r w:rsidRPr="0039342E">
        <w:rPr>
          <w:rFonts w:ascii="Arial" w:eastAsia="Times New Roman" w:hAnsi="Arial" w:cs="Arial"/>
          <w:color w:val="00000A"/>
          <w:sz w:val="20"/>
          <w:szCs w:val="20"/>
          <w:shd w:val="clear" w:color="auto" w:fill="FFFFFF"/>
        </w:rPr>
        <w:t>Pré</w:t>
      </w:r>
      <w:proofErr w:type="spellEnd"/>
      <w:r w:rsidRPr="0039342E">
        <w:rPr>
          <w:rFonts w:ascii="Arial" w:eastAsia="Times New Roman" w:hAnsi="Arial" w:cs="Arial"/>
          <w:color w:val="00000A"/>
          <w:sz w:val="20"/>
          <w:szCs w:val="20"/>
          <w:shd w:val="clear" w:color="auto" w:fill="FFFFFF"/>
        </w:rPr>
        <w:t xml:space="preserve">-Avançado A e B </w:t>
      </w:r>
    </w:p>
    <w:p w14:paraId="0CA206F0" w14:textId="3A10D07E" w:rsidR="001639F1" w:rsidRPr="0039342E" w:rsidRDefault="001639F1">
      <w:pPr>
        <w:tabs>
          <w:tab w:val="left" w:pos="540"/>
        </w:tabs>
        <w:spacing w:line="240" w:lineRule="exact"/>
        <w:rPr>
          <w:rFonts w:ascii="Arial" w:eastAsia="Times New Roman" w:hAnsi="Arial" w:cs="Arial"/>
          <w:color w:val="00000A"/>
          <w:sz w:val="20"/>
          <w:szCs w:val="20"/>
          <w:shd w:val="clear" w:color="auto" w:fill="FFFFFF"/>
        </w:rPr>
      </w:pPr>
      <w:r w:rsidRPr="0039342E">
        <w:rPr>
          <w:rFonts w:ascii="Arial" w:eastAsia="Arial,Times New Roman" w:hAnsi="Arial" w:cs="Arial"/>
          <w:b/>
          <w:bCs/>
          <w:color w:val="00000A"/>
          <w:sz w:val="20"/>
          <w:szCs w:val="20"/>
          <w:shd w:val="clear" w:color="auto" w:fill="FFFFFF"/>
        </w:rPr>
        <w:t xml:space="preserve">Conceitos de Qualidade – </w:t>
      </w:r>
      <w:r w:rsidRPr="0039342E">
        <w:rPr>
          <w:rFonts w:ascii="Arial" w:eastAsia="Arial,Times New Roman" w:hAnsi="Arial" w:cs="Arial"/>
          <w:color w:val="00000A"/>
          <w:sz w:val="20"/>
          <w:szCs w:val="20"/>
          <w:shd w:val="clear" w:color="auto" w:fill="FFFFFF"/>
        </w:rPr>
        <w:t xml:space="preserve">ALTERNATIVA CONSULTORIA (CDL), Pelotas, RS - </w:t>
      </w:r>
      <w:proofErr w:type="gramStart"/>
      <w:r w:rsidRPr="0039342E">
        <w:rPr>
          <w:rFonts w:ascii="Arial" w:eastAsia="Arial,Times New Roman" w:hAnsi="Arial" w:cs="Arial"/>
          <w:color w:val="00000A"/>
          <w:sz w:val="20"/>
          <w:szCs w:val="20"/>
          <w:shd w:val="clear" w:color="auto" w:fill="FFFFFF"/>
        </w:rPr>
        <w:t>Set.</w:t>
      </w:r>
      <w:proofErr w:type="gramEnd"/>
      <w:r w:rsidRPr="0039342E">
        <w:rPr>
          <w:rFonts w:ascii="Arial" w:eastAsia="Arial,Times New Roman" w:hAnsi="Arial" w:cs="Arial"/>
          <w:color w:val="00000A"/>
          <w:sz w:val="20"/>
          <w:szCs w:val="20"/>
          <w:shd w:val="clear" w:color="auto" w:fill="FFFFFF"/>
        </w:rPr>
        <w:t xml:space="preserve"> 2004                </w:t>
      </w:r>
    </w:p>
    <w:p w14:paraId="079BB2AC" w14:textId="77777777" w:rsidR="001639F1" w:rsidRPr="0039342E" w:rsidRDefault="001639F1">
      <w:pPr>
        <w:numPr>
          <w:ilvl w:val="0"/>
          <w:numId w:val="10"/>
        </w:numPr>
        <w:tabs>
          <w:tab w:val="left" w:pos="4556"/>
        </w:tabs>
        <w:spacing w:after="200" w:line="240" w:lineRule="exact"/>
        <w:ind w:left="709" w:hanging="283"/>
        <w:jc w:val="both"/>
        <w:rPr>
          <w:rFonts w:ascii="Arial" w:eastAsia="Times New Roman" w:hAnsi="Arial" w:cs="Arial"/>
          <w:b/>
          <w:color w:val="00000A"/>
          <w:sz w:val="20"/>
          <w:szCs w:val="20"/>
          <w:shd w:val="clear" w:color="auto" w:fill="FFFFFF"/>
        </w:rPr>
      </w:pPr>
      <w:r w:rsidRPr="0039342E">
        <w:rPr>
          <w:rFonts w:ascii="Arial" w:eastAsia="Times New Roman" w:hAnsi="Arial" w:cs="Arial"/>
          <w:color w:val="00000A"/>
          <w:sz w:val="20"/>
          <w:szCs w:val="20"/>
          <w:shd w:val="clear" w:color="auto" w:fill="FFFFFF"/>
        </w:rPr>
        <w:t>Planejamento Estratégico para busca de melhorias constantes</w:t>
      </w:r>
    </w:p>
    <w:p w14:paraId="461EF587" w14:textId="495223CC" w:rsidR="001639F1" w:rsidRPr="0039342E" w:rsidRDefault="001639F1">
      <w:pPr>
        <w:tabs>
          <w:tab w:val="left" w:pos="540"/>
        </w:tabs>
        <w:spacing w:line="240" w:lineRule="exact"/>
        <w:rPr>
          <w:rFonts w:ascii="Arial" w:eastAsia="Times New Roman" w:hAnsi="Arial" w:cs="Arial"/>
          <w:color w:val="00000A"/>
          <w:sz w:val="20"/>
          <w:szCs w:val="20"/>
          <w:shd w:val="clear" w:color="auto" w:fill="FFFFFF"/>
        </w:rPr>
      </w:pPr>
      <w:r w:rsidRPr="0039342E">
        <w:rPr>
          <w:rFonts w:ascii="Arial" w:eastAsia="Arial,Times New Roman" w:hAnsi="Arial" w:cs="Arial"/>
          <w:b/>
          <w:bCs/>
          <w:color w:val="00000A"/>
          <w:sz w:val="20"/>
          <w:szCs w:val="20"/>
          <w:shd w:val="clear" w:color="auto" w:fill="FFFFFF"/>
        </w:rPr>
        <w:t xml:space="preserve">Tendências em Gestão Empresarial – </w:t>
      </w:r>
      <w:r w:rsidRPr="0039342E">
        <w:rPr>
          <w:rFonts w:ascii="Arial" w:eastAsia="Arial,Times New Roman" w:hAnsi="Arial" w:cs="Arial"/>
          <w:color w:val="00000A"/>
          <w:sz w:val="20"/>
          <w:szCs w:val="20"/>
          <w:shd w:val="clear" w:color="auto" w:fill="FFFFFF"/>
        </w:rPr>
        <w:t xml:space="preserve">CATHO ONLINE -  </w:t>
      </w:r>
      <w:proofErr w:type="gramStart"/>
      <w:r w:rsidRPr="0039342E">
        <w:rPr>
          <w:rFonts w:ascii="Arial" w:eastAsia="Arial,Times New Roman" w:hAnsi="Arial" w:cs="Arial"/>
          <w:color w:val="00000A"/>
          <w:sz w:val="20"/>
          <w:szCs w:val="20"/>
          <w:shd w:val="clear" w:color="auto" w:fill="FFFFFF"/>
        </w:rPr>
        <w:t>Jun.</w:t>
      </w:r>
      <w:proofErr w:type="gramEnd"/>
      <w:r w:rsidRPr="0039342E">
        <w:rPr>
          <w:rFonts w:ascii="Arial" w:eastAsia="Arial,Times New Roman" w:hAnsi="Arial" w:cs="Arial"/>
          <w:color w:val="00000A"/>
          <w:sz w:val="20"/>
          <w:szCs w:val="20"/>
          <w:shd w:val="clear" w:color="auto" w:fill="FFFFFF"/>
        </w:rPr>
        <w:t xml:space="preserve"> 2011                 </w:t>
      </w:r>
    </w:p>
    <w:p w14:paraId="59CF811A" w14:textId="77777777" w:rsidR="001639F1" w:rsidRPr="0039342E" w:rsidRDefault="001639F1">
      <w:pPr>
        <w:numPr>
          <w:ilvl w:val="0"/>
          <w:numId w:val="11"/>
        </w:numPr>
        <w:tabs>
          <w:tab w:val="left" w:pos="4556"/>
        </w:tabs>
        <w:spacing w:after="200" w:line="240" w:lineRule="exact"/>
        <w:ind w:left="709" w:hanging="283"/>
        <w:jc w:val="both"/>
        <w:rPr>
          <w:rFonts w:ascii="Arial" w:eastAsia="Times New Roman" w:hAnsi="Arial" w:cs="Arial"/>
          <w:b/>
          <w:color w:val="00000A"/>
          <w:sz w:val="20"/>
          <w:szCs w:val="20"/>
          <w:shd w:val="clear" w:color="auto" w:fill="FFFFFF"/>
        </w:rPr>
      </w:pPr>
      <w:r w:rsidRPr="0039342E">
        <w:rPr>
          <w:rFonts w:ascii="Arial" w:eastAsia="Times New Roman" w:hAnsi="Arial" w:cs="Arial"/>
          <w:color w:val="00000A"/>
          <w:sz w:val="20"/>
          <w:szCs w:val="20"/>
          <w:shd w:val="clear" w:color="auto" w:fill="FFFFFF"/>
        </w:rPr>
        <w:t>Planejamento Estratégico para busca de melhorias constantes</w:t>
      </w:r>
    </w:p>
    <w:p w14:paraId="265AC3E9" w14:textId="3943839F" w:rsidR="001639F1" w:rsidRPr="0039342E" w:rsidRDefault="001639F1">
      <w:pPr>
        <w:tabs>
          <w:tab w:val="left" w:pos="540"/>
        </w:tabs>
        <w:spacing w:line="240" w:lineRule="exact"/>
        <w:rPr>
          <w:rFonts w:ascii="Arial" w:eastAsia="Times New Roman" w:hAnsi="Arial" w:cs="Arial"/>
          <w:color w:val="00000A"/>
          <w:sz w:val="20"/>
          <w:szCs w:val="20"/>
          <w:shd w:val="clear" w:color="auto" w:fill="FFFFFF"/>
        </w:rPr>
      </w:pPr>
      <w:r w:rsidRPr="0039342E">
        <w:rPr>
          <w:rFonts w:ascii="Arial" w:eastAsia="Arial,Times New Roman" w:hAnsi="Arial" w:cs="Arial"/>
          <w:b/>
          <w:bCs/>
          <w:color w:val="00000A"/>
          <w:sz w:val="20"/>
          <w:szCs w:val="20"/>
          <w:shd w:val="clear" w:color="auto" w:fill="FFFFFF"/>
        </w:rPr>
        <w:t>Administração de Compras –</w:t>
      </w:r>
      <w:r w:rsidRPr="0039342E">
        <w:rPr>
          <w:rFonts w:ascii="Arial" w:eastAsia="Arial,Times New Roman" w:hAnsi="Arial" w:cs="Arial"/>
          <w:color w:val="00000A"/>
          <w:sz w:val="20"/>
          <w:szCs w:val="20"/>
          <w:shd w:val="clear" w:color="auto" w:fill="FFFFFF"/>
        </w:rPr>
        <w:t xml:space="preserve">CATHO ONLINE -  </w:t>
      </w:r>
      <w:proofErr w:type="gramStart"/>
      <w:r w:rsidRPr="0039342E">
        <w:rPr>
          <w:rFonts w:ascii="Arial" w:eastAsia="Arial,Times New Roman" w:hAnsi="Arial" w:cs="Arial"/>
          <w:color w:val="00000A"/>
          <w:sz w:val="20"/>
          <w:szCs w:val="20"/>
          <w:shd w:val="clear" w:color="auto" w:fill="FFFFFF"/>
        </w:rPr>
        <w:t>Ago.</w:t>
      </w:r>
      <w:proofErr w:type="gramEnd"/>
      <w:r w:rsidRPr="0039342E">
        <w:rPr>
          <w:rFonts w:ascii="Arial" w:eastAsia="Arial,Times New Roman" w:hAnsi="Arial" w:cs="Arial"/>
          <w:color w:val="00000A"/>
          <w:sz w:val="20"/>
          <w:szCs w:val="20"/>
          <w:shd w:val="clear" w:color="auto" w:fill="FFFFFF"/>
        </w:rPr>
        <w:t xml:space="preserve"> 2012</w:t>
      </w:r>
    </w:p>
    <w:p w14:paraId="507042B8" w14:textId="77777777" w:rsidR="001639F1" w:rsidRPr="0039342E" w:rsidRDefault="001639F1">
      <w:pPr>
        <w:numPr>
          <w:ilvl w:val="0"/>
          <w:numId w:val="12"/>
        </w:numPr>
        <w:tabs>
          <w:tab w:val="left" w:pos="4556"/>
        </w:tabs>
        <w:spacing w:after="200" w:line="240" w:lineRule="exact"/>
        <w:ind w:left="709" w:hanging="283"/>
        <w:jc w:val="both"/>
        <w:rPr>
          <w:rFonts w:ascii="Arial" w:eastAsia="Times New Roman" w:hAnsi="Arial" w:cs="Arial"/>
          <w:color w:val="00000A"/>
          <w:sz w:val="20"/>
          <w:szCs w:val="20"/>
          <w:shd w:val="clear" w:color="auto" w:fill="FFFFFF"/>
        </w:rPr>
      </w:pPr>
      <w:r w:rsidRPr="0039342E">
        <w:rPr>
          <w:rFonts w:ascii="Arial" w:eastAsia="Times New Roman" w:hAnsi="Arial" w:cs="Arial"/>
          <w:color w:val="00000A"/>
          <w:sz w:val="20"/>
          <w:szCs w:val="20"/>
          <w:shd w:val="clear" w:color="auto" w:fill="FFFFFF"/>
        </w:rPr>
        <w:t>Planejamento Estratégico para busca de melhorias constantes</w:t>
      </w:r>
    </w:p>
    <w:p w14:paraId="1357792A" w14:textId="77777777" w:rsidR="001639F1" w:rsidRPr="0039342E" w:rsidRDefault="001639F1">
      <w:pPr>
        <w:tabs>
          <w:tab w:val="left" w:pos="540"/>
        </w:tabs>
        <w:spacing w:line="240" w:lineRule="exact"/>
        <w:jc w:val="center"/>
        <w:rPr>
          <w:rFonts w:ascii="Arial" w:eastAsia="Times New Roman" w:hAnsi="Arial" w:cs="Arial"/>
          <w:b/>
          <w:color w:val="00000A"/>
          <w:sz w:val="20"/>
          <w:szCs w:val="20"/>
          <w:shd w:val="clear" w:color="auto" w:fill="FFFFFF"/>
        </w:rPr>
      </w:pPr>
      <w:r w:rsidRPr="0039342E">
        <w:rPr>
          <w:rFonts w:ascii="Arial" w:eastAsia="Times New Roman" w:hAnsi="Arial" w:cs="Arial"/>
          <w:b/>
          <w:color w:val="00000A"/>
          <w:sz w:val="20"/>
          <w:szCs w:val="20"/>
          <w:shd w:val="clear" w:color="auto" w:fill="FFFFFF"/>
        </w:rPr>
        <w:lastRenderedPageBreak/>
        <w:t>Trabalho Voluntário e Interesses</w:t>
      </w:r>
    </w:p>
    <w:p w14:paraId="7F815FA6" w14:textId="77777777" w:rsidR="001639F1" w:rsidRPr="0039342E" w:rsidRDefault="001639F1">
      <w:pPr>
        <w:tabs>
          <w:tab w:val="left" w:pos="540"/>
        </w:tabs>
        <w:spacing w:line="240" w:lineRule="exact"/>
        <w:jc w:val="both"/>
        <w:rPr>
          <w:rFonts w:ascii="Arial" w:eastAsia="Times New Roman" w:hAnsi="Arial" w:cs="Arial"/>
          <w:color w:val="00000A"/>
          <w:sz w:val="20"/>
          <w:szCs w:val="20"/>
          <w:shd w:val="clear" w:color="auto" w:fill="FFFFFF"/>
        </w:rPr>
      </w:pPr>
      <w:r w:rsidRPr="0039342E">
        <w:rPr>
          <w:rFonts w:ascii="Arial" w:eastAsia="Times New Roman" w:hAnsi="Arial" w:cs="Arial"/>
          <w:b/>
          <w:color w:val="00000A"/>
          <w:sz w:val="20"/>
          <w:szCs w:val="20"/>
          <w:shd w:val="clear" w:color="auto" w:fill="FFFFFF"/>
        </w:rPr>
        <w:t>Organização Mundial de Apoio à Família e ao Indivíduo</w:t>
      </w:r>
      <w:r w:rsidRPr="0039342E">
        <w:rPr>
          <w:rFonts w:ascii="Arial" w:eastAsia="Times New Roman" w:hAnsi="Arial" w:cs="Arial"/>
          <w:color w:val="00000A"/>
          <w:sz w:val="20"/>
          <w:szCs w:val="20"/>
          <w:shd w:val="clear" w:color="auto" w:fill="FFFFFF"/>
        </w:rPr>
        <w:t xml:space="preserve"> - ABIJCSUD</w:t>
      </w:r>
    </w:p>
    <w:p w14:paraId="478E7DA0" w14:textId="77777777" w:rsidR="001639F1" w:rsidRPr="0039342E" w:rsidRDefault="001639F1">
      <w:pPr>
        <w:numPr>
          <w:ilvl w:val="0"/>
          <w:numId w:val="13"/>
        </w:numPr>
        <w:tabs>
          <w:tab w:val="left" w:pos="4556"/>
        </w:tabs>
        <w:spacing w:line="240" w:lineRule="exact"/>
        <w:ind w:left="709" w:hanging="283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39342E">
        <w:rPr>
          <w:rFonts w:ascii="Arial" w:eastAsia="Times New Roman" w:hAnsi="Arial" w:cs="Arial"/>
          <w:color w:val="00000A"/>
          <w:sz w:val="20"/>
          <w:szCs w:val="20"/>
          <w:shd w:val="clear" w:color="auto" w:fill="FFFFFF"/>
        </w:rPr>
        <w:t xml:space="preserve">Líder e agente de apoio da organização em </w:t>
      </w:r>
      <w:proofErr w:type="gramStart"/>
      <w:r w:rsidRPr="0039342E">
        <w:rPr>
          <w:rFonts w:ascii="Arial" w:eastAsia="Times New Roman" w:hAnsi="Arial" w:cs="Arial"/>
          <w:color w:val="00000A"/>
          <w:sz w:val="20"/>
          <w:szCs w:val="20"/>
          <w:shd w:val="clear" w:color="auto" w:fill="FFFFFF"/>
        </w:rPr>
        <w:t>Pelotas,  orientando</w:t>
      </w:r>
      <w:proofErr w:type="gramEnd"/>
      <w:r w:rsidRPr="0039342E">
        <w:rPr>
          <w:rFonts w:ascii="Arial" w:eastAsia="Times New Roman" w:hAnsi="Arial" w:cs="Arial"/>
          <w:color w:val="00000A"/>
          <w:sz w:val="20"/>
          <w:szCs w:val="20"/>
          <w:shd w:val="clear" w:color="auto" w:fill="FFFFFF"/>
        </w:rPr>
        <w:t xml:space="preserve"> e coordenando o trabalho comunitário do programa “Mãos Que Ajudam”</w:t>
      </w:r>
      <w:r w:rsidRPr="0039342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hyperlink r:id="rId5" w:history="1">
        <w:r w:rsidRPr="0039342E">
          <w:rPr>
            <w:rStyle w:val="Hyperlink"/>
            <w:rFonts w:ascii="Arial" w:eastAsia="Times New Roman" w:hAnsi="Arial" w:cs="Arial"/>
            <w:color w:val="0000FF"/>
            <w:sz w:val="20"/>
            <w:szCs w:val="20"/>
            <w:shd w:val="clear" w:color="auto" w:fill="FFFFFF"/>
          </w:rPr>
          <w:t>www.maosqueajudam.org.br</w:t>
        </w:r>
      </w:hyperlink>
    </w:p>
    <w:p w14:paraId="1D492A75" w14:textId="77777777" w:rsidR="001639F1" w:rsidRPr="0039342E" w:rsidRDefault="001639F1">
      <w:pPr>
        <w:numPr>
          <w:ilvl w:val="0"/>
          <w:numId w:val="13"/>
        </w:numPr>
        <w:tabs>
          <w:tab w:val="left" w:pos="4556"/>
        </w:tabs>
        <w:spacing w:line="240" w:lineRule="exact"/>
        <w:ind w:left="709" w:hanging="283"/>
        <w:jc w:val="both"/>
        <w:rPr>
          <w:rFonts w:ascii="Arial" w:eastAsia="Times New Roman" w:hAnsi="Arial" w:cs="Arial"/>
          <w:color w:val="00000A"/>
          <w:sz w:val="20"/>
          <w:szCs w:val="20"/>
          <w:shd w:val="clear" w:color="auto" w:fill="FFFFFF"/>
        </w:rPr>
      </w:pPr>
      <w:r w:rsidRPr="0039342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Resultando assim em melhorias na comunidade, em limpezas de praças e parques, pintura e reformas em escolas e creches, confecção de lençóis e fronhas para hospitais e asilos</w:t>
      </w:r>
    </w:p>
    <w:p w14:paraId="6A03C6C1" w14:textId="77777777" w:rsidR="001639F1" w:rsidRPr="0039342E" w:rsidRDefault="001639F1">
      <w:pPr>
        <w:tabs>
          <w:tab w:val="left" w:pos="4556"/>
        </w:tabs>
        <w:spacing w:after="200" w:line="240" w:lineRule="exact"/>
        <w:ind w:left="502"/>
        <w:jc w:val="both"/>
        <w:rPr>
          <w:rFonts w:ascii="Arial" w:eastAsia="Times New Roman" w:hAnsi="Arial" w:cs="Arial"/>
          <w:color w:val="00000A"/>
          <w:sz w:val="20"/>
          <w:szCs w:val="20"/>
          <w:shd w:val="clear" w:color="auto" w:fill="FFFFFF"/>
        </w:rPr>
      </w:pPr>
    </w:p>
    <w:p w14:paraId="06A1F709" w14:textId="77777777" w:rsidR="001639F1" w:rsidRDefault="001639F1">
      <w:pPr>
        <w:tabs>
          <w:tab w:val="left" w:pos="4860"/>
        </w:tabs>
        <w:spacing w:line="240" w:lineRule="exact"/>
        <w:ind w:left="567"/>
        <w:rPr>
          <w:rFonts w:ascii="Arial" w:eastAsia="Times New Roman" w:hAnsi="Arial" w:cs="Arial"/>
          <w:color w:val="00000A"/>
          <w:sz w:val="20"/>
          <w:shd w:val="clear" w:color="auto" w:fill="FFFFFF"/>
        </w:rPr>
      </w:pPr>
    </w:p>
    <w:p w14:paraId="24C9A866" w14:textId="77777777" w:rsidR="001639F1" w:rsidRDefault="001639F1">
      <w:pPr>
        <w:tabs>
          <w:tab w:val="left" w:pos="4860"/>
        </w:tabs>
        <w:spacing w:line="240" w:lineRule="exact"/>
        <w:ind w:left="567"/>
        <w:rPr>
          <w:rFonts w:ascii="Arial" w:eastAsia="Times New Roman" w:hAnsi="Arial" w:cs="Arial"/>
          <w:color w:val="00000A"/>
          <w:sz w:val="20"/>
          <w:shd w:val="clear" w:color="auto" w:fill="FFFFFF"/>
        </w:rPr>
      </w:pPr>
    </w:p>
    <w:p w14:paraId="65B15F1D" w14:textId="77777777" w:rsidR="001639F1" w:rsidRDefault="001639F1">
      <w:pPr>
        <w:spacing w:after="200" w:line="240" w:lineRule="exact"/>
      </w:pPr>
    </w:p>
    <w:sectPr w:rsidR="001639F1" w:rsidSect="0039342E">
      <w:pgSz w:w="12240" w:h="15840"/>
      <w:pgMar w:top="142" w:right="474" w:bottom="0" w:left="426" w:header="720" w:footer="720" w:gutter="0"/>
      <w:cols w:space="720"/>
      <w:docGrid w:linePitch="240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4" w15:restartNumberingAfterBreak="0">
    <w:nsid w:val="781A4C7E"/>
    <w:multiLevelType w:val="hybridMultilevel"/>
    <w:tmpl w:val="9FA02648"/>
    <w:lvl w:ilvl="0" w:tplc="0416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7D8"/>
    <w:rsid w:val="0000651C"/>
    <w:rsid w:val="001639F1"/>
    <w:rsid w:val="0039342E"/>
    <w:rsid w:val="008D57D8"/>
    <w:rsid w:val="00925354"/>
    <w:rsid w:val="0096725D"/>
    <w:rsid w:val="00BE421B"/>
    <w:rsid w:val="00C13FBC"/>
    <w:rsid w:val="00E06C38"/>
    <w:rsid w:val="0980D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21F159"/>
  <w15:docId w15:val="{30BD89E3-2528-451E-8B98-3210D7EC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pPr>
      <w:spacing w:after="140" w:line="288" w:lineRule="auto"/>
    </w:pPr>
  </w:style>
  <w:style w:type="character" w:customStyle="1" w:styleId="CorpodetextoChar">
    <w:name w:val="Corpo de texto Char"/>
    <w:link w:val="Corpodetexto"/>
    <w:uiPriority w:val="99"/>
    <w:semiHidden/>
    <w:rsid w:val="00E91716"/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paragraph" w:styleId="Lista">
    <w:name w:val="List"/>
    <w:basedOn w:val="Corpodetexto"/>
    <w:uiPriority w:val="99"/>
  </w:style>
  <w:style w:type="paragraph" w:styleId="Legenda">
    <w:name w:val="caption"/>
    <w:basedOn w:val="Normal"/>
    <w:uiPriority w:val="35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osqueajudam.org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681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GASPARINO TEDESCO DOS SANTOS</dc:creator>
  <cp:keywords/>
  <dc:description/>
  <cp:lastModifiedBy>GASPARINO TEDESCO DOS SANTOS</cp:lastModifiedBy>
  <cp:revision>2</cp:revision>
  <cp:lastPrinted>2015-03-02T10:34:00Z</cp:lastPrinted>
  <dcterms:created xsi:type="dcterms:W3CDTF">2016-04-14T02:37:00Z</dcterms:created>
  <dcterms:modified xsi:type="dcterms:W3CDTF">2016-04-14T02:37:00Z</dcterms:modified>
</cp:coreProperties>
</file>