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F7D" w:rsidRDefault="00B0116D" w:rsidP="0025648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4806315</wp:posOffset>
            </wp:positionH>
            <wp:positionV relativeFrom="paragraph">
              <wp:posOffset>-652145</wp:posOffset>
            </wp:positionV>
            <wp:extent cx="1227264" cy="1619250"/>
            <wp:effectExtent l="0" t="0" r="0" b="0"/>
            <wp:wrapNone/>
            <wp:docPr id="1" name="Imagem 1" descr="C:\Users\GUILHERME\Desktop\DSC_1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esktop\DSC_18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264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F7D" w:rsidRDefault="00203F7D" w:rsidP="00256483">
      <w:pPr>
        <w:pStyle w:val="Ttulo1"/>
        <w:numPr>
          <w:ilvl w:val="0"/>
          <w:numId w:val="1"/>
        </w:numPr>
        <w:tabs>
          <w:tab w:val="left" w:pos="0"/>
        </w:tabs>
      </w:pPr>
    </w:p>
    <w:p w:rsidR="00256483" w:rsidRDefault="00354130" w:rsidP="00256483">
      <w:pPr>
        <w:pStyle w:val="Ttulo1"/>
        <w:numPr>
          <w:ilvl w:val="0"/>
          <w:numId w:val="1"/>
        </w:numPr>
        <w:tabs>
          <w:tab w:val="left" w:pos="0"/>
        </w:tabs>
      </w:pPr>
      <w:r>
        <w:t>G</w:t>
      </w:r>
      <w:r w:rsidR="00B0116D">
        <w:t>uilherme Albuquerque</w:t>
      </w:r>
      <w:bookmarkStart w:id="0" w:name="_GoBack"/>
      <w:bookmarkEnd w:id="0"/>
      <w:r w:rsidR="00B0116D">
        <w:t xml:space="preserve"> </w:t>
      </w:r>
      <w:proofErr w:type="spellStart"/>
      <w:r w:rsidR="00B0116D">
        <w:t>Puchalski</w:t>
      </w:r>
      <w:proofErr w:type="spellEnd"/>
    </w:p>
    <w:tbl>
      <w:tblPr>
        <w:tblW w:w="9696" w:type="dxa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6"/>
      </w:tblGrid>
      <w:tr w:rsidR="006E197A" w:rsidRPr="006E197A" w:rsidTr="006E197A">
        <w:tc>
          <w:tcPr>
            <w:tcW w:w="9696" w:type="dxa"/>
            <w:hideMark/>
          </w:tcPr>
          <w:p w:rsidR="006E197A" w:rsidRPr="00B0116D" w:rsidRDefault="006E197A" w:rsidP="00B0116D">
            <w:pPr>
              <w:pStyle w:val="Cabealho"/>
              <w:rPr>
                <w:sz w:val="24"/>
              </w:rPr>
            </w:pPr>
            <w:r w:rsidRPr="00B0116D">
              <w:rPr>
                <w:sz w:val="24"/>
              </w:rPr>
              <w:t>Rua</w:t>
            </w:r>
            <w:r w:rsidR="00B0116D" w:rsidRPr="00B0116D">
              <w:rPr>
                <w:sz w:val="24"/>
              </w:rPr>
              <w:t xml:space="preserve"> José Maria de Carvalho, 37 – Cidade Alta</w:t>
            </w:r>
            <w:r w:rsidRPr="00B0116D">
              <w:rPr>
                <w:sz w:val="24"/>
              </w:rPr>
              <w:t xml:space="preserve"> – Butiá/</w:t>
            </w:r>
            <w:proofErr w:type="gramStart"/>
            <w:r w:rsidRPr="00B0116D">
              <w:rPr>
                <w:sz w:val="24"/>
              </w:rPr>
              <w:t>RS</w:t>
            </w:r>
            <w:proofErr w:type="gramEnd"/>
            <w:r w:rsidRPr="00B0116D">
              <w:rPr>
                <w:sz w:val="24"/>
              </w:rPr>
              <w:t xml:space="preserve"> </w:t>
            </w:r>
          </w:p>
        </w:tc>
      </w:tr>
    </w:tbl>
    <w:p w:rsidR="00AC729A" w:rsidRPr="00B0116D" w:rsidRDefault="00B0116D" w:rsidP="00256483">
      <w:pPr>
        <w:pStyle w:val="Corpodetexto"/>
        <w:spacing w:before="57" w:after="119"/>
      </w:pPr>
      <w:hyperlink r:id="rId7" w:history="1">
        <w:r w:rsidRPr="00B0116D">
          <w:rPr>
            <w:rStyle w:val="Hyperlink"/>
          </w:rPr>
          <w:t>guilhermeapuchalski@bol.com.br</w:t>
        </w:r>
      </w:hyperlink>
      <w:r w:rsidRPr="00B0116D">
        <w:t xml:space="preserve"> </w:t>
      </w:r>
      <w:r w:rsidR="00203F7D" w:rsidRPr="00B0116D">
        <w:t xml:space="preserve">– (51) </w:t>
      </w:r>
      <w:r w:rsidRPr="00B0116D">
        <w:t>9291-3364</w:t>
      </w:r>
    </w:p>
    <w:p w:rsidR="00203F7D" w:rsidRDefault="00203F7D" w:rsidP="00165175">
      <w:pPr>
        <w:pStyle w:val="Corpodetexto"/>
        <w:spacing w:after="0"/>
        <w:ind w:firstLine="709"/>
        <w:rPr>
          <w:sz w:val="28"/>
          <w:szCs w:val="28"/>
        </w:rPr>
      </w:pPr>
    </w:p>
    <w:p w:rsidR="00256483" w:rsidRPr="0062195F" w:rsidRDefault="00B0116D" w:rsidP="00B0116D">
      <w:pPr>
        <w:pStyle w:val="Corpodetexto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Tenho grande interesse em fazer parte desta grande empresa e crescer junto com a mesma. Organização, </w:t>
      </w:r>
      <w:proofErr w:type="gramStart"/>
      <w:r>
        <w:rPr>
          <w:sz w:val="28"/>
          <w:szCs w:val="28"/>
        </w:rPr>
        <w:t>pro atividade</w:t>
      </w:r>
      <w:proofErr w:type="gramEnd"/>
      <w:r>
        <w:rPr>
          <w:sz w:val="28"/>
          <w:szCs w:val="28"/>
        </w:rPr>
        <w:t xml:space="preserve"> e bom relacionamento fazem parte de um trabalho bem sucedido e de meu perfil.</w:t>
      </w:r>
    </w:p>
    <w:tbl>
      <w:tblPr>
        <w:tblW w:w="9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7528"/>
      </w:tblGrid>
      <w:tr w:rsidR="00256483" w:rsidTr="00B0116D">
        <w:tc>
          <w:tcPr>
            <w:tcW w:w="2115" w:type="dxa"/>
            <w:hideMark/>
          </w:tcPr>
          <w:p w:rsidR="00B934E4" w:rsidRDefault="00B934E4">
            <w:pPr>
              <w:pStyle w:val="Categoria"/>
              <w:rPr>
                <w:sz w:val="30"/>
                <w:szCs w:val="30"/>
              </w:rPr>
            </w:pPr>
          </w:p>
          <w:p w:rsidR="00B934E4" w:rsidRDefault="00B934E4">
            <w:pPr>
              <w:pStyle w:val="Categoria"/>
              <w:rPr>
                <w:sz w:val="30"/>
                <w:szCs w:val="30"/>
              </w:rPr>
            </w:pPr>
          </w:p>
          <w:p w:rsidR="00256483" w:rsidRDefault="00256483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Formação</w:t>
            </w:r>
          </w:p>
        </w:tc>
        <w:tc>
          <w:tcPr>
            <w:tcW w:w="7528" w:type="dxa"/>
            <w:hideMark/>
          </w:tcPr>
          <w:p w:rsidR="00764B72" w:rsidRDefault="00764B72" w:rsidP="00764B72">
            <w:pPr>
              <w:pStyle w:val="Contedodatabela"/>
            </w:pPr>
          </w:p>
          <w:p w:rsidR="00764B72" w:rsidRDefault="00764B72" w:rsidP="00764B72">
            <w:pPr>
              <w:pStyle w:val="Contedodatabela"/>
            </w:pPr>
          </w:p>
          <w:p w:rsidR="00B0116D" w:rsidRDefault="00B0116D" w:rsidP="00B0116D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 w:rsidRPr="00441EF1">
              <w:t xml:space="preserve">Ensino Médio completo no ano de 2011. </w:t>
            </w:r>
          </w:p>
          <w:p w:rsidR="00B0116D" w:rsidRDefault="00B0116D" w:rsidP="00B0116D">
            <w:pPr>
              <w:pStyle w:val="Contedodatabela"/>
              <w:ind w:left="720"/>
            </w:pPr>
          </w:p>
          <w:p w:rsidR="00B934E4" w:rsidRDefault="00B0116D" w:rsidP="00B0116D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>Cursando 5° Semestre de Ensino Superior em Engenharia de Produção – Ulbra SJ</w:t>
            </w:r>
          </w:p>
          <w:p w:rsidR="00B0116D" w:rsidRDefault="00B0116D" w:rsidP="00B0116D">
            <w:pPr>
              <w:pStyle w:val="PargrafodaLista"/>
            </w:pPr>
          </w:p>
          <w:p w:rsidR="00B0116D" w:rsidRDefault="00B0116D" w:rsidP="00B0116D">
            <w:pPr>
              <w:pStyle w:val="Contedodatabela"/>
              <w:tabs>
                <w:tab w:val="left" w:pos="720"/>
              </w:tabs>
              <w:ind w:left="720"/>
            </w:pPr>
          </w:p>
        </w:tc>
      </w:tr>
      <w:tr w:rsidR="00256483" w:rsidTr="00B0116D">
        <w:tc>
          <w:tcPr>
            <w:tcW w:w="2115" w:type="dxa"/>
          </w:tcPr>
          <w:p w:rsidR="00256483" w:rsidRDefault="00256483">
            <w:pPr>
              <w:pStyle w:val="Categoria"/>
            </w:pPr>
          </w:p>
        </w:tc>
        <w:tc>
          <w:tcPr>
            <w:tcW w:w="7528" w:type="dxa"/>
          </w:tcPr>
          <w:p w:rsidR="00256483" w:rsidRDefault="00256483">
            <w:pPr>
              <w:pStyle w:val="Contedodatabela"/>
            </w:pPr>
          </w:p>
        </w:tc>
      </w:tr>
      <w:tr w:rsidR="00256483" w:rsidTr="00B0116D">
        <w:tc>
          <w:tcPr>
            <w:tcW w:w="2115" w:type="dxa"/>
            <w:hideMark/>
          </w:tcPr>
          <w:p w:rsidR="00B934E4" w:rsidRDefault="00B934E4">
            <w:pPr>
              <w:pStyle w:val="Categoria"/>
              <w:rPr>
                <w:sz w:val="30"/>
                <w:szCs w:val="30"/>
              </w:rPr>
            </w:pPr>
          </w:p>
          <w:p w:rsidR="00B934E4" w:rsidRDefault="00B934E4">
            <w:pPr>
              <w:pStyle w:val="Categoria"/>
              <w:rPr>
                <w:sz w:val="30"/>
                <w:szCs w:val="30"/>
              </w:rPr>
            </w:pPr>
          </w:p>
          <w:p w:rsidR="00E25F1A" w:rsidRDefault="00E25F1A">
            <w:pPr>
              <w:pStyle w:val="Categoria"/>
              <w:rPr>
                <w:sz w:val="30"/>
                <w:szCs w:val="30"/>
              </w:rPr>
            </w:pPr>
          </w:p>
          <w:p w:rsidR="00256483" w:rsidRDefault="00E25F1A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  <w:r w:rsidR="00256483">
              <w:rPr>
                <w:sz w:val="30"/>
                <w:szCs w:val="30"/>
              </w:rPr>
              <w:t>xperiência</w:t>
            </w:r>
          </w:p>
          <w:p w:rsidR="00E25F1A" w:rsidRDefault="00E25F1A">
            <w:pPr>
              <w:pStyle w:val="Categoria"/>
              <w:rPr>
                <w:sz w:val="30"/>
                <w:szCs w:val="30"/>
              </w:rPr>
            </w:pPr>
          </w:p>
          <w:p w:rsidR="00E25F1A" w:rsidRDefault="00E25F1A">
            <w:pPr>
              <w:pStyle w:val="Categoria"/>
              <w:rPr>
                <w:sz w:val="30"/>
                <w:szCs w:val="30"/>
              </w:rPr>
            </w:pPr>
          </w:p>
        </w:tc>
        <w:tc>
          <w:tcPr>
            <w:tcW w:w="7528" w:type="dxa"/>
            <w:hideMark/>
          </w:tcPr>
          <w:p w:rsidR="00B0116D" w:rsidRPr="00441EF1" w:rsidRDefault="00B0116D" w:rsidP="00B0116D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 w:rsidRPr="00441EF1">
              <w:t xml:space="preserve">2010-2011 – </w:t>
            </w:r>
            <w:proofErr w:type="spellStart"/>
            <w:proofErr w:type="gramStart"/>
            <w:r w:rsidRPr="00441EF1">
              <w:rPr>
                <w:b/>
                <w:bCs/>
              </w:rPr>
              <w:t>DecorFotos</w:t>
            </w:r>
            <w:proofErr w:type="spellEnd"/>
            <w:proofErr w:type="gramEnd"/>
            <w:r w:rsidRPr="00441EF1">
              <w:rPr>
                <w:b/>
                <w:bCs/>
              </w:rPr>
              <w:t xml:space="preserve"> Produções,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como técnico de som</w:t>
            </w:r>
            <w:r w:rsidRPr="00441EF1">
              <w:rPr>
                <w:bCs/>
              </w:rPr>
              <w:t xml:space="preserve"> e editor de fotografias. </w:t>
            </w:r>
          </w:p>
          <w:p w:rsidR="00B0116D" w:rsidRPr="00441EF1" w:rsidRDefault="00B0116D" w:rsidP="00B0116D">
            <w:pPr>
              <w:pStyle w:val="Contedodatabela"/>
              <w:ind w:left="720"/>
            </w:pPr>
          </w:p>
          <w:p w:rsidR="00B0116D" w:rsidRPr="00441EF1" w:rsidRDefault="00B0116D" w:rsidP="00B0116D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2012-2013</w:t>
            </w:r>
            <w:r w:rsidRPr="00441EF1">
              <w:t xml:space="preserve"> – </w:t>
            </w:r>
            <w:r w:rsidRPr="00441EF1">
              <w:rPr>
                <w:b/>
                <w:bCs/>
              </w:rPr>
              <w:t xml:space="preserve">Mini Mercado </w:t>
            </w:r>
            <w:proofErr w:type="spellStart"/>
            <w:r w:rsidRPr="00441EF1">
              <w:rPr>
                <w:b/>
                <w:bCs/>
              </w:rPr>
              <w:t>Gom&amp;c</w:t>
            </w:r>
            <w:proofErr w:type="spellEnd"/>
            <w:r w:rsidRPr="00441EF1">
              <w:rPr>
                <w:b/>
                <w:bCs/>
              </w:rPr>
              <w:t xml:space="preserve">, </w:t>
            </w:r>
            <w:r w:rsidRPr="00441EF1">
              <w:rPr>
                <w:bCs/>
              </w:rPr>
              <w:t>co</w:t>
            </w:r>
            <w:r>
              <w:rPr>
                <w:bCs/>
              </w:rPr>
              <w:t>mo auxiliar de serviços gerais.</w:t>
            </w:r>
          </w:p>
          <w:p w:rsidR="00B0116D" w:rsidRPr="00441EF1" w:rsidRDefault="00B0116D" w:rsidP="00B0116D">
            <w:pPr>
              <w:pStyle w:val="PargrafodaLista"/>
            </w:pPr>
          </w:p>
          <w:p w:rsidR="00B0116D" w:rsidRPr="00441EF1" w:rsidRDefault="00B0116D" w:rsidP="00B0116D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 w:rsidRPr="00441EF1">
              <w:t xml:space="preserve">2012-2012 – </w:t>
            </w:r>
            <w:r w:rsidRPr="00441EF1">
              <w:rPr>
                <w:b/>
              </w:rPr>
              <w:t>O Pão dos Pobres</w:t>
            </w:r>
            <w:r>
              <w:rPr>
                <w:b/>
              </w:rPr>
              <w:t>,</w:t>
            </w:r>
            <w:r w:rsidRPr="00441EF1">
              <w:t xml:space="preserve"> como jovem aprendiz</w:t>
            </w:r>
            <w:r>
              <w:t xml:space="preserve"> em capacitação profissional de mecânica automotiva</w:t>
            </w:r>
            <w:r w:rsidRPr="00441EF1">
              <w:t>.</w:t>
            </w:r>
          </w:p>
          <w:p w:rsidR="00B0116D" w:rsidRPr="00441EF1" w:rsidRDefault="00B0116D" w:rsidP="00B0116D">
            <w:pPr>
              <w:pStyle w:val="PargrafodaLista"/>
            </w:pPr>
          </w:p>
          <w:p w:rsidR="00B0116D" w:rsidRDefault="00B0116D" w:rsidP="00B0116D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 w:rsidRPr="00441EF1">
              <w:t xml:space="preserve">2013-2013 – </w:t>
            </w:r>
            <w:proofErr w:type="spellStart"/>
            <w:r w:rsidRPr="001829C4">
              <w:rPr>
                <w:b/>
              </w:rPr>
              <w:t>Ofertão</w:t>
            </w:r>
            <w:proofErr w:type="spellEnd"/>
            <w:r w:rsidRPr="001829C4">
              <w:rPr>
                <w:b/>
              </w:rPr>
              <w:t xml:space="preserve"> </w:t>
            </w:r>
            <w:proofErr w:type="spellStart"/>
            <w:proofErr w:type="gramStart"/>
            <w:r w:rsidRPr="001829C4">
              <w:rPr>
                <w:b/>
              </w:rPr>
              <w:t>ObaOba</w:t>
            </w:r>
            <w:proofErr w:type="spellEnd"/>
            <w:proofErr w:type="gramEnd"/>
            <w:r w:rsidRPr="00441EF1">
              <w:t>,</w:t>
            </w:r>
            <w:r>
              <w:t xml:space="preserve"> como almoxarife, transporte de encomendas e serviços gerais.</w:t>
            </w:r>
          </w:p>
          <w:p w:rsidR="00B0116D" w:rsidRDefault="00B0116D" w:rsidP="00B0116D">
            <w:pPr>
              <w:pStyle w:val="Contedodatabela"/>
              <w:tabs>
                <w:tab w:val="left" w:pos="720"/>
              </w:tabs>
            </w:pPr>
          </w:p>
          <w:p w:rsidR="00B0116D" w:rsidRDefault="00B0116D" w:rsidP="00B0116D">
            <w:pPr>
              <w:pStyle w:val="Contedodatabela"/>
              <w:tabs>
                <w:tab w:val="left" w:pos="720"/>
              </w:tabs>
            </w:pPr>
          </w:p>
        </w:tc>
      </w:tr>
      <w:tr w:rsidR="00256483" w:rsidTr="00B0116D">
        <w:tc>
          <w:tcPr>
            <w:tcW w:w="2115" w:type="dxa"/>
          </w:tcPr>
          <w:p w:rsidR="00256483" w:rsidRDefault="00256483">
            <w:pPr>
              <w:pStyle w:val="Categoria"/>
            </w:pPr>
          </w:p>
        </w:tc>
        <w:tc>
          <w:tcPr>
            <w:tcW w:w="7528" w:type="dxa"/>
          </w:tcPr>
          <w:p w:rsidR="00AC729A" w:rsidRDefault="00AC729A">
            <w:pPr>
              <w:pStyle w:val="Contedodatabela"/>
            </w:pPr>
          </w:p>
        </w:tc>
      </w:tr>
      <w:tr w:rsidR="00B0116D" w:rsidTr="00B0116D">
        <w:tc>
          <w:tcPr>
            <w:tcW w:w="2115" w:type="dxa"/>
            <w:hideMark/>
          </w:tcPr>
          <w:p w:rsidR="00B0116D" w:rsidRDefault="00B0116D">
            <w:pPr>
              <w:pStyle w:val="Categoria"/>
              <w:rPr>
                <w:sz w:val="30"/>
                <w:szCs w:val="30"/>
              </w:rPr>
            </w:pPr>
          </w:p>
          <w:p w:rsidR="00B0116D" w:rsidRDefault="00B0116D" w:rsidP="00DA119B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Outras Informações</w:t>
            </w:r>
          </w:p>
        </w:tc>
        <w:tc>
          <w:tcPr>
            <w:tcW w:w="7528" w:type="dxa"/>
            <w:hideMark/>
          </w:tcPr>
          <w:p w:rsidR="00B0116D" w:rsidRPr="00441EF1" w:rsidRDefault="00B0116D" w:rsidP="005B7CC3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 w:rsidRPr="00441EF1">
              <w:t>2005-2006 - Curso de informática, com duração de um ano sobre os conh</w:t>
            </w:r>
            <w:r>
              <w:t xml:space="preserve">ecimentos básicos do Windows e </w:t>
            </w:r>
            <w:r w:rsidRPr="00441EF1">
              <w:t>IPD.</w:t>
            </w:r>
          </w:p>
          <w:p w:rsidR="00B0116D" w:rsidRPr="00441EF1" w:rsidRDefault="00B0116D" w:rsidP="005B7CC3">
            <w:pPr>
              <w:pStyle w:val="Contedodatabela"/>
              <w:ind w:left="360"/>
            </w:pPr>
          </w:p>
          <w:p w:rsidR="00B0116D" w:rsidRPr="00441EF1" w:rsidRDefault="00B0116D" w:rsidP="005B7CC3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 w:rsidRPr="00441EF1">
              <w:t xml:space="preserve">2012-2012 – Curso de Mecânica Automotiva. </w:t>
            </w:r>
          </w:p>
          <w:p w:rsidR="00B0116D" w:rsidRPr="00441EF1" w:rsidRDefault="00B0116D" w:rsidP="005B7CC3">
            <w:pPr>
              <w:pStyle w:val="Contedodatabela"/>
              <w:tabs>
                <w:tab w:val="left" w:pos="720"/>
              </w:tabs>
            </w:pPr>
          </w:p>
          <w:p w:rsidR="00B0116D" w:rsidRPr="00441EF1" w:rsidRDefault="00B0116D" w:rsidP="005B7CC3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 w:rsidRPr="00441EF1">
              <w:t>Data de nascimento: 09/10/1994, solteiro, residente em Butiá e CNH categoria B.</w:t>
            </w:r>
          </w:p>
        </w:tc>
      </w:tr>
      <w:tr w:rsidR="00B0116D" w:rsidTr="00B0116D">
        <w:tc>
          <w:tcPr>
            <w:tcW w:w="2115" w:type="dxa"/>
          </w:tcPr>
          <w:p w:rsidR="00B0116D" w:rsidRDefault="00B0116D">
            <w:pPr>
              <w:pStyle w:val="Categoria"/>
            </w:pPr>
          </w:p>
        </w:tc>
        <w:tc>
          <w:tcPr>
            <w:tcW w:w="7528" w:type="dxa"/>
          </w:tcPr>
          <w:p w:rsidR="00B0116D" w:rsidRDefault="00B0116D" w:rsidP="00117B7F">
            <w:pPr>
              <w:pStyle w:val="Contedodatabela"/>
            </w:pPr>
          </w:p>
        </w:tc>
      </w:tr>
      <w:tr w:rsidR="00B0116D" w:rsidTr="00B0116D">
        <w:tc>
          <w:tcPr>
            <w:tcW w:w="2115" w:type="dxa"/>
            <w:hideMark/>
          </w:tcPr>
          <w:p w:rsidR="00B0116D" w:rsidRDefault="00B0116D">
            <w:pPr>
              <w:pStyle w:val="Categoria"/>
              <w:rPr>
                <w:sz w:val="30"/>
                <w:szCs w:val="30"/>
              </w:rPr>
            </w:pPr>
          </w:p>
        </w:tc>
        <w:tc>
          <w:tcPr>
            <w:tcW w:w="7528" w:type="dxa"/>
            <w:hideMark/>
          </w:tcPr>
          <w:p w:rsidR="00B0116D" w:rsidRDefault="00B0116D" w:rsidP="00117B7F">
            <w:pPr>
              <w:pStyle w:val="Contedodatabela"/>
            </w:pPr>
          </w:p>
        </w:tc>
      </w:tr>
    </w:tbl>
    <w:p w:rsidR="00FB39CE" w:rsidRDefault="00FB39CE"/>
    <w:sectPr w:rsidR="00FB3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pStyle w:val="Ttulo1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483"/>
    <w:rsid w:val="00117B7F"/>
    <w:rsid w:val="00165175"/>
    <w:rsid w:val="00203F7D"/>
    <w:rsid w:val="002405FA"/>
    <w:rsid w:val="00256483"/>
    <w:rsid w:val="002A65E6"/>
    <w:rsid w:val="00354130"/>
    <w:rsid w:val="00370765"/>
    <w:rsid w:val="004E485E"/>
    <w:rsid w:val="00552CAF"/>
    <w:rsid w:val="0062195F"/>
    <w:rsid w:val="0064045A"/>
    <w:rsid w:val="0069558D"/>
    <w:rsid w:val="006B41C5"/>
    <w:rsid w:val="006E197A"/>
    <w:rsid w:val="00764B72"/>
    <w:rsid w:val="00820DA1"/>
    <w:rsid w:val="008C54FA"/>
    <w:rsid w:val="00906C94"/>
    <w:rsid w:val="00911020"/>
    <w:rsid w:val="00A94F10"/>
    <w:rsid w:val="00AC729A"/>
    <w:rsid w:val="00B0116D"/>
    <w:rsid w:val="00B7703B"/>
    <w:rsid w:val="00B934E4"/>
    <w:rsid w:val="00C354F5"/>
    <w:rsid w:val="00D5631E"/>
    <w:rsid w:val="00DA119B"/>
    <w:rsid w:val="00DA6139"/>
    <w:rsid w:val="00E25F1A"/>
    <w:rsid w:val="00EB080E"/>
    <w:rsid w:val="00FB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83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2"/>
      <w:szCs w:val="24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256483"/>
    <w:pPr>
      <w:keepNext/>
      <w:numPr>
        <w:numId w:val="2"/>
      </w:numPr>
      <w:pBdr>
        <w:bottom w:val="single" w:sz="2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56483"/>
    <w:rPr>
      <w:rFonts w:ascii="Arial" w:eastAsia="DejaVu Sans" w:hAnsi="Arial" w:cs="DejaVu Sans"/>
      <w:b/>
      <w:bCs/>
      <w:kern w:val="2"/>
      <w:sz w:val="45"/>
      <w:szCs w:val="32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256483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256483"/>
    <w:rPr>
      <w:rFonts w:ascii="Arial" w:eastAsia="DejaVu Sans" w:hAnsi="Arial" w:cs="Times New Roman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256483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256483"/>
    <w:rPr>
      <w:rFonts w:ascii="Arial" w:eastAsia="DejaVu Sans" w:hAnsi="Arial" w:cs="Times New Roman"/>
      <w:kern w:val="2"/>
      <w:sz w:val="18"/>
      <w:szCs w:val="24"/>
      <w:lang w:eastAsia="pt-BR"/>
    </w:rPr>
  </w:style>
  <w:style w:type="paragraph" w:customStyle="1" w:styleId="Contedodatabela">
    <w:name w:val="Conteúdo da tabela"/>
    <w:basedOn w:val="Normal"/>
    <w:rsid w:val="00256483"/>
    <w:pPr>
      <w:suppressLineNumbers/>
      <w:jc w:val="both"/>
    </w:pPr>
  </w:style>
  <w:style w:type="paragraph" w:customStyle="1" w:styleId="Categoria">
    <w:name w:val="Categoria"/>
    <w:basedOn w:val="Contedodatabela"/>
    <w:rsid w:val="00256483"/>
    <w:rPr>
      <w:b/>
      <w:sz w:val="24"/>
    </w:rPr>
  </w:style>
  <w:style w:type="character" w:styleId="Hyperlink">
    <w:name w:val="Hyperlink"/>
    <w:basedOn w:val="Fontepargpadro"/>
    <w:uiPriority w:val="99"/>
    <w:unhideWhenUsed/>
    <w:rsid w:val="0069558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7B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03F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F7D"/>
    <w:rPr>
      <w:rFonts w:ascii="Tahoma" w:eastAsia="DejaVu Sans" w:hAnsi="Tahoma" w:cs="Tahoma"/>
      <w:kern w:val="2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83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2"/>
      <w:szCs w:val="24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256483"/>
    <w:pPr>
      <w:keepNext/>
      <w:numPr>
        <w:numId w:val="2"/>
      </w:numPr>
      <w:pBdr>
        <w:bottom w:val="single" w:sz="2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56483"/>
    <w:rPr>
      <w:rFonts w:ascii="Arial" w:eastAsia="DejaVu Sans" w:hAnsi="Arial" w:cs="DejaVu Sans"/>
      <w:b/>
      <w:bCs/>
      <w:kern w:val="2"/>
      <w:sz w:val="45"/>
      <w:szCs w:val="32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256483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256483"/>
    <w:rPr>
      <w:rFonts w:ascii="Arial" w:eastAsia="DejaVu Sans" w:hAnsi="Arial" w:cs="Times New Roman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256483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256483"/>
    <w:rPr>
      <w:rFonts w:ascii="Arial" w:eastAsia="DejaVu Sans" w:hAnsi="Arial" w:cs="Times New Roman"/>
      <w:kern w:val="2"/>
      <w:sz w:val="18"/>
      <w:szCs w:val="24"/>
      <w:lang w:eastAsia="pt-BR"/>
    </w:rPr>
  </w:style>
  <w:style w:type="paragraph" w:customStyle="1" w:styleId="Contedodatabela">
    <w:name w:val="Conteúdo da tabela"/>
    <w:basedOn w:val="Normal"/>
    <w:rsid w:val="00256483"/>
    <w:pPr>
      <w:suppressLineNumbers/>
      <w:jc w:val="both"/>
    </w:pPr>
  </w:style>
  <w:style w:type="paragraph" w:customStyle="1" w:styleId="Categoria">
    <w:name w:val="Categoria"/>
    <w:basedOn w:val="Contedodatabela"/>
    <w:rsid w:val="00256483"/>
    <w:rPr>
      <w:b/>
      <w:sz w:val="24"/>
    </w:rPr>
  </w:style>
  <w:style w:type="character" w:styleId="Hyperlink">
    <w:name w:val="Hyperlink"/>
    <w:basedOn w:val="Fontepargpadro"/>
    <w:uiPriority w:val="99"/>
    <w:unhideWhenUsed/>
    <w:rsid w:val="0069558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7B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03F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F7D"/>
    <w:rPr>
      <w:rFonts w:ascii="Tahoma" w:eastAsia="DejaVu Sans" w:hAnsi="Tahoma" w:cs="Tahoma"/>
      <w:kern w:val="2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uilhermeapuchalski@b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Puchpon</dc:creator>
  <cp:lastModifiedBy>GABRIELA PUCHPON</cp:lastModifiedBy>
  <cp:revision>2</cp:revision>
  <cp:lastPrinted>2013-06-24T13:21:00Z</cp:lastPrinted>
  <dcterms:created xsi:type="dcterms:W3CDTF">2015-01-31T01:42:00Z</dcterms:created>
  <dcterms:modified xsi:type="dcterms:W3CDTF">2015-01-31T01:42:00Z</dcterms:modified>
</cp:coreProperties>
</file>